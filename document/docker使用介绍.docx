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3756C0" w:rsidP="00AC41F0">
      <w:pPr>
        <w:pStyle w:val="-0"/>
      </w:pPr>
      <w:r>
        <w:rPr>
          <w:rFonts w:eastAsia="黑体" w:hint="eastAsia"/>
          <w:b/>
          <w:sz w:val="48"/>
        </w:rPr>
        <w:t>docker</w:t>
      </w:r>
      <w:r>
        <w:rPr>
          <w:rFonts w:eastAsia="黑体" w:hint="eastAsia"/>
          <w:b/>
          <w:sz w:val="48"/>
        </w:rPr>
        <w:t>使用简介</w:t>
      </w:r>
    </w:p>
    <w:p w:rsidR="00AC41F0" w:rsidRPr="00922C47"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Pr>
        <w:pStyle w:val="-"/>
      </w:pPr>
      <w:r>
        <w:rPr>
          <w:rFonts w:hint="eastAsia"/>
        </w:rPr>
        <w:t>编</w:t>
      </w:r>
      <w:r>
        <w:rPr>
          <w:rFonts w:hint="eastAsia"/>
        </w:rPr>
        <w:t xml:space="preserve"> </w:t>
      </w:r>
      <w:r>
        <w:rPr>
          <w:rFonts w:hint="eastAsia"/>
        </w:rPr>
        <w:t>写</w:t>
      </w:r>
      <w:r>
        <w:rPr>
          <w:rFonts w:hint="eastAsia"/>
        </w:rPr>
        <w:t xml:space="preserve"> </w:t>
      </w:r>
      <w:r>
        <w:rPr>
          <w:rFonts w:hint="eastAsia"/>
        </w:rPr>
        <w:t>人：孙自翔</w:t>
      </w:r>
    </w:p>
    <w:p w:rsidR="00AC41F0" w:rsidRDefault="00AC41F0" w:rsidP="00AC41F0">
      <w:pPr>
        <w:pStyle w:val="-"/>
      </w:pPr>
      <w:r>
        <w:rPr>
          <w:rFonts w:hint="eastAsia"/>
        </w:rPr>
        <w:t>统</w:t>
      </w:r>
      <w:r>
        <w:rPr>
          <w:rFonts w:hint="eastAsia"/>
        </w:rPr>
        <w:t xml:space="preserve"> </w:t>
      </w:r>
      <w:r>
        <w:rPr>
          <w:rFonts w:hint="eastAsia"/>
        </w:rPr>
        <w:t>稿</w:t>
      </w:r>
      <w:r>
        <w:rPr>
          <w:rFonts w:hint="eastAsia"/>
        </w:rPr>
        <w:t xml:space="preserve"> </w:t>
      </w:r>
      <w:r>
        <w:rPr>
          <w:rFonts w:hint="eastAsia"/>
        </w:rPr>
        <w:t>人：</w:t>
      </w:r>
    </w:p>
    <w:p w:rsidR="00AC41F0" w:rsidRDefault="00AC41F0" w:rsidP="00AC41F0">
      <w:pPr>
        <w:pStyle w:val="-"/>
      </w:pPr>
      <w:r>
        <w:rPr>
          <w:rFonts w:hint="eastAsia"/>
        </w:rPr>
        <w:t>编写时间：</w:t>
      </w:r>
      <w:r w:rsidR="003756C0">
        <w:rPr>
          <w:rFonts w:hint="eastAsia"/>
        </w:rPr>
        <w:t>2015-07-28</w:t>
      </w:r>
    </w:p>
    <w:p w:rsidR="00AC41F0" w:rsidRDefault="00AC41F0" w:rsidP="00AC41F0">
      <w:pPr>
        <w:pStyle w:val="-"/>
      </w:pPr>
      <w:r>
        <w:rPr>
          <w:rFonts w:hint="eastAsia"/>
        </w:rPr>
        <w:t>部</w:t>
      </w:r>
      <w:r>
        <w:rPr>
          <w:rFonts w:hint="eastAsia"/>
        </w:rPr>
        <w:t xml:space="preserve"> </w:t>
      </w:r>
      <w:r>
        <w:rPr>
          <w:rFonts w:hint="eastAsia"/>
        </w:rPr>
        <w:t>门</w:t>
      </w:r>
      <w:r>
        <w:rPr>
          <w:rFonts w:hint="eastAsia"/>
        </w:rPr>
        <w:t xml:space="preserve"> </w:t>
      </w:r>
      <w:r>
        <w:rPr>
          <w:rFonts w:hint="eastAsia"/>
        </w:rPr>
        <w:t>名：</w:t>
      </w:r>
    </w:p>
    <w:p w:rsidR="00AC41F0" w:rsidRDefault="00AC41F0" w:rsidP="00AC41F0">
      <w:pPr>
        <w:pStyle w:val="-"/>
      </w:pPr>
      <w:r>
        <w:rPr>
          <w:rFonts w:hint="eastAsia"/>
        </w:rPr>
        <w:t>审</w:t>
      </w:r>
      <w:r>
        <w:rPr>
          <w:rFonts w:hint="eastAsia"/>
        </w:rPr>
        <w:t xml:space="preserve"> </w:t>
      </w:r>
      <w:r>
        <w:rPr>
          <w:rFonts w:hint="eastAsia"/>
        </w:rPr>
        <w:t>核</w:t>
      </w:r>
      <w:r>
        <w:rPr>
          <w:rFonts w:hint="eastAsia"/>
        </w:rPr>
        <w:t xml:space="preserve"> </w:t>
      </w:r>
      <w:r>
        <w:rPr>
          <w:rFonts w:hint="eastAsia"/>
        </w:rPr>
        <w:t>人：</w:t>
      </w:r>
    </w:p>
    <w:p w:rsidR="00AC41F0" w:rsidRDefault="00AC41F0" w:rsidP="00AC41F0">
      <w:pPr>
        <w:pStyle w:val="-"/>
      </w:pPr>
      <w:r>
        <w:rPr>
          <w:rFonts w:hint="eastAsia"/>
        </w:rPr>
        <w:t>审核时间：</w:t>
      </w:r>
    </w:p>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Pr>
        <w:pStyle w:val="Alt-D"/>
        <w:numPr>
          <w:ilvl w:val="0"/>
          <w:numId w:val="0"/>
        </w:numPr>
        <w:sectPr w:rsidR="00AC41F0" w:rsidSect="00965CF5">
          <w:headerReference w:type="even" r:id="rId8"/>
          <w:headerReference w:type="default" r:id="rId9"/>
          <w:footerReference w:type="even" r:id="rId10"/>
          <w:footerReference w:type="default" r:id="rId11"/>
          <w:pgSz w:w="11907" w:h="16840"/>
          <w:pgMar w:top="1440" w:right="1457" w:bottom="1440" w:left="1797" w:header="851" w:footer="992" w:gutter="0"/>
          <w:cols w:space="720"/>
          <w:docGrid w:linePitch="312"/>
        </w:sectPr>
      </w:pPr>
    </w:p>
    <w:p w:rsidR="00AC41F0" w:rsidRDefault="00AC41F0" w:rsidP="00AC41F0">
      <w:pPr>
        <w:pStyle w:val="af2"/>
      </w:pPr>
      <w:r>
        <w:rPr>
          <w:rFonts w:hint="eastAsia"/>
        </w:rPr>
        <w:lastRenderedPageBreak/>
        <w:t>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tblPr>
      <w:tblGrid>
        <w:gridCol w:w="808"/>
        <w:gridCol w:w="4680"/>
        <w:gridCol w:w="1440"/>
        <w:gridCol w:w="900"/>
        <w:gridCol w:w="1041"/>
      </w:tblGrid>
      <w:tr w:rsidR="00AC41F0" w:rsidTr="006209A7">
        <w:tc>
          <w:tcPr>
            <w:tcW w:w="808" w:type="dxa"/>
            <w:vAlign w:val="center"/>
          </w:tcPr>
          <w:p w:rsidR="00AC41F0" w:rsidRDefault="00AC41F0" w:rsidP="006209A7">
            <w:r>
              <w:rPr>
                <w:rFonts w:hint="eastAsia"/>
              </w:rPr>
              <w:t>编号</w:t>
            </w:r>
          </w:p>
        </w:tc>
        <w:tc>
          <w:tcPr>
            <w:tcW w:w="4680" w:type="dxa"/>
            <w:vAlign w:val="center"/>
          </w:tcPr>
          <w:p w:rsidR="00AC41F0" w:rsidRDefault="00AC41F0" w:rsidP="006209A7">
            <w:r>
              <w:rPr>
                <w:rFonts w:hint="eastAsia"/>
              </w:rPr>
              <w:t>修订内容简述</w:t>
            </w:r>
          </w:p>
        </w:tc>
        <w:tc>
          <w:tcPr>
            <w:tcW w:w="1440" w:type="dxa"/>
            <w:vAlign w:val="center"/>
          </w:tcPr>
          <w:p w:rsidR="00AC41F0" w:rsidRDefault="00AC41F0" w:rsidP="006209A7">
            <w:r>
              <w:rPr>
                <w:rFonts w:hint="eastAsia"/>
              </w:rPr>
              <w:t>修订日期</w:t>
            </w:r>
          </w:p>
        </w:tc>
        <w:tc>
          <w:tcPr>
            <w:tcW w:w="900" w:type="dxa"/>
            <w:vAlign w:val="center"/>
          </w:tcPr>
          <w:p w:rsidR="00AC41F0" w:rsidRDefault="00AC41F0" w:rsidP="006209A7">
            <w:r>
              <w:rPr>
                <w:rFonts w:hint="eastAsia"/>
              </w:rPr>
              <w:t>版本</w:t>
            </w:r>
          </w:p>
        </w:tc>
        <w:tc>
          <w:tcPr>
            <w:tcW w:w="1041" w:type="dxa"/>
            <w:vAlign w:val="center"/>
          </w:tcPr>
          <w:p w:rsidR="00AC41F0" w:rsidRDefault="00AC41F0" w:rsidP="006209A7">
            <w:r>
              <w:rPr>
                <w:rFonts w:hint="eastAsia"/>
              </w:rPr>
              <w:t>修订人</w:t>
            </w:r>
          </w:p>
        </w:tc>
      </w:tr>
      <w:tr w:rsidR="00AC41F0" w:rsidTr="006209A7">
        <w:tc>
          <w:tcPr>
            <w:tcW w:w="808" w:type="dxa"/>
            <w:vAlign w:val="center"/>
          </w:tcPr>
          <w:p w:rsidR="00AC41F0" w:rsidRDefault="00AC41F0" w:rsidP="006209A7">
            <w:r>
              <w:rPr>
                <w:rFonts w:hint="eastAsia"/>
              </w:rPr>
              <w:t>1</w:t>
            </w:r>
          </w:p>
        </w:tc>
        <w:tc>
          <w:tcPr>
            <w:tcW w:w="4680" w:type="dxa"/>
            <w:vAlign w:val="center"/>
          </w:tcPr>
          <w:p w:rsidR="00AC41F0" w:rsidRDefault="00AC41F0" w:rsidP="006209A7">
            <w:r>
              <w:rPr>
                <w:rFonts w:hint="eastAsia"/>
              </w:rPr>
              <w:t>初稿</w:t>
            </w:r>
          </w:p>
        </w:tc>
        <w:tc>
          <w:tcPr>
            <w:tcW w:w="1440" w:type="dxa"/>
            <w:vAlign w:val="center"/>
          </w:tcPr>
          <w:p w:rsidR="00AC41F0" w:rsidRDefault="003756C0" w:rsidP="00AC41F0">
            <w:r>
              <w:rPr>
                <w:rFonts w:hint="eastAsia"/>
              </w:rPr>
              <w:t>2015-07</w:t>
            </w:r>
            <w:r w:rsidR="00262564">
              <w:rPr>
                <w:rFonts w:hint="eastAsia"/>
              </w:rPr>
              <w:t>-</w:t>
            </w:r>
            <w:r>
              <w:rPr>
                <w:rFonts w:hint="eastAsia"/>
              </w:rPr>
              <w:t>28</w:t>
            </w:r>
          </w:p>
        </w:tc>
        <w:tc>
          <w:tcPr>
            <w:tcW w:w="900" w:type="dxa"/>
            <w:vAlign w:val="center"/>
          </w:tcPr>
          <w:p w:rsidR="00AC41F0" w:rsidRDefault="001406FC" w:rsidP="006209A7">
            <w:r>
              <w:rPr>
                <w:rFonts w:hint="eastAsia"/>
              </w:rPr>
              <w:t>0.1</w:t>
            </w:r>
          </w:p>
        </w:tc>
        <w:tc>
          <w:tcPr>
            <w:tcW w:w="1041" w:type="dxa"/>
            <w:vAlign w:val="center"/>
          </w:tcPr>
          <w:p w:rsidR="00AC41F0" w:rsidRDefault="00AC41F0" w:rsidP="006209A7">
            <w:r>
              <w:rPr>
                <w:rFonts w:hint="eastAsia"/>
              </w:rPr>
              <w:t>孙自翔</w:t>
            </w:r>
          </w:p>
        </w:tc>
      </w:tr>
      <w:tr w:rsidR="00B543BB" w:rsidTr="006209A7">
        <w:tc>
          <w:tcPr>
            <w:tcW w:w="808" w:type="dxa"/>
            <w:vAlign w:val="center"/>
          </w:tcPr>
          <w:p w:rsidR="00B543BB" w:rsidRDefault="00B543BB" w:rsidP="006209A7"/>
        </w:tc>
        <w:tc>
          <w:tcPr>
            <w:tcW w:w="4680" w:type="dxa"/>
            <w:vAlign w:val="center"/>
          </w:tcPr>
          <w:p w:rsidR="00B543BB" w:rsidRDefault="00B543BB" w:rsidP="006209A7"/>
        </w:tc>
        <w:tc>
          <w:tcPr>
            <w:tcW w:w="1440" w:type="dxa"/>
            <w:vAlign w:val="center"/>
          </w:tcPr>
          <w:p w:rsidR="00B543BB" w:rsidRDefault="00B543BB" w:rsidP="006209A7"/>
        </w:tc>
        <w:tc>
          <w:tcPr>
            <w:tcW w:w="900" w:type="dxa"/>
            <w:vAlign w:val="center"/>
          </w:tcPr>
          <w:p w:rsidR="00B543BB" w:rsidRDefault="00B543BB" w:rsidP="006209A7"/>
        </w:tc>
        <w:tc>
          <w:tcPr>
            <w:tcW w:w="1041" w:type="dxa"/>
            <w:vAlign w:val="center"/>
          </w:tcPr>
          <w:p w:rsidR="00B543BB" w:rsidRDefault="00B543BB" w:rsidP="006209A7"/>
        </w:tc>
      </w:tr>
      <w:tr w:rsidR="00B543BB" w:rsidTr="006209A7">
        <w:tc>
          <w:tcPr>
            <w:tcW w:w="808" w:type="dxa"/>
            <w:vAlign w:val="center"/>
          </w:tcPr>
          <w:p w:rsidR="00B543BB" w:rsidRDefault="00B543BB" w:rsidP="006209A7"/>
        </w:tc>
        <w:tc>
          <w:tcPr>
            <w:tcW w:w="4680" w:type="dxa"/>
            <w:vAlign w:val="center"/>
          </w:tcPr>
          <w:p w:rsidR="00B543BB" w:rsidRDefault="00B543BB" w:rsidP="006209A7"/>
        </w:tc>
        <w:tc>
          <w:tcPr>
            <w:tcW w:w="1440" w:type="dxa"/>
            <w:vAlign w:val="center"/>
          </w:tcPr>
          <w:p w:rsidR="00B543BB" w:rsidRDefault="00B543BB" w:rsidP="006209A7"/>
        </w:tc>
        <w:tc>
          <w:tcPr>
            <w:tcW w:w="900" w:type="dxa"/>
            <w:vAlign w:val="center"/>
          </w:tcPr>
          <w:p w:rsidR="00B543BB" w:rsidRDefault="00B543BB" w:rsidP="006209A7"/>
        </w:tc>
        <w:tc>
          <w:tcPr>
            <w:tcW w:w="1041" w:type="dxa"/>
            <w:vAlign w:val="center"/>
          </w:tcPr>
          <w:p w:rsidR="00B543BB" w:rsidRDefault="00B543BB" w:rsidP="006209A7"/>
        </w:tc>
      </w:tr>
    </w:tbl>
    <w:p w:rsidR="00AC41F0" w:rsidRDefault="00AC41F0" w:rsidP="00AC41F0"/>
    <w:p w:rsidR="00AC41F0" w:rsidRDefault="00AC41F0" w:rsidP="00AC41F0"/>
    <w:p w:rsidR="00AC41F0" w:rsidRDefault="00AC41F0" w:rsidP="00AC41F0">
      <w:pPr>
        <w:pageBreakBefore/>
      </w:pPr>
    </w:p>
    <w:p w:rsidR="00AC41F0" w:rsidRDefault="00AC41F0" w:rsidP="00AC41F0">
      <w:pPr>
        <w:pStyle w:val="af2"/>
        <w:jc w:val="both"/>
      </w:pPr>
    </w:p>
    <w:p w:rsidR="00AC41F0" w:rsidRDefault="00AC41F0" w:rsidP="00AC41F0">
      <w:pPr>
        <w:pStyle w:val="af2"/>
      </w:pPr>
      <w:r>
        <w:rPr>
          <w:rFonts w:hint="eastAsia"/>
        </w:rPr>
        <w:t>正文目录</w:t>
      </w:r>
    </w:p>
    <w:p w:rsidR="006B0C5B" w:rsidRDefault="008C0DB5">
      <w:pPr>
        <w:pStyle w:val="10"/>
        <w:tabs>
          <w:tab w:val="left" w:pos="420"/>
          <w:tab w:val="right" w:leader="hyphen" w:pos="8643"/>
        </w:tabs>
        <w:rPr>
          <w:rFonts w:asciiTheme="minorHAnsi" w:eastAsiaTheme="minorEastAsia" w:hAnsiTheme="minorHAnsi" w:cstheme="minorBidi"/>
          <w:noProof/>
          <w:szCs w:val="22"/>
        </w:rPr>
      </w:pPr>
      <w:r w:rsidRPr="00E21A2E">
        <w:rPr>
          <w:sz w:val="24"/>
          <w:szCs w:val="24"/>
        </w:rPr>
        <w:fldChar w:fldCharType="begin"/>
      </w:r>
      <w:r w:rsidR="00AC41F0" w:rsidRPr="00E21A2E">
        <w:rPr>
          <w:sz w:val="24"/>
          <w:szCs w:val="24"/>
        </w:rPr>
        <w:instrText xml:space="preserve"> </w:instrText>
      </w:r>
      <w:r w:rsidR="00AC41F0" w:rsidRPr="00E21A2E">
        <w:rPr>
          <w:rFonts w:hint="eastAsia"/>
          <w:sz w:val="24"/>
          <w:szCs w:val="24"/>
        </w:rPr>
        <w:instrText>TOC \o "1-3" \h \z \u</w:instrText>
      </w:r>
      <w:r w:rsidR="00AC41F0" w:rsidRPr="00E21A2E">
        <w:rPr>
          <w:sz w:val="24"/>
          <w:szCs w:val="24"/>
        </w:rPr>
        <w:instrText xml:space="preserve"> </w:instrText>
      </w:r>
      <w:r w:rsidRPr="00E21A2E">
        <w:rPr>
          <w:sz w:val="24"/>
          <w:szCs w:val="24"/>
        </w:rPr>
        <w:fldChar w:fldCharType="separate"/>
      </w:r>
      <w:hyperlink w:anchor="_Toc426037473" w:history="1">
        <w:r w:rsidR="006B0C5B" w:rsidRPr="00F23B19">
          <w:rPr>
            <w:rStyle w:val="ab"/>
            <w:noProof/>
          </w:rPr>
          <w:t>1</w:t>
        </w:r>
        <w:r w:rsidR="006B0C5B">
          <w:rPr>
            <w:rFonts w:asciiTheme="minorHAnsi" w:eastAsiaTheme="minorEastAsia" w:hAnsiTheme="minorHAnsi" w:cstheme="minorBidi"/>
            <w:noProof/>
            <w:szCs w:val="22"/>
          </w:rPr>
          <w:tab/>
        </w:r>
        <w:r w:rsidR="006B0C5B" w:rsidRPr="00F23B19">
          <w:rPr>
            <w:rStyle w:val="ab"/>
            <w:rFonts w:hint="eastAsia"/>
            <w:noProof/>
          </w:rPr>
          <w:t>文档说明</w:t>
        </w:r>
        <w:r w:rsidR="006B0C5B">
          <w:rPr>
            <w:noProof/>
            <w:webHidden/>
          </w:rPr>
          <w:tab/>
        </w:r>
        <w:r>
          <w:rPr>
            <w:noProof/>
            <w:webHidden/>
          </w:rPr>
          <w:fldChar w:fldCharType="begin"/>
        </w:r>
        <w:r w:rsidR="006B0C5B">
          <w:rPr>
            <w:noProof/>
            <w:webHidden/>
          </w:rPr>
          <w:instrText xml:space="preserve"> PAGEREF _Toc426037473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74" w:history="1">
        <w:r w:rsidR="006B0C5B" w:rsidRPr="00F23B19">
          <w:rPr>
            <w:rStyle w:val="ab"/>
            <w:noProof/>
          </w:rPr>
          <w:t>1.1</w:t>
        </w:r>
        <w:r w:rsidR="006B0C5B">
          <w:rPr>
            <w:rFonts w:asciiTheme="minorHAnsi" w:eastAsiaTheme="minorEastAsia" w:hAnsiTheme="minorHAnsi" w:cstheme="minorBidi"/>
            <w:noProof/>
            <w:szCs w:val="22"/>
          </w:rPr>
          <w:tab/>
        </w:r>
        <w:r w:rsidR="006B0C5B" w:rsidRPr="00F23B19">
          <w:rPr>
            <w:rStyle w:val="ab"/>
            <w:rFonts w:hint="eastAsia"/>
            <w:noProof/>
          </w:rPr>
          <w:t>本文档目的</w:t>
        </w:r>
        <w:r w:rsidR="006B0C5B">
          <w:rPr>
            <w:noProof/>
            <w:webHidden/>
          </w:rPr>
          <w:tab/>
        </w:r>
        <w:r>
          <w:rPr>
            <w:noProof/>
            <w:webHidden/>
          </w:rPr>
          <w:fldChar w:fldCharType="begin"/>
        </w:r>
        <w:r w:rsidR="006B0C5B">
          <w:rPr>
            <w:noProof/>
            <w:webHidden/>
          </w:rPr>
          <w:instrText xml:space="preserve"> PAGEREF _Toc426037474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75" w:history="1">
        <w:r w:rsidR="006B0C5B" w:rsidRPr="00F23B19">
          <w:rPr>
            <w:rStyle w:val="ab"/>
            <w:noProof/>
          </w:rPr>
          <w:t>1.2</w:t>
        </w:r>
        <w:r w:rsidR="006B0C5B">
          <w:rPr>
            <w:rFonts w:asciiTheme="minorHAnsi" w:eastAsiaTheme="minorEastAsia" w:hAnsiTheme="minorHAnsi" w:cstheme="minorBidi"/>
            <w:noProof/>
            <w:szCs w:val="22"/>
          </w:rPr>
          <w:tab/>
        </w:r>
        <w:r w:rsidR="006B0C5B" w:rsidRPr="00F23B19">
          <w:rPr>
            <w:rStyle w:val="ab"/>
            <w:rFonts w:hint="eastAsia"/>
            <w:noProof/>
          </w:rPr>
          <w:t>本文档要达成的目标</w:t>
        </w:r>
        <w:r w:rsidR="006B0C5B">
          <w:rPr>
            <w:noProof/>
            <w:webHidden/>
          </w:rPr>
          <w:tab/>
        </w:r>
        <w:r>
          <w:rPr>
            <w:noProof/>
            <w:webHidden/>
          </w:rPr>
          <w:fldChar w:fldCharType="begin"/>
        </w:r>
        <w:r w:rsidR="006B0C5B">
          <w:rPr>
            <w:noProof/>
            <w:webHidden/>
          </w:rPr>
          <w:instrText xml:space="preserve"> PAGEREF _Toc426037475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76" w:history="1">
        <w:r w:rsidR="006B0C5B" w:rsidRPr="00F23B19">
          <w:rPr>
            <w:rStyle w:val="ab"/>
            <w:noProof/>
          </w:rPr>
          <w:t>1.3</w:t>
        </w:r>
        <w:r w:rsidR="006B0C5B">
          <w:rPr>
            <w:rFonts w:asciiTheme="minorHAnsi" w:eastAsiaTheme="minorEastAsia" w:hAnsiTheme="minorHAnsi" w:cstheme="minorBidi"/>
            <w:noProof/>
            <w:szCs w:val="22"/>
          </w:rPr>
          <w:tab/>
        </w:r>
        <w:r w:rsidR="006B0C5B" w:rsidRPr="00F23B19">
          <w:rPr>
            <w:rStyle w:val="ab"/>
            <w:rFonts w:hint="eastAsia"/>
            <w:noProof/>
          </w:rPr>
          <w:t>更进一步</w:t>
        </w:r>
        <w:r w:rsidR="006B0C5B">
          <w:rPr>
            <w:noProof/>
            <w:webHidden/>
          </w:rPr>
          <w:tab/>
        </w:r>
        <w:r>
          <w:rPr>
            <w:noProof/>
            <w:webHidden/>
          </w:rPr>
          <w:fldChar w:fldCharType="begin"/>
        </w:r>
        <w:r w:rsidR="006B0C5B">
          <w:rPr>
            <w:noProof/>
            <w:webHidden/>
          </w:rPr>
          <w:instrText xml:space="preserve"> PAGEREF _Toc426037476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77" w:history="1">
        <w:r w:rsidR="006B0C5B" w:rsidRPr="00F23B19">
          <w:rPr>
            <w:rStyle w:val="ab"/>
            <w:noProof/>
          </w:rPr>
          <w:t>1.4</w:t>
        </w:r>
        <w:r w:rsidR="006B0C5B">
          <w:rPr>
            <w:rFonts w:asciiTheme="minorHAnsi" w:eastAsiaTheme="minorEastAsia" w:hAnsiTheme="minorHAnsi" w:cstheme="minorBidi"/>
            <w:noProof/>
            <w:szCs w:val="22"/>
          </w:rPr>
          <w:tab/>
        </w:r>
        <w:r w:rsidR="006B0C5B" w:rsidRPr="00F23B19">
          <w:rPr>
            <w:rStyle w:val="ab"/>
            <w:rFonts w:hint="eastAsia"/>
            <w:noProof/>
          </w:rPr>
          <w:t>一些说明</w:t>
        </w:r>
        <w:r w:rsidR="006B0C5B">
          <w:rPr>
            <w:noProof/>
            <w:webHidden/>
          </w:rPr>
          <w:tab/>
        </w:r>
        <w:r>
          <w:rPr>
            <w:noProof/>
            <w:webHidden/>
          </w:rPr>
          <w:fldChar w:fldCharType="begin"/>
        </w:r>
        <w:r w:rsidR="006B0C5B">
          <w:rPr>
            <w:noProof/>
            <w:webHidden/>
          </w:rPr>
          <w:instrText xml:space="preserve"> PAGEREF _Toc426037477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10"/>
        <w:tabs>
          <w:tab w:val="left" w:pos="420"/>
          <w:tab w:val="right" w:leader="hyphen" w:pos="8643"/>
        </w:tabs>
        <w:rPr>
          <w:rFonts w:asciiTheme="minorHAnsi" w:eastAsiaTheme="minorEastAsia" w:hAnsiTheme="minorHAnsi" w:cstheme="minorBidi"/>
          <w:noProof/>
          <w:szCs w:val="22"/>
        </w:rPr>
      </w:pPr>
      <w:hyperlink w:anchor="_Toc426037478" w:history="1">
        <w:r w:rsidR="006B0C5B" w:rsidRPr="00F23B19">
          <w:rPr>
            <w:rStyle w:val="ab"/>
            <w:noProof/>
          </w:rPr>
          <w:t>2</w:t>
        </w:r>
        <w:r w:rsidR="006B0C5B">
          <w:rPr>
            <w:rFonts w:asciiTheme="minorHAnsi" w:eastAsiaTheme="minorEastAsia" w:hAnsiTheme="minorHAnsi" w:cstheme="minorBidi"/>
            <w:noProof/>
            <w:szCs w:val="22"/>
          </w:rPr>
          <w:tab/>
        </w:r>
        <w:r w:rsidR="006B0C5B" w:rsidRPr="00F23B19">
          <w:rPr>
            <w:rStyle w:val="ab"/>
            <w:rFonts w:hint="eastAsia"/>
            <w:noProof/>
          </w:rPr>
          <w:t>一些概念</w:t>
        </w:r>
        <w:r w:rsidR="006B0C5B">
          <w:rPr>
            <w:noProof/>
            <w:webHidden/>
          </w:rPr>
          <w:tab/>
        </w:r>
        <w:r>
          <w:rPr>
            <w:noProof/>
            <w:webHidden/>
          </w:rPr>
          <w:fldChar w:fldCharType="begin"/>
        </w:r>
        <w:r w:rsidR="006B0C5B">
          <w:rPr>
            <w:noProof/>
            <w:webHidden/>
          </w:rPr>
          <w:instrText xml:space="preserve"> PAGEREF _Toc426037478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79" w:history="1">
        <w:r w:rsidR="006B0C5B" w:rsidRPr="00F23B19">
          <w:rPr>
            <w:rStyle w:val="ab"/>
            <w:noProof/>
          </w:rPr>
          <w:t>2.1</w:t>
        </w:r>
        <w:r w:rsidR="006B0C5B">
          <w:rPr>
            <w:rFonts w:asciiTheme="minorHAnsi" w:eastAsiaTheme="minorEastAsia" w:hAnsiTheme="minorHAnsi" w:cstheme="minorBidi"/>
            <w:noProof/>
            <w:szCs w:val="22"/>
          </w:rPr>
          <w:tab/>
        </w:r>
        <w:r w:rsidR="006B0C5B" w:rsidRPr="00F23B19">
          <w:rPr>
            <w:rStyle w:val="ab"/>
            <w:noProof/>
          </w:rPr>
          <w:t>cgroup</w:t>
        </w:r>
        <w:r w:rsidR="006B0C5B">
          <w:rPr>
            <w:noProof/>
            <w:webHidden/>
          </w:rPr>
          <w:tab/>
        </w:r>
        <w:r>
          <w:rPr>
            <w:noProof/>
            <w:webHidden/>
          </w:rPr>
          <w:fldChar w:fldCharType="begin"/>
        </w:r>
        <w:r w:rsidR="006B0C5B">
          <w:rPr>
            <w:noProof/>
            <w:webHidden/>
          </w:rPr>
          <w:instrText xml:space="preserve"> PAGEREF _Toc426037479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80" w:history="1">
        <w:r w:rsidR="006B0C5B" w:rsidRPr="00F23B19">
          <w:rPr>
            <w:rStyle w:val="ab"/>
            <w:noProof/>
          </w:rPr>
          <w:t>2.2</w:t>
        </w:r>
        <w:r w:rsidR="006B0C5B">
          <w:rPr>
            <w:rFonts w:asciiTheme="minorHAnsi" w:eastAsiaTheme="minorEastAsia" w:hAnsiTheme="minorHAnsi" w:cstheme="minorBidi"/>
            <w:noProof/>
            <w:szCs w:val="22"/>
          </w:rPr>
          <w:tab/>
        </w:r>
        <w:r w:rsidR="006B0C5B" w:rsidRPr="00F23B19">
          <w:rPr>
            <w:rStyle w:val="ab"/>
            <w:noProof/>
          </w:rPr>
          <w:t>linux namespace</w:t>
        </w:r>
        <w:r w:rsidR="006B0C5B">
          <w:rPr>
            <w:noProof/>
            <w:webHidden/>
          </w:rPr>
          <w:tab/>
        </w:r>
        <w:r>
          <w:rPr>
            <w:noProof/>
            <w:webHidden/>
          </w:rPr>
          <w:fldChar w:fldCharType="begin"/>
        </w:r>
        <w:r w:rsidR="006B0C5B">
          <w:rPr>
            <w:noProof/>
            <w:webHidden/>
          </w:rPr>
          <w:instrText xml:space="preserve"> PAGEREF _Toc426037480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81" w:history="1">
        <w:r w:rsidR="006B0C5B" w:rsidRPr="00F23B19">
          <w:rPr>
            <w:rStyle w:val="ab"/>
            <w:noProof/>
          </w:rPr>
          <w:t>2.3</w:t>
        </w:r>
        <w:r w:rsidR="006B0C5B">
          <w:rPr>
            <w:rFonts w:asciiTheme="minorHAnsi" w:eastAsiaTheme="minorEastAsia" w:hAnsiTheme="minorHAnsi" w:cstheme="minorBidi"/>
            <w:noProof/>
            <w:szCs w:val="22"/>
          </w:rPr>
          <w:tab/>
        </w:r>
        <w:r w:rsidR="006B0C5B" w:rsidRPr="00F23B19">
          <w:rPr>
            <w:rStyle w:val="ab"/>
            <w:rFonts w:hint="eastAsia"/>
            <w:noProof/>
          </w:rPr>
          <w:t>虚拟化</w:t>
        </w:r>
        <w:r w:rsidR="006B0C5B">
          <w:rPr>
            <w:noProof/>
            <w:webHidden/>
          </w:rPr>
          <w:tab/>
        </w:r>
        <w:r>
          <w:rPr>
            <w:noProof/>
            <w:webHidden/>
          </w:rPr>
          <w:fldChar w:fldCharType="begin"/>
        </w:r>
        <w:r w:rsidR="006B0C5B">
          <w:rPr>
            <w:noProof/>
            <w:webHidden/>
          </w:rPr>
          <w:instrText xml:space="preserve"> PAGEREF _Toc426037481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82" w:history="1">
        <w:r w:rsidR="006B0C5B" w:rsidRPr="00F23B19">
          <w:rPr>
            <w:rStyle w:val="ab"/>
            <w:noProof/>
          </w:rPr>
          <w:t>2.4</w:t>
        </w:r>
        <w:r w:rsidR="006B0C5B">
          <w:rPr>
            <w:rFonts w:asciiTheme="minorHAnsi" w:eastAsiaTheme="minorEastAsia" w:hAnsiTheme="minorHAnsi" w:cstheme="minorBidi"/>
            <w:noProof/>
            <w:szCs w:val="22"/>
          </w:rPr>
          <w:tab/>
        </w:r>
        <w:r w:rsidR="006B0C5B" w:rsidRPr="00F23B19">
          <w:rPr>
            <w:rStyle w:val="ab"/>
            <w:noProof/>
          </w:rPr>
          <w:t xml:space="preserve">linux </w:t>
        </w:r>
        <w:r w:rsidR="006B0C5B" w:rsidRPr="00F23B19">
          <w:rPr>
            <w:rStyle w:val="ab"/>
            <w:rFonts w:hint="eastAsia"/>
            <w:noProof/>
          </w:rPr>
          <w:t>容器</w:t>
        </w:r>
        <w:r w:rsidR="006B0C5B" w:rsidRPr="00F23B19">
          <w:rPr>
            <w:rStyle w:val="ab"/>
            <w:noProof/>
          </w:rPr>
          <w:t>(lxc)</w:t>
        </w:r>
        <w:r w:rsidR="006B0C5B">
          <w:rPr>
            <w:noProof/>
            <w:webHidden/>
          </w:rPr>
          <w:tab/>
        </w:r>
        <w:r>
          <w:rPr>
            <w:noProof/>
            <w:webHidden/>
          </w:rPr>
          <w:fldChar w:fldCharType="begin"/>
        </w:r>
        <w:r w:rsidR="006B0C5B">
          <w:rPr>
            <w:noProof/>
            <w:webHidden/>
          </w:rPr>
          <w:instrText xml:space="preserve"> PAGEREF _Toc426037482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10"/>
        <w:tabs>
          <w:tab w:val="left" w:pos="420"/>
          <w:tab w:val="right" w:leader="hyphen" w:pos="8643"/>
        </w:tabs>
        <w:rPr>
          <w:rFonts w:asciiTheme="minorHAnsi" w:eastAsiaTheme="minorEastAsia" w:hAnsiTheme="minorHAnsi" w:cstheme="minorBidi"/>
          <w:noProof/>
          <w:szCs w:val="22"/>
        </w:rPr>
      </w:pPr>
      <w:hyperlink w:anchor="_Toc426037483" w:history="1">
        <w:r w:rsidR="006B0C5B" w:rsidRPr="00F23B19">
          <w:rPr>
            <w:rStyle w:val="ab"/>
            <w:noProof/>
          </w:rPr>
          <w:t>3</w:t>
        </w:r>
        <w:r w:rsidR="006B0C5B">
          <w:rPr>
            <w:rFonts w:asciiTheme="minorHAnsi" w:eastAsiaTheme="minorEastAsia" w:hAnsiTheme="minorHAnsi" w:cstheme="minorBidi"/>
            <w:noProof/>
            <w:szCs w:val="22"/>
          </w:rPr>
          <w:tab/>
        </w:r>
        <w:r w:rsidR="006B0C5B" w:rsidRPr="00F23B19">
          <w:rPr>
            <w:rStyle w:val="ab"/>
            <w:noProof/>
          </w:rPr>
          <w:t>docker</w:t>
        </w:r>
        <w:r w:rsidR="006B0C5B" w:rsidRPr="00F23B19">
          <w:rPr>
            <w:rStyle w:val="ab"/>
            <w:rFonts w:hint="eastAsia"/>
            <w:noProof/>
          </w:rPr>
          <w:t>介绍</w:t>
        </w:r>
        <w:r w:rsidR="006B0C5B">
          <w:rPr>
            <w:noProof/>
            <w:webHidden/>
          </w:rPr>
          <w:tab/>
        </w:r>
        <w:r>
          <w:rPr>
            <w:noProof/>
            <w:webHidden/>
          </w:rPr>
          <w:fldChar w:fldCharType="begin"/>
        </w:r>
        <w:r w:rsidR="006B0C5B">
          <w:rPr>
            <w:noProof/>
            <w:webHidden/>
          </w:rPr>
          <w:instrText xml:space="preserve"> PAGEREF _Toc426037483 \h </w:instrText>
        </w:r>
        <w:r>
          <w:rPr>
            <w:noProof/>
            <w:webHidden/>
          </w:rPr>
        </w:r>
        <w:r>
          <w:rPr>
            <w:noProof/>
            <w:webHidden/>
          </w:rPr>
          <w:fldChar w:fldCharType="separate"/>
        </w:r>
        <w:r w:rsidR="006B0C5B">
          <w:rPr>
            <w:noProof/>
            <w:webHidden/>
          </w:rPr>
          <w:t>4</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84" w:history="1">
        <w:r w:rsidR="006B0C5B" w:rsidRPr="00F23B19">
          <w:rPr>
            <w:rStyle w:val="ab"/>
            <w:noProof/>
          </w:rPr>
          <w:t>3.1</w:t>
        </w:r>
        <w:r w:rsidR="006B0C5B">
          <w:rPr>
            <w:rFonts w:asciiTheme="minorHAnsi" w:eastAsiaTheme="minorEastAsia" w:hAnsiTheme="minorHAnsi" w:cstheme="minorBidi"/>
            <w:noProof/>
            <w:szCs w:val="22"/>
          </w:rPr>
          <w:tab/>
        </w:r>
        <w:r w:rsidR="006B0C5B" w:rsidRPr="00F23B19">
          <w:rPr>
            <w:rStyle w:val="ab"/>
            <w:noProof/>
          </w:rPr>
          <w:t>docker</w:t>
        </w:r>
        <w:r w:rsidR="006B0C5B" w:rsidRPr="00F23B19">
          <w:rPr>
            <w:rStyle w:val="ab"/>
            <w:rFonts w:hint="eastAsia"/>
            <w:noProof/>
          </w:rPr>
          <w:t>简介</w:t>
        </w:r>
        <w:r w:rsidR="006B0C5B">
          <w:rPr>
            <w:noProof/>
            <w:webHidden/>
          </w:rPr>
          <w:tab/>
        </w:r>
        <w:r>
          <w:rPr>
            <w:noProof/>
            <w:webHidden/>
          </w:rPr>
          <w:fldChar w:fldCharType="begin"/>
        </w:r>
        <w:r w:rsidR="006B0C5B">
          <w:rPr>
            <w:noProof/>
            <w:webHidden/>
          </w:rPr>
          <w:instrText xml:space="preserve"> PAGEREF _Toc426037484 \h </w:instrText>
        </w:r>
        <w:r>
          <w:rPr>
            <w:noProof/>
            <w:webHidden/>
          </w:rPr>
        </w:r>
        <w:r>
          <w:rPr>
            <w:noProof/>
            <w:webHidden/>
          </w:rPr>
          <w:fldChar w:fldCharType="separate"/>
        </w:r>
        <w:r w:rsidR="006B0C5B">
          <w:rPr>
            <w:noProof/>
            <w:webHidden/>
          </w:rPr>
          <w:t>5</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85" w:history="1">
        <w:r w:rsidR="006B0C5B" w:rsidRPr="00F23B19">
          <w:rPr>
            <w:rStyle w:val="ab"/>
            <w:noProof/>
          </w:rPr>
          <w:t>3.2</w:t>
        </w:r>
        <w:r w:rsidR="006B0C5B">
          <w:rPr>
            <w:rFonts w:asciiTheme="minorHAnsi" w:eastAsiaTheme="minorEastAsia" w:hAnsiTheme="minorHAnsi" w:cstheme="minorBidi"/>
            <w:noProof/>
            <w:szCs w:val="22"/>
          </w:rPr>
          <w:tab/>
        </w:r>
        <w:r w:rsidR="006B0C5B" w:rsidRPr="00F23B19">
          <w:rPr>
            <w:rStyle w:val="ab"/>
            <w:noProof/>
          </w:rPr>
          <w:t>docker</w:t>
        </w:r>
        <w:r w:rsidR="006B0C5B" w:rsidRPr="00F23B19">
          <w:rPr>
            <w:rStyle w:val="ab"/>
            <w:rFonts w:hint="eastAsia"/>
            <w:noProof/>
          </w:rPr>
          <w:t>和虚拟机对比</w:t>
        </w:r>
        <w:r w:rsidR="006B0C5B">
          <w:rPr>
            <w:noProof/>
            <w:webHidden/>
          </w:rPr>
          <w:tab/>
        </w:r>
        <w:r>
          <w:rPr>
            <w:noProof/>
            <w:webHidden/>
          </w:rPr>
          <w:fldChar w:fldCharType="begin"/>
        </w:r>
        <w:r w:rsidR="006B0C5B">
          <w:rPr>
            <w:noProof/>
            <w:webHidden/>
          </w:rPr>
          <w:instrText xml:space="preserve"> PAGEREF _Toc426037485 \h </w:instrText>
        </w:r>
        <w:r>
          <w:rPr>
            <w:noProof/>
            <w:webHidden/>
          </w:rPr>
        </w:r>
        <w:r>
          <w:rPr>
            <w:noProof/>
            <w:webHidden/>
          </w:rPr>
          <w:fldChar w:fldCharType="separate"/>
        </w:r>
        <w:r w:rsidR="006B0C5B">
          <w:rPr>
            <w:noProof/>
            <w:webHidden/>
          </w:rPr>
          <w:t>5</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86" w:history="1">
        <w:r w:rsidR="006B0C5B" w:rsidRPr="00F23B19">
          <w:rPr>
            <w:rStyle w:val="ab"/>
            <w:noProof/>
          </w:rPr>
          <w:t>3.3</w:t>
        </w:r>
        <w:r w:rsidR="006B0C5B">
          <w:rPr>
            <w:rFonts w:asciiTheme="minorHAnsi" w:eastAsiaTheme="minorEastAsia" w:hAnsiTheme="minorHAnsi" w:cstheme="minorBidi"/>
            <w:noProof/>
            <w:szCs w:val="22"/>
          </w:rPr>
          <w:tab/>
        </w:r>
        <w:r w:rsidR="006B0C5B" w:rsidRPr="00F23B19">
          <w:rPr>
            <w:rStyle w:val="ab"/>
            <w:noProof/>
          </w:rPr>
          <w:t>docker</w:t>
        </w:r>
        <w:r w:rsidR="006B0C5B" w:rsidRPr="00F23B19">
          <w:rPr>
            <w:rStyle w:val="ab"/>
            <w:rFonts w:hint="eastAsia"/>
            <w:noProof/>
          </w:rPr>
          <w:t>架构</w:t>
        </w:r>
        <w:r w:rsidR="006B0C5B">
          <w:rPr>
            <w:noProof/>
            <w:webHidden/>
          </w:rPr>
          <w:tab/>
        </w:r>
        <w:r>
          <w:rPr>
            <w:noProof/>
            <w:webHidden/>
          </w:rPr>
          <w:fldChar w:fldCharType="begin"/>
        </w:r>
        <w:r w:rsidR="006B0C5B">
          <w:rPr>
            <w:noProof/>
            <w:webHidden/>
          </w:rPr>
          <w:instrText xml:space="preserve"> PAGEREF _Toc426037486 \h </w:instrText>
        </w:r>
        <w:r>
          <w:rPr>
            <w:noProof/>
            <w:webHidden/>
          </w:rPr>
        </w:r>
        <w:r>
          <w:rPr>
            <w:noProof/>
            <w:webHidden/>
          </w:rPr>
          <w:fldChar w:fldCharType="separate"/>
        </w:r>
        <w:r w:rsidR="006B0C5B">
          <w:rPr>
            <w:noProof/>
            <w:webHidden/>
          </w:rPr>
          <w:t>6</w:t>
        </w:r>
        <w:r>
          <w:rPr>
            <w:noProof/>
            <w:webHidden/>
          </w:rPr>
          <w:fldChar w:fldCharType="end"/>
        </w:r>
      </w:hyperlink>
    </w:p>
    <w:p w:rsidR="006B0C5B" w:rsidRDefault="008C0DB5">
      <w:pPr>
        <w:pStyle w:val="10"/>
        <w:tabs>
          <w:tab w:val="left" w:pos="420"/>
          <w:tab w:val="right" w:leader="hyphen" w:pos="8643"/>
        </w:tabs>
        <w:rPr>
          <w:rFonts w:asciiTheme="minorHAnsi" w:eastAsiaTheme="minorEastAsia" w:hAnsiTheme="minorHAnsi" w:cstheme="minorBidi"/>
          <w:noProof/>
          <w:szCs w:val="22"/>
        </w:rPr>
      </w:pPr>
      <w:hyperlink w:anchor="_Toc426037487" w:history="1">
        <w:r w:rsidR="006B0C5B" w:rsidRPr="00F23B19">
          <w:rPr>
            <w:rStyle w:val="ab"/>
            <w:noProof/>
          </w:rPr>
          <w:t>4</w:t>
        </w:r>
        <w:r w:rsidR="006B0C5B">
          <w:rPr>
            <w:rFonts w:asciiTheme="minorHAnsi" w:eastAsiaTheme="minorEastAsia" w:hAnsiTheme="minorHAnsi" w:cstheme="minorBidi"/>
            <w:noProof/>
            <w:szCs w:val="22"/>
          </w:rPr>
          <w:tab/>
        </w:r>
        <w:r w:rsidR="006B0C5B" w:rsidRPr="00F23B19">
          <w:rPr>
            <w:rStyle w:val="ab"/>
            <w:noProof/>
          </w:rPr>
          <w:t>docker</w:t>
        </w:r>
        <w:r w:rsidR="006B0C5B" w:rsidRPr="00F23B19">
          <w:rPr>
            <w:rStyle w:val="ab"/>
            <w:rFonts w:hint="eastAsia"/>
            <w:noProof/>
          </w:rPr>
          <w:t>命令行介绍</w:t>
        </w:r>
        <w:r w:rsidR="006B0C5B">
          <w:rPr>
            <w:noProof/>
            <w:webHidden/>
          </w:rPr>
          <w:tab/>
        </w:r>
        <w:r>
          <w:rPr>
            <w:noProof/>
            <w:webHidden/>
          </w:rPr>
          <w:fldChar w:fldCharType="begin"/>
        </w:r>
        <w:r w:rsidR="006B0C5B">
          <w:rPr>
            <w:noProof/>
            <w:webHidden/>
          </w:rPr>
          <w:instrText xml:space="preserve"> PAGEREF _Toc426037487 \h </w:instrText>
        </w:r>
        <w:r>
          <w:rPr>
            <w:noProof/>
            <w:webHidden/>
          </w:rPr>
        </w:r>
        <w:r>
          <w:rPr>
            <w:noProof/>
            <w:webHidden/>
          </w:rPr>
          <w:fldChar w:fldCharType="separate"/>
        </w:r>
        <w:r w:rsidR="006B0C5B">
          <w:rPr>
            <w:noProof/>
            <w:webHidden/>
          </w:rPr>
          <w:t>6</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88" w:history="1">
        <w:r w:rsidR="006B0C5B" w:rsidRPr="00F23B19">
          <w:rPr>
            <w:rStyle w:val="ab"/>
            <w:noProof/>
          </w:rPr>
          <w:t>4.1</w:t>
        </w:r>
        <w:r w:rsidR="006B0C5B">
          <w:rPr>
            <w:rFonts w:asciiTheme="minorHAnsi" w:eastAsiaTheme="minorEastAsia" w:hAnsiTheme="minorHAnsi" w:cstheme="minorBidi"/>
            <w:noProof/>
            <w:szCs w:val="22"/>
          </w:rPr>
          <w:tab/>
        </w:r>
        <w:r w:rsidR="006B0C5B" w:rsidRPr="00F23B19">
          <w:rPr>
            <w:rStyle w:val="ab"/>
            <w:noProof/>
          </w:rPr>
          <w:t>daemon</w:t>
        </w:r>
        <w:r w:rsidR="006B0C5B" w:rsidRPr="00F23B19">
          <w:rPr>
            <w:rStyle w:val="ab"/>
            <w:rFonts w:hint="eastAsia"/>
            <w:noProof/>
          </w:rPr>
          <w:t>管理</w:t>
        </w:r>
        <w:r w:rsidR="006B0C5B">
          <w:rPr>
            <w:noProof/>
            <w:webHidden/>
          </w:rPr>
          <w:tab/>
        </w:r>
        <w:r>
          <w:rPr>
            <w:noProof/>
            <w:webHidden/>
          </w:rPr>
          <w:fldChar w:fldCharType="begin"/>
        </w:r>
        <w:r w:rsidR="006B0C5B">
          <w:rPr>
            <w:noProof/>
            <w:webHidden/>
          </w:rPr>
          <w:instrText xml:space="preserve"> PAGEREF _Toc426037488 \h </w:instrText>
        </w:r>
        <w:r>
          <w:rPr>
            <w:noProof/>
            <w:webHidden/>
          </w:rPr>
        </w:r>
        <w:r>
          <w:rPr>
            <w:noProof/>
            <w:webHidden/>
          </w:rPr>
          <w:fldChar w:fldCharType="separate"/>
        </w:r>
        <w:r w:rsidR="006B0C5B">
          <w:rPr>
            <w:noProof/>
            <w:webHidden/>
          </w:rPr>
          <w:t>6</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489"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noProof/>
          </w:rPr>
          <w:t>daemon</w:t>
        </w:r>
        <w:r w:rsidR="006B0C5B" w:rsidRPr="00F23B19">
          <w:rPr>
            <w:rStyle w:val="ab"/>
            <w:rFonts w:asciiTheme="majorEastAsia" w:eastAsiaTheme="majorEastAsia" w:hAnsiTheme="majorEastAsia" w:hint="eastAsia"/>
            <w:noProof/>
          </w:rPr>
          <w:t>的重启与关闭</w:t>
        </w:r>
        <w:r w:rsidR="006B0C5B">
          <w:rPr>
            <w:noProof/>
            <w:webHidden/>
          </w:rPr>
          <w:tab/>
        </w:r>
        <w:r>
          <w:rPr>
            <w:noProof/>
            <w:webHidden/>
          </w:rPr>
          <w:fldChar w:fldCharType="begin"/>
        </w:r>
        <w:r w:rsidR="006B0C5B">
          <w:rPr>
            <w:noProof/>
            <w:webHidden/>
          </w:rPr>
          <w:instrText xml:space="preserve"> PAGEREF _Toc426037489 \h </w:instrText>
        </w:r>
        <w:r>
          <w:rPr>
            <w:noProof/>
            <w:webHidden/>
          </w:rPr>
        </w:r>
        <w:r>
          <w:rPr>
            <w:noProof/>
            <w:webHidden/>
          </w:rPr>
          <w:fldChar w:fldCharType="separate"/>
        </w:r>
        <w:r w:rsidR="006B0C5B">
          <w:rPr>
            <w:noProof/>
            <w:webHidden/>
          </w:rPr>
          <w:t>7</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90" w:history="1">
        <w:r w:rsidR="006B0C5B" w:rsidRPr="00F23B19">
          <w:rPr>
            <w:rStyle w:val="ab"/>
            <w:noProof/>
          </w:rPr>
          <w:t>4.2</w:t>
        </w:r>
        <w:r w:rsidR="006B0C5B">
          <w:rPr>
            <w:rFonts w:asciiTheme="minorHAnsi" w:eastAsiaTheme="minorEastAsia" w:hAnsiTheme="minorHAnsi" w:cstheme="minorBidi"/>
            <w:noProof/>
            <w:szCs w:val="22"/>
          </w:rPr>
          <w:tab/>
        </w:r>
        <w:r w:rsidR="006B0C5B" w:rsidRPr="00F23B19">
          <w:rPr>
            <w:rStyle w:val="ab"/>
            <w:rFonts w:hint="eastAsia"/>
            <w:noProof/>
          </w:rPr>
          <w:t>镜像管理</w:t>
        </w:r>
        <w:r w:rsidR="006B0C5B">
          <w:rPr>
            <w:noProof/>
            <w:webHidden/>
          </w:rPr>
          <w:tab/>
        </w:r>
        <w:r>
          <w:rPr>
            <w:noProof/>
            <w:webHidden/>
          </w:rPr>
          <w:fldChar w:fldCharType="begin"/>
        </w:r>
        <w:r w:rsidR="006B0C5B">
          <w:rPr>
            <w:noProof/>
            <w:webHidden/>
          </w:rPr>
          <w:instrText xml:space="preserve"> PAGEREF _Toc426037490 \h </w:instrText>
        </w:r>
        <w:r>
          <w:rPr>
            <w:noProof/>
            <w:webHidden/>
          </w:rPr>
        </w:r>
        <w:r>
          <w:rPr>
            <w:noProof/>
            <w:webHidden/>
          </w:rPr>
          <w:fldChar w:fldCharType="separate"/>
        </w:r>
        <w:r w:rsidR="006B0C5B">
          <w:rPr>
            <w:noProof/>
            <w:webHidden/>
          </w:rPr>
          <w:t>7</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491"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镜像搜索</w:t>
        </w:r>
        <w:r w:rsidR="006B0C5B">
          <w:rPr>
            <w:noProof/>
            <w:webHidden/>
          </w:rPr>
          <w:tab/>
        </w:r>
        <w:r>
          <w:rPr>
            <w:noProof/>
            <w:webHidden/>
          </w:rPr>
          <w:fldChar w:fldCharType="begin"/>
        </w:r>
        <w:r w:rsidR="006B0C5B">
          <w:rPr>
            <w:noProof/>
            <w:webHidden/>
          </w:rPr>
          <w:instrText xml:space="preserve"> PAGEREF _Toc426037491 \h </w:instrText>
        </w:r>
        <w:r>
          <w:rPr>
            <w:noProof/>
            <w:webHidden/>
          </w:rPr>
        </w:r>
        <w:r>
          <w:rPr>
            <w:noProof/>
            <w:webHidden/>
          </w:rPr>
          <w:fldChar w:fldCharType="separate"/>
        </w:r>
        <w:r w:rsidR="006B0C5B">
          <w:rPr>
            <w:noProof/>
            <w:webHidden/>
          </w:rPr>
          <w:t>7</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492"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获取镜像</w:t>
        </w:r>
        <w:r w:rsidR="006B0C5B">
          <w:rPr>
            <w:noProof/>
            <w:webHidden/>
          </w:rPr>
          <w:tab/>
        </w:r>
        <w:r>
          <w:rPr>
            <w:noProof/>
            <w:webHidden/>
          </w:rPr>
          <w:fldChar w:fldCharType="begin"/>
        </w:r>
        <w:r w:rsidR="006B0C5B">
          <w:rPr>
            <w:noProof/>
            <w:webHidden/>
          </w:rPr>
          <w:instrText xml:space="preserve"> PAGEREF _Toc426037492 \h </w:instrText>
        </w:r>
        <w:r>
          <w:rPr>
            <w:noProof/>
            <w:webHidden/>
          </w:rPr>
        </w:r>
        <w:r>
          <w:rPr>
            <w:noProof/>
            <w:webHidden/>
          </w:rPr>
          <w:fldChar w:fldCharType="separate"/>
        </w:r>
        <w:r w:rsidR="006B0C5B">
          <w:rPr>
            <w:noProof/>
            <w:webHidden/>
          </w:rPr>
          <w:t>7</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493"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查看镜像</w:t>
        </w:r>
        <w:r w:rsidR="006B0C5B">
          <w:rPr>
            <w:noProof/>
            <w:webHidden/>
          </w:rPr>
          <w:tab/>
        </w:r>
        <w:r>
          <w:rPr>
            <w:noProof/>
            <w:webHidden/>
          </w:rPr>
          <w:fldChar w:fldCharType="begin"/>
        </w:r>
        <w:r w:rsidR="006B0C5B">
          <w:rPr>
            <w:noProof/>
            <w:webHidden/>
          </w:rPr>
          <w:instrText xml:space="preserve"> PAGEREF _Toc426037493 \h </w:instrText>
        </w:r>
        <w:r>
          <w:rPr>
            <w:noProof/>
            <w:webHidden/>
          </w:rPr>
        </w:r>
        <w:r>
          <w:rPr>
            <w:noProof/>
            <w:webHidden/>
          </w:rPr>
          <w:fldChar w:fldCharType="separate"/>
        </w:r>
        <w:r w:rsidR="006B0C5B">
          <w:rPr>
            <w:noProof/>
            <w:webHidden/>
          </w:rPr>
          <w:t>8</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494"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删除镜像</w:t>
        </w:r>
        <w:r w:rsidR="006B0C5B">
          <w:rPr>
            <w:noProof/>
            <w:webHidden/>
          </w:rPr>
          <w:tab/>
        </w:r>
        <w:r>
          <w:rPr>
            <w:noProof/>
            <w:webHidden/>
          </w:rPr>
          <w:fldChar w:fldCharType="begin"/>
        </w:r>
        <w:r w:rsidR="006B0C5B">
          <w:rPr>
            <w:noProof/>
            <w:webHidden/>
          </w:rPr>
          <w:instrText xml:space="preserve"> PAGEREF _Toc426037494 \h </w:instrText>
        </w:r>
        <w:r>
          <w:rPr>
            <w:noProof/>
            <w:webHidden/>
          </w:rPr>
        </w:r>
        <w:r>
          <w:rPr>
            <w:noProof/>
            <w:webHidden/>
          </w:rPr>
          <w:fldChar w:fldCharType="separate"/>
        </w:r>
        <w:r w:rsidR="006B0C5B">
          <w:rPr>
            <w:noProof/>
            <w:webHidden/>
          </w:rPr>
          <w:t>8</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495" w:history="1">
        <w:r w:rsidR="006B0C5B" w:rsidRPr="00F23B19">
          <w:rPr>
            <w:rStyle w:val="ab"/>
            <w:noProof/>
          </w:rPr>
          <w:t>4.3</w:t>
        </w:r>
        <w:r w:rsidR="006B0C5B">
          <w:rPr>
            <w:rFonts w:asciiTheme="minorHAnsi" w:eastAsiaTheme="minorEastAsia" w:hAnsiTheme="minorHAnsi" w:cstheme="minorBidi"/>
            <w:noProof/>
            <w:szCs w:val="22"/>
          </w:rPr>
          <w:tab/>
        </w:r>
        <w:r w:rsidR="006B0C5B" w:rsidRPr="00F23B19">
          <w:rPr>
            <w:rStyle w:val="ab"/>
            <w:rFonts w:hint="eastAsia"/>
            <w:noProof/>
          </w:rPr>
          <w:t>容器管理</w:t>
        </w:r>
        <w:r w:rsidR="006B0C5B">
          <w:rPr>
            <w:noProof/>
            <w:webHidden/>
          </w:rPr>
          <w:tab/>
        </w:r>
        <w:r>
          <w:rPr>
            <w:noProof/>
            <w:webHidden/>
          </w:rPr>
          <w:fldChar w:fldCharType="begin"/>
        </w:r>
        <w:r w:rsidR="006B0C5B">
          <w:rPr>
            <w:noProof/>
            <w:webHidden/>
          </w:rPr>
          <w:instrText xml:space="preserve"> PAGEREF _Toc426037495 \h </w:instrText>
        </w:r>
        <w:r>
          <w:rPr>
            <w:noProof/>
            <w:webHidden/>
          </w:rPr>
        </w:r>
        <w:r>
          <w:rPr>
            <w:noProof/>
            <w:webHidden/>
          </w:rPr>
          <w:fldChar w:fldCharType="separate"/>
        </w:r>
        <w:r w:rsidR="006B0C5B">
          <w:rPr>
            <w:noProof/>
            <w:webHidden/>
          </w:rPr>
          <w:t>8</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496"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新建并启动</w:t>
        </w:r>
        <w:r w:rsidR="006B0C5B">
          <w:rPr>
            <w:noProof/>
            <w:webHidden/>
          </w:rPr>
          <w:tab/>
        </w:r>
        <w:r>
          <w:rPr>
            <w:noProof/>
            <w:webHidden/>
          </w:rPr>
          <w:fldChar w:fldCharType="begin"/>
        </w:r>
        <w:r w:rsidR="006B0C5B">
          <w:rPr>
            <w:noProof/>
            <w:webHidden/>
          </w:rPr>
          <w:instrText xml:space="preserve"> PAGEREF _Toc426037496 \h </w:instrText>
        </w:r>
        <w:r>
          <w:rPr>
            <w:noProof/>
            <w:webHidden/>
          </w:rPr>
        </w:r>
        <w:r>
          <w:rPr>
            <w:noProof/>
            <w:webHidden/>
          </w:rPr>
          <w:fldChar w:fldCharType="separate"/>
        </w:r>
        <w:r w:rsidR="006B0C5B">
          <w:rPr>
            <w:noProof/>
            <w:webHidden/>
          </w:rPr>
          <w:t>8</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497"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启动已终止容器</w:t>
        </w:r>
        <w:r w:rsidR="006B0C5B">
          <w:rPr>
            <w:noProof/>
            <w:webHidden/>
          </w:rPr>
          <w:tab/>
        </w:r>
        <w:r>
          <w:rPr>
            <w:noProof/>
            <w:webHidden/>
          </w:rPr>
          <w:fldChar w:fldCharType="begin"/>
        </w:r>
        <w:r w:rsidR="006B0C5B">
          <w:rPr>
            <w:noProof/>
            <w:webHidden/>
          </w:rPr>
          <w:instrText xml:space="preserve"> PAGEREF _Toc426037497 \h </w:instrText>
        </w:r>
        <w:r>
          <w:rPr>
            <w:noProof/>
            <w:webHidden/>
          </w:rPr>
        </w:r>
        <w:r>
          <w:rPr>
            <w:noProof/>
            <w:webHidden/>
          </w:rPr>
          <w:fldChar w:fldCharType="separate"/>
        </w:r>
        <w:r w:rsidR="006B0C5B">
          <w:rPr>
            <w:noProof/>
            <w:webHidden/>
          </w:rPr>
          <w:t>9</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498"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进入容器</w:t>
        </w:r>
        <w:r w:rsidR="006B0C5B">
          <w:rPr>
            <w:noProof/>
            <w:webHidden/>
          </w:rPr>
          <w:tab/>
        </w:r>
        <w:r>
          <w:rPr>
            <w:noProof/>
            <w:webHidden/>
          </w:rPr>
          <w:fldChar w:fldCharType="begin"/>
        </w:r>
        <w:r w:rsidR="006B0C5B">
          <w:rPr>
            <w:noProof/>
            <w:webHidden/>
          </w:rPr>
          <w:instrText xml:space="preserve"> PAGEREF _Toc426037498 \h </w:instrText>
        </w:r>
        <w:r>
          <w:rPr>
            <w:noProof/>
            <w:webHidden/>
          </w:rPr>
        </w:r>
        <w:r>
          <w:rPr>
            <w:noProof/>
            <w:webHidden/>
          </w:rPr>
          <w:fldChar w:fldCharType="separate"/>
        </w:r>
        <w:r w:rsidR="006B0C5B">
          <w:rPr>
            <w:noProof/>
            <w:webHidden/>
          </w:rPr>
          <w:t>9</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499"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删除容器</w:t>
        </w:r>
        <w:r w:rsidR="006B0C5B">
          <w:rPr>
            <w:noProof/>
            <w:webHidden/>
          </w:rPr>
          <w:tab/>
        </w:r>
        <w:r>
          <w:rPr>
            <w:noProof/>
            <w:webHidden/>
          </w:rPr>
          <w:fldChar w:fldCharType="begin"/>
        </w:r>
        <w:r w:rsidR="006B0C5B">
          <w:rPr>
            <w:noProof/>
            <w:webHidden/>
          </w:rPr>
          <w:instrText xml:space="preserve"> PAGEREF _Toc426037499 \h </w:instrText>
        </w:r>
        <w:r>
          <w:rPr>
            <w:noProof/>
            <w:webHidden/>
          </w:rPr>
        </w:r>
        <w:r>
          <w:rPr>
            <w:noProof/>
            <w:webHidden/>
          </w:rPr>
          <w:fldChar w:fldCharType="separate"/>
        </w:r>
        <w:r w:rsidR="006B0C5B">
          <w:rPr>
            <w:noProof/>
            <w:webHidden/>
          </w:rPr>
          <w:t>9</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00"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容器快照导出</w:t>
        </w:r>
        <w:r w:rsidR="006B0C5B">
          <w:rPr>
            <w:noProof/>
            <w:webHidden/>
          </w:rPr>
          <w:tab/>
        </w:r>
        <w:r>
          <w:rPr>
            <w:noProof/>
            <w:webHidden/>
          </w:rPr>
          <w:fldChar w:fldCharType="begin"/>
        </w:r>
        <w:r w:rsidR="006B0C5B">
          <w:rPr>
            <w:noProof/>
            <w:webHidden/>
          </w:rPr>
          <w:instrText xml:space="preserve"> PAGEREF _Toc426037500 \h </w:instrText>
        </w:r>
        <w:r>
          <w:rPr>
            <w:noProof/>
            <w:webHidden/>
          </w:rPr>
        </w:r>
        <w:r>
          <w:rPr>
            <w:noProof/>
            <w:webHidden/>
          </w:rPr>
          <w:fldChar w:fldCharType="separate"/>
        </w:r>
        <w:r w:rsidR="006B0C5B">
          <w:rPr>
            <w:noProof/>
            <w:webHidden/>
          </w:rPr>
          <w:t>10</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01"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容器快照导入</w:t>
        </w:r>
        <w:r w:rsidR="006B0C5B">
          <w:rPr>
            <w:noProof/>
            <w:webHidden/>
          </w:rPr>
          <w:tab/>
        </w:r>
        <w:r>
          <w:rPr>
            <w:noProof/>
            <w:webHidden/>
          </w:rPr>
          <w:fldChar w:fldCharType="begin"/>
        </w:r>
        <w:r w:rsidR="006B0C5B">
          <w:rPr>
            <w:noProof/>
            <w:webHidden/>
          </w:rPr>
          <w:instrText xml:space="preserve"> PAGEREF _Toc426037501 \h </w:instrText>
        </w:r>
        <w:r>
          <w:rPr>
            <w:noProof/>
            <w:webHidden/>
          </w:rPr>
        </w:r>
        <w:r>
          <w:rPr>
            <w:noProof/>
            <w:webHidden/>
          </w:rPr>
          <w:fldChar w:fldCharType="separate"/>
        </w:r>
        <w:r w:rsidR="006B0C5B">
          <w:rPr>
            <w:noProof/>
            <w:webHidden/>
          </w:rPr>
          <w:t>10</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02"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容器命名</w:t>
        </w:r>
        <w:r w:rsidR="006B0C5B">
          <w:rPr>
            <w:noProof/>
            <w:webHidden/>
          </w:rPr>
          <w:tab/>
        </w:r>
        <w:r>
          <w:rPr>
            <w:noProof/>
            <w:webHidden/>
          </w:rPr>
          <w:fldChar w:fldCharType="begin"/>
        </w:r>
        <w:r w:rsidR="006B0C5B">
          <w:rPr>
            <w:noProof/>
            <w:webHidden/>
          </w:rPr>
          <w:instrText xml:space="preserve"> PAGEREF _Toc426037502 \h </w:instrText>
        </w:r>
        <w:r>
          <w:rPr>
            <w:noProof/>
            <w:webHidden/>
          </w:rPr>
        </w:r>
        <w:r>
          <w:rPr>
            <w:noProof/>
            <w:webHidden/>
          </w:rPr>
          <w:fldChar w:fldCharType="separate"/>
        </w:r>
        <w:r w:rsidR="006B0C5B">
          <w:rPr>
            <w:noProof/>
            <w:webHidden/>
          </w:rPr>
          <w:t>10</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03"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查看容器信息</w:t>
        </w:r>
        <w:r w:rsidR="006B0C5B">
          <w:rPr>
            <w:noProof/>
            <w:webHidden/>
          </w:rPr>
          <w:tab/>
        </w:r>
        <w:r>
          <w:rPr>
            <w:noProof/>
            <w:webHidden/>
          </w:rPr>
          <w:fldChar w:fldCharType="begin"/>
        </w:r>
        <w:r w:rsidR="006B0C5B">
          <w:rPr>
            <w:noProof/>
            <w:webHidden/>
          </w:rPr>
          <w:instrText xml:space="preserve"> PAGEREF _Toc426037503 \h </w:instrText>
        </w:r>
        <w:r>
          <w:rPr>
            <w:noProof/>
            <w:webHidden/>
          </w:rPr>
        </w:r>
        <w:r>
          <w:rPr>
            <w:noProof/>
            <w:webHidden/>
          </w:rPr>
          <w:fldChar w:fldCharType="separate"/>
        </w:r>
        <w:r w:rsidR="006B0C5B">
          <w:rPr>
            <w:noProof/>
            <w:webHidden/>
          </w:rPr>
          <w:t>11</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504" w:history="1">
        <w:r w:rsidR="006B0C5B" w:rsidRPr="00F23B19">
          <w:rPr>
            <w:rStyle w:val="ab"/>
            <w:noProof/>
          </w:rPr>
          <w:t>4.4</w:t>
        </w:r>
        <w:r w:rsidR="006B0C5B">
          <w:rPr>
            <w:rFonts w:asciiTheme="minorHAnsi" w:eastAsiaTheme="minorEastAsia" w:hAnsiTheme="minorHAnsi" w:cstheme="minorBidi"/>
            <w:noProof/>
            <w:szCs w:val="22"/>
          </w:rPr>
          <w:tab/>
        </w:r>
        <w:r w:rsidR="006B0C5B" w:rsidRPr="00F23B19">
          <w:rPr>
            <w:rStyle w:val="ab"/>
            <w:rFonts w:hint="eastAsia"/>
            <w:noProof/>
          </w:rPr>
          <w:t>网络管理</w:t>
        </w:r>
        <w:r w:rsidR="006B0C5B">
          <w:rPr>
            <w:noProof/>
            <w:webHidden/>
          </w:rPr>
          <w:tab/>
        </w:r>
        <w:r>
          <w:rPr>
            <w:noProof/>
            <w:webHidden/>
          </w:rPr>
          <w:fldChar w:fldCharType="begin"/>
        </w:r>
        <w:r w:rsidR="006B0C5B">
          <w:rPr>
            <w:noProof/>
            <w:webHidden/>
          </w:rPr>
          <w:instrText xml:space="preserve"> PAGEREF _Toc426037504 \h </w:instrText>
        </w:r>
        <w:r>
          <w:rPr>
            <w:noProof/>
            <w:webHidden/>
          </w:rPr>
        </w:r>
        <w:r>
          <w:rPr>
            <w:noProof/>
            <w:webHidden/>
          </w:rPr>
          <w:fldChar w:fldCharType="separate"/>
        </w:r>
        <w:r w:rsidR="006B0C5B">
          <w:rPr>
            <w:noProof/>
            <w:webHidden/>
          </w:rPr>
          <w:t>11</w:t>
        </w:r>
        <w:r>
          <w:rPr>
            <w:noProof/>
            <w:webHidden/>
          </w:rPr>
          <w:fldChar w:fldCharType="end"/>
        </w:r>
      </w:hyperlink>
    </w:p>
    <w:p w:rsidR="006B0C5B" w:rsidRDefault="008C0DB5">
      <w:pPr>
        <w:pStyle w:val="20"/>
        <w:tabs>
          <w:tab w:val="left" w:pos="1050"/>
          <w:tab w:val="right" w:leader="hyphen" w:pos="8643"/>
        </w:tabs>
        <w:rPr>
          <w:rFonts w:asciiTheme="minorHAnsi" w:eastAsiaTheme="minorEastAsia" w:hAnsiTheme="minorHAnsi" w:cstheme="minorBidi"/>
          <w:noProof/>
          <w:szCs w:val="22"/>
        </w:rPr>
      </w:pPr>
      <w:hyperlink w:anchor="_Toc426037505" w:history="1">
        <w:r w:rsidR="006B0C5B" w:rsidRPr="00F23B19">
          <w:rPr>
            <w:rStyle w:val="ab"/>
            <w:noProof/>
          </w:rPr>
          <w:t>4.5</w:t>
        </w:r>
        <w:r w:rsidR="006B0C5B">
          <w:rPr>
            <w:rFonts w:asciiTheme="minorHAnsi" w:eastAsiaTheme="minorEastAsia" w:hAnsiTheme="minorHAnsi" w:cstheme="minorBidi"/>
            <w:noProof/>
            <w:szCs w:val="22"/>
          </w:rPr>
          <w:tab/>
        </w:r>
        <w:r w:rsidR="006B0C5B" w:rsidRPr="00F23B19">
          <w:rPr>
            <w:rStyle w:val="ab"/>
            <w:rFonts w:hint="eastAsia"/>
            <w:noProof/>
          </w:rPr>
          <w:t>网络管理</w:t>
        </w:r>
        <w:r w:rsidR="006B0C5B">
          <w:rPr>
            <w:noProof/>
            <w:webHidden/>
          </w:rPr>
          <w:tab/>
        </w:r>
        <w:r>
          <w:rPr>
            <w:noProof/>
            <w:webHidden/>
          </w:rPr>
          <w:fldChar w:fldCharType="begin"/>
        </w:r>
        <w:r w:rsidR="006B0C5B">
          <w:rPr>
            <w:noProof/>
            <w:webHidden/>
          </w:rPr>
          <w:instrText xml:space="preserve"> PAGEREF _Toc426037505 \h </w:instrText>
        </w:r>
        <w:r>
          <w:rPr>
            <w:noProof/>
            <w:webHidden/>
          </w:rPr>
        </w:r>
        <w:r>
          <w:rPr>
            <w:noProof/>
            <w:webHidden/>
          </w:rPr>
          <w:fldChar w:fldCharType="separate"/>
        </w:r>
        <w:r w:rsidR="006B0C5B">
          <w:rPr>
            <w:noProof/>
            <w:webHidden/>
          </w:rPr>
          <w:t>11</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06"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获取容器</w:t>
        </w:r>
        <w:r w:rsidR="006B0C5B" w:rsidRPr="00F23B19">
          <w:rPr>
            <w:rStyle w:val="ab"/>
            <w:rFonts w:asciiTheme="majorEastAsia" w:eastAsiaTheme="majorEastAsia" w:hAnsiTheme="majorEastAsia"/>
            <w:noProof/>
          </w:rPr>
          <w:t>ip</w:t>
        </w:r>
        <w:r w:rsidR="006B0C5B">
          <w:rPr>
            <w:noProof/>
            <w:webHidden/>
          </w:rPr>
          <w:tab/>
        </w:r>
        <w:r>
          <w:rPr>
            <w:noProof/>
            <w:webHidden/>
          </w:rPr>
          <w:fldChar w:fldCharType="begin"/>
        </w:r>
        <w:r w:rsidR="006B0C5B">
          <w:rPr>
            <w:noProof/>
            <w:webHidden/>
          </w:rPr>
          <w:instrText xml:space="preserve"> PAGEREF _Toc426037506 \h </w:instrText>
        </w:r>
        <w:r>
          <w:rPr>
            <w:noProof/>
            <w:webHidden/>
          </w:rPr>
        </w:r>
        <w:r>
          <w:rPr>
            <w:noProof/>
            <w:webHidden/>
          </w:rPr>
          <w:fldChar w:fldCharType="separate"/>
        </w:r>
        <w:r w:rsidR="006B0C5B">
          <w:rPr>
            <w:noProof/>
            <w:webHidden/>
          </w:rPr>
          <w:t>11</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07"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访问容器</w:t>
        </w:r>
        <w:r w:rsidR="006B0C5B" w:rsidRPr="00F23B19">
          <w:rPr>
            <w:rStyle w:val="ab"/>
            <w:rFonts w:asciiTheme="majorEastAsia" w:eastAsiaTheme="majorEastAsia" w:hAnsiTheme="majorEastAsia"/>
            <w:noProof/>
          </w:rPr>
          <w:t>-</w:t>
        </w:r>
        <w:r w:rsidR="006B0C5B" w:rsidRPr="00F23B19">
          <w:rPr>
            <w:rStyle w:val="ab"/>
            <w:rFonts w:asciiTheme="majorEastAsia" w:eastAsiaTheme="majorEastAsia" w:hAnsiTheme="majorEastAsia" w:hint="eastAsia"/>
            <w:noProof/>
          </w:rPr>
          <w:t>直接访问</w:t>
        </w:r>
        <w:r w:rsidR="006B0C5B">
          <w:rPr>
            <w:noProof/>
            <w:webHidden/>
          </w:rPr>
          <w:tab/>
        </w:r>
        <w:r>
          <w:rPr>
            <w:noProof/>
            <w:webHidden/>
          </w:rPr>
          <w:fldChar w:fldCharType="begin"/>
        </w:r>
        <w:r w:rsidR="006B0C5B">
          <w:rPr>
            <w:noProof/>
            <w:webHidden/>
          </w:rPr>
          <w:instrText xml:space="preserve"> PAGEREF _Toc426037507 \h </w:instrText>
        </w:r>
        <w:r>
          <w:rPr>
            <w:noProof/>
            <w:webHidden/>
          </w:rPr>
        </w:r>
        <w:r>
          <w:rPr>
            <w:noProof/>
            <w:webHidden/>
          </w:rPr>
          <w:fldChar w:fldCharType="separate"/>
        </w:r>
        <w:r w:rsidR="006B0C5B">
          <w:rPr>
            <w:noProof/>
            <w:webHidden/>
          </w:rPr>
          <w:t>11</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08"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外部访问容器</w:t>
        </w:r>
        <w:r w:rsidR="006B0C5B" w:rsidRPr="00F23B19">
          <w:rPr>
            <w:rStyle w:val="ab"/>
            <w:rFonts w:asciiTheme="majorEastAsia" w:eastAsiaTheme="majorEastAsia" w:hAnsiTheme="majorEastAsia"/>
            <w:noProof/>
          </w:rPr>
          <w:t>-</w:t>
        </w:r>
        <w:r w:rsidR="006B0C5B" w:rsidRPr="00F23B19">
          <w:rPr>
            <w:rStyle w:val="ab"/>
            <w:rFonts w:asciiTheme="majorEastAsia" w:eastAsiaTheme="majorEastAsia" w:hAnsiTheme="majorEastAsia" w:hint="eastAsia"/>
            <w:noProof/>
          </w:rPr>
          <w:t>端口映射</w:t>
        </w:r>
        <w:r w:rsidR="006B0C5B">
          <w:rPr>
            <w:noProof/>
            <w:webHidden/>
          </w:rPr>
          <w:tab/>
        </w:r>
        <w:r>
          <w:rPr>
            <w:noProof/>
            <w:webHidden/>
          </w:rPr>
          <w:fldChar w:fldCharType="begin"/>
        </w:r>
        <w:r w:rsidR="006B0C5B">
          <w:rPr>
            <w:noProof/>
            <w:webHidden/>
          </w:rPr>
          <w:instrText xml:space="preserve"> PAGEREF _Toc426037508 \h </w:instrText>
        </w:r>
        <w:r>
          <w:rPr>
            <w:noProof/>
            <w:webHidden/>
          </w:rPr>
        </w:r>
        <w:r>
          <w:rPr>
            <w:noProof/>
            <w:webHidden/>
          </w:rPr>
          <w:fldChar w:fldCharType="separate"/>
        </w:r>
        <w:r w:rsidR="006B0C5B">
          <w:rPr>
            <w:noProof/>
            <w:webHidden/>
          </w:rPr>
          <w:t>11</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09"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配置</w:t>
        </w:r>
        <w:r w:rsidR="006B0C5B" w:rsidRPr="00F23B19">
          <w:rPr>
            <w:rStyle w:val="ab"/>
            <w:rFonts w:asciiTheme="majorEastAsia" w:eastAsiaTheme="majorEastAsia" w:hAnsiTheme="majorEastAsia"/>
            <w:noProof/>
          </w:rPr>
          <w:t>dns</w:t>
        </w:r>
        <w:r w:rsidR="006B0C5B" w:rsidRPr="00F23B19">
          <w:rPr>
            <w:rStyle w:val="ab"/>
            <w:rFonts w:asciiTheme="majorEastAsia" w:eastAsiaTheme="majorEastAsia" w:hAnsiTheme="majorEastAsia" w:hint="eastAsia"/>
            <w:noProof/>
          </w:rPr>
          <w:t>等</w:t>
        </w:r>
        <w:r w:rsidR="006B0C5B">
          <w:rPr>
            <w:noProof/>
            <w:webHidden/>
          </w:rPr>
          <w:tab/>
        </w:r>
        <w:r>
          <w:rPr>
            <w:noProof/>
            <w:webHidden/>
          </w:rPr>
          <w:fldChar w:fldCharType="begin"/>
        </w:r>
        <w:r w:rsidR="006B0C5B">
          <w:rPr>
            <w:noProof/>
            <w:webHidden/>
          </w:rPr>
          <w:instrText xml:space="preserve"> PAGEREF _Toc426037509 \h </w:instrText>
        </w:r>
        <w:r>
          <w:rPr>
            <w:noProof/>
            <w:webHidden/>
          </w:rPr>
        </w:r>
        <w:r>
          <w:rPr>
            <w:noProof/>
            <w:webHidden/>
          </w:rPr>
          <w:fldChar w:fldCharType="separate"/>
        </w:r>
        <w:r w:rsidR="006B0C5B">
          <w:rPr>
            <w:noProof/>
            <w:webHidden/>
          </w:rPr>
          <w:t>13</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10"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配置</w:t>
        </w:r>
        <w:r w:rsidR="006B0C5B" w:rsidRPr="00F23B19">
          <w:rPr>
            <w:rStyle w:val="ab"/>
            <w:rFonts w:asciiTheme="majorEastAsia" w:eastAsiaTheme="majorEastAsia" w:hAnsiTheme="majorEastAsia"/>
            <w:noProof/>
          </w:rPr>
          <w:t>docker</w:t>
        </w:r>
        <w:r w:rsidR="006B0C5B" w:rsidRPr="00F23B19">
          <w:rPr>
            <w:rStyle w:val="ab"/>
            <w:rFonts w:asciiTheme="majorEastAsia" w:eastAsiaTheme="majorEastAsia" w:hAnsiTheme="majorEastAsia" w:hint="eastAsia"/>
            <w:noProof/>
          </w:rPr>
          <w:t>网桥</w:t>
        </w:r>
        <w:r w:rsidR="006B0C5B">
          <w:rPr>
            <w:noProof/>
            <w:webHidden/>
          </w:rPr>
          <w:tab/>
        </w:r>
        <w:r>
          <w:rPr>
            <w:noProof/>
            <w:webHidden/>
          </w:rPr>
          <w:fldChar w:fldCharType="begin"/>
        </w:r>
        <w:r w:rsidR="006B0C5B">
          <w:rPr>
            <w:noProof/>
            <w:webHidden/>
          </w:rPr>
          <w:instrText xml:space="preserve"> PAGEREF _Toc426037510 \h </w:instrText>
        </w:r>
        <w:r>
          <w:rPr>
            <w:noProof/>
            <w:webHidden/>
          </w:rPr>
        </w:r>
        <w:r>
          <w:rPr>
            <w:noProof/>
            <w:webHidden/>
          </w:rPr>
          <w:fldChar w:fldCharType="separate"/>
        </w:r>
        <w:r w:rsidR="006B0C5B">
          <w:rPr>
            <w:noProof/>
            <w:webHidden/>
          </w:rPr>
          <w:t>13</w:t>
        </w:r>
        <w:r>
          <w:rPr>
            <w:noProof/>
            <w:webHidden/>
          </w:rPr>
          <w:fldChar w:fldCharType="end"/>
        </w:r>
      </w:hyperlink>
    </w:p>
    <w:p w:rsidR="006B0C5B" w:rsidRDefault="008C0DB5">
      <w:pPr>
        <w:pStyle w:val="30"/>
        <w:tabs>
          <w:tab w:val="left" w:pos="1260"/>
          <w:tab w:val="right" w:leader="hyphen" w:pos="8643"/>
        </w:tabs>
        <w:rPr>
          <w:rFonts w:asciiTheme="minorHAnsi" w:eastAsiaTheme="minorEastAsia" w:hAnsiTheme="minorHAnsi" w:cstheme="minorBidi"/>
          <w:noProof/>
          <w:szCs w:val="22"/>
        </w:rPr>
      </w:pPr>
      <w:hyperlink w:anchor="_Toc426037511" w:history="1">
        <w:r w:rsidR="006B0C5B" w:rsidRPr="00F23B19">
          <w:rPr>
            <w:rStyle w:val="ab"/>
            <w:rFonts w:ascii="Wingdings" w:eastAsiaTheme="majorEastAsia" w:hAnsi="Wingdings"/>
            <w:noProof/>
          </w:rPr>
          <w:t></w:t>
        </w:r>
        <w:r w:rsidR="006B0C5B">
          <w:rPr>
            <w:rFonts w:asciiTheme="minorHAnsi" w:eastAsiaTheme="minorEastAsia" w:hAnsiTheme="minorHAnsi" w:cstheme="minorBidi"/>
            <w:noProof/>
            <w:szCs w:val="22"/>
          </w:rPr>
          <w:tab/>
        </w:r>
        <w:r w:rsidR="006B0C5B" w:rsidRPr="00F23B19">
          <w:rPr>
            <w:rStyle w:val="ab"/>
            <w:rFonts w:asciiTheme="majorEastAsia" w:eastAsiaTheme="majorEastAsia" w:hAnsiTheme="majorEastAsia" w:hint="eastAsia"/>
            <w:noProof/>
          </w:rPr>
          <w:t>创建一个点到点连接</w:t>
        </w:r>
        <w:r w:rsidR="006B0C5B">
          <w:rPr>
            <w:noProof/>
            <w:webHidden/>
          </w:rPr>
          <w:tab/>
        </w:r>
        <w:r>
          <w:rPr>
            <w:noProof/>
            <w:webHidden/>
          </w:rPr>
          <w:fldChar w:fldCharType="begin"/>
        </w:r>
        <w:r w:rsidR="006B0C5B">
          <w:rPr>
            <w:noProof/>
            <w:webHidden/>
          </w:rPr>
          <w:instrText xml:space="preserve"> PAGEREF _Toc426037511 \h </w:instrText>
        </w:r>
        <w:r>
          <w:rPr>
            <w:noProof/>
            <w:webHidden/>
          </w:rPr>
        </w:r>
        <w:r>
          <w:rPr>
            <w:noProof/>
            <w:webHidden/>
          </w:rPr>
          <w:fldChar w:fldCharType="separate"/>
        </w:r>
        <w:r w:rsidR="006B0C5B">
          <w:rPr>
            <w:noProof/>
            <w:webHidden/>
          </w:rPr>
          <w:t>14</w:t>
        </w:r>
        <w:r>
          <w:rPr>
            <w:noProof/>
            <w:webHidden/>
          </w:rPr>
          <w:fldChar w:fldCharType="end"/>
        </w:r>
      </w:hyperlink>
    </w:p>
    <w:p w:rsidR="00AC41F0" w:rsidRDefault="008C0DB5" w:rsidP="00AC41F0">
      <w:r w:rsidRPr="00E21A2E">
        <w:rPr>
          <w:sz w:val="24"/>
          <w:szCs w:val="24"/>
        </w:rPr>
        <w:fldChar w:fldCharType="end"/>
      </w:r>
    </w:p>
    <w:p w:rsidR="00C440D1" w:rsidRPr="00C440D1" w:rsidRDefault="00AC41F0" w:rsidP="00C440D1">
      <w:pPr>
        <w:pStyle w:val="1"/>
        <w:rPr>
          <w:sz w:val="24"/>
          <w:szCs w:val="24"/>
        </w:rPr>
      </w:pPr>
      <w:r>
        <w:br w:type="page"/>
      </w:r>
      <w:bookmarkStart w:id="0" w:name="_Toc426037473"/>
      <w:r w:rsidRPr="00F15CC1">
        <w:rPr>
          <w:rFonts w:hint="eastAsia"/>
          <w:sz w:val="24"/>
          <w:szCs w:val="24"/>
        </w:rPr>
        <w:lastRenderedPageBreak/>
        <w:t>文档说明</w:t>
      </w:r>
      <w:bookmarkEnd w:id="0"/>
    </w:p>
    <w:p w:rsidR="00197EFA" w:rsidRPr="00AD1C6C" w:rsidRDefault="00197EFA" w:rsidP="00197EFA">
      <w:pPr>
        <w:pStyle w:val="2"/>
        <w:ind w:left="0" w:firstLine="0"/>
        <w:rPr>
          <w:sz w:val="21"/>
          <w:szCs w:val="21"/>
        </w:rPr>
      </w:pPr>
      <w:bookmarkStart w:id="1" w:name="_Toc370146504"/>
      <w:bookmarkStart w:id="2" w:name="_Toc426037474"/>
      <w:r w:rsidRPr="00AD1C6C">
        <w:rPr>
          <w:rFonts w:hint="eastAsia"/>
          <w:sz w:val="21"/>
          <w:szCs w:val="21"/>
        </w:rPr>
        <w:t>本文档目的</w:t>
      </w:r>
      <w:bookmarkEnd w:id="1"/>
      <w:bookmarkEnd w:id="2"/>
    </w:p>
    <w:p w:rsidR="00B93AC8" w:rsidRDefault="00EC3B50" w:rsidP="00197EFA">
      <w:pPr>
        <w:ind w:firstLineChars="200" w:firstLine="420"/>
        <w:rPr>
          <w:szCs w:val="21"/>
        </w:rPr>
      </w:pPr>
      <w:r>
        <w:rPr>
          <w:rFonts w:hint="eastAsia"/>
          <w:szCs w:val="21"/>
        </w:rPr>
        <w:t>本文档</w:t>
      </w:r>
      <w:r w:rsidR="00B93AC8">
        <w:rPr>
          <w:rFonts w:hint="eastAsia"/>
          <w:szCs w:val="21"/>
        </w:rPr>
        <w:t>针对</w:t>
      </w:r>
      <w:r w:rsidR="00B93AC8">
        <w:rPr>
          <w:rFonts w:hint="eastAsia"/>
          <w:szCs w:val="21"/>
        </w:rPr>
        <w:t>docker</w:t>
      </w:r>
      <w:r w:rsidR="00B93AC8">
        <w:rPr>
          <w:rFonts w:hint="eastAsia"/>
          <w:szCs w:val="21"/>
        </w:rPr>
        <w:t>的使用做简要介绍，介绍</w:t>
      </w:r>
      <w:r w:rsidR="00B93AC8">
        <w:rPr>
          <w:rFonts w:hint="eastAsia"/>
          <w:szCs w:val="21"/>
        </w:rPr>
        <w:t>docker</w:t>
      </w:r>
      <w:r w:rsidR="00B93AC8">
        <w:rPr>
          <w:rFonts w:hint="eastAsia"/>
          <w:szCs w:val="21"/>
        </w:rPr>
        <w:t>的大部分命令的使用方式。</w:t>
      </w:r>
      <w:r w:rsidR="00B93AC8">
        <w:rPr>
          <w:rFonts w:hint="eastAsia"/>
          <w:szCs w:val="21"/>
        </w:rPr>
        <w:t>cgroup</w:t>
      </w:r>
      <w:r w:rsidR="00B93AC8">
        <w:rPr>
          <w:rFonts w:hint="eastAsia"/>
          <w:szCs w:val="21"/>
        </w:rPr>
        <w:t>和</w:t>
      </w:r>
      <w:r w:rsidR="00B93AC8">
        <w:rPr>
          <w:rFonts w:hint="eastAsia"/>
          <w:szCs w:val="21"/>
        </w:rPr>
        <w:t>namespace</w:t>
      </w:r>
      <w:r w:rsidR="00B93AC8">
        <w:rPr>
          <w:rFonts w:hint="eastAsia"/>
          <w:szCs w:val="21"/>
        </w:rPr>
        <w:t>都可以另立文档来整理。</w:t>
      </w:r>
    </w:p>
    <w:p w:rsidR="006616A1" w:rsidRPr="00AD1C6C" w:rsidRDefault="00AC41F0" w:rsidP="006616A1">
      <w:pPr>
        <w:pStyle w:val="2"/>
        <w:ind w:left="0" w:firstLine="0"/>
        <w:rPr>
          <w:sz w:val="21"/>
          <w:szCs w:val="21"/>
        </w:rPr>
      </w:pPr>
      <w:bookmarkStart w:id="3" w:name="_Toc426037475"/>
      <w:r w:rsidRPr="00AD1C6C">
        <w:rPr>
          <w:rFonts w:hint="eastAsia"/>
          <w:sz w:val="21"/>
          <w:szCs w:val="21"/>
        </w:rPr>
        <w:t>本文档要</w:t>
      </w:r>
      <w:r w:rsidR="004A49B6" w:rsidRPr="00AD1C6C">
        <w:rPr>
          <w:rFonts w:hint="eastAsia"/>
          <w:sz w:val="21"/>
          <w:szCs w:val="21"/>
        </w:rPr>
        <w:t>达成</w:t>
      </w:r>
      <w:r w:rsidRPr="00AD1C6C">
        <w:rPr>
          <w:rFonts w:hint="eastAsia"/>
          <w:sz w:val="21"/>
          <w:szCs w:val="21"/>
        </w:rPr>
        <w:t>的目标</w:t>
      </w:r>
      <w:bookmarkEnd w:id="3"/>
    </w:p>
    <w:p w:rsidR="00D36E5F" w:rsidRDefault="00A85A14" w:rsidP="003F7833">
      <w:pPr>
        <w:pStyle w:val="Alt-W"/>
        <w:numPr>
          <w:ilvl w:val="0"/>
          <w:numId w:val="7"/>
        </w:numPr>
        <w:rPr>
          <w:sz w:val="21"/>
          <w:szCs w:val="21"/>
        </w:rPr>
      </w:pPr>
      <w:r>
        <w:rPr>
          <w:rFonts w:hint="eastAsia"/>
          <w:sz w:val="21"/>
          <w:szCs w:val="21"/>
        </w:rPr>
        <w:t>理解</w:t>
      </w:r>
      <w:r w:rsidR="00B93AC8">
        <w:rPr>
          <w:rFonts w:hint="eastAsia"/>
          <w:sz w:val="21"/>
          <w:szCs w:val="21"/>
        </w:rPr>
        <w:t>虚拟化和容器的概念</w:t>
      </w:r>
      <w:r w:rsidR="00C97913">
        <w:rPr>
          <w:rFonts w:hint="eastAsia"/>
          <w:sz w:val="21"/>
          <w:szCs w:val="21"/>
        </w:rPr>
        <w:t>。</w:t>
      </w:r>
    </w:p>
    <w:p w:rsidR="00C97913" w:rsidRDefault="00B93AC8" w:rsidP="003F7833">
      <w:pPr>
        <w:pStyle w:val="Alt-W"/>
        <w:numPr>
          <w:ilvl w:val="0"/>
          <w:numId w:val="7"/>
        </w:numPr>
        <w:rPr>
          <w:sz w:val="21"/>
          <w:szCs w:val="21"/>
        </w:rPr>
      </w:pPr>
      <w:r>
        <w:rPr>
          <w:rFonts w:hint="eastAsia"/>
          <w:sz w:val="21"/>
          <w:szCs w:val="21"/>
        </w:rPr>
        <w:t>会使用大部分的</w:t>
      </w:r>
      <w:r>
        <w:rPr>
          <w:rFonts w:hint="eastAsia"/>
          <w:sz w:val="21"/>
          <w:szCs w:val="21"/>
        </w:rPr>
        <w:t>docker</w:t>
      </w:r>
      <w:r>
        <w:rPr>
          <w:rFonts w:hint="eastAsia"/>
          <w:sz w:val="21"/>
          <w:szCs w:val="21"/>
        </w:rPr>
        <w:t>命令</w:t>
      </w:r>
    </w:p>
    <w:p w:rsidR="00ED297E" w:rsidRPr="00924573" w:rsidRDefault="00B93AC8" w:rsidP="003F7833">
      <w:pPr>
        <w:pStyle w:val="Alt-W"/>
        <w:numPr>
          <w:ilvl w:val="0"/>
          <w:numId w:val="7"/>
        </w:numPr>
        <w:rPr>
          <w:sz w:val="21"/>
          <w:szCs w:val="21"/>
        </w:rPr>
      </w:pPr>
      <w:r>
        <w:rPr>
          <w:rFonts w:hint="eastAsia"/>
          <w:sz w:val="21"/>
          <w:szCs w:val="21"/>
        </w:rPr>
        <w:t>只介绍</w:t>
      </w:r>
      <w:r>
        <w:rPr>
          <w:rFonts w:hint="eastAsia"/>
          <w:sz w:val="21"/>
          <w:szCs w:val="21"/>
        </w:rPr>
        <w:t>docker</w:t>
      </w:r>
      <w:r>
        <w:rPr>
          <w:rFonts w:hint="eastAsia"/>
          <w:sz w:val="21"/>
          <w:szCs w:val="21"/>
        </w:rPr>
        <w:t>的使用，其架构和实现不介绍。</w:t>
      </w:r>
    </w:p>
    <w:p w:rsidR="000C237C" w:rsidRPr="00AD1C6C" w:rsidRDefault="000C237C" w:rsidP="000C237C">
      <w:pPr>
        <w:pStyle w:val="2"/>
        <w:ind w:left="0" w:firstLine="0"/>
        <w:rPr>
          <w:sz w:val="21"/>
          <w:szCs w:val="21"/>
        </w:rPr>
      </w:pPr>
      <w:bookmarkStart w:id="4" w:name="_Toc426037476"/>
      <w:r w:rsidRPr="00AD1C6C">
        <w:rPr>
          <w:rFonts w:hint="eastAsia"/>
          <w:sz w:val="21"/>
          <w:szCs w:val="21"/>
        </w:rPr>
        <w:t>更进一步</w:t>
      </w:r>
      <w:bookmarkEnd w:id="4"/>
    </w:p>
    <w:p w:rsidR="00BA2F2C" w:rsidRDefault="00B93AC8" w:rsidP="00B93AC8">
      <w:pPr>
        <w:pStyle w:val="Alt-W"/>
        <w:numPr>
          <w:ilvl w:val="0"/>
          <w:numId w:val="7"/>
        </w:numPr>
        <w:rPr>
          <w:sz w:val="21"/>
          <w:szCs w:val="21"/>
        </w:rPr>
      </w:pPr>
      <w:r>
        <w:rPr>
          <w:rFonts w:hint="eastAsia"/>
          <w:sz w:val="21"/>
          <w:szCs w:val="21"/>
        </w:rPr>
        <w:t>深入研究</w:t>
      </w:r>
      <w:r>
        <w:rPr>
          <w:rFonts w:hint="eastAsia"/>
          <w:sz w:val="21"/>
          <w:szCs w:val="21"/>
        </w:rPr>
        <w:t>docker</w:t>
      </w:r>
      <w:r>
        <w:rPr>
          <w:rFonts w:hint="eastAsia"/>
          <w:sz w:val="21"/>
          <w:szCs w:val="21"/>
        </w:rPr>
        <w:t>涉及的各种技术（</w:t>
      </w:r>
      <w:r>
        <w:rPr>
          <w:rFonts w:hint="eastAsia"/>
          <w:sz w:val="21"/>
          <w:szCs w:val="21"/>
        </w:rPr>
        <w:t>cgroup,namespace</w:t>
      </w:r>
      <w:r>
        <w:rPr>
          <w:rFonts w:hint="eastAsia"/>
          <w:sz w:val="21"/>
          <w:szCs w:val="21"/>
        </w:rPr>
        <w:t>）</w:t>
      </w:r>
    </w:p>
    <w:p w:rsidR="00B55754" w:rsidRDefault="00B55754" w:rsidP="00B55754">
      <w:pPr>
        <w:pStyle w:val="2"/>
        <w:ind w:left="0" w:firstLine="0"/>
        <w:rPr>
          <w:sz w:val="21"/>
          <w:szCs w:val="21"/>
        </w:rPr>
      </w:pPr>
      <w:bookmarkStart w:id="5" w:name="_Toc426037477"/>
      <w:r>
        <w:rPr>
          <w:rFonts w:hint="eastAsia"/>
          <w:sz w:val="21"/>
          <w:szCs w:val="21"/>
        </w:rPr>
        <w:t>一些说明</w:t>
      </w:r>
      <w:bookmarkEnd w:id="5"/>
    </w:p>
    <w:p w:rsidR="00B55754" w:rsidRPr="00B55754" w:rsidRDefault="00B55754" w:rsidP="00B55754">
      <w:pPr>
        <w:pStyle w:val="Alt-W"/>
        <w:rPr>
          <w:sz w:val="21"/>
          <w:szCs w:val="21"/>
        </w:rPr>
      </w:pPr>
      <w:r w:rsidRPr="00B55754">
        <w:rPr>
          <w:rFonts w:hint="eastAsia"/>
          <w:sz w:val="21"/>
          <w:szCs w:val="21"/>
        </w:rPr>
        <w:t>演示平台为</w:t>
      </w:r>
      <w:r w:rsidRPr="00B55754">
        <w:rPr>
          <w:rFonts w:hint="eastAsia"/>
          <w:sz w:val="21"/>
          <w:szCs w:val="21"/>
        </w:rPr>
        <w:t>debian</w:t>
      </w:r>
      <w:r w:rsidRPr="00B55754">
        <w:rPr>
          <w:rFonts w:hint="eastAsia"/>
          <w:sz w:val="21"/>
          <w:szCs w:val="21"/>
        </w:rPr>
        <w:t>系列的宿主机</w:t>
      </w:r>
      <w:r>
        <w:rPr>
          <w:rFonts w:hint="eastAsia"/>
          <w:sz w:val="21"/>
          <w:szCs w:val="21"/>
        </w:rPr>
        <w:t>，</w:t>
      </w:r>
      <w:r>
        <w:rPr>
          <w:rFonts w:hint="eastAsia"/>
          <w:sz w:val="21"/>
          <w:szCs w:val="21"/>
        </w:rPr>
        <w:t>redhat</w:t>
      </w:r>
      <w:r>
        <w:rPr>
          <w:rFonts w:hint="eastAsia"/>
          <w:sz w:val="21"/>
          <w:szCs w:val="21"/>
        </w:rPr>
        <w:t>系列的使用一样，有些命令</w:t>
      </w:r>
      <w:r>
        <w:rPr>
          <w:rFonts w:hint="eastAsia"/>
          <w:sz w:val="21"/>
          <w:szCs w:val="21"/>
        </w:rPr>
        <w:t>(</w:t>
      </w:r>
      <w:r>
        <w:rPr>
          <w:rFonts w:hint="eastAsia"/>
          <w:sz w:val="21"/>
          <w:szCs w:val="21"/>
        </w:rPr>
        <w:t>安装，服务启动</w:t>
      </w:r>
      <w:r>
        <w:rPr>
          <w:rFonts w:hint="eastAsia"/>
          <w:sz w:val="21"/>
          <w:szCs w:val="21"/>
        </w:rPr>
        <w:t>)</w:t>
      </w:r>
      <w:r>
        <w:rPr>
          <w:rFonts w:hint="eastAsia"/>
          <w:sz w:val="21"/>
          <w:szCs w:val="21"/>
        </w:rPr>
        <w:t>稍有不同。</w:t>
      </w:r>
    </w:p>
    <w:p w:rsidR="00562A24" w:rsidRPr="00A649D5" w:rsidRDefault="00C440D1" w:rsidP="00562A24">
      <w:pPr>
        <w:pStyle w:val="1"/>
        <w:rPr>
          <w:sz w:val="21"/>
          <w:szCs w:val="21"/>
        </w:rPr>
      </w:pPr>
      <w:bookmarkStart w:id="6" w:name="_Toc426037478"/>
      <w:r>
        <w:rPr>
          <w:rFonts w:hint="eastAsia"/>
          <w:sz w:val="21"/>
          <w:szCs w:val="21"/>
        </w:rPr>
        <w:t>一些概念</w:t>
      </w:r>
      <w:bookmarkEnd w:id="6"/>
    </w:p>
    <w:p w:rsidR="000C5BBC" w:rsidRPr="00A649D5" w:rsidRDefault="00C440D1" w:rsidP="00904A04">
      <w:pPr>
        <w:pStyle w:val="2"/>
        <w:rPr>
          <w:sz w:val="21"/>
          <w:szCs w:val="21"/>
        </w:rPr>
      </w:pPr>
      <w:bookmarkStart w:id="7" w:name="_Toc426037479"/>
      <w:r>
        <w:rPr>
          <w:rFonts w:hint="eastAsia"/>
          <w:sz w:val="21"/>
          <w:szCs w:val="21"/>
        </w:rPr>
        <w:t>cgroup</w:t>
      </w:r>
      <w:bookmarkEnd w:id="7"/>
    </w:p>
    <w:p w:rsidR="00222A45" w:rsidRDefault="00965CF5" w:rsidP="00904A04">
      <w:pPr>
        <w:pStyle w:val="Alt-W"/>
        <w:ind w:left="0" w:firstLine="0"/>
        <w:rPr>
          <w:sz w:val="21"/>
          <w:szCs w:val="21"/>
        </w:rPr>
      </w:pPr>
      <w:r>
        <w:rPr>
          <w:rFonts w:hint="eastAsia"/>
          <w:sz w:val="21"/>
          <w:szCs w:val="21"/>
        </w:rPr>
        <w:t xml:space="preserve">      </w:t>
      </w:r>
      <w:r w:rsidR="00222A45" w:rsidRPr="00222A45">
        <w:rPr>
          <w:sz w:val="21"/>
          <w:szCs w:val="21"/>
        </w:rPr>
        <w:t>https://zh.wikipedia.org/zh-cn/Cgroups</w:t>
      </w:r>
    </w:p>
    <w:p w:rsidR="00FB09CD" w:rsidRDefault="00965CF5" w:rsidP="00904A04">
      <w:pPr>
        <w:pStyle w:val="Alt-W"/>
        <w:ind w:left="0" w:firstLine="0"/>
        <w:rPr>
          <w:sz w:val="21"/>
          <w:szCs w:val="21"/>
        </w:rPr>
      </w:pPr>
      <w:r>
        <w:rPr>
          <w:rFonts w:hint="eastAsia"/>
          <w:sz w:val="21"/>
          <w:szCs w:val="21"/>
        </w:rPr>
        <w:t xml:space="preserve">      </w:t>
      </w:r>
      <w:r w:rsidR="00FB09CD" w:rsidRPr="00FB09CD">
        <w:rPr>
          <w:sz w:val="21"/>
          <w:szCs w:val="21"/>
        </w:rPr>
        <w:t>http://coolshell.cn/articles/17049.html</w:t>
      </w:r>
    </w:p>
    <w:p w:rsidR="00FB09CD" w:rsidRDefault="00E4184C" w:rsidP="00BF7CC8">
      <w:pPr>
        <w:pStyle w:val="2"/>
        <w:rPr>
          <w:sz w:val="21"/>
          <w:szCs w:val="21"/>
        </w:rPr>
      </w:pPr>
      <w:bookmarkStart w:id="8" w:name="_Toc426037480"/>
      <w:r>
        <w:rPr>
          <w:rFonts w:hint="eastAsia"/>
          <w:sz w:val="21"/>
          <w:szCs w:val="21"/>
        </w:rPr>
        <w:t xml:space="preserve">linux </w:t>
      </w:r>
      <w:r w:rsidR="00BF7CC8">
        <w:rPr>
          <w:rFonts w:hint="eastAsia"/>
          <w:sz w:val="21"/>
          <w:szCs w:val="21"/>
        </w:rPr>
        <w:t>namespace</w:t>
      </w:r>
      <w:bookmarkEnd w:id="8"/>
    </w:p>
    <w:p w:rsidR="00EC3B50" w:rsidRDefault="00EC3B50" w:rsidP="00EC3B50">
      <w:pPr>
        <w:pStyle w:val="Alt-W"/>
        <w:rPr>
          <w:sz w:val="21"/>
          <w:szCs w:val="21"/>
        </w:rPr>
      </w:pPr>
      <w:r w:rsidRPr="00EC3B50">
        <w:rPr>
          <w:sz w:val="21"/>
          <w:szCs w:val="21"/>
        </w:rPr>
        <w:t>http://coolshell.cn/articles/17010.html</w:t>
      </w:r>
    </w:p>
    <w:p w:rsidR="00426F2B" w:rsidRDefault="00426F2B" w:rsidP="00EC3B50">
      <w:pPr>
        <w:pStyle w:val="Alt-W"/>
        <w:rPr>
          <w:rFonts w:hint="eastAsia"/>
          <w:sz w:val="21"/>
          <w:szCs w:val="21"/>
        </w:rPr>
      </w:pPr>
      <w:r w:rsidRPr="00426F2B">
        <w:rPr>
          <w:sz w:val="21"/>
          <w:szCs w:val="21"/>
        </w:rPr>
        <w:t>https://blog.jtlebi.fr/2013/12/22/introduction-to-linux-namespaces-part-1-uts/</w:t>
      </w:r>
    </w:p>
    <w:p w:rsidR="002D002B" w:rsidRDefault="002D002B" w:rsidP="00EC3B50">
      <w:pPr>
        <w:pStyle w:val="Alt-W"/>
        <w:rPr>
          <w:sz w:val="21"/>
          <w:szCs w:val="21"/>
        </w:rPr>
      </w:pPr>
      <w:r w:rsidRPr="002D002B">
        <w:rPr>
          <w:sz w:val="21"/>
          <w:szCs w:val="21"/>
        </w:rPr>
        <w:t>http://dockerpool.com/static/books/docker_practice/underly/namespace.html</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73"/>
        <w:gridCol w:w="2239"/>
        <w:gridCol w:w="4151"/>
      </w:tblGrid>
      <w:tr w:rsidR="00C2091D" w:rsidTr="00C2091D">
        <w:trPr>
          <w:tblHeader/>
          <w:tblCellSpacing w:w="15" w:type="dxa"/>
        </w:trPr>
        <w:tc>
          <w:tcPr>
            <w:tcW w:w="0" w:type="auto"/>
            <w:vAlign w:val="center"/>
            <w:hideMark/>
          </w:tcPr>
          <w:p w:rsidR="00C2091D" w:rsidRDefault="00C2091D">
            <w:pPr>
              <w:jc w:val="center"/>
              <w:rPr>
                <w:rFonts w:ascii="宋体" w:hAnsi="宋体" w:cs="宋体"/>
                <w:b/>
                <w:bCs/>
                <w:sz w:val="24"/>
                <w:szCs w:val="24"/>
              </w:rPr>
            </w:pPr>
            <w:r>
              <w:rPr>
                <w:b/>
                <w:bCs/>
              </w:rPr>
              <w:t>分类</w:t>
            </w:r>
          </w:p>
        </w:tc>
        <w:tc>
          <w:tcPr>
            <w:tcW w:w="0" w:type="auto"/>
            <w:vAlign w:val="center"/>
            <w:hideMark/>
          </w:tcPr>
          <w:p w:rsidR="00C2091D" w:rsidRDefault="00C2091D">
            <w:pPr>
              <w:jc w:val="center"/>
              <w:rPr>
                <w:rFonts w:ascii="宋体" w:hAnsi="宋体" w:cs="宋体"/>
                <w:b/>
                <w:bCs/>
                <w:sz w:val="24"/>
                <w:szCs w:val="24"/>
              </w:rPr>
            </w:pPr>
            <w:r>
              <w:rPr>
                <w:b/>
                <w:bCs/>
              </w:rPr>
              <w:t>系统调用参数</w:t>
            </w:r>
          </w:p>
        </w:tc>
        <w:tc>
          <w:tcPr>
            <w:tcW w:w="0" w:type="auto"/>
            <w:vAlign w:val="center"/>
            <w:hideMark/>
          </w:tcPr>
          <w:p w:rsidR="00C2091D" w:rsidRDefault="00C2091D">
            <w:pPr>
              <w:jc w:val="center"/>
              <w:rPr>
                <w:rFonts w:ascii="宋体" w:hAnsi="宋体" w:cs="宋体"/>
                <w:b/>
                <w:bCs/>
                <w:sz w:val="24"/>
                <w:szCs w:val="24"/>
              </w:rPr>
            </w:pPr>
            <w:r>
              <w:rPr>
                <w:b/>
                <w:bCs/>
              </w:rPr>
              <w:t>相关内核版本</w:t>
            </w:r>
          </w:p>
        </w:tc>
      </w:tr>
      <w:tr w:rsidR="00C2091D" w:rsidTr="00C2091D">
        <w:trPr>
          <w:tblCellSpacing w:w="15" w:type="dxa"/>
        </w:trPr>
        <w:tc>
          <w:tcPr>
            <w:tcW w:w="0" w:type="auto"/>
            <w:vAlign w:val="center"/>
            <w:hideMark/>
          </w:tcPr>
          <w:p w:rsidR="00C2091D" w:rsidRDefault="00C2091D">
            <w:pPr>
              <w:rPr>
                <w:rFonts w:ascii="宋体" w:hAnsi="宋体" w:cs="宋体"/>
                <w:sz w:val="24"/>
                <w:szCs w:val="24"/>
              </w:rPr>
            </w:pPr>
            <w:r>
              <w:rPr>
                <w:b/>
                <w:bCs/>
              </w:rPr>
              <w:t>Mount namespaces</w:t>
            </w:r>
          </w:p>
        </w:tc>
        <w:tc>
          <w:tcPr>
            <w:tcW w:w="0" w:type="auto"/>
            <w:vAlign w:val="center"/>
            <w:hideMark/>
          </w:tcPr>
          <w:p w:rsidR="00C2091D" w:rsidRDefault="00C2091D">
            <w:pPr>
              <w:rPr>
                <w:rFonts w:ascii="宋体" w:hAnsi="宋体" w:cs="宋体"/>
                <w:sz w:val="24"/>
                <w:szCs w:val="24"/>
              </w:rPr>
            </w:pPr>
            <w:r>
              <w:t>CLONE_NEWNS</w:t>
            </w:r>
          </w:p>
        </w:tc>
        <w:tc>
          <w:tcPr>
            <w:tcW w:w="0" w:type="auto"/>
            <w:vAlign w:val="center"/>
            <w:hideMark/>
          </w:tcPr>
          <w:p w:rsidR="00C2091D" w:rsidRDefault="008C0DB5">
            <w:pPr>
              <w:rPr>
                <w:rFonts w:ascii="宋体" w:hAnsi="宋体" w:cs="宋体"/>
                <w:sz w:val="24"/>
                <w:szCs w:val="24"/>
              </w:rPr>
            </w:pPr>
            <w:hyperlink r:id="rId12" w:tgtFrame="_blank" w:history="1">
              <w:r w:rsidR="00C2091D">
                <w:rPr>
                  <w:rStyle w:val="ab"/>
                </w:rPr>
                <w:t>Linux 2.4.19</w:t>
              </w:r>
            </w:hyperlink>
          </w:p>
        </w:tc>
      </w:tr>
      <w:tr w:rsidR="00C2091D" w:rsidTr="00C2091D">
        <w:trPr>
          <w:tblCellSpacing w:w="15" w:type="dxa"/>
        </w:trPr>
        <w:tc>
          <w:tcPr>
            <w:tcW w:w="0" w:type="auto"/>
            <w:vAlign w:val="center"/>
            <w:hideMark/>
          </w:tcPr>
          <w:p w:rsidR="00C2091D" w:rsidRDefault="00C2091D">
            <w:pPr>
              <w:rPr>
                <w:rFonts w:ascii="宋体" w:hAnsi="宋体" w:cs="宋体"/>
                <w:sz w:val="24"/>
                <w:szCs w:val="24"/>
              </w:rPr>
            </w:pPr>
            <w:r>
              <w:rPr>
                <w:rFonts w:ascii="宋体" w:hAnsi="宋体" w:cs="宋体" w:hint="eastAsia"/>
              </w:rPr>
              <w:t>š</w:t>
            </w:r>
            <w:r>
              <w:rPr>
                <w:b/>
                <w:bCs/>
              </w:rPr>
              <w:t>UTS namespaces</w:t>
            </w:r>
          </w:p>
        </w:tc>
        <w:tc>
          <w:tcPr>
            <w:tcW w:w="0" w:type="auto"/>
            <w:vAlign w:val="center"/>
            <w:hideMark/>
          </w:tcPr>
          <w:p w:rsidR="00C2091D" w:rsidRDefault="00C2091D">
            <w:pPr>
              <w:rPr>
                <w:rFonts w:ascii="宋体" w:hAnsi="宋体" w:cs="宋体"/>
                <w:sz w:val="24"/>
                <w:szCs w:val="24"/>
              </w:rPr>
            </w:pPr>
            <w:r>
              <w:t>CLONE_NEWUTS</w:t>
            </w:r>
          </w:p>
        </w:tc>
        <w:tc>
          <w:tcPr>
            <w:tcW w:w="0" w:type="auto"/>
            <w:vAlign w:val="center"/>
            <w:hideMark/>
          </w:tcPr>
          <w:p w:rsidR="00C2091D" w:rsidRDefault="008C0DB5">
            <w:pPr>
              <w:rPr>
                <w:rFonts w:ascii="宋体" w:hAnsi="宋体" w:cs="宋体"/>
                <w:sz w:val="24"/>
                <w:szCs w:val="24"/>
              </w:rPr>
            </w:pPr>
            <w:hyperlink r:id="rId13" w:tgtFrame="_blank" w:history="1">
              <w:r w:rsidR="00C2091D">
                <w:rPr>
                  <w:rStyle w:val="ab"/>
                </w:rPr>
                <w:t>Linux 2.6.19</w:t>
              </w:r>
            </w:hyperlink>
          </w:p>
        </w:tc>
      </w:tr>
      <w:tr w:rsidR="00C2091D" w:rsidTr="00C2091D">
        <w:trPr>
          <w:tblCellSpacing w:w="15" w:type="dxa"/>
        </w:trPr>
        <w:tc>
          <w:tcPr>
            <w:tcW w:w="0" w:type="auto"/>
            <w:vAlign w:val="center"/>
            <w:hideMark/>
          </w:tcPr>
          <w:p w:rsidR="00C2091D" w:rsidRDefault="00C2091D">
            <w:pPr>
              <w:rPr>
                <w:rFonts w:ascii="宋体" w:hAnsi="宋体" w:cs="宋体"/>
                <w:sz w:val="24"/>
                <w:szCs w:val="24"/>
              </w:rPr>
            </w:pPr>
            <w:r>
              <w:rPr>
                <w:b/>
                <w:bCs/>
              </w:rPr>
              <w:t>IPC namespaces</w:t>
            </w:r>
          </w:p>
        </w:tc>
        <w:tc>
          <w:tcPr>
            <w:tcW w:w="0" w:type="auto"/>
            <w:vAlign w:val="center"/>
            <w:hideMark/>
          </w:tcPr>
          <w:p w:rsidR="00C2091D" w:rsidRDefault="00C2091D">
            <w:pPr>
              <w:rPr>
                <w:rFonts w:ascii="宋体" w:hAnsi="宋体" w:cs="宋体"/>
                <w:sz w:val="24"/>
                <w:szCs w:val="24"/>
              </w:rPr>
            </w:pPr>
            <w:r>
              <w:t>CLONE_NEWIPC</w:t>
            </w:r>
          </w:p>
        </w:tc>
        <w:tc>
          <w:tcPr>
            <w:tcW w:w="0" w:type="auto"/>
            <w:vAlign w:val="center"/>
            <w:hideMark/>
          </w:tcPr>
          <w:p w:rsidR="00C2091D" w:rsidRDefault="008C0DB5">
            <w:pPr>
              <w:rPr>
                <w:rFonts w:ascii="宋体" w:hAnsi="宋体" w:cs="宋体"/>
                <w:sz w:val="24"/>
                <w:szCs w:val="24"/>
              </w:rPr>
            </w:pPr>
            <w:hyperlink r:id="rId14" w:tgtFrame="_blank" w:history="1">
              <w:r w:rsidR="00C2091D">
                <w:rPr>
                  <w:rStyle w:val="ab"/>
                </w:rPr>
                <w:t>Linux 2.6.19</w:t>
              </w:r>
            </w:hyperlink>
          </w:p>
        </w:tc>
      </w:tr>
      <w:tr w:rsidR="00C2091D" w:rsidTr="00C2091D">
        <w:trPr>
          <w:tblCellSpacing w:w="15" w:type="dxa"/>
        </w:trPr>
        <w:tc>
          <w:tcPr>
            <w:tcW w:w="0" w:type="auto"/>
            <w:vAlign w:val="center"/>
            <w:hideMark/>
          </w:tcPr>
          <w:p w:rsidR="00C2091D" w:rsidRDefault="00C2091D">
            <w:pPr>
              <w:rPr>
                <w:rFonts w:ascii="宋体" w:hAnsi="宋体" w:cs="宋体"/>
                <w:sz w:val="24"/>
                <w:szCs w:val="24"/>
              </w:rPr>
            </w:pPr>
            <w:r>
              <w:rPr>
                <w:b/>
                <w:bCs/>
              </w:rPr>
              <w:t>PID namespaces</w:t>
            </w:r>
          </w:p>
        </w:tc>
        <w:tc>
          <w:tcPr>
            <w:tcW w:w="0" w:type="auto"/>
            <w:vAlign w:val="center"/>
            <w:hideMark/>
          </w:tcPr>
          <w:p w:rsidR="00C2091D" w:rsidRDefault="00C2091D">
            <w:pPr>
              <w:rPr>
                <w:rFonts w:ascii="宋体" w:hAnsi="宋体" w:cs="宋体"/>
                <w:sz w:val="24"/>
                <w:szCs w:val="24"/>
              </w:rPr>
            </w:pPr>
            <w:r>
              <w:t>CLONE_NEWPID</w:t>
            </w:r>
          </w:p>
        </w:tc>
        <w:tc>
          <w:tcPr>
            <w:tcW w:w="0" w:type="auto"/>
            <w:vAlign w:val="center"/>
            <w:hideMark/>
          </w:tcPr>
          <w:p w:rsidR="00C2091D" w:rsidRDefault="008C0DB5">
            <w:pPr>
              <w:rPr>
                <w:rFonts w:ascii="宋体" w:hAnsi="宋体" w:cs="宋体"/>
                <w:sz w:val="24"/>
                <w:szCs w:val="24"/>
              </w:rPr>
            </w:pPr>
            <w:hyperlink r:id="rId15" w:tgtFrame="_blank" w:history="1">
              <w:r w:rsidR="00C2091D">
                <w:rPr>
                  <w:rStyle w:val="ab"/>
                </w:rPr>
                <w:t>Linux 2.6.24</w:t>
              </w:r>
            </w:hyperlink>
          </w:p>
        </w:tc>
      </w:tr>
      <w:tr w:rsidR="00C2091D" w:rsidTr="00C2091D">
        <w:trPr>
          <w:tblCellSpacing w:w="15" w:type="dxa"/>
        </w:trPr>
        <w:tc>
          <w:tcPr>
            <w:tcW w:w="0" w:type="auto"/>
            <w:vAlign w:val="center"/>
            <w:hideMark/>
          </w:tcPr>
          <w:p w:rsidR="00C2091D" w:rsidRDefault="00C2091D">
            <w:pPr>
              <w:rPr>
                <w:rFonts w:ascii="宋体" w:hAnsi="宋体" w:cs="宋体"/>
                <w:sz w:val="24"/>
                <w:szCs w:val="24"/>
              </w:rPr>
            </w:pPr>
            <w:r>
              <w:rPr>
                <w:b/>
                <w:bCs/>
              </w:rPr>
              <w:t>Network namespaces</w:t>
            </w:r>
          </w:p>
        </w:tc>
        <w:tc>
          <w:tcPr>
            <w:tcW w:w="0" w:type="auto"/>
            <w:vAlign w:val="center"/>
            <w:hideMark/>
          </w:tcPr>
          <w:p w:rsidR="00C2091D" w:rsidRDefault="00C2091D">
            <w:pPr>
              <w:rPr>
                <w:rFonts w:ascii="宋体" w:hAnsi="宋体" w:cs="宋体"/>
                <w:sz w:val="24"/>
                <w:szCs w:val="24"/>
              </w:rPr>
            </w:pPr>
            <w:r>
              <w:t>CLONE_NEWNET</w:t>
            </w:r>
          </w:p>
        </w:tc>
        <w:tc>
          <w:tcPr>
            <w:tcW w:w="0" w:type="auto"/>
            <w:vAlign w:val="center"/>
            <w:hideMark/>
          </w:tcPr>
          <w:p w:rsidR="00C2091D" w:rsidRDefault="008C0DB5">
            <w:pPr>
              <w:rPr>
                <w:rFonts w:ascii="宋体" w:hAnsi="宋体" w:cs="宋体"/>
                <w:sz w:val="24"/>
                <w:szCs w:val="24"/>
              </w:rPr>
            </w:pPr>
            <w:hyperlink r:id="rId16" w:tgtFrame="_blank" w:history="1">
              <w:r w:rsidR="00C2091D">
                <w:rPr>
                  <w:rStyle w:val="ab"/>
                </w:rPr>
                <w:t>始于</w:t>
              </w:r>
              <w:r w:rsidR="00C2091D">
                <w:rPr>
                  <w:rStyle w:val="ab"/>
                </w:rPr>
                <w:t xml:space="preserve">Linux 2.6.24 </w:t>
              </w:r>
              <w:r w:rsidR="00C2091D">
                <w:rPr>
                  <w:rStyle w:val="ab"/>
                </w:rPr>
                <w:t>完成于</w:t>
              </w:r>
              <w:r w:rsidR="00C2091D">
                <w:rPr>
                  <w:rStyle w:val="ab"/>
                </w:rPr>
                <w:t xml:space="preserve"> Linux 2.6.29</w:t>
              </w:r>
            </w:hyperlink>
          </w:p>
        </w:tc>
      </w:tr>
      <w:tr w:rsidR="00C2091D" w:rsidTr="00C2091D">
        <w:trPr>
          <w:tblCellSpacing w:w="15" w:type="dxa"/>
        </w:trPr>
        <w:tc>
          <w:tcPr>
            <w:tcW w:w="0" w:type="auto"/>
            <w:vAlign w:val="center"/>
            <w:hideMark/>
          </w:tcPr>
          <w:p w:rsidR="00C2091D" w:rsidRDefault="00C2091D">
            <w:pPr>
              <w:rPr>
                <w:rFonts w:ascii="宋体" w:hAnsi="宋体" w:cs="宋体"/>
                <w:sz w:val="24"/>
                <w:szCs w:val="24"/>
              </w:rPr>
            </w:pPr>
            <w:r>
              <w:rPr>
                <w:b/>
                <w:bCs/>
              </w:rPr>
              <w:t>User namespaces</w:t>
            </w:r>
          </w:p>
        </w:tc>
        <w:tc>
          <w:tcPr>
            <w:tcW w:w="0" w:type="auto"/>
            <w:vAlign w:val="center"/>
            <w:hideMark/>
          </w:tcPr>
          <w:p w:rsidR="00C2091D" w:rsidRDefault="00C2091D">
            <w:pPr>
              <w:rPr>
                <w:rFonts w:ascii="宋体" w:hAnsi="宋体" w:cs="宋体"/>
                <w:sz w:val="24"/>
                <w:szCs w:val="24"/>
              </w:rPr>
            </w:pPr>
            <w:r>
              <w:t>CLONE_NEWUSER</w:t>
            </w:r>
          </w:p>
        </w:tc>
        <w:tc>
          <w:tcPr>
            <w:tcW w:w="0" w:type="auto"/>
            <w:vAlign w:val="center"/>
            <w:hideMark/>
          </w:tcPr>
          <w:p w:rsidR="00C2091D" w:rsidRDefault="008C0DB5">
            <w:pPr>
              <w:rPr>
                <w:rFonts w:ascii="宋体" w:hAnsi="宋体" w:cs="宋体"/>
                <w:sz w:val="24"/>
                <w:szCs w:val="24"/>
              </w:rPr>
            </w:pPr>
            <w:hyperlink r:id="rId17" w:tgtFrame="_blank" w:history="1">
              <w:r w:rsidR="00C2091D">
                <w:rPr>
                  <w:rStyle w:val="ab"/>
                </w:rPr>
                <w:t>始于</w:t>
              </w:r>
              <w:r w:rsidR="00C2091D">
                <w:rPr>
                  <w:rStyle w:val="ab"/>
                </w:rPr>
                <w:t xml:space="preserve"> Linux 2.6.23 </w:t>
              </w:r>
              <w:r w:rsidR="00C2091D">
                <w:rPr>
                  <w:rStyle w:val="ab"/>
                </w:rPr>
                <w:t>完成于</w:t>
              </w:r>
              <w:r w:rsidR="00C2091D">
                <w:rPr>
                  <w:rStyle w:val="ab"/>
                </w:rPr>
                <w:t xml:space="preserve"> Linux 3.8)</w:t>
              </w:r>
            </w:hyperlink>
          </w:p>
        </w:tc>
      </w:tr>
    </w:tbl>
    <w:p w:rsidR="00C2091D" w:rsidRPr="00C2091D" w:rsidRDefault="00C2091D" w:rsidP="00EC3B50">
      <w:pPr>
        <w:pStyle w:val="Alt-W"/>
        <w:rPr>
          <w:sz w:val="21"/>
          <w:szCs w:val="21"/>
        </w:rPr>
      </w:pPr>
    </w:p>
    <w:p w:rsidR="00F02578" w:rsidRDefault="00F02578" w:rsidP="00F02578">
      <w:pPr>
        <w:pStyle w:val="2"/>
        <w:rPr>
          <w:sz w:val="21"/>
          <w:szCs w:val="21"/>
        </w:rPr>
      </w:pPr>
      <w:bookmarkStart w:id="9" w:name="_Toc426037481"/>
      <w:r>
        <w:rPr>
          <w:rFonts w:hint="eastAsia"/>
          <w:sz w:val="21"/>
          <w:szCs w:val="21"/>
        </w:rPr>
        <w:lastRenderedPageBreak/>
        <w:t>虚拟化</w:t>
      </w:r>
      <w:bookmarkEnd w:id="9"/>
    </w:p>
    <w:p w:rsidR="00F02578" w:rsidRDefault="00F02578" w:rsidP="00F02578">
      <w:r>
        <w:rPr>
          <w:rFonts w:hint="eastAsia"/>
        </w:rPr>
        <w:t xml:space="preserve">       </w:t>
      </w:r>
      <w:r w:rsidRPr="00F02578">
        <w:rPr>
          <w:rFonts w:hint="eastAsia"/>
        </w:rPr>
        <w:t>虚拟化技术</w:t>
      </w:r>
      <w:hyperlink r:id="rId18" w:history="1">
        <w:r w:rsidRPr="00F02578">
          <w:rPr>
            <w:rStyle w:val="ab"/>
          </w:rPr>
          <w:t>Xen</w:t>
        </w:r>
        <w:r w:rsidRPr="00F02578">
          <w:rPr>
            <w:rStyle w:val="ab"/>
          </w:rPr>
          <w:t>、</w:t>
        </w:r>
        <w:r w:rsidRPr="00F02578">
          <w:rPr>
            <w:rStyle w:val="ab"/>
          </w:rPr>
          <w:t>OpenVZ</w:t>
        </w:r>
        <w:r w:rsidRPr="00F02578">
          <w:rPr>
            <w:rStyle w:val="ab"/>
          </w:rPr>
          <w:t>、</w:t>
        </w:r>
        <w:r w:rsidRPr="00F02578">
          <w:rPr>
            <w:rStyle w:val="ab"/>
          </w:rPr>
          <w:t>KVM</w:t>
        </w:r>
        <w:r w:rsidRPr="00F02578">
          <w:rPr>
            <w:rStyle w:val="ab"/>
          </w:rPr>
          <w:t>、</w:t>
        </w:r>
        <w:r w:rsidRPr="00F02578">
          <w:rPr>
            <w:rStyle w:val="ab"/>
          </w:rPr>
          <w:t>Hyper-V</w:t>
        </w:r>
        <w:r w:rsidRPr="00F02578">
          <w:rPr>
            <w:rStyle w:val="ab"/>
          </w:rPr>
          <w:t>、</w:t>
        </w:r>
        <w:r w:rsidRPr="00F02578">
          <w:rPr>
            <w:rStyle w:val="ab"/>
          </w:rPr>
          <w:t xml:space="preserve">VMWare </w:t>
        </w:r>
      </w:hyperlink>
    </w:p>
    <w:p w:rsidR="00F02578" w:rsidRDefault="00F02578" w:rsidP="00F02578">
      <w:pPr>
        <w:pStyle w:val="2"/>
        <w:rPr>
          <w:sz w:val="21"/>
          <w:szCs w:val="21"/>
        </w:rPr>
      </w:pPr>
      <w:bookmarkStart w:id="10" w:name="_Toc426037482"/>
      <w:r>
        <w:rPr>
          <w:rFonts w:hint="eastAsia"/>
          <w:sz w:val="21"/>
          <w:szCs w:val="21"/>
        </w:rPr>
        <w:t>linux</w:t>
      </w:r>
      <w:r>
        <w:rPr>
          <w:rFonts w:hint="eastAsia"/>
          <w:sz w:val="21"/>
          <w:szCs w:val="21"/>
        </w:rPr>
        <w:tab/>
      </w:r>
      <w:r>
        <w:rPr>
          <w:rFonts w:hint="eastAsia"/>
          <w:sz w:val="21"/>
          <w:szCs w:val="21"/>
        </w:rPr>
        <w:t>容器</w:t>
      </w:r>
      <w:r>
        <w:rPr>
          <w:rFonts w:hint="eastAsia"/>
          <w:sz w:val="21"/>
          <w:szCs w:val="21"/>
        </w:rPr>
        <w:t>(lxc)</w:t>
      </w:r>
      <w:bookmarkEnd w:id="10"/>
    </w:p>
    <w:p w:rsidR="00F02578" w:rsidRPr="00F02578" w:rsidRDefault="00F02578" w:rsidP="00F02578">
      <w:pPr>
        <w:pStyle w:val="Alt-W"/>
      </w:pPr>
      <w:r>
        <w:rPr>
          <w:rFonts w:hint="eastAsia"/>
        </w:rPr>
        <w:t>LinuX Container</w:t>
      </w:r>
    </w:p>
    <w:p w:rsidR="00F02578" w:rsidRPr="00F02578" w:rsidRDefault="00F02578" w:rsidP="00EC3B50">
      <w:pPr>
        <w:pStyle w:val="Alt-W"/>
      </w:pPr>
      <w:r w:rsidRPr="00F02578">
        <w:t>https://zh.wikipedia.org/zh-cn/LXC</w:t>
      </w:r>
    </w:p>
    <w:p w:rsidR="00C97913" w:rsidRDefault="000A68B0" w:rsidP="00C97913">
      <w:pPr>
        <w:pStyle w:val="1"/>
        <w:rPr>
          <w:sz w:val="24"/>
          <w:szCs w:val="24"/>
        </w:rPr>
      </w:pPr>
      <w:bookmarkStart w:id="11" w:name="_Toc426037483"/>
      <w:r>
        <w:rPr>
          <w:rFonts w:hint="eastAsia"/>
          <w:sz w:val="24"/>
          <w:szCs w:val="24"/>
        </w:rPr>
        <w:t>docker</w:t>
      </w:r>
      <w:r>
        <w:rPr>
          <w:rFonts w:hint="eastAsia"/>
          <w:sz w:val="24"/>
          <w:szCs w:val="24"/>
        </w:rPr>
        <w:t>介绍</w:t>
      </w:r>
      <w:bookmarkEnd w:id="11"/>
    </w:p>
    <w:p w:rsidR="00ED370B" w:rsidRDefault="00EC3B50" w:rsidP="00ED370B">
      <w:r>
        <w:rPr>
          <w:rFonts w:hint="eastAsia"/>
        </w:rPr>
        <w:t xml:space="preserve">      </w:t>
      </w:r>
      <w:r w:rsidR="00ED370B" w:rsidRPr="00ED370B">
        <w:t>http://tiewei.github.io/cloud/Docker-Getting-Start/</w:t>
      </w:r>
    </w:p>
    <w:p w:rsidR="00ED370B" w:rsidRPr="00ED370B" w:rsidRDefault="00ED370B" w:rsidP="00ED370B"/>
    <w:p w:rsidR="00222A45" w:rsidRDefault="00222A45" w:rsidP="00222A45">
      <w:pPr>
        <w:pStyle w:val="2"/>
        <w:rPr>
          <w:sz w:val="21"/>
          <w:szCs w:val="21"/>
        </w:rPr>
      </w:pPr>
      <w:bookmarkStart w:id="12" w:name="_Toc426037484"/>
      <w:r>
        <w:rPr>
          <w:rFonts w:hint="eastAsia"/>
          <w:sz w:val="21"/>
          <w:szCs w:val="21"/>
        </w:rPr>
        <w:t>docker</w:t>
      </w:r>
      <w:r w:rsidR="00FE7597">
        <w:rPr>
          <w:rFonts w:hint="eastAsia"/>
          <w:sz w:val="21"/>
          <w:szCs w:val="21"/>
        </w:rPr>
        <w:t>简介</w:t>
      </w:r>
      <w:bookmarkEnd w:id="12"/>
    </w:p>
    <w:p w:rsidR="000F0E94" w:rsidRDefault="000F0E94" w:rsidP="000F0E94">
      <w:pPr>
        <w:pStyle w:val="Alt-W"/>
      </w:pPr>
      <w:r>
        <w:t>March 2013.</w:t>
      </w:r>
      <w:r w:rsidR="00EC3B50">
        <w:rPr>
          <w:rFonts w:hint="eastAsia"/>
        </w:rPr>
        <w:t xml:space="preserve"> </w:t>
      </w:r>
      <w:r w:rsidR="00EC3B50">
        <w:rPr>
          <w:rFonts w:hint="eastAsia"/>
        </w:rPr>
        <w:t>发布</w:t>
      </w:r>
    </w:p>
    <w:p w:rsidR="00EC3B50" w:rsidRPr="00F02578" w:rsidRDefault="00EC3B50" w:rsidP="000F0E94">
      <w:pPr>
        <w:pStyle w:val="Alt-W"/>
        <w:rPr>
          <w:rFonts w:ascii="Courier New" w:hAnsi="Courier New" w:cs="Courier New"/>
        </w:rPr>
      </w:pPr>
      <w:r>
        <w:t>March 13, 2014</w:t>
      </w:r>
      <w:r>
        <w:rPr>
          <w:rFonts w:hint="eastAsia"/>
        </w:rPr>
        <w:t xml:space="preserve"> 0.9 </w:t>
      </w:r>
      <w:r>
        <w:rPr>
          <w:rFonts w:hint="eastAsia"/>
        </w:rPr>
        <w:t>抛弃</w:t>
      </w:r>
      <w:r>
        <w:rPr>
          <w:rFonts w:hint="eastAsia"/>
        </w:rPr>
        <w:t>LXC</w:t>
      </w:r>
      <w:r>
        <w:rPr>
          <w:rFonts w:hint="eastAsia"/>
        </w:rPr>
        <w:t>的执行环境，用</w:t>
      </w:r>
      <w:r>
        <w:rPr>
          <w:rFonts w:ascii="Courier New" w:hAnsi="Courier New" w:cs="Courier New"/>
        </w:rPr>
        <w:t>libcontainer</w:t>
      </w:r>
      <w:r>
        <w:rPr>
          <w:rFonts w:ascii="Courier New" w:hAnsi="Courier New" w:cs="Courier New" w:hint="eastAsia"/>
        </w:rPr>
        <w:t>库代替</w:t>
      </w:r>
    </w:p>
    <w:p w:rsidR="00F02578" w:rsidRPr="00F02578" w:rsidRDefault="00222A45" w:rsidP="00F02578">
      <w:pPr>
        <w:pStyle w:val="2"/>
        <w:rPr>
          <w:sz w:val="21"/>
          <w:szCs w:val="21"/>
        </w:rPr>
      </w:pPr>
      <w:bookmarkStart w:id="13" w:name="_Toc426037485"/>
      <w:r>
        <w:rPr>
          <w:rFonts w:hint="eastAsia"/>
          <w:sz w:val="21"/>
          <w:szCs w:val="21"/>
        </w:rPr>
        <w:t>docker</w:t>
      </w:r>
      <w:r>
        <w:rPr>
          <w:rFonts w:hint="eastAsia"/>
          <w:sz w:val="21"/>
          <w:szCs w:val="21"/>
        </w:rPr>
        <w:t>和虚拟机对比</w:t>
      </w:r>
      <w:bookmarkEnd w:id="13"/>
    </w:p>
    <w:p w:rsidR="00F02578" w:rsidRPr="00F02578" w:rsidRDefault="00F02578" w:rsidP="00F02578">
      <w:r>
        <w:rPr>
          <w:rFonts w:hint="eastAsia"/>
        </w:rPr>
        <w:t xml:space="preserve">       docker</w:t>
      </w:r>
      <w:r>
        <w:rPr>
          <w:rFonts w:hint="eastAsia"/>
        </w:rPr>
        <w:t>最初是基于容器的</w:t>
      </w:r>
      <w:r>
        <w:rPr>
          <w:rFonts w:hint="eastAsia"/>
        </w:rPr>
        <w:t>(LinuX Container)</w:t>
      </w:r>
    </w:p>
    <w:p w:rsidR="00F02578" w:rsidRPr="00F02578" w:rsidRDefault="00F02578" w:rsidP="00F02578">
      <w:pPr>
        <w:pStyle w:val="Alt-W"/>
      </w:pPr>
    </w:p>
    <w:p w:rsidR="00FB09CD" w:rsidRDefault="00F02578" w:rsidP="003C6F68">
      <w:pPr>
        <w:pStyle w:val="af5"/>
        <w:numPr>
          <w:ilvl w:val="0"/>
          <w:numId w:val="10"/>
        </w:numPr>
        <w:ind w:firstLineChars="0"/>
      </w:pPr>
      <w:r>
        <w:rPr>
          <w:rFonts w:hint="eastAsia"/>
        </w:rPr>
        <w:t>docker</w:t>
      </w:r>
      <w:r>
        <w:t>对比虚拟机</w:t>
      </w:r>
      <w:r w:rsidR="00C35287">
        <w:rPr>
          <w:rFonts w:hint="eastAsia"/>
        </w:rPr>
        <w:t>总结</w:t>
      </w:r>
    </w:p>
    <w:p w:rsidR="00F02578" w:rsidRPr="00EC3B50" w:rsidRDefault="00F02578" w:rsidP="00F02578">
      <w:pPr>
        <w:pStyle w:val="af5"/>
        <w:ind w:left="1150" w:firstLineChars="0" w:firstLine="0"/>
      </w:pPr>
    </w:p>
    <w:tbl>
      <w:tblPr>
        <w:tblW w:w="0" w:type="auto"/>
        <w:tblCellSpacing w:w="1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45"/>
        <w:gridCol w:w="1970"/>
        <w:gridCol w:w="2170"/>
      </w:tblGrid>
      <w:tr w:rsidR="00FB09CD" w:rsidTr="00EC3B50">
        <w:trPr>
          <w:tblHeader/>
          <w:tblCellSpacing w:w="15" w:type="dxa"/>
        </w:trPr>
        <w:tc>
          <w:tcPr>
            <w:tcW w:w="0" w:type="auto"/>
            <w:vAlign w:val="center"/>
            <w:hideMark/>
          </w:tcPr>
          <w:p w:rsidR="00FB09CD" w:rsidRDefault="00FB09CD">
            <w:pPr>
              <w:jc w:val="center"/>
              <w:rPr>
                <w:rFonts w:ascii="宋体" w:hAnsi="宋体" w:cs="宋体"/>
                <w:b/>
                <w:bCs/>
                <w:sz w:val="24"/>
                <w:szCs w:val="24"/>
              </w:rPr>
            </w:pPr>
            <w:r>
              <w:rPr>
                <w:b/>
                <w:bCs/>
              </w:rPr>
              <w:t>特性</w:t>
            </w:r>
          </w:p>
        </w:tc>
        <w:tc>
          <w:tcPr>
            <w:tcW w:w="0" w:type="auto"/>
            <w:vAlign w:val="center"/>
            <w:hideMark/>
          </w:tcPr>
          <w:p w:rsidR="00FB09CD" w:rsidRDefault="00FB09CD">
            <w:pPr>
              <w:jc w:val="center"/>
              <w:rPr>
                <w:rFonts w:ascii="宋体" w:hAnsi="宋体" w:cs="宋体"/>
                <w:b/>
                <w:bCs/>
                <w:sz w:val="24"/>
                <w:szCs w:val="24"/>
              </w:rPr>
            </w:pPr>
            <w:r>
              <w:rPr>
                <w:b/>
                <w:bCs/>
              </w:rPr>
              <w:t>容器</w:t>
            </w:r>
          </w:p>
        </w:tc>
        <w:tc>
          <w:tcPr>
            <w:tcW w:w="0" w:type="auto"/>
            <w:vAlign w:val="center"/>
            <w:hideMark/>
          </w:tcPr>
          <w:p w:rsidR="00FB09CD" w:rsidRDefault="00FB09CD">
            <w:pPr>
              <w:jc w:val="center"/>
              <w:rPr>
                <w:rFonts w:ascii="宋体" w:hAnsi="宋体" w:cs="宋体"/>
                <w:b/>
                <w:bCs/>
                <w:sz w:val="24"/>
                <w:szCs w:val="24"/>
              </w:rPr>
            </w:pPr>
            <w:r>
              <w:rPr>
                <w:b/>
                <w:bCs/>
              </w:rPr>
              <w:t>虚拟机</w:t>
            </w:r>
          </w:p>
        </w:tc>
      </w:tr>
      <w:tr w:rsidR="00FB09CD" w:rsidTr="00EC3B50">
        <w:trPr>
          <w:tblCellSpacing w:w="15" w:type="dxa"/>
        </w:trPr>
        <w:tc>
          <w:tcPr>
            <w:tcW w:w="0" w:type="auto"/>
            <w:vAlign w:val="center"/>
            <w:hideMark/>
          </w:tcPr>
          <w:p w:rsidR="00FB09CD" w:rsidRDefault="00FB09CD">
            <w:pPr>
              <w:rPr>
                <w:rFonts w:ascii="宋体" w:hAnsi="宋体" w:cs="宋体"/>
                <w:sz w:val="24"/>
                <w:szCs w:val="24"/>
              </w:rPr>
            </w:pPr>
            <w:r>
              <w:t>启动</w:t>
            </w:r>
          </w:p>
        </w:tc>
        <w:tc>
          <w:tcPr>
            <w:tcW w:w="0" w:type="auto"/>
            <w:vAlign w:val="center"/>
            <w:hideMark/>
          </w:tcPr>
          <w:p w:rsidR="00FB09CD" w:rsidRDefault="00FB09CD">
            <w:pPr>
              <w:rPr>
                <w:rFonts w:ascii="宋体" w:hAnsi="宋体" w:cs="宋体"/>
                <w:sz w:val="24"/>
                <w:szCs w:val="24"/>
              </w:rPr>
            </w:pPr>
            <w:r>
              <w:t>秒级</w:t>
            </w:r>
          </w:p>
        </w:tc>
        <w:tc>
          <w:tcPr>
            <w:tcW w:w="0" w:type="auto"/>
            <w:vAlign w:val="center"/>
            <w:hideMark/>
          </w:tcPr>
          <w:p w:rsidR="00FB09CD" w:rsidRDefault="00FB09CD">
            <w:pPr>
              <w:rPr>
                <w:rFonts w:ascii="宋体" w:hAnsi="宋体" w:cs="宋体"/>
                <w:sz w:val="24"/>
                <w:szCs w:val="24"/>
              </w:rPr>
            </w:pPr>
            <w:r>
              <w:t>分钟级</w:t>
            </w:r>
          </w:p>
        </w:tc>
      </w:tr>
      <w:tr w:rsidR="00FB09CD" w:rsidTr="00EC3B50">
        <w:trPr>
          <w:tblCellSpacing w:w="15" w:type="dxa"/>
        </w:trPr>
        <w:tc>
          <w:tcPr>
            <w:tcW w:w="0" w:type="auto"/>
            <w:vAlign w:val="center"/>
            <w:hideMark/>
          </w:tcPr>
          <w:p w:rsidR="00FB09CD" w:rsidRDefault="00FB09CD">
            <w:pPr>
              <w:rPr>
                <w:rFonts w:ascii="宋体" w:hAnsi="宋体" w:cs="宋体"/>
                <w:sz w:val="24"/>
                <w:szCs w:val="24"/>
              </w:rPr>
            </w:pPr>
            <w:r>
              <w:t>硬盘使用</w:t>
            </w:r>
          </w:p>
        </w:tc>
        <w:tc>
          <w:tcPr>
            <w:tcW w:w="0" w:type="auto"/>
            <w:vAlign w:val="center"/>
            <w:hideMark/>
          </w:tcPr>
          <w:p w:rsidR="00FB09CD" w:rsidRDefault="00FB09CD">
            <w:pPr>
              <w:rPr>
                <w:rFonts w:ascii="宋体" w:hAnsi="宋体" w:cs="宋体"/>
                <w:sz w:val="24"/>
                <w:szCs w:val="24"/>
              </w:rPr>
            </w:pPr>
            <w:r>
              <w:t>一般为</w:t>
            </w:r>
            <w:r>
              <w:t xml:space="preserve"> MB</w:t>
            </w:r>
          </w:p>
        </w:tc>
        <w:tc>
          <w:tcPr>
            <w:tcW w:w="0" w:type="auto"/>
            <w:vAlign w:val="center"/>
            <w:hideMark/>
          </w:tcPr>
          <w:p w:rsidR="00FB09CD" w:rsidRDefault="00FB09CD">
            <w:pPr>
              <w:rPr>
                <w:rFonts w:ascii="宋体" w:hAnsi="宋体" w:cs="宋体"/>
                <w:sz w:val="24"/>
                <w:szCs w:val="24"/>
              </w:rPr>
            </w:pPr>
            <w:r>
              <w:t>一般为</w:t>
            </w:r>
            <w:r>
              <w:t xml:space="preserve"> GB</w:t>
            </w:r>
          </w:p>
        </w:tc>
      </w:tr>
      <w:tr w:rsidR="00FB09CD" w:rsidTr="00EC3B50">
        <w:trPr>
          <w:tblCellSpacing w:w="15" w:type="dxa"/>
        </w:trPr>
        <w:tc>
          <w:tcPr>
            <w:tcW w:w="0" w:type="auto"/>
            <w:vAlign w:val="center"/>
            <w:hideMark/>
          </w:tcPr>
          <w:p w:rsidR="00FB09CD" w:rsidRDefault="00FB09CD">
            <w:pPr>
              <w:rPr>
                <w:rFonts w:ascii="宋体" w:hAnsi="宋体" w:cs="宋体"/>
                <w:sz w:val="24"/>
                <w:szCs w:val="24"/>
              </w:rPr>
            </w:pPr>
            <w:r>
              <w:t>性能</w:t>
            </w:r>
          </w:p>
        </w:tc>
        <w:tc>
          <w:tcPr>
            <w:tcW w:w="0" w:type="auto"/>
            <w:vAlign w:val="center"/>
            <w:hideMark/>
          </w:tcPr>
          <w:p w:rsidR="00FB09CD" w:rsidRDefault="00FB09CD">
            <w:pPr>
              <w:rPr>
                <w:rFonts w:ascii="宋体" w:hAnsi="宋体" w:cs="宋体"/>
                <w:sz w:val="24"/>
                <w:szCs w:val="24"/>
              </w:rPr>
            </w:pPr>
            <w:r>
              <w:t>接近原生</w:t>
            </w:r>
          </w:p>
        </w:tc>
        <w:tc>
          <w:tcPr>
            <w:tcW w:w="0" w:type="auto"/>
            <w:vAlign w:val="center"/>
            <w:hideMark/>
          </w:tcPr>
          <w:p w:rsidR="00FB09CD" w:rsidRDefault="00FB09CD">
            <w:pPr>
              <w:rPr>
                <w:rFonts w:ascii="宋体" w:hAnsi="宋体" w:cs="宋体"/>
                <w:sz w:val="24"/>
                <w:szCs w:val="24"/>
              </w:rPr>
            </w:pPr>
            <w:r>
              <w:t>弱于</w:t>
            </w:r>
          </w:p>
        </w:tc>
      </w:tr>
      <w:tr w:rsidR="00FB09CD" w:rsidTr="00EC3B50">
        <w:trPr>
          <w:tblCellSpacing w:w="15" w:type="dxa"/>
        </w:trPr>
        <w:tc>
          <w:tcPr>
            <w:tcW w:w="0" w:type="auto"/>
            <w:vAlign w:val="center"/>
            <w:hideMark/>
          </w:tcPr>
          <w:p w:rsidR="00FB09CD" w:rsidRDefault="00FB09CD">
            <w:pPr>
              <w:rPr>
                <w:rFonts w:ascii="宋体" w:hAnsi="宋体" w:cs="宋体"/>
                <w:sz w:val="24"/>
                <w:szCs w:val="24"/>
              </w:rPr>
            </w:pPr>
            <w:r>
              <w:t>系统支持量</w:t>
            </w:r>
          </w:p>
        </w:tc>
        <w:tc>
          <w:tcPr>
            <w:tcW w:w="0" w:type="auto"/>
            <w:vAlign w:val="center"/>
            <w:hideMark/>
          </w:tcPr>
          <w:p w:rsidR="00FB09CD" w:rsidRDefault="00FB09CD">
            <w:pPr>
              <w:rPr>
                <w:rFonts w:ascii="宋体" w:hAnsi="宋体" w:cs="宋体"/>
                <w:sz w:val="24"/>
                <w:szCs w:val="24"/>
              </w:rPr>
            </w:pPr>
            <w:r>
              <w:t>单机支持上千个容器</w:t>
            </w:r>
          </w:p>
        </w:tc>
        <w:tc>
          <w:tcPr>
            <w:tcW w:w="0" w:type="auto"/>
            <w:vAlign w:val="center"/>
            <w:hideMark/>
          </w:tcPr>
          <w:p w:rsidR="00FB09CD" w:rsidRDefault="00FB09CD">
            <w:pPr>
              <w:rPr>
                <w:rFonts w:ascii="宋体" w:hAnsi="宋体" w:cs="宋体"/>
                <w:sz w:val="24"/>
                <w:szCs w:val="24"/>
              </w:rPr>
            </w:pPr>
            <w:r>
              <w:t>一般几十个</w:t>
            </w:r>
          </w:p>
        </w:tc>
      </w:tr>
      <w:tr w:rsidR="00EC3B50" w:rsidTr="00EC3B50">
        <w:trPr>
          <w:tblCellSpacing w:w="15" w:type="dxa"/>
        </w:trPr>
        <w:tc>
          <w:tcPr>
            <w:tcW w:w="0" w:type="auto"/>
            <w:vAlign w:val="center"/>
            <w:hideMark/>
          </w:tcPr>
          <w:p w:rsidR="00EC3B50" w:rsidRDefault="00EC3B50">
            <w:r>
              <w:rPr>
                <w:rFonts w:hint="eastAsia"/>
              </w:rPr>
              <w:t>异构</w:t>
            </w:r>
          </w:p>
        </w:tc>
        <w:tc>
          <w:tcPr>
            <w:tcW w:w="0" w:type="auto"/>
            <w:vAlign w:val="center"/>
            <w:hideMark/>
          </w:tcPr>
          <w:p w:rsidR="00EC3B50" w:rsidRDefault="00F02578">
            <w:r>
              <w:t>L</w:t>
            </w:r>
            <w:r>
              <w:rPr>
                <w:rFonts w:hint="eastAsia"/>
              </w:rPr>
              <w:t>inux</w:t>
            </w:r>
            <w:r>
              <w:rPr>
                <w:rFonts w:hint="eastAsia"/>
              </w:rPr>
              <w:t>之间</w:t>
            </w:r>
          </w:p>
        </w:tc>
        <w:tc>
          <w:tcPr>
            <w:tcW w:w="0" w:type="auto"/>
            <w:vAlign w:val="center"/>
            <w:hideMark/>
          </w:tcPr>
          <w:p w:rsidR="00EC3B50" w:rsidRDefault="00F02578">
            <w:r>
              <w:t>W</w:t>
            </w:r>
            <w:r>
              <w:rPr>
                <w:rFonts w:hint="eastAsia"/>
              </w:rPr>
              <w:t>indows</w:t>
            </w:r>
            <w:r>
              <w:rPr>
                <w:rFonts w:hint="eastAsia"/>
              </w:rPr>
              <w:t>和</w:t>
            </w:r>
            <w:r>
              <w:rPr>
                <w:rFonts w:hint="eastAsia"/>
              </w:rPr>
              <w:t>linux</w:t>
            </w:r>
            <w:r>
              <w:rPr>
                <w:rFonts w:hint="eastAsia"/>
              </w:rPr>
              <w:t>之间</w:t>
            </w:r>
          </w:p>
        </w:tc>
      </w:tr>
    </w:tbl>
    <w:p w:rsidR="00F02578" w:rsidRDefault="00F02578" w:rsidP="00FB09CD">
      <w:pPr>
        <w:pStyle w:val="Alt-W"/>
      </w:pPr>
    </w:p>
    <w:p w:rsidR="004976E3" w:rsidRDefault="004976E3" w:rsidP="00FB09CD">
      <w:pPr>
        <w:pStyle w:val="Alt-W"/>
      </w:pPr>
      <w:r w:rsidRPr="004976E3">
        <w:t>http://dockerpool.com/static/books/docker_practice/introduction/what.html</w:t>
      </w:r>
    </w:p>
    <w:p w:rsidR="00222A45" w:rsidRPr="00222A45" w:rsidRDefault="00F02578" w:rsidP="003C6F68">
      <w:pPr>
        <w:pStyle w:val="af5"/>
        <w:numPr>
          <w:ilvl w:val="0"/>
          <w:numId w:val="10"/>
        </w:numPr>
        <w:ind w:firstLineChars="0"/>
      </w:pPr>
      <w:r>
        <w:rPr>
          <w:rFonts w:hint="eastAsia"/>
        </w:rPr>
        <w:t>docker</w:t>
      </w:r>
      <w:r>
        <w:t>对比虚拟机</w:t>
      </w:r>
      <w:r w:rsidR="00C35287">
        <w:rPr>
          <w:rFonts w:hint="eastAsia"/>
        </w:rPr>
        <w:t>示意图</w:t>
      </w:r>
    </w:p>
    <w:p w:rsidR="00474CDE" w:rsidRDefault="00474CDE" w:rsidP="00474CDE"/>
    <w:p w:rsidR="000A68B0" w:rsidRDefault="000A68B0" w:rsidP="00474CDE"/>
    <w:p w:rsidR="000A68B0" w:rsidRDefault="000A68B0" w:rsidP="00474CDE">
      <w:r>
        <w:rPr>
          <w:noProof/>
        </w:rPr>
        <w:lastRenderedPageBreak/>
        <w:drawing>
          <wp:inline distT="0" distB="0" distL="0" distR="0">
            <wp:extent cx="5494655" cy="2659037"/>
            <wp:effectExtent l="19050" t="0" r="0" b="0"/>
            <wp:docPr id="30" name="图片 30" descr="http://img.blog.csdn.net/20140306094828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blog.csdn.net/20140306094828703"/>
                    <pic:cNvPicPr>
                      <a:picLocks noChangeAspect="1" noChangeArrowheads="1"/>
                    </pic:cNvPicPr>
                  </pic:nvPicPr>
                  <pic:blipFill>
                    <a:blip r:embed="rId19" cstate="print"/>
                    <a:srcRect/>
                    <a:stretch>
                      <a:fillRect/>
                    </a:stretch>
                  </pic:blipFill>
                  <pic:spPr bwMode="auto">
                    <a:xfrm>
                      <a:off x="0" y="0"/>
                      <a:ext cx="5494655" cy="2659037"/>
                    </a:xfrm>
                    <a:prstGeom prst="rect">
                      <a:avLst/>
                    </a:prstGeom>
                    <a:noFill/>
                    <a:ln w="9525">
                      <a:noFill/>
                      <a:miter lim="800000"/>
                      <a:headEnd/>
                      <a:tailEnd/>
                    </a:ln>
                  </pic:spPr>
                </pic:pic>
              </a:graphicData>
            </a:graphic>
          </wp:inline>
        </w:drawing>
      </w:r>
    </w:p>
    <w:p w:rsidR="000A68B0" w:rsidRPr="00C35287" w:rsidRDefault="00F02578" w:rsidP="00C35287">
      <w:pPr>
        <w:autoSpaceDE w:val="0"/>
        <w:autoSpaceDN w:val="0"/>
        <w:adjustRightInd w:val="0"/>
        <w:spacing w:before="80" w:after="320"/>
        <w:ind w:left="1120"/>
        <w:jc w:val="center"/>
        <w:rPr>
          <w:rFonts w:ascii="黑体" w:eastAsia="黑体" w:hAnsi="Arial" w:cs="黑体"/>
          <w:color w:val="000000"/>
          <w:kern w:val="0"/>
          <w:sz w:val="18"/>
          <w:szCs w:val="18"/>
        </w:rPr>
      </w:pPr>
      <w:r w:rsidRPr="001032F9">
        <w:rPr>
          <w:rFonts w:ascii="黑体" w:eastAsia="黑体" w:cs="黑体" w:hint="eastAsia"/>
          <w:color w:val="000000"/>
          <w:kern w:val="0"/>
          <w:sz w:val="18"/>
          <w:szCs w:val="18"/>
        </w:rPr>
        <w:t>图</w:t>
      </w:r>
      <w:r>
        <w:rPr>
          <w:rFonts w:ascii="Arial" w:eastAsia="黑体" w:hAnsi="Arial" w:cs="Arial" w:hint="eastAsia"/>
          <w:color w:val="000000"/>
          <w:kern w:val="0"/>
          <w:sz w:val="18"/>
          <w:szCs w:val="18"/>
        </w:rPr>
        <w:t>3</w:t>
      </w:r>
      <w:r>
        <w:rPr>
          <w:rFonts w:ascii="Arial" w:eastAsia="黑体" w:hAnsi="Arial" w:cs="Arial"/>
          <w:color w:val="000000"/>
          <w:kern w:val="0"/>
          <w:sz w:val="18"/>
          <w:szCs w:val="18"/>
        </w:rPr>
        <w:t>-</w:t>
      </w:r>
      <w:r>
        <w:rPr>
          <w:rFonts w:ascii="Arial" w:eastAsia="黑体" w:hAnsi="Arial" w:cs="Arial" w:hint="eastAsia"/>
          <w:color w:val="000000"/>
          <w:kern w:val="0"/>
          <w:sz w:val="18"/>
          <w:szCs w:val="18"/>
        </w:rPr>
        <w:t>1</w:t>
      </w:r>
      <w:r w:rsidRPr="001032F9">
        <w:rPr>
          <w:rFonts w:ascii="Arial" w:eastAsia="黑体" w:hAnsi="Arial" w:cs="Arial"/>
          <w:color w:val="000000"/>
          <w:kern w:val="0"/>
          <w:sz w:val="18"/>
          <w:szCs w:val="18"/>
        </w:rPr>
        <w:t xml:space="preserve"> </w:t>
      </w:r>
      <w:r w:rsidR="00C35287">
        <w:rPr>
          <w:rFonts w:ascii="Arial" w:eastAsia="黑体" w:hAnsi="Arial" w:cs="Arial" w:hint="eastAsia"/>
          <w:color w:val="000000"/>
          <w:kern w:val="0"/>
          <w:sz w:val="18"/>
          <w:szCs w:val="18"/>
        </w:rPr>
        <w:t>虚拟机和</w:t>
      </w:r>
      <w:r w:rsidR="00C35287">
        <w:rPr>
          <w:rFonts w:ascii="Arial" w:eastAsia="黑体" w:hAnsi="Arial" w:cs="Arial" w:hint="eastAsia"/>
          <w:color w:val="000000"/>
          <w:kern w:val="0"/>
          <w:sz w:val="18"/>
          <w:szCs w:val="18"/>
        </w:rPr>
        <w:t>container</w:t>
      </w:r>
      <w:r>
        <w:rPr>
          <w:rFonts w:ascii="Arial" w:eastAsia="黑体" w:hAnsi="Arial" w:cs="Arial" w:hint="eastAsia"/>
          <w:color w:val="000000"/>
          <w:kern w:val="0"/>
          <w:sz w:val="18"/>
          <w:szCs w:val="18"/>
        </w:rPr>
        <w:t>示意图</w:t>
      </w:r>
    </w:p>
    <w:p w:rsidR="00FB09CD" w:rsidRPr="00C35287" w:rsidRDefault="00FB09CD" w:rsidP="00FB09CD">
      <w:pPr>
        <w:pStyle w:val="2"/>
        <w:rPr>
          <w:sz w:val="21"/>
          <w:szCs w:val="21"/>
        </w:rPr>
      </w:pPr>
      <w:bookmarkStart w:id="14" w:name="_Toc426037486"/>
      <w:r>
        <w:rPr>
          <w:rFonts w:hint="eastAsia"/>
          <w:sz w:val="21"/>
          <w:szCs w:val="21"/>
        </w:rPr>
        <w:t>docker</w:t>
      </w:r>
      <w:r>
        <w:rPr>
          <w:rFonts w:hint="eastAsia"/>
          <w:sz w:val="21"/>
          <w:szCs w:val="21"/>
        </w:rPr>
        <w:t>架构</w:t>
      </w:r>
      <w:bookmarkEnd w:id="14"/>
    </w:p>
    <w:p w:rsidR="00FB09CD" w:rsidRPr="00A247E6" w:rsidRDefault="00A247E6" w:rsidP="00A247E6">
      <w:pPr>
        <w:rPr>
          <w:rFonts w:hint="eastAsia"/>
        </w:rPr>
      </w:pPr>
      <w:r w:rsidRPr="00A247E6">
        <w:t xml:space="preserve">Docker </w:t>
      </w:r>
      <w:r w:rsidRPr="00A247E6">
        <w:t>采用了</w:t>
      </w:r>
      <w:r w:rsidRPr="00A247E6">
        <w:t xml:space="preserve"> C/S</w:t>
      </w:r>
      <w:r w:rsidRPr="00A247E6">
        <w:t>架构，包括客户端和服务端。</w:t>
      </w:r>
      <w:r w:rsidRPr="00A247E6">
        <w:t xml:space="preserve"> Docker daemon </w:t>
      </w:r>
      <w:r w:rsidRPr="00A247E6">
        <w:t>作为服务端接受来自客户的请求，并处理这些请求（创建、运行、分发容器）。</w:t>
      </w:r>
      <w:r w:rsidRPr="00A247E6">
        <w:t xml:space="preserve"> </w:t>
      </w:r>
      <w:r w:rsidRPr="00A247E6">
        <w:t>客户端和服务端既可以运行在一个机器上，也可通过</w:t>
      </w:r>
      <w:r w:rsidRPr="00A247E6">
        <w:t xml:space="preserve"> socket </w:t>
      </w:r>
      <w:r w:rsidRPr="00A247E6">
        <w:t>或者</w:t>
      </w:r>
      <w:r w:rsidRPr="00A247E6">
        <w:t xml:space="preserve"> RESTful API </w:t>
      </w:r>
      <w:r w:rsidRPr="00A247E6">
        <w:t>来进行通信。</w:t>
      </w:r>
      <w:r w:rsidRPr="00A247E6">
        <w:t xml:space="preserve">Docker daemon </w:t>
      </w:r>
      <w:r w:rsidRPr="00A247E6">
        <w:t>一般在宿主主机后台运行，等待接收来自客户端的消息。</w:t>
      </w:r>
      <w:r w:rsidRPr="00A247E6">
        <w:t xml:space="preserve"> Docker </w:t>
      </w:r>
      <w:r w:rsidRPr="00A247E6">
        <w:t>客户端则为用户提供一系列可执行命令，用户用这些命令实现跟</w:t>
      </w:r>
      <w:r w:rsidRPr="00A247E6">
        <w:t xml:space="preserve"> Docker daemon </w:t>
      </w:r>
      <w:r w:rsidRPr="00A247E6">
        <w:t>交互。</w:t>
      </w:r>
    </w:p>
    <w:p w:rsidR="00A247E6" w:rsidRDefault="00A247E6" w:rsidP="00FB09CD">
      <w:pPr>
        <w:pStyle w:val="Alt-W"/>
        <w:jc w:val="center"/>
      </w:pPr>
      <w:r>
        <w:rPr>
          <w:noProof/>
        </w:rPr>
        <w:drawing>
          <wp:inline distT="0" distB="0" distL="0" distR="0">
            <wp:extent cx="4552950" cy="4457700"/>
            <wp:effectExtent l="19050" t="0" r="0" b="0"/>
            <wp:docPr id="23" name="图片 23" descr="Docker 基本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cker 基本架构"/>
                    <pic:cNvPicPr>
                      <a:picLocks noChangeAspect="1" noChangeArrowheads="1"/>
                    </pic:cNvPicPr>
                  </pic:nvPicPr>
                  <pic:blipFill>
                    <a:blip r:embed="rId20" cstate="print"/>
                    <a:srcRect/>
                    <a:stretch>
                      <a:fillRect/>
                    </a:stretch>
                  </pic:blipFill>
                  <pic:spPr bwMode="auto">
                    <a:xfrm>
                      <a:off x="0" y="0"/>
                      <a:ext cx="4552950" cy="4457700"/>
                    </a:xfrm>
                    <a:prstGeom prst="rect">
                      <a:avLst/>
                    </a:prstGeom>
                    <a:noFill/>
                    <a:ln w="9525">
                      <a:noFill/>
                      <a:miter lim="800000"/>
                      <a:headEnd/>
                      <a:tailEnd/>
                    </a:ln>
                  </pic:spPr>
                </pic:pic>
              </a:graphicData>
            </a:graphic>
          </wp:inline>
        </w:drawing>
      </w:r>
    </w:p>
    <w:p w:rsidR="00FB09CD" w:rsidRDefault="00FB09CD" w:rsidP="00FB09CD">
      <w:pPr>
        <w:pStyle w:val="Alt-W"/>
      </w:pPr>
    </w:p>
    <w:p w:rsidR="00FB09CD" w:rsidRPr="00FB09CD" w:rsidRDefault="00FB09CD" w:rsidP="00FB09CD">
      <w:pPr>
        <w:pStyle w:val="Alt-W"/>
      </w:pPr>
    </w:p>
    <w:p w:rsidR="00040C11" w:rsidRDefault="00FB09CD" w:rsidP="004F5B38">
      <w:pPr>
        <w:pStyle w:val="1"/>
        <w:rPr>
          <w:sz w:val="24"/>
          <w:szCs w:val="24"/>
        </w:rPr>
      </w:pPr>
      <w:bookmarkStart w:id="15" w:name="_Toc426037487"/>
      <w:r>
        <w:rPr>
          <w:rFonts w:hint="eastAsia"/>
          <w:sz w:val="24"/>
          <w:szCs w:val="24"/>
        </w:rPr>
        <w:t>docker</w:t>
      </w:r>
      <w:r>
        <w:rPr>
          <w:rFonts w:hint="eastAsia"/>
          <w:sz w:val="24"/>
          <w:szCs w:val="24"/>
        </w:rPr>
        <w:t>命令行介绍</w:t>
      </w:r>
      <w:bookmarkEnd w:id="15"/>
    </w:p>
    <w:p w:rsidR="00156DBF" w:rsidRPr="00156DBF" w:rsidRDefault="00C35287" w:rsidP="00156DBF">
      <w:r>
        <w:rPr>
          <w:rFonts w:hint="eastAsia"/>
        </w:rPr>
        <w:t>主要</w:t>
      </w:r>
      <w:r w:rsidR="00156DBF">
        <w:rPr>
          <w:rFonts w:hint="eastAsia"/>
        </w:rPr>
        <w:t>参考资料</w:t>
      </w:r>
    </w:p>
    <w:p w:rsidR="00156DBF" w:rsidRDefault="00156DBF" w:rsidP="00156DBF">
      <w:r w:rsidRPr="00156DBF">
        <w:t>https://docs.docker.com/reference/commandline/daemon/</w:t>
      </w:r>
    </w:p>
    <w:p w:rsidR="00156DBF" w:rsidRPr="00156DBF" w:rsidRDefault="00156DBF" w:rsidP="00156DBF">
      <w:r w:rsidRPr="00156DBF">
        <w:t>http://dockerpool.com/static/books/docker_practice/</w:t>
      </w:r>
    </w:p>
    <w:p w:rsidR="00B0584A" w:rsidRDefault="00FB09CD" w:rsidP="00B0584A">
      <w:pPr>
        <w:pStyle w:val="2"/>
        <w:rPr>
          <w:sz w:val="21"/>
          <w:szCs w:val="21"/>
        </w:rPr>
      </w:pPr>
      <w:bookmarkStart w:id="16" w:name="_Toc426037488"/>
      <w:r>
        <w:rPr>
          <w:rFonts w:hint="eastAsia"/>
          <w:sz w:val="21"/>
          <w:szCs w:val="21"/>
        </w:rPr>
        <w:t>daemon</w:t>
      </w:r>
      <w:r>
        <w:rPr>
          <w:rFonts w:hint="eastAsia"/>
          <w:sz w:val="21"/>
          <w:szCs w:val="21"/>
        </w:rPr>
        <w:t>管理</w:t>
      </w:r>
      <w:bookmarkEnd w:id="16"/>
    </w:p>
    <w:p w:rsidR="00FB09CD" w:rsidRPr="000E74AE" w:rsidRDefault="006C3E29" w:rsidP="00FB09CD">
      <w:pPr>
        <w:pStyle w:val="Alt-W"/>
        <w:rPr>
          <w:sz w:val="21"/>
          <w:szCs w:val="21"/>
        </w:rPr>
      </w:pPr>
      <w:r w:rsidRPr="006C3E29">
        <w:rPr>
          <w:rFonts w:hint="eastAsia"/>
          <w:sz w:val="21"/>
          <w:szCs w:val="21"/>
        </w:rPr>
        <w:t>3.3</w:t>
      </w:r>
      <w:r w:rsidRPr="006C3E29">
        <w:rPr>
          <w:rFonts w:hint="eastAsia"/>
          <w:sz w:val="21"/>
          <w:szCs w:val="21"/>
        </w:rPr>
        <w:t>节所看到的架构中有个</w:t>
      </w:r>
      <w:r w:rsidRPr="006C3E29">
        <w:rPr>
          <w:rFonts w:hint="eastAsia"/>
          <w:sz w:val="21"/>
          <w:szCs w:val="21"/>
        </w:rPr>
        <w:t>daemon</w:t>
      </w:r>
      <w:r w:rsidRPr="006C3E29">
        <w:rPr>
          <w:rFonts w:hint="eastAsia"/>
          <w:sz w:val="21"/>
          <w:szCs w:val="21"/>
        </w:rPr>
        <w:t>程序。</w:t>
      </w:r>
      <w:r>
        <w:rPr>
          <w:sz w:val="21"/>
          <w:szCs w:val="21"/>
        </w:rPr>
        <w:t>用户</w:t>
      </w:r>
      <w:r w:rsidRPr="006C3E29">
        <w:rPr>
          <w:sz w:val="21"/>
          <w:szCs w:val="21"/>
        </w:rPr>
        <w:t>使用</w:t>
      </w:r>
      <w:r w:rsidRPr="006C3E29">
        <w:rPr>
          <w:sz w:val="21"/>
          <w:szCs w:val="21"/>
        </w:rPr>
        <w:t>Docker Client</w:t>
      </w:r>
      <w:r w:rsidRPr="006C3E29">
        <w:rPr>
          <w:rFonts w:hint="eastAsia"/>
          <w:sz w:val="21"/>
          <w:szCs w:val="21"/>
        </w:rPr>
        <w:t>(</w:t>
      </w:r>
      <w:r>
        <w:rPr>
          <w:rFonts w:hint="eastAsia"/>
          <w:sz w:val="21"/>
          <w:szCs w:val="21"/>
        </w:rPr>
        <w:t>包括</w:t>
      </w:r>
      <w:r w:rsidRPr="006C3E29">
        <w:rPr>
          <w:rFonts w:hint="eastAsia"/>
          <w:sz w:val="21"/>
          <w:szCs w:val="21"/>
        </w:rPr>
        <w:t>命令行</w:t>
      </w:r>
      <w:r w:rsidRPr="006C3E29">
        <w:rPr>
          <w:rFonts w:hint="eastAsia"/>
          <w:sz w:val="21"/>
          <w:szCs w:val="21"/>
        </w:rPr>
        <w:t>)</w:t>
      </w:r>
      <w:r w:rsidRPr="006C3E29">
        <w:rPr>
          <w:rFonts w:hint="eastAsia"/>
          <w:sz w:val="21"/>
          <w:szCs w:val="21"/>
        </w:rPr>
        <w:t>与</w:t>
      </w:r>
      <w:r w:rsidRPr="006C3E29">
        <w:rPr>
          <w:rFonts w:hint="eastAsia"/>
          <w:sz w:val="21"/>
          <w:szCs w:val="21"/>
        </w:rPr>
        <w:t>D</w:t>
      </w:r>
      <w:r w:rsidRPr="006C3E29">
        <w:rPr>
          <w:sz w:val="21"/>
          <w:szCs w:val="21"/>
        </w:rPr>
        <w:t>ocker Daemon</w:t>
      </w:r>
      <w:r w:rsidRPr="006C3E29">
        <w:rPr>
          <w:sz w:val="21"/>
          <w:szCs w:val="21"/>
        </w:rPr>
        <w:t>建立通信，并发送请求给后者。</w:t>
      </w:r>
    </w:p>
    <w:p w:rsidR="001311F6" w:rsidRPr="000E74AE" w:rsidRDefault="006C3E29" w:rsidP="000E74AE">
      <w:pPr>
        <w:pStyle w:val="3"/>
        <w:numPr>
          <w:ilvl w:val="0"/>
          <w:numId w:val="7"/>
        </w:numPr>
        <w:rPr>
          <w:rFonts w:asciiTheme="majorEastAsia" w:eastAsiaTheme="majorEastAsia" w:hAnsiTheme="majorEastAsia"/>
          <w:sz w:val="21"/>
          <w:szCs w:val="21"/>
        </w:rPr>
      </w:pPr>
      <w:bookmarkStart w:id="17" w:name="_Toc426037489"/>
      <w:r w:rsidRPr="000E74AE">
        <w:rPr>
          <w:rFonts w:asciiTheme="majorEastAsia" w:eastAsiaTheme="majorEastAsia" w:hAnsiTheme="majorEastAsia" w:hint="eastAsia"/>
          <w:sz w:val="21"/>
          <w:szCs w:val="21"/>
        </w:rPr>
        <w:t>daemon的重启与关闭</w:t>
      </w:r>
      <w:bookmarkEnd w:id="17"/>
    </w:p>
    <w:p w:rsidR="001311F6" w:rsidRPr="001311F6" w:rsidRDefault="008C0DB5" w:rsidP="001311F6">
      <w:pPr>
        <w:pStyle w:val="Alt-W"/>
        <w:ind w:left="681" w:firstLine="0"/>
        <w:rPr>
          <w:sz w:val="21"/>
          <w:szCs w:val="21"/>
        </w:rPr>
      </w:pPr>
      <w:r w:rsidRPr="008C0DB5">
        <w:pict>
          <v:shapetype id="_x0000_t202" coordsize="21600,21600" o:spt="202" path="m,l,21600r21600,l21600,xe">
            <v:stroke joinstyle="miter"/>
            <v:path gradientshapeok="t" o:connecttype="rect"/>
          </v:shapetype>
          <v:shape id="_x0000_s2067" type="#_x0000_t202" style="width:464.25pt;height:99.8pt;mso-position-horizontal-relative:char;mso-position-vertical-relative:line;mso-width-relative:margin;mso-height-relative:margin">
            <v:textbox style="mso-next-textbox:#_x0000_s2067">
              <w:txbxContent>
                <w:p w:rsidR="00BB2EE8" w:rsidRPr="00F02578" w:rsidRDefault="00BB2EE8" w:rsidP="006C3E29">
                  <w:pPr>
                    <w:rPr>
                      <w:color w:val="000000" w:themeColor="text1"/>
                      <w:sz w:val="15"/>
                      <w:szCs w:val="15"/>
                    </w:rPr>
                  </w:pPr>
                  <w:r w:rsidRPr="00F02578">
                    <w:rPr>
                      <w:rFonts w:hint="eastAsia"/>
                      <w:color w:val="000000" w:themeColor="text1"/>
                      <w:sz w:val="15"/>
                      <w:szCs w:val="15"/>
                    </w:rPr>
                    <w:t>查看</w:t>
                  </w:r>
                </w:p>
                <w:p w:rsidR="00BB2EE8" w:rsidRPr="006E0994" w:rsidRDefault="00BB2EE8" w:rsidP="006C3E29">
                  <w:pPr>
                    <w:rPr>
                      <w:b/>
                      <w:color w:val="FF0000"/>
                      <w:sz w:val="15"/>
                      <w:szCs w:val="15"/>
                    </w:rPr>
                  </w:pPr>
                  <w:r w:rsidRPr="00F02578">
                    <w:rPr>
                      <w:color w:val="000000" w:themeColor="text1"/>
                      <w:sz w:val="15"/>
                      <w:szCs w:val="15"/>
                    </w:rPr>
                    <w:t>root@iZ25ox3a5vlZ:~#</w:t>
                  </w:r>
                  <w:r w:rsidRPr="00F02578">
                    <w:rPr>
                      <w:color w:val="FF0000"/>
                      <w:sz w:val="15"/>
                      <w:szCs w:val="15"/>
                    </w:rPr>
                    <w:t xml:space="preserve"> </w:t>
                  </w:r>
                  <w:r w:rsidRPr="006E0994">
                    <w:rPr>
                      <w:rFonts w:ascii="Verdana" w:hAnsi="Verdana"/>
                      <w:b/>
                      <w:color w:val="FF0000"/>
                      <w:sz w:val="15"/>
                      <w:szCs w:val="15"/>
                    </w:rPr>
                    <w:t>ps aux|grep docker |grep -v grep</w:t>
                  </w:r>
                </w:p>
                <w:p w:rsidR="00BB2EE8" w:rsidRPr="00F02578" w:rsidRDefault="00BB2EE8" w:rsidP="006C3E29">
                  <w:pPr>
                    <w:rPr>
                      <w:color w:val="000000" w:themeColor="text1"/>
                      <w:sz w:val="15"/>
                      <w:szCs w:val="15"/>
                    </w:rPr>
                  </w:pPr>
                  <w:r w:rsidRPr="00F02578">
                    <w:rPr>
                      <w:color w:val="000000" w:themeColor="text1"/>
                      <w:sz w:val="15"/>
                      <w:szCs w:val="15"/>
                    </w:rPr>
                    <w:t>root     23355  0.0  2.6 330848 13264 ?        Sl   Jul27   0:02 /usr/bin/docker -d -p /var/run/docker.pid</w:t>
                  </w:r>
                </w:p>
                <w:p w:rsidR="00BB2EE8" w:rsidRPr="006E0994" w:rsidRDefault="00BB2EE8" w:rsidP="00965CF5">
                  <w:pPr>
                    <w:rPr>
                      <w:rFonts w:ascii="Verdana" w:hAnsi="Verdana"/>
                      <w:b/>
                      <w:color w:val="FF0000"/>
                      <w:sz w:val="15"/>
                      <w:szCs w:val="15"/>
                    </w:rPr>
                  </w:pPr>
                  <w:r w:rsidRPr="00F02578">
                    <w:rPr>
                      <w:color w:val="000000" w:themeColor="text1"/>
                      <w:sz w:val="15"/>
                      <w:szCs w:val="15"/>
                    </w:rPr>
                    <w:t xml:space="preserve">root@iZ25ox3a5vlZ:~# </w:t>
                  </w:r>
                  <w:r w:rsidRPr="006E0994">
                    <w:rPr>
                      <w:rFonts w:ascii="Verdana" w:hAnsi="Verdana"/>
                      <w:b/>
                      <w:color w:val="FF0000"/>
                      <w:sz w:val="15"/>
                      <w:szCs w:val="15"/>
                    </w:rPr>
                    <w:t>service docker stop</w:t>
                  </w:r>
                </w:p>
                <w:p w:rsidR="00BB2EE8" w:rsidRPr="00F02578" w:rsidRDefault="00BB2EE8" w:rsidP="00965CF5">
                  <w:pPr>
                    <w:rPr>
                      <w:color w:val="000000" w:themeColor="text1"/>
                      <w:sz w:val="15"/>
                      <w:szCs w:val="15"/>
                    </w:rPr>
                  </w:pPr>
                  <w:r w:rsidRPr="00F02578">
                    <w:rPr>
                      <w:color w:val="000000" w:themeColor="text1"/>
                      <w:sz w:val="15"/>
                      <w:szCs w:val="15"/>
                    </w:rPr>
                    <w:t>[ ok ] Stopping Docker: docker.</w:t>
                  </w:r>
                </w:p>
                <w:p w:rsidR="00BB2EE8" w:rsidRPr="006E0994" w:rsidRDefault="00BB2EE8" w:rsidP="00965CF5">
                  <w:pPr>
                    <w:rPr>
                      <w:rFonts w:ascii="Verdana" w:hAnsi="Verdana"/>
                      <w:b/>
                      <w:color w:val="FF0000"/>
                      <w:sz w:val="15"/>
                      <w:szCs w:val="15"/>
                    </w:rPr>
                  </w:pPr>
                  <w:r w:rsidRPr="00F02578">
                    <w:rPr>
                      <w:color w:val="000000" w:themeColor="text1"/>
                      <w:sz w:val="15"/>
                      <w:szCs w:val="15"/>
                    </w:rPr>
                    <w:t xml:space="preserve">root@iZ25ox3a5vlZ:~# </w:t>
                  </w:r>
                  <w:r w:rsidRPr="006E0994">
                    <w:rPr>
                      <w:rFonts w:ascii="Verdana" w:hAnsi="Verdana"/>
                      <w:b/>
                      <w:color w:val="FF0000"/>
                      <w:sz w:val="15"/>
                      <w:szCs w:val="15"/>
                    </w:rPr>
                    <w:t>ps aux|grep docker |grep -v grep</w:t>
                  </w:r>
                </w:p>
                <w:p w:rsidR="00BB2EE8" w:rsidRPr="006E0994" w:rsidRDefault="00BB2EE8" w:rsidP="00965CF5">
                  <w:pPr>
                    <w:rPr>
                      <w:rFonts w:ascii="Verdana" w:hAnsi="Verdana"/>
                      <w:b/>
                      <w:color w:val="FF0000"/>
                      <w:sz w:val="15"/>
                      <w:szCs w:val="15"/>
                    </w:rPr>
                  </w:pPr>
                  <w:r w:rsidRPr="00F02578">
                    <w:rPr>
                      <w:color w:val="000000" w:themeColor="text1"/>
                      <w:sz w:val="15"/>
                      <w:szCs w:val="15"/>
                    </w:rPr>
                    <w:t xml:space="preserve">root@iZ25ox3a5vlZ:~# </w:t>
                  </w:r>
                  <w:r w:rsidRPr="006E0994">
                    <w:rPr>
                      <w:rFonts w:ascii="Verdana" w:hAnsi="Verdana"/>
                      <w:b/>
                      <w:color w:val="FF0000"/>
                      <w:sz w:val="15"/>
                      <w:szCs w:val="15"/>
                    </w:rPr>
                    <w:t>service docker start</w:t>
                  </w:r>
                </w:p>
                <w:p w:rsidR="00BB2EE8" w:rsidRPr="00F02578" w:rsidRDefault="00BB2EE8" w:rsidP="00965CF5">
                  <w:pPr>
                    <w:rPr>
                      <w:color w:val="000000" w:themeColor="text1"/>
                      <w:sz w:val="15"/>
                      <w:szCs w:val="15"/>
                    </w:rPr>
                  </w:pPr>
                  <w:r w:rsidRPr="00F02578">
                    <w:rPr>
                      <w:color w:val="000000" w:themeColor="text1"/>
                      <w:sz w:val="15"/>
                      <w:szCs w:val="15"/>
                    </w:rPr>
                    <w:t>[ ok ] Starting Docker: docker.</w:t>
                  </w:r>
                </w:p>
                <w:p w:rsidR="00BB2EE8" w:rsidRPr="00F02578" w:rsidRDefault="00BB2EE8" w:rsidP="00965CF5">
                  <w:pPr>
                    <w:rPr>
                      <w:rFonts w:ascii="Verdana" w:hAnsi="Verdana"/>
                      <w:color w:val="FF0000"/>
                      <w:sz w:val="15"/>
                      <w:szCs w:val="15"/>
                    </w:rPr>
                  </w:pPr>
                  <w:r w:rsidRPr="00F02578">
                    <w:rPr>
                      <w:color w:val="000000" w:themeColor="text1"/>
                      <w:sz w:val="15"/>
                      <w:szCs w:val="15"/>
                    </w:rPr>
                    <w:t>root@iZ25ox3a5vlZ:~#</w:t>
                  </w:r>
                  <w:r w:rsidRPr="00F02578">
                    <w:rPr>
                      <w:rFonts w:ascii="Verdana" w:hAnsi="Verdana"/>
                      <w:color w:val="000000" w:themeColor="text1"/>
                      <w:sz w:val="15"/>
                      <w:szCs w:val="15"/>
                    </w:rPr>
                    <w:t xml:space="preserve"> </w:t>
                  </w:r>
                  <w:r w:rsidRPr="006E0994">
                    <w:rPr>
                      <w:rFonts w:ascii="Verdana" w:hAnsi="Verdana"/>
                      <w:b/>
                      <w:color w:val="FF0000"/>
                      <w:sz w:val="15"/>
                      <w:szCs w:val="15"/>
                    </w:rPr>
                    <w:t>ps aux|grep docker |grep -v grep</w:t>
                  </w:r>
                </w:p>
                <w:p w:rsidR="00BB2EE8" w:rsidRPr="00F02578" w:rsidRDefault="00BB2EE8" w:rsidP="006C3E29">
                  <w:pPr>
                    <w:rPr>
                      <w:color w:val="000000" w:themeColor="text1"/>
                      <w:sz w:val="15"/>
                      <w:szCs w:val="15"/>
                    </w:rPr>
                  </w:pPr>
                  <w:r w:rsidRPr="00F02578">
                    <w:rPr>
                      <w:color w:val="000000" w:themeColor="text1"/>
                      <w:sz w:val="15"/>
                      <w:szCs w:val="15"/>
                    </w:rPr>
                    <w:t>root     32458  2.5  2.6 265312 13592 ?        Sl   16:44   0:00 /usr/bin/docker -d -p /var/run/docker.pid</w:t>
                  </w:r>
                </w:p>
              </w:txbxContent>
            </v:textbox>
            <w10:wrap type="none"/>
            <w10:anchorlock/>
          </v:shape>
        </w:pict>
      </w:r>
    </w:p>
    <w:p w:rsidR="00965CF5" w:rsidRDefault="00965CF5" w:rsidP="00965CF5">
      <w:pPr>
        <w:pStyle w:val="2"/>
        <w:rPr>
          <w:sz w:val="21"/>
          <w:szCs w:val="21"/>
        </w:rPr>
      </w:pPr>
      <w:bookmarkStart w:id="18" w:name="_Toc426037490"/>
      <w:r>
        <w:rPr>
          <w:rFonts w:hint="eastAsia"/>
          <w:sz w:val="21"/>
          <w:szCs w:val="21"/>
        </w:rPr>
        <w:t>镜像管理</w:t>
      </w:r>
      <w:bookmarkEnd w:id="18"/>
    </w:p>
    <w:p w:rsidR="00965CF5" w:rsidRPr="006E0994" w:rsidRDefault="00156DBF" w:rsidP="006E0994">
      <w:r w:rsidRPr="006E0994">
        <w:rPr>
          <w:rFonts w:hint="eastAsia"/>
        </w:rPr>
        <w:t xml:space="preserve">    </w:t>
      </w:r>
      <w:r w:rsidR="00FC4541" w:rsidRPr="006E0994">
        <w:rPr>
          <w:rFonts w:hint="eastAsia"/>
        </w:rPr>
        <w:t>容器启动之前，必须</w:t>
      </w:r>
      <w:r w:rsidR="00976E98" w:rsidRPr="006E0994">
        <w:rPr>
          <w:rFonts w:hint="eastAsia"/>
        </w:rPr>
        <w:t>先</w:t>
      </w:r>
      <w:r w:rsidR="00FC4541" w:rsidRPr="006E0994">
        <w:rPr>
          <w:rFonts w:hint="eastAsia"/>
        </w:rPr>
        <w:t>有镜像</w:t>
      </w:r>
      <w:r w:rsidR="00FC4541" w:rsidRPr="006E0994">
        <w:rPr>
          <w:rFonts w:hint="eastAsia"/>
        </w:rPr>
        <w:t>(image).</w:t>
      </w:r>
    </w:p>
    <w:p w:rsidR="00156DBF" w:rsidRPr="006E0994" w:rsidRDefault="00156DBF" w:rsidP="006E0994">
      <w:r w:rsidRPr="006E0994">
        <w:rPr>
          <w:rFonts w:hint="eastAsia"/>
        </w:rPr>
        <w:t xml:space="preserve">    </w:t>
      </w:r>
      <w:r w:rsidRPr="006E0994">
        <w:t xml:space="preserve">Docker </w:t>
      </w:r>
      <w:r w:rsidRPr="006E0994">
        <w:t>镜像就是一个只读的模板。一个镜像可以包含一个完整的</w:t>
      </w:r>
      <w:r w:rsidRPr="006E0994">
        <w:t xml:space="preserve"> ubuntu </w:t>
      </w:r>
      <w:r w:rsidRPr="006E0994">
        <w:t>操作系统环境，里面仅安装了</w:t>
      </w:r>
      <w:r w:rsidRPr="006E0994">
        <w:t xml:space="preserve"> Apache </w:t>
      </w:r>
      <w:r w:rsidRPr="006E0994">
        <w:t>或用户需要的其它应用程序。镜像可以用来创建</w:t>
      </w:r>
      <w:r w:rsidRPr="006E0994">
        <w:t xml:space="preserve"> Docker </w:t>
      </w:r>
      <w:r w:rsidRPr="006E0994">
        <w:t>容器。</w:t>
      </w:r>
      <w:r w:rsidRPr="006E0994">
        <w:t xml:space="preserve">Docker </w:t>
      </w:r>
      <w:r w:rsidRPr="006E0994">
        <w:t>提供了一个很简单的机制来创建镜像或者更新现有的镜像，用户</w:t>
      </w:r>
      <w:r w:rsidRPr="006E0994">
        <w:rPr>
          <w:rFonts w:hint="eastAsia"/>
        </w:rPr>
        <w:t>还</w:t>
      </w:r>
      <w:r w:rsidRPr="006E0994">
        <w:t>可以直接从其他人那里下载一个已经做好的镜像来直接使用。</w:t>
      </w:r>
    </w:p>
    <w:p w:rsidR="00156DBF" w:rsidRPr="00156DBF" w:rsidRDefault="00156DBF" w:rsidP="00156DBF"/>
    <w:p w:rsidR="00965CF5" w:rsidRPr="000E74AE" w:rsidRDefault="00156DBF" w:rsidP="000E74AE">
      <w:r>
        <w:rPr>
          <w:rFonts w:hint="eastAsia"/>
        </w:rPr>
        <w:t xml:space="preserve">   </w:t>
      </w:r>
      <w:r w:rsidR="00FC4541" w:rsidRPr="00156DBF">
        <w:rPr>
          <w:rFonts w:hint="eastAsia"/>
        </w:rPr>
        <w:t>远程拉取镜像</w:t>
      </w:r>
      <w:r>
        <w:rPr>
          <w:rFonts w:hint="eastAsia"/>
        </w:rPr>
        <w:t>默认去</w:t>
      </w:r>
      <w:hyperlink r:id="rId21" w:history="1">
        <w:r w:rsidR="00FC4541" w:rsidRPr="00156DBF">
          <w:rPr>
            <w:rStyle w:val="ab"/>
          </w:rPr>
          <w:t>Docker Hub</w:t>
        </w:r>
      </w:hyperlink>
      <w:r w:rsidR="00FC4541" w:rsidRPr="00156DBF">
        <w:rPr>
          <w:rFonts w:hint="eastAsia"/>
        </w:rPr>
        <w:t>(</w:t>
      </w:r>
      <w:r w:rsidR="00FC4541" w:rsidRPr="00156DBF">
        <w:t>https://hub.docker.com/</w:t>
      </w:r>
      <w:r w:rsidR="00FC4541" w:rsidRPr="00156DBF">
        <w:rPr>
          <w:rFonts w:hint="eastAsia"/>
        </w:rPr>
        <w:t>)</w:t>
      </w:r>
      <w:r w:rsidR="00FC4541" w:rsidRPr="00156DBF">
        <w:rPr>
          <w:rFonts w:hint="eastAsia"/>
        </w:rPr>
        <w:t>上请求</w:t>
      </w:r>
    </w:p>
    <w:p w:rsidR="00965CF5" w:rsidRPr="000E74AE" w:rsidRDefault="00FC4541" w:rsidP="000E74AE">
      <w:pPr>
        <w:pStyle w:val="3"/>
        <w:numPr>
          <w:ilvl w:val="0"/>
          <w:numId w:val="7"/>
        </w:numPr>
        <w:rPr>
          <w:rFonts w:asciiTheme="majorEastAsia" w:eastAsiaTheme="majorEastAsia" w:hAnsiTheme="majorEastAsia"/>
          <w:sz w:val="21"/>
          <w:szCs w:val="21"/>
        </w:rPr>
      </w:pPr>
      <w:bookmarkStart w:id="19" w:name="_Toc426037491"/>
      <w:r w:rsidRPr="000E74AE">
        <w:rPr>
          <w:rFonts w:asciiTheme="majorEastAsia" w:eastAsiaTheme="majorEastAsia" w:hAnsiTheme="majorEastAsia" w:hint="eastAsia"/>
          <w:sz w:val="21"/>
          <w:szCs w:val="21"/>
        </w:rPr>
        <w:t>镜像</w:t>
      </w:r>
      <w:r w:rsidR="00976E98" w:rsidRPr="000E74AE">
        <w:rPr>
          <w:rFonts w:asciiTheme="majorEastAsia" w:eastAsiaTheme="majorEastAsia" w:hAnsiTheme="majorEastAsia" w:hint="eastAsia"/>
          <w:sz w:val="21"/>
          <w:szCs w:val="21"/>
        </w:rPr>
        <w:t>搜索</w:t>
      </w:r>
      <w:bookmarkEnd w:id="19"/>
    </w:p>
    <w:p w:rsidR="00976E98" w:rsidRPr="00156DBF" w:rsidRDefault="00976E98" w:rsidP="00976E98">
      <w:pPr>
        <w:pStyle w:val="Alt-W"/>
        <w:ind w:left="846" w:firstLine="0"/>
        <w:rPr>
          <w:b/>
          <w:sz w:val="21"/>
          <w:szCs w:val="21"/>
        </w:rPr>
      </w:pPr>
      <w:r w:rsidRPr="00156DBF">
        <w:rPr>
          <w:rFonts w:hint="eastAsia"/>
          <w:sz w:val="21"/>
          <w:szCs w:val="21"/>
        </w:rPr>
        <w:t>在</w:t>
      </w:r>
      <w:hyperlink r:id="rId22" w:history="1">
        <w:r w:rsidRPr="00156DBF">
          <w:rPr>
            <w:rStyle w:val="ab"/>
            <w:sz w:val="21"/>
            <w:szCs w:val="21"/>
          </w:rPr>
          <w:t>Docker Hub</w:t>
        </w:r>
      </w:hyperlink>
      <w:r w:rsidRPr="00156DBF">
        <w:rPr>
          <w:rFonts w:hint="eastAsia"/>
          <w:sz w:val="21"/>
          <w:szCs w:val="21"/>
        </w:rPr>
        <w:t>上有大量的镜像可供下载，下载之前需要搜索到想要的镜像</w:t>
      </w:r>
      <w:r w:rsidR="00156DBF" w:rsidRPr="00156DBF">
        <w:rPr>
          <w:rFonts w:hint="eastAsia"/>
          <w:sz w:val="21"/>
          <w:szCs w:val="21"/>
        </w:rPr>
        <w:t>.</w:t>
      </w:r>
      <w:r w:rsidR="00156DBF" w:rsidRPr="00156DBF">
        <w:rPr>
          <w:sz w:val="21"/>
          <w:szCs w:val="21"/>
        </w:rPr>
        <w:t xml:space="preserve"> </w:t>
      </w:r>
      <w:r w:rsidR="00156DBF" w:rsidRPr="00156DBF">
        <w:rPr>
          <w:sz w:val="21"/>
          <w:szCs w:val="21"/>
        </w:rPr>
        <w:t>有时候官方仓库注册服务器下载较慢，可以从其他仓库下载</w:t>
      </w:r>
      <w:r w:rsidR="00156DBF" w:rsidRPr="00156DBF">
        <w:rPr>
          <w:rFonts w:hint="eastAsia"/>
          <w:sz w:val="21"/>
          <w:szCs w:val="21"/>
        </w:rPr>
        <w:t>.</w:t>
      </w:r>
      <w:r w:rsidR="00156DBF" w:rsidRPr="00156DBF">
        <w:rPr>
          <w:rFonts w:hint="eastAsia"/>
          <w:sz w:val="21"/>
          <w:szCs w:val="21"/>
        </w:rPr>
        <w:t>参考（</w:t>
      </w:r>
      <w:r w:rsidR="00156DBF" w:rsidRPr="00156DBF">
        <w:rPr>
          <w:sz w:val="21"/>
          <w:szCs w:val="21"/>
        </w:rPr>
        <w:t>http://dockerpool.com/static/books/docker_practice/image/pull.html</w:t>
      </w:r>
      <w:r w:rsidR="00156DBF" w:rsidRPr="00156DBF">
        <w:rPr>
          <w:rFonts w:hint="eastAsia"/>
          <w:sz w:val="21"/>
          <w:szCs w:val="21"/>
        </w:rPr>
        <w:t>）</w:t>
      </w:r>
    </w:p>
    <w:p w:rsidR="00976E98" w:rsidRDefault="00976E98" w:rsidP="00976E98">
      <w:pPr>
        <w:pStyle w:val="Alt-W"/>
        <w:ind w:left="846" w:firstLine="0"/>
        <w:rPr>
          <w:sz w:val="21"/>
          <w:szCs w:val="21"/>
        </w:rPr>
      </w:pPr>
    </w:p>
    <w:p w:rsidR="00965CF5" w:rsidRPr="001311F6" w:rsidRDefault="008C0DB5" w:rsidP="00965CF5">
      <w:pPr>
        <w:pStyle w:val="Alt-W"/>
        <w:ind w:left="681" w:firstLine="0"/>
        <w:rPr>
          <w:sz w:val="21"/>
          <w:szCs w:val="21"/>
        </w:rPr>
      </w:pPr>
      <w:r w:rsidRPr="008C0DB5">
        <w:pict>
          <v:shape id="_x0000_s2066" type="#_x0000_t202" style="width:467.75pt;height:170.8pt;mso-position-horizontal-relative:char;mso-position-vertical-relative:line;mso-width-relative:margin;mso-height-relative:margin">
            <v:textbox style="mso-next-textbox:#_x0000_s2066">
              <w:txbxContent>
                <w:p w:rsidR="00BB2EE8" w:rsidRPr="006E0994" w:rsidRDefault="00BB2EE8" w:rsidP="00976E98">
                  <w:pPr>
                    <w:rPr>
                      <w:b/>
                      <w:color w:val="000000" w:themeColor="text1"/>
                      <w:sz w:val="15"/>
                      <w:szCs w:val="15"/>
                    </w:rPr>
                  </w:pPr>
                  <w:r w:rsidRPr="00976E98">
                    <w:rPr>
                      <w:color w:val="000000" w:themeColor="text1"/>
                      <w:sz w:val="15"/>
                      <w:szCs w:val="15"/>
                    </w:rPr>
                    <w:t>root@iZ25ox3a5vlZ:~#</w:t>
                  </w:r>
                  <w:r w:rsidRPr="006E0994">
                    <w:rPr>
                      <w:b/>
                      <w:color w:val="000000" w:themeColor="text1"/>
                      <w:sz w:val="15"/>
                      <w:szCs w:val="15"/>
                    </w:rPr>
                    <w:t xml:space="preserve"> </w:t>
                  </w:r>
                  <w:r w:rsidRPr="006E0994">
                    <w:rPr>
                      <w:b/>
                      <w:color w:val="FF0000"/>
                      <w:sz w:val="15"/>
                      <w:szCs w:val="15"/>
                    </w:rPr>
                    <w:t>docker help search</w:t>
                  </w:r>
                </w:p>
                <w:p w:rsidR="00BB2EE8" w:rsidRPr="00976E98" w:rsidRDefault="00BB2EE8" w:rsidP="00976E98">
                  <w:pPr>
                    <w:rPr>
                      <w:color w:val="000000" w:themeColor="text1"/>
                      <w:sz w:val="15"/>
                      <w:szCs w:val="15"/>
                    </w:rPr>
                  </w:pPr>
                </w:p>
                <w:p w:rsidR="00BB2EE8" w:rsidRPr="00976E98" w:rsidRDefault="00BB2EE8" w:rsidP="00976E98">
                  <w:pPr>
                    <w:rPr>
                      <w:color w:val="000000" w:themeColor="text1"/>
                      <w:sz w:val="15"/>
                      <w:szCs w:val="15"/>
                    </w:rPr>
                  </w:pPr>
                  <w:r w:rsidRPr="00976E98">
                    <w:rPr>
                      <w:color w:val="000000" w:themeColor="text1"/>
                      <w:sz w:val="15"/>
                      <w:szCs w:val="15"/>
                    </w:rPr>
                    <w:t>Usage: docker search [OPTIONS] TERM</w:t>
                  </w:r>
                </w:p>
                <w:p w:rsidR="00BB2EE8" w:rsidRPr="00976E98" w:rsidRDefault="00BB2EE8" w:rsidP="00976E98">
                  <w:pPr>
                    <w:rPr>
                      <w:color w:val="000000" w:themeColor="text1"/>
                      <w:sz w:val="15"/>
                      <w:szCs w:val="15"/>
                    </w:rPr>
                  </w:pPr>
                </w:p>
                <w:p w:rsidR="00BB2EE8" w:rsidRDefault="00BB2EE8" w:rsidP="00976E98">
                  <w:pPr>
                    <w:rPr>
                      <w:color w:val="000000" w:themeColor="text1"/>
                      <w:sz w:val="15"/>
                      <w:szCs w:val="15"/>
                    </w:rPr>
                  </w:pPr>
                  <w:r w:rsidRPr="00976E98">
                    <w:rPr>
                      <w:color w:val="000000" w:themeColor="text1"/>
                      <w:sz w:val="15"/>
                      <w:szCs w:val="15"/>
                    </w:rPr>
                    <w:t>Search the Docker Hub for images</w:t>
                  </w:r>
                </w:p>
                <w:p w:rsidR="00BB2EE8" w:rsidRDefault="00BB2EE8" w:rsidP="00976E98">
                  <w:pPr>
                    <w:rPr>
                      <w:color w:val="000000" w:themeColor="text1"/>
                      <w:sz w:val="15"/>
                      <w:szCs w:val="15"/>
                    </w:rPr>
                  </w:pPr>
                </w:p>
                <w:p w:rsidR="00BB2EE8" w:rsidRPr="006E0994" w:rsidRDefault="00BB2EE8" w:rsidP="00976E98">
                  <w:pPr>
                    <w:rPr>
                      <w:b/>
                      <w:color w:val="000000" w:themeColor="text1"/>
                      <w:sz w:val="15"/>
                      <w:szCs w:val="15"/>
                    </w:rPr>
                  </w:pPr>
                  <w:r w:rsidRPr="00976E98">
                    <w:rPr>
                      <w:color w:val="000000" w:themeColor="text1"/>
                      <w:sz w:val="15"/>
                      <w:szCs w:val="15"/>
                    </w:rPr>
                    <w:t xml:space="preserve">root@iZ25ox3a5vlZ:~# </w:t>
                  </w:r>
                  <w:r w:rsidRPr="006E0994">
                    <w:rPr>
                      <w:b/>
                      <w:color w:val="FF0000"/>
                      <w:sz w:val="15"/>
                      <w:szCs w:val="15"/>
                    </w:rPr>
                    <w:t>docker search ubuntu</w:t>
                  </w:r>
                </w:p>
                <w:p w:rsidR="00BB2EE8" w:rsidRPr="00976E98" w:rsidRDefault="00BB2EE8" w:rsidP="00976E98">
                  <w:pPr>
                    <w:rPr>
                      <w:color w:val="000000" w:themeColor="text1"/>
                      <w:sz w:val="15"/>
                      <w:szCs w:val="15"/>
                    </w:rPr>
                  </w:pPr>
                  <w:r w:rsidRPr="00976E98">
                    <w:rPr>
                      <w:color w:val="000000" w:themeColor="text1"/>
                      <w:sz w:val="15"/>
                      <w:szCs w:val="15"/>
                    </w:rPr>
                    <w:t>NAME                             DESCRIPTION                                     STARS     OFFICIAL   AUTOMATED</w:t>
                  </w:r>
                </w:p>
                <w:p w:rsidR="00BB2EE8" w:rsidRPr="00976E98" w:rsidRDefault="00BB2EE8" w:rsidP="00976E98">
                  <w:pPr>
                    <w:rPr>
                      <w:color w:val="000000" w:themeColor="text1"/>
                      <w:sz w:val="15"/>
                      <w:szCs w:val="15"/>
                    </w:rPr>
                  </w:pPr>
                  <w:r w:rsidRPr="00976E98">
                    <w:rPr>
                      <w:color w:val="000000" w:themeColor="text1"/>
                      <w:sz w:val="15"/>
                      <w:szCs w:val="15"/>
                    </w:rPr>
                    <w:t>ubuntu                           Ubuntu is a Debian-based Linux operating s...   1988      [OK]</w:t>
                  </w:r>
                </w:p>
                <w:p w:rsidR="00BB2EE8" w:rsidRPr="00976E98" w:rsidRDefault="00BB2EE8" w:rsidP="00976E98">
                  <w:pPr>
                    <w:rPr>
                      <w:color w:val="000000" w:themeColor="text1"/>
                      <w:sz w:val="15"/>
                      <w:szCs w:val="15"/>
                    </w:rPr>
                  </w:pPr>
                  <w:r w:rsidRPr="00976E98">
                    <w:rPr>
                      <w:color w:val="000000" w:themeColor="text1"/>
                      <w:sz w:val="15"/>
                      <w:szCs w:val="15"/>
                    </w:rPr>
                    <w:t>ubuntu-upstart                   Upstart is an event-based replacement for ...   28        [OK]</w:t>
                  </w:r>
                </w:p>
                <w:p w:rsidR="00BB2EE8" w:rsidRDefault="00BB2EE8" w:rsidP="00976E98">
                  <w:pPr>
                    <w:rPr>
                      <w:color w:val="000000" w:themeColor="text1"/>
                      <w:sz w:val="15"/>
                      <w:szCs w:val="15"/>
                    </w:rPr>
                  </w:pPr>
                  <w:r w:rsidRPr="00976E98">
                    <w:rPr>
                      <w:color w:val="000000" w:themeColor="text1"/>
                      <w:sz w:val="15"/>
                      <w:szCs w:val="15"/>
                    </w:rPr>
                    <w:t>torusware/speedus-ubuntu         Always updated official Ubuntu docker imag...   25                   [OK]</w:t>
                  </w:r>
                </w:p>
                <w:p w:rsidR="00BB2EE8" w:rsidRPr="00976E98" w:rsidRDefault="00BB2EE8" w:rsidP="00976E98">
                  <w:pPr>
                    <w:rPr>
                      <w:color w:val="000000" w:themeColor="text1"/>
                      <w:sz w:val="15"/>
                      <w:szCs w:val="15"/>
                    </w:rPr>
                  </w:pPr>
                  <w:r>
                    <w:rPr>
                      <w:rFonts w:hint="eastAsia"/>
                      <w:color w:val="000000" w:themeColor="text1"/>
                      <w:sz w:val="15"/>
                      <w:szCs w:val="15"/>
                    </w:rPr>
                    <w:t>...</w:t>
                  </w:r>
                </w:p>
                <w:p w:rsidR="00BB2EE8" w:rsidRPr="006E0994" w:rsidRDefault="00BB2EE8" w:rsidP="00976E98">
                  <w:pPr>
                    <w:rPr>
                      <w:b/>
                      <w:color w:val="000000" w:themeColor="text1"/>
                      <w:sz w:val="15"/>
                      <w:szCs w:val="15"/>
                    </w:rPr>
                  </w:pPr>
                  <w:r w:rsidRPr="00976E98">
                    <w:rPr>
                      <w:color w:val="000000" w:themeColor="text1"/>
                      <w:sz w:val="15"/>
                      <w:szCs w:val="15"/>
                    </w:rPr>
                    <w:t xml:space="preserve">root@iZ25ox3a5vlZ:~# </w:t>
                  </w:r>
                  <w:r w:rsidRPr="006E0994">
                    <w:rPr>
                      <w:b/>
                      <w:color w:val="FF0000"/>
                      <w:sz w:val="15"/>
                      <w:szCs w:val="15"/>
                    </w:rPr>
                    <w:t>docker search centos</w:t>
                  </w:r>
                </w:p>
                <w:p w:rsidR="00BB2EE8" w:rsidRPr="00976E98" w:rsidRDefault="00BB2EE8" w:rsidP="00976E98">
                  <w:pPr>
                    <w:rPr>
                      <w:color w:val="000000" w:themeColor="text1"/>
                      <w:sz w:val="15"/>
                      <w:szCs w:val="15"/>
                    </w:rPr>
                  </w:pPr>
                  <w:r w:rsidRPr="00976E98">
                    <w:rPr>
                      <w:color w:val="000000" w:themeColor="text1"/>
                      <w:sz w:val="15"/>
                      <w:szCs w:val="15"/>
                    </w:rPr>
                    <w:t>NAME                                DESCRIPTION                                     STARS     OFFICIAL   AUTOMATED</w:t>
                  </w:r>
                </w:p>
                <w:p w:rsidR="00BB2EE8" w:rsidRPr="00976E98" w:rsidRDefault="00BB2EE8" w:rsidP="00976E98">
                  <w:pPr>
                    <w:rPr>
                      <w:color w:val="000000" w:themeColor="text1"/>
                      <w:sz w:val="15"/>
                      <w:szCs w:val="15"/>
                    </w:rPr>
                  </w:pPr>
                  <w:r w:rsidRPr="00976E98">
                    <w:rPr>
                      <w:color w:val="000000" w:themeColor="text1"/>
                      <w:sz w:val="15"/>
                      <w:szCs w:val="15"/>
                    </w:rPr>
                    <w:t>centos                              The official build of CentOS.                   1149      [OK]</w:t>
                  </w:r>
                </w:p>
                <w:p w:rsidR="00BB2EE8" w:rsidRPr="00976E98" w:rsidRDefault="00BB2EE8" w:rsidP="00976E98">
                  <w:pPr>
                    <w:rPr>
                      <w:color w:val="000000" w:themeColor="text1"/>
                      <w:sz w:val="15"/>
                      <w:szCs w:val="15"/>
                    </w:rPr>
                  </w:pPr>
                  <w:r w:rsidRPr="00976E98">
                    <w:rPr>
                      <w:color w:val="000000" w:themeColor="text1"/>
                      <w:sz w:val="15"/>
                      <w:szCs w:val="15"/>
                    </w:rPr>
                    <w:t>ansible/centos7-ansible             Ansible on Centos7                              45                   [OK]</w:t>
                  </w:r>
                </w:p>
                <w:p w:rsidR="00BB2EE8" w:rsidRDefault="00BB2EE8" w:rsidP="00976E98">
                  <w:pPr>
                    <w:rPr>
                      <w:color w:val="000000" w:themeColor="text1"/>
                      <w:sz w:val="15"/>
                      <w:szCs w:val="15"/>
                    </w:rPr>
                  </w:pPr>
                  <w:r w:rsidRPr="00976E98">
                    <w:rPr>
                      <w:color w:val="000000" w:themeColor="text1"/>
                      <w:sz w:val="15"/>
                      <w:szCs w:val="15"/>
                    </w:rPr>
                    <w:t>jdeathe/centos-ssh-apache-php       CentOS-6 6.6 x86_64 / Apache / PHP / PHP m...   11                   [OK]</w:t>
                  </w:r>
                </w:p>
                <w:p w:rsidR="00BB2EE8" w:rsidRDefault="00BB2EE8" w:rsidP="00976E98">
                  <w:pPr>
                    <w:rPr>
                      <w:color w:val="000000" w:themeColor="text1"/>
                      <w:sz w:val="15"/>
                      <w:szCs w:val="15"/>
                    </w:rPr>
                  </w:pPr>
                  <w:r>
                    <w:rPr>
                      <w:rFonts w:hint="eastAsia"/>
                      <w:color w:val="000000" w:themeColor="text1"/>
                      <w:sz w:val="15"/>
                      <w:szCs w:val="15"/>
                    </w:rPr>
                    <w:t>...</w:t>
                  </w:r>
                </w:p>
                <w:p w:rsidR="00BB2EE8" w:rsidRPr="00976E98" w:rsidRDefault="00BB2EE8" w:rsidP="00976E98">
                  <w:pPr>
                    <w:rPr>
                      <w:szCs w:val="18"/>
                    </w:rPr>
                  </w:pPr>
                </w:p>
              </w:txbxContent>
            </v:textbox>
            <w10:wrap type="none"/>
            <w10:anchorlock/>
          </v:shape>
        </w:pict>
      </w:r>
    </w:p>
    <w:p w:rsidR="00AB25C2" w:rsidRPr="000E74AE" w:rsidRDefault="00AB25C2" w:rsidP="00AB25C2">
      <w:pPr>
        <w:pStyle w:val="3"/>
        <w:numPr>
          <w:ilvl w:val="0"/>
          <w:numId w:val="7"/>
        </w:numPr>
        <w:rPr>
          <w:rFonts w:asciiTheme="majorEastAsia" w:eastAsiaTheme="majorEastAsia" w:hAnsiTheme="majorEastAsia"/>
          <w:sz w:val="21"/>
          <w:szCs w:val="21"/>
        </w:rPr>
      </w:pPr>
      <w:bookmarkStart w:id="20" w:name="_Toc426037492"/>
      <w:r>
        <w:rPr>
          <w:rFonts w:asciiTheme="majorEastAsia" w:eastAsiaTheme="majorEastAsia" w:hAnsiTheme="majorEastAsia" w:hint="eastAsia"/>
          <w:sz w:val="21"/>
          <w:szCs w:val="21"/>
        </w:rPr>
        <w:t>获取</w:t>
      </w:r>
      <w:r w:rsidRPr="000E74AE">
        <w:rPr>
          <w:rFonts w:asciiTheme="majorEastAsia" w:eastAsiaTheme="majorEastAsia" w:hAnsiTheme="majorEastAsia" w:hint="eastAsia"/>
          <w:sz w:val="21"/>
          <w:szCs w:val="21"/>
        </w:rPr>
        <w:t>镜像</w:t>
      </w:r>
      <w:bookmarkEnd w:id="20"/>
    </w:p>
    <w:p w:rsidR="00156DBF" w:rsidRDefault="00156DBF" w:rsidP="00156DBF">
      <w:pPr>
        <w:pStyle w:val="Alt-W"/>
        <w:ind w:left="846" w:firstLine="0"/>
        <w:rPr>
          <w:sz w:val="21"/>
          <w:szCs w:val="21"/>
        </w:rPr>
      </w:pPr>
      <w:r>
        <w:rPr>
          <w:rFonts w:hint="eastAsia"/>
          <w:sz w:val="21"/>
          <w:szCs w:val="21"/>
        </w:rPr>
        <w:t>可以获取搜索到的镜像，比如</w:t>
      </w:r>
      <w:r>
        <w:rPr>
          <w:rFonts w:hint="eastAsia"/>
          <w:sz w:val="21"/>
          <w:szCs w:val="21"/>
        </w:rPr>
        <w:t>ubuntu</w:t>
      </w:r>
    </w:p>
    <w:p w:rsidR="00156DBF" w:rsidRDefault="00156DBF" w:rsidP="00156DBF">
      <w:pPr>
        <w:pStyle w:val="Alt-W"/>
        <w:ind w:left="846" w:firstLine="0"/>
        <w:rPr>
          <w:sz w:val="21"/>
          <w:szCs w:val="21"/>
        </w:rPr>
      </w:pPr>
    </w:p>
    <w:p w:rsidR="00156DBF" w:rsidRPr="001311F6" w:rsidRDefault="008C0DB5" w:rsidP="00156DBF">
      <w:pPr>
        <w:pStyle w:val="Alt-W"/>
        <w:ind w:left="681" w:firstLine="0"/>
        <w:rPr>
          <w:sz w:val="21"/>
          <w:szCs w:val="21"/>
        </w:rPr>
      </w:pPr>
      <w:r w:rsidRPr="008C0DB5">
        <w:pict>
          <v:shape id="_x0000_s2065" type="#_x0000_t202" style="width:259.2pt;height:55.6pt;mso-position-horizontal-relative:char;mso-position-vertical-relative:line;mso-width-relative:margin;mso-height-relative:margin">
            <v:textbox style="mso-next-textbox:#_x0000_s2065">
              <w:txbxContent>
                <w:p w:rsidR="00BB2EE8" w:rsidRDefault="00BB2EE8" w:rsidP="00156DBF">
                  <w:pPr>
                    <w:rPr>
                      <w:color w:val="000000" w:themeColor="text1"/>
                      <w:sz w:val="15"/>
                      <w:szCs w:val="15"/>
                    </w:rPr>
                  </w:pPr>
                </w:p>
                <w:p w:rsidR="00BB2EE8" w:rsidRPr="00156DBF" w:rsidRDefault="00BB2EE8" w:rsidP="00156DBF">
                  <w:pPr>
                    <w:rPr>
                      <w:color w:val="FF0000"/>
                      <w:sz w:val="15"/>
                      <w:szCs w:val="15"/>
                    </w:rPr>
                  </w:pPr>
                  <w:r w:rsidRPr="00156DBF">
                    <w:rPr>
                      <w:color w:val="000000" w:themeColor="text1"/>
                      <w:sz w:val="15"/>
                      <w:szCs w:val="15"/>
                    </w:rPr>
                    <w:t>root@iZ25ox3a5vlZ:~#</w:t>
                  </w:r>
                  <w:r w:rsidRPr="00156DBF">
                    <w:rPr>
                      <w:color w:val="FF0000"/>
                      <w:sz w:val="15"/>
                      <w:szCs w:val="15"/>
                    </w:rPr>
                    <w:t xml:space="preserve"> docker pull ubuntu</w:t>
                  </w:r>
                </w:p>
                <w:p w:rsidR="00BB2EE8" w:rsidRPr="00156DBF" w:rsidRDefault="00BB2EE8" w:rsidP="00156DBF">
                  <w:pPr>
                    <w:rPr>
                      <w:color w:val="000000" w:themeColor="text1"/>
                      <w:sz w:val="15"/>
                      <w:szCs w:val="15"/>
                    </w:rPr>
                  </w:pPr>
                  <w:r w:rsidRPr="00156DBF">
                    <w:rPr>
                      <w:color w:val="000000" w:themeColor="text1"/>
                      <w:sz w:val="15"/>
                      <w:szCs w:val="15"/>
                    </w:rPr>
                    <w:t>Pulling repository ubuntu</w:t>
                  </w:r>
                </w:p>
                <w:p w:rsidR="00BB2EE8" w:rsidRPr="00156DBF" w:rsidRDefault="00BB2EE8" w:rsidP="00156DBF">
                  <w:pPr>
                    <w:rPr>
                      <w:color w:val="000000" w:themeColor="text1"/>
                      <w:sz w:val="15"/>
                      <w:szCs w:val="15"/>
                    </w:rPr>
                  </w:pPr>
                  <w:r w:rsidRPr="00156DBF">
                    <w:rPr>
                      <w:color w:val="000000" w:themeColor="text1"/>
                      <w:sz w:val="15"/>
                      <w:szCs w:val="15"/>
                    </w:rPr>
                    <w:t>d2a0ecffe6fa: Pulling dependent layers</w:t>
                  </w:r>
                </w:p>
                <w:p w:rsidR="00BB2EE8" w:rsidRDefault="00BB2EE8" w:rsidP="00156DBF">
                  <w:pPr>
                    <w:rPr>
                      <w:color w:val="000000" w:themeColor="text1"/>
                      <w:sz w:val="15"/>
                      <w:szCs w:val="15"/>
                    </w:rPr>
                  </w:pPr>
                  <w:r w:rsidRPr="00156DBF">
                    <w:rPr>
                      <w:color w:val="000000" w:themeColor="text1"/>
                      <w:sz w:val="15"/>
                      <w:szCs w:val="15"/>
                    </w:rPr>
                    <w:t>83e4dde6b9cf: Downloading 5.406 MB</w:t>
                  </w:r>
                  <w:r>
                    <w:rPr>
                      <w:rFonts w:hint="eastAsia"/>
                      <w:color w:val="000000" w:themeColor="text1"/>
                      <w:sz w:val="15"/>
                      <w:szCs w:val="15"/>
                    </w:rPr>
                    <w:t>...</w:t>
                  </w:r>
                </w:p>
                <w:p w:rsidR="00BB2EE8" w:rsidRPr="00976E98" w:rsidRDefault="00BB2EE8" w:rsidP="00156DBF">
                  <w:pPr>
                    <w:rPr>
                      <w:szCs w:val="18"/>
                    </w:rPr>
                  </w:pPr>
                </w:p>
              </w:txbxContent>
            </v:textbox>
            <w10:wrap type="none"/>
            <w10:anchorlock/>
          </v:shape>
        </w:pict>
      </w:r>
    </w:p>
    <w:p w:rsidR="00AB25C2" w:rsidRPr="000E74AE" w:rsidRDefault="00AB25C2" w:rsidP="00AB25C2">
      <w:pPr>
        <w:pStyle w:val="3"/>
        <w:numPr>
          <w:ilvl w:val="0"/>
          <w:numId w:val="7"/>
        </w:numPr>
        <w:rPr>
          <w:rFonts w:asciiTheme="majorEastAsia" w:eastAsiaTheme="majorEastAsia" w:hAnsiTheme="majorEastAsia"/>
          <w:sz w:val="21"/>
          <w:szCs w:val="21"/>
        </w:rPr>
      </w:pPr>
      <w:bookmarkStart w:id="21" w:name="_Toc426037493"/>
      <w:r>
        <w:rPr>
          <w:rFonts w:asciiTheme="majorEastAsia" w:eastAsiaTheme="majorEastAsia" w:hAnsiTheme="majorEastAsia" w:hint="eastAsia"/>
          <w:sz w:val="21"/>
          <w:szCs w:val="21"/>
        </w:rPr>
        <w:t>查看</w:t>
      </w:r>
      <w:r w:rsidRPr="000E74AE">
        <w:rPr>
          <w:rFonts w:asciiTheme="majorEastAsia" w:eastAsiaTheme="majorEastAsia" w:hAnsiTheme="majorEastAsia" w:hint="eastAsia"/>
          <w:sz w:val="21"/>
          <w:szCs w:val="21"/>
        </w:rPr>
        <w:t>镜像</w:t>
      </w:r>
      <w:bookmarkEnd w:id="21"/>
    </w:p>
    <w:p w:rsidR="00156DBF" w:rsidRDefault="00156DBF" w:rsidP="00156DBF">
      <w:pPr>
        <w:pStyle w:val="Alt-W"/>
        <w:ind w:left="846" w:firstLine="0"/>
        <w:rPr>
          <w:sz w:val="21"/>
          <w:szCs w:val="21"/>
        </w:rPr>
      </w:pPr>
      <w:r>
        <w:rPr>
          <w:rFonts w:hint="eastAsia"/>
          <w:sz w:val="21"/>
          <w:szCs w:val="21"/>
        </w:rPr>
        <w:t>镜像下载到本地之后，可以查看</w:t>
      </w:r>
      <w:r>
        <w:rPr>
          <w:rFonts w:hint="eastAsia"/>
          <w:sz w:val="21"/>
          <w:szCs w:val="21"/>
        </w:rPr>
        <w:t>.</w:t>
      </w:r>
      <w:r>
        <w:rPr>
          <w:rFonts w:hint="eastAsia"/>
          <w:sz w:val="21"/>
          <w:szCs w:val="21"/>
        </w:rPr>
        <w:t>也可以运行镜像。</w:t>
      </w:r>
    </w:p>
    <w:p w:rsidR="00156DBF" w:rsidRDefault="008C0DB5" w:rsidP="00156DBF">
      <w:pPr>
        <w:pStyle w:val="Alt-W"/>
        <w:ind w:left="681" w:firstLine="0"/>
      </w:pPr>
      <w:r>
        <w:pict>
          <v:shape id="_x0000_s2064" type="#_x0000_t202" style="width:401.2pt;height:103.1pt;mso-position-horizontal-relative:char;mso-position-vertical-relative:line;mso-width-relative:margin;mso-height-relative:margin">
            <v:textbox style="mso-next-textbox:#_x0000_s2064">
              <w:txbxContent>
                <w:p w:rsidR="00BB2EE8" w:rsidRPr="00156DBF" w:rsidRDefault="00BB2EE8" w:rsidP="00156DBF">
                  <w:pPr>
                    <w:rPr>
                      <w:color w:val="000000" w:themeColor="text1"/>
                      <w:sz w:val="15"/>
                      <w:szCs w:val="15"/>
                    </w:rPr>
                  </w:pPr>
                  <w:r w:rsidRPr="00156DBF">
                    <w:rPr>
                      <w:color w:val="000000" w:themeColor="text1"/>
                      <w:sz w:val="15"/>
                      <w:szCs w:val="15"/>
                    </w:rPr>
                    <w:t>root@iZ25ox3a5vlZ:~#</w:t>
                  </w:r>
                  <w:r w:rsidRPr="007C1FD6">
                    <w:rPr>
                      <w:b/>
                      <w:color w:val="000000" w:themeColor="text1"/>
                      <w:sz w:val="15"/>
                      <w:szCs w:val="15"/>
                    </w:rPr>
                    <w:t xml:space="preserve"> </w:t>
                  </w:r>
                  <w:r w:rsidRPr="007C1FD6">
                    <w:rPr>
                      <w:b/>
                      <w:color w:val="FF0000"/>
                      <w:sz w:val="15"/>
                      <w:szCs w:val="15"/>
                    </w:rPr>
                    <w:t>docker  images</w:t>
                  </w:r>
                </w:p>
                <w:p w:rsidR="00BB2EE8" w:rsidRPr="00156DBF" w:rsidRDefault="00BB2EE8" w:rsidP="00156DBF">
                  <w:pPr>
                    <w:rPr>
                      <w:color w:val="000000" w:themeColor="text1"/>
                      <w:sz w:val="15"/>
                      <w:szCs w:val="15"/>
                    </w:rPr>
                  </w:pPr>
                  <w:r w:rsidRPr="00156DBF">
                    <w:rPr>
                      <w:color w:val="000000" w:themeColor="text1"/>
                      <w:sz w:val="15"/>
                      <w:szCs w:val="15"/>
                    </w:rPr>
                    <w:t>REPOSITORY                      TAG                 IMAGE ID            CREATED             VIRTUAL SIZE</w:t>
                  </w:r>
                </w:p>
                <w:p w:rsidR="00BB2EE8" w:rsidRPr="00156DBF" w:rsidRDefault="00BB2EE8" w:rsidP="00156DBF">
                  <w:pPr>
                    <w:rPr>
                      <w:color w:val="000000" w:themeColor="text1"/>
                      <w:sz w:val="15"/>
                      <w:szCs w:val="15"/>
                    </w:rPr>
                  </w:pPr>
                  <w:r w:rsidRPr="00156DBF">
                    <w:rPr>
                      <w:color w:val="000000" w:themeColor="text1"/>
                      <w:sz w:val="15"/>
                      <w:szCs w:val="15"/>
                    </w:rPr>
                    <w:t>ubuntu                          14.04               d2a0ecffe6fa        2 weeks ago         188.4 MB</w:t>
                  </w:r>
                </w:p>
                <w:p w:rsidR="00BB2EE8" w:rsidRPr="00156DBF" w:rsidRDefault="00BB2EE8" w:rsidP="00156DBF">
                  <w:pPr>
                    <w:rPr>
                      <w:color w:val="000000" w:themeColor="text1"/>
                      <w:sz w:val="15"/>
                      <w:szCs w:val="15"/>
                    </w:rPr>
                  </w:pPr>
                  <w:r w:rsidRPr="00156DBF">
                    <w:rPr>
                      <w:color w:val="000000" w:themeColor="text1"/>
                      <w:sz w:val="15"/>
                      <w:szCs w:val="15"/>
                    </w:rPr>
                    <w:t>ubuntu                          14.04.2             d2a0ecffe6fa        2 weeks ago         188.4 MB</w:t>
                  </w:r>
                </w:p>
                <w:p w:rsidR="00BB2EE8" w:rsidRPr="00156DBF" w:rsidRDefault="00BB2EE8" w:rsidP="00156DBF">
                  <w:pPr>
                    <w:rPr>
                      <w:color w:val="000000" w:themeColor="text1"/>
                      <w:sz w:val="15"/>
                      <w:szCs w:val="15"/>
                    </w:rPr>
                  </w:pPr>
                  <w:r w:rsidRPr="00156DBF">
                    <w:rPr>
                      <w:color w:val="000000" w:themeColor="text1"/>
                      <w:sz w:val="15"/>
                      <w:szCs w:val="15"/>
                    </w:rPr>
                    <w:t>ubuntu                          latest              d2a0ecffe6fa        2 weeks ago         188.4 MB</w:t>
                  </w:r>
                </w:p>
                <w:p w:rsidR="00BB2EE8" w:rsidRDefault="00BB2EE8" w:rsidP="00156DBF">
                  <w:pPr>
                    <w:rPr>
                      <w:color w:val="000000" w:themeColor="text1"/>
                      <w:sz w:val="15"/>
                      <w:szCs w:val="15"/>
                    </w:rPr>
                  </w:pPr>
                  <w:r w:rsidRPr="00156DBF">
                    <w:rPr>
                      <w:color w:val="000000" w:themeColor="text1"/>
                      <w:sz w:val="15"/>
                      <w:szCs w:val="15"/>
                    </w:rPr>
                    <w:t>ubuntu                          trusty              d2a0ecffe6fa        2 weeks ago         188.4 MB</w:t>
                  </w:r>
                </w:p>
                <w:p w:rsidR="00BB2EE8" w:rsidRPr="006E0994" w:rsidRDefault="00BB2EE8" w:rsidP="00156DBF">
                  <w:pPr>
                    <w:rPr>
                      <w:b/>
                      <w:color w:val="FF0000"/>
                      <w:sz w:val="15"/>
                      <w:szCs w:val="15"/>
                    </w:rPr>
                  </w:pPr>
                  <w:r w:rsidRPr="001F3CB1">
                    <w:rPr>
                      <w:color w:val="000000" w:themeColor="text1"/>
                      <w:sz w:val="15"/>
                      <w:szCs w:val="15"/>
                    </w:rPr>
                    <w:t xml:space="preserve">root@iZ25ox3a5vlZ:~# </w:t>
                  </w:r>
                  <w:r w:rsidRPr="006E0994">
                    <w:rPr>
                      <w:b/>
                      <w:color w:val="FF0000"/>
                      <w:sz w:val="15"/>
                      <w:szCs w:val="15"/>
                    </w:rPr>
                    <w:t>docker images --tree</w:t>
                  </w:r>
                </w:p>
                <w:p w:rsidR="00BB2EE8" w:rsidRPr="00156DBF" w:rsidRDefault="00BB2EE8" w:rsidP="00156DBF">
                  <w:pPr>
                    <w:rPr>
                      <w:color w:val="000000" w:themeColor="text1"/>
                      <w:sz w:val="15"/>
                      <w:szCs w:val="15"/>
                    </w:rPr>
                  </w:pPr>
                  <w:r>
                    <w:rPr>
                      <w:rFonts w:hint="eastAsia"/>
                      <w:color w:val="000000" w:themeColor="text1"/>
                      <w:sz w:val="15"/>
                      <w:szCs w:val="15"/>
                    </w:rPr>
                    <w:t xml:space="preserve"># </w:t>
                  </w:r>
                  <w:r>
                    <w:rPr>
                      <w:rFonts w:hint="eastAsia"/>
                      <w:color w:val="000000" w:themeColor="text1"/>
                      <w:sz w:val="15"/>
                      <w:szCs w:val="15"/>
                    </w:rPr>
                    <w:t>运行</w:t>
                  </w:r>
                </w:p>
                <w:p w:rsidR="00BB2EE8" w:rsidRPr="00156DBF" w:rsidRDefault="00BB2EE8" w:rsidP="00156DBF">
                  <w:pPr>
                    <w:rPr>
                      <w:color w:val="FF0000"/>
                      <w:sz w:val="15"/>
                      <w:szCs w:val="15"/>
                    </w:rPr>
                  </w:pPr>
                  <w:r w:rsidRPr="00156DBF">
                    <w:rPr>
                      <w:sz w:val="15"/>
                      <w:szCs w:val="15"/>
                    </w:rPr>
                    <w:t>root@iZ25ox3a5vlZ:~#</w:t>
                  </w:r>
                  <w:r w:rsidRPr="00156DBF">
                    <w:rPr>
                      <w:color w:val="FF0000"/>
                      <w:sz w:val="15"/>
                      <w:szCs w:val="15"/>
                    </w:rPr>
                    <w:t xml:space="preserve"> </w:t>
                  </w:r>
                  <w:r w:rsidRPr="007C1FD6">
                    <w:rPr>
                      <w:b/>
                      <w:color w:val="FF0000"/>
                      <w:sz w:val="15"/>
                      <w:szCs w:val="15"/>
                    </w:rPr>
                    <w:t>sudo docker run -t -i ubuntu:12.04 /bin/bash</w:t>
                  </w:r>
                </w:p>
                <w:p w:rsidR="00BB2EE8" w:rsidRPr="00156DBF" w:rsidRDefault="00BB2EE8" w:rsidP="00156DBF">
                  <w:pPr>
                    <w:rPr>
                      <w:sz w:val="15"/>
                      <w:szCs w:val="15"/>
                    </w:rPr>
                  </w:pPr>
                  <w:r w:rsidRPr="00156DBF">
                    <w:rPr>
                      <w:sz w:val="15"/>
                      <w:szCs w:val="15"/>
                    </w:rPr>
                    <w:t>root@709de5c48001:/#</w:t>
                  </w:r>
                  <w:r>
                    <w:rPr>
                      <w:rFonts w:hint="eastAsia"/>
                      <w:sz w:val="15"/>
                      <w:szCs w:val="15"/>
                    </w:rPr>
                    <w:t xml:space="preserve"> </w:t>
                  </w:r>
                  <w:r>
                    <w:rPr>
                      <w:rFonts w:hint="eastAsia"/>
                      <w:sz w:val="15"/>
                      <w:szCs w:val="15"/>
                    </w:rPr>
                    <w:t>此时已经在容器中了</w:t>
                  </w:r>
                </w:p>
              </w:txbxContent>
            </v:textbox>
            <w10:wrap type="none"/>
            <w10:anchorlock/>
          </v:shape>
        </w:pict>
      </w:r>
    </w:p>
    <w:p w:rsidR="00AB25C2" w:rsidRPr="000E74AE" w:rsidRDefault="00AB25C2" w:rsidP="00AB25C2">
      <w:pPr>
        <w:pStyle w:val="3"/>
        <w:numPr>
          <w:ilvl w:val="0"/>
          <w:numId w:val="7"/>
        </w:numPr>
        <w:rPr>
          <w:rFonts w:asciiTheme="majorEastAsia" w:eastAsiaTheme="majorEastAsia" w:hAnsiTheme="majorEastAsia"/>
          <w:sz w:val="21"/>
          <w:szCs w:val="21"/>
        </w:rPr>
      </w:pPr>
      <w:bookmarkStart w:id="22" w:name="_Toc426037494"/>
      <w:r>
        <w:rPr>
          <w:rFonts w:asciiTheme="majorEastAsia" w:eastAsiaTheme="majorEastAsia" w:hAnsiTheme="majorEastAsia" w:hint="eastAsia"/>
          <w:sz w:val="21"/>
          <w:szCs w:val="21"/>
        </w:rPr>
        <w:t>删除</w:t>
      </w:r>
      <w:r w:rsidRPr="000E74AE">
        <w:rPr>
          <w:rFonts w:asciiTheme="majorEastAsia" w:eastAsiaTheme="majorEastAsia" w:hAnsiTheme="majorEastAsia" w:hint="eastAsia"/>
          <w:sz w:val="21"/>
          <w:szCs w:val="21"/>
        </w:rPr>
        <w:t>镜像</w:t>
      </w:r>
      <w:bookmarkEnd w:id="22"/>
    </w:p>
    <w:p w:rsidR="00755A3D" w:rsidRDefault="001F3CB1" w:rsidP="00755A3D">
      <w:pPr>
        <w:pStyle w:val="Alt-W"/>
        <w:ind w:left="846" w:firstLine="0"/>
        <w:rPr>
          <w:sz w:val="21"/>
          <w:szCs w:val="21"/>
        </w:rPr>
      </w:pPr>
      <w:r>
        <w:rPr>
          <w:rFonts w:hint="eastAsia"/>
          <w:sz w:val="21"/>
          <w:szCs w:val="21"/>
        </w:rPr>
        <w:t>不需要的镜像可以删除</w:t>
      </w:r>
    </w:p>
    <w:p w:rsidR="00755A3D" w:rsidRPr="001311F6" w:rsidRDefault="008C0DB5" w:rsidP="00755A3D">
      <w:pPr>
        <w:pStyle w:val="Alt-W"/>
        <w:ind w:left="681" w:firstLine="0"/>
        <w:rPr>
          <w:sz w:val="21"/>
          <w:szCs w:val="21"/>
        </w:rPr>
      </w:pPr>
      <w:r w:rsidRPr="008C0DB5">
        <w:pict>
          <v:shape id="_x0000_s2063" type="#_x0000_t202" style="width:401.2pt;height:110.3pt;mso-position-horizontal-relative:char;mso-position-vertical-relative:line;mso-width-relative:margin;mso-height-relative:margin">
            <v:textbox style="mso-next-textbox:#_x0000_s2063">
              <w:txbxContent>
                <w:p w:rsidR="00BB2EE8" w:rsidRPr="001F3CB1" w:rsidRDefault="00BB2EE8" w:rsidP="001F3CB1">
                  <w:pPr>
                    <w:rPr>
                      <w:color w:val="000000" w:themeColor="text1"/>
                      <w:sz w:val="15"/>
                      <w:szCs w:val="15"/>
                    </w:rPr>
                  </w:pPr>
                  <w:r w:rsidRPr="001F3CB1">
                    <w:rPr>
                      <w:color w:val="000000" w:themeColor="text1"/>
                      <w:sz w:val="15"/>
                      <w:szCs w:val="15"/>
                    </w:rPr>
                    <w:t xml:space="preserve">root@iZ25ox3a5vlZ:~# </w:t>
                  </w:r>
                  <w:r w:rsidRPr="00F82FED">
                    <w:rPr>
                      <w:b/>
                      <w:color w:val="FF0000"/>
                      <w:sz w:val="15"/>
                      <w:szCs w:val="15"/>
                    </w:rPr>
                    <w:t>docker images</w:t>
                  </w:r>
                </w:p>
                <w:p w:rsidR="00BB2EE8" w:rsidRPr="001F3CB1" w:rsidRDefault="00BB2EE8" w:rsidP="001F3CB1">
                  <w:pPr>
                    <w:rPr>
                      <w:color w:val="000000" w:themeColor="text1"/>
                      <w:sz w:val="15"/>
                      <w:szCs w:val="15"/>
                    </w:rPr>
                  </w:pPr>
                  <w:r w:rsidRPr="001F3CB1">
                    <w:rPr>
                      <w:color w:val="000000" w:themeColor="text1"/>
                      <w:sz w:val="15"/>
                      <w:szCs w:val="15"/>
                    </w:rPr>
                    <w:t>REPOSITORY                      TAG                 IMAGE ID            CREATED             VIRTUAL SIZE</w:t>
                  </w:r>
                </w:p>
                <w:p w:rsidR="00BB2EE8" w:rsidRPr="001F3CB1" w:rsidRDefault="00BB2EE8" w:rsidP="001F3CB1">
                  <w:pPr>
                    <w:rPr>
                      <w:color w:val="000000" w:themeColor="text1"/>
                      <w:sz w:val="15"/>
                      <w:szCs w:val="15"/>
                    </w:rPr>
                  </w:pPr>
                  <w:r w:rsidRPr="001F3CB1">
                    <w:rPr>
                      <w:color w:val="000000" w:themeColor="text1"/>
                      <w:sz w:val="15"/>
                      <w:szCs w:val="15"/>
                    </w:rPr>
                    <w:t>test/ubuntu_lamp                v1.0                4585b33df7be        7 minutes ago       188.2 MB</w:t>
                  </w:r>
                </w:p>
                <w:p w:rsidR="00BB2EE8" w:rsidRPr="001F3CB1" w:rsidRDefault="00BB2EE8" w:rsidP="001F3CB1">
                  <w:pPr>
                    <w:rPr>
                      <w:color w:val="000000" w:themeColor="text1"/>
                      <w:sz w:val="15"/>
                      <w:szCs w:val="15"/>
                    </w:rPr>
                  </w:pPr>
                  <w:r w:rsidRPr="001F3CB1">
                    <w:rPr>
                      <w:color w:val="000000" w:themeColor="text1"/>
                      <w:sz w:val="15"/>
                      <w:szCs w:val="15"/>
                    </w:rPr>
                    <w:t>ubuntu                          14.04               d2a0ecffe6fa        2 weeks ago         188.4 MB</w:t>
                  </w:r>
                </w:p>
                <w:p w:rsidR="00BB2EE8" w:rsidRPr="001F3CB1" w:rsidRDefault="00BB2EE8" w:rsidP="001F3CB1">
                  <w:pPr>
                    <w:rPr>
                      <w:color w:val="000000" w:themeColor="text1"/>
                      <w:sz w:val="15"/>
                      <w:szCs w:val="15"/>
                    </w:rPr>
                  </w:pPr>
                  <w:r w:rsidRPr="001F3CB1">
                    <w:rPr>
                      <w:color w:val="000000" w:themeColor="text1"/>
                      <w:sz w:val="15"/>
                      <w:szCs w:val="15"/>
                    </w:rPr>
                    <w:t>ubuntu                          12.04               56bd9b2fadf9        6 months ago        149.6 MB</w:t>
                  </w:r>
                </w:p>
                <w:p w:rsidR="00BB2EE8" w:rsidRPr="00F82FED" w:rsidRDefault="00BB2EE8" w:rsidP="001F3CB1">
                  <w:pPr>
                    <w:rPr>
                      <w:b/>
                      <w:color w:val="FF0000"/>
                      <w:sz w:val="15"/>
                      <w:szCs w:val="15"/>
                    </w:rPr>
                  </w:pPr>
                  <w:r w:rsidRPr="001F3CB1">
                    <w:rPr>
                      <w:color w:val="000000" w:themeColor="text1"/>
                      <w:sz w:val="15"/>
                      <w:szCs w:val="15"/>
                    </w:rPr>
                    <w:t>root@</w:t>
                  </w:r>
                  <w:r>
                    <w:rPr>
                      <w:color w:val="000000" w:themeColor="text1"/>
                      <w:sz w:val="15"/>
                      <w:szCs w:val="15"/>
                    </w:rPr>
                    <w:t>iZ25ox3a5vlZ:~#</w:t>
                  </w:r>
                  <w:r w:rsidRPr="00F82FED">
                    <w:rPr>
                      <w:b/>
                      <w:color w:val="FF0000"/>
                      <w:sz w:val="15"/>
                      <w:szCs w:val="15"/>
                    </w:rPr>
                    <w:t xml:space="preserve"> docker help rmi</w:t>
                  </w:r>
                </w:p>
                <w:p w:rsidR="00BB2EE8" w:rsidRPr="001F3CB1" w:rsidRDefault="00BB2EE8" w:rsidP="001F3CB1">
                  <w:pPr>
                    <w:rPr>
                      <w:color w:val="000000" w:themeColor="text1"/>
                      <w:sz w:val="15"/>
                      <w:szCs w:val="15"/>
                    </w:rPr>
                  </w:pPr>
                  <w:r w:rsidRPr="001F3CB1">
                    <w:rPr>
                      <w:color w:val="000000" w:themeColor="text1"/>
                      <w:sz w:val="15"/>
                      <w:szCs w:val="15"/>
                    </w:rPr>
                    <w:t>Usage: docker</w:t>
                  </w:r>
                  <w:r>
                    <w:rPr>
                      <w:color w:val="000000" w:themeColor="text1"/>
                      <w:sz w:val="15"/>
                      <w:szCs w:val="15"/>
                    </w:rPr>
                    <w:t xml:space="preserve"> rmi [OPTIONS] IMAGE [IMAGE...]</w:t>
                  </w:r>
                </w:p>
                <w:p w:rsidR="00BB2EE8" w:rsidRPr="001F3CB1" w:rsidRDefault="00BB2EE8" w:rsidP="001F3CB1">
                  <w:pPr>
                    <w:rPr>
                      <w:color w:val="000000" w:themeColor="text1"/>
                      <w:sz w:val="15"/>
                      <w:szCs w:val="15"/>
                    </w:rPr>
                  </w:pPr>
                  <w:r>
                    <w:rPr>
                      <w:color w:val="000000" w:themeColor="text1"/>
                      <w:sz w:val="15"/>
                      <w:szCs w:val="15"/>
                    </w:rPr>
                    <w:t>Remove one or more images</w:t>
                  </w:r>
                </w:p>
                <w:p w:rsidR="00BB2EE8" w:rsidRPr="001F3CB1" w:rsidRDefault="00BB2EE8" w:rsidP="001F3CB1">
                  <w:pPr>
                    <w:rPr>
                      <w:color w:val="000000" w:themeColor="text1"/>
                      <w:sz w:val="15"/>
                      <w:szCs w:val="15"/>
                    </w:rPr>
                  </w:pPr>
                  <w:r w:rsidRPr="001F3CB1">
                    <w:rPr>
                      <w:color w:val="000000" w:themeColor="text1"/>
                      <w:sz w:val="15"/>
                      <w:szCs w:val="15"/>
                    </w:rPr>
                    <w:t xml:space="preserve"> </w:t>
                  </w:r>
                  <w:r>
                    <w:rPr>
                      <w:rFonts w:hint="eastAsia"/>
                      <w:color w:val="000000" w:themeColor="text1"/>
                      <w:sz w:val="15"/>
                      <w:szCs w:val="15"/>
                    </w:rPr>
                    <w:t>...</w:t>
                  </w:r>
                </w:p>
                <w:p w:rsidR="00BB2EE8" w:rsidRPr="00F82FED" w:rsidRDefault="00BB2EE8" w:rsidP="001F3CB1">
                  <w:pPr>
                    <w:rPr>
                      <w:b/>
                      <w:color w:val="FF0000"/>
                      <w:sz w:val="15"/>
                      <w:szCs w:val="15"/>
                    </w:rPr>
                  </w:pPr>
                  <w:r w:rsidRPr="001F3CB1">
                    <w:rPr>
                      <w:color w:val="000000" w:themeColor="text1"/>
                      <w:sz w:val="15"/>
                      <w:szCs w:val="15"/>
                    </w:rPr>
                    <w:t>root@iZ25ox3a5vlZ:~#</w:t>
                  </w:r>
                  <w:r w:rsidRPr="00F82FED">
                    <w:rPr>
                      <w:b/>
                      <w:color w:val="FF0000"/>
                      <w:sz w:val="15"/>
                      <w:szCs w:val="15"/>
                    </w:rPr>
                    <w:t xml:space="preserve"> docker rmi 4585b33df7be</w:t>
                  </w:r>
                </w:p>
                <w:p w:rsidR="00BB2EE8" w:rsidRPr="001F3CB1" w:rsidRDefault="00BB2EE8" w:rsidP="001F3CB1">
                  <w:pPr>
                    <w:rPr>
                      <w:color w:val="000000" w:themeColor="text1"/>
                      <w:sz w:val="15"/>
                      <w:szCs w:val="15"/>
                    </w:rPr>
                  </w:pPr>
                  <w:r w:rsidRPr="001F3CB1">
                    <w:rPr>
                      <w:color w:val="000000" w:themeColor="text1"/>
                      <w:sz w:val="15"/>
                      <w:szCs w:val="15"/>
                    </w:rPr>
                    <w:t>Untagged: test/ubuntu_lamp:v1.0</w:t>
                  </w:r>
                </w:p>
                <w:p w:rsidR="00BB2EE8" w:rsidRPr="001F3CB1" w:rsidRDefault="00BB2EE8" w:rsidP="001F3CB1">
                  <w:pPr>
                    <w:rPr>
                      <w:color w:val="000000" w:themeColor="text1"/>
                      <w:sz w:val="15"/>
                      <w:szCs w:val="15"/>
                    </w:rPr>
                  </w:pPr>
                  <w:r w:rsidRPr="001F3CB1">
                    <w:rPr>
                      <w:color w:val="000000" w:themeColor="text1"/>
                      <w:sz w:val="15"/>
                      <w:szCs w:val="15"/>
                    </w:rPr>
                    <w:t>Deleted: 4585b33df7beedab2b7cf20dfc5c9ff8054e156748409406d12a3d8d2594d8d0</w:t>
                  </w:r>
                </w:p>
                <w:p w:rsidR="00BB2EE8" w:rsidRPr="001F3CB1" w:rsidRDefault="00BB2EE8" w:rsidP="001F3CB1">
                  <w:pPr>
                    <w:rPr>
                      <w:color w:val="000000" w:themeColor="text1"/>
                      <w:sz w:val="15"/>
                      <w:szCs w:val="15"/>
                    </w:rPr>
                  </w:pPr>
                  <w:r w:rsidRPr="001F3CB1">
                    <w:rPr>
                      <w:color w:val="000000" w:themeColor="text1"/>
                      <w:sz w:val="15"/>
                      <w:szCs w:val="15"/>
                    </w:rPr>
                    <w:t>root@iZ25ox3a5vlZ:~# docker images</w:t>
                  </w:r>
                </w:p>
                <w:p w:rsidR="00BB2EE8" w:rsidRPr="001F3CB1" w:rsidRDefault="00BB2EE8" w:rsidP="001F3CB1">
                  <w:pPr>
                    <w:rPr>
                      <w:color w:val="000000" w:themeColor="text1"/>
                      <w:sz w:val="15"/>
                      <w:szCs w:val="15"/>
                    </w:rPr>
                  </w:pPr>
                  <w:r w:rsidRPr="001F3CB1">
                    <w:rPr>
                      <w:color w:val="000000" w:themeColor="text1"/>
                      <w:sz w:val="15"/>
                      <w:szCs w:val="15"/>
                    </w:rPr>
                    <w:t>REPOSITORY                      TAG                 IMAGE ID            CREATED             VIRTUAL SIZE</w:t>
                  </w:r>
                </w:p>
                <w:p w:rsidR="00BB2EE8" w:rsidRPr="001F3CB1" w:rsidRDefault="00BB2EE8" w:rsidP="001F3CB1">
                  <w:pPr>
                    <w:rPr>
                      <w:color w:val="000000" w:themeColor="text1"/>
                      <w:sz w:val="15"/>
                      <w:szCs w:val="15"/>
                    </w:rPr>
                  </w:pPr>
                  <w:r w:rsidRPr="001F3CB1">
                    <w:rPr>
                      <w:color w:val="000000" w:themeColor="text1"/>
                      <w:sz w:val="15"/>
                      <w:szCs w:val="15"/>
                    </w:rPr>
                    <w:t>ubuntu                          14.04               d2a0ecffe6fa        2 weeks ago         188.4 MB</w:t>
                  </w:r>
                </w:p>
                <w:p w:rsidR="00BB2EE8" w:rsidRPr="001F3CB1" w:rsidRDefault="00BB2EE8" w:rsidP="001F3CB1">
                  <w:pPr>
                    <w:rPr>
                      <w:szCs w:val="15"/>
                    </w:rPr>
                  </w:pPr>
                  <w:r w:rsidRPr="001F3CB1">
                    <w:rPr>
                      <w:color w:val="000000" w:themeColor="text1"/>
                      <w:sz w:val="15"/>
                      <w:szCs w:val="15"/>
                    </w:rPr>
                    <w:t>ubuntu                          14.04.2             d2a0ecffe6fa        2 weeks ago         188.4 MB</w:t>
                  </w:r>
                </w:p>
              </w:txbxContent>
            </v:textbox>
            <w10:wrap type="none"/>
            <w10:anchorlock/>
          </v:shape>
        </w:pict>
      </w:r>
    </w:p>
    <w:p w:rsidR="00BB2EE8" w:rsidRDefault="00BB2EE8" w:rsidP="00BB2EE8">
      <w:pPr>
        <w:pStyle w:val="3"/>
        <w:numPr>
          <w:ilvl w:val="0"/>
          <w:numId w:val="7"/>
        </w:numPr>
        <w:rPr>
          <w:rFonts w:asciiTheme="majorEastAsia" w:eastAsiaTheme="majorEastAsia" w:hAnsiTheme="majorEastAsia" w:hint="eastAsia"/>
          <w:sz w:val="21"/>
          <w:szCs w:val="21"/>
        </w:rPr>
      </w:pPr>
      <w:r w:rsidRPr="000E74AE">
        <w:rPr>
          <w:rFonts w:asciiTheme="majorEastAsia" w:eastAsiaTheme="majorEastAsia" w:hAnsiTheme="majorEastAsia" w:hint="eastAsia"/>
          <w:sz w:val="21"/>
          <w:szCs w:val="21"/>
        </w:rPr>
        <w:t>镜像</w:t>
      </w:r>
      <w:r>
        <w:rPr>
          <w:rFonts w:asciiTheme="majorEastAsia" w:eastAsiaTheme="majorEastAsia" w:hAnsiTheme="majorEastAsia" w:hint="eastAsia"/>
          <w:sz w:val="21"/>
          <w:szCs w:val="21"/>
        </w:rPr>
        <w:t>存放位置</w:t>
      </w:r>
    </w:p>
    <w:p w:rsidR="00A447BA" w:rsidRPr="00A447BA" w:rsidRDefault="00A447BA" w:rsidP="00A447BA">
      <w:pPr>
        <w:pStyle w:val="Alt-W"/>
        <w:rPr>
          <w:rFonts w:hint="eastAsia"/>
        </w:rPr>
      </w:pPr>
      <w:r w:rsidRPr="00A447BA">
        <w:t>http://liubin.org/2014/03/10/about-docker-images-storage/</w:t>
      </w:r>
    </w:p>
    <w:p w:rsidR="00BB2EE8" w:rsidRPr="00BB2EE8" w:rsidRDefault="00BB2EE8" w:rsidP="00BB2EE8">
      <w:pPr>
        <w:pStyle w:val="Alt-W"/>
      </w:pPr>
      <w:r w:rsidRPr="008C0DB5">
        <w:pict>
          <v:shape id="_x0000_s2069" type="#_x0000_t202" style="width:401.2pt;height:110.3pt;mso-position-horizontal-relative:char;mso-position-vertical-relative:line;mso-width-relative:margin;mso-height-relative:margin">
            <v:textbox style="mso-next-textbox:#_x0000_s2069">
              <w:txbxContent>
                <w:p w:rsidR="00BB2EE8" w:rsidRPr="00BB2EE8" w:rsidRDefault="00BB2EE8" w:rsidP="00BB2EE8">
                  <w:pPr>
                    <w:rPr>
                      <w:b/>
                      <w:color w:val="FF0000"/>
                      <w:sz w:val="15"/>
                      <w:szCs w:val="15"/>
                    </w:rPr>
                  </w:pPr>
                  <w:r w:rsidRPr="00BB2EE8">
                    <w:rPr>
                      <w:color w:val="000000" w:themeColor="text1"/>
                      <w:sz w:val="15"/>
                      <w:szCs w:val="15"/>
                    </w:rPr>
                    <w:t xml:space="preserve">root@iZ25ox3a5vlZ:~# </w:t>
                  </w:r>
                  <w:r w:rsidRPr="00BB2EE8">
                    <w:rPr>
                      <w:b/>
                      <w:color w:val="FF0000"/>
                      <w:sz w:val="15"/>
                      <w:szCs w:val="15"/>
                    </w:rPr>
                    <w:t>cat  /var/lib/docker/repositories-aufs  |python -mjson.tool</w:t>
                  </w:r>
                </w:p>
                <w:p w:rsidR="00BB2EE8" w:rsidRPr="00BB2EE8" w:rsidRDefault="00BB2EE8" w:rsidP="00BB2EE8">
                  <w:pPr>
                    <w:rPr>
                      <w:color w:val="000000" w:themeColor="text1"/>
                      <w:sz w:val="15"/>
                      <w:szCs w:val="15"/>
                    </w:rPr>
                  </w:pPr>
                  <w:r w:rsidRPr="00BB2EE8">
                    <w:rPr>
                      <w:color w:val="000000" w:themeColor="text1"/>
                      <w:sz w:val="15"/>
                      <w:szCs w:val="15"/>
                    </w:rPr>
                    <w:t>{</w:t>
                  </w:r>
                </w:p>
                <w:p w:rsidR="00BB2EE8" w:rsidRPr="00BB2EE8" w:rsidRDefault="00BB2EE8" w:rsidP="00BB2EE8">
                  <w:pPr>
                    <w:rPr>
                      <w:color w:val="000000" w:themeColor="text1"/>
                      <w:sz w:val="15"/>
                      <w:szCs w:val="15"/>
                    </w:rPr>
                  </w:pPr>
                  <w:r w:rsidRPr="00BB2EE8">
                    <w:rPr>
                      <w:color w:val="000000" w:themeColor="text1"/>
                      <w:sz w:val="15"/>
                      <w:szCs w:val="15"/>
                    </w:rPr>
                    <w:t xml:space="preserve">    "Repositories": {</w:t>
                  </w:r>
                </w:p>
                <w:p w:rsidR="00BB2EE8" w:rsidRPr="00BB2EE8" w:rsidRDefault="00BB2EE8" w:rsidP="00BB2EE8">
                  <w:pPr>
                    <w:rPr>
                      <w:color w:val="000000" w:themeColor="text1"/>
                      <w:sz w:val="15"/>
                      <w:szCs w:val="15"/>
                    </w:rPr>
                  </w:pPr>
                  <w:r w:rsidRPr="00BB2EE8">
                    <w:rPr>
                      <w:color w:val="000000" w:themeColor="text1"/>
                      <w:sz w:val="15"/>
                      <w:szCs w:val="15"/>
                    </w:rPr>
                    <w:t xml:space="preserve">        "centos": {</w:t>
                  </w:r>
                </w:p>
                <w:p w:rsidR="00BB2EE8" w:rsidRPr="00BB2EE8" w:rsidRDefault="00BB2EE8" w:rsidP="00BB2EE8">
                  <w:pPr>
                    <w:rPr>
                      <w:color w:val="000000" w:themeColor="text1"/>
                      <w:sz w:val="15"/>
                      <w:szCs w:val="15"/>
                    </w:rPr>
                  </w:pPr>
                  <w:r w:rsidRPr="00BB2EE8">
                    <w:rPr>
                      <w:color w:val="000000" w:themeColor="text1"/>
                      <w:sz w:val="15"/>
                      <w:szCs w:val="15"/>
                    </w:rPr>
                    <w:t xml:space="preserve">            "latest": "34943839435dfb2ee646b692eebb06af13823a680ace00c0adc232c437c4f90c"</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"debian": {</w:t>
                  </w:r>
                </w:p>
                <w:p w:rsidR="00BB2EE8" w:rsidRPr="00BB2EE8" w:rsidRDefault="00BB2EE8" w:rsidP="00BB2EE8">
                  <w:pPr>
                    <w:rPr>
                      <w:color w:val="000000" w:themeColor="text1"/>
                      <w:sz w:val="15"/>
                      <w:szCs w:val="15"/>
                    </w:rPr>
                  </w:pPr>
                  <w:r w:rsidRPr="00BB2EE8">
                    <w:rPr>
                      <w:color w:val="000000" w:themeColor="text1"/>
                      <w:sz w:val="15"/>
                      <w:szCs w:val="15"/>
                    </w:rPr>
                    <w:t xml:space="preserve">            "latest": "479215127fa7b852902ed734f3a7ac69177c0d4d9446ad3a1648938230c3c8ab"</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"haichengsun123/debian-nginx": {</w:t>
                  </w:r>
                </w:p>
                <w:p w:rsidR="00BB2EE8" w:rsidRPr="00BB2EE8" w:rsidRDefault="00BB2EE8" w:rsidP="00BB2EE8">
                  <w:pPr>
                    <w:rPr>
                      <w:color w:val="000000" w:themeColor="text1"/>
                      <w:sz w:val="15"/>
                      <w:szCs w:val="15"/>
                    </w:rPr>
                  </w:pPr>
                  <w:r w:rsidRPr="00BB2EE8">
                    <w:rPr>
                      <w:color w:val="000000" w:themeColor="text1"/>
                      <w:sz w:val="15"/>
                      <w:szCs w:val="15"/>
                    </w:rPr>
                    <w:t xml:space="preserve">            "latest": "42a7628febd3527380db30f7aba7eb3430cd5acf278fea15574a96eb0b9a1aeb"</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"haichengsun123/unbuntu-update": {</w:t>
                  </w:r>
                </w:p>
                <w:p w:rsidR="00BB2EE8" w:rsidRPr="00BB2EE8" w:rsidRDefault="00BB2EE8" w:rsidP="00BB2EE8">
                  <w:pPr>
                    <w:rPr>
                      <w:color w:val="000000" w:themeColor="text1"/>
                      <w:sz w:val="15"/>
                      <w:szCs w:val="15"/>
                    </w:rPr>
                  </w:pPr>
                  <w:r w:rsidRPr="00BB2EE8">
                    <w:rPr>
                      <w:color w:val="000000" w:themeColor="text1"/>
                      <w:sz w:val="15"/>
                      <w:szCs w:val="15"/>
                    </w:rPr>
                    <w:t xml:space="preserve">            "v2": "9edf33b007554188123a0107083c68f1401024061c837665ebcaae7f06ca2883"</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"maxexcloo/debian": {</w:t>
                  </w:r>
                </w:p>
                <w:p w:rsidR="00BB2EE8" w:rsidRPr="00BB2EE8" w:rsidRDefault="00BB2EE8" w:rsidP="00BB2EE8">
                  <w:pPr>
                    <w:rPr>
                      <w:color w:val="000000" w:themeColor="text1"/>
                      <w:sz w:val="15"/>
                      <w:szCs w:val="15"/>
                    </w:rPr>
                  </w:pPr>
                  <w:r w:rsidRPr="00BB2EE8">
                    <w:rPr>
                      <w:color w:val="000000" w:themeColor="text1"/>
                      <w:sz w:val="15"/>
                      <w:szCs w:val="15"/>
                    </w:rPr>
                    <w:t xml:space="preserve">            "latest": "f9e18dbdce6a6463279b3d2d863ee1332b89ef958d98d7a3b479e7ce9e32da61"</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"ouruser/sinatra": {</w:t>
                  </w:r>
                </w:p>
                <w:p w:rsidR="00BB2EE8" w:rsidRPr="00BB2EE8" w:rsidRDefault="00BB2EE8" w:rsidP="00BB2EE8">
                  <w:pPr>
                    <w:rPr>
                      <w:color w:val="000000" w:themeColor="text1"/>
                      <w:sz w:val="15"/>
                      <w:szCs w:val="15"/>
                    </w:rPr>
                  </w:pPr>
                  <w:r w:rsidRPr="00BB2EE8">
                    <w:rPr>
                      <w:color w:val="000000" w:themeColor="text1"/>
                      <w:sz w:val="15"/>
                      <w:szCs w:val="15"/>
                    </w:rPr>
                    <w:t xml:space="preserve">            "v2": "ea27f4536d15e9870385fb3543a29c8f2a10f89488d609fb2ed25036ae5eeceb"</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"sshd-init": {</w:t>
                  </w:r>
                </w:p>
                <w:p w:rsidR="00BB2EE8" w:rsidRPr="00BB2EE8" w:rsidRDefault="00BB2EE8" w:rsidP="00BB2EE8">
                  <w:pPr>
                    <w:rPr>
                      <w:color w:val="000000" w:themeColor="text1"/>
                      <w:sz w:val="15"/>
                      <w:szCs w:val="15"/>
                    </w:rPr>
                  </w:pPr>
                  <w:r w:rsidRPr="00BB2EE8">
                    <w:rPr>
                      <w:color w:val="000000" w:themeColor="text1"/>
                      <w:sz w:val="15"/>
                      <w:szCs w:val="15"/>
                    </w:rPr>
                    <w:t xml:space="preserve">            "latest": "ce624f3e2fdf294a1a33932148064d17b7d8bfc02358b766b9d83560165df65d"</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"sshd-init-after": {</w:t>
                  </w:r>
                </w:p>
                <w:p w:rsidR="00BB2EE8" w:rsidRPr="00BB2EE8" w:rsidRDefault="00BB2EE8" w:rsidP="00BB2EE8">
                  <w:pPr>
                    <w:rPr>
                      <w:color w:val="000000" w:themeColor="text1"/>
                      <w:sz w:val="15"/>
                      <w:szCs w:val="15"/>
                    </w:rPr>
                  </w:pPr>
                  <w:r w:rsidRPr="00BB2EE8">
                    <w:rPr>
                      <w:color w:val="000000" w:themeColor="text1"/>
                      <w:sz w:val="15"/>
                      <w:szCs w:val="15"/>
                    </w:rPr>
                    <w:t xml:space="preserve">            "latest": "47593df61425e2628f350a9c354fda982d52c826dc527f6e803f67a0df60d0ee"</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"ubuntu": {</w:t>
                  </w:r>
                </w:p>
                <w:p w:rsidR="00BB2EE8" w:rsidRPr="00BB2EE8" w:rsidRDefault="00BB2EE8" w:rsidP="00BB2EE8">
                  <w:pPr>
                    <w:rPr>
                      <w:color w:val="000000" w:themeColor="text1"/>
                      <w:sz w:val="15"/>
                      <w:szCs w:val="15"/>
                    </w:rPr>
                  </w:pPr>
                  <w:r w:rsidRPr="00BB2EE8">
                    <w:rPr>
                      <w:color w:val="000000" w:themeColor="text1"/>
                      <w:sz w:val="15"/>
                      <w:szCs w:val="15"/>
                    </w:rPr>
                    <w:t xml:space="preserve">            "12.04": "56bd9b2fadf9971f29e7e0ce773b93abdf0da02357e8c7034f9ae222011c716d",</w:t>
                  </w:r>
                </w:p>
                <w:p w:rsidR="00BB2EE8" w:rsidRPr="00BB2EE8" w:rsidRDefault="00BB2EE8" w:rsidP="00BB2EE8">
                  <w:pPr>
                    <w:rPr>
                      <w:color w:val="000000" w:themeColor="text1"/>
                      <w:sz w:val="15"/>
                      <w:szCs w:val="15"/>
                    </w:rPr>
                  </w:pPr>
                  <w:r w:rsidRPr="00BB2EE8">
                    <w:rPr>
                      <w:color w:val="000000" w:themeColor="text1"/>
                      <w:sz w:val="15"/>
                      <w:szCs w:val="15"/>
                    </w:rPr>
                    <w:t xml:space="preserve">            "14.04": "d2a0ecffe6fa4ef3de9646a75cc629bbd9da7eead7f767cb810f9808d6b3ecb6",</w:t>
                  </w:r>
                </w:p>
                <w:p w:rsidR="00BB2EE8" w:rsidRPr="00BB2EE8" w:rsidRDefault="00BB2EE8" w:rsidP="00BB2EE8">
                  <w:pPr>
                    <w:rPr>
                      <w:color w:val="000000" w:themeColor="text1"/>
                      <w:sz w:val="15"/>
                      <w:szCs w:val="15"/>
                    </w:rPr>
                  </w:pPr>
                  <w:r w:rsidRPr="00BB2EE8">
                    <w:rPr>
                      <w:color w:val="000000" w:themeColor="text1"/>
                      <w:sz w:val="15"/>
                      <w:szCs w:val="15"/>
                    </w:rPr>
                    <w:t xml:space="preserve">            "14.04.2": "d2a0ecffe6fa4ef3de9646a75cc629bbd9da7eead7f767cb810f9808d6b3ecb6",</w:t>
                  </w:r>
                </w:p>
                <w:p w:rsidR="00BB2EE8" w:rsidRPr="00BB2EE8" w:rsidRDefault="00BB2EE8" w:rsidP="00BB2EE8">
                  <w:pPr>
                    <w:rPr>
                      <w:color w:val="000000" w:themeColor="text1"/>
                      <w:sz w:val="15"/>
                      <w:szCs w:val="15"/>
                    </w:rPr>
                  </w:pPr>
                  <w:r w:rsidRPr="00BB2EE8">
                    <w:rPr>
                      <w:color w:val="000000" w:themeColor="text1"/>
                      <w:sz w:val="15"/>
                      <w:szCs w:val="15"/>
                    </w:rPr>
                    <w:t xml:space="preserve">            "latest": "d2a0ecffe6fa4ef3de9646a75cc629bbd9da7eead7f767cb810f9808d6b3ecb6",</w:t>
                  </w:r>
                </w:p>
                <w:p w:rsidR="00BB2EE8" w:rsidRPr="00BB2EE8" w:rsidRDefault="00BB2EE8" w:rsidP="00BB2EE8">
                  <w:pPr>
                    <w:rPr>
                      <w:color w:val="000000" w:themeColor="text1"/>
                      <w:sz w:val="15"/>
                      <w:szCs w:val="15"/>
                    </w:rPr>
                  </w:pPr>
                  <w:r w:rsidRPr="00BB2EE8">
                    <w:rPr>
                      <w:color w:val="000000" w:themeColor="text1"/>
                      <w:sz w:val="15"/>
                      <w:szCs w:val="15"/>
                    </w:rPr>
                    <w:t xml:space="preserve">            "trusty": "d2a0ecffe6fa4ef3de9646a75cc629bbd9da7eead7f767cb810f9808d6b3ecb6",</w:t>
                  </w:r>
                </w:p>
                <w:p w:rsidR="00BB2EE8" w:rsidRPr="00BB2EE8" w:rsidRDefault="00BB2EE8" w:rsidP="00BB2EE8">
                  <w:pPr>
                    <w:rPr>
                      <w:color w:val="000000" w:themeColor="text1"/>
                      <w:sz w:val="15"/>
                      <w:szCs w:val="15"/>
                    </w:rPr>
                  </w:pPr>
                  <w:r w:rsidRPr="00BB2EE8">
                    <w:rPr>
                      <w:color w:val="000000" w:themeColor="text1"/>
                      <w:sz w:val="15"/>
                      <w:szCs w:val="15"/>
                    </w:rPr>
                    <w:t xml:space="preserve">            "trusty-20150630": "d2a0ecffe6fa4ef3de9646a75cc629bbd9da7eead7f767cb810f9808d6b3ecb6"</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"ubuntu-ssh": {</w:t>
                  </w:r>
                </w:p>
                <w:p w:rsidR="00BB2EE8" w:rsidRPr="00BB2EE8" w:rsidRDefault="00BB2EE8" w:rsidP="00BB2EE8">
                  <w:pPr>
                    <w:rPr>
                      <w:color w:val="000000" w:themeColor="text1"/>
                      <w:sz w:val="15"/>
                      <w:szCs w:val="15"/>
                    </w:rPr>
                  </w:pPr>
                  <w:r w:rsidRPr="00BB2EE8">
                    <w:rPr>
                      <w:color w:val="000000" w:themeColor="text1"/>
                      <w:sz w:val="15"/>
                      <w:szCs w:val="15"/>
                    </w:rPr>
                    <w:t xml:space="preserve">            "latest": "10c8e71d82c99dc34f96391515e0efbf0f1bae3f7d00a552dcc1006a10a49d8d"</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BB2EE8" w:rsidRDefault="00BB2EE8" w:rsidP="00BB2EE8">
                  <w:pPr>
                    <w:rPr>
                      <w:color w:val="000000" w:themeColor="text1"/>
                      <w:sz w:val="15"/>
                      <w:szCs w:val="15"/>
                    </w:rPr>
                  </w:pPr>
                  <w:r w:rsidRPr="00BB2EE8">
                    <w:rPr>
                      <w:color w:val="000000" w:themeColor="text1"/>
                      <w:sz w:val="15"/>
                      <w:szCs w:val="15"/>
                    </w:rPr>
                    <w:t xml:space="preserve">    }</w:t>
                  </w:r>
                </w:p>
                <w:p w:rsidR="00BB2EE8" w:rsidRPr="001F3CB1" w:rsidRDefault="00BB2EE8" w:rsidP="00BB2EE8">
                  <w:pPr>
                    <w:rPr>
                      <w:color w:val="000000" w:themeColor="text1"/>
                      <w:sz w:val="15"/>
                      <w:szCs w:val="15"/>
                    </w:rPr>
                  </w:pPr>
                  <w:r w:rsidRPr="00BB2EE8">
                    <w:rPr>
                      <w:color w:val="000000" w:themeColor="text1"/>
                      <w:sz w:val="15"/>
                      <w:szCs w:val="15"/>
                    </w:rPr>
                    <w:t>}</w:t>
                  </w:r>
                  <w:r w:rsidRPr="001F3CB1">
                    <w:rPr>
                      <w:color w:val="000000" w:themeColor="text1"/>
                      <w:sz w:val="15"/>
                      <w:szCs w:val="15"/>
                    </w:rPr>
                    <w:t>Deleted: 4585b33df7beedab2b7cf20dfc5c9ff8054e156748409406d12a3d8d2594d8d0</w:t>
                  </w:r>
                </w:p>
                <w:p w:rsidR="00BB2EE8" w:rsidRPr="001F3CB1" w:rsidRDefault="00BB2EE8" w:rsidP="00BB2EE8">
                  <w:pPr>
                    <w:rPr>
                      <w:color w:val="000000" w:themeColor="text1"/>
                      <w:sz w:val="15"/>
                      <w:szCs w:val="15"/>
                    </w:rPr>
                  </w:pPr>
                  <w:r w:rsidRPr="001F3CB1">
                    <w:rPr>
                      <w:color w:val="000000" w:themeColor="text1"/>
                      <w:sz w:val="15"/>
                      <w:szCs w:val="15"/>
                    </w:rPr>
                    <w:t>root@iZ25ox3a5vlZ:~# docker images</w:t>
                  </w:r>
                </w:p>
                <w:p w:rsidR="00BB2EE8" w:rsidRPr="001F3CB1" w:rsidRDefault="00BB2EE8" w:rsidP="00BB2EE8">
                  <w:pPr>
                    <w:rPr>
                      <w:color w:val="000000" w:themeColor="text1"/>
                      <w:sz w:val="15"/>
                      <w:szCs w:val="15"/>
                    </w:rPr>
                  </w:pPr>
                  <w:r w:rsidRPr="001F3CB1">
                    <w:rPr>
                      <w:color w:val="000000" w:themeColor="text1"/>
                      <w:sz w:val="15"/>
                      <w:szCs w:val="15"/>
                    </w:rPr>
                    <w:t>REPOSITORY                      TAG                 IMAGE ID            CREATED             VIRTUAL SIZE</w:t>
                  </w:r>
                </w:p>
                <w:p w:rsidR="00BB2EE8" w:rsidRPr="001F3CB1" w:rsidRDefault="00BB2EE8" w:rsidP="00BB2EE8">
                  <w:pPr>
                    <w:rPr>
                      <w:color w:val="000000" w:themeColor="text1"/>
                      <w:sz w:val="15"/>
                      <w:szCs w:val="15"/>
                    </w:rPr>
                  </w:pPr>
                  <w:r w:rsidRPr="001F3CB1">
                    <w:rPr>
                      <w:color w:val="000000" w:themeColor="text1"/>
                      <w:sz w:val="15"/>
                      <w:szCs w:val="15"/>
                    </w:rPr>
                    <w:t>ubuntu                          14.04               d2a0ecffe6fa        2 weeks ago         188.4 MB</w:t>
                  </w:r>
                </w:p>
                <w:p w:rsidR="00BB2EE8" w:rsidRPr="001F3CB1" w:rsidRDefault="00BB2EE8" w:rsidP="00BB2EE8">
                  <w:pPr>
                    <w:rPr>
                      <w:szCs w:val="15"/>
                    </w:rPr>
                  </w:pPr>
                  <w:r w:rsidRPr="001F3CB1">
                    <w:rPr>
                      <w:color w:val="000000" w:themeColor="text1"/>
                      <w:sz w:val="15"/>
                      <w:szCs w:val="15"/>
                    </w:rPr>
                    <w:t>ubuntu                          14.04.2             d2a0ecffe6fa        2 weeks ago         188.4 MB</w:t>
                  </w:r>
                </w:p>
              </w:txbxContent>
            </v:textbox>
            <w10:wrap type="none"/>
            <w10:anchorlock/>
          </v:shape>
        </w:pict>
      </w:r>
    </w:p>
    <w:p w:rsidR="00755A3D" w:rsidRPr="001311F6" w:rsidRDefault="00755A3D" w:rsidP="00156DBF">
      <w:pPr>
        <w:pStyle w:val="Alt-W"/>
        <w:ind w:left="681" w:firstLine="0"/>
        <w:rPr>
          <w:sz w:val="21"/>
          <w:szCs w:val="21"/>
        </w:rPr>
      </w:pPr>
    </w:p>
    <w:p w:rsidR="00156DBF" w:rsidRDefault="00156DBF" w:rsidP="00156DBF">
      <w:pPr>
        <w:pStyle w:val="2"/>
        <w:rPr>
          <w:sz w:val="21"/>
          <w:szCs w:val="21"/>
        </w:rPr>
      </w:pPr>
      <w:bookmarkStart w:id="23" w:name="_Toc426037495"/>
      <w:r>
        <w:rPr>
          <w:rFonts w:hint="eastAsia"/>
          <w:sz w:val="21"/>
          <w:szCs w:val="21"/>
        </w:rPr>
        <w:t>容器管理</w:t>
      </w:r>
      <w:bookmarkEnd w:id="23"/>
    </w:p>
    <w:p w:rsidR="00156DBF" w:rsidRPr="00156DBF" w:rsidRDefault="00156DBF" w:rsidP="00156DBF">
      <w:r>
        <w:rPr>
          <w:rFonts w:hint="eastAsia"/>
        </w:rPr>
        <w:t xml:space="preserve">    </w:t>
      </w:r>
      <w:r w:rsidRPr="00156DBF">
        <w:t xml:space="preserve">Docker </w:t>
      </w:r>
      <w:r w:rsidRPr="00156DBF">
        <w:t>利用容器来运行应用。容器是从镜像创建的运行实例。它可以被启动、开始、停止、删除。每个容器都是相互隔离的、保证安全的平台。</w:t>
      </w:r>
    </w:p>
    <w:p w:rsidR="00156DBF" w:rsidRPr="00156DBF" w:rsidRDefault="00156DBF" w:rsidP="00156DBF">
      <w:r w:rsidRPr="00156DBF">
        <w:t>可以把容器看做是一个简易版的</w:t>
      </w:r>
      <w:r w:rsidRPr="00156DBF">
        <w:t xml:space="preserve"> Linux </w:t>
      </w:r>
      <w:r w:rsidRPr="00156DBF">
        <w:t>环境（包括</w:t>
      </w:r>
      <w:r w:rsidRPr="00156DBF">
        <w:t>root</w:t>
      </w:r>
      <w:r w:rsidRPr="00156DBF">
        <w:t>用户权限、进程空间、用户空间和网络空间等）和运行在其中的应用程序。</w:t>
      </w:r>
    </w:p>
    <w:p w:rsidR="00156DBF" w:rsidRPr="00FB09CD" w:rsidRDefault="00156DBF" w:rsidP="00AB25C2">
      <w:r w:rsidRPr="00156DBF">
        <w:t>*</w:t>
      </w:r>
      <w:r w:rsidRPr="00156DBF">
        <w:t>注：镜像是只读的，容器在启动的时候创建一层可写层作为最上层。</w:t>
      </w:r>
    </w:p>
    <w:p w:rsidR="00AB25C2" w:rsidRPr="000E74AE" w:rsidRDefault="00AB25C2" w:rsidP="00AB25C2">
      <w:pPr>
        <w:pStyle w:val="3"/>
        <w:numPr>
          <w:ilvl w:val="0"/>
          <w:numId w:val="7"/>
        </w:numPr>
        <w:rPr>
          <w:rFonts w:asciiTheme="majorEastAsia" w:eastAsiaTheme="majorEastAsia" w:hAnsiTheme="majorEastAsia"/>
          <w:sz w:val="21"/>
          <w:szCs w:val="21"/>
        </w:rPr>
      </w:pPr>
      <w:bookmarkStart w:id="24" w:name="_Toc426037496"/>
      <w:r>
        <w:rPr>
          <w:rFonts w:asciiTheme="majorEastAsia" w:eastAsiaTheme="majorEastAsia" w:hAnsiTheme="majorEastAsia" w:hint="eastAsia"/>
          <w:sz w:val="21"/>
          <w:szCs w:val="21"/>
        </w:rPr>
        <w:t>新建并启动</w:t>
      </w:r>
      <w:bookmarkEnd w:id="24"/>
    </w:p>
    <w:p w:rsidR="00ED370B" w:rsidRPr="00ED370B" w:rsidRDefault="00ED370B" w:rsidP="00ED370B">
      <w:r>
        <w:rPr>
          <w:rFonts w:hint="eastAsia"/>
        </w:rPr>
        <w:t xml:space="preserve">    </w:t>
      </w:r>
      <w:r w:rsidRPr="00ED370B">
        <w:t>启动容器有两种方式，一种是基于镜像新建一个容器并启动，另外一个是将在终止状态（</w:t>
      </w:r>
      <w:r w:rsidRPr="00ED370B">
        <w:t>stopped</w:t>
      </w:r>
      <w:r w:rsidRPr="00ED370B">
        <w:t>）的容器重新启动。</w:t>
      </w:r>
    </w:p>
    <w:p w:rsidR="00156DBF" w:rsidRPr="001F3CB1" w:rsidRDefault="00767529" w:rsidP="001F3CB1">
      <w:r>
        <w:rPr>
          <w:rFonts w:hint="eastAsia"/>
        </w:rPr>
        <w:t xml:space="preserve">    </w:t>
      </w:r>
      <w:r w:rsidR="00ED370B" w:rsidRPr="00ED370B">
        <w:t xml:space="preserve">Docker </w:t>
      </w:r>
      <w:r>
        <w:t>的容器</w:t>
      </w:r>
      <w:r>
        <w:rPr>
          <w:rFonts w:hint="eastAsia"/>
        </w:rPr>
        <w:t>非常</w:t>
      </w:r>
      <w:r w:rsidR="006E0994">
        <w:t>轻量级</w:t>
      </w:r>
      <w:r w:rsidR="00ED370B" w:rsidRPr="00ED370B">
        <w:t>，很多时候用户都是随时删除和新创建容器。</w:t>
      </w:r>
    </w:p>
    <w:p w:rsidR="00681303" w:rsidRPr="00681303" w:rsidRDefault="00681303" w:rsidP="00681303">
      <w:r>
        <w:rPr>
          <w:rFonts w:hint="eastAsia"/>
        </w:rPr>
        <w:t xml:space="preserve">    </w:t>
      </w:r>
      <w:r>
        <w:rPr>
          <w:rFonts w:hint="eastAsia"/>
        </w:rPr>
        <w:t>指定</w:t>
      </w:r>
      <w:r w:rsidRPr="00681303">
        <w:t xml:space="preserve">--rm </w:t>
      </w:r>
      <w:r w:rsidRPr="00681303">
        <w:t>标记，则容器在终止后会立刻删除。</w:t>
      </w:r>
      <w:r w:rsidRPr="00681303">
        <w:t xml:space="preserve">--rm </w:t>
      </w:r>
      <w:r w:rsidRPr="00681303">
        <w:t>和</w:t>
      </w:r>
      <w:r w:rsidRPr="00681303">
        <w:t xml:space="preserve"> -d </w:t>
      </w:r>
      <w:r w:rsidRPr="00681303">
        <w:t>参数不能同时使用。</w:t>
      </w:r>
    </w:p>
    <w:p w:rsidR="00681303" w:rsidRPr="00681303" w:rsidRDefault="00681303" w:rsidP="00681303">
      <w:r>
        <w:rPr>
          <w:rFonts w:hint="eastAsia"/>
        </w:rPr>
        <w:t xml:space="preserve">    </w:t>
      </w:r>
      <w:r w:rsidRPr="00681303">
        <w:t xml:space="preserve">--rm=false  </w:t>
      </w:r>
      <w:r>
        <w:rPr>
          <w:rFonts w:hint="eastAsia"/>
        </w:rPr>
        <w:t xml:space="preserve"> </w:t>
      </w:r>
      <w:r w:rsidRPr="00681303">
        <w:t>Automatically remove the container when it exits (incompatible with -d)</w:t>
      </w:r>
    </w:p>
    <w:p w:rsidR="00156DBF" w:rsidRPr="00681303" w:rsidRDefault="00156DBF" w:rsidP="00156DBF">
      <w:pPr>
        <w:pStyle w:val="Alt-W"/>
        <w:ind w:left="846" w:firstLine="0"/>
        <w:rPr>
          <w:sz w:val="21"/>
          <w:szCs w:val="21"/>
        </w:rPr>
      </w:pPr>
    </w:p>
    <w:p w:rsidR="00767529" w:rsidRDefault="008C0DB5" w:rsidP="00156DBF">
      <w:pPr>
        <w:pStyle w:val="Alt-W"/>
        <w:ind w:left="846" w:firstLine="0"/>
      </w:pPr>
      <w:r>
        <w:pict>
          <v:shape id="_x0000_s2062" type="#_x0000_t202" style="width:401.2pt;height:185.2pt;mso-position-horizontal-relative:char;mso-position-vertical-relative:line;mso-width-relative:margin;mso-height-relative:margin">
            <v:textbox style="mso-next-textbox:#_x0000_s2062">
              <w:txbxContent>
                <w:p w:rsidR="00BB2EE8" w:rsidRPr="001F3CB1" w:rsidRDefault="00BB2EE8" w:rsidP="005B3B40">
                  <w:pPr>
                    <w:rPr>
                      <w:color w:val="000000" w:themeColor="text1"/>
                      <w:sz w:val="15"/>
                      <w:szCs w:val="15"/>
                    </w:rPr>
                  </w:pPr>
                  <w:r w:rsidRPr="001F3CB1">
                    <w:rPr>
                      <w:color w:val="000000" w:themeColor="text1"/>
                      <w:sz w:val="15"/>
                      <w:szCs w:val="15"/>
                    </w:rPr>
                    <w:t xml:space="preserve">root@iZ25ox3a5vlZ:~# </w:t>
                  </w:r>
                  <w:r w:rsidRPr="001F3CB1">
                    <w:rPr>
                      <w:b/>
                      <w:color w:val="FF0000"/>
                      <w:sz w:val="15"/>
                      <w:szCs w:val="15"/>
                    </w:rPr>
                    <w:t>docker exec 8975a4aba2b9 ps</w:t>
                  </w:r>
                </w:p>
                <w:p w:rsidR="00BB2EE8" w:rsidRPr="001F3CB1" w:rsidRDefault="00BB2EE8" w:rsidP="005B3B40">
                  <w:pPr>
                    <w:rPr>
                      <w:color w:val="000000" w:themeColor="text1"/>
                      <w:sz w:val="15"/>
                      <w:szCs w:val="15"/>
                    </w:rPr>
                  </w:pPr>
                  <w:r w:rsidRPr="001F3CB1">
                    <w:rPr>
                      <w:color w:val="000000" w:themeColor="text1"/>
                      <w:sz w:val="15"/>
                      <w:szCs w:val="15"/>
                    </w:rPr>
                    <w:t xml:space="preserve">  PID TTY          TIME CMD</w:t>
                  </w:r>
                </w:p>
                <w:p w:rsidR="00BB2EE8" w:rsidRPr="005B3B40" w:rsidRDefault="00BB2EE8" w:rsidP="00767529">
                  <w:pPr>
                    <w:rPr>
                      <w:szCs w:val="18"/>
                    </w:rPr>
                  </w:pPr>
                  <w:r w:rsidRPr="001F3CB1">
                    <w:rPr>
                      <w:color w:val="000000" w:themeColor="text1"/>
                      <w:sz w:val="15"/>
                      <w:szCs w:val="15"/>
                    </w:rPr>
                    <w:t xml:space="preserve">   22 ?        00:00:00 ps</w:t>
                  </w:r>
                </w:p>
                <w:p w:rsidR="00BB2EE8" w:rsidRPr="001F3CB1" w:rsidRDefault="00BB2EE8" w:rsidP="00767529">
                  <w:pPr>
                    <w:rPr>
                      <w:b/>
                      <w:color w:val="000000" w:themeColor="text1"/>
                      <w:sz w:val="15"/>
                      <w:szCs w:val="15"/>
                    </w:rPr>
                  </w:pPr>
                  <w:r w:rsidRPr="00767529">
                    <w:rPr>
                      <w:color w:val="000000" w:themeColor="text1"/>
                      <w:sz w:val="15"/>
                      <w:szCs w:val="15"/>
                    </w:rPr>
                    <w:t>root@iZ25ox3a5vlZ:~#</w:t>
                  </w:r>
                  <w:r w:rsidRPr="001F3CB1">
                    <w:rPr>
                      <w:b/>
                      <w:color w:val="FF0000"/>
                      <w:sz w:val="15"/>
                      <w:szCs w:val="15"/>
                    </w:rPr>
                    <w:t xml:space="preserve"> docker run ubuntu:14.04 /bin/echo 'Hello world'</w:t>
                  </w:r>
                </w:p>
                <w:p w:rsidR="00BB2EE8" w:rsidRPr="00767529" w:rsidRDefault="00BB2EE8" w:rsidP="00767529">
                  <w:pPr>
                    <w:rPr>
                      <w:color w:val="000000" w:themeColor="text1"/>
                      <w:sz w:val="15"/>
                      <w:szCs w:val="15"/>
                    </w:rPr>
                  </w:pPr>
                  <w:r w:rsidRPr="00767529">
                    <w:rPr>
                      <w:color w:val="000000" w:themeColor="text1"/>
                      <w:sz w:val="15"/>
                      <w:szCs w:val="15"/>
                    </w:rPr>
                    <w:t>Hello world</w:t>
                  </w:r>
                </w:p>
                <w:p w:rsidR="00BB2EE8" w:rsidRPr="00767529" w:rsidRDefault="00BB2EE8" w:rsidP="00767529">
                  <w:pPr>
                    <w:rPr>
                      <w:color w:val="000000" w:themeColor="text1"/>
                      <w:sz w:val="15"/>
                      <w:szCs w:val="15"/>
                    </w:rPr>
                  </w:pPr>
                  <w:r w:rsidRPr="00767529">
                    <w:rPr>
                      <w:color w:val="000000" w:themeColor="text1"/>
                      <w:sz w:val="15"/>
                      <w:szCs w:val="15"/>
                    </w:rPr>
                    <w:t>root@iZ25ox3a5vlZ:~#</w:t>
                  </w:r>
                  <w:r w:rsidRPr="001F3CB1">
                    <w:rPr>
                      <w:b/>
                      <w:color w:val="000000" w:themeColor="text1"/>
                      <w:sz w:val="15"/>
                      <w:szCs w:val="15"/>
                    </w:rPr>
                    <w:t xml:space="preserve"> </w:t>
                  </w:r>
                  <w:r w:rsidRPr="001F3CB1">
                    <w:rPr>
                      <w:b/>
                      <w:color w:val="FF0000"/>
                      <w:sz w:val="15"/>
                      <w:szCs w:val="15"/>
                    </w:rPr>
                    <w:t>docker run ubuntu:14.04 ip a</w:t>
                  </w:r>
                </w:p>
                <w:p w:rsidR="00BB2EE8" w:rsidRPr="00767529" w:rsidRDefault="00BB2EE8" w:rsidP="00767529">
                  <w:pPr>
                    <w:rPr>
                      <w:color w:val="000000" w:themeColor="text1"/>
                      <w:sz w:val="15"/>
                      <w:szCs w:val="15"/>
                    </w:rPr>
                  </w:pPr>
                  <w:r w:rsidRPr="00767529">
                    <w:rPr>
                      <w:color w:val="000000" w:themeColor="text1"/>
                      <w:sz w:val="15"/>
                      <w:szCs w:val="15"/>
                    </w:rPr>
                    <w:t>1: lo: &lt;LOOPBACK,UP,LOWER_UP&gt; mtu 65536 qdisc noqueue state UNKNOWN group default</w:t>
                  </w:r>
                </w:p>
                <w:p w:rsidR="00BB2EE8" w:rsidRPr="00767529" w:rsidRDefault="00BB2EE8" w:rsidP="00767529">
                  <w:pPr>
                    <w:rPr>
                      <w:color w:val="000000" w:themeColor="text1"/>
                      <w:sz w:val="15"/>
                      <w:szCs w:val="15"/>
                    </w:rPr>
                  </w:pPr>
                  <w:r w:rsidRPr="00767529">
                    <w:rPr>
                      <w:color w:val="000000" w:themeColor="text1"/>
                      <w:sz w:val="15"/>
                      <w:szCs w:val="15"/>
                    </w:rPr>
                    <w:t xml:space="preserve">    link/loopback 00:00:00:00:00:00 brd 00:00:00:00:00:00</w:t>
                  </w:r>
                </w:p>
                <w:p w:rsidR="00BB2EE8" w:rsidRPr="00767529" w:rsidRDefault="00BB2EE8" w:rsidP="00767529">
                  <w:pPr>
                    <w:rPr>
                      <w:color w:val="000000" w:themeColor="text1"/>
                      <w:sz w:val="15"/>
                      <w:szCs w:val="15"/>
                    </w:rPr>
                  </w:pPr>
                  <w:r w:rsidRPr="00767529">
                    <w:rPr>
                      <w:color w:val="000000" w:themeColor="text1"/>
                      <w:sz w:val="15"/>
                      <w:szCs w:val="15"/>
                    </w:rPr>
                    <w:t xml:space="preserve">    inet 127.0.0.1/8 scope host lo</w:t>
                  </w:r>
                </w:p>
                <w:p w:rsidR="00BB2EE8" w:rsidRPr="00767529" w:rsidRDefault="00BB2EE8" w:rsidP="00767529">
                  <w:pPr>
                    <w:rPr>
                      <w:color w:val="000000" w:themeColor="text1"/>
                      <w:sz w:val="15"/>
                      <w:szCs w:val="15"/>
                    </w:rPr>
                  </w:pPr>
                  <w:r w:rsidRPr="00767529">
                    <w:rPr>
                      <w:color w:val="000000" w:themeColor="text1"/>
                      <w:sz w:val="15"/>
                      <w:szCs w:val="15"/>
                    </w:rPr>
                    <w:t xml:space="preserve">       valid_lft forever preferred_lft forever</w:t>
                  </w:r>
                </w:p>
                <w:p w:rsidR="00BB2EE8" w:rsidRPr="00767529" w:rsidRDefault="00BB2EE8" w:rsidP="00767529">
                  <w:pPr>
                    <w:rPr>
                      <w:color w:val="000000" w:themeColor="text1"/>
                      <w:sz w:val="15"/>
                      <w:szCs w:val="15"/>
                    </w:rPr>
                  </w:pPr>
                  <w:r w:rsidRPr="00767529">
                    <w:rPr>
                      <w:color w:val="000000" w:themeColor="text1"/>
                      <w:sz w:val="15"/>
                      <w:szCs w:val="15"/>
                    </w:rPr>
                    <w:t xml:space="preserve">    inet6 ::1/128 scope host</w:t>
                  </w:r>
                </w:p>
                <w:p w:rsidR="00BB2EE8" w:rsidRPr="00767529" w:rsidRDefault="00BB2EE8" w:rsidP="00767529">
                  <w:pPr>
                    <w:rPr>
                      <w:color w:val="000000" w:themeColor="text1"/>
                      <w:sz w:val="15"/>
                      <w:szCs w:val="15"/>
                    </w:rPr>
                  </w:pPr>
                  <w:r w:rsidRPr="00767529">
                    <w:rPr>
                      <w:color w:val="000000" w:themeColor="text1"/>
                      <w:sz w:val="15"/>
                      <w:szCs w:val="15"/>
                    </w:rPr>
                    <w:t xml:space="preserve">       valid_lft forever preferred_lft forever</w:t>
                  </w:r>
                </w:p>
                <w:p w:rsidR="00BB2EE8" w:rsidRPr="00767529" w:rsidRDefault="00BB2EE8" w:rsidP="00767529">
                  <w:pPr>
                    <w:rPr>
                      <w:color w:val="000000" w:themeColor="text1"/>
                      <w:sz w:val="15"/>
                      <w:szCs w:val="15"/>
                    </w:rPr>
                  </w:pPr>
                  <w:r w:rsidRPr="00767529">
                    <w:rPr>
                      <w:color w:val="000000" w:themeColor="text1"/>
                      <w:sz w:val="15"/>
                      <w:szCs w:val="15"/>
                    </w:rPr>
                    <w:t>17: eth0: &lt;NO-CARRIER,BROADCAST,UP,LOWER_UP&gt; mtu 1500 qdisc noqueue state DOWN group default</w:t>
                  </w:r>
                </w:p>
                <w:p w:rsidR="00BB2EE8" w:rsidRPr="00767529" w:rsidRDefault="00BB2EE8" w:rsidP="00767529">
                  <w:pPr>
                    <w:rPr>
                      <w:color w:val="000000" w:themeColor="text1"/>
                      <w:sz w:val="15"/>
                      <w:szCs w:val="15"/>
                    </w:rPr>
                  </w:pPr>
                  <w:r w:rsidRPr="00767529">
                    <w:rPr>
                      <w:color w:val="000000" w:themeColor="text1"/>
                      <w:sz w:val="15"/>
                      <w:szCs w:val="15"/>
                    </w:rPr>
                    <w:t xml:space="preserve">    link/ether 02:42:ac:11:00:08 brd ff:ff:ff:ff:ff:ff</w:t>
                  </w:r>
                </w:p>
                <w:p w:rsidR="00BB2EE8" w:rsidRPr="00767529" w:rsidRDefault="00BB2EE8" w:rsidP="00767529">
                  <w:pPr>
                    <w:rPr>
                      <w:color w:val="000000" w:themeColor="text1"/>
                      <w:sz w:val="15"/>
                      <w:szCs w:val="15"/>
                    </w:rPr>
                  </w:pPr>
                  <w:r w:rsidRPr="00767529">
                    <w:rPr>
                      <w:color w:val="000000" w:themeColor="text1"/>
                      <w:sz w:val="15"/>
                      <w:szCs w:val="15"/>
                    </w:rPr>
                    <w:t xml:space="preserve">    inet 172.17.0.8/16 scope global eth0</w:t>
                  </w:r>
                </w:p>
                <w:p w:rsidR="00BB2EE8" w:rsidRPr="00767529" w:rsidRDefault="00BB2EE8" w:rsidP="00767529">
                  <w:pPr>
                    <w:rPr>
                      <w:color w:val="000000" w:themeColor="text1"/>
                      <w:sz w:val="15"/>
                      <w:szCs w:val="15"/>
                    </w:rPr>
                  </w:pPr>
                  <w:r w:rsidRPr="00767529">
                    <w:rPr>
                      <w:color w:val="000000" w:themeColor="text1"/>
                      <w:sz w:val="15"/>
                      <w:szCs w:val="15"/>
                    </w:rPr>
                    <w:t xml:space="preserve">       valid_lft forever preferred_lft forever</w:t>
                  </w:r>
                </w:p>
                <w:p w:rsidR="00BB2EE8" w:rsidRPr="00767529" w:rsidRDefault="00BB2EE8" w:rsidP="00767529">
                  <w:pPr>
                    <w:rPr>
                      <w:color w:val="000000" w:themeColor="text1"/>
                      <w:sz w:val="15"/>
                      <w:szCs w:val="15"/>
                    </w:rPr>
                  </w:pPr>
                  <w:r w:rsidRPr="00767529">
                    <w:rPr>
                      <w:color w:val="000000" w:themeColor="text1"/>
                      <w:sz w:val="15"/>
                      <w:szCs w:val="15"/>
                    </w:rPr>
                    <w:t xml:space="preserve">    inet6 fe80::42:acff:fe11:8/64 scope link tentative</w:t>
                  </w:r>
                </w:p>
                <w:p w:rsidR="00BB2EE8" w:rsidRPr="00767529" w:rsidRDefault="00BB2EE8" w:rsidP="00767529">
                  <w:pPr>
                    <w:rPr>
                      <w:color w:val="000000" w:themeColor="text1"/>
                      <w:sz w:val="15"/>
                      <w:szCs w:val="15"/>
                    </w:rPr>
                  </w:pPr>
                  <w:r w:rsidRPr="00767529">
                    <w:rPr>
                      <w:color w:val="000000" w:themeColor="text1"/>
                      <w:sz w:val="15"/>
                      <w:szCs w:val="15"/>
                    </w:rPr>
                    <w:t xml:space="preserve">       valid_lft forever preferred_lft forever</w:t>
                  </w:r>
                </w:p>
                <w:p w:rsidR="00BB2EE8" w:rsidRPr="005B3B40" w:rsidRDefault="00BB2EE8" w:rsidP="00767529">
                  <w:pPr>
                    <w:rPr>
                      <w:b/>
                      <w:color w:val="000000" w:themeColor="text1"/>
                      <w:sz w:val="15"/>
                      <w:szCs w:val="15"/>
                    </w:rPr>
                  </w:pPr>
                  <w:r w:rsidRPr="00767529">
                    <w:rPr>
                      <w:color w:val="000000" w:themeColor="text1"/>
                      <w:sz w:val="15"/>
                      <w:szCs w:val="15"/>
                    </w:rPr>
                    <w:t>root@iZ25ox3a5vlZ:~#</w:t>
                  </w:r>
                  <w:r w:rsidRPr="00767529">
                    <w:rPr>
                      <w:color w:val="FF0000"/>
                      <w:sz w:val="15"/>
                      <w:szCs w:val="15"/>
                    </w:rPr>
                    <w:t xml:space="preserve"> </w:t>
                  </w:r>
                  <w:r w:rsidRPr="005B3B40">
                    <w:rPr>
                      <w:b/>
                      <w:color w:val="FF0000"/>
                      <w:sz w:val="15"/>
                      <w:szCs w:val="15"/>
                    </w:rPr>
                    <w:t>docker run -t -i ubuntu:14.04 /bin/bash</w:t>
                  </w:r>
                  <w:r w:rsidRPr="005B3B40">
                    <w:rPr>
                      <w:rFonts w:hint="eastAsia"/>
                      <w:b/>
                      <w:color w:val="FF0000"/>
                      <w:sz w:val="15"/>
                      <w:szCs w:val="15"/>
                    </w:rPr>
                    <w:t xml:space="preserve">  #</w:t>
                  </w:r>
                  <w:r w:rsidRPr="005B3B40">
                    <w:rPr>
                      <w:rFonts w:hint="eastAsia"/>
                      <w:b/>
                      <w:color w:val="FF0000"/>
                      <w:sz w:val="15"/>
                      <w:szCs w:val="15"/>
                    </w:rPr>
                    <w:t>运行之后就在容器中了</w:t>
                  </w:r>
                </w:p>
                <w:p w:rsidR="00BB2EE8" w:rsidRDefault="00BB2EE8" w:rsidP="00767529">
                  <w:pPr>
                    <w:rPr>
                      <w:color w:val="000000" w:themeColor="text1"/>
                      <w:sz w:val="15"/>
                      <w:szCs w:val="15"/>
                    </w:rPr>
                  </w:pPr>
                  <w:r w:rsidRPr="00767529">
                    <w:rPr>
                      <w:color w:val="000000" w:themeColor="text1"/>
                      <w:sz w:val="15"/>
                      <w:szCs w:val="15"/>
                    </w:rPr>
                    <w:t xml:space="preserve">root@2fef13770bef:/# </w:t>
                  </w:r>
                  <w:r>
                    <w:rPr>
                      <w:rFonts w:hint="eastAsia"/>
                      <w:color w:val="000000" w:themeColor="text1"/>
                      <w:sz w:val="15"/>
                      <w:szCs w:val="15"/>
                    </w:rPr>
                    <w:t>ps aux</w:t>
                  </w:r>
                </w:p>
                <w:p w:rsidR="00BB2EE8" w:rsidRPr="00767529" w:rsidRDefault="00BB2EE8" w:rsidP="00767529">
                  <w:pPr>
                    <w:rPr>
                      <w:color w:val="000000" w:themeColor="text1"/>
                      <w:sz w:val="15"/>
                      <w:szCs w:val="15"/>
                    </w:rPr>
                  </w:pPr>
                </w:p>
                <w:p w:rsidR="00BB2EE8" w:rsidRPr="00767529" w:rsidRDefault="00BB2EE8" w:rsidP="00767529">
                  <w:pPr>
                    <w:rPr>
                      <w:szCs w:val="18"/>
                    </w:rPr>
                  </w:pPr>
                </w:p>
              </w:txbxContent>
            </v:textbox>
            <w10:wrap type="none"/>
            <w10:anchorlock/>
          </v:shape>
        </w:pict>
      </w:r>
    </w:p>
    <w:p w:rsidR="00767529" w:rsidRPr="00767529" w:rsidRDefault="00DC5DD8" w:rsidP="00767529">
      <w:r>
        <w:rPr>
          <w:rFonts w:hint="eastAsia"/>
        </w:rPr>
        <w:t xml:space="preserve">        </w:t>
      </w:r>
      <w:r w:rsidR="00767529" w:rsidRPr="00767529">
        <w:t>利用</w:t>
      </w:r>
      <w:r w:rsidR="00767529" w:rsidRPr="00767529">
        <w:t xml:space="preserve"> docker run </w:t>
      </w:r>
      <w:r w:rsidR="00767529" w:rsidRPr="00767529">
        <w:t>来创建容器时，</w:t>
      </w:r>
      <w:r w:rsidR="00767529" w:rsidRPr="00767529">
        <w:t xml:space="preserve">Docker </w:t>
      </w:r>
      <w:r w:rsidR="00767529" w:rsidRPr="00767529">
        <w:t>在后台运行的标准操作包括：</w:t>
      </w:r>
    </w:p>
    <w:p w:rsidR="00767529" w:rsidRPr="00767529" w:rsidRDefault="00767529" w:rsidP="003C6F68">
      <w:pPr>
        <w:pStyle w:val="af5"/>
        <w:numPr>
          <w:ilvl w:val="0"/>
          <w:numId w:val="8"/>
        </w:numPr>
        <w:ind w:firstLineChars="0"/>
      </w:pPr>
      <w:r w:rsidRPr="00767529">
        <w:t>检查本地是否存在指定的镜像，不存在就从公有仓库下载</w:t>
      </w:r>
    </w:p>
    <w:p w:rsidR="00767529" w:rsidRPr="00767529" w:rsidRDefault="00767529" w:rsidP="003C6F68">
      <w:pPr>
        <w:pStyle w:val="af5"/>
        <w:numPr>
          <w:ilvl w:val="0"/>
          <w:numId w:val="8"/>
        </w:numPr>
        <w:ind w:firstLineChars="0"/>
      </w:pPr>
      <w:r w:rsidRPr="00767529">
        <w:t>利用镜像创建并启动一个容器</w:t>
      </w:r>
    </w:p>
    <w:p w:rsidR="00767529" w:rsidRPr="00767529" w:rsidRDefault="00767529" w:rsidP="003C6F68">
      <w:pPr>
        <w:pStyle w:val="af5"/>
        <w:numPr>
          <w:ilvl w:val="0"/>
          <w:numId w:val="8"/>
        </w:numPr>
        <w:ind w:firstLineChars="0"/>
      </w:pPr>
      <w:r w:rsidRPr="00767529">
        <w:t>分配一个文件系统，并在只读的镜像层外面挂载一层可读写层</w:t>
      </w:r>
      <w:r w:rsidR="006E0994">
        <w:rPr>
          <w:rFonts w:hint="eastAsia"/>
        </w:rPr>
        <w:t>(mount)</w:t>
      </w:r>
    </w:p>
    <w:p w:rsidR="00767529" w:rsidRPr="00767529" w:rsidRDefault="00767529" w:rsidP="003C6F68">
      <w:pPr>
        <w:pStyle w:val="af5"/>
        <w:numPr>
          <w:ilvl w:val="0"/>
          <w:numId w:val="8"/>
        </w:numPr>
        <w:ind w:firstLineChars="0"/>
      </w:pPr>
      <w:r w:rsidRPr="00767529">
        <w:t>从宿主主机配置的网桥接口中桥接一个虚拟接口到容器中去</w:t>
      </w:r>
      <w:r w:rsidR="006E0994">
        <w:rPr>
          <w:rFonts w:hint="eastAsia"/>
        </w:rPr>
        <w:t>(brctl)</w:t>
      </w:r>
    </w:p>
    <w:p w:rsidR="00767529" w:rsidRPr="00767529" w:rsidRDefault="00767529" w:rsidP="003C6F68">
      <w:pPr>
        <w:pStyle w:val="af5"/>
        <w:numPr>
          <w:ilvl w:val="0"/>
          <w:numId w:val="8"/>
        </w:numPr>
        <w:ind w:firstLineChars="0"/>
      </w:pPr>
      <w:r w:rsidRPr="00767529">
        <w:t>从地址池配置一个</w:t>
      </w:r>
      <w:r w:rsidRPr="00767529">
        <w:t xml:space="preserve"> ip </w:t>
      </w:r>
      <w:r w:rsidRPr="00767529">
        <w:t>地址给容器</w:t>
      </w:r>
      <w:r w:rsidR="006E0994">
        <w:rPr>
          <w:rFonts w:hint="eastAsia"/>
        </w:rPr>
        <w:t>(ip l)</w:t>
      </w:r>
    </w:p>
    <w:p w:rsidR="00767529" w:rsidRPr="00767529" w:rsidRDefault="00767529" w:rsidP="003C6F68">
      <w:pPr>
        <w:pStyle w:val="af5"/>
        <w:numPr>
          <w:ilvl w:val="0"/>
          <w:numId w:val="8"/>
        </w:numPr>
        <w:ind w:firstLineChars="0"/>
      </w:pPr>
      <w:r w:rsidRPr="00767529">
        <w:t>执行用户指定的应用程序</w:t>
      </w:r>
    </w:p>
    <w:p w:rsidR="00767529" w:rsidRDefault="00767529" w:rsidP="003C6F68">
      <w:pPr>
        <w:pStyle w:val="af5"/>
        <w:numPr>
          <w:ilvl w:val="0"/>
          <w:numId w:val="8"/>
        </w:numPr>
        <w:ind w:firstLineChars="0"/>
      </w:pPr>
      <w:r w:rsidRPr="00767529">
        <w:t>执行完毕后容器被终止</w:t>
      </w:r>
    </w:p>
    <w:p w:rsidR="00AB25C2" w:rsidRPr="000E74AE" w:rsidRDefault="00AB25C2" w:rsidP="00AB25C2">
      <w:pPr>
        <w:pStyle w:val="3"/>
        <w:numPr>
          <w:ilvl w:val="0"/>
          <w:numId w:val="7"/>
        </w:numPr>
        <w:rPr>
          <w:rFonts w:asciiTheme="majorEastAsia" w:eastAsiaTheme="majorEastAsia" w:hAnsiTheme="majorEastAsia"/>
          <w:sz w:val="21"/>
          <w:szCs w:val="21"/>
        </w:rPr>
      </w:pPr>
      <w:bookmarkStart w:id="25" w:name="_Toc426037497"/>
      <w:r>
        <w:rPr>
          <w:rFonts w:asciiTheme="majorEastAsia" w:eastAsiaTheme="majorEastAsia" w:hAnsiTheme="majorEastAsia" w:hint="eastAsia"/>
          <w:sz w:val="21"/>
          <w:szCs w:val="21"/>
        </w:rPr>
        <w:lastRenderedPageBreak/>
        <w:t>启动已终止容器</w:t>
      </w:r>
      <w:bookmarkEnd w:id="25"/>
    </w:p>
    <w:p w:rsidR="00767529" w:rsidRPr="00767529" w:rsidRDefault="00767529" w:rsidP="00767529">
      <w:pPr>
        <w:pStyle w:val="Alt-W"/>
        <w:ind w:left="846" w:firstLine="0"/>
        <w:rPr>
          <w:sz w:val="21"/>
          <w:szCs w:val="21"/>
        </w:rPr>
      </w:pPr>
      <w:r>
        <w:rPr>
          <w:rFonts w:hint="eastAsia"/>
          <w:sz w:val="21"/>
          <w:szCs w:val="21"/>
        </w:rPr>
        <w:t>上面运行的命令退出之后，可以查看已经终止的容器。</w:t>
      </w:r>
      <w:r w:rsidR="007A7A8A">
        <w:rPr>
          <w:rFonts w:hint="eastAsia"/>
          <w:sz w:val="21"/>
          <w:szCs w:val="21"/>
        </w:rPr>
        <w:t>终止的容器可以重新启动</w:t>
      </w:r>
    </w:p>
    <w:p w:rsidR="00767529" w:rsidRDefault="008C0DB5" w:rsidP="00767529">
      <w:pPr>
        <w:pStyle w:val="Alt-W"/>
        <w:ind w:left="846" w:firstLine="0"/>
      </w:pPr>
      <w:r>
        <w:pict>
          <v:shape id="_x0000_s2061" type="#_x0000_t202" style="width:401.2pt;height:63.7pt;mso-position-horizontal-relative:char;mso-position-vertical-relative:line;mso-width-relative:margin;mso-height-relative:margin">
            <v:textbox style="mso-next-textbox:#_x0000_s2061">
              <w:txbxContent>
                <w:p w:rsidR="00BB2EE8" w:rsidRPr="00767529" w:rsidRDefault="00BB2EE8" w:rsidP="00767529">
                  <w:pPr>
                    <w:rPr>
                      <w:color w:val="000000" w:themeColor="text1"/>
                      <w:sz w:val="15"/>
                      <w:szCs w:val="15"/>
                    </w:rPr>
                  </w:pPr>
                  <w:r w:rsidRPr="00767529">
                    <w:rPr>
                      <w:color w:val="000000" w:themeColor="text1"/>
                      <w:sz w:val="15"/>
                      <w:szCs w:val="15"/>
                    </w:rPr>
                    <w:t xml:space="preserve">root@iZ25ox3a5vlZ:~# </w:t>
                  </w:r>
                  <w:r w:rsidRPr="005B3B40">
                    <w:rPr>
                      <w:b/>
                      <w:color w:val="FF0000"/>
                      <w:sz w:val="15"/>
                      <w:szCs w:val="15"/>
                    </w:rPr>
                    <w:t>docker ps -a</w:t>
                  </w:r>
                  <w:r w:rsidRPr="005B3B40">
                    <w:rPr>
                      <w:rFonts w:hint="eastAsia"/>
                      <w:b/>
                      <w:color w:val="FF0000"/>
                      <w:sz w:val="15"/>
                      <w:szCs w:val="15"/>
                    </w:rPr>
                    <w:t xml:space="preserve"> </w:t>
                  </w:r>
                  <w:r>
                    <w:rPr>
                      <w:rFonts w:hint="eastAsia"/>
                      <w:color w:val="FF0000"/>
                      <w:sz w:val="15"/>
                      <w:szCs w:val="15"/>
                    </w:rPr>
                    <w:t xml:space="preserve">  #</w:t>
                  </w:r>
                  <w:r>
                    <w:rPr>
                      <w:rFonts w:hint="eastAsia"/>
                      <w:color w:val="FF0000"/>
                      <w:sz w:val="15"/>
                      <w:szCs w:val="15"/>
                    </w:rPr>
                    <w:t>输出有删减</w:t>
                  </w:r>
                </w:p>
                <w:p w:rsidR="00BB2EE8" w:rsidRDefault="00BB2EE8" w:rsidP="00767529">
                  <w:pPr>
                    <w:rPr>
                      <w:color w:val="000000" w:themeColor="text1"/>
                      <w:sz w:val="15"/>
                      <w:szCs w:val="15"/>
                    </w:rPr>
                  </w:pPr>
                  <w:r w:rsidRPr="00767529">
                    <w:rPr>
                      <w:color w:val="000000" w:themeColor="text1"/>
                      <w:sz w:val="15"/>
                      <w:szCs w:val="15"/>
                    </w:rPr>
                    <w:t xml:space="preserve">CONTAINER ID        IMAGE                                COMMAND                CREATED             2fef13770bef        ubuntu:14.04                         "/bin/bash"            8 minutes ago  </w:t>
                  </w:r>
                </w:p>
                <w:p w:rsidR="00BB2EE8" w:rsidRPr="005B3B40" w:rsidRDefault="00BB2EE8" w:rsidP="007A7A8A">
                  <w:pPr>
                    <w:rPr>
                      <w:b/>
                      <w:sz w:val="15"/>
                      <w:szCs w:val="15"/>
                    </w:rPr>
                  </w:pPr>
                  <w:r w:rsidRPr="007A7A8A">
                    <w:rPr>
                      <w:sz w:val="15"/>
                      <w:szCs w:val="15"/>
                    </w:rPr>
                    <w:t>root@iZ25ox3a5vlZ:~#</w:t>
                  </w:r>
                  <w:r w:rsidRPr="005B3B40">
                    <w:rPr>
                      <w:b/>
                      <w:sz w:val="15"/>
                      <w:szCs w:val="15"/>
                    </w:rPr>
                    <w:t xml:space="preserve"> </w:t>
                  </w:r>
                  <w:r>
                    <w:rPr>
                      <w:b/>
                      <w:color w:val="FF0000"/>
                      <w:sz w:val="15"/>
                      <w:szCs w:val="15"/>
                    </w:rPr>
                    <w:t xml:space="preserve">docker start  -a </w:t>
                  </w:r>
                  <w:r w:rsidRPr="005B3B40">
                    <w:rPr>
                      <w:b/>
                      <w:color w:val="FF0000"/>
                      <w:sz w:val="15"/>
                      <w:szCs w:val="15"/>
                    </w:rPr>
                    <w:t>i 2fef13770bef</w:t>
                  </w:r>
                </w:p>
                <w:p w:rsidR="00BB2EE8" w:rsidRPr="007A7A8A" w:rsidRDefault="00BB2EE8" w:rsidP="007A7A8A">
                  <w:pPr>
                    <w:rPr>
                      <w:sz w:val="15"/>
                      <w:szCs w:val="15"/>
                    </w:rPr>
                  </w:pPr>
                  <w:r w:rsidRPr="007A7A8A">
                    <w:rPr>
                      <w:sz w:val="15"/>
                      <w:szCs w:val="15"/>
                    </w:rPr>
                    <w:t>root@2fef13770bef:/# exit</w:t>
                  </w:r>
                </w:p>
                <w:p w:rsidR="00BB2EE8" w:rsidRPr="007A7A8A" w:rsidRDefault="00BB2EE8" w:rsidP="007A7A8A">
                  <w:pPr>
                    <w:rPr>
                      <w:sz w:val="15"/>
                      <w:szCs w:val="15"/>
                    </w:rPr>
                  </w:pPr>
                  <w:r w:rsidRPr="007A7A8A">
                    <w:rPr>
                      <w:sz w:val="15"/>
                      <w:szCs w:val="15"/>
                    </w:rPr>
                    <w:t>exit</w:t>
                  </w:r>
                </w:p>
              </w:txbxContent>
            </v:textbox>
            <w10:wrap type="none"/>
            <w10:anchorlock/>
          </v:shape>
        </w:pict>
      </w:r>
    </w:p>
    <w:p w:rsidR="00AB25C2" w:rsidRPr="00AB25C2" w:rsidRDefault="00AB25C2" w:rsidP="00AB25C2">
      <w:pPr>
        <w:pStyle w:val="3"/>
        <w:numPr>
          <w:ilvl w:val="0"/>
          <w:numId w:val="7"/>
        </w:numPr>
        <w:rPr>
          <w:rFonts w:asciiTheme="majorEastAsia" w:eastAsiaTheme="majorEastAsia" w:hAnsiTheme="majorEastAsia"/>
          <w:sz w:val="21"/>
          <w:szCs w:val="21"/>
        </w:rPr>
      </w:pPr>
      <w:bookmarkStart w:id="26" w:name="_Toc426037498"/>
      <w:r>
        <w:rPr>
          <w:rFonts w:asciiTheme="majorEastAsia" w:eastAsiaTheme="majorEastAsia" w:hAnsiTheme="majorEastAsia" w:hint="eastAsia"/>
          <w:sz w:val="21"/>
          <w:szCs w:val="21"/>
        </w:rPr>
        <w:t>进入容器</w:t>
      </w:r>
      <w:bookmarkEnd w:id="26"/>
    </w:p>
    <w:p w:rsidR="007A7A8A" w:rsidRDefault="007A7A8A" w:rsidP="007A7A8A">
      <w:pPr>
        <w:pStyle w:val="Alt-W"/>
        <w:ind w:left="846" w:firstLine="0"/>
        <w:rPr>
          <w:sz w:val="21"/>
          <w:szCs w:val="21"/>
        </w:rPr>
      </w:pPr>
      <w:r w:rsidRPr="00BB6631">
        <w:rPr>
          <w:sz w:val="21"/>
          <w:szCs w:val="21"/>
        </w:rPr>
        <w:t>在使用</w:t>
      </w:r>
      <w:r w:rsidRPr="00BB6631">
        <w:rPr>
          <w:sz w:val="21"/>
          <w:szCs w:val="21"/>
        </w:rPr>
        <w:t xml:space="preserve"> </w:t>
      </w:r>
      <w:r w:rsidRPr="00BB6631">
        <w:rPr>
          <w:rStyle w:val="HTML0"/>
          <w:sz w:val="21"/>
          <w:szCs w:val="21"/>
        </w:rPr>
        <w:t>-d</w:t>
      </w:r>
      <w:r w:rsidRPr="00BB6631">
        <w:rPr>
          <w:sz w:val="21"/>
          <w:szCs w:val="21"/>
        </w:rPr>
        <w:t xml:space="preserve"> </w:t>
      </w:r>
      <w:r w:rsidRPr="00BB6631">
        <w:rPr>
          <w:sz w:val="21"/>
          <w:szCs w:val="21"/>
        </w:rPr>
        <w:t>参数时，容器启动后会进入后台。</w:t>
      </w:r>
      <w:r w:rsidRPr="00BB6631">
        <w:rPr>
          <w:sz w:val="21"/>
          <w:szCs w:val="21"/>
        </w:rPr>
        <w:t xml:space="preserve"> </w:t>
      </w:r>
      <w:r w:rsidRPr="00BB6631">
        <w:rPr>
          <w:sz w:val="21"/>
          <w:szCs w:val="21"/>
        </w:rPr>
        <w:t>某些时候需要进入容器进行操作，有很多种方法，包括使用</w:t>
      </w:r>
      <w:r w:rsidRPr="00BB6631">
        <w:rPr>
          <w:sz w:val="21"/>
          <w:szCs w:val="21"/>
        </w:rPr>
        <w:t xml:space="preserve"> </w:t>
      </w:r>
      <w:r w:rsidRPr="00BB6631">
        <w:rPr>
          <w:rStyle w:val="HTML0"/>
          <w:sz w:val="21"/>
          <w:szCs w:val="21"/>
        </w:rPr>
        <w:t>docker attach</w:t>
      </w:r>
      <w:r w:rsidRPr="00BB6631">
        <w:rPr>
          <w:sz w:val="21"/>
          <w:szCs w:val="21"/>
        </w:rPr>
        <w:t xml:space="preserve"> </w:t>
      </w:r>
      <w:r w:rsidRPr="00BB6631">
        <w:rPr>
          <w:sz w:val="21"/>
          <w:szCs w:val="21"/>
        </w:rPr>
        <w:t>命令或</w:t>
      </w:r>
      <w:r w:rsidRPr="00BB6631">
        <w:rPr>
          <w:sz w:val="21"/>
          <w:szCs w:val="21"/>
        </w:rPr>
        <w:t xml:space="preserve"> </w:t>
      </w:r>
      <w:r w:rsidRPr="00BB6631">
        <w:rPr>
          <w:rStyle w:val="HTML0"/>
          <w:sz w:val="21"/>
          <w:szCs w:val="21"/>
        </w:rPr>
        <w:t>nsenter</w:t>
      </w:r>
      <w:r w:rsidRPr="00BB6631">
        <w:rPr>
          <w:sz w:val="21"/>
          <w:szCs w:val="21"/>
        </w:rPr>
        <w:t xml:space="preserve"> </w:t>
      </w:r>
      <w:r w:rsidRPr="00BB6631">
        <w:rPr>
          <w:sz w:val="21"/>
          <w:szCs w:val="21"/>
        </w:rPr>
        <w:t>工具等。</w:t>
      </w:r>
    </w:p>
    <w:p w:rsidR="00BB6631" w:rsidRDefault="00BB6631" w:rsidP="007A7A8A">
      <w:pPr>
        <w:pStyle w:val="Alt-W"/>
        <w:ind w:left="846" w:firstLine="0"/>
        <w:rPr>
          <w:sz w:val="21"/>
          <w:szCs w:val="21"/>
        </w:rPr>
      </w:pPr>
      <w:r>
        <w:rPr>
          <w:rFonts w:hint="eastAsia"/>
          <w:sz w:val="21"/>
          <w:szCs w:val="21"/>
        </w:rPr>
        <w:t>只介绍</w:t>
      </w:r>
      <w:r w:rsidRPr="00BB6631">
        <w:rPr>
          <w:rStyle w:val="HTML0"/>
          <w:sz w:val="21"/>
          <w:szCs w:val="21"/>
        </w:rPr>
        <w:t>docker attach</w:t>
      </w:r>
      <w:r>
        <w:rPr>
          <w:rFonts w:hint="eastAsia"/>
          <w:sz w:val="21"/>
          <w:szCs w:val="21"/>
        </w:rPr>
        <w:t>，可以以</w:t>
      </w:r>
      <w:r>
        <w:rPr>
          <w:rFonts w:hint="eastAsia"/>
          <w:sz w:val="21"/>
          <w:szCs w:val="21"/>
        </w:rPr>
        <w:t>id</w:t>
      </w:r>
      <w:r>
        <w:rPr>
          <w:rFonts w:hint="eastAsia"/>
          <w:sz w:val="21"/>
          <w:szCs w:val="21"/>
        </w:rPr>
        <w:t>或名字</w:t>
      </w:r>
      <w:r>
        <w:rPr>
          <w:rFonts w:hint="eastAsia"/>
          <w:sz w:val="21"/>
          <w:szCs w:val="21"/>
        </w:rPr>
        <w:t>attach</w:t>
      </w:r>
    </w:p>
    <w:p w:rsidR="006E0994" w:rsidRPr="00BB6631" w:rsidRDefault="008C0DB5" w:rsidP="007A7A8A">
      <w:pPr>
        <w:pStyle w:val="Alt-W"/>
        <w:ind w:left="846" w:firstLine="0"/>
        <w:rPr>
          <w:sz w:val="21"/>
          <w:szCs w:val="21"/>
        </w:rPr>
      </w:pPr>
      <w:r w:rsidRPr="008C0DB5">
        <w:pict>
          <v:shape id="_x0000_s2060" type="#_x0000_t202" style="width:401.2pt;height:66.5pt;mso-position-horizontal-relative:char;mso-position-vertical-relative:line;mso-width-relative:margin;mso-height-relative:margin">
            <v:textbox style="mso-next-textbox:#_x0000_s2060">
              <w:txbxContent>
                <w:p w:rsidR="00BB2EE8" w:rsidRPr="006E0994" w:rsidRDefault="00BB2EE8" w:rsidP="006E0994">
                  <w:pPr>
                    <w:rPr>
                      <w:b/>
                      <w:color w:val="FF0000"/>
                      <w:sz w:val="15"/>
                      <w:szCs w:val="15"/>
                    </w:rPr>
                  </w:pPr>
                  <w:r w:rsidRPr="006E0994">
                    <w:rPr>
                      <w:sz w:val="15"/>
                      <w:szCs w:val="15"/>
                    </w:rPr>
                    <w:t xml:space="preserve">root@iZ25ox3a5vlZ:~# </w:t>
                  </w:r>
                  <w:r w:rsidRPr="006E0994">
                    <w:rPr>
                      <w:b/>
                      <w:color w:val="FF0000"/>
                      <w:sz w:val="15"/>
                      <w:szCs w:val="15"/>
                    </w:rPr>
                    <w:t>docker ps</w:t>
                  </w:r>
                </w:p>
                <w:p w:rsidR="00BB2EE8" w:rsidRPr="006E0994" w:rsidRDefault="00BB2EE8" w:rsidP="006E0994">
                  <w:pPr>
                    <w:rPr>
                      <w:sz w:val="15"/>
                      <w:szCs w:val="15"/>
                    </w:rPr>
                  </w:pPr>
                  <w:r w:rsidRPr="006E0994">
                    <w:rPr>
                      <w:sz w:val="15"/>
                      <w:szCs w:val="15"/>
                    </w:rPr>
                    <w:t>CONTAINER ID        IMAGE                    COMMAND               CREATED             STATUS              PORTS                  NAMES</w:t>
                  </w:r>
                </w:p>
                <w:p w:rsidR="00BB2EE8" w:rsidRPr="006E0994" w:rsidRDefault="00BB2EE8" w:rsidP="006E0994">
                  <w:pPr>
                    <w:rPr>
                      <w:sz w:val="15"/>
                      <w:szCs w:val="15"/>
                    </w:rPr>
                  </w:pPr>
                  <w:r w:rsidRPr="006E0994">
                    <w:rPr>
                      <w:sz w:val="15"/>
                      <w:szCs w:val="15"/>
                    </w:rPr>
                    <w:t>5bbee832656f        sshd-init-after:latest   "/bin/bash"           26 minutes ago      Up 26 minutes                              pensive_torvalds</w:t>
                  </w:r>
                </w:p>
                <w:p w:rsidR="00BB2EE8" w:rsidRPr="006E0994" w:rsidRDefault="00BB2EE8" w:rsidP="006E0994">
                  <w:pPr>
                    <w:rPr>
                      <w:b/>
                      <w:color w:val="FF0000"/>
                      <w:sz w:val="15"/>
                      <w:szCs w:val="15"/>
                    </w:rPr>
                  </w:pPr>
                  <w:r w:rsidRPr="006E0994">
                    <w:rPr>
                      <w:sz w:val="15"/>
                      <w:szCs w:val="15"/>
                    </w:rPr>
                    <w:t>root@iZ25ox3a5vlZ:~#</w:t>
                  </w:r>
                  <w:r w:rsidRPr="006E0994">
                    <w:rPr>
                      <w:b/>
                      <w:color w:val="FF0000"/>
                      <w:sz w:val="15"/>
                      <w:szCs w:val="15"/>
                    </w:rPr>
                    <w:t xml:space="preserve"> docker attach 5bbee832656f</w:t>
                  </w:r>
                </w:p>
                <w:p w:rsidR="00BB2EE8" w:rsidRPr="00FF476B" w:rsidRDefault="00BB2EE8" w:rsidP="006E0994">
                  <w:pPr>
                    <w:rPr>
                      <w:sz w:val="15"/>
                      <w:szCs w:val="15"/>
                    </w:rPr>
                  </w:pPr>
                  <w:r w:rsidRPr="006E0994">
                    <w:rPr>
                      <w:sz w:val="15"/>
                      <w:szCs w:val="15"/>
                    </w:rPr>
                    <w:t>root@5bbee832656f:/#</w:t>
                  </w:r>
                </w:p>
              </w:txbxContent>
            </v:textbox>
            <w10:wrap type="none"/>
            <w10:anchorlock/>
          </v:shape>
        </w:pict>
      </w:r>
    </w:p>
    <w:p w:rsidR="00AB25C2" w:rsidRPr="00AB25C2" w:rsidRDefault="00AB25C2" w:rsidP="00AB25C2">
      <w:pPr>
        <w:pStyle w:val="3"/>
        <w:numPr>
          <w:ilvl w:val="0"/>
          <w:numId w:val="7"/>
        </w:numPr>
        <w:rPr>
          <w:rFonts w:asciiTheme="majorEastAsia" w:eastAsiaTheme="majorEastAsia" w:hAnsiTheme="majorEastAsia"/>
          <w:sz w:val="21"/>
          <w:szCs w:val="21"/>
        </w:rPr>
      </w:pPr>
      <w:bookmarkStart w:id="27" w:name="_Toc426037499"/>
      <w:r>
        <w:rPr>
          <w:rFonts w:asciiTheme="majorEastAsia" w:eastAsiaTheme="majorEastAsia" w:hAnsiTheme="majorEastAsia" w:hint="eastAsia"/>
          <w:sz w:val="21"/>
          <w:szCs w:val="21"/>
        </w:rPr>
        <w:t>删除容器</w:t>
      </w:r>
      <w:bookmarkEnd w:id="27"/>
    </w:p>
    <w:p w:rsidR="00FF476B" w:rsidRDefault="00FF476B" w:rsidP="00FF476B">
      <w:r>
        <w:rPr>
          <w:rFonts w:hint="eastAsia"/>
        </w:rPr>
        <w:t xml:space="preserve">      </w:t>
      </w:r>
      <w:r w:rsidRPr="00FF476B">
        <w:t>可以使用</w:t>
      </w:r>
      <w:r w:rsidRPr="00FF476B">
        <w:t xml:space="preserve"> docker rm </w:t>
      </w:r>
      <w:r w:rsidRPr="00FF476B">
        <w:t>来删除一个处于终止状态的容器。</w:t>
      </w:r>
    </w:p>
    <w:p w:rsidR="00FF476B" w:rsidRDefault="00FF476B" w:rsidP="001F3CB1">
      <w:r>
        <w:rPr>
          <w:rFonts w:hint="eastAsia"/>
        </w:rPr>
        <w:t xml:space="preserve">      </w:t>
      </w:r>
      <w:r w:rsidRPr="00FF476B">
        <w:t>如果要删除一个运行中的容器，可以添加</w:t>
      </w:r>
      <w:r w:rsidRPr="00FF476B">
        <w:t xml:space="preserve"> -f </w:t>
      </w:r>
      <w:r w:rsidRPr="00FF476B">
        <w:t>参数。</w:t>
      </w:r>
      <w:r w:rsidRPr="00FF476B">
        <w:t xml:space="preserve">Docker </w:t>
      </w:r>
      <w:r w:rsidRPr="00FF476B">
        <w:t>会发送</w:t>
      </w:r>
      <w:r w:rsidRPr="00FF476B">
        <w:t xml:space="preserve"> SIGKILL </w:t>
      </w:r>
      <w:r w:rsidRPr="00FF476B">
        <w:t>信号给容器。</w:t>
      </w:r>
    </w:p>
    <w:p w:rsidR="00FF476B" w:rsidRPr="00AB25C2" w:rsidRDefault="008C0DB5" w:rsidP="007A7A8A">
      <w:pPr>
        <w:pStyle w:val="Alt-W"/>
        <w:ind w:left="846" w:firstLine="0"/>
      </w:pPr>
      <w:r>
        <w:pict>
          <v:shape id="_x0000_s2059" type="#_x0000_t202" style="width:401.2pt;height:167.05pt;mso-position-horizontal-relative:char;mso-position-vertical-relative:line;mso-width-relative:margin;mso-height-relative:margin">
            <v:textbox style="mso-next-textbox:#_x0000_s2059">
              <w:txbxContent>
                <w:p w:rsidR="00BB2EE8" w:rsidRPr="00755A3D" w:rsidRDefault="00BB2EE8" w:rsidP="00FF476B">
                  <w:pPr>
                    <w:rPr>
                      <w:b/>
                      <w:sz w:val="15"/>
                      <w:szCs w:val="15"/>
                    </w:rPr>
                  </w:pPr>
                  <w:r w:rsidRPr="00FF476B">
                    <w:rPr>
                      <w:sz w:val="15"/>
                      <w:szCs w:val="15"/>
                    </w:rPr>
                    <w:t xml:space="preserve">root@iZ25ox3a5vlZ:~# </w:t>
                  </w:r>
                  <w:r w:rsidRPr="00755A3D">
                    <w:rPr>
                      <w:b/>
                      <w:color w:val="FF0000"/>
                      <w:sz w:val="15"/>
                      <w:szCs w:val="15"/>
                    </w:rPr>
                    <w:t>docker  ps -a  |grep 5c051733f8d1</w:t>
                  </w:r>
                </w:p>
                <w:p w:rsidR="00BB2EE8" w:rsidRPr="00FF476B" w:rsidRDefault="00BB2EE8" w:rsidP="00FF476B">
                  <w:pPr>
                    <w:rPr>
                      <w:sz w:val="15"/>
                      <w:szCs w:val="15"/>
                    </w:rPr>
                  </w:pPr>
                  <w:r w:rsidRPr="00FF476B">
                    <w:rPr>
                      <w:sz w:val="15"/>
                      <w:szCs w:val="15"/>
                    </w:rPr>
                    <w:t xml:space="preserve">5c051733f8d1        ubuntu:14.04                     </w:t>
                  </w:r>
                  <w:r>
                    <w:rPr>
                      <w:rFonts w:hint="eastAsia"/>
                      <w:sz w:val="15"/>
                      <w:szCs w:val="15"/>
                    </w:rPr>
                    <w:t>..</w:t>
                  </w:r>
                  <w:r w:rsidRPr="00FF476B">
                    <w:rPr>
                      <w:sz w:val="15"/>
                      <w:szCs w:val="15"/>
                    </w:rPr>
                    <w:t xml:space="preserve">    admiring_bardeen</w:t>
                  </w:r>
                </w:p>
                <w:p w:rsidR="00BB2EE8" w:rsidRPr="00755A3D" w:rsidRDefault="00BB2EE8" w:rsidP="00FF476B">
                  <w:pPr>
                    <w:rPr>
                      <w:b/>
                      <w:color w:val="FF0000"/>
                      <w:sz w:val="15"/>
                      <w:szCs w:val="15"/>
                    </w:rPr>
                  </w:pPr>
                  <w:r w:rsidRPr="00FF476B">
                    <w:rPr>
                      <w:sz w:val="15"/>
                      <w:szCs w:val="15"/>
                    </w:rPr>
                    <w:t xml:space="preserve">root@iZ25ox3a5vlZ:~# </w:t>
                  </w:r>
                  <w:r w:rsidRPr="00755A3D">
                    <w:rPr>
                      <w:b/>
                      <w:color w:val="FF0000"/>
                      <w:sz w:val="15"/>
                      <w:szCs w:val="15"/>
                    </w:rPr>
                    <w:t>docker  rm 5c051733f8d1</w:t>
                  </w:r>
                </w:p>
                <w:p w:rsidR="00BB2EE8" w:rsidRPr="00FF476B" w:rsidRDefault="00BB2EE8" w:rsidP="00FF476B">
                  <w:pPr>
                    <w:rPr>
                      <w:sz w:val="15"/>
                      <w:szCs w:val="15"/>
                    </w:rPr>
                  </w:pPr>
                  <w:r w:rsidRPr="00FF476B">
                    <w:rPr>
                      <w:sz w:val="15"/>
                      <w:szCs w:val="15"/>
                    </w:rPr>
                    <w:t>5c051733f8d1</w:t>
                  </w:r>
                </w:p>
                <w:p w:rsidR="00BB2EE8" w:rsidRPr="00755A3D" w:rsidRDefault="00BB2EE8" w:rsidP="00FF476B">
                  <w:pPr>
                    <w:rPr>
                      <w:b/>
                      <w:color w:val="FF0000"/>
                      <w:sz w:val="15"/>
                      <w:szCs w:val="15"/>
                    </w:rPr>
                  </w:pPr>
                  <w:r w:rsidRPr="00FF476B">
                    <w:rPr>
                      <w:sz w:val="15"/>
                      <w:szCs w:val="15"/>
                    </w:rPr>
                    <w:t xml:space="preserve">root@iZ25ox3a5vlZ:~# </w:t>
                  </w:r>
                  <w:r w:rsidRPr="00755A3D">
                    <w:rPr>
                      <w:b/>
                      <w:color w:val="FF0000"/>
                      <w:sz w:val="15"/>
                      <w:szCs w:val="15"/>
                    </w:rPr>
                    <w:t>docker  ps -a  |grep 5c051733f8d1</w:t>
                  </w:r>
                </w:p>
                <w:p w:rsidR="00BB2EE8" w:rsidRPr="00755A3D" w:rsidRDefault="00BB2EE8" w:rsidP="00755A3D">
                  <w:pPr>
                    <w:rPr>
                      <w:b/>
                      <w:color w:val="FF0000"/>
                      <w:sz w:val="15"/>
                      <w:szCs w:val="15"/>
                    </w:rPr>
                  </w:pPr>
                  <w:r w:rsidRPr="00755A3D">
                    <w:rPr>
                      <w:sz w:val="15"/>
                      <w:szCs w:val="15"/>
                    </w:rPr>
                    <w:t>root@iZ25ox3a5vlZ:~#</w:t>
                  </w:r>
                  <w:r w:rsidRPr="00755A3D">
                    <w:rPr>
                      <w:b/>
                      <w:sz w:val="15"/>
                      <w:szCs w:val="15"/>
                    </w:rPr>
                    <w:t xml:space="preserve"> </w:t>
                  </w:r>
                  <w:r w:rsidRPr="00755A3D">
                    <w:rPr>
                      <w:b/>
                      <w:color w:val="FF0000"/>
                      <w:sz w:val="15"/>
                      <w:szCs w:val="15"/>
                    </w:rPr>
                    <w:t>docker run -tdi</w:t>
                  </w:r>
                  <w:r>
                    <w:rPr>
                      <w:rFonts w:hint="eastAsia"/>
                      <w:b/>
                      <w:color w:val="FF0000"/>
                      <w:sz w:val="15"/>
                      <w:szCs w:val="15"/>
                    </w:rPr>
                    <w:t xml:space="preserve"> </w:t>
                  </w:r>
                  <w:r w:rsidRPr="00755A3D">
                    <w:rPr>
                      <w:b/>
                      <w:color w:val="FF0000"/>
                      <w:sz w:val="15"/>
                      <w:szCs w:val="15"/>
                    </w:rPr>
                    <w:t xml:space="preserve"> ubuntu:14.04 /bin/bash</w:t>
                  </w:r>
                </w:p>
                <w:p w:rsidR="00BB2EE8" w:rsidRPr="00755A3D" w:rsidRDefault="00BB2EE8" w:rsidP="00755A3D">
                  <w:pPr>
                    <w:rPr>
                      <w:sz w:val="15"/>
                      <w:szCs w:val="15"/>
                    </w:rPr>
                  </w:pPr>
                  <w:r w:rsidRPr="00755A3D">
                    <w:rPr>
                      <w:sz w:val="15"/>
                      <w:szCs w:val="15"/>
                    </w:rPr>
                    <w:t>bed4b4754bc661a9c82076fa5f534c57d0d95077d185050fae60be2edb8266ad</w:t>
                  </w:r>
                </w:p>
                <w:p w:rsidR="00BB2EE8" w:rsidRPr="00755A3D" w:rsidRDefault="00BB2EE8" w:rsidP="00755A3D">
                  <w:pPr>
                    <w:rPr>
                      <w:b/>
                      <w:color w:val="FF0000"/>
                      <w:sz w:val="15"/>
                      <w:szCs w:val="15"/>
                    </w:rPr>
                  </w:pPr>
                  <w:r w:rsidRPr="00755A3D">
                    <w:rPr>
                      <w:sz w:val="15"/>
                      <w:szCs w:val="15"/>
                    </w:rPr>
                    <w:t xml:space="preserve">root@iZ25ox3a5vlZ:~# </w:t>
                  </w:r>
                  <w:r w:rsidRPr="00755A3D">
                    <w:rPr>
                      <w:b/>
                      <w:color w:val="FF0000"/>
                      <w:sz w:val="15"/>
                      <w:szCs w:val="15"/>
                    </w:rPr>
                    <w:t>docker ps</w:t>
                  </w:r>
                </w:p>
                <w:p w:rsidR="00BB2EE8" w:rsidRPr="00755A3D" w:rsidRDefault="00BB2EE8" w:rsidP="00755A3D">
                  <w:pPr>
                    <w:rPr>
                      <w:sz w:val="15"/>
                      <w:szCs w:val="15"/>
                    </w:rPr>
                  </w:pPr>
                  <w:r w:rsidRPr="00755A3D">
                    <w:rPr>
                      <w:sz w:val="15"/>
                      <w:szCs w:val="15"/>
                    </w:rPr>
                    <w:t>CONTAINER ID        IMAGE               COMMAND             CREATED             STATUS              PORTS               NAMES</w:t>
                  </w:r>
                </w:p>
                <w:p w:rsidR="00BB2EE8" w:rsidRPr="00755A3D" w:rsidRDefault="00BB2EE8" w:rsidP="00755A3D">
                  <w:pPr>
                    <w:rPr>
                      <w:sz w:val="15"/>
                      <w:szCs w:val="15"/>
                    </w:rPr>
                  </w:pPr>
                  <w:r w:rsidRPr="00755A3D">
                    <w:rPr>
                      <w:sz w:val="15"/>
                      <w:szCs w:val="15"/>
                    </w:rPr>
                    <w:t>bed4b4754bc6        ubuntu:14.04        "/bin/bash"         5 seconds ago       Up 5 seconds                            berserk_colden</w:t>
                  </w:r>
                </w:p>
                <w:p w:rsidR="00BB2EE8" w:rsidRPr="00755A3D" w:rsidRDefault="00BB2EE8" w:rsidP="00755A3D">
                  <w:pPr>
                    <w:rPr>
                      <w:b/>
                      <w:sz w:val="15"/>
                      <w:szCs w:val="15"/>
                    </w:rPr>
                  </w:pPr>
                  <w:r w:rsidRPr="00755A3D">
                    <w:rPr>
                      <w:sz w:val="15"/>
                      <w:szCs w:val="15"/>
                    </w:rPr>
                    <w:t>root@iZ25ox3a5vlZ:~#</w:t>
                  </w:r>
                  <w:r w:rsidRPr="00755A3D">
                    <w:rPr>
                      <w:color w:val="FF0000"/>
                      <w:sz w:val="15"/>
                      <w:szCs w:val="15"/>
                    </w:rPr>
                    <w:t xml:space="preserve"> </w:t>
                  </w:r>
                  <w:r w:rsidRPr="00755A3D">
                    <w:rPr>
                      <w:b/>
                      <w:color w:val="FF0000"/>
                      <w:sz w:val="15"/>
                      <w:szCs w:val="15"/>
                    </w:rPr>
                    <w:t>docker rm berserk_colden</w:t>
                  </w:r>
                </w:p>
                <w:p w:rsidR="00BB2EE8" w:rsidRPr="00755A3D" w:rsidRDefault="00BB2EE8" w:rsidP="00755A3D">
                  <w:pPr>
                    <w:rPr>
                      <w:sz w:val="15"/>
                      <w:szCs w:val="15"/>
                    </w:rPr>
                  </w:pPr>
                  <w:r w:rsidRPr="00755A3D">
                    <w:rPr>
                      <w:sz w:val="15"/>
                      <w:szCs w:val="15"/>
                    </w:rPr>
                    <w:t>Error response from daemon: You cannot remove a running container. Stop the container before attempting removal or use -f</w:t>
                  </w:r>
                </w:p>
                <w:p w:rsidR="00BB2EE8" w:rsidRPr="00755A3D" w:rsidRDefault="00BB2EE8" w:rsidP="00755A3D">
                  <w:pPr>
                    <w:rPr>
                      <w:sz w:val="15"/>
                      <w:szCs w:val="15"/>
                    </w:rPr>
                  </w:pPr>
                  <w:r w:rsidRPr="00755A3D">
                    <w:rPr>
                      <w:sz w:val="15"/>
                      <w:szCs w:val="15"/>
                    </w:rPr>
                    <w:t>FATA[0000] Error: failed to remove one or more containers</w:t>
                  </w:r>
                </w:p>
                <w:p w:rsidR="00BB2EE8" w:rsidRPr="00755A3D" w:rsidRDefault="00BB2EE8" w:rsidP="00755A3D">
                  <w:pPr>
                    <w:rPr>
                      <w:b/>
                      <w:color w:val="FF0000"/>
                      <w:sz w:val="15"/>
                      <w:szCs w:val="15"/>
                    </w:rPr>
                  </w:pPr>
                  <w:r w:rsidRPr="00755A3D">
                    <w:rPr>
                      <w:sz w:val="15"/>
                      <w:szCs w:val="15"/>
                    </w:rPr>
                    <w:t xml:space="preserve">root@iZ25ox3a5vlZ:~# </w:t>
                  </w:r>
                  <w:r w:rsidRPr="00755A3D">
                    <w:rPr>
                      <w:b/>
                      <w:color w:val="FF0000"/>
                      <w:sz w:val="15"/>
                      <w:szCs w:val="15"/>
                    </w:rPr>
                    <w:t xml:space="preserve">docker rm  -f </w:t>
                  </w:r>
                  <w:r w:rsidRPr="00755A3D">
                    <w:rPr>
                      <w:rFonts w:hint="eastAsia"/>
                      <w:b/>
                      <w:color w:val="FF0000"/>
                      <w:sz w:val="15"/>
                      <w:szCs w:val="15"/>
                    </w:rPr>
                    <w:t xml:space="preserve"> </w:t>
                  </w:r>
                  <w:r w:rsidRPr="00755A3D">
                    <w:rPr>
                      <w:b/>
                      <w:color w:val="FF0000"/>
                      <w:sz w:val="15"/>
                      <w:szCs w:val="15"/>
                    </w:rPr>
                    <w:t>berserk_colden</w:t>
                  </w:r>
                </w:p>
                <w:p w:rsidR="00BB2EE8" w:rsidRPr="00755A3D" w:rsidRDefault="00BB2EE8" w:rsidP="00755A3D">
                  <w:pPr>
                    <w:rPr>
                      <w:color w:val="FF0000"/>
                      <w:sz w:val="15"/>
                      <w:szCs w:val="15"/>
                    </w:rPr>
                  </w:pPr>
                  <w:r w:rsidRPr="00755A3D">
                    <w:rPr>
                      <w:sz w:val="15"/>
                      <w:szCs w:val="15"/>
                    </w:rPr>
                    <w:t>berserk_colden</w:t>
                  </w:r>
                </w:p>
                <w:p w:rsidR="00BB2EE8" w:rsidRPr="00FF476B" w:rsidRDefault="00BB2EE8" w:rsidP="00755A3D">
                  <w:pPr>
                    <w:rPr>
                      <w:sz w:val="15"/>
                      <w:szCs w:val="15"/>
                    </w:rPr>
                  </w:pPr>
                </w:p>
              </w:txbxContent>
            </v:textbox>
            <w10:wrap type="none"/>
            <w10:anchorlock/>
          </v:shape>
        </w:pict>
      </w:r>
    </w:p>
    <w:p w:rsidR="00755A3D" w:rsidRPr="00AB25C2" w:rsidRDefault="00755A3D" w:rsidP="00AB25C2">
      <w:pPr>
        <w:pStyle w:val="3"/>
        <w:numPr>
          <w:ilvl w:val="0"/>
          <w:numId w:val="7"/>
        </w:numPr>
        <w:rPr>
          <w:rFonts w:asciiTheme="majorEastAsia" w:eastAsiaTheme="majorEastAsia" w:hAnsiTheme="majorEastAsia"/>
          <w:sz w:val="21"/>
          <w:szCs w:val="21"/>
        </w:rPr>
      </w:pPr>
      <w:bookmarkStart w:id="28" w:name="_Toc426037500"/>
      <w:r w:rsidRPr="00AB25C2">
        <w:rPr>
          <w:rFonts w:asciiTheme="majorEastAsia" w:eastAsiaTheme="majorEastAsia" w:hAnsiTheme="majorEastAsia" w:hint="eastAsia"/>
          <w:sz w:val="21"/>
          <w:szCs w:val="21"/>
        </w:rPr>
        <w:t>容器快照导出</w:t>
      </w:r>
      <w:bookmarkEnd w:id="28"/>
    </w:p>
    <w:p w:rsidR="00755A3D" w:rsidRDefault="00755A3D" w:rsidP="00755A3D">
      <w:r>
        <w:rPr>
          <w:rFonts w:hint="eastAsia"/>
        </w:rPr>
        <w:t xml:space="preserve">        </w:t>
      </w:r>
      <w:r>
        <w:rPr>
          <w:rFonts w:hint="eastAsia"/>
        </w:rPr>
        <w:t>如果在容器中做了改动</w:t>
      </w:r>
      <w:r>
        <w:rPr>
          <w:rFonts w:hint="eastAsia"/>
        </w:rPr>
        <w:t>(</w:t>
      </w:r>
      <w:r>
        <w:rPr>
          <w:rFonts w:hint="eastAsia"/>
        </w:rPr>
        <w:t>比如安装了</w:t>
      </w:r>
      <w:r>
        <w:rPr>
          <w:rFonts w:hint="eastAsia"/>
        </w:rPr>
        <w:t>lamp</w:t>
      </w:r>
      <w:r>
        <w:rPr>
          <w:rFonts w:hint="eastAsia"/>
        </w:rPr>
        <w:t>环境等</w:t>
      </w:r>
      <w:r>
        <w:rPr>
          <w:rFonts w:hint="eastAsia"/>
        </w:rPr>
        <w:t>)</w:t>
      </w:r>
      <w:r>
        <w:rPr>
          <w:rFonts w:hint="eastAsia"/>
        </w:rPr>
        <w:t>，需要</w:t>
      </w:r>
      <w:r>
        <w:t>导出本地某个容器</w:t>
      </w:r>
      <w:r>
        <w:rPr>
          <w:rFonts w:hint="eastAsia"/>
        </w:rPr>
        <w:t>到本地</w:t>
      </w:r>
    </w:p>
    <w:p w:rsidR="00755A3D" w:rsidRPr="00FF476B" w:rsidRDefault="00755A3D" w:rsidP="00755A3D"/>
    <w:p w:rsidR="00755A3D" w:rsidRPr="00755A3D" w:rsidRDefault="008C0DB5" w:rsidP="006E0994">
      <w:pPr>
        <w:pStyle w:val="Alt-W"/>
        <w:ind w:left="846" w:firstLine="0"/>
      </w:pPr>
      <w:r>
        <w:pict>
          <v:shape id="_x0000_s2058" type="#_x0000_t202" style="width:401.2pt;height:96.3pt;mso-position-horizontal-relative:char;mso-position-vertical-relative:line;mso-width-relative:margin;mso-height-relative:margin">
            <v:textbox style="mso-next-textbox:#_x0000_s2058">
              <w:txbxContent>
                <w:p w:rsidR="00BB2EE8" w:rsidRPr="00755A3D" w:rsidRDefault="00BB2EE8" w:rsidP="00755A3D">
                  <w:pPr>
                    <w:rPr>
                      <w:b/>
                      <w:color w:val="FF0000"/>
                      <w:sz w:val="15"/>
                      <w:szCs w:val="15"/>
                    </w:rPr>
                  </w:pPr>
                  <w:r w:rsidRPr="00755A3D">
                    <w:rPr>
                      <w:sz w:val="15"/>
                      <w:szCs w:val="15"/>
                    </w:rPr>
                    <w:t xml:space="preserve">root@iZ25ox3a5vlZ:~# </w:t>
                  </w:r>
                  <w:r w:rsidRPr="00755A3D">
                    <w:rPr>
                      <w:b/>
                      <w:color w:val="FF0000"/>
                      <w:sz w:val="15"/>
                      <w:szCs w:val="15"/>
                    </w:rPr>
                    <w:t>docker run -tdi ubuntu:14.04 /bin/bash</w:t>
                  </w:r>
                </w:p>
                <w:p w:rsidR="00BB2EE8" w:rsidRPr="00755A3D" w:rsidRDefault="00BB2EE8" w:rsidP="00755A3D">
                  <w:pPr>
                    <w:rPr>
                      <w:sz w:val="15"/>
                      <w:szCs w:val="15"/>
                    </w:rPr>
                  </w:pPr>
                  <w:r w:rsidRPr="00755A3D">
                    <w:rPr>
                      <w:sz w:val="15"/>
                      <w:szCs w:val="15"/>
                    </w:rPr>
                    <w:t>8975a4aba2b99707276a3f858f61dde1f9179d252d11cd223bbbe6770e57200a</w:t>
                  </w:r>
                </w:p>
                <w:p w:rsidR="00BB2EE8" w:rsidRPr="00755A3D" w:rsidRDefault="00BB2EE8" w:rsidP="00755A3D">
                  <w:pPr>
                    <w:rPr>
                      <w:sz w:val="15"/>
                      <w:szCs w:val="15"/>
                    </w:rPr>
                  </w:pPr>
                  <w:r w:rsidRPr="00755A3D">
                    <w:rPr>
                      <w:sz w:val="15"/>
                      <w:szCs w:val="15"/>
                    </w:rPr>
                    <w:t>root@iZ25ox3a5vlZ:~# docker  ps</w:t>
                  </w:r>
                </w:p>
                <w:p w:rsidR="00BB2EE8" w:rsidRPr="00755A3D" w:rsidRDefault="00BB2EE8" w:rsidP="00755A3D">
                  <w:pPr>
                    <w:rPr>
                      <w:sz w:val="15"/>
                      <w:szCs w:val="15"/>
                    </w:rPr>
                  </w:pPr>
                  <w:r w:rsidRPr="00755A3D">
                    <w:rPr>
                      <w:sz w:val="15"/>
                      <w:szCs w:val="15"/>
                    </w:rPr>
                    <w:t>CONTAINER ID        IMAGE               COMMAND             CREATED             STATUS              PORTS               NAMES</w:t>
                  </w:r>
                </w:p>
                <w:p w:rsidR="00BB2EE8" w:rsidRPr="00755A3D" w:rsidRDefault="00BB2EE8" w:rsidP="00755A3D">
                  <w:pPr>
                    <w:rPr>
                      <w:sz w:val="15"/>
                      <w:szCs w:val="15"/>
                    </w:rPr>
                  </w:pPr>
                  <w:r w:rsidRPr="00755A3D">
                    <w:rPr>
                      <w:sz w:val="15"/>
                      <w:szCs w:val="15"/>
                    </w:rPr>
                    <w:t>8975a4aba2b9        ubuntu:14.04        "/bin/bash"         12 seconds ago      Up 11 seconds                           prickly_franklin</w:t>
                  </w:r>
                </w:p>
                <w:p w:rsidR="00BB2EE8" w:rsidRPr="00755A3D" w:rsidRDefault="00BB2EE8" w:rsidP="00755A3D">
                  <w:pPr>
                    <w:rPr>
                      <w:b/>
                      <w:color w:val="FF0000"/>
                      <w:sz w:val="15"/>
                      <w:szCs w:val="15"/>
                    </w:rPr>
                  </w:pPr>
                  <w:r w:rsidRPr="00755A3D">
                    <w:rPr>
                      <w:sz w:val="15"/>
                      <w:szCs w:val="15"/>
                    </w:rPr>
                    <w:t xml:space="preserve">root@iZ25ox3a5vlZ:~# </w:t>
                  </w:r>
                  <w:r w:rsidRPr="00755A3D">
                    <w:rPr>
                      <w:b/>
                      <w:color w:val="FF0000"/>
                      <w:sz w:val="15"/>
                      <w:szCs w:val="15"/>
                    </w:rPr>
                    <w:t>docker export  8975a4aba2b9  &gt; ubuntu_lamp.tar</w:t>
                  </w:r>
                </w:p>
                <w:p w:rsidR="00BB2EE8" w:rsidRPr="00755A3D" w:rsidRDefault="00BB2EE8" w:rsidP="00755A3D">
                  <w:pPr>
                    <w:rPr>
                      <w:b/>
                      <w:color w:val="FF0000"/>
                      <w:sz w:val="15"/>
                      <w:szCs w:val="15"/>
                    </w:rPr>
                  </w:pPr>
                  <w:r w:rsidRPr="00755A3D">
                    <w:rPr>
                      <w:sz w:val="15"/>
                      <w:szCs w:val="15"/>
                    </w:rPr>
                    <w:t xml:space="preserve">root@iZ25ox3a5vlZ:~# </w:t>
                  </w:r>
                  <w:r w:rsidRPr="00755A3D">
                    <w:rPr>
                      <w:b/>
                      <w:color w:val="FF0000"/>
                      <w:sz w:val="15"/>
                      <w:szCs w:val="15"/>
                    </w:rPr>
                    <w:t>ls ubuntu_lamp.tar</w:t>
                  </w:r>
                </w:p>
                <w:p w:rsidR="00BB2EE8" w:rsidRDefault="00BB2EE8" w:rsidP="00755A3D">
                  <w:pPr>
                    <w:rPr>
                      <w:sz w:val="15"/>
                      <w:szCs w:val="15"/>
                    </w:rPr>
                  </w:pPr>
                  <w:r w:rsidRPr="00755A3D">
                    <w:rPr>
                      <w:sz w:val="15"/>
                      <w:szCs w:val="15"/>
                    </w:rPr>
                    <w:t>ubuntu_lamp.tar</w:t>
                  </w:r>
                </w:p>
                <w:p w:rsidR="00BB2EE8" w:rsidRPr="00FF476B" w:rsidRDefault="00BB2EE8" w:rsidP="00755A3D">
                  <w:pPr>
                    <w:rPr>
                      <w:sz w:val="15"/>
                      <w:szCs w:val="15"/>
                    </w:rPr>
                  </w:pPr>
                </w:p>
              </w:txbxContent>
            </v:textbox>
            <w10:wrap type="none"/>
            <w10:anchorlock/>
          </v:shape>
        </w:pict>
      </w:r>
    </w:p>
    <w:p w:rsidR="00AB25C2" w:rsidRPr="00AB25C2" w:rsidRDefault="00AB25C2" w:rsidP="00AB25C2">
      <w:pPr>
        <w:pStyle w:val="3"/>
        <w:numPr>
          <w:ilvl w:val="0"/>
          <w:numId w:val="7"/>
        </w:numPr>
        <w:rPr>
          <w:rFonts w:asciiTheme="majorEastAsia" w:eastAsiaTheme="majorEastAsia" w:hAnsiTheme="majorEastAsia"/>
          <w:sz w:val="21"/>
          <w:szCs w:val="21"/>
        </w:rPr>
      </w:pPr>
      <w:bookmarkStart w:id="29" w:name="_Toc426037501"/>
      <w:r w:rsidRPr="00AB25C2">
        <w:rPr>
          <w:rFonts w:asciiTheme="majorEastAsia" w:eastAsiaTheme="majorEastAsia" w:hAnsiTheme="majorEastAsia" w:hint="eastAsia"/>
          <w:sz w:val="21"/>
          <w:szCs w:val="21"/>
        </w:rPr>
        <w:lastRenderedPageBreak/>
        <w:t>容器快照</w:t>
      </w:r>
      <w:r>
        <w:rPr>
          <w:rFonts w:asciiTheme="majorEastAsia" w:eastAsiaTheme="majorEastAsia" w:hAnsiTheme="majorEastAsia" w:hint="eastAsia"/>
          <w:sz w:val="21"/>
          <w:szCs w:val="21"/>
        </w:rPr>
        <w:t>导入</w:t>
      </w:r>
      <w:bookmarkEnd w:id="29"/>
    </w:p>
    <w:p w:rsidR="00755A3D" w:rsidRPr="006E0994" w:rsidRDefault="00755A3D" w:rsidP="00755A3D">
      <w:pPr>
        <w:pStyle w:val="Alt-W"/>
        <w:ind w:left="846" w:firstLine="0"/>
        <w:rPr>
          <w:sz w:val="21"/>
          <w:szCs w:val="21"/>
        </w:rPr>
      </w:pPr>
      <w:r w:rsidRPr="00755A3D">
        <w:rPr>
          <w:sz w:val="21"/>
          <w:szCs w:val="21"/>
        </w:rPr>
        <w:t>可以使用从容器快照文件中再导入为镜像</w:t>
      </w:r>
    </w:p>
    <w:p w:rsidR="00755A3D" w:rsidRDefault="008C0DB5" w:rsidP="00156DBF">
      <w:pPr>
        <w:pStyle w:val="Alt-W"/>
        <w:ind w:left="846" w:firstLine="0"/>
      </w:pPr>
      <w:r>
        <w:pict>
          <v:shape id="_x0000_s2057" type="#_x0000_t202" style="width:401.2pt;height:96.6pt;mso-position-horizontal-relative:char;mso-position-vertical-relative:line;mso-width-relative:margin;mso-height-relative:margin">
            <v:textbox style="mso-next-textbox:#_x0000_s2057">
              <w:txbxContent>
                <w:p w:rsidR="00BB2EE8" w:rsidRPr="00755A3D" w:rsidRDefault="00BB2EE8" w:rsidP="00755A3D">
                  <w:pPr>
                    <w:rPr>
                      <w:b/>
                      <w:color w:val="FF0000"/>
                      <w:sz w:val="15"/>
                      <w:szCs w:val="15"/>
                    </w:rPr>
                  </w:pPr>
                  <w:r w:rsidRPr="00755A3D">
                    <w:rPr>
                      <w:sz w:val="15"/>
                      <w:szCs w:val="15"/>
                    </w:rPr>
                    <w:t xml:space="preserve">root@iZ25ox3a5vlZ:~# </w:t>
                  </w:r>
                  <w:r w:rsidRPr="00755A3D">
                    <w:rPr>
                      <w:b/>
                      <w:color w:val="FF0000"/>
                      <w:sz w:val="15"/>
                      <w:szCs w:val="15"/>
                    </w:rPr>
                    <w:t>docker run -tdi ubuntu:14.04 /bin/bash</w:t>
                  </w:r>
                </w:p>
                <w:p w:rsidR="00BB2EE8" w:rsidRPr="00755A3D" w:rsidRDefault="00BB2EE8" w:rsidP="00755A3D">
                  <w:pPr>
                    <w:rPr>
                      <w:sz w:val="15"/>
                      <w:szCs w:val="15"/>
                    </w:rPr>
                  </w:pPr>
                  <w:r w:rsidRPr="00755A3D">
                    <w:rPr>
                      <w:sz w:val="15"/>
                      <w:szCs w:val="15"/>
                    </w:rPr>
                    <w:t>8975a4aba2b99707276a3f858f61dde1f9179d252d11cd223bbbe6770e57200a</w:t>
                  </w:r>
                </w:p>
                <w:p w:rsidR="00BB2EE8" w:rsidRPr="00755A3D" w:rsidRDefault="00BB2EE8" w:rsidP="00755A3D">
                  <w:pPr>
                    <w:rPr>
                      <w:sz w:val="15"/>
                      <w:szCs w:val="15"/>
                    </w:rPr>
                  </w:pPr>
                  <w:r w:rsidRPr="00755A3D">
                    <w:rPr>
                      <w:sz w:val="15"/>
                      <w:szCs w:val="15"/>
                    </w:rPr>
                    <w:t>root@iZ25ox3a5vlZ:~# docker  ps</w:t>
                  </w:r>
                </w:p>
                <w:p w:rsidR="00BB2EE8" w:rsidRPr="00755A3D" w:rsidRDefault="00BB2EE8" w:rsidP="00755A3D">
                  <w:pPr>
                    <w:rPr>
                      <w:sz w:val="15"/>
                      <w:szCs w:val="15"/>
                    </w:rPr>
                  </w:pPr>
                  <w:r w:rsidRPr="00755A3D">
                    <w:rPr>
                      <w:sz w:val="15"/>
                      <w:szCs w:val="15"/>
                    </w:rPr>
                    <w:t>CONTAINER ID        IMAGE               COMMAND             CREATED             STATUS              PORTS               NAMES</w:t>
                  </w:r>
                </w:p>
                <w:p w:rsidR="00BB2EE8" w:rsidRPr="00755A3D" w:rsidRDefault="00BB2EE8" w:rsidP="00755A3D">
                  <w:pPr>
                    <w:rPr>
                      <w:sz w:val="15"/>
                      <w:szCs w:val="15"/>
                    </w:rPr>
                  </w:pPr>
                  <w:r w:rsidRPr="00755A3D">
                    <w:rPr>
                      <w:sz w:val="15"/>
                      <w:szCs w:val="15"/>
                    </w:rPr>
                    <w:t>8975a4aba2b9        ubuntu:14.04        "/bin/bash"         12 seconds ago      Up 11 seconds                           prickly_franklin</w:t>
                  </w:r>
                </w:p>
                <w:p w:rsidR="00BB2EE8" w:rsidRPr="00755A3D" w:rsidRDefault="00BB2EE8" w:rsidP="00755A3D">
                  <w:pPr>
                    <w:rPr>
                      <w:b/>
                      <w:color w:val="FF0000"/>
                      <w:sz w:val="15"/>
                      <w:szCs w:val="15"/>
                    </w:rPr>
                  </w:pPr>
                  <w:r w:rsidRPr="00755A3D">
                    <w:rPr>
                      <w:sz w:val="15"/>
                      <w:szCs w:val="15"/>
                    </w:rPr>
                    <w:t xml:space="preserve">root@iZ25ox3a5vlZ:~# </w:t>
                  </w:r>
                  <w:r w:rsidRPr="00755A3D">
                    <w:rPr>
                      <w:b/>
                      <w:color w:val="FF0000"/>
                      <w:sz w:val="15"/>
                      <w:szCs w:val="15"/>
                    </w:rPr>
                    <w:t>docker export  8975a4aba2b9  &gt; ubuntu_lamp.tar</w:t>
                  </w:r>
                </w:p>
                <w:p w:rsidR="00BB2EE8" w:rsidRPr="00755A3D" w:rsidRDefault="00BB2EE8" w:rsidP="00755A3D">
                  <w:pPr>
                    <w:rPr>
                      <w:b/>
                      <w:color w:val="FF0000"/>
                      <w:sz w:val="15"/>
                      <w:szCs w:val="15"/>
                    </w:rPr>
                  </w:pPr>
                  <w:r w:rsidRPr="00755A3D">
                    <w:rPr>
                      <w:sz w:val="15"/>
                      <w:szCs w:val="15"/>
                    </w:rPr>
                    <w:t xml:space="preserve">root@iZ25ox3a5vlZ:~# </w:t>
                  </w:r>
                  <w:r w:rsidRPr="00755A3D">
                    <w:rPr>
                      <w:b/>
                      <w:color w:val="FF0000"/>
                      <w:sz w:val="15"/>
                      <w:szCs w:val="15"/>
                    </w:rPr>
                    <w:t>ls ubuntu_lamp.tar</w:t>
                  </w:r>
                </w:p>
                <w:p w:rsidR="00BB2EE8" w:rsidRDefault="00BB2EE8" w:rsidP="00755A3D">
                  <w:pPr>
                    <w:rPr>
                      <w:sz w:val="15"/>
                      <w:szCs w:val="15"/>
                    </w:rPr>
                  </w:pPr>
                  <w:r w:rsidRPr="00755A3D">
                    <w:rPr>
                      <w:sz w:val="15"/>
                      <w:szCs w:val="15"/>
                    </w:rPr>
                    <w:t>ubuntu_lamp.tar</w:t>
                  </w:r>
                </w:p>
                <w:p w:rsidR="00BB2EE8" w:rsidRPr="00FF476B" w:rsidRDefault="00BB2EE8" w:rsidP="00755A3D">
                  <w:pPr>
                    <w:rPr>
                      <w:sz w:val="15"/>
                      <w:szCs w:val="15"/>
                    </w:rPr>
                  </w:pPr>
                </w:p>
              </w:txbxContent>
            </v:textbox>
            <w10:wrap type="none"/>
            <w10:anchorlock/>
          </v:shape>
        </w:pict>
      </w:r>
    </w:p>
    <w:p w:rsidR="001F3CB1" w:rsidRDefault="001F3CB1" w:rsidP="001F3CB1">
      <w:pPr>
        <w:rPr>
          <w:szCs w:val="21"/>
        </w:rPr>
      </w:pPr>
      <w:r w:rsidRPr="001F3CB1">
        <w:rPr>
          <w:rFonts w:hint="eastAsia"/>
          <w:szCs w:val="21"/>
        </w:rPr>
        <w:t xml:space="preserve">    </w:t>
      </w:r>
      <w:r>
        <w:rPr>
          <w:rFonts w:hint="eastAsia"/>
          <w:szCs w:val="21"/>
        </w:rPr>
        <w:t xml:space="preserve">    </w:t>
      </w:r>
      <w:r w:rsidRPr="001F3CB1">
        <w:rPr>
          <w:szCs w:val="21"/>
        </w:rPr>
        <w:t>用户既可以使用</w:t>
      </w:r>
      <w:r w:rsidRPr="001F3CB1">
        <w:rPr>
          <w:szCs w:val="21"/>
        </w:rPr>
        <w:t xml:space="preserve"> docker load </w:t>
      </w:r>
      <w:r w:rsidRPr="001F3CB1">
        <w:rPr>
          <w:szCs w:val="21"/>
        </w:rPr>
        <w:t>来导入镜像存储文件到本地镜像库，也可以使用</w:t>
      </w:r>
      <w:r w:rsidRPr="001F3CB1">
        <w:rPr>
          <w:szCs w:val="21"/>
        </w:rPr>
        <w:t xml:space="preserve"> docker </w:t>
      </w:r>
      <w:r>
        <w:rPr>
          <w:rFonts w:hint="eastAsia"/>
          <w:szCs w:val="21"/>
        </w:rPr>
        <w:t xml:space="preserve">       </w:t>
      </w:r>
      <w:r w:rsidRPr="001F3CB1">
        <w:rPr>
          <w:szCs w:val="21"/>
        </w:rPr>
        <w:t xml:space="preserve">import </w:t>
      </w:r>
      <w:r w:rsidRPr="001F3CB1">
        <w:rPr>
          <w:szCs w:val="21"/>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E25069" w:rsidRPr="00AB25C2" w:rsidRDefault="00E25069" w:rsidP="00E25069">
      <w:pPr>
        <w:pStyle w:val="3"/>
        <w:numPr>
          <w:ilvl w:val="0"/>
          <w:numId w:val="7"/>
        </w:numPr>
        <w:rPr>
          <w:rFonts w:asciiTheme="majorEastAsia" w:eastAsiaTheme="majorEastAsia" w:hAnsiTheme="majorEastAsia"/>
          <w:sz w:val="21"/>
          <w:szCs w:val="21"/>
        </w:rPr>
      </w:pPr>
      <w:bookmarkStart w:id="30" w:name="_Toc426037502"/>
      <w:r>
        <w:rPr>
          <w:rFonts w:asciiTheme="majorEastAsia" w:eastAsiaTheme="majorEastAsia" w:hAnsiTheme="majorEastAsia" w:hint="eastAsia"/>
          <w:sz w:val="21"/>
          <w:szCs w:val="21"/>
        </w:rPr>
        <w:t>容器命名</w:t>
      </w:r>
      <w:bookmarkEnd w:id="30"/>
    </w:p>
    <w:p w:rsidR="00E25069" w:rsidRPr="00E25069" w:rsidRDefault="00E25069" w:rsidP="00E25069">
      <w:r w:rsidRPr="00E25069">
        <w:t>当创建容器的时候，系统默认会分配一个名字。</w:t>
      </w:r>
      <w:r>
        <w:rPr>
          <w:rFonts w:hint="eastAsia"/>
        </w:rPr>
        <w:t>还可以</w:t>
      </w:r>
      <w:r w:rsidRPr="00E25069">
        <w:t>自定义命名容器</w:t>
      </w:r>
    </w:p>
    <w:p w:rsidR="00E25069" w:rsidRPr="00E25069" w:rsidRDefault="00E25069" w:rsidP="003C6F68">
      <w:pPr>
        <w:pStyle w:val="af5"/>
        <w:numPr>
          <w:ilvl w:val="0"/>
          <w:numId w:val="11"/>
        </w:numPr>
        <w:ind w:firstLineChars="0"/>
      </w:pPr>
      <w:r w:rsidRPr="00E25069">
        <w:t>自定义的命名，比较好记，比如一个</w:t>
      </w:r>
      <w:r w:rsidRPr="00E25069">
        <w:t>web</w:t>
      </w:r>
      <w:r w:rsidRPr="00E25069">
        <w:t>应用容器我们可以给它起名叫</w:t>
      </w:r>
      <w:r w:rsidRPr="00E25069">
        <w:t>web</w:t>
      </w:r>
    </w:p>
    <w:p w:rsidR="00E25069" w:rsidRPr="00E25069" w:rsidRDefault="00E25069" w:rsidP="003C6F68">
      <w:pPr>
        <w:pStyle w:val="af5"/>
        <w:numPr>
          <w:ilvl w:val="0"/>
          <w:numId w:val="11"/>
        </w:numPr>
        <w:ind w:firstLineChars="0"/>
      </w:pPr>
      <w:r w:rsidRPr="00E25069">
        <w:t>当</w:t>
      </w:r>
      <w:r w:rsidR="002A5A3E">
        <w:rPr>
          <w:rFonts w:hint="eastAsia"/>
        </w:rPr>
        <w:t>连接其他容器</w:t>
      </w:r>
      <w:r w:rsidR="002A5A3E">
        <w:t>时</w:t>
      </w:r>
      <w:r w:rsidRPr="00E25069">
        <w:t>，可以作为一个有用的参考点，比如连接</w:t>
      </w:r>
      <w:r w:rsidRPr="00E25069">
        <w:t>web</w:t>
      </w:r>
      <w:r w:rsidRPr="00E25069">
        <w:t>容器到</w:t>
      </w:r>
      <w:r w:rsidRPr="00E25069">
        <w:t>db</w:t>
      </w:r>
      <w:r w:rsidRPr="00E25069">
        <w:t>容器</w:t>
      </w:r>
    </w:p>
    <w:p w:rsidR="00E25069" w:rsidRDefault="008C0DB5" w:rsidP="00E25069">
      <w:pPr>
        <w:pStyle w:val="Alt-W"/>
        <w:ind w:left="846" w:firstLine="0"/>
      </w:pPr>
      <w:r>
        <w:pict>
          <v:shape id="_x0000_s2056" type="#_x0000_t202" style="width:401.2pt;height:68.6pt;mso-position-horizontal-relative:char;mso-position-vertical-relative:line;mso-width-relative:margin;mso-height-relative:margin">
            <v:textbox style="mso-next-textbox:#_x0000_s2056">
              <w:txbxContent>
                <w:p w:rsidR="00BB2EE8" w:rsidRPr="002A5A3E" w:rsidRDefault="00BB2EE8" w:rsidP="002A5A3E">
                  <w:pPr>
                    <w:rPr>
                      <w:b/>
                      <w:color w:val="FF0000"/>
                      <w:sz w:val="15"/>
                      <w:szCs w:val="15"/>
                    </w:rPr>
                  </w:pPr>
                  <w:r w:rsidRPr="002A5A3E">
                    <w:rPr>
                      <w:sz w:val="15"/>
                      <w:szCs w:val="15"/>
                    </w:rPr>
                    <w:t xml:space="preserve">root@iZ25ox3a5vlZ:~# </w:t>
                  </w:r>
                  <w:r w:rsidRPr="002A5A3E">
                    <w:rPr>
                      <w:b/>
                      <w:color w:val="FF0000"/>
                      <w:sz w:val="15"/>
                      <w:szCs w:val="15"/>
                    </w:rPr>
                    <w:t>docker run -idt --name centos_host centos /bin/bash</w:t>
                  </w:r>
                </w:p>
                <w:p w:rsidR="00BB2EE8" w:rsidRPr="002A5A3E" w:rsidRDefault="00BB2EE8" w:rsidP="002A5A3E">
                  <w:pPr>
                    <w:rPr>
                      <w:sz w:val="15"/>
                      <w:szCs w:val="15"/>
                    </w:rPr>
                  </w:pPr>
                  <w:r w:rsidRPr="002A5A3E">
                    <w:rPr>
                      <w:sz w:val="15"/>
                      <w:szCs w:val="15"/>
                    </w:rPr>
                    <w:t>1237f023112f01319845a514a198348b167986cb947ec222982fea60c44eaffc</w:t>
                  </w:r>
                </w:p>
                <w:p w:rsidR="00BB2EE8" w:rsidRPr="002A5A3E" w:rsidRDefault="00BB2EE8" w:rsidP="002A5A3E">
                  <w:pPr>
                    <w:rPr>
                      <w:b/>
                      <w:color w:val="FF0000"/>
                      <w:sz w:val="15"/>
                      <w:szCs w:val="15"/>
                    </w:rPr>
                  </w:pPr>
                  <w:r w:rsidRPr="002A5A3E">
                    <w:rPr>
                      <w:sz w:val="15"/>
                      <w:szCs w:val="15"/>
                    </w:rPr>
                    <w:t>root@iZ25ox3a5vlZ:~#</w:t>
                  </w:r>
                  <w:r w:rsidRPr="002A5A3E">
                    <w:rPr>
                      <w:b/>
                      <w:color w:val="FF0000"/>
                      <w:sz w:val="15"/>
                      <w:szCs w:val="15"/>
                    </w:rPr>
                    <w:t xml:space="preserve"> docker ps</w:t>
                  </w:r>
                </w:p>
                <w:p w:rsidR="00BB2EE8" w:rsidRPr="002A5A3E" w:rsidRDefault="00BB2EE8" w:rsidP="002A5A3E">
                  <w:pPr>
                    <w:rPr>
                      <w:sz w:val="15"/>
                      <w:szCs w:val="15"/>
                    </w:rPr>
                  </w:pPr>
                  <w:r w:rsidRPr="002A5A3E">
                    <w:rPr>
                      <w:sz w:val="15"/>
                      <w:szCs w:val="15"/>
                    </w:rPr>
                    <w:t>CONTAINER ID        IMAGE                    COMMAND               CREATED             STATUS              PORTS                  NAMES</w:t>
                  </w:r>
                </w:p>
                <w:p w:rsidR="00BB2EE8" w:rsidRPr="00FF476B" w:rsidRDefault="00BB2EE8" w:rsidP="002A5A3E">
                  <w:pPr>
                    <w:rPr>
                      <w:sz w:val="15"/>
                      <w:szCs w:val="15"/>
                    </w:rPr>
                  </w:pPr>
                  <w:r w:rsidRPr="002A5A3E">
                    <w:rPr>
                      <w:sz w:val="15"/>
                      <w:szCs w:val="15"/>
                    </w:rPr>
                    <w:t>1237f023112f        centos:latest            "/bin/bash"           6 seconds ago       Up 5 seconds                               centos_host</w:t>
                  </w:r>
                </w:p>
              </w:txbxContent>
            </v:textbox>
            <w10:wrap type="none"/>
            <w10:anchorlock/>
          </v:shape>
        </w:pict>
      </w:r>
    </w:p>
    <w:p w:rsidR="005B3B40" w:rsidRDefault="005B3B40" w:rsidP="001F3CB1">
      <w:pPr>
        <w:rPr>
          <w:szCs w:val="21"/>
        </w:rPr>
      </w:pPr>
    </w:p>
    <w:p w:rsidR="00AB25C2" w:rsidRPr="00AB25C2" w:rsidRDefault="00AB25C2" w:rsidP="00AB25C2">
      <w:pPr>
        <w:pStyle w:val="3"/>
        <w:numPr>
          <w:ilvl w:val="0"/>
          <w:numId w:val="7"/>
        </w:numPr>
        <w:rPr>
          <w:rFonts w:asciiTheme="majorEastAsia" w:eastAsiaTheme="majorEastAsia" w:hAnsiTheme="majorEastAsia"/>
          <w:sz w:val="21"/>
          <w:szCs w:val="21"/>
        </w:rPr>
      </w:pPr>
      <w:bookmarkStart w:id="31" w:name="_查看容器信息"/>
      <w:bookmarkStart w:id="32" w:name="_Toc426037503"/>
      <w:bookmarkEnd w:id="31"/>
      <w:r>
        <w:rPr>
          <w:rFonts w:asciiTheme="majorEastAsia" w:eastAsiaTheme="majorEastAsia" w:hAnsiTheme="majorEastAsia" w:hint="eastAsia"/>
          <w:sz w:val="21"/>
          <w:szCs w:val="21"/>
        </w:rPr>
        <w:t>查看容器信息</w:t>
      </w:r>
      <w:bookmarkEnd w:id="32"/>
    </w:p>
    <w:p w:rsidR="005B3B40" w:rsidRPr="00755A3D" w:rsidRDefault="005B3B40" w:rsidP="005B3B40">
      <w:pPr>
        <w:pStyle w:val="Alt-W"/>
        <w:ind w:left="846" w:firstLine="0"/>
        <w:rPr>
          <w:sz w:val="21"/>
          <w:szCs w:val="21"/>
        </w:rPr>
      </w:pPr>
      <w:r>
        <w:rPr>
          <w:rFonts w:hint="eastAsia"/>
          <w:sz w:val="21"/>
          <w:szCs w:val="21"/>
        </w:rPr>
        <w:t>每个容器的详细信息可以导出，并过滤某些字段</w:t>
      </w:r>
    </w:p>
    <w:p w:rsidR="005B3B40" w:rsidRDefault="008C0DB5" w:rsidP="005B3B40">
      <w:pPr>
        <w:pStyle w:val="Alt-W"/>
        <w:ind w:left="846" w:firstLine="0"/>
      </w:pPr>
      <w:r>
        <w:pict>
          <v:shape id="_x0000_s2055" type="#_x0000_t202" style="width:401.2pt;height:70.55pt;mso-position-horizontal-relative:char;mso-position-vertical-relative:line;mso-width-relative:margin;mso-height-relative:margin">
            <v:textbox style="mso-next-textbox:#_x0000_s2055">
              <w:txbxContent>
                <w:p w:rsidR="00BB2EE8" w:rsidRPr="005B3B40" w:rsidRDefault="00BB2EE8" w:rsidP="005B3B40">
                  <w:pPr>
                    <w:rPr>
                      <w:b/>
                      <w:color w:val="FF0000"/>
                      <w:sz w:val="15"/>
                      <w:szCs w:val="15"/>
                    </w:rPr>
                  </w:pPr>
                  <w:r w:rsidRPr="005B3B40">
                    <w:rPr>
                      <w:sz w:val="15"/>
                      <w:szCs w:val="15"/>
                    </w:rPr>
                    <w:t xml:space="preserve">root@iZ25ox3a5vlZ:~# </w:t>
                  </w:r>
                  <w:r w:rsidRPr="005B3B40">
                    <w:rPr>
                      <w:b/>
                      <w:color w:val="FF0000"/>
                      <w:sz w:val="15"/>
                      <w:szCs w:val="15"/>
                    </w:rPr>
                    <w:t>docker inspect  e13ce2504430</w:t>
                  </w:r>
                </w:p>
                <w:p w:rsidR="00BB2EE8" w:rsidRPr="005B3B40" w:rsidRDefault="00BB2EE8" w:rsidP="005B3B40">
                  <w:pPr>
                    <w:rPr>
                      <w:sz w:val="15"/>
                      <w:szCs w:val="15"/>
                    </w:rPr>
                  </w:pPr>
                  <w:r w:rsidRPr="005B3B40">
                    <w:rPr>
                      <w:sz w:val="15"/>
                      <w:szCs w:val="15"/>
                    </w:rPr>
                    <w:t xml:space="preserve">root@iZ25ox3a5vlZ:~# </w:t>
                  </w:r>
                  <w:r w:rsidRPr="005B3B40">
                    <w:rPr>
                      <w:b/>
                      <w:color w:val="FF0000"/>
                      <w:sz w:val="15"/>
                      <w:szCs w:val="15"/>
                    </w:rPr>
                    <w:t>docker inspect -f '{{.State.Pid}}' e13ce2504430</w:t>
                  </w:r>
                </w:p>
                <w:p w:rsidR="00BB2EE8" w:rsidRPr="005B3B40" w:rsidRDefault="00BB2EE8" w:rsidP="005B3B40">
                  <w:pPr>
                    <w:rPr>
                      <w:sz w:val="15"/>
                      <w:szCs w:val="15"/>
                    </w:rPr>
                  </w:pPr>
                  <w:r w:rsidRPr="005B3B40">
                    <w:rPr>
                      <w:sz w:val="15"/>
                      <w:szCs w:val="15"/>
                    </w:rPr>
                    <w:t>4310</w:t>
                  </w:r>
                </w:p>
                <w:p w:rsidR="00BB2EE8" w:rsidRPr="005B3B40" w:rsidRDefault="00BB2EE8" w:rsidP="005B3B40">
                  <w:pPr>
                    <w:rPr>
                      <w:b/>
                      <w:color w:val="FF0000"/>
                      <w:sz w:val="15"/>
                      <w:szCs w:val="15"/>
                    </w:rPr>
                  </w:pPr>
                  <w:r w:rsidRPr="005B3B40">
                    <w:rPr>
                      <w:sz w:val="15"/>
                      <w:szCs w:val="15"/>
                    </w:rPr>
                    <w:t>root@iZ25ox3a5vlZ:~#</w:t>
                  </w:r>
                  <w:r w:rsidRPr="005B3B40">
                    <w:rPr>
                      <w:b/>
                      <w:color w:val="FF0000"/>
                      <w:sz w:val="15"/>
                      <w:szCs w:val="15"/>
                    </w:rPr>
                    <w:t xml:space="preserve"> docker inspect -f '{{.NetworkSettings.IPAddress}}' e13ce2504430</w:t>
                  </w:r>
                </w:p>
                <w:p w:rsidR="00BB2EE8" w:rsidRDefault="00BB2EE8" w:rsidP="005B3B40">
                  <w:pPr>
                    <w:rPr>
                      <w:sz w:val="15"/>
                      <w:szCs w:val="15"/>
                    </w:rPr>
                  </w:pPr>
                  <w:r w:rsidRPr="005B3B40">
                    <w:rPr>
                      <w:sz w:val="15"/>
                      <w:szCs w:val="15"/>
                    </w:rPr>
                    <w:t>172.17.0.18</w:t>
                  </w:r>
                </w:p>
                <w:p w:rsidR="00BB2EE8" w:rsidRPr="00D21C2D" w:rsidRDefault="00BB2EE8" w:rsidP="00D21C2D">
                  <w:pPr>
                    <w:rPr>
                      <w:sz w:val="15"/>
                      <w:szCs w:val="15"/>
                    </w:rPr>
                  </w:pPr>
                  <w:r w:rsidRPr="00D21C2D">
                    <w:rPr>
                      <w:sz w:val="15"/>
                      <w:szCs w:val="15"/>
                    </w:rPr>
                    <w:t xml:space="preserve">root@iZ25ox3a5vlZ:~# </w:t>
                  </w:r>
                  <w:r w:rsidRPr="00D21C2D">
                    <w:rPr>
                      <w:b/>
                      <w:color w:val="FF0000"/>
                      <w:sz w:val="15"/>
                      <w:szCs w:val="15"/>
                    </w:rPr>
                    <w:t>docker inspect -f '{{.Name}}' b9703e84e26e</w:t>
                  </w:r>
                </w:p>
                <w:p w:rsidR="00BB2EE8" w:rsidRPr="00FF476B" w:rsidRDefault="00BB2EE8" w:rsidP="00D21C2D">
                  <w:pPr>
                    <w:rPr>
                      <w:sz w:val="15"/>
                      <w:szCs w:val="15"/>
                    </w:rPr>
                  </w:pPr>
                  <w:r w:rsidRPr="00D21C2D">
                    <w:rPr>
                      <w:sz w:val="15"/>
                      <w:szCs w:val="15"/>
                    </w:rPr>
                    <w:t>/ssh-to-container</w:t>
                  </w:r>
                </w:p>
              </w:txbxContent>
            </v:textbox>
            <w10:wrap type="none"/>
            <w10:anchorlock/>
          </v:shape>
        </w:pict>
      </w:r>
    </w:p>
    <w:p w:rsidR="00FE7597" w:rsidRDefault="00FE7597" w:rsidP="001F3CB1">
      <w:pPr>
        <w:pStyle w:val="2"/>
        <w:rPr>
          <w:sz w:val="21"/>
          <w:szCs w:val="21"/>
        </w:rPr>
      </w:pPr>
      <w:bookmarkStart w:id="33" w:name="_Toc426037504"/>
      <w:r>
        <w:rPr>
          <w:rFonts w:hint="eastAsia"/>
          <w:sz w:val="21"/>
          <w:szCs w:val="21"/>
        </w:rPr>
        <w:t>网络管理</w:t>
      </w:r>
      <w:bookmarkEnd w:id="33"/>
    </w:p>
    <w:p w:rsidR="00B63DCD" w:rsidRDefault="00A1324E" w:rsidP="00B63DCD">
      <w:r>
        <w:rPr>
          <w:rFonts w:hint="eastAsia"/>
        </w:rPr>
        <w:t xml:space="preserve">     </w:t>
      </w:r>
      <w:r w:rsidR="00FE7597" w:rsidRPr="00FE7597">
        <w:t xml:space="preserve">Docker </w:t>
      </w:r>
      <w:r w:rsidR="00FE7597" w:rsidRPr="00FE7597">
        <w:t>允许通过外部访问容器或容器互联的方式来提供网络服务。</w:t>
      </w:r>
      <w:r w:rsidR="00B63DCD">
        <w:rPr>
          <w:rFonts w:hint="eastAsia"/>
        </w:rPr>
        <w:t xml:space="preserve">   </w:t>
      </w:r>
    </w:p>
    <w:p w:rsidR="005B3B40" w:rsidRPr="00EC3B50" w:rsidRDefault="00570046" w:rsidP="00A1324E">
      <w:pPr>
        <w:pStyle w:val="2"/>
        <w:rPr>
          <w:sz w:val="21"/>
          <w:szCs w:val="21"/>
        </w:rPr>
      </w:pPr>
      <w:bookmarkStart w:id="34" w:name="_Toc426037505"/>
      <w:r>
        <w:rPr>
          <w:rFonts w:hint="eastAsia"/>
          <w:sz w:val="21"/>
          <w:szCs w:val="21"/>
        </w:rPr>
        <w:t>网络管理</w:t>
      </w:r>
      <w:bookmarkEnd w:id="34"/>
    </w:p>
    <w:p w:rsidR="00F82FED" w:rsidRDefault="00F82FED" w:rsidP="00F82FED">
      <w:pPr>
        <w:pStyle w:val="3"/>
        <w:numPr>
          <w:ilvl w:val="0"/>
          <w:numId w:val="7"/>
        </w:numPr>
        <w:rPr>
          <w:rFonts w:asciiTheme="majorEastAsia" w:eastAsiaTheme="majorEastAsia" w:hAnsiTheme="majorEastAsia"/>
          <w:sz w:val="21"/>
          <w:szCs w:val="21"/>
        </w:rPr>
      </w:pPr>
      <w:bookmarkStart w:id="35" w:name="_Toc426037506"/>
      <w:r>
        <w:rPr>
          <w:rFonts w:asciiTheme="majorEastAsia" w:eastAsiaTheme="majorEastAsia" w:hAnsiTheme="majorEastAsia" w:hint="eastAsia"/>
          <w:sz w:val="21"/>
          <w:szCs w:val="21"/>
        </w:rPr>
        <w:t>获取容器</w:t>
      </w:r>
      <w:r w:rsidR="00B63DCD">
        <w:rPr>
          <w:rFonts w:asciiTheme="majorEastAsia" w:eastAsiaTheme="majorEastAsia" w:hAnsiTheme="majorEastAsia" w:hint="eastAsia"/>
          <w:sz w:val="21"/>
          <w:szCs w:val="21"/>
        </w:rPr>
        <w:t>ip</w:t>
      </w:r>
      <w:bookmarkEnd w:id="35"/>
    </w:p>
    <w:p w:rsidR="00F82FED" w:rsidRDefault="00B63DCD" w:rsidP="00F82FED">
      <w:pPr>
        <w:pStyle w:val="Alt-W"/>
        <w:rPr>
          <w:sz w:val="21"/>
          <w:szCs w:val="21"/>
        </w:rPr>
      </w:pPr>
      <w:r>
        <w:rPr>
          <w:rFonts w:hint="eastAsia"/>
          <w:sz w:val="21"/>
          <w:szCs w:val="21"/>
        </w:rPr>
        <w:t xml:space="preserve">* </w:t>
      </w:r>
      <w:r w:rsidR="00F82FED" w:rsidRPr="00F82FED">
        <w:rPr>
          <w:rFonts w:hint="eastAsia"/>
          <w:sz w:val="21"/>
          <w:szCs w:val="21"/>
        </w:rPr>
        <w:t>ip</w:t>
      </w:r>
      <w:r w:rsidR="00F82FED" w:rsidRPr="00F82FED">
        <w:rPr>
          <w:rFonts w:hint="eastAsia"/>
          <w:sz w:val="21"/>
          <w:szCs w:val="21"/>
        </w:rPr>
        <w:t>地址可以通过</w:t>
      </w:r>
      <w:hyperlink w:anchor="_查看容器信息" w:history="1">
        <w:r w:rsidR="00F82FED" w:rsidRPr="00F82FED">
          <w:rPr>
            <w:rStyle w:val="ab"/>
            <w:rFonts w:hint="eastAsia"/>
            <w:sz w:val="21"/>
            <w:szCs w:val="21"/>
          </w:rPr>
          <w:t>查看容器信息</w:t>
        </w:r>
      </w:hyperlink>
      <w:r w:rsidR="00F82FED" w:rsidRPr="00F82FED">
        <w:rPr>
          <w:rFonts w:hint="eastAsia"/>
          <w:sz w:val="21"/>
          <w:szCs w:val="21"/>
        </w:rPr>
        <w:t>获取</w:t>
      </w:r>
      <w:r w:rsidR="00F82FED">
        <w:rPr>
          <w:rFonts w:hint="eastAsia"/>
          <w:sz w:val="21"/>
          <w:szCs w:val="21"/>
        </w:rPr>
        <w:t>,.</w:t>
      </w:r>
    </w:p>
    <w:p w:rsidR="00F82FED" w:rsidRPr="00B63DCD" w:rsidRDefault="00B63DCD" w:rsidP="00B63DCD">
      <w:pPr>
        <w:pStyle w:val="Alt-W"/>
        <w:rPr>
          <w:sz w:val="21"/>
          <w:szCs w:val="21"/>
        </w:rPr>
      </w:pPr>
      <w:r>
        <w:rPr>
          <w:rFonts w:hint="eastAsia"/>
          <w:sz w:val="21"/>
          <w:szCs w:val="21"/>
        </w:rPr>
        <w:t xml:space="preserve">* </w:t>
      </w:r>
      <w:r w:rsidR="00511394">
        <w:rPr>
          <w:rFonts w:hint="eastAsia"/>
          <w:sz w:val="21"/>
          <w:szCs w:val="21"/>
        </w:rPr>
        <w:t>也可以通过执行命令</w:t>
      </w:r>
      <w:r w:rsidR="00511394">
        <w:rPr>
          <w:rFonts w:hint="eastAsia"/>
          <w:sz w:val="21"/>
          <w:szCs w:val="21"/>
        </w:rPr>
        <w:t>(exec)</w:t>
      </w:r>
      <w:r w:rsidR="00511394">
        <w:rPr>
          <w:rFonts w:hint="eastAsia"/>
          <w:sz w:val="21"/>
          <w:szCs w:val="21"/>
        </w:rPr>
        <w:t>的方式运行</w:t>
      </w:r>
      <w:r w:rsidR="00511394">
        <w:rPr>
          <w:rFonts w:hint="eastAsia"/>
          <w:sz w:val="21"/>
          <w:szCs w:val="21"/>
        </w:rPr>
        <w:t>ip</w:t>
      </w:r>
      <w:r w:rsidR="00511394">
        <w:rPr>
          <w:rFonts w:hint="eastAsia"/>
          <w:sz w:val="21"/>
          <w:szCs w:val="21"/>
        </w:rPr>
        <w:t>命令</w:t>
      </w:r>
    </w:p>
    <w:p w:rsidR="00AB25C2" w:rsidRDefault="00AB25C2" w:rsidP="00AB25C2">
      <w:pPr>
        <w:pStyle w:val="3"/>
        <w:numPr>
          <w:ilvl w:val="0"/>
          <w:numId w:val="7"/>
        </w:numPr>
        <w:rPr>
          <w:rFonts w:asciiTheme="majorEastAsia" w:eastAsiaTheme="majorEastAsia" w:hAnsiTheme="majorEastAsia"/>
          <w:sz w:val="21"/>
          <w:szCs w:val="21"/>
        </w:rPr>
      </w:pPr>
      <w:bookmarkStart w:id="36" w:name="_Toc426037507"/>
      <w:r>
        <w:rPr>
          <w:rFonts w:asciiTheme="majorEastAsia" w:eastAsiaTheme="majorEastAsia" w:hAnsiTheme="majorEastAsia" w:hint="eastAsia"/>
          <w:sz w:val="21"/>
          <w:szCs w:val="21"/>
        </w:rPr>
        <w:t>访问容器</w:t>
      </w:r>
      <w:r w:rsidR="00B63DCD">
        <w:rPr>
          <w:rFonts w:asciiTheme="majorEastAsia" w:eastAsiaTheme="majorEastAsia" w:hAnsiTheme="majorEastAsia" w:hint="eastAsia"/>
          <w:sz w:val="21"/>
          <w:szCs w:val="21"/>
        </w:rPr>
        <w:t>-直接访问</w:t>
      </w:r>
      <w:bookmarkEnd w:id="36"/>
    </w:p>
    <w:p w:rsidR="00B63DCD" w:rsidRPr="00B63DCD" w:rsidRDefault="00B63DCD" w:rsidP="00B63DCD">
      <w:pPr>
        <w:pStyle w:val="Alt-W"/>
        <w:rPr>
          <w:sz w:val="21"/>
          <w:szCs w:val="21"/>
        </w:rPr>
      </w:pPr>
      <w:r w:rsidRPr="00B63DCD">
        <w:rPr>
          <w:rFonts w:hint="eastAsia"/>
          <w:sz w:val="21"/>
          <w:szCs w:val="21"/>
        </w:rPr>
        <w:t>可以在宿主机上直接访问容器，前提是开启</w:t>
      </w:r>
      <w:r w:rsidRPr="00B63DCD">
        <w:rPr>
          <w:rFonts w:hint="eastAsia"/>
          <w:sz w:val="21"/>
          <w:szCs w:val="21"/>
        </w:rPr>
        <w:t>ssh</w:t>
      </w:r>
      <w:r w:rsidRPr="00B63DCD">
        <w:rPr>
          <w:rFonts w:hint="eastAsia"/>
          <w:sz w:val="21"/>
          <w:szCs w:val="21"/>
        </w:rPr>
        <w:t>服务。</w:t>
      </w:r>
    </w:p>
    <w:p w:rsidR="00511394" w:rsidRPr="00511394" w:rsidRDefault="008C0DB5" w:rsidP="00511394">
      <w:r>
        <w:pict>
          <v:shape id="_x0000_s2054" type="#_x0000_t202" style="width:519.3pt;height:235.05pt;mso-position-horizontal-relative:char;mso-position-vertical-relative:line;mso-width-relative:margin;mso-height-relative:margin">
            <v:textbox style="mso-next-textbox:#_x0000_s2054">
              <w:txbxContent>
                <w:p w:rsidR="00BB2EE8" w:rsidRPr="00B63DCD" w:rsidRDefault="00BB2EE8" w:rsidP="00B63DCD">
                  <w:pPr>
                    <w:rPr>
                      <w:b/>
                      <w:color w:val="FF0000"/>
                      <w:sz w:val="15"/>
                      <w:szCs w:val="15"/>
                    </w:rPr>
                  </w:pPr>
                  <w:r w:rsidRPr="00B63DCD">
                    <w:rPr>
                      <w:sz w:val="15"/>
                      <w:szCs w:val="15"/>
                    </w:rPr>
                    <w:t>root@iZ25ox3a5vlZ:~#</w:t>
                  </w:r>
                  <w:r w:rsidRPr="00B63DCD">
                    <w:rPr>
                      <w:b/>
                      <w:color w:val="FF0000"/>
                      <w:sz w:val="15"/>
                      <w:szCs w:val="15"/>
                    </w:rPr>
                    <w:t xml:space="preserve"> docker run -idt 47593df61425</w:t>
                  </w:r>
                </w:p>
                <w:p w:rsidR="00BB2EE8" w:rsidRPr="00B63DCD" w:rsidRDefault="00BB2EE8" w:rsidP="00B63DCD">
                  <w:pPr>
                    <w:rPr>
                      <w:sz w:val="15"/>
                      <w:szCs w:val="15"/>
                    </w:rPr>
                  </w:pPr>
                  <w:r w:rsidRPr="00B63DCD">
                    <w:rPr>
                      <w:sz w:val="15"/>
                      <w:szCs w:val="15"/>
                    </w:rPr>
                    <w:t>b983d3cf4428106e431147eae76d663027c65174b9dd9d1947e5c1645e313729</w:t>
                  </w:r>
                </w:p>
                <w:p w:rsidR="00BB2EE8" w:rsidRPr="00B63DCD" w:rsidRDefault="00BB2EE8" w:rsidP="00B63DCD">
                  <w:pPr>
                    <w:rPr>
                      <w:b/>
                      <w:color w:val="FF0000"/>
                      <w:sz w:val="15"/>
                      <w:szCs w:val="15"/>
                    </w:rPr>
                  </w:pPr>
                  <w:r w:rsidRPr="00B63DCD">
                    <w:rPr>
                      <w:sz w:val="15"/>
                      <w:szCs w:val="15"/>
                    </w:rPr>
                    <w:t xml:space="preserve">root@iZ25ox3a5vlZ:~# </w:t>
                  </w:r>
                  <w:r w:rsidRPr="00B63DCD">
                    <w:rPr>
                      <w:b/>
                      <w:color w:val="FF0000"/>
                      <w:sz w:val="15"/>
                      <w:szCs w:val="15"/>
                    </w:rPr>
                    <w:t>docker ps</w:t>
                  </w:r>
                </w:p>
                <w:p w:rsidR="00BB2EE8" w:rsidRPr="00B63DCD" w:rsidRDefault="00BB2EE8" w:rsidP="00B63DCD">
                  <w:pPr>
                    <w:rPr>
                      <w:sz w:val="15"/>
                      <w:szCs w:val="15"/>
                    </w:rPr>
                  </w:pPr>
                  <w:r w:rsidRPr="00B63DCD">
                    <w:rPr>
                      <w:sz w:val="15"/>
                      <w:szCs w:val="15"/>
                    </w:rPr>
                    <w:t>CONTAINER ID        IMAGE                    COMMAND             CREATED             STATUS              PORTS               NAMES</w:t>
                  </w:r>
                </w:p>
                <w:p w:rsidR="00BB2EE8" w:rsidRPr="00B63DCD" w:rsidRDefault="00BB2EE8" w:rsidP="00B63DCD">
                  <w:pPr>
                    <w:rPr>
                      <w:sz w:val="15"/>
                      <w:szCs w:val="15"/>
                    </w:rPr>
                  </w:pPr>
                  <w:r w:rsidRPr="00B63DCD">
                    <w:rPr>
                      <w:sz w:val="15"/>
                      <w:szCs w:val="15"/>
                    </w:rPr>
                    <w:t>b983d3cf4428        sshd-init-after:latest   "/bin/bash"         2 seconds ago       Up 2 seconds                            drunk_yonath</w:t>
                  </w:r>
                </w:p>
                <w:p w:rsidR="00BB2EE8" w:rsidRPr="00B63DCD" w:rsidRDefault="00BB2EE8" w:rsidP="00B63DCD">
                  <w:pPr>
                    <w:rPr>
                      <w:b/>
                      <w:color w:val="FF0000"/>
                      <w:sz w:val="15"/>
                      <w:szCs w:val="15"/>
                    </w:rPr>
                  </w:pPr>
                  <w:r w:rsidRPr="00B63DCD">
                    <w:rPr>
                      <w:sz w:val="15"/>
                      <w:szCs w:val="15"/>
                    </w:rPr>
                    <w:t xml:space="preserve">root@iZ25ox3a5vlZ:~# </w:t>
                  </w:r>
                  <w:r w:rsidRPr="00B63DCD">
                    <w:rPr>
                      <w:b/>
                      <w:color w:val="FF0000"/>
                      <w:sz w:val="15"/>
                      <w:szCs w:val="15"/>
                    </w:rPr>
                    <w:t>docker exec b983d3cf4428 service ssh start</w:t>
                  </w:r>
                </w:p>
                <w:p w:rsidR="00BB2EE8" w:rsidRPr="00B63DCD" w:rsidRDefault="00BB2EE8" w:rsidP="00B63DCD">
                  <w:pPr>
                    <w:rPr>
                      <w:sz w:val="15"/>
                      <w:szCs w:val="15"/>
                    </w:rPr>
                  </w:pPr>
                  <w:r w:rsidRPr="00B63DCD">
                    <w:rPr>
                      <w:sz w:val="15"/>
                      <w:szCs w:val="15"/>
                    </w:rPr>
                    <w:t xml:space="preserve"> * Starting OpenBSD Secure Shell server sshd</w:t>
                  </w:r>
                </w:p>
                <w:p w:rsidR="00BB2EE8" w:rsidRPr="00B63DCD" w:rsidRDefault="00BB2EE8" w:rsidP="00B63DCD">
                  <w:pPr>
                    <w:rPr>
                      <w:sz w:val="15"/>
                      <w:szCs w:val="15"/>
                    </w:rPr>
                  </w:pPr>
                  <w:r w:rsidRPr="00B63DCD">
                    <w:rPr>
                      <w:sz w:val="15"/>
                      <w:szCs w:val="15"/>
                    </w:rPr>
                    <w:t xml:space="preserve">   ...done.</w:t>
                  </w:r>
                </w:p>
                <w:p w:rsidR="00BB2EE8" w:rsidRPr="00B63DCD" w:rsidRDefault="00BB2EE8" w:rsidP="00B63DCD">
                  <w:pPr>
                    <w:rPr>
                      <w:b/>
                      <w:color w:val="FF0000"/>
                      <w:sz w:val="15"/>
                      <w:szCs w:val="15"/>
                    </w:rPr>
                  </w:pPr>
                  <w:r w:rsidRPr="00B63DCD">
                    <w:rPr>
                      <w:sz w:val="15"/>
                      <w:szCs w:val="15"/>
                    </w:rPr>
                    <w:t xml:space="preserve">root@iZ25ox3a5vlZ:~# </w:t>
                  </w:r>
                  <w:r w:rsidRPr="00B63DCD">
                    <w:rPr>
                      <w:b/>
                      <w:color w:val="FF0000"/>
                      <w:sz w:val="15"/>
                      <w:szCs w:val="15"/>
                    </w:rPr>
                    <w:t>docker exec b983d3cf4428 ip a s eth0</w:t>
                  </w:r>
                </w:p>
                <w:p w:rsidR="00BB2EE8" w:rsidRPr="00B63DCD" w:rsidRDefault="00BB2EE8" w:rsidP="00B63DCD">
                  <w:pPr>
                    <w:rPr>
                      <w:sz w:val="15"/>
                      <w:szCs w:val="15"/>
                    </w:rPr>
                  </w:pPr>
                  <w:r w:rsidRPr="00B63DCD">
                    <w:rPr>
                      <w:sz w:val="15"/>
                      <w:szCs w:val="15"/>
                    </w:rPr>
                    <w:t>45: eth0: &lt;BROADCAST,UP,LOWER_UP&gt; mtu 1500 qdisc noqueue state UP group default</w:t>
                  </w:r>
                </w:p>
                <w:p w:rsidR="00BB2EE8" w:rsidRPr="00B63DCD" w:rsidRDefault="00BB2EE8" w:rsidP="00B63DCD">
                  <w:pPr>
                    <w:rPr>
                      <w:sz w:val="15"/>
                      <w:szCs w:val="15"/>
                    </w:rPr>
                  </w:pPr>
                  <w:r w:rsidRPr="00B63DCD">
                    <w:rPr>
                      <w:sz w:val="15"/>
                      <w:szCs w:val="15"/>
                    </w:rPr>
                    <w:t xml:space="preserve">    link/ether 02:42:ac:11:00:16 brd ff:ff:ff:ff:ff:ff</w:t>
                  </w:r>
                </w:p>
                <w:p w:rsidR="00BB2EE8" w:rsidRPr="00B63DCD" w:rsidRDefault="00BB2EE8" w:rsidP="00B63DCD">
                  <w:pPr>
                    <w:rPr>
                      <w:sz w:val="15"/>
                      <w:szCs w:val="15"/>
                    </w:rPr>
                  </w:pPr>
                  <w:r w:rsidRPr="00B63DCD">
                    <w:rPr>
                      <w:sz w:val="15"/>
                      <w:szCs w:val="15"/>
                    </w:rPr>
                    <w:t xml:space="preserve">    inet 172.17.0.22/16 scope global eth0</w:t>
                  </w:r>
                </w:p>
                <w:p w:rsidR="00BB2EE8" w:rsidRPr="00B63DCD" w:rsidRDefault="00BB2EE8" w:rsidP="00B63DCD">
                  <w:pPr>
                    <w:rPr>
                      <w:sz w:val="15"/>
                      <w:szCs w:val="15"/>
                    </w:rPr>
                  </w:pPr>
                  <w:r w:rsidRPr="00B63DCD">
                    <w:rPr>
                      <w:sz w:val="15"/>
                      <w:szCs w:val="15"/>
                    </w:rPr>
                    <w:t xml:space="preserve">       valid_lft forever preferred_lft forever</w:t>
                  </w:r>
                </w:p>
                <w:p w:rsidR="00BB2EE8" w:rsidRPr="00B63DCD" w:rsidRDefault="00BB2EE8" w:rsidP="00B63DCD">
                  <w:pPr>
                    <w:rPr>
                      <w:sz w:val="15"/>
                      <w:szCs w:val="15"/>
                    </w:rPr>
                  </w:pPr>
                  <w:r w:rsidRPr="00B63DCD">
                    <w:rPr>
                      <w:sz w:val="15"/>
                      <w:szCs w:val="15"/>
                    </w:rPr>
                    <w:t xml:space="preserve">    inet6 fe80::42:acff:fe11:16/64 scope link</w:t>
                  </w:r>
                </w:p>
                <w:p w:rsidR="00BB2EE8" w:rsidRPr="00B63DCD" w:rsidRDefault="00BB2EE8" w:rsidP="00B63DCD">
                  <w:pPr>
                    <w:rPr>
                      <w:sz w:val="15"/>
                      <w:szCs w:val="15"/>
                    </w:rPr>
                  </w:pPr>
                  <w:r w:rsidRPr="00B63DCD">
                    <w:rPr>
                      <w:sz w:val="15"/>
                      <w:szCs w:val="15"/>
                    </w:rPr>
                    <w:t xml:space="preserve">       valid_lft forever preferred_lft forever</w:t>
                  </w:r>
                </w:p>
                <w:p w:rsidR="00BB2EE8" w:rsidRPr="00B63DCD" w:rsidRDefault="00BB2EE8" w:rsidP="00B63DCD">
                  <w:pPr>
                    <w:rPr>
                      <w:b/>
                      <w:color w:val="FF0000"/>
                      <w:sz w:val="15"/>
                      <w:szCs w:val="15"/>
                    </w:rPr>
                  </w:pPr>
                  <w:r w:rsidRPr="00B63DCD">
                    <w:rPr>
                      <w:sz w:val="15"/>
                      <w:szCs w:val="15"/>
                    </w:rPr>
                    <w:t xml:space="preserve">root@iZ25ox3a5vlZ:~# </w:t>
                  </w:r>
                  <w:r w:rsidRPr="00B63DCD">
                    <w:rPr>
                      <w:b/>
                      <w:color w:val="FF0000"/>
                      <w:sz w:val="15"/>
                      <w:szCs w:val="15"/>
                    </w:rPr>
                    <w:t>ssh root@172.17.0.22</w:t>
                  </w:r>
                </w:p>
                <w:p w:rsidR="00BB2EE8" w:rsidRPr="00B63DCD" w:rsidRDefault="00BB2EE8" w:rsidP="00B63DCD">
                  <w:pPr>
                    <w:rPr>
                      <w:sz w:val="15"/>
                      <w:szCs w:val="15"/>
                    </w:rPr>
                  </w:pPr>
                  <w:r w:rsidRPr="00B63DCD">
                    <w:rPr>
                      <w:sz w:val="15"/>
                      <w:szCs w:val="15"/>
                    </w:rPr>
                    <w:t>The authenticity of host '172.17.0.22 (172.17.0.22)' can't be established.</w:t>
                  </w:r>
                </w:p>
                <w:p w:rsidR="00BB2EE8" w:rsidRPr="00B63DCD" w:rsidRDefault="00BB2EE8" w:rsidP="00B63DCD">
                  <w:pPr>
                    <w:rPr>
                      <w:sz w:val="15"/>
                      <w:szCs w:val="15"/>
                    </w:rPr>
                  </w:pPr>
                  <w:r w:rsidRPr="00B63DCD">
                    <w:rPr>
                      <w:sz w:val="15"/>
                      <w:szCs w:val="15"/>
                    </w:rPr>
                    <w:t>ECDSA key fingerprint is 9c:2b:21:a7:19:fb:5f:9f:a5:fe:15:ee:cd:a7:73:22.</w:t>
                  </w:r>
                </w:p>
                <w:p w:rsidR="00BB2EE8" w:rsidRPr="00B63DCD" w:rsidRDefault="00BB2EE8" w:rsidP="00B63DCD">
                  <w:pPr>
                    <w:rPr>
                      <w:sz w:val="15"/>
                      <w:szCs w:val="15"/>
                    </w:rPr>
                  </w:pPr>
                  <w:r w:rsidRPr="00B63DCD">
                    <w:rPr>
                      <w:sz w:val="15"/>
                      <w:szCs w:val="15"/>
                    </w:rPr>
                    <w:t>Are you sure you want to continue connecting (yes/no)? yes</w:t>
                  </w:r>
                </w:p>
                <w:p w:rsidR="00BB2EE8" w:rsidRPr="00B63DCD" w:rsidRDefault="00BB2EE8" w:rsidP="00B63DCD">
                  <w:pPr>
                    <w:rPr>
                      <w:sz w:val="15"/>
                      <w:szCs w:val="15"/>
                    </w:rPr>
                  </w:pPr>
                  <w:r w:rsidRPr="00B63DCD">
                    <w:rPr>
                      <w:sz w:val="15"/>
                      <w:szCs w:val="15"/>
                    </w:rPr>
                    <w:t>Warning: Permanently added '172.17.0.22' (ECDSA) to the list of known hosts.</w:t>
                  </w:r>
                </w:p>
                <w:p w:rsidR="00BB2EE8" w:rsidRPr="00B63DCD" w:rsidRDefault="00BB2EE8" w:rsidP="00B63DCD">
                  <w:pPr>
                    <w:rPr>
                      <w:sz w:val="15"/>
                      <w:szCs w:val="15"/>
                    </w:rPr>
                  </w:pPr>
                  <w:r w:rsidRPr="00B63DCD">
                    <w:rPr>
                      <w:sz w:val="15"/>
                      <w:szCs w:val="15"/>
                    </w:rPr>
                    <w:t>root@172.17.0.22's password:</w:t>
                  </w:r>
                </w:p>
                <w:p w:rsidR="00BB2EE8" w:rsidRPr="00B63DCD" w:rsidRDefault="00BB2EE8" w:rsidP="00B63DCD">
                  <w:pPr>
                    <w:rPr>
                      <w:sz w:val="15"/>
                      <w:szCs w:val="15"/>
                    </w:rPr>
                  </w:pPr>
                  <w:r w:rsidRPr="00B63DCD">
                    <w:rPr>
                      <w:sz w:val="15"/>
                      <w:szCs w:val="15"/>
                    </w:rPr>
                    <w:t>Welcome to Ubuntu 14.04.1 LTS (GNU/Linux 3.16.0-0.bpo.4-amd64 x86_64)</w:t>
                  </w:r>
                </w:p>
                <w:p w:rsidR="00BB2EE8" w:rsidRPr="00B63DCD" w:rsidRDefault="00BB2EE8" w:rsidP="00B63DCD">
                  <w:pPr>
                    <w:rPr>
                      <w:sz w:val="15"/>
                      <w:szCs w:val="15"/>
                    </w:rPr>
                  </w:pPr>
                </w:p>
                <w:p w:rsidR="00BB2EE8" w:rsidRPr="00B63DCD" w:rsidRDefault="00BB2EE8" w:rsidP="00B63DCD">
                  <w:pPr>
                    <w:rPr>
                      <w:sz w:val="15"/>
                      <w:szCs w:val="15"/>
                    </w:rPr>
                  </w:pPr>
                  <w:r w:rsidRPr="00B63DCD">
                    <w:rPr>
                      <w:sz w:val="15"/>
                      <w:szCs w:val="15"/>
                    </w:rPr>
                    <w:t xml:space="preserve"> * Documentation:  https://help.ubuntu.com/</w:t>
                  </w:r>
                </w:p>
                <w:p w:rsidR="00BB2EE8" w:rsidRPr="00B63DCD" w:rsidRDefault="00BB2EE8" w:rsidP="00B63DCD">
                  <w:pPr>
                    <w:rPr>
                      <w:sz w:val="15"/>
                      <w:szCs w:val="15"/>
                    </w:rPr>
                  </w:pPr>
                  <w:r w:rsidRPr="00B63DCD">
                    <w:rPr>
                      <w:sz w:val="15"/>
                      <w:szCs w:val="15"/>
                    </w:rPr>
                    <w:t>Last login: Mon Dec 29 09:16:01 2014 from 172.17.42.1</w:t>
                  </w:r>
                </w:p>
                <w:p w:rsidR="00BB2EE8" w:rsidRPr="00B63DCD" w:rsidRDefault="00BB2EE8" w:rsidP="00B63DCD">
                  <w:pPr>
                    <w:rPr>
                      <w:szCs w:val="15"/>
                    </w:rPr>
                  </w:pPr>
                  <w:r w:rsidRPr="00B63DCD">
                    <w:rPr>
                      <w:sz w:val="15"/>
                      <w:szCs w:val="15"/>
                    </w:rPr>
                    <w:t>root@b983d3cf4428:~# # in the container</w:t>
                  </w:r>
                </w:p>
              </w:txbxContent>
            </v:textbox>
            <w10:wrap type="none"/>
            <w10:anchorlock/>
          </v:shape>
        </w:pict>
      </w:r>
    </w:p>
    <w:p w:rsidR="00B63DCD" w:rsidRDefault="00B63DCD" w:rsidP="00B63DCD">
      <w:pPr>
        <w:pStyle w:val="3"/>
        <w:numPr>
          <w:ilvl w:val="0"/>
          <w:numId w:val="7"/>
        </w:numPr>
        <w:rPr>
          <w:rFonts w:asciiTheme="majorEastAsia" w:eastAsiaTheme="majorEastAsia" w:hAnsiTheme="majorEastAsia"/>
          <w:sz w:val="21"/>
          <w:szCs w:val="21"/>
        </w:rPr>
      </w:pPr>
      <w:bookmarkStart w:id="37" w:name="_Toc426037508"/>
      <w:r>
        <w:rPr>
          <w:rFonts w:asciiTheme="majorEastAsia" w:eastAsiaTheme="majorEastAsia" w:hAnsiTheme="majorEastAsia" w:hint="eastAsia"/>
          <w:sz w:val="21"/>
          <w:szCs w:val="21"/>
        </w:rPr>
        <w:t>外部访问容器-端口映射</w:t>
      </w:r>
      <w:bookmarkEnd w:id="37"/>
    </w:p>
    <w:p w:rsidR="00A43519" w:rsidRPr="00A43519" w:rsidRDefault="00A43519" w:rsidP="00A43519">
      <w:pPr>
        <w:pStyle w:val="Alt-W"/>
        <w:rPr>
          <w:sz w:val="21"/>
          <w:szCs w:val="21"/>
        </w:rPr>
      </w:pPr>
      <w:r w:rsidRPr="00A43519">
        <w:rPr>
          <w:rFonts w:hint="eastAsia"/>
          <w:sz w:val="21"/>
          <w:szCs w:val="21"/>
        </w:rPr>
        <w:t>注意观察</w:t>
      </w:r>
      <w:r w:rsidRPr="00A43519">
        <w:rPr>
          <w:rFonts w:hint="eastAsia"/>
          <w:sz w:val="21"/>
          <w:szCs w:val="21"/>
        </w:rPr>
        <w:t>iptables</w:t>
      </w:r>
      <w:r w:rsidRPr="00A43519">
        <w:rPr>
          <w:rFonts w:hint="eastAsia"/>
          <w:sz w:val="21"/>
          <w:szCs w:val="21"/>
        </w:rPr>
        <w:t>规则</w:t>
      </w:r>
    </w:p>
    <w:p w:rsidR="00B63DCD" w:rsidRPr="00511394" w:rsidRDefault="00C9146B" w:rsidP="003C6F68">
      <w:pPr>
        <w:pStyle w:val="af5"/>
        <w:numPr>
          <w:ilvl w:val="0"/>
          <w:numId w:val="9"/>
        </w:numPr>
        <w:ind w:firstLineChars="0"/>
      </w:pPr>
      <w:r>
        <w:rPr>
          <w:rFonts w:hint="eastAsia"/>
        </w:rPr>
        <w:t>可以映射指定端口</w:t>
      </w:r>
    </w:p>
    <w:p w:rsidR="00B63DCD" w:rsidRPr="00B63DCD" w:rsidRDefault="00B63DCD" w:rsidP="00B63DCD"/>
    <w:p w:rsidR="00B63DCD" w:rsidRPr="00511394" w:rsidRDefault="008C0DB5" w:rsidP="00B63DCD">
      <w:r>
        <w:pict>
          <v:shape id="_x0000_s2053" type="#_x0000_t202" style="width:493.1pt;height:189.05pt;mso-position-horizontal-relative:char;mso-position-vertical-relative:line;mso-width-relative:margin;mso-height-relative:margin">
            <v:textbox style="mso-next-textbox:#_x0000_s2053">
              <w:txbxContent>
                <w:p w:rsidR="00BB2EE8" w:rsidRPr="00C9146B" w:rsidRDefault="00BB2EE8" w:rsidP="00C9146B">
                  <w:pPr>
                    <w:rPr>
                      <w:b/>
                      <w:color w:val="FF0000"/>
                      <w:sz w:val="15"/>
                      <w:szCs w:val="15"/>
                    </w:rPr>
                  </w:pPr>
                  <w:r w:rsidRPr="00C9146B">
                    <w:rPr>
                      <w:sz w:val="15"/>
                      <w:szCs w:val="15"/>
                    </w:rPr>
                    <w:t xml:space="preserve">root@iZ25ox3a5vlZ:~# </w:t>
                  </w:r>
                  <w:r w:rsidRPr="00C9146B">
                    <w:rPr>
                      <w:b/>
                      <w:color w:val="FF0000"/>
                      <w:sz w:val="15"/>
                      <w:szCs w:val="15"/>
                    </w:rPr>
                    <w:t>docker run -idt -p 5000:22  47593df61425</w:t>
                  </w:r>
                </w:p>
                <w:p w:rsidR="00BB2EE8" w:rsidRPr="00C9146B" w:rsidRDefault="00BB2EE8" w:rsidP="00C9146B">
                  <w:pPr>
                    <w:rPr>
                      <w:sz w:val="15"/>
                      <w:szCs w:val="15"/>
                    </w:rPr>
                  </w:pPr>
                  <w:r w:rsidRPr="00C9146B">
                    <w:rPr>
                      <w:sz w:val="15"/>
                      <w:szCs w:val="15"/>
                    </w:rPr>
                    <w:t>0f9fedc73c1e96b7b6981520c092005fafcd2820423861c3242f710769f5de91</w:t>
                  </w:r>
                </w:p>
                <w:p w:rsidR="00BB2EE8" w:rsidRPr="00C9146B" w:rsidRDefault="00BB2EE8" w:rsidP="00C9146B">
                  <w:pPr>
                    <w:rPr>
                      <w:b/>
                      <w:color w:val="FF0000"/>
                      <w:sz w:val="15"/>
                      <w:szCs w:val="15"/>
                    </w:rPr>
                  </w:pPr>
                  <w:r w:rsidRPr="00C9146B">
                    <w:rPr>
                      <w:sz w:val="15"/>
                      <w:szCs w:val="15"/>
                    </w:rPr>
                    <w:t>root@iZ25ox3a5vlZ:~#</w:t>
                  </w:r>
                  <w:r w:rsidRPr="00C9146B">
                    <w:rPr>
                      <w:b/>
                      <w:color w:val="FF0000"/>
                      <w:sz w:val="15"/>
                      <w:szCs w:val="15"/>
                    </w:rPr>
                    <w:t xml:space="preserve"> docker ps</w:t>
                  </w:r>
                </w:p>
                <w:p w:rsidR="00BB2EE8" w:rsidRPr="00C9146B" w:rsidRDefault="00BB2EE8" w:rsidP="00C9146B">
                  <w:pPr>
                    <w:rPr>
                      <w:sz w:val="15"/>
                      <w:szCs w:val="15"/>
                    </w:rPr>
                  </w:pPr>
                  <w:r w:rsidRPr="00C9146B">
                    <w:rPr>
                      <w:sz w:val="15"/>
                      <w:szCs w:val="15"/>
                    </w:rPr>
                    <w:t>CONTAINER ID        IMAGE                    COMMAND             CREATED             STATUS              PORTS                  NAMES</w:t>
                  </w:r>
                </w:p>
                <w:p w:rsidR="00BB2EE8" w:rsidRPr="00C9146B" w:rsidRDefault="00BB2EE8" w:rsidP="00C9146B">
                  <w:pPr>
                    <w:rPr>
                      <w:sz w:val="15"/>
                      <w:szCs w:val="15"/>
                    </w:rPr>
                  </w:pPr>
                  <w:r w:rsidRPr="00C9146B">
                    <w:rPr>
                      <w:sz w:val="15"/>
                      <w:szCs w:val="15"/>
                    </w:rPr>
                    <w:t>0f9fedc73c1e        sshd-init-after:latest   "/bin/bash"         2 seconds ago       Up 1 seconds        0.0.0.0:5000-&gt;22/tcp   focused_jang</w:t>
                  </w:r>
                </w:p>
                <w:p w:rsidR="00BB2EE8" w:rsidRPr="00C9146B" w:rsidRDefault="00BB2EE8" w:rsidP="00C9146B">
                  <w:pPr>
                    <w:rPr>
                      <w:b/>
                      <w:color w:val="FF0000"/>
                      <w:sz w:val="15"/>
                      <w:szCs w:val="15"/>
                    </w:rPr>
                  </w:pPr>
                  <w:r w:rsidRPr="00C9146B">
                    <w:rPr>
                      <w:sz w:val="15"/>
                      <w:szCs w:val="15"/>
                    </w:rPr>
                    <w:t xml:space="preserve">root@iZ25ox3a5vlZ:~# </w:t>
                  </w:r>
                  <w:r w:rsidRPr="00C9146B">
                    <w:rPr>
                      <w:b/>
                      <w:color w:val="FF0000"/>
                      <w:sz w:val="15"/>
                      <w:szCs w:val="15"/>
                    </w:rPr>
                    <w:t>netstat  -anpt|grep 5000</w:t>
                  </w:r>
                </w:p>
                <w:p w:rsidR="00BB2EE8" w:rsidRPr="00C9146B" w:rsidRDefault="00BB2EE8" w:rsidP="00C9146B">
                  <w:pPr>
                    <w:rPr>
                      <w:sz w:val="15"/>
                      <w:szCs w:val="15"/>
                    </w:rPr>
                  </w:pPr>
                  <w:r w:rsidRPr="00C9146B">
                    <w:rPr>
                      <w:sz w:val="15"/>
                      <w:szCs w:val="15"/>
                    </w:rPr>
                    <w:t>tcp6       0      0 :::5000                 :::*                    LISTEN      20371/docker-proxy</w:t>
                  </w:r>
                </w:p>
                <w:p w:rsidR="00BB2EE8" w:rsidRPr="00C9146B" w:rsidRDefault="00BB2EE8" w:rsidP="00C9146B">
                  <w:pPr>
                    <w:rPr>
                      <w:b/>
                      <w:color w:val="FF0000"/>
                      <w:sz w:val="15"/>
                      <w:szCs w:val="15"/>
                    </w:rPr>
                  </w:pPr>
                  <w:r w:rsidRPr="00C9146B">
                    <w:rPr>
                      <w:sz w:val="15"/>
                      <w:szCs w:val="15"/>
                    </w:rPr>
                    <w:t>root@iZ25ox3a5vlZ:~#</w:t>
                  </w:r>
                  <w:r w:rsidRPr="00C9146B">
                    <w:rPr>
                      <w:b/>
                      <w:color w:val="FF0000"/>
                      <w:sz w:val="15"/>
                      <w:szCs w:val="15"/>
                    </w:rPr>
                    <w:t xml:space="preserve"> docker exec 0f9fedc73c1e service ssh start</w:t>
                  </w:r>
                </w:p>
                <w:p w:rsidR="00BB2EE8" w:rsidRPr="00C9146B" w:rsidRDefault="00BB2EE8" w:rsidP="00C9146B">
                  <w:pPr>
                    <w:rPr>
                      <w:sz w:val="15"/>
                      <w:szCs w:val="15"/>
                    </w:rPr>
                  </w:pPr>
                  <w:r w:rsidRPr="00C9146B">
                    <w:rPr>
                      <w:sz w:val="15"/>
                      <w:szCs w:val="15"/>
                    </w:rPr>
                    <w:t xml:space="preserve"> * Starting OpenBSD Secure Shell server sshd</w:t>
                  </w:r>
                </w:p>
                <w:p w:rsidR="00BB2EE8" w:rsidRPr="00C9146B" w:rsidRDefault="00BB2EE8" w:rsidP="00C9146B">
                  <w:pPr>
                    <w:rPr>
                      <w:sz w:val="15"/>
                      <w:szCs w:val="15"/>
                    </w:rPr>
                  </w:pPr>
                  <w:r w:rsidRPr="00C9146B">
                    <w:rPr>
                      <w:sz w:val="15"/>
                      <w:szCs w:val="15"/>
                    </w:rPr>
                    <w:t xml:space="preserve">   ...done.</w:t>
                  </w:r>
                </w:p>
                <w:p w:rsidR="00BB2EE8" w:rsidRPr="00C9146B" w:rsidRDefault="00BB2EE8" w:rsidP="00C9146B">
                  <w:pPr>
                    <w:rPr>
                      <w:sz w:val="15"/>
                      <w:szCs w:val="15"/>
                    </w:rPr>
                  </w:pPr>
                  <w:r w:rsidRPr="00C9146B">
                    <w:rPr>
                      <w:sz w:val="15"/>
                      <w:szCs w:val="15"/>
                    </w:rPr>
                    <w:t xml:space="preserve">root@iZ25ox3a5vlZ:~# </w:t>
                  </w:r>
                  <w:r w:rsidRPr="00C9146B">
                    <w:rPr>
                      <w:b/>
                      <w:color w:val="FF0000"/>
                      <w:sz w:val="15"/>
                      <w:szCs w:val="15"/>
                    </w:rPr>
                    <w:t>ssh -p5000  root@123.56.106.58</w:t>
                  </w:r>
                  <w:r>
                    <w:rPr>
                      <w:rFonts w:hint="eastAsia"/>
                      <w:sz w:val="15"/>
                      <w:szCs w:val="15"/>
                    </w:rPr>
                    <w:t xml:space="preserve">  # </w:t>
                  </w:r>
                  <w:r>
                    <w:rPr>
                      <w:rFonts w:hint="eastAsia"/>
                      <w:sz w:val="15"/>
                      <w:szCs w:val="15"/>
                    </w:rPr>
                    <w:t>用宿主机的任何一个</w:t>
                  </w:r>
                  <w:r>
                    <w:rPr>
                      <w:rFonts w:hint="eastAsia"/>
                      <w:sz w:val="15"/>
                      <w:szCs w:val="15"/>
                    </w:rPr>
                    <w:t>ip</w:t>
                  </w:r>
                  <w:r>
                    <w:rPr>
                      <w:rFonts w:hint="eastAsia"/>
                      <w:sz w:val="15"/>
                      <w:szCs w:val="15"/>
                    </w:rPr>
                    <w:t>访问</w:t>
                  </w:r>
                </w:p>
                <w:p w:rsidR="00BB2EE8" w:rsidRPr="00C9146B" w:rsidRDefault="00BB2EE8" w:rsidP="00C9146B">
                  <w:pPr>
                    <w:rPr>
                      <w:sz w:val="15"/>
                      <w:szCs w:val="15"/>
                    </w:rPr>
                  </w:pPr>
                  <w:r w:rsidRPr="00C9146B">
                    <w:rPr>
                      <w:sz w:val="15"/>
                      <w:szCs w:val="15"/>
                    </w:rPr>
                    <w:t>root@123.56.106.58's password:</w:t>
                  </w:r>
                </w:p>
                <w:p w:rsidR="00BB2EE8" w:rsidRPr="00C9146B" w:rsidRDefault="00BB2EE8" w:rsidP="00C9146B">
                  <w:pPr>
                    <w:rPr>
                      <w:sz w:val="15"/>
                      <w:szCs w:val="15"/>
                    </w:rPr>
                  </w:pPr>
                  <w:r w:rsidRPr="00C9146B">
                    <w:rPr>
                      <w:sz w:val="15"/>
                      <w:szCs w:val="15"/>
                    </w:rPr>
                    <w:t>Welcome to Ubuntu 14.04.1 LTS (GNU/Linux 3.16.0-0.bpo.4-amd64 x86_64)</w:t>
                  </w:r>
                </w:p>
                <w:p w:rsidR="00BB2EE8" w:rsidRPr="00C9146B" w:rsidRDefault="00BB2EE8" w:rsidP="00C9146B">
                  <w:pPr>
                    <w:rPr>
                      <w:sz w:val="15"/>
                      <w:szCs w:val="15"/>
                    </w:rPr>
                  </w:pPr>
                </w:p>
                <w:p w:rsidR="00BB2EE8" w:rsidRPr="00C9146B" w:rsidRDefault="00BB2EE8" w:rsidP="00C9146B">
                  <w:pPr>
                    <w:rPr>
                      <w:sz w:val="15"/>
                      <w:szCs w:val="15"/>
                    </w:rPr>
                  </w:pPr>
                  <w:r w:rsidRPr="00C9146B">
                    <w:rPr>
                      <w:sz w:val="15"/>
                      <w:szCs w:val="15"/>
                    </w:rPr>
                    <w:t xml:space="preserve"> * Documentation:  https://help.ubuntu.com/</w:t>
                  </w:r>
                </w:p>
                <w:p w:rsidR="00BB2EE8" w:rsidRPr="00C9146B" w:rsidRDefault="00BB2EE8" w:rsidP="00C9146B">
                  <w:pPr>
                    <w:rPr>
                      <w:sz w:val="15"/>
                      <w:szCs w:val="15"/>
                    </w:rPr>
                  </w:pPr>
                  <w:r w:rsidRPr="00C9146B">
                    <w:rPr>
                      <w:sz w:val="15"/>
                      <w:szCs w:val="15"/>
                    </w:rPr>
                    <w:t>Last login: Mon Dec 29 09:16:01 2014 from 172.17.42.1</w:t>
                  </w:r>
                </w:p>
                <w:p w:rsidR="00BB2EE8" w:rsidRPr="00C9146B" w:rsidRDefault="00BB2EE8" w:rsidP="00C9146B">
                  <w:pPr>
                    <w:rPr>
                      <w:sz w:val="15"/>
                      <w:szCs w:val="15"/>
                    </w:rPr>
                  </w:pPr>
                  <w:r w:rsidRPr="00C9146B">
                    <w:rPr>
                      <w:sz w:val="15"/>
                      <w:szCs w:val="15"/>
                    </w:rPr>
                    <w:t>root@0f9fedc73c1e:~# # in the container</w:t>
                  </w:r>
                </w:p>
                <w:p w:rsidR="00BB2EE8" w:rsidRPr="00C9146B" w:rsidRDefault="00BB2EE8" w:rsidP="00C9146B">
                  <w:pPr>
                    <w:rPr>
                      <w:szCs w:val="15"/>
                    </w:rPr>
                  </w:pPr>
                  <w:r w:rsidRPr="00C9146B">
                    <w:rPr>
                      <w:sz w:val="15"/>
                      <w:szCs w:val="15"/>
                    </w:rPr>
                    <w:t>root@0f9fedc73c1e:~#</w:t>
                  </w:r>
                </w:p>
              </w:txbxContent>
            </v:textbox>
            <w10:wrap type="none"/>
            <w10:anchorlock/>
          </v:shape>
        </w:pict>
      </w:r>
    </w:p>
    <w:p w:rsidR="00511394" w:rsidRPr="00B63DCD" w:rsidRDefault="00511394" w:rsidP="00511394"/>
    <w:p w:rsidR="00F236C1" w:rsidRDefault="00C9146B" w:rsidP="003C6F68">
      <w:pPr>
        <w:pStyle w:val="af5"/>
        <w:numPr>
          <w:ilvl w:val="0"/>
          <w:numId w:val="9"/>
        </w:numPr>
        <w:ind w:firstLineChars="0"/>
      </w:pPr>
      <w:r>
        <w:rPr>
          <w:rFonts w:hint="eastAsia"/>
        </w:rPr>
        <w:t>可以映射指定的</w:t>
      </w:r>
      <w:r>
        <w:rPr>
          <w:rFonts w:hint="eastAsia"/>
        </w:rPr>
        <w:t>ip</w:t>
      </w:r>
      <w:r>
        <w:rPr>
          <w:rFonts w:hint="eastAsia"/>
        </w:rPr>
        <w:t>和端口</w:t>
      </w:r>
    </w:p>
    <w:p w:rsidR="00F236C1" w:rsidRDefault="00F236C1" w:rsidP="00F236C1"/>
    <w:p w:rsidR="00F236C1" w:rsidRDefault="008C0DB5" w:rsidP="00F236C1">
      <w:r>
        <w:pict>
          <v:shape id="_x0000_s2052" type="#_x0000_t202" style="width:493.1pt;height:225.3pt;mso-position-horizontal-relative:char;mso-position-vertical-relative:line;mso-width-relative:margin;mso-height-relative:margin">
            <v:textbox style="mso-next-textbox:#_x0000_s2052">
              <w:txbxContent>
                <w:p w:rsidR="00BB2EE8" w:rsidRPr="00F236C1" w:rsidRDefault="00BB2EE8" w:rsidP="00F236C1">
                  <w:pPr>
                    <w:rPr>
                      <w:b/>
                      <w:color w:val="FF0000"/>
                      <w:sz w:val="15"/>
                      <w:szCs w:val="15"/>
                    </w:rPr>
                  </w:pPr>
                  <w:r w:rsidRPr="00C9146B">
                    <w:rPr>
                      <w:sz w:val="15"/>
                      <w:szCs w:val="15"/>
                    </w:rPr>
                    <w:t>root@iZ25ox3a5vlZ:~#</w:t>
                  </w:r>
                  <w:r w:rsidRPr="00F236C1">
                    <w:rPr>
                      <w:b/>
                      <w:color w:val="FF0000"/>
                      <w:sz w:val="15"/>
                      <w:szCs w:val="15"/>
                    </w:rPr>
                    <w:t xml:space="preserve"> docker run -idt -p 10.170.217.1:5000:22  47593df6142</w:t>
                  </w:r>
                </w:p>
                <w:p w:rsidR="00BB2EE8" w:rsidRPr="00C9146B" w:rsidRDefault="00BB2EE8" w:rsidP="00F236C1">
                  <w:pPr>
                    <w:rPr>
                      <w:sz w:val="15"/>
                      <w:szCs w:val="15"/>
                    </w:rPr>
                  </w:pPr>
                  <w:r w:rsidRPr="00C9146B">
                    <w:rPr>
                      <w:sz w:val="15"/>
                      <w:szCs w:val="15"/>
                    </w:rPr>
                    <w:t>5c17728dcb929eff4beedbc8d647ff58cf390140251990e31e021bb5f8965d95</w:t>
                  </w:r>
                </w:p>
                <w:p w:rsidR="00BB2EE8" w:rsidRPr="00F236C1" w:rsidRDefault="00BB2EE8" w:rsidP="00F236C1">
                  <w:pPr>
                    <w:rPr>
                      <w:b/>
                      <w:color w:val="FF0000"/>
                      <w:sz w:val="15"/>
                      <w:szCs w:val="15"/>
                    </w:rPr>
                  </w:pPr>
                  <w:r w:rsidRPr="00C9146B">
                    <w:rPr>
                      <w:sz w:val="15"/>
                      <w:szCs w:val="15"/>
                    </w:rPr>
                    <w:t xml:space="preserve">root@iZ25ox3a5vlZ:~# </w:t>
                  </w:r>
                  <w:r w:rsidRPr="00F236C1">
                    <w:rPr>
                      <w:b/>
                      <w:color w:val="FF0000"/>
                      <w:sz w:val="15"/>
                      <w:szCs w:val="15"/>
                    </w:rPr>
                    <w:t>docker ps</w:t>
                  </w:r>
                </w:p>
                <w:p w:rsidR="00BB2EE8" w:rsidRPr="00C9146B" w:rsidRDefault="00BB2EE8" w:rsidP="00F236C1">
                  <w:pPr>
                    <w:rPr>
                      <w:sz w:val="15"/>
                      <w:szCs w:val="15"/>
                    </w:rPr>
                  </w:pPr>
                  <w:r w:rsidRPr="00C9146B">
                    <w:rPr>
                      <w:sz w:val="15"/>
                      <w:szCs w:val="15"/>
                    </w:rPr>
                    <w:t>CONTAINER ID        IMAGE                    COMMAND             CREATED             STATUS              PORTS                       NAMES</w:t>
                  </w:r>
                </w:p>
                <w:p w:rsidR="00BB2EE8" w:rsidRPr="00C9146B" w:rsidRDefault="00BB2EE8" w:rsidP="00F236C1">
                  <w:pPr>
                    <w:rPr>
                      <w:sz w:val="15"/>
                      <w:szCs w:val="15"/>
                    </w:rPr>
                  </w:pPr>
                  <w:r w:rsidRPr="00C9146B">
                    <w:rPr>
                      <w:sz w:val="15"/>
                      <w:szCs w:val="15"/>
                    </w:rPr>
                    <w:t>5c17728dcb92        sshd-init-after:latest   "/bin/bash"         3 seconds ago       Up 3 seconds        10.170.217.1:5000-&gt;22/tcp   modest_brown</w:t>
                  </w:r>
                </w:p>
                <w:p w:rsidR="00BB2EE8" w:rsidRPr="00F236C1" w:rsidRDefault="00BB2EE8" w:rsidP="00F236C1">
                  <w:pPr>
                    <w:rPr>
                      <w:b/>
                      <w:color w:val="FF0000"/>
                      <w:sz w:val="15"/>
                      <w:szCs w:val="15"/>
                    </w:rPr>
                  </w:pPr>
                  <w:r w:rsidRPr="00C9146B">
                    <w:rPr>
                      <w:sz w:val="15"/>
                      <w:szCs w:val="15"/>
                    </w:rPr>
                    <w:t xml:space="preserve">root@iZ25ox3a5vlZ:~# </w:t>
                  </w:r>
                  <w:r w:rsidRPr="00F236C1">
                    <w:rPr>
                      <w:b/>
                      <w:color w:val="FF0000"/>
                      <w:sz w:val="15"/>
                      <w:szCs w:val="15"/>
                    </w:rPr>
                    <w:t>docker exec 5c17728dcb92 service ssh start</w:t>
                  </w:r>
                </w:p>
                <w:p w:rsidR="00BB2EE8" w:rsidRPr="00C9146B" w:rsidRDefault="00BB2EE8" w:rsidP="00F236C1">
                  <w:pPr>
                    <w:rPr>
                      <w:sz w:val="15"/>
                      <w:szCs w:val="15"/>
                    </w:rPr>
                  </w:pPr>
                  <w:r w:rsidRPr="00C9146B">
                    <w:rPr>
                      <w:sz w:val="15"/>
                      <w:szCs w:val="15"/>
                    </w:rPr>
                    <w:t xml:space="preserve"> * Starting OpenBSD Secure Shell server sshd</w:t>
                  </w:r>
                </w:p>
                <w:p w:rsidR="00BB2EE8" w:rsidRPr="00C9146B" w:rsidRDefault="00BB2EE8" w:rsidP="00F236C1">
                  <w:pPr>
                    <w:rPr>
                      <w:sz w:val="15"/>
                      <w:szCs w:val="15"/>
                    </w:rPr>
                  </w:pPr>
                  <w:r w:rsidRPr="00C9146B">
                    <w:rPr>
                      <w:sz w:val="15"/>
                      <w:szCs w:val="15"/>
                    </w:rPr>
                    <w:t xml:space="preserve">   ...done.</w:t>
                  </w:r>
                </w:p>
                <w:p w:rsidR="00BB2EE8" w:rsidRPr="00F236C1" w:rsidRDefault="00BB2EE8" w:rsidP="00F236C1">
                  <w:pPr>
                    <w:rPr>
                      <w:b/>
                      <w:color w:val="FF0000"/>
                      <w:sz w:val="15"/>
                      <w:szCs w:val="15"/>
                    </w:rPr>
                  </w:pPr>
                  <w:r w:rsidRPr="00C9146B">
                    <w:rPr>
                      <w:sz w:val="15"/>
                      <w:szCs w:val="15"/>
                    </w:rPr>
                    <w:t xml:space="preserve">root@iZ25ox3a5vlZ:~# </w:t>
                  </w:r>
                  <w:r w:rsidRPr="00F236C1">
                    <w:rPr>
                      <w:b/>
                      <w:color w:val="FF0000"/>
                      <w:sz w:val="15"/>
                      <w:szCs w:val="15"/>
                    </w:rPr>
                    <w:t>ssh  -p 5000 root@123.56.106.58</w:t>
                  </w:r>
                </w:p>
                <w:p w:rsidR="00BB2EE8" w:rsidRPr="00C9146B" w:rsidRDefault="00BB2EE8" w:rsidP="00F236C1">
                  <w:pPr>
                    <w:rPr>
                      <w:sz w:val="15"/>
                      <w:szCs w:val="15"/>
                    </w:rPr>
                  </w:pPr>
                  <w:r w:rsidRPr="00C9146B">
                    <w:rPr>
                      <w:sz w:val="15"/>
                      <w:szCs w:val="15"/>
                    </w:rPr>
                    <w:t>ssh: connect to host 123.56.106.58 port 5000: Connection refused</w:t>
                  </w:r>
                </w:p>
                <w:p w:rsidR="00BB2EE8" w:rsidRPr="00F236C1" w:rsidRDefault="00BB2EE8" w:rsidP="00F236C1">
                  <w:pPr>
                    <w:rPr>
                      <w:b/>
                      <w:color w:val="FF0000"/>
                      <w:sz w:val="15"/>
                      <w:szCs w:val="15"/>
                    </w:rPr>
                  </w:pPr>
                  <w:r w:rsidRPr="00C9146B">
                    <w:rPr>
                      <w:sz w:val="15"/>
                      <w:szCs w:val="15"/>
                    </w:rPr>
                    <w:t xml:space="preserve">root@iZ25ox3a5vlZ:~# </w:t>
                  </w:r>
                  <w:r w:rsidRPr="00F236C1">
                    <w:rPr>
                      <w:b/>
                      <w:color w:val="FF0000"/>
                      <w:sz w:val="15"/>
                      <w:szCs w:val="15"/>
                    </w:rPr>
                    <w:t>netstat -anpt |grep 5000</w:t>
                  </w:r>
                </w:p>
                <w:p w:rsidR="00BB2EE8" w:rsidRPr="00C9146B" w:rsidRDefault="00BB2EE8" w:rsidP="00F236C1">
                  <w:pPr>
                    <w:rPr>
                      <w:sz w:val="15"/>
                      <w:szCs w:val="15"/>
                    </w:rPr>
                  </w:pPr>
                  <w:r w:rsidRPr="00C9146B">
                    <w:rPr>
                      <w:sz w:val="15"/>
                      <w:szCs w:val="15"/>
                    </w:rPr>
                    <w:t>tcp        0      0 10.170.217.1:5000       0.0.0.0:*               LISTEN      20572/docker-proxy</w:t>
                  </w:r>
                </w:p>
                <w:p w:rsidR="00BB2EE8" w:rsidRPr="00F236C1" w:rsidRDefault="00BB2EE8" w:rsidP="00F236C1">
                  <w:pPr>
                    <w:rPr>
                      <w:b/>
                      <w:color w:val="FF0000"/>
                      <w:sz w:val="15"/>
                      <w:szCs w:val="15"/>
                    </w:rPr>
                  </w:pPr>
                  <w:r w:rsidRPr="00C9146B">
                    <w:rPr>
                      <w:sz w:val="15"/>
                      <w:szCs w:val="15"/>
                    </w:rPr>
                    <w:t xml:space="preserve">root@iZ25ox3a5vlZ:~# </w:t>
                  </w:r>
                  <w:r w:rsidRPr="00F236C1">
                    <w:rPr>
                      <w:b/>
                      <w:color w:val="FF0000"/>
                      <w:sz w:val="15"/>
                      <w:szCs w:val="15"/>
                    </w:rPr>
                    <w:t>ssh  -p 5000 root@10.170.217.1</w:t>
                  </w:r>
                </w:p>
                <w:p w:rsidR="00BB2EE8" w:rsidRPr="00C9146B" w:rsidRDefault="00BB2EE8" w:rsidP="00F236C1">
                  <w:pPr>
                    <w:rPr>
                      <w:sz w:val="15"/>
                      <w:szCs w:val="15"/>
                    </w:rPr>
                  </w:pPr>
                  <w:r w:rsidRPr="00C9146B">
                    <w:rPr>
                      <w:sz w:val="15"/>
                      <w:szCs w:val="15"/>
                    </w:rPr>
                    <w:t>The authenticity of host '[10.170.217.1]:5000 ([10.170.217.1]:5000)' can't be established.</w:t>
                  </w:r>
                </w:p>
                <w:p w:rsidR="00BB2EE8" w:rsidRPr="00C9146B" w:rsidRDefault="00BB2EE8" w:rsidP="00F236C1">
                  <w:pPr>
                    <w:rPr>
                      <w:sz w:val="15"/>
                      <w:szCs w:val="15"/>
                    </w:rPr>
                  </w:pPr>
                  <w:r w:rsidRPr="00C9146B">
                    <w:rPr>
                      <w:sz w:val="15"/>
                      <w:szCs w:val="15"/>
                    </w:rPr>
                    <w:t>ECDSA key fingerprint is 9c:2b:21:a7:19:fb:5f:9f:a5:fe:15:ee:cd:a7:73:22.</w:t>
                  </w:r>
                </w:p>
                <w:p w:rsidR="00BB2EE8" w:rsidRPr="00C9146B" w:rsidRDefault="00BB2EE8" w:rsidP="00F236C1">
                  <w:pPr>
                    <w:rPr>
                      <w:sz w:val="15"/>
                      <w:szCs w:val="15"/>
                    </w:rPr>
                  </w:pPr>
                  <w:r w:rsidRPr="00C9146B">
                    <w:rPr>
                      <w:sz w:val="15"/>
                      <w:szCs w:val="15"/>
                    </w:rPr>
                    <w:t>Are you sure you want to continue connecting (yes/no)? yes</w:t>
                  </w:r>
                </w:p>
                <w:p w:rsidR="00BB2EE8" w:rsidRPr="00C9146B" w:rsidRDefault="00BB2EE8" w:rsidP="00F236C1">
                  <w:pPr>
                    <w:rPr>
                      <w:sz w:val="15"/>
                      <w:szCs w:val="15"/>
                    </w:rPr>
                  </w:pPr>
                  <w:r w:rsidRPr="00C9146B">
                    <w:rPr>
                      <w:sz w:val="15"/>
                      <w:szCs w:val="15"/>
                    </w:rPr>
                    <w:t>Warning: Permanently added '[10.170.217.1]:5000' (ECDSA) to the list of known hosts.</w:t>
                  </w:r>
                </w:p>
                <w:p w:rsidR="00BB2EE8" w:rsidRPr="00C9146B" w:rsidRDefault="00BB2EE8" w:rsidP="00F236C1">
                  <w:pPr>
                    <w:rPr>
                      <w:sz w:val="15"/>
                      <w:szCs w:val="15"/>
                    </w:rPr>
                  </w:pPr>
                  <w:r w:rsidRPr="00C9146B">
                    <w:rPr>
                      <w:sz w:val="15"/>
                      <w:szCs w:val="15"/>
                    </w:rPr>
                    <w:t>root@10.170.217.1's password:</w:t>
                  </w:r>
                </w:p>
                <w:p w:rsidR="00BB2EE8" w:rsidRPr="00C9146B" w:rsidRDefault="00BB2EE8" w:rsidP="00F236C1">
                  <w:pPr>
                    <w:rPr>
                      <w:sz w:val="15"/>
                      <w:szCs w:val="15"/>
                    </w:rPr>
                  </w:pPr>
                  <w:r w:rsidRPr="00C9146B">
                    <w:rPr>
                      <w:sz w:val="15"/>
                      <w:szCs w:val="15"/>
                    </w:rPr>
                    <w:t>Welcome to Ubuntu 14.04.1 LTS (GNU/Linux 3.16.0-0.bpo.4-amd64 x86_64)</w:t>
                  </w:r>
                </w:p>
                <w:p w:rsidR="00BB2EE8" w:rsidRPr="00C9146B" w:rsidRDefault="00BB2EE8" w:rsidP="00F236C1">
                  <w:pPr>
                    <w:rPr>
                      <w:sz w:val="15"/>
                      <w:szCs w:val="15"/>
                    </w:rPr>
                  </w:pPr>
                </w:p>
                <w:p w:rsidR="00BB2EE8" w:rsidRPr="00C9146B" w:rsidRDefault="00BB2EE8" w:rsidP="00F236C1">
                  <w:pPr>
                    <w:rPr>
                      <w:sz w:val="15"/>
                      <w:szCs w:val="15"/>
                    </w:rPr>
                  </w:pPr>
                  <w:r w:rsidRPr="00C9146B">
                    <w:rPr>
                      <w:sz w:val="15"/>
                      <w:szCs w:val="15"/>
                    </w:rPr>
                    <w:t xml:space="preserve"> * Documentation:  https://help.ubuntu.com/</w:t>
                  </w:r>
                </w:p>
                <w:p w:rsidR="00BB2EE8" w:rsidRPr="00C9146B" w:rsidRDefault="00BB2EE8" w:rsidP="00F236C1">
                  <w:pPr>
                    <w:rPr>
                      <w:szCs w:val="15"/>
                    </w:rPr>
                  </w:pPr>
                  <w:r w:rsidRPr="00C9146B">
                    <w:rPr>
                      <w:sz w:val="15"/>
                      <w:szCs w:val="15"/>
                    </w:rPr>
                    <w:t>Last login: Mon Dec 29 09:16:01 2014 from 172.17.42.1</w:t>
                  </w:r>
                </w:p>
              </w:txbxContent>
            </v:textbox>
            <w10:wrap type="none"/>
            <w10:anchorlock/>
          </v:shape>
        </w:pict>
      </w:r>
    </w:p>
    <w:p w:rsidR="00F236C1" w:rsidRDefault="00F236C1" w:rsidP="003C6F68">
      <w:pPr>
        <w:pStyle w:val="af5"/>
        <w:numPr>
          <w:ilvl w:val="0"/>
          <w:numId w:val="9"/>
        </w:numPr>
        <w:ind w:firstLineChars="0"/>
      </w:pPr>
      <w:r>
        <w:rPr>
          <w:rFonts w:hint="eastAsia"/>
        </w:rPr>
        <w:t>可以映射指定的</w:t>
      </w:r>
      <w:r>
        <w:rPr>
          <w:rFonts w:hint="eastAsia"/>
        </w:rPr>
        <w:t>ip</w:t>
      </w:r>
      <w:r>
        <w:rPr>
          <w:rFonts w:hint="eastAsia"/>
        </w:rPr>
        <w:t>任意端口</w:t>
      </w:r>
    </w:p>
    <w:p w:rsidR="00F236C1" w:rsidRDefault="00F236C1" w:rsidP="00F236C1">
      <w:pPr>
        <w:pStyle w:val="af5"/>
        <w:ind w:left="840" w:firstLineChars="0" w:firstLine="0"/>
      </w:pPr>
    </w:p>
    <w:p w:rsidR="00F236C1" w:rsidRDefault="00F236C1" w:rsidP="00F236C1">
      <w:pPr>
        <w:pStyle w:val="af5"/>
        <w:ind w:left="840" w:firstLineChars="0" w:firstLine="0"/>
      </w:pPr>
    </w:p>
    <w:p w:rsidR="00AB25C2" w:rsidRDefault="008C0DB5" w:rsidP="002A5A3E">
      <w:r>
        <w:pict>
          <v:shape id="_x0000_s2051" type="#_x0000_t202" style="width:493.1pt;height:215.1pt;mso-position-horizontal-relative:char;mso-position-vertical-relative:line;mso-width-relative:margin;mso-height-relative:margin">
            <v:textbox style="mso-next-textbox:#_x0000_s2051">
              <w:txbxContent>
                <w:p w:rsidR="00BB2EE8" w:rsidRPr="00E25069" w:rsidRDefault="00BB2EE8" w:rsidP="00E25069">
                  <w:pPr>
                    <w:rPr>
                      <w:b/>
                      <w:color w:val="FF0000"/>
                      <w:sz w:val="15"/>
                      <w:szCs w:val="15"/>
                    </w:rPr>
                  </w:pPr>
                  <w:r w:rsidRPr="00E25069">
                    <w:rPr>
                      <w:sz w:val="15"/>
                      <w:szCs w:val="15"/>
                    </w:rPr>
                    <w:t xml:space="preserve">root@iZ25ox3a5vlZ:~# </w:t>
                  </w:r>
                  <w:r w:rsidRPr="00E25069">
                    <w:rPr>
                      <w:b/>
                      <w:color w:val="FF0000"/>
                      <w:sz w:val="15"/>
                      <w:szCs w:val="15"/>
                    </w:rPr>
                    <w:t>docker run -idt -p 10.170.217.1::22  47593df6142</w:t>
                  </w:r>
                </w:p>
                <w:p w:rsidR="00BB2EE8" w:rsidRPr="00E25069" w:rsidRDefault="00BB2EE8" w:rsidP="00E25069">
                  <w:pPr>
                    <w:rPr>
                      <w:sz w:val="15"/>
                      <w:szCs w:val="15"/>
                    </w:rPr>
                  </w:pPr>
                  <w:r w:rsidRPr="00E25069">
                    <w:rPr>
                      <w:sz w:val="15"/>
                      <w:szCs w:val="15"/>
                    </w:rPr>
                    <w:t>ae24270bca4aa3a653c36e38a7853062e02ca8e5936c3459971fbfb97e6a4f06</w:t>
                  </w:r>
                </w:p>
                <w:p w:rsidR="00BB2EE8" w:rsidRPr="00E25069" w:rsidRDefault="00BB2EE8" w:rsidP="00E25069">
                  <w:pPr>
                    <w:rPr>
                      <w:b/>
                      <w:color w:val="FF0000"/>
                      <w:sz w:val="15"/>
                      <w:szCs w:val="15"/>
                    </w:rPr>
                  </w:pPr>
                  <w:r w:rsidRPr="00E25069">
                    <w:rPr>
                      <w:sz w:val="15"/>
                      <w:szCs w:val="15"/>
                    </w:rPr>
                    <w:t xml:space="preserve">root@iZ25ox3a5vlZ:~# </w:t>
                  </w:r>
                  <w:r w:rsidRPr="00E25069">
                    <w:rPr>
                      <w:b/>
                      <w:color w:val="FF0000"/>
                      <w:sz w:val="15"/>
                      <w:szCs w:val="15"/>
                    </w:rPr>
                    <w:t>docker  ps</w:t>
                  </w:r>
                </w:p>
                <w:p w:rsidR="00BB2EE8" w:rsidRPr="00E25069" w:rsidRDefault="00BB2EE8" w:rsidP="00E25069">
                  <w:pPr>
                    <w:rPr>
                      <w:sz w:val="15"/>
                      <w:szCs w:val="15"/>
                    </w:rPr>
                  </w:pPr>
                  <w:r w:rsidRPr="00E25069">
                    <w:rPr>
                      <w:sz w:val="15"/>
                      <w:szCs w:val="15"/>
                    </w:rPr>
                    <w:t>CONTAINER ID        IMAGE                    COMMAND             CREATED             STATUS              PORTS                        NAMES</w:t>
                  </w:r>
                </w:p>
                <w:p w:rsidR="00BB2EE8" w:rsidRPr="00E25069" w:rsidRDefault="00BB2EE8" w:rsidP="00E25069">
                  <w:pPr>
                    <w:rPr>
                      <w:sz w:val="15"/>
                      <w:szCs w:val="15"/>
                    </w:rPr>
                  </w:pPr>
                  <w:r w:rsidRPr="00E25069">
                    <w:rPr>
                      <w:sz w:val="15"/>
                      <w:szCs w:val="15"/>
                    </w:rPr>
                    <w:t>ae24270bca4a        sshd-init-after:latest   "/bin/bash"         3 seconds ago       Up 2 seconds        10.170.217.1:49154-&gt;22/tcp   romantic_morse</w:t>
                  </w:r>
                </w:p>
                <w:p w:rsidR="00BB2EE8" w:rsidRPr="00E25069" w:rsidRDefault="00BB2EE8" w:rsidP="00E25069">
                  <w:pPr>
                    <w:rPr>
                      <w:b/>
                      <w:color w:val="FF0000"/>
                      <w:sz w:val="15"/>
                      <w:szCs w:val="15"/>
                    </w:rPr>
                  </w:pPr>
                  <w:r w:rsidRPr="00E25069">
                    <w:rPr>
                      <w:sz w:val="15"/>
                      <w:szCs w:val="15"/>
                    </w:rPr>
                    <w:t xml:space="preserve">root@iZ25ox3a5vlZ:~# </w:t>
                  </w:r>
                  <w:r w:rsidRPr="00E25069">
                    <w:rPr>
                      <w:b/>
                      <w:color w:val="FF0000"/>
                      <w:sz w:val="15"/>
                      <w:szCs w:val="15"/>
                    </w:rPr>
                    <w:t>docker port ae24270bca4a 22</w:t>
                  </w:r>
                </w:p>
                <w:p w:rsidR="00BB2EE8" w:rsidRPr="00E25069" w:rsidRDefault="00BB2EE8" w:rsidP="00E25069">
                  <w:pPr>
                    <w:rPr>
                      <w:sz w:val="15"/>
                      <w:szCs w:val="15"/>
                    </w:rPr>
                  </w:pPr>
                  <w:r w:rsidRPr="00E25069">
                    <w:rPr>
                      <w:sz w:val="15"/>
                      <w:szCs w:val="15"/>
                    </w:rPr>
                    <w:t>10.170.217.1:49154</w:t>
                  </w:r>
                </w:p>
                <w:p w:rsidR="00BB2EE8" w:rsidRPr="00E25069" w:rsidRDefault="00BB2EE8" w:rsidP="00E25069">
                  <w:pPr>
                    <w:rPr>
                      <w:b/>
                      <w:color w:val="FF0000"/>
                      <w:sz w:val="15"/>
                      <w:szCs w:val="15"/>
                    </w:rPr>
                  </w:pPr>
                  <w:r w:rsidRPr="00E25069">
                    <w:rPr>
                      <w:sz w:val="15"/>
                      <w:szCs w:val="15"/>
                    </w:rPr>
                    <w:t xml:space="preserve">root@iZ25ox3a5vlZ:~# </w:t>
                  </w:r>
                  <w:r w:rsidRPr="00E25069">
                    <w:rPr>
                      <w:b/>
                      <w:color w:val="FF0000"/>
                      <w:sz w:val="15"/>
                      <w:szCs w:val="15"/>
                    </w:rPr>
                    <w:t>docker exec ae24270bca4a service ssh start</w:t>
                  </w:r>
                </w:p>
                <w:p w:rsidR="00BB2EE8" w:rsidRPr="00E25069" w:rsidRDefault="00BB2EE8" w:rsidP="00E25069">
                  <w:pPr>
                    <w:rPr>
                      <w:sz w:val="15"/>
                      <w:szCs w:val="15"/>
                    </w:rPr>
                  </w:pPr>
                  <w:r w:rsidRPr="00E25069">
                    <w:rPr>
                      <w:sz w:val="15"/>
                      <w:szCs w:val="15"/>
                    </w:rPr>
                    <w:t xml:space="preserve"> * Starting OpenBSD Secure Shell server sshd</w:t>
                  </w:r>
                </w:p>
                <w:p w:rsidR="00BB2EE8" w:rsidRPr="00E25069" w:rsidRDefault="00BB2EE8" w:rsidP="00E25069">
                  <w:pPr>
                    <w:rPr>
                      <w:sz w:val="15"/>
                      <w:szCs w:val="15"/>
                    </w:rPr>
                  </w:pPr>
                  <w:r w:rsidRPr="00E25069">
                    <w:rPr>
                      <w:sz w:val="15"/>
                      <w:szCs w:val="15"/>
                    </w:rPr>
                    <w:t xml:space="preserve">   ...done.</w:t>
                  </w:r>
                </w:p>
                <w:p w:rsidR="00BB2EE8" w:rsidRPr="00E25069" w:rsidRDefault="00BB2EE8" w:rsidP="00E25069">
                  <w:pPr>
                    <w:rPr>
                      <w:b/>
                      <w:color w:val="FF0000"/>
                      <w:sz w:val="15"/>
                      <w:szCs w:val="15"/>
                    </w:rPr>
                  </w:pPr>
                  <w:r w:rsidRPr="00E25069">
                    <w:rPr>
                      <w:sz w:val="15"/>
                      <w:szCs w:val="15"/>
                    </w:rPr>
                    <w:t xml:space="preserve">root@iZ25ox3a5vlZ:~# </w:t>
                  </w:r>
                  <w:r w:rsidRPr="00E25069">
                    <w:rPr>
                      <w:b/>
                      <w:color w:val="FF0000"/>
                      <w:sz w:val="15"/>
                      <w:szCs w:val="15"/>
                    </w:rPr>
                    <w:t>ssh -p 49154 root@10.170.217.1</w:t>
                  </w:r>
                </w:p>
                <w:p w:rsidR="00BB2EE8" w:rsidRPr="00E25069" w:rsidRDefault="00BB2EE8" w:rsidP="00E25069">
                  <w:pPr>
                    <w:rPr>
                      <w:sz w:val="15"/>
                      <w:szCs w:val="15"/>
                    </w:rPr>
                  </w:pPr>
                  <w:r w:rsidRPr="00E25069">
                    <w:rPr>
                      <w:sz w:val="15"/>
                      <w:szCs w:val="15"/>
                    </w:rPr>
                    <w:t>The authenticity of host '[10.170.217.1]:49154 ([10.170.217.1]:49154)' can't be established.</w:t>
                  </w:r>
                </w:p>
                <w:p w:rsidR="00BB2EE8" w:rsidRPr="00E25069" w:rsidRDefault="00BB2EE8" w:rsidP="00E25069">
                  <w:pPr>
                    <w:rPr>
                      <w:sz w:val="15"/>
                      <w:szCs w:val="15"/>
                    </w:rPr>
                  </w:pPr>
                  <w:r w:rsidRPr="00E25069">
                    <w:rPr>
                      <w:sz w:val="15"/>
                      <w:szCs w:val="15"/>
                    </w:rPr>
                    <w:t>ECDSA key fingerprint is 9c:2b:21:a7:19:fb:5f:9f:a5:fe:15:ee:cd:a7:73:22.</w:t>
                  </w:r>
                </w:p>
                <w:p w:rsidR="00BB2EE8" w:rsidRPr="00E25069" w:rsidRDefault="00BB2EE8" w:rsidP="00E25069">
                  <w:pPr>
                    <w:rPr>
                      <w:sz w:val="15"/>
                      <w:szCs w:val="15"/>
                    </w:rPr>
                  </w:pPr>
                  <w:r w:rsidRPr="00E25069">
                    <w:rPr>
                      <w:sz w:val="15"/>
                      <w:szCs w:val="15"/>
                    </w:rPr>
                    <w:t>Are you sure you want to continue connecting (yes/no)? yes</w:t>
                  </w:r>
                </w:p>
                <w:p w:rsidR="00BB2EE8" w:rsidRPr="00E25069" w:rsidRDefault="00BB2EE8" w:rsidP="00E25069">
                  <w:pPr>
                    <w:rPr>
                      <w:sz w:val="15"/>
                      <w:szCs w:val="15"/>
                    </w:rPr>
                  </w:pPr>
                  <w:r w:rsidRPr="00E25069">
                    <w:rPr>
                      <w:sz w:val="15"/>
                      <w:szCs w:val="15"/>
                    </w:rPr>
                    <w:t>Warning: Permanently added '[10.170.217.1]:49154' (ECDSA) to the list of known hosts.</w:t>
                  </w:r>
                </w:p>
                <w:p w:rsidR="00BB2EE8" w:rsidRPr="00E25069" w:rsidRDefault="00BB2EE8" w:rsidP="00E25069">
                  <w:pPr>
                    <w:rPr>
                      <w:sz w:val="15"/>
                      <w:szCs w:val="15"/>
                    </w:rPr>
                  </w:pPr>
                  <w:r w:rsidRPr="00E25069">
                    <w:rPr>
                      <w:sz w:val="15"/>
                      <w:szCs w:val="15"/>
                    </w:rPr>
                    <w:t>root@10.170.217.1's password:</w:t>
                  </w:r>
                </w:p>
                <w:p w:rsidR="00BB2EE8" w:rsidRPr="00E25069" w:rsidRDefault="00BB2EE8" w:rsidP="00E25069">
                  <w:pPr>
                    <w:rPr>
                      <w:sz w:val="15"/>
                      <w:szCs w:val="15"/>
                    </w:rPr>
                  </w:pPr>
                  <w:r w:rsidRPr="00E25069">
                    <w:rPr>
                      <w:sz w:val="15"/>
                      <w:szCs w:val="15"/>
                    </w:rPr>
                    <w:t>Welcome to Ubuntu 14.04.1 LTS (GNU/Linux 3.16.0-0.bpo.4-amd64 x86_64)</w:t>
                  </w:r>
                </w:p>
                <w:p w:rsidR="00BB2EE8" w:rsidRPr="00E25069" w:rsidRDefault="00BB2EE8" w:rsidP="00E25069">
                  <w:pPr>
                    <w:rPr>
                      <w:sz w:val="15"/>
                      <w:szCs w:val="15"/>
                    </w:rPr>
                  </w:pPr>
                </w:p>
                <w:p w:rsidR="00BB2EE8" w:rsidRPr="00E25069" w:rsidRDefault="00BB2EE8" w:rsidP="00E25069">
                  <w:pPr>
                    <w:rPr>
                      <w:sz w:val="15"/>
                      <w:szCs w:val="15"/>
                    </w:rPr>
                  </w:pPr>
                  <w:r w:rsidRPr="00E25069">
                    <w:rPr>
                      <w:sz w:val="15"/>
                      <w:szCs w:val="15"/>
                    </w:rPr>
                    <w:t xml:space="preserve"> * Documentation:  https://help.ubuntu.com/</w:t>
                  </w:r>
                </w:p>
                <w:p w:rsidR="00BB2EE8" w:rsidRPr="00E25069" w:rsidRDefault="00BB2EE8" w:rsidP="00E25069">
                  <w:pPr>
                    <w:rPr>
                      <w:sz w:val="15"/>
                      <w:szCs w:val="15"/>
                    </w:rPr>
                  </w:pPr>
                  <w:r w:rsidRPr="00E25069">
                    <w:rPr>
                      <w:sz w:val="15"/>
                      <w:szCs w:val="15"/>
                    </w:rPr>
                    <w:t>Last login: Mon Dec 29 09:16:01 2014 from 172.17.42.1</w:t>
                  </w:r>
                </w:p>
                <w:p w:rsidR="00BB2EE8" w:rsidRPr="00E25069" w:rsidRDefault="00BB2EE8" w:rsidP="00E25069">
                  <w:pPr>
                    <w:rPr>
                      <w:sz w:val="15"/>
                      <w:szCs w:val="15"/>
                    </w:rPr>
                  </w:pPr>
                  <w:r w:rsidRPr="00E25069">
                    <w:rPr>
                      <w:sz w:val="15"/>
                      <w:szCs w:val="15"/>
                    </w:rPr>
                    <w:t>root@ae24270bca4a:~# # in the container</w:t>
                  </w:r>
                </w:p>
                <w:p w:rsidR="00BB2EE8" w:rsidRPr="00F236C1" w:rsidRDefault="00BB2EE8" w:rsidP="00E25069">
                  <w:pPr>
                    <w:rPr>
                      <w:sz w:val="15"/>
                      <w:szCs w:val="15"/>
                    </w:rPr>
                  </w:pPr>
                  <w:r w:rsidRPr="00E25069">
                    <w:rPr>
                      <w:sz w:val="15"/>
                      <w:szCs w:val="15"/>
                    </w:rPr>
                    <w:t>root@ae24270bca4a:~#</w:t>
                  </w:r>
                </w:p>
                <w:p w:rsidR="00BB2EE8" w:rsidRPr="00C9146B" w:rsidRDefault="00BB2EE8" w:rsidP="00F236C1">
                  <w:pPr>
                    <w:rPr>
                      <w:szCs w:val="15"/>
                    </w:rPr>
                  </w:pPr>
                </w:p>
              </w:txbxContent>
            </v:textbox>
            <w10:wrap type="none"/>
            <w10:anchorlock/>
          </v:shape>
        </w:pict>
      </w:r>
      <w:bookmarkStart w:id="38" w:name="_容器互联"/>
      <w:bookmarkEnd w:id="38"/>
    </w:p>
    <w:p w:rsidR="00AB25C2" w:rsidRPr="00AB25C2" w:rsidRDefault="00AB25C2" w:rsidP="00AB25C2">
      <w:pPr>
        <w:pStyle w:val="3"/>
        <w:numPr>
          <w:ilvl w:val="0"/>
          <w:numId w:val="7"/>
        </w:numPr>
        <w:rPr>
          <w:rFonts w:asciiTheme="majorEastAsia" w:eastAsiaTheme="majorEastAsia" w:hAnsiTheme="majorEastAsia"/>
          <w:sz w:val="21"/>
          <w:szCs w:val="21"/>
        </w:rPr>
      </w:pPr>
      <w:bookmarkStart w:id="39" w:name="_Toc426037509"/>
      <w:r>
        <w:rPr>
          <w:rFonts w:asciiTheme="majorEastAsia" w:eastAsiaTheme="majorEastAsia" w:hAnsiTheme="majorEastAsia" w:hint="eastAsia"/>
          <w:sz w:val="21"/>
          <w:szCs w:val="21"/>
        </w:rPr>
        <w:t>配置dns</w:t>
      </w:r>
      <w:r w:rsidR="00A942BD">
        <w:rPr>
          <w:rFonts w:asciiTheme="majorEastAsia" w:eastAsiaTheme="majorEastAsia" w:hAnsiTheme="majorEastAsia" w:hint="eastAsia"/>
          <w:sz w:val="21"/>
          <w:szCs w:val="21"/>
        </w:rPr>
        <w:t>等</w:t>
      </w:r>
      <w:bookmarkEnd w:id="39"/>
    </w:p>
    <w:p w:rsidR="00A942BD" w:rsidRPr="00A43519" w:rsidRDefault="00A942BD" w:rsidP="00A43519">
      <w:pPr>
        <w:rPr>
          <w:sz w:val="18"/>
          <w:szCs w:val="18"/>
        </w:rPr>
      </w:pPr>
      <w:r w:rsidRPr="00A43519">
        <w:rPr>
          <w:sz w:val="18"/>
          <w:szCs w:val="18"/>
        </w:rPr>
        <w:t xml:space="preserve">-h HOSTNAME or --hostname=HOSTNAME </w:t>
      </w:r>
      <w:r w:rsidRPr="00A43519">
        <w:rPr>
          <w:sz w:val="18"/>
          <w:szCs w:val="18"/>
        </w:rPr>
        <w:t>设定容器的主机名，它会被写到容器内的</w:t>
      </w:r>
      <w:r w:rsidRPr="00A43519">
        <w:rPr>
          <w:sz w:val="18"/>
          <w:szCs w:val="18"/>
        </w:rPr>
        <w:t xml:space="preserve"> /etc/hostname </w:t>
      </w:r>
      <w:r w:rsidRPr="00A43519">
        <w:rPr>
          <w:sz w:val="18"/>
          <w:szCs w:val="18"/>
        </w:rPr>
        <w:t>和</w:t>
      </w:r>
      <w:r w:rsidRPr="00A43519">
        <w:rPr>
          <w:sz w:val="18"/>
          <w:szCs w:val="18"/>
        </w:rPr>
        <w:t xml:space="preserve"> /etc/hosts</w:t>
      </w:r>
    </w:p>
    <w:p w:rsidR="00AB25C2" w:rsidRDefault="00A942BD" w:rsidP="00A43519">
      <w:pPr>
        <w:rPr>
          <w:sz w:val="18"/>
          <w:szCs w:val="18"/>
        </w:rPr>
      </w:pPr>
      <w:r w:rsidRPr="00A43519">
        <w:rPr>
          <w:sz w:val="18"/>
          <w:szCs w:val="18"/>
        </w:rPr>
        <w:t xml:space="preserve">--dns=IP_ADDRESS </w:t>
      </w:r>
      <w:r w:rsidRPr="00A43519">
        <w:rPr>
          <w:sz w:val="18"/>
          <w:szCs w:val="18"/>
        </w:rPr>
        <w:t>添加</w:t>
      </w:r>
      <w:r w:rsidRPr="00A43519">
        <w:rPr>
          <w:sz w:val="18"/>
          <w:szCs w:val="18"/>
        </w:rPr>
        <w:t xml:space="preserve"> DNS </w:t>
      </w:r>
      <w:r w:rsidRPr="00A43519">
        <w:rPr>
          <w:sz w:val="18"/>
          <w:szCs w:val="18"/>
        </w:rPr>
        <w:t>服务器到容器的</w:t>
      </w:r>
      <w:r w:rsidRPr="00A43519">
        <w:rPr>
          <w:sz w:val="18"/>
          <w:szCs w:val="18"/>
        </w:rPr>
        <w:t xml:space="preserve"> /etc/resolv.conf </w:t>
      </w:r>
      <w:r w:rsidRPr="00A43519">
        <w:rPr>
          <w:sz w:val="18"/>
          <w:szCs w:val="18"/>
        </w:rPr>
        <w:t>中，</w:t>
      </w:r>
      <w:r w:rsidR="00A43519" w:rsidRPr="00A43519">
        <w:rPr>
          <w:sz w:val="18"/>
          <w:szCs w:val="18"/>
        </w:rPr>
        <w:t xml:space="preserve"> </w:t>
      </w:r>
      <w:r w:rsidRPr="00A43519">
        <w:rPr>
          <w:sz w:val="18"/>
          <w:szCs w:val="18"/>
        </w:rPr>
        <w:t xml:space="preserve">--dns-search=DOMAIN </w:t>
      </w:r>
      <w:r w:rsidRPr="00A43519">
        <w:rPr>
          <w:sz w:val="18"/>
          <w:szCs w:val="18"/>
        </w:rPr>
        <w:t>设定容器的搜索域，</w:t>
      </w:r>
      <w:r w:rsidRPr="00A43519">
        <w:rPr>
          <w:sz w:val="18"/>
          <w:szCs w:val="18"/>
        </w:rPr>
        <w:t xml:space="preserve"> </w:t>
      </w:r>
    </w:p>
    <w:p w:rsidR="00AB25C2" w:rsidRPr="002A5A3E" w:rsidRDefault="008C0DB5" w:rsidP="002A5A3E">
      <w:pPr>
        <w:rPr>
          <w:sz w:val="18"/>
          <w:szCs w:val="18"/>
        </w:rPr>
      </w:pPr>
      <w:r w:rsidRPr="008C0DB5">
        <w:pict>
          <v:shape id="_x0000_s2050" type="#_x0000_t202" style="width:493.1pt;height:299.1pt;mso-position-horizontal-relative:char;mso-position-vertical-relative:line;mso-width-relative:margin;mso-height-relative:margin">
            <v:textbox style="mso-next-textbox:#_x0000_s2050">
              <w:txbxContent>
                <w:p w:rsidR="00BB2EE8" w:rsidRPr="00A43519" w:rsidRDefault="00BB2EE8" w:rsidP="00A43519">
                  <w:pPr>
                    <w:rPr>
                      <w:sz w:val="15"/>
                      <w:szCs w:val="15"/>
                    </w:rPr>
                  </w:pPr>
                  <w:r w:rsidRPr="00A43519">
                    <w:rPr>
                      <w:sz w:val="15"/>
                      <w:szCs w:val="15"/>
                    </w:rPr>
                    <w:t xml:space="preserve">root@iZ25ox3a5vlZ:~# </w:t>
                  </w:r>
                  <w:r w:rsidRPr="00A43519">
                    <w:rPr>
                      <w:b/>
                      <w:color w:val="FF0000"/>
                      <w:sz w:val="15"/>
                      <w:szCs w:val="15"/>
                    </w:rPr>
                    <w:t>docker run -idt  --hostname=jd_test --dns=8.8.8.8 --dns-search=jd.com  47593df6142 /usr/sbin/sshd -D</w:t>
                  </w:r>
                </w:p>
                <w:p w:rsidR="00BB2EE8" w:rsidRPr="00A43519" w:rsidRDefault="00BB2EE8" w:rsidP="00A43519">
                  <w:pPr>
                    <w:rPr>
                      <w:sz w:val="15"/>
                      <w:szCs w:val="15"/>
                    </w:rPr>
                  </w:pPr>
                  <w:r w:rsidRPr="00A43519">
                    <w:rPr>
                      <w:sz w:val="15"/>
                      <w:szCs w:val="15"/>
                    </w:rPr>
                    <w:t>677b5f14bc00e87cdcc99d53a3d813f71410dd34c8dd45641b17a377a6090de1</w:t>
                  </w:r>
                </w:p>
                <w:p w:rsidR="00BB2EE8" w:rsidRPr="00A43519" w:rsidRDefault="00BB2EE8" w:rsidP="00A43519">
                  <w:pPr>
                    <w:rPr>
                      <w:b/>
                      <w:color w:val="FF0000"/>
                      <w:sz w:val="15"/>
                      <w:szCs w:val="15"/>
                    </w:rPr>
                  </w:pPr>
                  <w:r w:rsidRPr="00A43519">
                    <w:rPr>
                      <w:sz w:val="15"/>
                      <w:szCs w:val="15"/>
                    </w:rPr>
                    <w:t xml:space="preserve">root@iZ25ox3a5vlZ:~# </w:t>
                  </w:r>
                  <w:r w:rsidRPr="00A43519">
                    <w:rPr>
                      <w:b/>
                      <w:color w:val="FF0000"/>
                      <w:sz w:val="15"/>
                      <w:szCs w:val="15"/>
                    </w:rPr>
                    <w:t>docker ps</w:t>
                  </w:r>
                </w:p>
                <w:p w:rsidR="00BB2EE8" w:rsidRPr="00A43519" w:rsidRDefault="00BB2EE8" w:rsidP="00A43519">
                  <w:pPr>
                    <w:rPr>
                      <w:sz w:val="15"/>
                      <w:szCs w:val="15"/>
                    </w:rPr>
                  </w:pPr>
                  <w:r w:rsidRPr="00A43519">
                    <w:rPr>
                      <w:sz w:val="15"/>
                      <w:szCs w:val="15"/>
                    </w:rPr>
                    <w:t>CONTAINER ID        IMAGE                    COMMAND               CREATED             STATUS              PORTS               NAMES</w:t>
                  </w:r>
                </w:p>
                <w:p w:rsidR="00BB2EE8" w:rsidRPr="00A43519" w:rsidRDefault="00BB2EE8" w:rsidP="00A43519">
                  <w:pPr>
                    <w:rPr>
                      <w:sz w:val="15"/>
                      <w:szCs w:val="15"/>
                    </w:rPr>
                  </w:pPr>
                  <w:r w:rsidRPr="00A43519">
                    <w:rPr>
                      <w:sz w:val="15"/>
                      <w:szCs w:val="15"/>
                    </w:rPr>
                    <w:t>677b5f14bc00        sshd-init-after:latest   "/usr/sbin/sshd -D"   5 seconds ago       Up 5 seconds                            adoring_davinci</w:t>
                  </w:r>
                </w:p>
                <w:p w:rsidR="00BB2EE8" w:rsidRPr="00A43519" w:rsidRDefault="00BB2EE8" w:rsidP="00A43519">
                  <w:pPr>
                    <w:rPr>
                      <w:b/>
                      <w:color w:val="FF0000"/>
                      <w:sz w:val="15"/>
                      <w:szCs w:val="15"/>
                    </w:rPr>
                  </w:pPr>
                  <w:r w:rsidRPr="00A43519">
                    <w:rPr>
                      <w:sz w:val="15"/>
                      <w:szCs w:val="15"/>
                    </w:rPr>
                    <w:t xml:space="preserve">root@iZ25ox3a5vlZ:~# </w:t>
                  </w:r>
                  <w:r w:rsidRPr="00A43519">
                    <w:rPr>
                      <w:b/>
                      <w:color w:val="FF0000"/>
                      <w:sz w:val="15"/>
                      <w:szCs w:val="15"/>
                    </w:rPr>
                    <w:t>docker exec 677b5f14bc00 ip a s eth0</w:t>
                  </w:r>
                </w:p>
                <w:p w:rsidR="00BB2EE8" w:rsidRPr="00A43519" w:rsidRDefault="00BB2EE8" w:rsidP="00A43519">
                  <w:pPr>
                    <w:rPr>
                      <w:sz w:val="15"/>
                      <w:szCs w:val="15"/>
                    </w:rPr>
                  </w:pPr>
                  <w:r w:rsidRPr="00A43519">
                    <w:rPr>
                      <w:sz w:val="15"/>
                      <w:szCs w:val="15"/>
                    </w:rPr>
                    <w:t>71: eth0: &lt;BROADCAST,UP,LOWER_UP&gt; mtu 1500 qdisc noqueue state UP group default</w:t>
                  </w:r>
                </w:p>
                <w:p w:rsidR="00BB2EE8" w:rsidRPr="00A43519" w:rsidRDefault="00BB2EE8" w:rsidP="00A43519">
                  <w:pPr>
                    <w:rPr>
                      <w:sz w:val="15"/>
                      <w:szCs w:val="15"/>
                    </w:rPr>
                  </w:pPr>
                  <w:r w:rsidRPr="00A43519">
                    <w:rPr>
                      <w:sz w:val="15"/>
                      <w:szCs w:val="15"/>
                    </w:rPr>
                    <w:t xml:space="preserve">    link/ether 02:42:ac:11:00:23 brd ff:ff:ff:ff:ff:ff</w:t>
                  </w:r>
                </w:p>
                <w:p w:rsidR="00BB2EE8" w:rsidRPr="00A43519" w:rsidRDefault="00BB2EE8" w:rsidP="00A43519">
                  <w:pPr>
                    <w:rPr>
                      <w:sz w:val="15"/>
                      <w:szCs w:val="15"/>
                    </w:rPr>
                  </w:pPr>
                  <w:r w:rsidRPr="00A43519">
                    <w:rPr>
                      <w:sz w:val="15"/>
                      <w:szCs w:val="15"/>
                    </w:rPr>
                    <w:t xml:space="preserve">    inet 172.17.0.35/16 scope global eth0</w:t>
                  </w:r>
                </w:p>
                <w:p w:rsidR="00BB2EE8" w:rsidRPr="00A43519" w:rsidRDefault="00BB2EE8" w:rsidP="00A43519">
                  <w:pPr>
                    <w:rPr>
                      <w:sz w:val="15"/>
                      <w:szCs w:val="15"/>
                    </w:rPr>
                  </w:pPr>
                  <w:r w:rsidRPr="00A43519">
                    <w:rPr>
                      <w:sz w:val="15"/>
                      <w:szCs w:val="15"/>
                    </w:rPr>
                    <w:t xml:space="preserve">       valid_lft forever preferred_lft forever</w:t>
                  </w:r>
                </w:p>
                <w:p w:rsidR="00BB2EE8" w:rsidRPr="00A43519" w:rsidRDefault="00BB2EE8" w:rsidP="00A43519">
                  <w:pPr>
                    <w:rPr>
                      <w:sz w:val="15"/>
                      <w:szCs w:val="15"/>
                    </w:rPr>
                  </w:pPr>
                  <w:r w:rsidRPr="00A43519">
                    <w:rPr>
                      <w:sz w:val="15"/>
                      <w:szCs w:val="15"/>
                    </w:rPr>
                    <w:t xml:space="preserve">    inet6 fe80::42:acff:fe11:23/64 scope link</w:t>
                  </w:r>
                </w:p>
                <w:p w:rsidR="00BB2EE8" w:rsidRPr="00A43519" w:rsidRDefault="00BB2EE8" w:rsidP="00A43519">
                  <w:pPr>
                    <w:rPr>
                      <w:sz w:val="15"/>
                      <w:szCs w:val="15"/>
                    </w:rPr>
                  </w:pPr>
                  <w:r w:rsidRPr="00A43519">
                    <w:rPr>
                      <w:sz w:val="15"/>
                      <w:szCs w:val="15"/>
                    </w:rPr>
                    <w:t xml:space="preserve">       valid_lft forever preferred_lft forever</w:t>
                  </w:r>
                </w:p>
                <w:p w:rsidR="00BB2EE8" w:rsidRPr="00A43519" w:rsidRDefault="00BB2EE8" w:rsidP="00A43519">
                  <w:pPr>
                    <w:rPr>
                      <w:sz w:val="15"/>
                      <w:szCs w:val="15"/>
                    </w:rPr>
                  </w:pPr>
                  <w:r w:rsidRPr="00A43519">
                    <w:rPr>
                      <w:sz w:val="15"/>
                      <w:szCs w:val="15"/>
                    </w:rPr>
                    <w:t xml:space="preserve">root@iZ25ox3a5vlZ:~# </w:t>
                  </w:r>
                  <w:r w:rsidRPr="00A43519">
                    <w:rPr>
                      <w:b/>
                      <w:color w:val="FF0000"/>
                      <w:sz w:val="15"/>
                      <w:szCs w:val="15"/>
                    </w:rPr>
                    <w:t>ssh root@172.17.0.35</w:t>
                  </w:r>
                </w:p>
                <w:p w:rsidR="00BB2EE8" w:rsidRPr="00A43519" w:rsidRDefault="00BB2EE8" w:rsidP="00A43519">
                  <w:pPr>
                    <w:rPr>
                      <w:sz w:val="15"/>
                      <w:szCs w:val="15"/>
                    </w:rPr>
                  </w:pPr>
                  <w:r w:rsidRPr="00A43519">
                    <w:rPr>
                      <w:sz w:val="15"/>
                      <w:szCs w:val="15"/>
                    </w:rPr>
                    <w:t>The authenticity of host '172.17.0.35 (172.17.0.35)' can't be established.</w:t>
                  </w:r>
                </w:p>
                <w:p w:rsidR="00BB2EE8" w:rsidRPr="00A43519" w:rsidRDefault="00BB2EE8" w:rsidP="00A43519">
                  <w:pPr>
                    <w:rPr>
                      <w:sz w:val="15"/>
                      <w:szCs w:val="15"/>
                    </w:rPr>
                  </w:pPr>
                  <w:r w:rsidRPr="00A43519">
                    <w:rPr>
                      <w:sz w:val="15"/>
                      <w:szCs w:val="15"/>
                    </w:rPr>
                    <w:t>ECDSA key fingerprint is 9c:2b:21:a7:19:fb:5f:9f:a5:fe:15:ee:cd:a7:73:22.</w:t>
                  </w:r>
                </w:p>
                <w:p w:rsidR="00BB2EE8" w:rsidRPr="00A43519" w:rsidRDefault="00BB2EE8" w:rsidP="00A43519">
                  <w:pPr>
                    <w:rPr>
                      <w:sz w:val="15"/>
                      <w:szCs w:val="15"/>
                    </w:rPr>
                  </w:pPr>
                  <w:r w:rsidRPr="00A43519">
                    <w:rPr>
                      <w:sz w:val="15"/>
                      <w:szCs w:val="15"/>
                    </w:rPr>
                    <w:t>Are you sure you want to continue connecting (yes/no)? yes</w:t>
                  </w:r>
                </w:p>
                <w:p w:rsidR="00BB2EE8" w:rsidRPr="00A43519" w:rsidRDefault="00BB2EE8" w:rsidP="00A43519">
                  <w:pPr>
                    <w:rPr>
                      <w:sz w:val="15"/>
                      <w:szCs w:val="15"/>
                    </w:rPr>
                  </w:pPr>
                  <w:r w:rsidRPr="00A43519">
                    <w:rPr>
                      <w:sz w:val="15"/>
                      <w:szCs w:val="15"/>
                    </w:rPr>
                    <w:t>Warning: Permanently added '172.17.0.35' (ECDSA) to the list of known hosts.</w:t>
                  </w:r>
                </w:p>
                <w:p w:rsidR="00BB2EE8" w:rsidRPr="00A43519" w:rsidRDefault="00BB2EE8" w:rsidP="00A43519">
                  <w:pPr>
                    <w:rPr>
                      <w:sz w:val="15"/>
                      <w:szCs w:val="15"/>
                    </w:rPr>
                  </w:pPr>
                  <w:r w:rsidRPr="00A43519">
                    <w:rPr>
                      <w:sz w:val="15"/>
                      <w:szCs w:val="15"/>
                    </w:rPr>
                    <w:t>root@172.17.0.35's password:</w:t>
                  </w:r>
                </w:p>
                <w:p w:rsidR="00BB2EE8" w:rsidRPr="00A43519" w:rsidRDefault="00BB2EE8" w:rsidP="00A43519">
                  <w:pPr>
                    <w:rPr>
                      <w:sz w:val="15"/>
                      <w:szCs w:val="15"/>
                    </w:rPr>
                  </w:pPr>
                  <w:r w:rsidRPr="00A43519">
                    <w:rPr>
                      <w:sz w:val="15"/>
                      <w:szCs w:val="15"/>
                    </w:rPr>
                    <w:t>Welcome to Ubuntu 14.04.1 LTS (GNU/Linux 3.16.0-0.bpo.4-amd64 x86_64)</w:t>
                  </w:r>
                </w:p>
                <w:p w:rsidR="00BB2EE8" w:rsidRPr="00A43519" w:rsidRDefault="00BB2EE8" w:rsidP="00A43519">
                  <w:pPr>
                    <w:rPr>
                      <w:sz w:val="15"/>
                      <w:szCs w:val="15"/>
                    </w:rPr>
                  </w:pPr>
                </w:p>
                <w:p w:rsidR="00BB2EE8" w:rsidRPr="00A43519" w:rsidRDefault="00BB2EE8" w:rsidP="00A43519">
                  <w:pPr>
                    <w:rPr>
                      <w:sz w:val="15"/>
                      <w:szCs w:val="15"/>
                    </w:rPr>
                  </w:pPr>
                  <w:r w:rsidRPr="00A43519">
                    <w:rPr>
                      <w:sz w:val="15"/>
                      <w:szCs w:val="15"/>
                    </w:rPr>
                    <w:t xml:space="preserve"> * Documentation:  https://help.ubuntu.com/</w:t>
                  </w:r>
                </w:p>
                <w:p w:rsidR="00BB2EE8" w:rsidRPr="00A43519" w:rsidRDefault="00BB2EE8" w:rsidP="00A43519">
                  <w:pPr>
                    <w:rPr>
                      <w:sz w:val="15"/>
                      <w:szCs w:val="15"/>
                    </w:rPr>
                  </w:pPr>
                  <w:r w:rsidRPr="00A43519">
                    <w:rPr>
                      <w:sz w:val="15"/>
                      <w:szCs w:val="15"/>
                    </w:rPr>
                    <w:t>Last login: Mon Dec 29 09:16:01 2014 from 172.17.42.1</w:t>
                  </w:r>
                </w:p>
                <w:p w:rsidR="00BB2EE8" w:rsidRPr="00A43519" w:rsidRDefault="00BB2EE8" w:rsidP="00A43519">
                  <w:pPr>
                    <w:rPr>
                      <w:b/>
                      <w:color w:val="FF0000"/>
                      <w:sz w:val="15"/>
                      <w:szCs w:val="15"/>
                    </w:rPr>
                  </w:pPr>
                  <w:r w:rsidRPr="00A43519">
                    <w:rPr>
                      <w:sz w:val="15"/>
                      <w:szCs w:val="15"/>
                    </w:rPr>
                    <w:t xml:space="preserve">root@jd_test:~# </w:t>
                  </w:r>
                  <w:r w:rsidRPr="00A43519">
                    <w:rPr>
                      <w:b/>
                      <w:color w:val="FF0000"/>
                      <w:sz w:val="15"/>
                      <w:szCs w:val="15"/>
                    </w:rPr>
                    <w:t>cat /etc/hostname</w:t>
                  </w:r>
                </w:p>
                <w:p w:rsidR="00BB2EE8" w:rsidRPr="00A43519" w:rsidRDefault="00BB2EE8" w:rsidP="00A43519">
                  <w:pPr>
                    <w:rPr>
                      <w:sz w:val="15"/>
                      <w:szCs w:val="15"/>
                    </w:rPr>
                  </w:pPr>
                  <w:r w:rsidRPr="00A43519">
                    <w:rPr>
                      <w:sz w:val="15"/>
                      <w:szCs w:val="15"/>
                    </w:rPr>
                    <w:t>jd_test</w:t>
                  </w:r>
                </w:p>
                <w:p w:rsidR="00BB2EE8" w:rsidRPr="00A43519" w:rsidRDefault="00BB2EE8" w:rsidP="00A43519">
                  <w:pPr>
                    <w:rPr>
                      <w:b/>
                      <w:color w:val="FF0000"/>
                      <w:sz w:val="15"/>
                      <w:szCs w:val="15"/>
                    </w:rPr>
                  </w:pPr>
                  <w:r w:rsidRPr="00A43519">
                    <w:rPr>
                      <w:sz w:val="15"/>
                      <w:szCs w:val="15"/>
                    </w:rPr>
                    <w:t>root@jd_test:~#</w:t>
                  </w:r>
                  <w:r w:rsidRPr="00A43519">
                    <w:rPr>
                      <w:b/>
                      <w:color w:val="FF0000"/>
                      <w:sz w:val="15"/>
                      <w:szCs w:val="15"/>
                    </w:rPr>
                    <w:t xml:space="preserve"> cat /etc/resolv.conf</w:t>
                  </w:r>
                </w:p>
                <w:p w:rsidR="00BB2EE8" w:rsidRPr="00A43519" w:rsidRDefault="00BB2EE8" w:rsidP="00A43519">
                  <w:pPr>
                    <w:rPr>
                      <w:sz w:val="15"/>
                      <w:szCs w:val="15"/>
                    </w:rPr>
                  </w:pPr>
                  <w:r w:rsidRPr="00A43519">
                    <w:rPr>
                      <w:sz w:val="15"/>
                      <w:szCs w:val="15"/>
                    </w:rPr>
                    <w:t>nameserver 8.8.8.8</w:t>
                  </w:r>
                </w:p>
                <w:p w:rsidR="00BB2EE8" w:rsidRPr="00A43519" w:rsidRDefault="00BB2EE8" w:rsidP="00A43519">
                  <w:pPr>
                    <w:rPr>
                      <w:sz w:val="15"/>
                      <w:szCs w:val="15"/>
                    </w:rPr>
                  </w:pPr>
                  <w:r w:rsidRPr="00A43519">
                    <w:rPr>
                      <w:sz w:val="15"/>
                      <w:szCs w:val="15"/>
                    </w:rPr>
                    <w:t>search jd.com</w:t>
                  </w:r>
                </w:p>
                <w:p w:rsidR="00BB2EE8" w:rsidRPr="00A43519" w:rsidRDefault="00BB2EE8" w:rsidP="00A43519">
                  <w:pPr>
                    <w:rPr>
                      <w:b/>
                      <w:color w:val="FF0000"/>
                      <w:sz w:val="15"/>
                      <w:szCs w:val="15"/>
                    </w:rPr>
                  </w:pPr>
                  <w:r w:rsidRPr="00A43519">
                    <w:rPr>
                      <w:sz w:val="15"/>
                      <w:szCs w:val="15"/>
                    </w:rPr>
                    <w:t xml:space="preserve">root@jd_test:~# </w:t>
                  </w:r>
                  <w:r w:rsidRPr="00A43519">
                    <w:rPr>
                      <w:b/>
                      <w:color w:val="FF0000"/>
                      <w:sz w:val="15"/>
                      <w:szCs w:val="15"/>
                    </w:rPr>
                    <w:t>hostname</w:t>
                  </w:r>
                </w:p>
                <w:p w:rsidR="00BB2EE8" w:rsidRPr="00A43519" w:rsidRDefault="00BB2EE8" w:rsidP="00A43519">
                  <w:pPr>
                    <w:rPr>
                      <w:sz w:val="15"/>
                      <w:szCs w:val="15"/>
                    </w:rPr>
                  </w:pPr>
                  <w:r w:rsidRPr="00A43519">
                    <w:rPr>
                      <w:sz w:val="15"/>
                      <w:szCs w:val="15"/>
                    </w:rPr>
                    <w:t>jd_test</w:t>
                  </w:r>
                </w:p>
                <w:p w:rsidR="00BB2EE8" w:rsidRPr="00A43519" w:rsidRDefault="00BB2EE8" w:rsidP="00A43519">
                  <w:pPr>
                    <w:rPr>
                      <w:b/>
                      <w:color w:val="FF0000"/>
                      <w:sz w:val="15"/>
                      <w:szCs w:val="15"/>
                    </w:rPr>
                  </w:pPr>
                  <w:r w:rsidRPr="00A43519">
                    <w:rPr>
                      <w:sz w:val="15"/>
                      <w:szCs w:val="15"/>
                    </w:rPr>
                    <w:t xml:space="preserve">root@jd_test:~# </w:t>
                  </w:r>
                  <w:r w:rsidRPr="00A43519">
                    <w:rPr>
                      <w:b/>
                      <w:color w:val="FF0000"/>
                      <w:sz w:val="15"/>
                      <w:szCs w:val="15"/>
                    </w:rPr>
                    <w:t>cat /etc/hosts</w:t>
                  </w:r>
                </w:p>
                <w:p w:rsidR="00BB2EE8" w:rsidRPr="00A43519" w:rsidRDefault="00BB2EE8" w:rsidP="00A43519">
                  <w:pPr>
                    <w:rPr>
                      <w:sz w:val="15"/>
                      <w:szCs w:val="15"/>
                    </w:rPr>
                  </w:pPr>
                  <w:r w:rsidRPr="00A43519">
                    <w:rPr>
                      <w:sz w:val="15"/>
                      <w:szCs w:val="15"/>
                    </w:rPr>
                    <w:t>172.17.0.35     jd_test</w:t>
                  </w:r>
                </w:p>
                <w:p w:rsidR="00BB2EE8" w:rsidRPr="00C9146B" w:rsidRDefault="00BB2EE8" w:rsidP="00A43519">
                  <w:pPr>
                    <w:rPr>
                      <w:szCs w:val="15"/>
                    </w:rPr>
                  </w:pPr>
                  <w:r w:rsidRPr="00A43519">
                    <w:rPr>
                      <w:sz w:val="15"/>
                      <w:szCs w:val="15"/>
                    </w:rPr>
                    <w:t>127.0.0.1       localhost</w:t>
                  </w:r>
                </w:p>
              </w:txbxContent>
            </v:textbox>
            <w10:wrap type="none"/>
            <w10:anchorlock/>
          </v:shape>
        </w:pict>
      </w:r>
    </w:p>
    <w:p w:rsidR="00AB25C2" w:rsidRDefault="00AB25C2" w:rsidP="00AB25C2">
      <w:pPr>
        <w:pStyle w:val="3"/>
        <w:numPr>
          <w:ilvl w:val="0"/>
          <w:numId w:val="7"/>
        </w:numPr>
        <w:rPr>
          <w:rFonts w:asciiTheme="majorEastAsia" w:eastAsiaTheme="majorEastAsia" w:hAnsiTheme="majorEastAsia"/>
          <w:sz w:val="21"/>
          <w:szCs w:val="21"/>
        </w:rPr>
      </w:pPr>
      <w:bookmarkStart w:id="40" w:name="_Toc426037510"/>
      <w:r>
        <w:rPr>
          <w:rFonts w:asciiTheme="majorEastAsia" w:eastAsiaTheme="majorEastAsia" w:hAnsiTheme="majorEastAsia" w:hint="eastAsia"/>
          <w:sz w:val="21"/>
          <w:szCs w:val="21"/>
        </w:rPr>
        <w:t>配置docker网桥</w:t>
      </w:r>
      <w:bookmarkEnd w:id="40"/>
    </w:p>
    <w:p w:rsidR="00AB25C2" w:rsidRPr="00A43519" w:rsidRDefault="00A43519" w:rsidP="00A43519">
      <w:r>
        <w:rPr>
          <w:rFonts w:hint="eastAsia"/>
        </w:rPr>
        <w:t xml:space="preserve">   </w:t>
      </w:r>
      <w:r w:rsidRPr="00A43519">
        <w:t>默认情况下，所有容器都会被连接到</w:t>
      </w:r>
      <w:r w:rsidRPr="00A43519">
        <w:t xml:space="preserve"> docker0 </w:t>
      </w:r>
      <w:r w:rsidRPr="00A43519">
        <w:t>网桥上。</w:t>
      </w:r>
      <w:r w:rsidRPr="00A43519">
        <w:rPr>
          <w:rFonts w:hint="eastAsia"/>
        </w:rPr>
        <w:t>观察</w:t>
      </w:r>
    </w:p>
    <w:p w:rsidR="00AB25C2" w:rsidRDefault="00AB25C2" w:rsidP="00AB25C2">
      <w:pPr>
        <w:pStyle w:val="3"/>
        <w:numPr>
          <w:ilvl w:val="0"/>
          <w:numId w:val="7"/>
        </w:numPr>
        <w:rPr>
          <w:rFonts w:asciiTheme="majorEastAsia" w:eastAsiaTheme="majorEastAsia" w:hAnsiTheme="majorEastAsia"/>
          <w:sz w:val="21"/>
          <w:szCs w:val="21"/>
        </w:rPr>
      </w:pPr>
      <w:bookmarkStart w:id="41" w:name="_Toc426037511"/>
      <w:r>
        <w:rPr>
          <w:rFonts w:asciiTheme="majorEastAsia" w:eastAsiaTheme="majorEastAsia" w:hAnsiTheme="majorEastAsia" w:hint="eastAsia"/>
          <w:sz w:val="21"/>
          <w:szCs w:val="21"/>
        </w:rPr>
        <w:t>创建一个点到点连接</w:t>
      </w:r>
      <w:bookmarkEnd w:id="41"/>
    </w:p>
    <w:p w:rsidR="00A43519" w:rsidRPr="00A43519" w:rsidRDefault="00A43519" w:rsidP="00A43519">
      <w:pPr>
        <w:pStyle w:val="Alt-W"/>
      </w:pPr>
      <w:r>
        <w:rPr>
          <w:rFonts w:hint="eastAsia"/>
        </w:rPr>
        <w:t>TODO</w:t>
      </w:r>
    </w:p>
    <w:p w:rsidR="00A1324E" w:rsidRPr="00A1324E" w:rsidRDefault="00A1324E" w:rsidP="00A1324E">
      <w:pPr>
        <w:pStyle w:val="Alt-W"/>
      </w:pPr>
    </w:p>
    <w:p w:rsidR="00A1324E" w:rsidRPr="00A1324E" w:rsidRDefault="00A1324E" w:rsidP="00A1324E">
      <w:pPr>
        <w:pStyle w:val="Alt-W"/>
      </w:pPr>
    </w:p>
    <w:p w:rsidR="00A1324E" w:rsidRPr="00A1324E" w:rsidRDefault="00A1324E" w:rsidP="00A1324E">
      <w:pPr>
        <w:pStyle w:val="Alt-W"/>
      </w:pPr>
    </w:p>
    <w:p w:rsidR="00AB25C2" w:rsidRPr="00AB25C2" w:rsidRDefault="00AB25C2" w:rsidP="00AB25C2">
      <w:pPr>
        <w:pStyle w:val="Alt-W"/>
      </w:pPr>
    </w:p>
    <w:p w:rsidR="00AB25C2" w:rsidRPr="00AB25C2" w:rsidRDefault="00A247E6" w:rsidP="00AB25C2">
      <w:pPr>
        <w:pStyle w:val="Alt-W"/>
      </w:pPr>
      <w:r>
        <w:rPr>
          <w:noProof/>
        </w:rPr>
        <w:drawing>
          <wp:inline distT="0" distB="0" distL="0" distR="0">
            <wp:extent cx="5162550" cy="2686050"/>
            <wp:effectExtent l="19050" t="0" r="0" b="0"/>
            <wp:docPr id="20" name="图片 20" descr="该图显示了 OpenStack 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该图显示了 OpenStack 架构"/>
                    <pic:cNvPicPr>
                      <a:picLocks noChangeAspect="1" noChangeArrowheads="1"/>
                    </pic:cNvPicPr>
                  </pic:nvPicPr>
                  <pic:blipFill>
                    <a:blip r:embed="rId23" cstate="print"/>
                    <a:srcRect/>
                    <a:stretch>
                      <a:fillRect/>
                    </a:stretch>
                  </pic:blipFill>
                  <pic:spPr bwMode="auto">
                    <a:xfrm>
                      <a:off x="0" y="0"/>
                      <a:ext cx="5162550" cy="2686050"/>
                    </a:xfrm>
                    <a:prstGeom prst="rect">
                      <a:avLst/>
                    </a:prstGeom>
                    <a:noFill/>
                    <a:ln w="9525">
                      <a:noFill/>
                      <a:miter lim="800000"/>
                      <a:headEnd/>
                      <a:tailEnd/>
                    </a:ln>
                  </pic:spPr>
                </pic:pic>
              </a:graphicData>
            </a:graphic>
          </wp:inline>
        </w:drawing>
      </w:r>
    </w:p>
    <w:p w:rsidR="00AB25C2" w:rsidRPr="00AB25C2" w:rsidRDefault="00AB25C2" w:rsidP="00AB25C2">
      <w:pPr>
        <w:pStyle w:val="Alt-W"/>
      </w:pPr>
    </w:p>
    <w:sectPr w:rsidR="00AB25C2" w:rsidRPr="00AB25C2" w:rsidSect="00965CF5">
      <w:pgSz w:w="11907" w:h="16840"/>
      <w:pgMar w:top="1440" w:right="1457" w:bottom="1440" w:left="1797"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704" w:rsidRDefault="00B82704" w:rsidP="004222F1">
      <w:r>
        <w:separator/>
      </w:r>
    </w:p>
  </w:endnote>
  <w:endnote w:type="continuationSeparator" w:id="0">
    <w:p w:rsidR="00B82704" w:rsidRDefault="00B82704" w:rsidP="004222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EE8" w:rsidRDefault="00BB2EE8">
    <w:pPr>
      <w:pStyle w:val="a5"/>
    </w:pPr>
    <w:r>
      <w:rPr>
        <w:kern w:val="0"/>
      </w:rPr>
      <w:t xml:space="preserve">- </w:t>
    </w:r>
    <w:r>
      <w:rPr>
        <w:kern w:val="0"/>
      </w:rPr>
      <w:fldChar w:fldCharType="begin"/>
    </w:r>
    <w:r>
      <w:rPr>
        <w:kern w:val="0"/>
      </w:rPr>
      <w:instrText xml:space="preserve"> PAGE </w:instrText>
    </w:r>
    <w:r>
      <w:rPr>
        <w:kern w:val="0"/>
      </w:rPr>
      <w:fldChar w:fldCharType="separate"/>
    </w:r>
    <w:r>
      <w:rPr>
        <w:kern w:val="0"/>
      </w:rPr>
      <w:t>2</w:t>
    </w:r>
    <w:r>
      <w:rPr>
        <w:kern w:val="0"/>
      </w:rPr>
      <w:fldChar w:fldCharType="end"/>
    </w:r>
    <w:r>
      <w:rPr>
        <w:kern w:val="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EE8" w:rsidRDefault="00BB2EE8">
    <w:pPr>
      <w:pStyle w:val="a5"/>
      <w:jc w:val="right"/>
    </w:pPr>
    <w:r>
      <w:rPr>
        <w:kern w:val="0"/>
      </w:rPr>
      <w:t xml:space="preserve">- </w:t>
    </w:r>
    <w:r>
      <w:rPr>
        <w:kern w:val="0"/>
      </w:rPr>
      <w:fldChar w:fldCharType="begin"/>
    </w:r>
    <w:r>
      <w:rPr>
        <w:kern w:val="0"/>
      </w:rPr>
      <w:instrText xml:space="preserve"> PAGE </w:instrText>
    </w:r>
    <w:r>
      <w:rPr>
        <w:kern w:val="0"/>
      </w:rPr>
      <w:fldChar w:fldCharType="separate"/>
    </w:r>
    <w:r w:rsidR="002D002B">
      <w:rPr>
        <w:noProof/>
        <w:kern w:val="0"/>
      </w:rPr>
      <w:t>4</w:t>
    </w:r>
    <w:r>
      <w:rPr>
        <w:kern w:val="0"/>
      </w:rPr>
      <w:fldChar w:fldCharType="end"/>
    </w:r>
    <w:r>
      <w:rPr>
        <w:kern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704" w:rsidRDefault="00B82704" w:rsidP="004222F1">
      <w:r>
        <w:separator/>
      </w:r>
    </w:p>
  </w:footnote>
  <w:footnote w:type="continuationSeparator" w:id="0">
    <w:p w:rsidR="00B82704" w:rsidRDefault="00B82704" w:rsidP="004222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EE8" w:rsidRDefault="00BB2EE8">
    <w:pPr>
      <w:pStyle w:val="a4"/>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EE8" w:rsidRPr="00AC41F0" w:rsidRDefault="00BB2EE8" w:rsidP="00AC41F0">
    <w:pPr>
      <w:pStyle w:val="-0"/>
      <w:rPr>
        <w:rFonts w:eastAsia="黑体"/>
        <w:sz w:val="18"/>
        <w:szCs w:val="18"/>
      </w:rPr>
    </w:pPr>
    <w:r>
      <w:rPr>
        <w:rFonts w:eastAsia="黑体" w:hint="eastAsia"/>
        <w:sz w:val="18"/>
        <w:szCs w:val="18"/>
      </w:rPr>
      <w:t>docker</w:t>
    </w:r>
    <w:r>
      <w:rPr>
        <w:rFonts w:eastAsia="黑体" w:hint="eastAsia"/>
        <w:sz w:val="18"/>
        <w:szCs w:val="18"/>
      </w:rPr>
      <w:t>使用简介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decimalZero"/>
      <w:pStyle w:val="Alt-C"/>
      <w:lvlText w:val="%1 "/>
      <w:lvlJc w:val="left"/>
      <w:pPr>
        <w:tabs>
          <w:tab w:val="num" w:pos="1134"/>
        </w:tabs>
        <w:ind w:left="1134" w:hanging="680"/>
      </w:pPr>
      <w:rPr>
        <w:rFonts w:hint="eastAsia"/>
        <w:color w:val="FF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8"/>
    <w:multiLevelType w:val="multilevel"/>
    <w:tmpl w:val="00000008"/>
    <w:lvl w:ilvl="0">
      <w:start w:val="1"/>
      <w:numFmt w:val="decimal"/>
      <w:pStyle w:val="a"/>
      <w:lvlText w:val="[%1]."/>
      <w:lvlJc w:val="left"/>
      <w:pPr>
        <w:tabs>
          <w:tab w:val="num" w:pos="902"/>
        </w:tabs>
        <w:ind w:left="902"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multilevel"/>
    <w:tmpl w:val="0000000C"/>
    <w:lvl w:ilvl="0">
      <w:start w:val="1"/>
      <w:numFmt w:val="bullet"/>
      <w:pStyle w:val="Alt-E"/>
      <w:lvlText w:val=""/>
      <w:lvlJc w:val="left"/>
      <w:pPr>
        <w:tabs>
          <w:tab w:val="num" w:pos="874"/>
        </w:tabs>
        <w:ind w:left="874"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000000D"/>
    <w:multiLevelType w:val="multilevel"/>
    <w:tmpl w:val="0000000D"/>
    <w:lvl w:ilvl="0">
      <w:start w:val="1"/>
      <w:numFmt w:val="decimal"/>
      <w:pStyle w:val="Alt-D"/>
      <w:lvlText w:val="%1."/>
      <w:lvlJc w:val="left"/>
      <w:pPr>
        <w:tabs>
          <w:tab w:val="num" w:pos="874"/>
        </w:tabs>
        <w:ind w:left="874" w:hanging="420"/>
      </w:pPr>
      <w:rPr>
        <w:rFonts w:hint="eastAsia"/>
      </w:rPr>
    </w:lvl>
    <w:lvl w:ilvl="1">
      <w:start w:val="1"/>
      <w:numFmt w:val="lowerLetter"/>
      <w:lvlText w:val="%2)"/>
      <w:lvlJc w:val="left"/>
      <w:pPr>
        <w:tabs>
          <w:tab w:val="num" w:pos="1294"/>
        </w:tabs>
        <w:ind w:left="1294" w:hanging="420"/>
      </w:pPr>
    </w:lvl>
    <w:lvl w:ilvl="2">
      <w:start w:val="1"/>
      <w:numFmt w:val="lowerRoman"/>
      <w:lvlText w:val="%3."/>
      <w:lvlJc w:val="right"/>
      <w:pPr>
        <w:tabs>
          <w:tab w:val="num" w:pos="1714"/>
        </w:tabs>
        <w:ind w:left="1714" w:hanging="420"/>
      </w:pPr>
    </w:lvl>
    <w:lvl w:ilvl="3">
      <w:start w:val="1"/>
      <w:numFmt w:val="decimal"/>
      <w:lvlText w:val="%4."/>
      <w:lvlJc w:val="left"/>
      <w:pPr>
        <w:tabs>
          <w:tab w:val="num" w:pos="2134"/>
        </w:tabs>
        <w:ind w:left="2134" w:hanging="420"/>
      </w:pPr>
    </w:lvl>
    <w:lvl w:ilvl="4">
      <w:start w:val="1"/>
      <w:numFmt w:val="lowerLetter"/>
      <w:lvlText w:val="%5)"/>
      <w:lvlJc w:val="left"/>
      <w:pPr>
        <w:tabs>
          <w:tab w:val="num" w:pos="2554"/>
        </w:tabs>
        <w:ind w:left="2554" w:hanging="420"/>
      </w:pPr>
    </w:lvl>
    <w:lvl w:ilvl="5">
      <w:start w:val="1"/>
      <w:numFmt w:val="lowerRoman"/>
      <w:lvlText w:val="%6."/>
      <w:lvlJc w:val="right"/>
      <w:pPr>
        <w:tabs>
          <w:tab w:val="num" w:pos="2974"/>
        </w:tabs>
        <w:ind w:left="2974" w:hanging="420"/>
      </w:pPr>
    </w:lvl>
    <w:lvl w:ilvl="6">
      <w:start w:val="1"/>
      <w:numFmt w:val="decimal"/>
      <w:lvlText w:val="%7."/>
      <w:lvlJc w:val="left"/>
      <w:pPr>
        <w:tabs>
          <w:tab w:val="num" w:pos="3394"/>
        </w:tabs>
        <w:ind w:left="3394" w:hanging="420"/>
      </w:pPr>
    </w:lvl>
    <w:lvl w:ilvl="7">
      <w:start w:val="1"/>
      <w:numFmt w:val="lowerLetter"/>
      <w:lvlText w:val="%8)"/>
      <w:lvlJc w:val="left"/>
      <w:pPr>
        <w:tabs>
          <w:tab w:val="num" w:pos="3814"/>
        </w:tabs>
        <w:ind w:left="3814" w:hanging="420"/>
      </w:pPr>
    </w:lvl>
    <w:lvl w:ilvl="8">
      <w:start w:val="1"/>
      <w:numFmt w:val="lowerRoman"/>
      <w:lvlText w:val="%9."/>
      <w:lvlJc w:val="right"/>
      <w:pPr>
        <w:tabs>
          <w:tab w:val="num" w:pos="4234"/>
        </w:tabs>
        <w:ind w:left="4234" w:hanging="420"/>
      </w:pPr>
    </w:lvl>
  </w:abstractNum>
  <w:abstractNum w:abstractNumId="4">
    <w:nsid w:val="0000000E"/>
    <w:multiLevelType w:val="multilevel"/>
    <w:tmpl w:val="21A4E87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765"/>
        </w:tabs>
        <w:ind w:left="765" w:hanging="765"/>
      </w:pPr>
      <w:rPr>
        <w:color w:val="000000" w:themeColor="text1"/>
      </w:rPr>
    </w:lvl>
    <w:lvl w:ilvl="2">
      <w:start w:val="1"/>
      <w:numFmt w:val="decimal"/>
      <w:lvlText w:val="%1.%2.%3"/>
      <w:lvlJc w:val="left"/>
      <w:pPr>
        <w:tabs>
          <w:tab w:val="num" w:pos="1163"/>
        </w:tabs>
        <w:ind w:left="936" w:hanging="794"/>
      </w:pPr>
      <w:rPr>
        <w:rFonts w:hint="eastAsia"/>
      </w:rPr>
    </w:lvl>
    <w:lvl w:ilvl="3">
      <w:start w:val="1"/>
      <w:numFmt w:val="decimal"/>
      <w:lvlText w:val="%1.%2.%3.%4"/>
      <w:lvlJc w:val="left"/>
      <w:pPr>
        <w:tabs>
          <w:tab w:val="num" w:pos="1701"/>
        </w:tabs>
        <w:ind w:left="1701" w:hanging="1247"/>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5">
    <w:nsid w:val="00000012"/>
    <w:multiLevelType w:val="multilevel"/>
    <w:tmpl w:val="00000012"/>
    <w:lvl w:ilvl="0">
      <w:start w:val="1"/>
      <w:numFmt w:val="chineseCountingThousand"/>
      <w:pStyle w:val="4"/>
      <w:lvlText w:val="%1、"/>
      <w:lvlJc w:val="left"/>
      <w:pPr>
        <w:ind w:left="647" w:hanging="420"/>
      </w:pPr>
    </w:lvl>
    <w:lvl w:ilvl="1">
      <w:start w:val="1"/>
      <w:numFmt w:val="lowerLetter"/>
      <w:lvlText w:val="%2)"/>
      <w:lvlJc w:val="left"/>
      <w:pPr>
        <w:ind w:left="1067" w:hanging="420"/>
      </w:pPr>
    </w:lvl>
    <w:lvl w:ilvl="2">
      <w:start w:val="1"/>
      <w:numFmt w:val="lowerRoman"/>
      <w:lvlText w:val="%3."/>
      <w:lvlJc w:val="right"/>
      <w:pPr>
        <w:ind w:left="1487" w:hanging="420"/>
      </w:pPr>
    </w:lvl>
    <w:lvl w:ilvl="3">
      <w:start w:val="1"/>
      <w:numFmt w:val="decimal"/>
      <w:lvlText w:val="%4."/>
      <w:lvlJc w:val="left"/>
      <w:pPr>
        <w:ind w:left="420"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6">
    <w:nsid w:val="0BDA5CA5"/>
    <w:multiLevelType w:val="hybridMultilevel"/>
    <w:tmpl w:val="DE6EB558"/>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C897200"/>
    <w:multiLevelType w:val="hybridMultilevel"/>
    <w:tmpl w:val="97C02C34"/>
    <w:lvl w:ilvl="0" w:tplc="0409000F">
      <w:start w:val="1"/>
      <w:numFmt w:val="decimal"/>
      <w:lvlText w:val="%1."/>
      <w:lvlJc w:val="left"/>
      <w:pPr>
        <w:ind w:left="1696" w:hanging="420"/>
      </w:pPr>
      <w:rPr>
        <w:rFont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nsid w:val="219D3BC2"/>
    <w:multiLevelType w:val="hybridMultilevel"/>
    <w:tmpl w:val="F0BC0AA0"/>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9">
    <w:nsid w:val="5121233F"/>
    <w:multiLevelType w:val="hybridMultilevel"/>
    <w:tmpl w:val="AFDC26FC"/>
    <w:lvl w:ilvl="0" w:tplc="0409001B">
      <w:start w:val="1"/>
      <w:numFmt w:val="lowerRoman"/>
      <w:lvlText w:val="%1."/>
      <w:lvlJc w:val="right"/>
      <w:pPr>
        <w:ind w:left="1150" w:hanging="420"/>
      </w:pPr>
    </w:lvl>
    <w:lvl w:ilvl="1" w:tplc="04090019" w:tentative="1">
      <w:start w:val="1"/>
      <w:numFmt w:val="lowerLetter"/>
      <w:lvlText w:val="%2)"/>
      <w:lvlJc w:val="left"/>
      <w:pPr>
        <w:ind w:left="1570" w:hanging="420"/>
      </w:pPr>
    </w:lvl>
    <w:lvl w:ilvl="2" w:tplc="0409001B" w:tentative="1">
      <w:start w:val="1"/>
      <w:numFmt w:val="lowerRoman"/>
      <w:lvlText w:val="%3."/>
      <w:lvlJc w:val="right"/>
      <w:pPr>
        <w:ind w:left="1990" w:hanging="420"/>
      </w:pPr>
    </w:lvl>
    <w:lvl w:ilvl="3" w:tplc="0409000F" w:tentative="1">
      <w:start w:val="1"/>
      <w:numFmt w:val="decimal"/>
      <w:lvlText w:val="%4."/>
      <w:lvlJc w:val="left"/>
      <w:pPr>
        <w:ind w:left="2410" w:hanging="420"/>
      </w:pPr>
    </w:lvl>
    <w:lvl w:ilvl="4" w:tplc="04090019" w:tentative="1">
      <w:start w:val="1"/>
      <w:numFmt w:val="lowerLetter"/>
      <w:lvlText w:val="%5)"/>
      <w:lvlJc w:val="left"/>
      <w:pPr>
        <w:ind w:left="2830" w:hanging="420"/>
      </w:pPr>
    </w:lvl>
    <w:lvl w:ilvl="5" w:tplc="0409001B" w:tentative="1">
      <w:start w:val="1"/>
      <w:numFmt w:val="lowerRoman"/>
      <w:lvlText w:val="%6."/>
      <w:lvlJc w:val="right"/>
      <w:pPr>
        <w:ind w:left="3250" w:hanging="420"/>
      </w:pPr>
    </w:lvl>
    <w:lvl w:ilvl="6" w:tplc="0409000F" w:tentative="1">
      <w:start w:val="1"/>
      <w:numFmt w:val="decimal"/>
      <w:lvlText w:val="%7."/>
      <w:lvlJc w:val="left"/>
      <w:pPr>
        <w:ind w:left="3670" w:hanging="420"/>
      </w:pPr>
    </w:lvl>
    <w:lvl w:ilvl="7" w:tplc="04090019" w:tentative="1">
      <w:start w:val="1"/>
      <w:numFmt w:val="lowerLetter"/>
      <w:lvlText w:val="%8)"/>
      <w:lvlJc w:val="left"/>
      <w:pPr>
        <w:ind w:left="4090" w:hanging="420"/>
      </w:pPr>
    </w:lvl>
    <w:lvl w:ilvl="8" w:tplc="0409001B" w:tentative="1">
      <w:start w:val="1"/>
      <w:numFmt w:val="lowerRoman"/>
      <w:lvlText w:val="%9."/>
      <w:lvlJc w:val="right"/>
      <w:pPr>
        <w:ind w:left="4510" w:hanging="420"/>
      </w:pPr>
    </w:lvl>
  </w:abstractNum>
  <w:abstractNum w:abstractNumId="10">
    <w:nsid w:val="6CF70F03"/>
    <w:multiLevelType w:val="hybridMultilevel"/>
    <w:tmpl w:val="AFDC26FC"/>
    <w:lvl w:ilvl="0" w:tplc="0409001B">
      <w:start w:val="1"/>
      <w:numFmt w:val="lowerRoman"/>
      <w:lvlText w:val="%1."/>
      <w:lvlJc w:val="right"/>
      <w:pPr>
        <w:ind w:left="1150" w:hanging="420"/>
      </w:pPr>
    </w:lvl>
    <w:lvl w:ilvl="1" w:tplc="04090019" w:tentative="1">
      <w:start w:val="1"/>
      <w:numFmt w:val="lowerLetter"/>
      <w:lvlText w:val="%2)"/>
      <w:lvlJc w:val="left"/>
      <w:pPr>
        <w:ind w:left="1570" w:hanging="420"/>
      </w:pPr>
    </w:lvl>
    <w:lvl w:ilvl="2" w:tplc="0409001B" w:tentative="1">
      <w:start w:val="1"/>
      <w:numFmt w:val="lowerRoman"/>
      <w:lvlText w:val="%3."/>
      <w:lvlJc w:val="right"/>
      <w:pPr>
        <w:ind w:left="1990" w:hanging="420"/>
      </w:pPr>
    </w:lvl>
    <w:lvl w:ilvl="3" w:tplc="0409000F" w:tentative="1">
      <w:start w:val="1"/>
      <w:numFmt w:val="decimal"/>
      <w:lvlText w:val="%4."/>
      <w:lvlJc w:val="left"/>
      <w:pPr>
        <w:ind w:left="2410" w:hanging="420"/>
      </w:pPr>
    </w:lvl>
    <w:lvl w:ilvl="4" w:tplc="04090019" w:tentative="1">
      <w:start w:val="1"/>
      <w:numFmt w:val="lowerLetter"/>
      <w:lvlText w:val="%5)"/>
      <w:lvlJc w:val="left"/>
      <w:pPr>
        <w:ind w:left="2830" w:hanging="420"/>
      </w:pPr>
    </w:lvl>
    <w:lvl w:ilvl="5" w:tplc="0409001B" w:tentative="1">
      <w:start w:val="1"/>
      <w:numFmt w:val="lowerRoman"/>
      <w:lvlText w:val="%6."/>
      <w:lvlJc w:val="right"/>
      <w:pPr>
        <w:ind w:left="3250" w:hanging="420"/>
      </w:pPr>
    </w:lvl>
    <w:lvl w:ilvl="6" w:tplc="0409000F" w:tentative="1">
      <w:start w:val="1"/>
      <w:numFmt w:val="decimal"/>
      <w:lvlText w:val="%7."/>
      <w:lvlJc w:val="left"/>
      <w:pPr>
        <w:ind w:left="3670" w:hanging="420"/>
      </w:pPr>
    </w:lvl>
    <w:lvl w:ilvl="7" w:tplc="04090019" w:tentative="1">
      <w:start w:val="1"/>
      <w:numFmt w:val="lowerLetter"/>
      <w:lvlText w:val="%8)"/>
      <w:lvlJc w:val="left"/>
      <w:pPr>
        <w:ind w:left="4090" w:hanging="420"/>
      </w:pPr>
    </w:lvl>
    <w:lvl w:ilvl="8" w:tplc="0409001B" w:tentative="1">
      <w:start w:val="1"/>
      <w:numFmt w:val="lowerRoman"/>
      <w:lvlText w:val="%9."/>
      <w:lvlJc w:val="right"/>
      <w:pPr>
        <w:ind w:left="4510" w:hanging="420"/>
      </w:p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8"/>
  </w:num>
  <w:num w:numId="8">
    <w:abstractNumId w:val="7"/>
  </w:num>
  <w:num w:numId="9">
    <w:abstractNumId w:val="6"/>
  </w:num>
  <w:num w:numId="10">
    <w:abstractNumId w:val="9"/>
  </w:num>
  <w:num w:numId="11">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22F1"/>
    <w:rsid w:val="00002B88"/>
    <w:rsid w:val="00003F95"/>
    <w:rsid w:val="000041DA"/>
    <w:rsid w:val="00006ECE"/>
    <w:rsid w:val="0001033E"/>
    <w:rsid w:val="000135C3"/>
    <w:rsid w:val="000240C6"/>
    <w:rsid w:val="00030603"/>
    <w:rsid w:val="000322CF"/>
    <w:rsid w:val="00035116"/>
    <w:rsid w:val="00040C11"/>
    <w:rsid w:val="000418BD"/>
    <w:rsid w:val="00041E59"/>
    <w:rsid w:val="00042730"/>
    <w:rsid w:val="00044892"/>
    <w:rsid w:val="00046080"/>
    <w:rsid w:val="000477E2"/>
    <w:rsid w:val="000528BF"/>
    <w:rsid w:val="00065783"/>
    <w:rsid w:val="000660D2"/>
    <w:rsid w:val="00071BBD"/>
    <w:rsid w:val="00073E8F"/>
    <w:rsid w:val="00074DEA"/>
    <w:rsid w:val="00077519"/>
    <w:rsid w:val="00080959"/>
    <w:rsid w:val="0008097E"/>
    <w:rsid w:val="00084AC6"/>
    <w:rsid w:val="00085658"/>
    <w:rsid w:val="00093B28"/>
    <w:rsid w:val="000963DC"/>
    <w:rsid w:val="000A244E"/>
    <w:rsid w:val="000A3200"/>
    <w:rsid w:val="000A61F8"/>
    <w:rsid w:val="000A65FE"/>
    <w:rsid w:val="000A68B0"/>
    <w:rsid w:val="000B4032"/>
    <w:rsid w:val="000B53A4"/>
    <w:rsid w:val="000C0180"/>
    <w:rsid w:val="000C237C"/>
    <w:rsid w:val="000C33CA"/>
    <w:rsid w:val="000C36E5"/>
    <w:rsid w:val="000C3F94"/>
    <w:rsid w:val="000C487B"/>
    <w:rsid w:val="000C5BBC"/>
    <w:rsid w:val="000D0838"/>
    <w:rsid w:val="000E30FC"/>
    <w:rsid w:val="000E74AE"/>
    <w:rsid w:val="000E7E40"/>
    <w:rsid w:val="000F0E94"/>
    <w:rsid w:val="001034E3"/>
    <w:rsid w:val="00105912"/>
    <w:rsid w:val="00115554"/>
    <w:rsid w:val="00117B74"/>
    <w:rsid w:val="001311F6"/>
    <w:rsid w:val="00131DD9"/>
    <w:rsid w:val="001322D2"/>
    <w:rsid w:val="001406FC"/>
    <w:rsid w:val="00145EA4"/>
    <w:rsid w:val="00147CEB"/>
    <w:rsid w:val="00156DBF"/>
    <w:rsid w:val="00170647"/>
    <w:rsid w:val="00182581"/>
    <w:rsid w:val="00195AC2"/>
    <w:rsid w:val="00197EFA"/>
    <w:rsid w:val="001A6FBC"/>
    <w:rsid w:val="001A7B92"/>
    <w:rsid w:val="001B6594"/>
    <w:rsid w:val="001B7065"/>
    <w:rsid w:val="001C295C"/>
    <w:rsid w:val="001C4F35"/>
    <w:rsid w:val="001C6C9C"/>
    <w:rsid w:val="001D10F1"/>
    <w:rsid w:val="001D2871"/>
    <w:rsid w:val="001D4DE4"/>
    <w:rsid w:val="001D5008"/>
    <w:rsid w:val="001D7B2D"/>
    <w:rsid w:val="001E58C6"/>
    <w:rsid w:val="001E6123"/>
    <w:rsid w:val="001F2790"/>
    <w:rsid w:val="001F3CB1"/>
    <w:rsid w:val="001F6BE6"/>
    <w:rsid w:val="00201F87"/>
    <w:rsid w:val="00203FA8"/>
    <w:rsid w:val="00207B95"/>
    <w:rsid w:val="00215E32"/>
    <w:rsid w:val="002178E5"/>
    <w:rsid w:val="00222A45"/>
    <w:rsid w:val="00224BAF"/>
    <w:rsid w:val="0022564E"/>
    <w:rsid w:val="002266EE"/>
    <w:rsid w:val="00227614"/>
    <w:rsid w:val="00232BC8"/>
    <w:rsid w:val="002444BC"/>
    <w:rsid w:val="00245EBB"/>
    <w:rsid w:val="002460D5"/>
    <w:rsid w:val="002475F0"/>
    <w:rsid w:val="002479C0"/>
    <w:rsid w:val="00247E90"/>
    <w:rsid w:val="00253496"/>
    <w:rsid w:val="00253E92"/>
    <w:rsid w:val="00254481"/>
    <w:rsid w:val="0025514E"/>
    <w:rsid w:val="00256587"/>
    <w:rsid w:val="00257286"/>
    <w:rsid w:val="00261EDE"/>
    <w:rsid w:val="00262564"/>
    <w:rsid w:val="00272CAB"/>
    <w:rsid w:val="00274B0A"/>
    <w:rsid w:val="002803A6"/>
    <w:rsid w:val="002838BB"/>
    <w:rsid w:val="00283EA8"/>
    <w:rsid w:val="00284F99"/>
    <w:rsid w:val="00287045"/>
    <w:rsid w:val="00290298"/>
    <w:rsid w:val="002920AC"/>
    <w:rsid w:val="00297869"/>
    <w:rsid w:val="002A409B"/>
    <w:rsid w:val="002A4ACD"/>
    <w:rsid w:val="002A4B8B"/>
    <w:rsid w:val="002A5A3E"/>
    <w:rsid w:val="002B12EE"/>
    <w:rsid w:val="002B26F8"/>
    <w:rsid w:val="002B4F9D"/>
    <w:rsid w:val="002B500E"/>
    <w:rsid w:val="002C0836"/>
    <w:rsid w:val="002C2621"/>
    <w:rsid w:val="002D002B"/>
    <w:rsid w:val="002D59F9"/>
    <w:rsid w:val="002E5589"/>
    <w:rsid w:val="002F2C5E"/>
    <w:rsid w:val="002F4A0C"/>
    <w:rsid w:val="002F603B"/>
    <w:rsid w:val="003050B6"/>
    <w:rsid w:val="003157B9"/>
    <w:rsid w:val="003276E3"/>
    <w:rsid w:val="00334658"/>
    <w:rsid w:val="00342A87"/>
    <w:rsid w:val="003445A8"/>
    <w:rsid w:val="00350B1E"/>
    <w:rsid w:val="00361997"/>
    <w:rsid w:val="00373683"/>
    <w:rsid w:val="0037440D"/>
    <w:rsid w:val="003756C0"/>
    <w:rsid w:val="00382D2E"/>
    <w:rsid w:val="00386D7F"/>
    <w:rsid w:val="003900B0"/>
    <w:rsid w:val="003A489A"/>
    <w:rsid w:val="003A7046"/>
    <w:rsid w:val="003B5608"/>
    <w:rsid w:val="003C1B3D"/>
    <w:rsid w:val="003C6F68"/>
    <w:rsid w:val="003D0E9E"/>
    <w:rsid w:val="003D2081"/>
    <w:rsid w:val="003D5E43"/>
    <w:rsid w:val="003D690F"/>
    <w:rsid w:val="003D6B9F"/>
    <w:rsid w:val="003D6F77"/>
    <w:rsid w:val="003E06C8"/>
    <w:rsid w:val="003E53E2"/>
    <w:rsid w:val="003F2DDF"/>
    <w:rsid w:val="003F7833"/>
    <w:rsid w:val="00401C65"/>
    <w:rsid w:val="004051B5"/>
    <w:rsid w:val="004132A6"/>
    <w:rsid w:val="00413622"/>
    <w:rsid w:val="00414ED6"/>
    <w:rsid w:val="004173D3"/>
    <w:rsid w:val="004177DC"/>
    <w:rsid w:val="004222F1"/>
    <w:rsid w:val="00422E43"/>
    <w:rsid w:val="00424222"/>
    <w:rsid w:val="004252A7"/>
    <w:rsid w:val="00426F2B"/>
    <w:rsid w:val="004328D0"/>
    <w:rsid w:val="004444C2"/>
    <w:rsid w:val="00451395"/>
    <w:rsid w:val="00457243"/>
    <w:rsid w:val="004609BF"/>
    <w:rsid w:val="00460AC7"/>
    <w:rsid w:val="00470622"/>
    <w:rsid w:val="00473808"/>
    <w:rsid w:val="00474CDE"/>
    <w:rsid w:val="004759A5"/>
    <w:rsid w:val="00480A11"/>
    <w:rsid w:val="00490EA4"/>
    <w:rsid w:val="00493FBD"/>
    <w:rsid w:val="00496562"/>
    <w:rsid w:val="004976E3"/>
    <w:rsid w:val="004A49B6"/>
    <w:rsid w:val="004B74A7"/>
    <w:rsid w:val="004B78CB"/>
    <w:rsid w:val="004C1A02"/>
    <w:rsid w:val="004C2189"/>
    <w:rsid w:val="004C281B"/>
    <w:rsid w:val="004C2989"/>
    <w:rsid w:val="004C31F2"/>
    <w:rsid w:val="004C3B94"/>
    <w:rsid w:val="004D4636"/>
    <w:rsid w:val="004D4B48"/>
    <w:rsid w:val="004D4C27"/>
    <w:rsid w:val="004D4F08"/>
    <w:rsid w:val="004D55F5"/>
    <w:rsid w:val="004E0711"/>
    <w:rsid w:val="004E3AFC"/>
    <w:rsid w:val="004E7DBE"/>
    <w:rsid w:val="004F0170"/>
    <w:rsid w:val="004F3A1B"/>
    <w:rsid w:val="004F4AE1"/>
    <w:rsid w:val="004F4F59"/>
    <w:rsid w:val="004F5732"/>
    <w:rsid w:val="004F5B38"/>
    <w:rsid w:val="004F5B8F"/>
    <w:rsid w:val="00503946"/>
    <w:rsid w:val="00503D40"/>
    <w:rsid w:val="005102DA"/>
    <w:rsid w:val="00511394"/>
    <w:rsid w:val="00516B95"/>
    <w:rsid w:val="00522638"/>
    <w:rsid w:val="005261F6"/>
    <w:rsid w:val="005279BA"/>
    <w:rsid w:val="00530828"/>
    <w:rsid w:val="00530B5A"/>
    <w:rsid w:val="0053279D"/>
    <w:rsid w:val="005371C5"/>
    <w:rsid w:val="005543B4"/>
    <w:rsid w:val="0055623A"/>
    <w:rsid w:val="0055727E"/>
    <w:rsid w:val="00560942"/>
    <w:rsid w:val="0056152A"/>
    <w:rsid w:val="00561959"/>
    <w:rsid w:val="00562A24"/>
    <w:rsid w:val="005654E6"/>
    <w:rsid w:val="00565927"/>
    <w:rsid w:val="00570046"/>
    <w:rsid w:val="0057075A"/>
    <w:rsid w:val="0057196F"/>
    <w:rsid w:val="00576C21"/>
    <w:rsid w:val="00580786"/>
    <w:rsid w:val="00581897"/>
    <w:rsid w:val="00583346"/>
    <w:rsid w:val="005912F9"/>
    <w:rsid w:val="005A479E"/>
    <w:rsid w:val="005A62FE"/>
    <w:rsid w:val="005A6392"/>
    <w:rsid w:val="005B3B40"/>
    <w:rsid w:val="005C5D4B"/>
    <w:rsid w:val="005D1B3E"/>
    <w:rsid w:val="005D5D5E"/>
    <w:rsid w:val="005D5FE3"/>
    <w:rsid w:val="005D7C98"/>
    <w:rsid w:val="005E7712"/>
    <w:rsid w:val="005F2209"/>
    <w:rsid w:val="005F3BFD"/>
    <w:rsid w:val="005F58C5"/>
    <w:rsid w:val="0060178E"/>
    <w:rsid w:val="00605144"/>
    <w:rsid w:val="00605E10"/>
    <w:rsid w:val="00606C1F"/>
    <w:rsid w:val="00610684"/>
    <w:rsid w:val="00614458"/>
    <w:rsid w:val="0061477B"/>
    <w:rsid w:val="006147F0"/>
    <w:rsid w:val="0061663E"/>
    <w:rsid w:val="0061734F"/>
    <w:rsid w:val="006209A7"/>
    <w:rsid w:val="00621161"/>
    <w:rsid w:val="0062216E"/>
    <w:rsid w:val="00623DE6"/>
    <w:rsid w:val="006265F7"/>
    <w:rsid w:val="00626A98"/>
    <w:rsid w:val="0063058F"/>
    <w:rsid w:val="0063285A"/>
    <w:rsid w:val="006455FA"/>
    <w:rsid w:val="00653D98"/>
    <w:rsid w:val="00654852"/>
    <w:rsid w:val="00654ED2"/>
    <w:rsid w:val="00661513"/>
    <w:rsid w:val="006616A1"/>
    <w:rsid w:val="00661898"/>
    <w:rsid w:val="006622D5"/>
    <w:rsid w:val="00664425"/>
    <w:rsid w:val="00667241"/>
    <w:rsid w:val="00667F1D"/>
    <w:rsid w:val="00670FB0"/>
    <w:rsid w:val="006730EB"/>
    <w:rsid w:val="006750EB"/>
    <w:rsid w:val="00681303"/>
    <w:rsid w:val="00690840"/>
    <w:rsid w:val="00696E72"/>
    <w:rsid w:val="006A0786"/>
    <w:rsid w:val="006A0FED"/>
    <w:rsid w:val="006A5257"/>
    <w:rsid w:val="006A78BF"/>
    <w:rsid w:val="006A7B26"/>
    <w:rsid w:val="006A7D8E"/>
    <w:rsid w:val="006B0C5B"/>
    <w:rsid w:val="006B2BF1"/>
    <w:rsid w:val="006C2B1A"/>
    <w:rsid w:val="006C3E29"/>
    <w:rsid w:val="006D247C"/>
    <w:rsid w:val="006D2D36"/>
    <w:rsid w:val="006D3C0E"/>
    <w:rsid w:val="006D6E60"/>
    <w:rsid w:val="006E0994"/>
    <w:rsid w:val="006E5BE6"/>
    <w:rsid w:val="006E7E0D"/>
    <w:rsid w:val="006F16B5"/>
    <w:rsid w:val="006F6A4E"/>
    <w:rsid w:val="00704535"/>
    <w:rsid w:val="00707A81"/>
    <w:rsid w:val="00717216"/>
    <w:rsid w:val="00717A78"/>
    <w:rsid w:val="007207C1"/>
    <w:rsid w:val="00727FE2"/>
    <w:rsid w:val="007342F1"/>
    <w:rsid w:val="00734FCB"/>
    <w:rsid w:val="00735F07"/>
    <w:rsid w:val="00737CD8"/>
    <w:rsid w:val="007427C4"/>
    <w:rsid w:val="007428CF"/>
    <w:rsid w:val="00742B0C"/>
    <w:rsid w:val="007444CC"/>
    <w:rsid w:val="00753DF7"/>
    <w:rsid w:val="00755A3D"/>
    <w:rsid w:val="0075706A"/>
    <w:rsid w:val="00761265"/>
    <w:rsid w:val="007615F3"/>
    <w:rsid w:val="00761F01"/>
    <w:rsid w:val="007628C7"/>
    <w:rsid w:val="007665B7"/>
    <w:rsid w:val="00767529"/>
    <w:rsid w:val="00774218"/>
    <w:rsid w:val="00774C4E"/>
    <w:rsid w:val="0078247A"/>
    <w:rsid w:val="0078274A"/>
    <w:rsid w:val="00791CE7"/>
    <w:rsid w:val="007925AB"/>
    <w:rsid w:val="00795DA8"/>
    <w:rsid w:val="00796738"/>
    <w:rsid w:val="007978CE"/>
    <w:rsid w:val="007A1A52"/>
    <w:rsid w:val="007A49A2"/>
    <w:rsid w:val="007A5A35"/>
    <w:rsid w:val="007A7A8A"/>
    <w:rsid w:val="007C0513"/>
    <w:rsid w:val="007C1FD6"/>
    <w:rsid w:val="007C3328"/>
    <w:rsid w:val="007C7172"/>
    <w:rsid w:val="007C7420"/>
    <w:rsid w:val="007D3978"/>
    <w:rsid w:val="007E069D"/>
    <w:rsid w:val="007F757C"/>
    <w:rsid w:val="00813952"/>
    <w:rsid w:val="00813CEA"/>
    <w:rsid w:val="008177A1"/>
    <w:rsid w:val="0082667A"/>
    <w:rsid w:val="00836287"/>
    <w:rsid w:val="0084750D"/>
    <w:rsid w:val="00852A5F"/>
    <w:rsid w:val="0085619B"/>
    <w:rsid w:val="0085640D"/>
    <w:rsid w:val="00857054"/>
    <w:rsid w:val="008574A1"/>
    <w:rsid w:val="00866D6D"/>
    <w:rsid w:val="00866DCF"/>
    <w:rsid w:val="00880C23"/>
    <w:rsid w:val="008814EA"/>
    <w:rsid w:val="00882423"/>
    <w:rsid w:val="00883FCC"/>
    <w:rsid w:val="00891C4E"/>
    <w:rsid w:val="008930B0"/>
    <w:rsid w:val="00895BD6"/>
    <w:rsid w:val="00897035"/>
    <w:rsid w:val="008B438D"/>
    <w:rsid w:val="008B78C3"/>
    <w:rsid w:val="008C0DB5"/>
    <w:rsid w:val="008C170B"/>
    <w:rsid w:val="008C5774"/>
    <w:rsid w:val="008D04F8"/>
    <w:rsid w:val="008D20E7"/>
    <w:rsid w:val="008D355B"/>
    <w:rsid w:val="008E0994"/>
    <w:rsid w:val="008E51E7"/>
    <w:rsid w:val="008E5D9D"/>
    <w:rsid w:val="008F05AA"/>
    <w:rsid w:val="008F2B2D"/>
    <w:rsid w:val="009015B1"/>
    <w:rsid w:val="009019BF"/>
    <w:rsid w:val="00904A04"/>
    <w:rsid w:val="009069F2"/>
    <w:rsid w:val="00911922"/>
    <w:rsid w:val="00913A7D"/>
    <w:rsid w:val="00922177"/>
    <w:rsid w:val="00922C47"/>
    <w:rsid w:val="00924573"/>
    <w:rsid w:val="009357CF"/>
    <w:rsid w:val="00947E0E"/>
    <w:rsid w:val="0095529B"/>
    <w:rsid w:val="009621CB"/>
    <w:rsid w:val="00965CF5"/>
    <w:rsid w:val="00976AC5"/>
    <w:rsid w:val="00976E98"/>
    <w:rsid w:val="00981282"/>
    <w:rsid w:val="009813DD"/>
    <w:rsid w:val="00986FBD"/>
    <w:rsid w:val="00993C9C"/>
    <w:rsid w:val="0099690C"/>
    <w:rsid w:val="009979F8"/>
    <w:rsid w:val="009A0376"/>
    <w:rsid w:val="009A1283"/>
    <w:rsid w:val="009A1AF0"/>
    <w:rsid w:val="009A1C44"/>
    <w:rsid w:val="009A3B67"/>
    <w:rsid w:val="009A617D"/>
    <w:rsid w:val="009A694A"/>
    <w:rsid w:val="009A7F93"/>
    <w:rsid w:val="009B0390"/>
    <w:rsid w:val="009B2230"/>
    <w:rsid w:val="009B4FB7"/>
    <w:rsid w:val="009B53C4"/>
    <w:rsid w:val="009B5E68"/>
    <w:rsid w:val="009C09C1"/>
    <w:rsid w:val="009C16CD"/>
    <w:rsid w:val="009C2FB3"/>
    <w:rsid w:val="009C4986"/>
    <w:rsid w:val="009D4A37"/>
    <w:rsid w:val="009D4C3B"/>
    <w:rsid w:val="009F0AF7"/>
    <w:rsid w:val="009F281C"/>
    <w:rsid w:val="009F55B8"/>
    <w:rsid w:val="00A00346"/>
    <w:rsid w:val="00A04C54"/>
    <w:rsid w:val="00A10515"/>
    <w:rsid w:val="00A124E5"/>
    <w:rsid w:val="00A12BB5"/>
    <w:rsid w:val="00A1324E"/>
    <w:rsid w:val="00A149C3"/>
    <w:rsid w:val="00A16A36"/>
    <w:rsid w:val="00A20FCA"/>
    <w:rsid w:val="00A247E6"/>
    <w:rsid w:val="00A26BB1"/>
    <w:rsid w:val="00A27487"/>
    <w:rsid w:val="00A30D04"/>
    <w:rsid w:val="00A35E70"/>
    <w:rsid w:val="00A36DBD"/>
    <w:rsid w:val="00A4044D"/>
    <w:rsid w:val="00A43519"/>
    <w:rsid w:val="00A447BA"/>
    <w:rsid w:val="00A601FA"/>
    <w:rsid w:val="00A649D5"/>
    <w:rsid w:val="00A65293"/>
    <w:rsid w:val="00A70696"/>
    <w:rsid w:val="00A71970"/>
    <w:rsid w:val="00A7205C"/>
    <w:rsid w:val="00A7418E"/>
    <w:rsid w:val="00A81906"/>
    <w:rsid w:val="00A83A2C"/>
    <w:rsid w:val="00A85A14"/>
    <w:rsid w:val="00A91356"/>
    <w:rsid w:val="00A92398"/>
    <w:rsid w:val="00A942BD"/>
    <w:rsid w:val="00A9732F"/>
    <w:rsid w:val="00A97336"/>
    <w:rsid w:val="00AA3B95"/>
    <w:rsid w:val="00AA60D2"/>
    <w:rsid w:val="00AB233C"/>
    <w:rsid w:val="00AB25C2"/>
    <w:rsid w:val="00AB4730"/>
    <w:rsid w:val="00AB57A1"/>
    <w:rsid w:val="00AB5A21"/>
    <w:rsid w:val="00AC3DB6"/>
    <w:rsid w:val="00AC41F0"/>
    <w:rsid w:val="00AC7266"/>
    <w:rsid w:val="00AD1C6C"/>
    <w:rsid w:val="00AD64F5"/>
    <w:rsid w:val="00AE286F"/>
    <w:rsid w:val="00AE7ECF"/>
    <w:rsid w:val="00B04E94"/>
    <w:rsid w:val="00B0584A"/>
    <w:rsid w:val="00B07861"/>
    <w:rsid w:val="00B132EA"/>
    <w:rsid w:val="00B17BA9"/>
    <w:rsid w:val="00B2359A"/>
    <w:rsid w:val="00B33221"/>
    <w:rsid w:val="00B33DD8"/>
    <w:rsid w:val="00B34A37"/>
    <w:rsid w:val="00B4073F"/>
    <w:rsid w:val="00B45AFF"/>
    <w:rsid w:val="00B47F81"/>
    <w:rsid w:val="00B50A98"/>
    <w:rsid w:val="00B51275"/>
    <w:rsid w:val="00B543BB"/>
    <w:rsid w:val="00B55754"/>
    <w:rsid w:val="00B62FE1"/>
    <w:rsid w:val="00B63DCD"/>
    <w:rsid w:val="00B67C93"/>
    <w:rsid w:val="00B77A78"/>
    <w:rsid w:val="00B82704"/>
    <w:rsid w:val="00B844A7"/>
    <w:rsid w:val="00B85591"/>
    <w:rsid w:val="00B864A4"/>
    <w:rsid w:val="00B93AC8"/>
    <w:rsid w:val="00B95146"/>
    <w:rsid w:val="00B978D5"/>
    <w:rsid w:val="00BA1DBD"/>
    <w:rsid w:val="00BA2F2C"/>
    <w:rsid w:val="00BA431B"/>
    <w:rsid w:val="00BA6F8E"/>
    <w:rsid w:val="00BB2EE8"/>
    <w:rsid w:val="00BB31D5"/>
    <w:rsid w:val="00BB4FEA"/>
    <w:rsid w:val="00BB6631"/>
    <w:rsid w:val="00BC01C8"/>
    <w:rsid w:val="00BC4BDB"/>
    <w:rsid w:val="00BC5C91"/>
    <w:rsid w:val="00BD13B7"/>
    <w:rsid w:val="00BD454A"/>
    <w:rsid w:val="00BF3C34"/>
    <w:rsid w:val="00BF6AA8"/>
    <w:rsid w:val="00BF7CC8"/>
    <w:rsid w:val="00C00C2F"/>
    <w:rsid w:val="00C01B5A"/>
    <w:rsid w:val="00C032B2"/>
    <w:rsid w:val="00C1207A"/>
    <w:rsid w:val="00C14DF6"/>
    <w:rsid w:val="00C17FDE"/>
    <w:rsid w:val="00C2091D"/>
    <w:rsid w:val="00C2310F"/>
    <w:rsid w:val="00C23D8E"/>
    <w:rsid w:val="00C32854"/>
    <w:rsid w:val="00C34072"/>
    <w:rsid w:val="00C35287"/>
    <w:rsid w:val="00C4126D"/>
    <w:rsid w:val="00C440D1"/>
    <w:rsid w:val="00C53FD2"/>
    <w:rsid w:val="00C61553"/>
    <w:rsid w:val="00C722F6"/>
    <w:rsid w:val="00C75F24"/>
    <w:rsid w:val="00C779EA"/>
    <w:rsid w:val="00C808EE"/>
    <w:rsid w:val="00C84FB7"/>
    <w:rsid w:val="00C9146B"/>
    <w:rsid w:val="00C91555"/>
    <w:rsid w:val="00C97184"/>
    <w:rsid w:val="00C97913"/>
    <w:rsid w:val="00CA33FE"/>
    <w:rsid w:val="00CB18BD"/>
    <w:rsid w:val="00CB5715"/>
    <w:rsid w:val="00CC5E52"/>
    <w:rsid w:val="00CD3F6B"/>
    <w:rsid w:val="00CD6777"/>
    <w:rsid w:val="00CF155F"/>
    <w:rsid w:val="00CF4FC4"/>
    <w:rsid w:val="00D0008E"/>
    <w:rsid w:val="00D026EB"/>
    <w:rsid w:val="00D04119"/>
    <w:rsid w:val="00D05FBA"/>
    <w:rsid w:val="00D071B8"/>
    <w:rsid w:val="00D1140D"/>
    <w:rsid w:val="00D1705E"/>
    <w:rsid w:val="00D179C6"/>
    <w:rsid w:val="00D17E3F"/>
    <w:rsid w:val="00D213F2"/>
    <w:rsid w:val="00D21C2D"/>
    <w:rsid w:val="00D23D73"/>
    <w:rsid w:val="00D25996"/>
    <w:rsid w:val="00D2689D"/>
    <w:rsid w:val="00D35D6B"/>
    <w:rsid w:val="00D36E5F"/>
    <w:rsid w:val="00D37677"/>
    <w:rsid w:val="00D41854"/>
    <w:rsid w:val="00D4770E"/>
    <w:rsid w:val="00D53AA4"/>
    <w:rsid w:val="00D550F5"/>
    <w:rsid w:val="00D559EE"/>
    <w:rsid w:val="00D775B4"/>
    <w:rsid w:val="00D85093"/>
    <w:rsid w:val="00D85B49"/>
    <w:rsid w:val="00D87DB2"/>
    <w:rsid w:val="00D9015D"/>
    <w:rsid w:val="00D91E58"/>
    <w:rsid w:val="00D97E04"/>
    <w:rsid w:val="00DA0217"/>
    <w:rsid w:val="00DA653E"/>
    <w:rsid w:val="00DB3A1E"/>
    <w:rsid w:val="00DB474B"/>
    <w:rsid w:val="00DC5DD8"/>
    <w:rsid w:val="00DD2F2D"/>
    <w:rsid w:val="00DE07CE"/>
    <w:rsid w:val="00DE086B"/>
    <w:rsid w:val="00DE6EFC"/>
    <w:rsid w:val="00DF1D9B"/>
    <w:rsid w:val="00DF56EB"/>
    <w:rsid w:val="00DF6294"/>
    <w:rsid w:val="00E13E7A"/>
    <w:rsid w:val="00E25069"/>
    <w:rsid w:val="00E415E1"/>
    <w:rsid w:val="00E4184C"/>
    <w:rsid w:val="00E43EAA"/>
    <w:rsid w:val="00E462FE"/>
    <w:rsid w:val="00E51638"/>
    <w:rsid w:val="00E53449"/>
    <w:rsid w:val="00E53648"/>
    <w:rsid w:val="00E6167D"/>
    <w:rsid w:val="00E63D18"/>
    <w:rsid w:val="00E75046"/>
    <w:rsid w:val="00E77747"/>
    <w:rsid w:val="00E77C9E"/>
    <w:rsid w:val="00E82692"/>
    <w:rsid w:val="00E83A24"/>
    <w:rsid w:val="00E91F60"/>
    <w:rsid w:val="00E93E40"/>
    <w:rsid w:val="00E97D36"/>
    <w:rsid w:val="00EB14CE"/>
    <w:rsid w:val="00EC3B50"/>
    <w:rsid w:val="00ED036F"/>
    <w:rsid w:val="00ED297E"/>
    <w:rsid w:val="00ED370B"/>
    <w:rsid w:val="00ED6E89"/>
    <w:rsid w:val="00EE00AF"/>
    <w:rsid w:val="00EE1B60"/>
    <w:rsid w:val="00EE1DCA"/>
    <w:rsid w:val="00EE365C"/>
    <w:rsid w:val="00EE610E"/>
    <w:rsid w:val="00EF12C7"/>
    <w:rsid w:val="00EF4149"/>
    <w:rsid w:val="00EF6856"/>
    <w:rsid w:val="00EF7F27"/>
    <w:rsid w:val="00F00B63"/>
    <w:rsid w:val="00F02578"/>
    <w:rsid w:val="00F038DF"/>
    <w:rsid w:val="00F05547"/>
    <w:rsid w:val="00F07EE4"/>
    <w:rsid w:val="00F11E51"/>
    <w:rsid w:val="00F14FAD"/>
    <w:rsid w:val="00F15CC1"/>
    <w:rsid w:val="00F166EC"/>
    <w:rsid w:val="00F20FB0"/>
    <w:rsid w:val="00F22845"/>
    <w:rsid w:val="00F232DA"/>
    <w:rsid w:val="00F236C1"/>
    <w:rsid w:val="00F275E0"/>
    <w:rsid w:val="00F27D47"/>
    <w:rsid w:val="00F30316"/>
    <w:rsid w:val="00F65D73"/>
    <w:rsid w:val="00F67323"/>
    <w:rsid w:val="00F70120"/>
    <w:rsid w:val="00F71828"/>
    <w:rsid w:val="00F72400"/>
    <w:rsid w:val="00F825CE"/>
    <w:rsid w:val="00F82973"/>
    <w:rsid w:val="00F82FED"/>
    <w:rsid w:val="00F87DFF"/>
    <w:rsid w:val="00F93ABF"/>
    <w:rsid w:val="00F9445A"/>
    <w:rsid w:val="00F961A6"/>
    <w:rsid w:val="00F97D60"/>
    <w:rsid w:val="00FA3068"/>
    <w:rsid w:val="00FA346B"/>
    <w:rsid w:val="00FA5A51"/>
    <w:rsid w:val="00FA79B5"/>
    <w:rsid w:val="00FB09CD"/>
    <w:rsid w:val="00FB2595"/>
    <w:rsid w:val="00FB2B2E"/>
    <w:rsid w:val="00FB688E"/>
    <w:rsid w:val="00FC4541"/>
    <w:rsid w:val="00FC77B1"/>
    <w:rsid w:val="00FC788C"/>
    <w:rsid w:val="00FD0EC4"/>
    <w:rsid w:val="00FE1D29"/>
    <w:rsid w:val="00FE7597"/>
    <w:rsid w:val="00FF4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41F0"/>
    <w:pPr>
      <w:widowControl w:val="0"/>
      <w:jc w:val="both"/>
    </w:pPr>
    <w:rPr>
      <w:rFonts w:ascii="Microsoft Sans Serif" w:eastAsia="宋体" w:hAnsi="Microsoft Sans Serif" w:cs="Times New Roman"/>
      <w:szCs w:val="20"/>
    </w:rPr>
  </w:style>
  <w:style w:type="paragraph" w:styleId="1">
    <w:name w:val="heading 1"/>
    <w:basedOn w:val="a0"/>
    <w:next w:val="a0"/>
    <w:link w:val="1Char"/>
    <w:qFormat/>
    <w:rsid w:val="00AC41F0"/>
    <w:pPr>
      <w:keepNext/>
      <w:keepLines/>
      <w:numPr>
        <w:numId w:val="1"/>
      </w:numPr>
      <w:tabs>
        <w:tab w:val="left" w:pos="1361"/>
      </w:tabs>
      <w:spacing w:before="500" w:after="120" w:line="360" w:lineRule="auto"/>
      <w:jc w:val="left"/>
      <w:outlineLvl w:val="0"/>
    </w:pPr>
    <w:rPr>
      <w:rFonts w:ascii="Arial" w:eastAsia="华文细黑" w:hAnsi="Arial"/>
      <w:kern w:val="44"/>
      <w:sz w:val="30"/>
    </w:rPr>
  </w:style>
  <w:style w:type="paragraph" w:styleId="2">
    <w:name w:val="heading 2"/>
    <w:basedOn w:val="a0"/>
    <w:next w:val="Alt-W"/>
    <w:link w:val="2Char"/>
    <w:qFormat/>
    <w:rsid w:val="00AC41F0"/>
    <w:pPr>
      <w:keepNext/>
      <w:keepLines/>
      <w:numPr>
        <w:ilvl w:val="1"/>
        <w:numId w:val="1"/>
      </w:numPr>
      <w:tabs>
        <w:tab w:val="left" w:pos="720"/>
      </w:tabs>
      <w:spacing w:before="180" w:after="120" w:line="360" w:lineRule="auto"/>
      <w:outlineLvl w:val="1"/>
    </w:pPr>
    <w:rPr>
      <w:rFonts w:ascii="Arial" w:eastAsia="华文仿宋" w:hAnsi="Arial"/>
      <w:sz w:val="28"/>
    </w:rPr>
  </w:style>
  <w:style w:type="paragraph" w:styleId="3">
    <w:name w:val="heading 3"/>
    <w:basedOn w:val="a0"/>
    <w:next w:val="Alt-W"/>
    <w:link w:val="3Char"/>
    <w:qFormat/>
    <w:rsid w:val="00AC41F0"/>
    <w:pPr>
      <w:keepNext/>
      <w:keepLines/>
      <w:tabs>
        <w:tab w:val="left" w:pos="960"/>
      </w:tabs>
      <w:spacing w:before="240" w:after="240"/>
      <w:ind w:left="113"/>
      <w:outlineLvl w:val="2"/>
    </w:pPr>
    <w:rPr>
      <w:rFonts w:ascii="Arial" w:eastAsia="黑体" w:hAnsi="Arial"/>
      <w:sz w:val="24"/>
    </w:rPr>
  </w:style>
  <w:style w:type="paragraph" w:styleId="4">
    <w:name w:val="heading 4"/>
    <w:basedOn w:val="a0"/>
    <w:next w:val="Alt-W"/>
    <w:link w:val="4Char"/>
    <w:qFormat/>
    <w:rsid w:val="00AC41F0"/>
    <w:pPr>
      <w:keepNext/>
      <w:keepLines/>
      <w:numPr>
        <w:numId w:val="2"/>
      </w:numPr>
      <w:spacing w:before="120"/>
      <w:outlineLvl w:val="3"/>
    </w:pPr>
    <w:rPr>
      <w:rFonts w:ascii="Verdana" w:eastAsia="楷体_GB2312" w:hAnsi="Verdana"/>
      <w:b/>
      <w:sz w:val="24"/>
    </w:rPr>
  </w:style>
  <w:style w:type="paragraph" w:styleId="5">
    <w:name w:val="heading 5"/>
    <w:basedOn w:val="a0"/>
    <w:next w:val="a0"/>
    <w:link w:val="5Char"/>
    <w:qFormat/>
    <w:rsid w:val="00AC41F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semiHidden/>
    <w:unhideWhenUsed/>
    <w:rsid w:val="004222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4222F1"/>
    <w:rPr>
      <w:sz w:val="18"/>
      <w:szCs w:val="18"/>
    </w:rPr>
  </w:style>
  <w:style w:type="paragraph" w:styleId="a5">
    <w:name w:val="footer"/>
    <w:basedOn w:val="a0"/>
    <w:link w:val="Char0"/>
    <w:semiHidden/>
    <w:unhideWhenUsed/>
    <w:rsid w:val="004222F1"/>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222F1"/>
    <w:rPr>
      <w:sz w:val="18"/>
      <w:szCs w:val="18"/>
    </w:rPr>
  </w:style>
  <w:style w:type="paragraph" w:styleId="HTML">
    <w:name w:val="HTML Preformatted"/>
    <w:basedOn w:val="a0"/>
    <w:link w:val="HTMLChar"/>
    <w:uiPriority w:val="99"/>
    <w:unhideWhenUsed/>
    <w:rsid w:val="00D21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rsid w:val="00D213F2"/>
    <w:rPr>
      <w:rFonts w:ascii="宋体" w:eastAsia="宋体" w:hAnsi="宋体" w:cs="宋体"/>
      <w:kern w:val="0"/>
      <w:sz w:val="24"/>
      <w:szCs w:val="24"/>
    </w:rPr>
  </w:style>
  <w:style w:type="paragraph" w:styleId="a6">
    <w:name w:val="Balloon Text"/>
    <w:basedOn w:val="a0"/>
    <w:link w:val="Char1"/>
    <w:unhideWhenUsed/>
    <w:rsid w:val="00C4126D"/>
    <w:rPr>
      <w:sz w:val="18"/>
      <w:szCs w:val="18"/>
    </w:rPr>
  </w:style>
  <w:style w:type="character" w:customStyle="1" w:styleId="Char1">
    <w:name w:val="批注框文本 Char"/>
    <w:basedOn w:val="a1"/>
    <w:link w:val="a6"/>
    <w:uiPriority w:val="99"/>
    <w:semiHidden/>
    <w:rsid w:val="00C4126D"/>
    <w:rPr>
      <w:sz w:val="18"/>
      <w:szCs w:val="18"/>
    </w:rPr>
  </w:style>
  <w:style w:type="paragraph" w:styleId="a7">
    <w:name w:val="Document Map"/>
    <w:basedOn w:val="a0"/>
    <w:link w:val="Char2"/>
    <w:semiHidden/>
    <w:unhideWhenUsed/>
    <w:rsid w:val="00AC41F0"/>
    <w:rPr>
      <w:rFonts w:ascii="宋体"/>
      <w:sz w:val="18"/>
      <w:szCs w:val="18"/>
    </w:rPr>
  </w:style>
  <w:style w:type="character" w:customStyle="1" w:styleId="Char2">
    <w:name w:val="文档结构图 Char"/>
    <w:basedOn w:val="a1"/>
    <w:link w:val="a7"/>
    <w:uiPriority w:val="99"/>
    <w:semiHidden/>
    <w:rsid w:val="00AC41F0"/>
    <w:rPr>
      <w:rFonts w:ascii="宋体" w:eastAsia="宋体"/>
      <w:sz w:val="18"/>
      <w:szCs w:val="18"/>
    </w:rPr>
  </w:style>
  <w:style w:type="character" w:customStyle="1" w:styleId="1Char">
    <w:name w:val="标题 1 Char"/>
    <w:basedOn w:val="a1"/>
    <w:link w:val="1"/>
    <w:rsid w:val="00AC41F0"/>
    <w:rPr>
      <w:rFonts w:ascii="Arial" w:eastAsia="华文细黑" w:hAnsi="Arial" w:cs="Times New Roman"/>
      <w:kern w:val="44"/>
      <w:sz w:val="30"/>
      <w:szCs w:val="20"/>
    </w:rPr>
  </w:style>
  <w:style w:type="character" w:customStyle="1" w:styleId="2Char">
    <w:name w:val="标题 2 Char"/>
    <w:basedOn w:val="a1"/>
    <w:link w:val="2"/>
    <w:rsid w:val="00AC41F0"/>
    <w:rPr>
      <w:rFonts w:ascii="Arial" w:eastAsia="华文仿宋" w:hAnsi="Arial" w:cs="Times New Roman"/>
      <w:sz w:val="28"/>
      <w:szCs w:val="20"/>
    </w:rPr>
  </w:style>
  <w:style w:type="character" w:customStyle="1" w:styleId="3Char">
    <w:name w:val="标题 3 Char"/>
    <w:basedOn w:val="a1"/>
    <w:link w:val="3"/>
    <w:rsid w:val="00AC41F0"/>
    <w:rPr>
      <w:rFonts w:ascii="Arial" w:eastAsia="黑体" w:hAnsi="Arial" w:cs="Times New Roman"/>
      <w:sz w:val="24"/>
      <w:szCs w:val="20"/>
    </w:rPr>
  </w:style>
  <w:style w:type="character" w:customStyle="1" w:styleId="4Char">
    <w:name w:val="标题 4 Char"/>
    <w:basedOn w:val="a1"/>
    <w:link w:val="4"/>
    <w:rsid w:val="00AC41F0"/>
    <w:rPr>
      <w:rFonts w:ascii="Verdana" w:eastAsia="楷体_GB2312" w:hAnsi="Verdana" w:cs="Times New Roman"/>
      <w:b/>
      <w:sz w:val="24"/>
      <w:szCs w:val="20"/>
    </w:rPr>
  </w:style>
  <w:style w:type="character" w:customStyle="1" w:styleId="5Char">
    <w:name w:val="标题 5 Char"/>
    <w:basedOn w:val="a1"/>
    <w:link w:val="5"/>
    <w:rsid w:val="00AC41F0"/>
    <w:rPr>
      <w:rFonts w:ascii="Microsoft Sans Serif" w:eastAsia="宋体" w:hAnsi="Microsoft Sans Serif" w:cs="Times New Roman"/>
      <w:b/>
      <w:bCs/>
      <w:sz w:val="28"/>
      <w:szCs w:val="28"/>
    </w:rPr>
  </w:style>
  <w:style w:type="character" w:customStyle="1" w:styleId="Alt-V">
    <w:name w:val="变量 Alt-V"/>
    <w:basedOn w:val="a1"/>
    <w:rsid w:val="00AC41F0"/>
    <w:rPr>
      <w:i/>
    </w:rPr>
  </w:style>
  <w:style w:type="character" w:styleId="a8">
    <w:name w:val="annotation reference"/>
    <w:basedOn w:val="a1"/>
    <w:semiHidden/>
    <w:rsid w:val="00AC41F0"/>
    <w:rPr>
      <w:sz w:val="21"/>
    </w:rPr>
  </w:style>
  <w:style w:type="character" w:customStyle="1" w:styleId="Alt-EChar">
    <w:name w:val="一级项目列表 Alt-E Char"/>
    <w:basedOn w:val="a1"/>
    <w:rsid w:val="00AC41F0"/>
    <w:rPr>
      <w:rFonts w:ascii="Microsoft Sans Serif" w:hAnsi="Microsoft Sans Serif"/>
      <w:kern w:val="2"/>
      <w:sz w:val="21"/>
    </w:rPr>
  </w:style>
  <w:style w:type="character" w:styleId="a9">
    <w:name w:val="page number"/>
    <w:basedOn w:val="a1"/>
    <w:semiHidden/>
    <w:rsid w:val="00AC41F0"/>
  </w:style>
  <w:style w:type="character" w:customStyle="1" w:styleId="Alt-WChar">
    <w:name w:val="我的正文 Alt-W Char"/>
    <w:basedOn w:val="a1"/>
    <w:rsid w:val="00AC41F0"/>
    <w:rPr>
      <w:rFonts w:ascii="Microsoft Sans Serif" w:eastAsia="宋体" w:hAnsi="Microsoft Sans Serif"/>
      <w:kern w:val="2"/>
      <w:sz w:val="24"/>
      <w:lang w:val="en-US" w:eastAsia="zh-CN"/>
    </w:rPr>
  </w:style>
  <w:style w:type="character" w:customStyle="1" w:styleId="Alt-A">
    <w:name w:val="代码注释 Alt-A"/>
    <w:basedOn w:val="a1"/>
    <w:rsid w:val="00AC41F0"/>
    <w:rPr>
      <w:i/>
      <w:color w:val="008000"/>
    </w:rPr>
  </w:style>
  <w:style w:type="character" w:customStyle="1" w:styleId="Ctrl-Down">
    <w:name w:val="下标 Ctrl-Down"/>
    <w:basedOn w:val="a1"/>
    <w:rsid w:val="00AC41F0"/>
    <w:rPr>
      <w:vertAlign w:val="subscript"/>
    </w:rPr>
  </w:style>
  <w:style w:type="character" w:styleId="aa">
    <w:name w:val="FollowedHyperlink"/>
    <w:basedOn w:val="a1"/>
    <w:semiHidden/>
    <w:rsid w:val="00AC41F0"/>
    <w:rPr>
      <w:color w:val="800080"/>
      <w:u w:val="single"/>
    </w:rPr>
  </w:style>
  <w:style w:type="character" w:customStyle="1" w:styleId="Alt-Q">
    <w:name w:val="重点 Alt-Q"/>
    <w:basedOn w:val="a1"/>
    <w:rsid w:val="00AC41F0"/>
    <w:rPr>
      <w:rFonts w:ascii="Microsoft Sans Serif" w:eastAsia="宋体" w:hAnsi="Microsoft Sans Serif"/>
      <w:color w:val="auto"/>
      <w:shd w:val="clear" w:color="auto" w:fill="D9D9D9"/>
    </w:rPr>
  </w:style>
  <w:style w:type="character" w:styleId="ab">
    <w:name w:val="Hyperlink"/>
    <w:basedOn w:val="a1"/>
    <w:uiPriority w:val="99"/>
    <w:rsid w:val="00AC41F0"/>
    <w:rPr>
      <w:color w:val="0000FF"/>
      <w:u w:val="single"/>
    </w:rPr>
  </w:style>
  <w:style w:type="character" w:customStyle="1" w:styleId="Alt-CChar">
    <w:name w:val="代码 Alt-C Char"/>
    <w:basedOn w:val="Alt-WChar"/>
    <w:rsid w:val="00AC41F0"/>
    <w:rPr>
      <w:rFonts w:ascii="Courier New" w:hAnsi="Courier New"/>
      <w:sz w:val="18"/>
      <w:shd w:val="clear" w:color="auto" w:fill="D9D9D9"/>
    </w:rPr>
  </w:style>
  <w:style w:type="character" w:customStyle="1" w:styleId="Ctrl-Up">
    <w:name w:val="上标 Ctrl-Up"/>
    <w:basedOn w:val="a1"/>
    <w:rsid w:val="00AC41F0"/>
    <w:rPr>
      <w:vertAlign w:val="superscript"/>
    </w:rPr>
  </w:style>
  <w:style w:type="paragraph" w:customStyle="1" w:styleId="Alt-W">
    <w:name w:val="我的正文 Alt-W"/>
    <w:basedOn w:val="a0"/>
    <w:rsid w:val="00AC41F0"/>
    <w:pPr>
      <w:spacing w:line="300" w:lineRule="auto"/>
      <w:ind w:left="227" w:firstLine="454"/>
      <w:textAlignment w:val="baseline"/>
    </w:pPr>
    <w:rPr>
      <w:sz w:val="24"/>
    </w:rPr>
  </w:style>
  <w:style w:type="paragraph" w:customStyle="1" w:styleId="CaptionVlt-X">
    <w:name w:val="Caption Vlt-X"/>
    <w:basedOn w:val="Alt-W"/>
    <w:next w:val="Alt-W"/>
    <w:rsid w:val="00AC41F0"/>
    <w:pPr>
      <w:jc w:val="center"/>
    </w:pPr>
    <w:rPr>
      <w:rFonts w:eastAsia="华文细黑"/>
      <w:sz w:val="18"/>
    </w:rPr>
  </w:style>
  <w:style w:type="paragraph" w:styleId="ac">
    <w:name w:val="annotation text"/>
    <w:basedOn w:val="a0"/>
    <w:link w:val="Char3"/>
    <w:semiHidden/>
    <w:unhideWhenUsed/>
    <w:rsid w:val="00AC41F0"/>
    <w:pPr>
      <w:jc w:val="left"/>
    </w:pPr>
  </w:style>
  <w:style w:type="character" w:customStyle="1" w:styleId="Char3">
    <w:name w:val="批注文字 Char"/>
    <w:basedOn w:val="a1"/>
    <w:link w:val="ac"/>
    <w:uiPriority w:val="99"/>
    <w:semiHidden/>
    <w:rsid w:val="00AC41F0"/>
    <w:rPr>
      <w:rFonts w:ascii="Microsoft Sans Serif" w:eastAsia="宋体" w:hAnsi="Microsoft Sans Serif" w:cs="Times New Roman"/>
      <w:szCs w:val="20"/>
    </w:rPr>
  </w:style>
  <w:style w:type="paragraph" w:styleId="ad">
    <w:name w:val="annotation subject"/>
    <w:basedOn w:val="ac"/>
    <w:next w:val="ac"/>
    <w:link w:val="Char4"/>
    <w:rsid w:val="00AC41F0"/>
    <w:rPr>
      <w:b/>
    </w:rPr>
  </w:style>
  <w:style w:type="character" w:customStyle="1" w:styleId="Char4">
    <w:name w:val="批注主题 Char"/>
    <w:basedOn w:val="Char3"/>
    <w:link w:val="ad"/>
    <w:rsid w:val="00AC41F0"/>
    <w:rPr>
      <w:b/>
    </w:rPr>
  </w:style>
  <w:style w:type="paragraph" w:customStyle="1" w:styleId="ae">
    <w:name w:val="封面标题"/>
    <w:basedOn w:val="a0"/>
    <w:next w:val="a0"/>
    <w:rsid w:val="00AC41F0"/>
    <w:pPr>
      <w:spacing w:line="360" w:lineRule="auto"/>
      <w:jc w:val="center"/>
    </w:pPr>
    <w:rPr>
      <w:rFonts w:eastAsia="黑体"/>
      <w:b/>
      <w:sz w:val="48"/>
    </w:rPr>
  </w:style>
  <w:style w:type="paragraph" w:customStyle="1" w:styleId="a">
    <w:name w:val="参考文献列表"/>
    <w:basedOn w:val="a0"/>
    <w:rsid w:val="00AC41F0"/>
    <w:pPr>
      <w:numPr>
        <w:numId w:val="3"/>
      </w:numPr>
      <w:tabs>
        <w:tab w:val="left" w:pos="902"/>
      </w:tabs>
      <w:jc w:val="left"/>
    </w:pPr>
    <w:rPr>
      <w:sz w:val="18"/>
    </w:rPr>
  </w:style>
  <w:style w:type="paragraph" w:customStyle="1" w:styleId="af">
    <w:name w:val="非主要文本（引用、讨论等）"/>
    <w:basedOn w:val="Alt-W"/>
    <w:rsid w:val="00AC41F0"/>
    <w:rPr>
      <w:rFonts w:eastAsia="楷体_GB2312"/>
    </w:rPr>
  </w:style>
  <w:style w:type="paragraph" w:customStyle="1" w:styleId="Alt-S">
    <w:name w:val="样式 居中 Alt-S"/>
    <w:basedOn w:val="a0"/>
    <w:rsid w:val="00AC41F0"/>
    <w:pPr>
      <w:spacing w:line="300" w:lineRule="auto"/>
      <w:jc w:val="center"/>
    </w:pPr>
  </w:style>
  <w:style w:type="paragraph" w:customStyle="1" w:styleId="Alt-E">
    <w:name w:val="一级项目列表 Alt-E"/>
    <w:basedOn w:val="a0"/>
    <w:rsid w:val="00AC41F0"/>
    <w:pPr>
      <w:numPr>
        <w:numId w:val="4"/>
      </w:numPr>
      <w:spacing w:line="300" w:lineRule="auto"/>
    </w:pPr>
  </w:style>
  <w:style w:type="paragraph" w:customStyle="1" w:styleId="Alt-C">
    <w:name w:val="代码 Alt-C"/>
    <w:basedOn w:val="Alt-W"/>
    <w:rsid w:val="00AC41F0"/>
    <w:pPr>
      <w:numPr>
        <w:numId w:val="5"/>
      </w:numPr>
      <w:shd w:val="clear" w:color="auto" w:fill="D9D9D9"/>
      <w:tabs>
        <w:tab w:val="clear" w:pos="1134"/>
        <w:tab w:val="left" w:pos="680"/>
        <w:tab w:val="left" w:pos="907"/>
        <w:tab w:val="left" w:pos="1361"/>
        <w:tab w:val="left" w:pos="1588"/>
        <w:tab w:val="left" w:pos="1814"/>
        <w:tab w:val="left" w:pos="2041"/>
        <w:tab w:val="left" w:pos="2268"/>
        <w:tab w:val="left" w:pos="2495"/>
        <w:tab w:val="left" w:pos="2722"/>
      </w:tabs>
      <w:spacing w:line="240" w:lineRule="exact"/>
    </w:pPr>
    <w:rPr>
      <w:rFonts w:ascii="Courier New" w:hAnsi="Courier New"/>
      <w:sz w:val="18"/>
    </w:rPr>
  </w:style>
  <w:style w:type="paragraph" w:customStyle="1" w:styleId="-">
    <w:name w:val="封面-普通"/>
    <w:basedOn w:val="a0"/>
    <w:rsid w:val="00AC41F0"/>
    <w:pPr>
      <w:ind w:left="2268"/>
    </w:pPr>
  </w:style>
  <w:style w:type="paragraph" w:customStyle="1" w:styleId="-0">
    <w:name w:val="封面-副标题"/>
    <w:basedOn w:val="a0"/>
    <w:rsid w:val="00AC41F0"/>
    <w:pPr>
      <w:jc w:val="center"/>
    </w:pPr>
    <w:rPr>
      <w:sz w:val="32"/>
    </w:rPr>
  </w:style>
  <w:style w:type="paragraph" w:styleId="20">
    <w:name w:val="toc 2"/>
    <w:basedOn w:val="a0"/>
    <w:next w:val="a0"/>
    <w:uiPriority w:val="39"/>
    <w:rsid w:val="00AC41F0"/>
    <w:pPr>
      <w:ind w:leftChars="200" w:left="420"/>
    </w:pPr>
  </w:style>
  <w:style w:type="paragraph" w:customStyle="1" w:styleId="Alt-D">
    <w:name w:val="一级编号列表 Alt-D"/>
    <w:basedOn w:val="a0"/>
    <w:rsid w:val="00AC41F0"/>
    <w:pPr>
      <w:numPr>
        <w:numId w:val="6"/>
      </w:numPr>
    </w:pPr>
  </w:style>
  <w:style w:type="paragraph" w:styleId="10">
    <w:name w:val="toc 1"/>
    <w:basedOn w:val="a0"/>
    <w:next w:val="a0"/>
    <w:uiPriority w:val="39"/>
    <w:rsid w:val="00AC41F0"/>
  </w:style>
  <w:style w:type="paragraph" w:customStyle="1" w:styleId="Alt-Shift-C">
    <w:name w:val="无编号代码 Alt-Shift-C"/>
    <w:basedOn w:val="Alt-C"/>
    <w:next w:val="Alt-W"/>
    <w:rsid w:val="00AC41F0"/>
    <w:pPr>
      <w:numPr>
        <w:numId w:val="0"/>
      </w:numPr>
      <w:ind w:left="340"/>
    </w:pPr>
  </w:style>
  <w:style w:type="paragraph" w:styleId="30">
    <w:name w:val="toc 3"/>
    <w:basedOn w:val="a0"/>
    <w:next w:val="a0"/>
    <w:uiPriority w:val="39"/>
    <w:rsid w:val="00AC41F0"/>
    <w:pPr>
      <w:ind w:leftChars="400" w:left="840"/>
    </w:pPr>
  </w:style>
  <w:style w:type="paragraph" w:customStyle="1" w:styleId="af0">
    <w:name w:val="参考文献"/>
    <w:basedOn w:val="a0"/>
    <w:rsid w:val="00AC41F0"/>
    <w:pPr>
      <w:jc w:val="center"/>
      <w:outlineLvl w:val="0"/>
    </w:pPr>
    <w:rPr>
      <w:rFonts w:eastAsia="黑体"/>
      <w:sz w:val="28"/>
    </w:rPr>
  </w:style>
  <w:style w:type="paragraph" w:styleId="af1">
    <w:name w:val="Revision"/>
    <w:rsid w:val="00AC41F0"/>
    <w:rPr>
      <w:rFonts w:ascii="Microsoft Sans Serif" w:eastAsia="宋体" w:hAnsi="Microsoft Sans Serif" w:cs="Times New Roman"/>
      <w:szCs w:val="20"/>
    </w:rPr>
  </w:style>
  <w:style w:type="paragraph" w:customStyle="1" w:styleId="af2">
    <w:name w:val="无编号标题"/>
    <w:basedOn w:val="a0"/>
    <w:rsid w:val="00AC41F0"/>
    <w:pPr>
      <w:jc w:val="center"/>
    </w:pPr>
    <w:rPr>
      <w:rFonts w:eastAsia="黑体"/>
      <w:sz w:val="28"/>
    </w:rPr>
  </w:style>
  <w:style w:type="paragraph" w:styleId="af3">
    <w:name w:val="caption"/>
    <w:basedOn w:val="a0"/>
    <w:next w:val="a0"/>
    <w:qFormat/>
    <w:rsid w:val="00AC41F0"/>
    <w:rPr>
      <w:rFonts w:ascii="Arial" w:eastAsia="黑体" w:hAnsi="Arial"/>
      <w:sz w:val="20"/>
    </w:rPr>
  </w:style>
  <w:style w:type="paragraph" w:styleId="af4">
    <w:name w:val="Normal (Web)"/>
    <w:basedOn w:val="a0"/>
    <w:uiPriority w:val="99"/>
    <w:semiHidden/>
    <w:rsid w:val="00AC41F0"/>
    <w:pPr>
      <w:widowControl/>
      <w:spacing w:before="100" w:beforeAutospacing="1" w:after="100" w:afterAutospacing="1"/>
      <w:jc w:val="left"/>
    </w:pPr>
    <w:rPr>
      <w:rFonts w:ascii="宋体" w:hAnsi="宋体" w:cs="宋体"/>
      <w:kern w:val="0"/>
      <w:sz w:val="24"/>
      <w:szCs w:val="24"/>
    </w:rPr>
  </w:style>
  <w:style w:type="character" w:customStyle="1" w:styleId="apple-style-span">
    <w:name w:val="apple-style-span"/>
    <w:basedOn w:val="a1"/>
    <w:rsid w:val="00AC41F0"/>
  </w:style>
  <w:style w:type="character" w:customStyle="1" w:styleId="apple-converted-space">
    <w:name w:val="apple-converted-space"/>
    <w:basedOn w:val="a1"/>
    <w:rsid w:val="00AC41F0"/>
  </w:style>
  <w:style w:type="character" w:styleId="HTML0">
    <w:name w:val="HTML Code"/>
    <w:basedOn w:val="a1"/>
    <w:uiPriority w:val="99"/>
    <w:semiHidden/>
    <w:unhideWhenUsed/>
    <w:rsid w:val="00AC41F0"/>
    <w:rPr>
      <w:rFonts w:ascii="宋体" w:eastAsia="宋体" w:hAnsi="宋体" w:cs="宋体"/>
      <w:sz w:val="24"/>
      <w:szCs w:val="24"/>
    </w:rPr>
  </w:style>
  <w:style w:type="character" w:customStyle="1" w:styleId="nobr">
    <w:name w:val="nobr"/>
    <w:basedOn w:val="a1"/>
    <w:rsid w:val="00AC41F0"/>
  </w:style>
  <w:style w:type="paragraph" w:styleId="af5">
    <w:name w:val="List Paragraph"/>
    <w:basedOn w:val="a0"/>
    <w:uiPriority w:val="34"/>
    <w:qFormat/>
    <w:rsid w:val="00AC41F0"/>
    <w:pPr>
      <w:ind w:firstLineChars="200" w:firstLine="420"/>
    </w:pPr>
    <w:rPr>
      <w:rFonts w:ascii="Calibri" w:hAnsi="Calibri"/>
      <w:szCs w:val="22"/>
    </w:rPr>
  </w:style>
  <w:style w:type="character" w:styleId="af6">
    <w:name w:val="Strong"/>
    <w:basedOn w:val="a1"/>
    <w:uiPriority w:val="22"/>
    <w:qFormat/>
    <w:rsid w:val="00AC41F0"/>
    <w:rPr>
      <w:b/>
      <w:bCs/>
    </w:rPr>
  </w:style>
  <w:style w:type="table" w:styleId="af7">
    <w:name w:val="Table Grid"/>
    <w:basedOn w:val="a2"/>
    <w:uiPriority w:val="59"/>
    <w:rsid w:val="00AC41F0"/>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4">
    <w:name w:val="kw4"/>
    <w:basedOn w:val="a1"/>
    <w:rsid w:val="00AC41F0"/>
  </w:style>
  <w:style w:type="character" w:customStyle="1" w:styleId="br0">
    <w:name w:val="br0"/>
    <w:basedOn w:val="a1"/>
    <w:rsid w:val="00AC41F0"/>
  </w:style>
  <w:style w:type="character" w:customStyle="1" w:styleId="sy0">
    <w:name w:val="sy0"/>
    <w:basedOn w:val="a1"/>
    <w:rsid w:val="00AC41F0"/>
  </w:style>
  <w:style w:type="character" w:styleId="af8">
    <w:name w:val="Emphasis"/>
    <w:basedOn w:val="a1"/>
    <w:uiPriority w:val="20"/>
    <w:qFormat/>
    <w:rsid w:val="00AC41F0"/>
    <w:rPr>
      <w:i/>
      <w:iCs/>
    </w:rPr>
  </w:style>
  <w:style w:type="paragraph" w:customStyle="1" w:styleId="reader-word-layer">
    <w:name w:val="reader-word-layer"/>
    <w:basedOn w:val="a0"/>
    <w:rsid w:val="009A0376"/>
    <w:pPr>
      <w:widowControl/>
      <w:spacing w:before="100" w:beforeAutospacing="1" w:after="100" w:afterAutospacing="1"/>
      <w:jc w:val="left"/>
    </w:pPr>
    <w:rPr>
      <w:rFonts w:ascii="宋体" w:hAnsi="宋体" w:cs="宋体"/>
      <w:kern w:val="0"/>
      <w:sz w:val="24"/>
      <w:szCs w:val="24"/>
    </w:rPr>
  </w:style>
  <w:style w:type="character" w:customStyle="1" w:styleId="mw-headline">
    <w:name w:val="mw-headline"/>
    <w:basedOn w:val="a1"/>
    <w:rsid w:val="006E5BE6"/>
  </w:style>
  <w:style w:type="character" w:styleId="HTML1">
    <w:name w:val="HTML Typewriter"/>
    <w:basedOn w:val="a1"/>
    <w:uiPriority w:val="99"/>
    <w:semiHidden/>
    <w:unhideWhenUsed/>
    <w:rsid w:val="00737CD8"/>
    <w:rPr>
      <w:rFonts w:ascii="宋体" w:eastAsia="宋体" w:hAnsi="宋体" w:cs="宋体"/>
      <w:sz w:val="24"/>
      <w:szCs w:val="24"/>
    </w:rPr>
  </w:style>
  <w:style w:type="character" w:customStyle="1" w:styleId="grey">
    <w:name w:val="grey"/>
    <w:basedOn w:val="a1"/>
    <w:rsid w:val="00813952"/>
  </w:style>
  <w:style w:type="paragraph" w:styleId="af9">
    <w:name w:val="Date"/>
    <w:basedOn w:val="a0"/>
    <w:next w:val="a0"/>
    <w:link w:val="Char5"/>
    <w:uiPriority w:val="99"/>
    <w:semiHidden/>
    <w:unhideWhenUsed/>
    <w:rsid w:val="00EC3B50"/>
    <w:pPr>
      <w:ind w:leftChars="2500" w:left="100"/>
    </w:pPr>
  </w:style>
  <w:style w:type="character" w:customStyle="1" w:styleId="Char5">
    <w:name w:val="日期 Char"/>
    <w:basedOn w:val="a1"/>
    <w:link w:val="af9"/>
    <w:uiPriority w:val="99"/>
    <w:semiHidden/>
    <w:rsid w:val="00EC3B50"/>
    <w:rPr>
      <w:rFonts w:ascii="Microsoft Sans Serif" w:eastAsia="宋体" w:hAnsi="Microsoft Sans Serif" w:cs="Times New Roman"/>
      <w:szCs w:val="20"/>
    </w:rPr>
  </w:style>
  <w:style w:type="character" w:customStyle="1" w:styleId="linktitle">
    <w:name w:val="link_title"/>
    <w:basedOn w:val="a1"/>
    <w:rsid w:val="00F02578"/>
  </w:style>
</w:styles>
</file>

<file path=word/webSettings.xml><?xml version="1.0" encoding="utf-8"?>
<w:webSettings xmlns:r="http://schemas.openxmlformats.org/officeDocument/2006/relationships" xmlns:w="http://schemas.openxmlformats.org/wordprocessingml/2006/main">
  <w:divs>
    <w:div w:id="3677258">
      <w:bodyDiv w:val="1"/>
      <w:marLeft w:val="0"/>
      <w:marRight w:val="0"/>
      <w:marTop w:val="0"/>
      <w:marBottom w:val="0"/>
      <w:divBdr>
        <w:top w:val="none" w:sz="0" w:space="0" w:color="auto"/>
        <w:left w:val="none" w:sz="0" w:space="0" w:color="auto"/>
        <w:bottom w:val="none" w:sz="0" w:space="0" w:color="auto"/>
        <w:right w:val="none" w:sz="0" w:space="0" w:color="auto"/>
      </w:divBdr>
    </w:div>
    <w:div w:id="8652268">
      <w:bodyDiv w:val="1"/>
      <w:marLeft w:val="0"/>
      <w:marRight w:val="0"/>
      <w:marTop w:val="0"/>
      <w:marBottom w:val="0"/>
      <w:divBdr>
        <w:top w:val="none" w:sz="0" w:space="0" w:color="auto"/>
        <w:left w:val="none" w:sz="0" w:space="0" w:color="auto"/>
        <w:bottom w:val="none" w:sz="0" w:space="0" w:color="auto"/>
        <w:right w:val="none" w:sz="0" w:space="0" w:color="auto"/>
      </w:divBdr>
    </w:div>
    <w:div w:id="14501630">
      <w:bodyDiv w:val="1"/>
      <w:marLeft w:val="0"/>
      <w:marRight w:val="0"/>
      <w:marTop w:val="0"/>
      <w:marBottom w:val="0"/>
      <w:divBdr>
        <w:top w:val="none" w:sz="0" w:space="0" w:color="auto"/>
        <w:left w:val="none" w:sz="0" w:space="0" w:color="auto"/>
        <w:bottom w:val="none" w:sz="0" w:space="0" w:color="auto"/>
        <w:right w:val="none" w:sz="0" w:space="0" w:color="auto"/>
      </w:divBdr>
    </w:div>
    <w:div w:id="19666995">
      <w:bodyDiv w:val="1"/>
      <w:marLeft w:val="0"/>
      <w:marRight w:val="0"/>
      <w:marTop w:val="0"/>
      <w:marBottom w:val="0"/>
      <w:divBdr>
        <w:top w:val="none" w:sz="0" w:space="0" w:color="auto"/>
        <w:left w:val="none" w:sz="0" w:space="0" w:color="auto"/>
        <w:bottom w:val="none" w:sz="0" w:space="0" w:color="auto"/>
        <w:right w:val="none" w:sz="0" w:space="0" w:color="auto"/>
      </w:divBdr>
    </w:div>
    <w:div w:id="23478701">
      <w:bodyDiv w:val="1"/>
      <w:marLeft w:val="0"/>
      <w:marRight w:val="0"/>
      <w:marTop w:val="0"/>
      <w:marBottom w:val="0"/>
      <w:divBdr>
        <w:top w:val="none" w:sz="0" w:space="0" w:color="auto"/>
        <w:left w:val="none" w:sz="0" w:space="0" w:color="auto"/>
        <w:bottom w:val="none" w:sz="0" w:space="0" w:color="auto"/>
        <w:right w:val="none" w:sz="0" w:space="0" w:color="auto"/>
      </w:divBdr>
    </w:div>
    <w:div w:id="25257344">
      <w:bodyDiv w:val="1"/>
      <w:marLeft w:val="0"/>
      <w:marRight w:val="0"/>
      <w:marTop w:val="0"/>
      <w:marBottom w:val="0"/>
      <w:divBdr>
        <w:top w:val="none" w:sz="0" w:space="0" w:color="auto"/>
        <w:left w:val="none" w:sz="0" w:space="0" w:color="auto"/>
        <w:bottom w:val="none" w:sz="0" w:space="0" w:color="auto"/>
        <w:right w:val="none" w:sz="0" w:space="0" w:color="auto"/>
      </w:divBdr>
    </w:div>
    <w:div w:id="64499450">
      <w:bodyDiv w:val="1"/>
      <w:marLeft w:val="0"/>
      <w:marRight w:val="0"/>
      <w:marTop w:val="0"/>
      <w:marBottom w:val="0"/>
      <w:divBdr>
        <w:top w:val="none" w:sz="0" w:space="0" w:color="auto"/>
        <w:left w:val="none" w:sz="0" w:space="0" w:color="auto"/>
        <w:bottom w:val="none" w:sz="0" w:space="0" w:color="auto"/>
        <w:right w:val="none" w:sz="0" w:space="0" w:color="auto"/>
      </w:divBdr>
    </w:div>
    <w:div w:id="66223870">
      <w:bodyDiv w:val="1"/>
      <w:marLeft w:val="0"/>
      <w:marRight w:val="0"/>
      <w:marTop w:val="0"/>
      <w:marBottom w:val="0"/>
      <w:divBdr>
        <w:top w:val="none" w:sz="0" w:space="0" w:color="auto"/>
        <w:left w:val="none" w:sz="0" w:space="0" w:color="auto"/>
        <w:bottom w:val="none" w:sz="0" w:space="0" w:color="auto"/>
        <w:right w:val="none" w:sz="0" w:space="0" w:color="auto"/>
      </w:divBdr>
    </w:div>
    <w:div w:id="68044865">
      <w:bodyDiv w:val="1"/>
      <w:marLeft w:val="0"/>
      <w:marRight w:val="0"/>
      <w:marTop w:val="0"/>
      <w:marBottom w:val="0"/>
      <w:divBdr>
        <w:top w:val="none" w:sz="0" w:space="0" w:color="auto"/>
        <w:left w:val="none" w:sz="0" w:space="0" w:color="auto"/>
        <w:bottom w:val="none" w:sz="0" w:space="0" w:color="auto"/>
        <w:right w:val="none" w:sz="0" w:space="0" w:color="auto"/>
      </w:divBdr>
    </w:div>
    <w:div w:id="163860096">
      <w:bodyDiv w:val="1"/>
      <w:marLeft w:val="0"/>
      <w:marRight w:val="0"/>
      <w:marTop w:val="0"/>
      <w:marBottom w:val="0"/>
      <w:divBdr>
        <w:top w:val="none" w:sz="0" w:space="0" w:color="auto"/>
        <w:left w:val="none" w:sz="0" w:space="0" w:color="auto"/>
        <w:bottom w:val="none" w:sz="0" w:space="0" w:color="auto"/>
        <w:right w:val="none" w:sz="0" w:space="0" w:color="auto"/>
      </w:divBdr>
    </w:div>
    <w:div w:id="174618872">
      <w:bodyDiv w:val="1"/>
      <w:marLeft w:val="0"/>
      <w:marRight w:val="0"/>
      <w:marTop w:val="0"/>
      <w:marBottom w:val="0"/>
      <w:divBdr>
        <w:top w:val="none" w:sz="0" w:space="0" w:color="auto"/>
        <w:left w:val="none" w:sz="0" w:space="0" w:color="auto"/>
        <w:bottom w:val="none" w:sz="0" w:space="0" w:color="auto"/>
        <w:right w:val="none" w:sz="0" w:space="0" w:color="auto"/>
      </w:divBdr>
    </w:div>
    <w:div w:id="201212347">
      <w:bodyDiv w:val="1"/>
      <w:marLeft w:val="0"/>
      <w:marRight w:val="0"/>
      <w:marTop w:val="0"/>
      <w:marBottom w:val="0"/>
      <w:divBdr>
        <w:top w:val="none" w:sz="0" w:space="0" w:color="auto"/>
        <w:left w:val="none" w:sz="0" w:space="0" w:color="auto"/>
        <w:bottom w:val="none" w:sz="0" w:space="0" w:color="auto"/>
        <w:right w:val="none" w:sz="0" w:space="0" w:color="auto"/>
      </w:divBdr>
    </w:div>
    <w:div w:id="230191959">
      <w:bodyDiv w:val="1"/>
      <w:marLeft w:val="0"/>
      <w:marRight w:val="0"/>
      <w:marTop w:val="0"/>
      <w:marBottom w:val="0"/>
      <w:divBdr>
        <w:top w:val="none" w:sz="0" w:space="0" w:color="auto"/>
        <w:left w:val="none" w:sz="0" w:space="0" w:color="auto"/>
        <w:bottom w:val="none" w:sz="0" w:space="0" w:color="auto"/>
        <w:right w:val="none" w:sz="0" w:space="0" w:color="auto"/>
      </w:divBdr>
    </w:div>
    <w:div w:id="300421981">
      <w:bodyDiv w:val="1"/>
      <w:marLeft w:val="0"/>
      <w:marRight w:val="0"/>
      <w:marTop w:val="0"/>
      <w:marBottom w:val="0"/>
      <w:divBdr>
        <w:top w:val="none" w:sz="0" w:space="0" w:color="auto"/>
        <w:left w:val="none" w:sz="0" w:space="0" w:color="auto"/>
        <w:bottom w:val="none" w:sz="0" w:space="0" w:color="auto"/>
        <w:right w:val="none" w:sz="0" w:space="0" w:color="auto"/>
      </w:divBdr>
    </w:div>
    <w:div w:id="345640656">
      <w:bodyDiv w:val="1"/>
      <w:marLeft w:val="0"/>
      <w:marRight w:val="0"/>
      <w:marTop w:val="0"/>
      <w:marBottom w:val="0"/>
      <w:divBdr>
        <w:top w:val="none" w:sz="0" w:space="0" w:color="auto"/>
        <w:left w:val="none" w:sz="0" w:space="0" w:color="auto"/>
        <w:bottom w:val="none" w:sz="0" w:space="0" w:color="auto"/>
        <w:right w:val="none" w:sz="0" w:space="0" w:color="auto"/>
      </w:divBdr>
    </w:div>
    <w:div w:id="388725659">
      <w:bodyDiv w:val="1"/>
      <w:marLeft w:val="0"/>
      <w:marRight w:val="0"/>
      <w:marTop w:val="0"/>
      <w:marBottom w:val="0"/>
      <w:divBdr>
        <w:top w:val="none" w:sz="0" w:space="0" w:color="auto"/>
        <w:left w:val="none" w:sz="0" w:space="0" w:color="auto"/>
        <w:bottom w:val="none" w:sz="0" w:space="0" w:color="auto"/>
        <w:right w:val="none" w:sz="0" w:space="0" w:color="auto"/>
      </w:divBdr>
    </w:div>
    <w:div w:id="406461232">
      <w:bodyDiv w:val="1"/>
      <w:marLeft w:val="0"/>
      <w:marRight w:val="0"/>
      <w:marTop w:val="0"/>
      <w:marBottom w:val="0"/>
      <w:divBdr>
        <w:top w:val="none" w:sz="0" w:space="0" w:color="auto"/>
        <w:left w:val="none" w:sz="0" w:space="0" w:color="auto"/>
        <w:bottom w:val="none" w:sz="0" w:space="0" w:color="auto"/>
        <w:right w:val="none" w:sz="0" w:space="0" w:color="auto"/>
      </w:divBdr>
    </w:div>
    <w:div w:id="452478391">
      <w:bodyDiv w:val="1"/>
      <w:marLeft w:val="0"/>
      <w:marRight w:val="0"/>
      <w:marTop w:val="0"/>
      <w:marBottom w:val="0"/>
      <w:divBdr>
        <w:top w:val="none" w:sz="0" w:space="0" w:color="auto"/>
        <w:left w:val="none" w:sz="0" w:space="0" w:color="auto"/>
        <w:bottom w:val="none" w:sz="0" w:space="0" w:color="auto"/>
        <w:right w:val="none" w:sz="0" w:space="0" w:color="auto"/>
      </w:divBdr>
    </w:div>
    <w:div w:id="600141899">
      <w:bodyDiv w:val="1"/>
      <w:marLeft w:val="0"/>
      <w:marRight w:val="0"/>
      <w:marTop w:val="0"/>
      <w:marBottom w:val="0"/>
      <w:divBdr>
        <w:top w:val="none" w:sz="0" w:space="0" w:color="auto"/>
        <w:left w:val="none" w:sz="0" w:space="0" w:color="auto"/>
        <w:bottom w:val="none" w:sz="0" w:space="0" w:color="auto"/>
        <w:right w:val="none" w:sz="0" w:space="0" w:color="auto"/>
      </w:divBdr>
    </w:div>
    <w:div w:id="621036220">
      <w:bodyDiv w:val="1"/>
      <w:marLeft w:val="0"/>
      <w:marRight w:val="0"/>
      <w:marTop w:val="0"/>
      <w:marBottom w:val="0"/>
      <w:divBdr>
        <w:top w:val="none" w:sz="0" w:space="0" w:color="auto"/>
        <w:left w:val="none" w:sz="0" w:space="0" w:color="auto"/>
        <w:bottom w:val="none" w:sz="0" w:space="0" w:color="auto"/>
        <w:right w:val="none" w:sz="0" w:space="0" w:color="auto"/>
      </w:divBdr>
    </w:div>
    <w:div w:id="661541884">
      <w:bodyDiv w:val="1"/>
      <w:marLeft w:val="0"/>
      <w:marRight w:val="0"/>
      <w:marTop w:val="0"/>
      <w:marBottom w:val="0"/>
      <w:divBdr>
        <w:top w:val="none" w:sz="0" w:space="0" w:color="auto"/>
        <w:left w:val="none" w:sz="0" w:space="0" w:color="auto"/>
        <w:bottom w:val="none" w:sz="0" w:space="0" w:color="auto"/>
        <w:right w:val="none" w:sz="0" w:space="0" w:color="auto"/>
      </w:divBdr>
      <w:divsChild>
        <w:div w:id="896627970">
          <w:marLeft w:val="0"/>
          <w:marRight w:val="0"/>
          <w:marTop w:val="0"/>
          <w:marBottom w:val="0"/>
          <w:divBdr>
            <w:top w:val="none" w:sz="0" w:space="0" w:color="auto"/>
            <w:left w:val="none" w:sz="0" w:space="0" w:color="auto"/>
            <w:bottom w:val="none" w:sz="0" w:space="0" w:color="auto"/>
            <w:right w:val="none" w:sz="0" w:space="0" w:color="auto"/>
          </w:divBdr>
          <w:divsChild>
            <w:div w:id="887179377">
              <w:marLeft w:val="0"/>
              <w:marRight w:val="0"/>
              <w:marTop w:val="0"/>
              <w:marBottom w:val="0"/>
              <w:divBdr>
                <w:top w:val="none" w:sz="0" w:space="0" w:color="auto"/>
                <w:left w:val="none" w:sz="0" w:space="0" w:color="auto"/>
                <w:bottom w:val="none" w:sz="0" w:space="0" w:color="auto"/>
                <w:right w:val="none" w:sz="0" w:space="0" w:color="auto"/>
              </w:divBdr>
            </w:div>
            <w:div w:id="732701252">
              <w:marLeft w:val="0"/>
              <w:marRight w:val="0"/>
              <w:marTop w:val="0"/>
              <w:marBottom w:val="0"/>
              <w:divBdr>
                <w:top w:val="none" w:sz="0" w:space="0" w:color="auto"/>
                <w:left w:val="none" w:sz="0" w:space="0" w:color="auto"/>
                <w:bottom w:val="none" w:sz="0" w:space="0" w:color="auto"/>
                <w:right w:val="none" w:sz="0" w:space="0" w:color="auto"/>
              </w:divBdr>
            </w:div>
            <w:div w:id="284973040">
              <w:marLeft w:val="0"/>
              <w:marRight w:val="0"/>
              <w:marTop w:val="0"/>
              <w:marBottom w:val="0"/>
              <w:divBdr>
                <w:top w:val="none" w:sz="0" w:space="0" w:color="auto"/>
                <w:left w:val="none" w:sz="0" w:space="0" w:color="auto"/>
                <w:bottom w:val="none" w:sz="0" w:space="0" w:color="auto"/>
                <w:right w:val="none" w:sz="0" w:space="0" w:color="auto"/>
              </w:divBdr>
            </w:div>
            <w:div w:id="755784152">
              <w:marLeft w:val="0"/>
              <w:marRight w:val="0"/>
              <w:marTop w:val="0"/>
              <w:marBottom w:val="0"/>
              <w:divBdr>
                <w:top w:val="none" w:sz="0" w:space="0" w:color="auto"/>
                <w:left w:val="none" w:sz="0" w:space="0" w:color="auto"/>
                <w:bottom w:val="none" w:sz="0" w:space="0" w:color="auto"/>
                <w:right w:val="none" w:sz="0" w:space="0" w:color="auto"/>
              </w:divBdr>
            </w:div>
            <w:div w:id="1264144146">
              <w:marLeft w:val="0"/>
              <w:marRight w:val="0"/>
              <w:marTop w:val="0"/>
              <w:marBottom w:val="0"/>
              <w:divBdr>
                <w:top w:val="none" w:sz="0" w:space="0" w:color="auto"/>
                <w:left w:val="none" w:sz="0" w:space="0" w:color="auto"/>
                <w:bottom w:val="none" w:sz="0" w:space="0" w:color="auto"/>
                <w:right w:val="none" w:sz="0" w:space="0" w:color="auto"/>
              </w:divBdr>
            </w:div>
            <w:div w:id="245069662">
              <w:marLeft w:val="0"/>
              <w:marRight w:val="0"/>
              <w:marTop w:val="0"/>
              <w:marBottom w:val="0"/>
              <w:divBdr>
                <w:top w:val="none" w:sz="0" w:space="0" w:color="auto"/>
                <w:left w:val="none" w:sz="0" w:space="0" w:color="auto"/>
                <w:bottom w:val="none" w:sz="0" w:space="0" w:color="auto"/>
                <w:right w:val="none" w:sz="0" w:space="0" w:color="auto"/>
              </w:divBdr>
            </w:div>
            <w:div w:id="38746988">
              <w:marLeft w:val="0"/>
              <w:marRight w:val="0"/>
              <w:marTop w:val="0"/>
              <w:marBottom w:val="0"/>
              <w:divBdr>
                <w:top w:val="none" w:sz="0" w:space="0" w:color="auto"/>
                <w:left w:val="none" w:sz="0" w:space="0" w:color="auto"/>
                <w:bottom w:val="none" w:sz="0" w:space="0" w:color="auto"/>
                <w:right w:val="none" w:sz="0" w:space="0" w:color="auto"/>
              </w:divBdr>
            </w:div>
          </w:divsChild>
        </w:div>
        <w:div w:id="139225649">
          <w:marLeft w:val="0"/>
          <w:marRight w:val="0"/>
          <w:marTop w:val="0"/>
          <w:marBottom w:val="0"/>
          <w:divBdr>
            <w:top w:val="none" w:sz="0" w:space="0" w:color="auto"/>
            <w:left w:val="none" w:sz="0" w:space="0" w:color="auto"/>
            <w:bottom w:val="none" w:sz="0" w:space="0" w:color="auto"/>
            <w:right w:val="none" w:sz="0" w:space="0" w:color="auto"/>
          </w:divBdr>
        </w:div>
        <w:div w:id="1894808412">
          <w:marLeft w:val="0"/>
          <w:marRight w:val="0"/>
          <w:marTop w:val="0"/>
          <w:marBottom w:val="0"/>
          <w:divBdr>
            <w:top w:val="none" w:sz="0" w:space="0" w:color="auto"/>
            <w:left w:val="none" w:sz="0" w:space="0" w:color="auto"/>
            <w:bottom w:val="none" w:sz="0" w:space="0" w:color="auto"/>
            <w:right w:val="none" w:sz="0" w:space="0" w:color="auto"/>
          </w:divBdr>
        </w:div>
        <w:div w:id="400835773">
          <w:marLeft w:val="0"/>
          <w:marRight w:val="0"/>
          <w:marTop w:val="0"/>
          <w:marBottom w:val="0"/>
          <w:divBdr>
            <w:top w:val="none" w:sz="0" w:space="0" w:color="auto"/>
            <w:left w:val="none" w:sz="0" w:space="0" w:color="auto"/>
            <w:bottom w:val="none" w:sz="0" w:space="0" w:color="auto"/>
            <w:right w:val="none" w:sz="0" w:space="0" w:color="auto"/>
          </w:divBdr>
        </w:div>
      </w:divsChild>
    </w:div>
    <w:div w:id="715470012">
      <w:bodyDiv w:val="1"/>
      <w:marLeft w:val="0"/>
      <w:marRight w:val="0"/>
      <w:marTop w:val="0"/>
      <w:marBottom w:val="0"/>
      <w:divBdr>
        <w:top w:val="none" w:sz="0" w:space="0" w:color="auto"/>
        <w:left w:val="none" w:sz="0" w:space="0" w:color="auto"/>
        <w:bottom w:val="none" w:sz="0" w:space="0" w:color="auto"/>
        <w:right w:val="none" w:sz="0" w:space="0" w:color="auto"/>
      </w:divBdr>
    </w:div>
    <w:div w:id="788820803">
      <w:bodyDiv w:val="1"/>
      <w:marLeft w:val="0"/>
      <w:marRight w:val="0"/>
      <w:marTop w:val="0"/>
      <w:marBottom w:val="0"/>
      <w:divBdr>
        <w:top w:val="none" w:sz="0" w:space="0" w:color="auto"/>
        <w:left w:val="none" w:sz="0" w:space="0" w:color="auto"/>
        <w:bottom w:val="none" w:sz="0" w:space="0" w:color="auto"/>
        <w:right w:val="none" w:sz="0" w:space="0" w:color="auto"/>
      </w:divBdr>
    </w:div>
    <w:div w:id="815491826">
      <w:bodyDiv w:val="1"/>
      <w:marLeft w:val="0"/>
      <w:marRight w:val="0"/>
      <w:marTop w:val="0"/>
      <w:marBottom w:val="0"/>
      <w:divBdr>
        <w:top w:val="none" w:sz="0" w:space="0" w:color="auto"/>
        <w:left w:val="none" w:sz="0" w:space="0" w:color="auto"/>
        <w:bottom w:val="none" w:sz="0" w:space="0" w:color="auto"/>
        <w:right w:val="none" w:sz="0" w:space="0" w:color="auto"/>
      </w:divBdr>
      <w:divsChild>
        <w:div w:id="59712796">
          <w:marLeft w:val="0"/>
          <w:marRight w:val="0"/>
          <w:marTop w:val="0"/>
          <w:marBottom w:val="0"/>
          <w:divBdr>
            <w:top w:val="none" w:sz="0" w:space="0" w:color="auto"/>
            <w:left w:val="none" w:sz="0" w:space="0" w:color="auto"/>
            <w:bottom w:val="none" w:sz="0" w:space="0" w:color="auto"/>
            <w:right w:val="none" w:sz="0" w:space="0" w:color="auto"/>
          </w:divBdr>
        </w:div>
        <w:div w:id="900823484">
          <w:marLeft w:val="0"/>
          <w:marRight w:val="0"/>
          <w:marTop w:val="0"/>
          <w:marBottom w:val="0"/>
          <w:divBdr>
            <w:top w:val="none" w:sz="0" w:space="0" w:color="auto"/>
            <w:left w:val="none" w:sz="0" w:space="0" w:color="auto"/>
            <w:bottom w:val="none" w:sz="0" w:space="0" w:color="auto"/>
            <w:right w:val="none" w:sz="0" w:space="0" w:color="auto"/>
          </w:divBdr>
        </w:div>
        <w:div w:id="1430858425">
          <w:marLeft w:val="0"/>
          <w:marRight w:val="0"/>
          <w:marTop w:val="0"/>
          <w:marBottom w:val="0"/>
          <w:divBdr>
            <w:top w:val="none" w:sz="0" w:space="0" w:color="auto"/>
            <w:left w:val="none" w:sz="0" w:space="0" w:color="auto"/>
            <w:bottom w:val="none" w:sz="0" w:space="0" w:color="auto"/>
            <w:right w:val="none" w:sz="0" w:space="0" w:color="auto"/>
          </w:divBdr>
        </w:div>
        <w:div w:id="11422690">
          <w:marLeft w:val="0"/>
          <w:marRight w:val="0"/>
          <w:marTop w:val="0"/>
          <w:marBottom w:val="0"/>
          <w:divBdr>
            <w:top w:val="none" w:sz="0" w:space="0" w:color="auto"/>
            <w:left w:val="none" w:sz="0" w:space="0" w:color="auto"/>
            <w:bottom w:val="none" w:sz="0" w:space="0" w:color="auto"/>
            <w:right w:val="none" w:sz="0" w:space="0" w:color="auto"/>
          </w:divBdr>
        </w:div>
      </w:divsChild>
    </w:div>
    <w:div w:id="834733810">
      <w:bodyDiv w:val="1"/>
      <w:marLeft w:val="0"/>
      <w:marRight w:val="0"/>
      <w:marTop w:val="0"/>
      <w:marBottom w:val="0"/>
      <w:divBdr>
        <w:top w:val="none" w:sz="0" w:space="0" w:color="auto"/>
        <w:left w:val="none" w:sz="0" w:space="0" w:color="auto"/>
        <w:bottom w:val="none" w:sz="0" w:space="0" w:color="auto"/>
        <w:right w:val="none" w:sz="0" w:space="0" w:color="auto"/>
      </w:divBdr>
    </w:div>
    <w:div w:id="859507904">
      <w:bodyDiv w:val="1"/>
      <w:marLeft w:val="0"/>
      <w:marRight w:val="0"/>
      <w:marTop w:val="0"/>
      <w:marBottom w:val="0"/>
      <w:divBdr>
        <w:top w:val="none" w:sz="0" w:space="0" w:color="auto"/>
        <w:left w:val="none" w:sz="0" w:space="0" w:color="auto"/>
        <w:bottom w:val="none" w:sz="0" w:space="0" w:color="auto"/>
        <w:right w:val="none" w:sz="0" w:space="0" w:color="auto"/>
      </w:divBdr>
    </w:div>
    <w:div w:id="934676482">
      <w:bodyDiv w:val="1"/>
      <w:marLeft w:val="0"/>
      <w:marRight w:val="0"/>
      <w:marTop w:val="0"/>
      <w:marBottom w:val="0"/>
      <w:divBdr>
        <w:top w:val="none" w:sz="0" w:space="0" w:color="auto"/>
        <w:left w:val="none" w:sz="0" w:space="0" w:color="auto"/>
        <w:bottom w:val="none" w:sz="0" w:space="0" w:color="auto"/>
        <w:right w:val="none" w:sz="0" w:space="0" w:color="auto"/>
      </w:divBdr>
    </w:div>
    <w:div w:id="955521845">
      <w:bodyDiv w:val="1"/>
      <w:marLeft w:val="0"/>
      <w:marRight w:val="0"/>
      <w:marTop w:val="0"/>
      <w:marBottom w:val="0"/>
      <w:divBdr>
        <w:top w:val="none" w:sz="0" w:space="0" w:color="auto"/>
        <w:left w:val="none" w:sz="0" w:space="0" w:color="auto"/>
        <w:bottom w:val="none" w:sz="0" w:space="0" w:color="auto"/>
        <w:right w:val="none" w:sz="0" w:space="0" w:color="auto"/>
      </w:divBdr>
    </w:div>
    <w:div w:id="956837947">
      <w:bodyDiv w:val="1"/>
      <w:marLeft w:val="0"/>
      <w:marRight w:val="0"/>
      <w:marTop w:val="0"/>
      <w:marBottom w:val="0"/>
      <w:divBdr>
        <w:top w:val="none" w:sz="0" w:space="0" w:color="auto"/>
        <w:left w:val="none" w:sz="0" w:space="0" w:color="auto"/>
        <w:bottom w:val="none" w:sz="0" w:space="0" w:color="auto"/>
        <w:right w:val="none" w:sz="0" w:space="0" w:color="auto"/>
      </w:divBdr>
    </w:div>
    <w:div w:id="961378493">
      <w:bodyDiv w:val="1"/>
      <w:marLeft w:val="0"/>
      <w:marRight w:val="0"/>
      <w:marTop w:val="0"/>
      <w:marBottom w:val="0"/>
      <w:divBdr>
        <w:top w:val="none" w:sz="0" w:space="0" w:color="auto"/>
        <w:left w:val="none" w:sz="0" w:space="0" w:color="auto"/>
        <w:bottom w:val="none" w:sz="0" w:space="0" w:color="auto"/>
        <w:right w:val="none" w:sz="0" w:space="0" w:color="auto"/>
      </w:divBdr>
    </w:div>
    <w:div w:id="1004866554">
      <w:bodyDiv w:val="1"/>
      <w:marLeft w:val="0"/>
      <w:marRight w:val="0"/>
      <w:marTop w:val="0"/>
      <w:marBottom w:val="0"/>
      <w:divBdr>
        <w:top w:val="none" w:sz="0" w:space="0" w:color="auto"/>
        <w:left w:val="none" w:sz="0" w:space="0" w:color="auto"/>
        <w:bottom w:val="none" w:sz="0" w:space="0" w:color="auto"/>
        <w:right w:val="none" w:sz="0" w:space="0" w:color="auto"/>
      </w:divBdr>
    </w:div>
    <w:div w:id="1008220141">
      <w:bodyDiv w:val="1"/>
      <w:marLeft w:val="0"/>
      <w:marRight w:val="0"/>
      <w:marTop w:val="0"/>
      <w:marBottom w:val="0"/>
      <w:divBdr>
        <w:top w:val="none" w:sz="0" w:space="0" w:color="auto"/>
        <w:left w:val="none" w:sz="0" w:space="0" w:color="auto"/>
        <w:bottom w:val="none" w:sz="0" w:space="0" w:color="auto"/>
        <w:right w:val="none" w:sz="0" w:space="0" w:color="auto"/>
      </w:divBdr>
    </w:div>
    <w:div w:id="1038436522">
      <w:bodyDiv w:val="1"/>
      <w:marLeft w:val="0"/>
      <w:marRight w:val="0"/>
      <w:marTop w:val="0"/>
      <w:marBottom w:val="0"/>
      <w:divBdr>
        <w:top w:val="none" w:sz="0" w:space="0" w:color="auto"/>
        <w:left w:val="none" w:sz="0" w:space="0" w:color="auto"/>
        <w:bottom w:val="none" w:sz="0" w:space="0" w:color="auto"/>
        <w:right w:val="none" w:sz="0" w:space="0" w:color="auto"/>
      </w:divBdr>
    </w:div>
    <w:div w:id="1075131189">
      <w:bodyDiv w:val="1"/>
      <w:marLeft w:val="0"/>
      <w:marRight w:val="0"/>
      <w:marTop w:val="0"/>
      <w:marBottom w:val="0"/>
      <w:divBdr>
        <w:top w:val="none" w:sz="0" w:space="0" w:color="auto"/>
        <w:left w:val="none" w:sz="0" w:space="0" w:color="auto"/>
        <w:bottom w:val="none" w:sz="0" w:space="0" w:color="auto"/>
        <w:right w:val="none" w:sz="0" w:space="0" w:color="auto"/>
      </w:divBdr>
    </w:div>
    <w:div w:id="1123620544">
      <w:bodyDiv w:val="1"/>
      <w:marLeft w:val="0"/>
      <w:marRight w:val="0"/>
      <w:marTop w:val="0"/>
      <w:marBottom w:val="0"/>
      <w:divBdr>
        <w:top w:val="none" w:sz="0" w:space="0" w:color="auto"/>
        <w:left w:val="none" w:sz="0" w:space="0" w:color="auto"/>
        <w:bottom w:val="none" w:sz="0" w:space="0" w:color="auto"/>
        <w:right w:val="none" w:sz="0" w:space="0" w:color="auto"/>
      </w:divBdr>
    </w:div>
    <w:div w:id="1145855527">
      <w:bodyDiv w:val="1"/>
      <w:marLeft w:val="0"/>
      <w:marRight w:val="0"/>
      <w:marTop w:val="0"/>
      <w:marBottom w:val="0"/>
      <w:divBdr>
        <w:top w:val="none" w:sz="0" w:space="0" w:color="auto"/>
        <w:left w:val="none" w:sz="0" w:space="0" w:color="auto"/>
        <w:bottom w:val="none" w:sz="0" w:space="0" w:color="auto"/>
        <w:right w:val="none" w:sz="0" w:space="0" w:color="auto"/>
      </w:divBdr>
    </w:div>
    <w:div w:id="1167476118">
      <w:bodyDiv w:val="1"/>
      <w:marLeft w:val="0"/>
      <w:marRight w:val="0"/>
      <w:marTop w:val="0"/>
      <w:marBottom w:val="0"/>
      <w:divBdr>
        <w:top w:val="none" w:sz="0" w:space="0" w:color="auto"/>
        <w:left w:val="none" w:sz="0" w:space="0" w:color="auto"/>
        <w:bottom w:val="none" w:sz="0" w:space="0" w:color="auto"/>
        <w:right w:val="none" w:sz="0" w:space="0" w:color="auto"/>
      </w:divBdr>
    </w:div>
    <w:div w:id="1178471411">
      <w:bodyDiv w:val="1"/>
      <w:marLeft w:val="0"/>
      <w:marRight w:val="0"/>
      <w:marTop w:val="0"/>
      <w:marBottom w:val="0"/>
      <w:divBdr>
        <w:top w:val="none" w:sz="0" w:space="0" w:color="auto"/>
        <w:left w:val="none" w:sz="0" w:space="0" w:color="auto"/>
        <w:bottom w:val="none" w:sz="0" w:space="0" w:color="auto"/>
        <w:right w:val="none" w:sz="0" w:space="0" w:color="auto"/>
      </w:divBdr>
    </w:div>
    <w:div w:id="1196583654">
      <w:bodyDiv w:val="1"/>
      <w:marLeft w:val="0"/>
      <w:marRight w:val="0"/>
      <w:marTop w:val="0"/>
      <w:marBottom w:val="0"/>
      <w:divBdr>
        <w:top w:val="none" w:sz="0" w:space="0" w:color="auto"/>
        <w:left w:val="none" w:sz="0" w:space="0" w:color="auto"/>
        <w:bottom w:val="none" w:sz="0" w:space="0" w:color="auto"/>
        <w:right w:val="none" w:sz="0" w:space="0" w:color="auto"/>
      </w:divBdr>
    </w:div>
    <w:div w:id="1249999708">
      <w:bodyDiv w:val="1"/>
      <w:marLeft w:val="0"/>
      <w:marRight w:val="0"/>
      <w:marTop w:val="0"/>
      <w:marBottom w:val="0"/>
      <w:divBdr>
        <w:top w:val="none" w:sz="0" w:space="0" w:color="auto"/>
        <w:left w:val="none" w:sz="0" w:space="0" w:color="auto"/>
        <w:bottom w:val="none" w:sz="0" w:space="0" w:color="auto"/>
        <w:right w:val="none" w:sz="0" w:space="0" w:color="auto"/>
      </w:divBdr>
    </w:div>
    <w:div w:id="1266420580">
      <w:bodyDiv w:val="1"/>
      <w:marLeft w:val="0"/>
      <w:marRight w:val="0"/>
      <w:marTop w:val="0"/>
      <w:marBottom w:val="0"/>
      <w:divBdr>
        <w:top w:val="none" w:sz="0" w:space="0" w:color="auto"/>
        <w:left w:val="none" w:sz="0" w:space="0" w:color="auto"/>
        <w:bottom w:val="none" w:sz="0" w:space="0" w:color="auto"/>
        <w:right w:val="none" w:sz="0" w:space="0" w:color="auto"/>
      </w:divBdr>
    </w:div>
    <w:div w:id="1266839693">
      <w:bodyDiv w:val="1"/>
      <w:marLeft w:val="0"/>
      <w:marRight w:val="0"/>
      <w:marTop w:val="0"/>
      <w:marBottom w:val="0"/>
      <w:divBdr>
        <w:top w:val="none" w:sz="0" w:space="0" w:color="auto"/>
        <w:left w:val="none" w:sz="0" w:space="0" w:color="auto"/>
        <w:bottom w:val="none" w:sz="0" w:space="0" w:color="auto"/>
        <w:right w:val="none" w:sz="0" w:space="0" w:color="auto"/>
      </w:divBdr>
    </w:div>
    <w:div w:id="1276863782">
      <w:bodyDiv w:val="1"/>
      <w:marLeft w:val="0"/>
      <w:marRight w:val="0"/>
      <w:marTop w:val="0"/>
      <w:marBottom w:val="0"/>
      <w:divBdr>
        <w:top w:val="none" w:sz="0" w:space="0" w:color="auto"/>
        <w:left w:val="none" w:sz="0" w:space="0" w:color="auto"/>
        <w:bottom w:val="none" w:sz="0" w:space="0" w:color="auto"/>
        <w:right w:val="none" w:sz="0" w:space="0" w:color="auto"/>
      </w:divBdr>
    </w:div>
    <w:div w:id="1362240731">
      <w:bodyDiv w:val="1"/>
      <w:marLeft w:val="0"/>
      <w:marRight w:val="0"/>
      <w:marTop w:val="0"/>
      <w:marBottom w:val="0"/>
      <w:divBdr>
        <w:top w:val="none" w:sz="0" w:space="0" w:color="auto"/>
        <w:left w:val="none" w:sz="0" w:space="0" w:color="auto"/>
        <w:bottom w:val="none" w:sz="0" w:space="0" w:color="auto"/>
        <w:right w:val="none" w:sz="0" w:space="0" w:color="auto"/>
      </w:divBdr>
    </w:div>
    <w:div w:id="1452742428">
      <w:bodyDiv w:val="1"/>
      <w:marLeft w:val="0"/>
      <w:marRight w:val="0"/>
      <w:marTop w:val="0"/>
      <w:marBottom w:val="0"/>
      <w:divBdr>
        <w:top w:val="none" w:sz="0" w:space="0" w:color="auto"/>
        <w:left w:val="none" w:sz="0" w:space="0" w:color="auto"/>
        <w:bottom w:val="none" w:sz="0" w:space="0" w:color="auto"/>
        <w:right w:val="none" w:sz="0" w:space="0" w:color="auto"/>
      </w:divBdr>
    </w:div>
    <w:div w:id="150878651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389301973">
          <w:marLeft w:val="0"/>
          <w:marRight w:val="0"/>
          <w:marTop w:val="0"/>
          <w:marBottom w:val="0"/>
          <w:divBdr>
            <w:top w:val="none" w:sz="0" w:space="0" w:color="auto"/>
            <w:left w:val="none" w:sz="0" w:space="0" w:color="auto"/>
            <w:bottom w:val="none" w:sz="0" w:space="0" w:color="auto"/>
            <w:right w:val="none" w:sz="0" w:space="0" w:color="auto"/>
          </w:divBdr>
        </w:div>
        <w:div w:id="1394619212">
          <w:marLeft w:val="0"/>
          <w:marRight w:val="0"/>
          <w:marTop w:val="0"/>
          <w:marBottom w:val="0"/>
          <w:divBdr>
            <w:top w:val="none" w:sz="0" w:space="0" w:color="auto"/>
            <w:left w:val="none" w:sz="0" w:space="0" w:color="auto"/>
            <w:bottom w:val="none" w:sz="0" w:space="0" w:color="auto"/>
            <w:right w:val="none" w:sz="0" w:space="0" w:color="auto"/>
          </w:divBdr>
        </w:div>
        <w:div w:id="167184768">
          <w:marLeft w:val="0"/>
          <w:marRight w:val="0"/>
          <w:marTop w:val="0"/>
          <w:marBottom w:val="0"/>
          <w:divBdr>
            <w:top w:val="none" w:sz="0" w:space="0" w:color="auto"/>
            <w:left w:val="none" w:sz="0" w:space="0" w:color="auto"/>
            <w:bottom w:val="none" w:sz="0" w:space="0" w:color="auto"/>
            <w:right w:val="none" w:sz="0" w:space="0" w:color="auto"/>
          </w:divBdr>
        </w:div>
        <w:div w:id="2146387432">
          <w:marLeft w:val="0"/>
          <w:marRight w:val="0"/>
          <w:marTop w:val="0"/>
          <w:marBottom w:val="0"/>
          <w:divBdr>
            <w:top w:val="none" w:sz="0" w:space="0" w:color="auto"/>
            <w:left w:val="none" w:sz="0" w:space="0" w:color="auto"/>
            <w:bottom w:val="none" w:sz="0" w:space="0" w:color="auto"/>
            <w:right w:val="none" w:sz="0" w:space="0" w:color="auto"/>
          </w:divBdr>
        </w:div>
        <w:div w:id="2084985186">
          <w:marLeft w:val="0"/>
          <w:marRight w:val="0"/>
          <w:marTop w:val="0"/>
          <w:marBottom w:val="0"/>
          <w:divBdr>
            <w:top w:val="none" w:sz="0" w:space="0" w:color="auto"/>
            <w:left w:val="none" w:sz="0" w:space="0" w:color="auto"/>
            <w:bottom w:val="none" w:sz="0" w:space="0" w:color="auto"/>
            <w:right w:val="none" w:sz="0" w:space="0" w:color="auto"/>
          </w:divBdr>
        </w:div>
        <w:div w:id="444227973">
          <w:marLeft w:val="0"/>
          <w:marRight w:val="0"/>
          <w:marTop w:val="0"/>
          <w:marBottom w:val="0"/>
          <w:divBdr>
            <w:top w:val="none" w:sz="0" w:space="0" w:color="auto"/>
            <w:left w:val="none" w:sz="0" w:space="0" w:color="auto"/>
            <w:bottom w:val="none" w:sz="0" w:space="0" w:color="auto"/>
            <w:right w:val="none" w:sz="0" w:space="0" w:color="auto"/>
          </w:divBdr>
        </w:div>
      </w:divsChild>
    </w:div>
    <w:div w:id="1533616312">
      <w:bodyDiv w:val="1"/>
      <w:marLeft w:val="0"/>
      <w:marRight w:val="0"/>
      <w:marTop w:val="0"/>
      <w:marBottom w:val="0"/>
      <w:divBdr>
        <w:top w:val="none" w:sz="0" w:space="0" w:color="auto"/>
        <w:left w:val="none" w:sz="0" w:space="0" w:color="auto"/>
        <w:bottom w:val="none" w:sz="0" w:space="0" w:color="auto"/>
        <w:right w:val="none" w:sz="0" w:space="0" w:color="auto"/>
      </w:divBdr>
    </w:div>
    <w:div w:id="1617906585">
      <w:bodyDiv w:val="1"/>
      <w:marLeft w:val="0"/>
      <w:marRight w:val="0"/>
      <w:marTop w:val="0"/>
      <w:marBottom w:val="0"/>
      <w:divBdr>
        <w:top w:val="none" w:sz="0" w:space="0" w:color="auto"/>
        <w:left w:val="none" w:sz="0" w:space="0" w:color="auto"/>
        <w:bottom w:val="none" w:sz="0" w:space="0" w:color="auto"/>
        <w:right w:val="none" w:sz="0" w:space="0" w:color="auto"/>
      </w:divBdr>
    </w:div>
    <w:div w:id="1681542949">
      <w:bodyDiv w:val="1"/>
      <w:marLeft w:val="0"/>
      <w:marRight w:val="0"/>
      <w:marTop w:val="0"/>
      <w:marBottom w:val="0"/>
      <w:divBdr>
        <w:top w:val="none" w:sz="0" w:space="0" w:color="auto"/>
        <w:left w:val="none" w:sz="0" w:space="0" w:color="auto"/>
        <w:bottom w:val="none" w:sz="0" w:space="0" w:color="auto"/>
        <w:right w:val="none" w:sz="0" w:space="0" w:color="auto"/>
      </w:divBdr>
    </w:div>
    <w:div w:id="1709790964">
      <w:bodyDiv w:val="1"/>
      <w:marLeft w:val="0"/>
      <w:marRight w:val="0"/>
      <w:marTop w:val="0"/>
      <w:marBottom w:val="0"/>
      <w:divBdr>
        <w:top w:val="none" w:sz="0" w:space="0" w:color="auto"/>
        <w:left w:val="none" w:sz="0" w:space="0" w:color="auto"/>
        <w:bottom w:val="none" w:sz="0" w:space="0" w:color="auto"/>
        <w:right w:val="none" w:sz="0" w:space="0" w:color="auto"/>
      </w:divBdr>
    </w:div>
    <w:div w:id="1710373254">
      <w:bodyDiv w:val="1"/>
      <w:marLeft w:val="0"/>
      <w:marRight w:val="0"/>
      <w:marTop w:val="0"/>
      <w:marBottom w:val="0"/>
      <w:divBdr>
        <w:top w:val="none" w:sz="0" w:space="0" w:color="auto"/>
        <w:left w:val="none" w:sz="0" w:space="0" w:color="auto"/>
        <w:bottom w:val="none" w:sz="0" w:space="0" w:color="auto"/>
        <w:right w:val="none" w:sz="0" w:space="0" w:color="auto"/>
      </w:divBdr>
    </w:div>
    <w:div w:id="1736246408">
      <w:bodyDiv w:val="1"/>
      <w:marLeft w:val="0"/>
      <w:marRight w:val="0"/>
      <w:marTop w:val="0"/>
      <w:marBottom w:val="0"/>
      <w:divBdr>
        <w:top w:val="none" w:sz="0" w:space="0" w:color="auto"/>
        <w:left w:val="none" w:sz="0" w:space="0" w:color="auto"/>
        <w:bottom w:val="none" w:sz="0" w:space="0" w:color="auto"/>
        <w:right w:val="none" w:sz="0" w:space="0" w:color="auto"/>
      </w:divBdr>
    </w:div>
    <w:div w:id="1742484365">
      <w:bodyDiv w:val="1"/>
      <w:marLeft w:val="0"/>
      <w:marRight w:val="0"/>
      <w:marTop w:val="0"/>
      <w:marBottom w:val="0"/>
      <w:divBdr>
        <w:top w:val="none" w:sz="0" w:space="0" w:color="auto"/>
        <w:left w:val="none" w:sz="0" w:space="0" w:color="auto"/>
        <w:bottom w:val="none" w:sz="0" w:space="0" w:color="auto"/>
        <w:right w:val="none" w:sz="0" w:space="0" w:color="auto"/>
      </w:divBdr>
    </w:div>
    <w:div w:id="1756124963">
      <w:bodyDiv w:val="1"/>
      <w:marLeft w:val="0"/>
      <w:marRight w:val="0"/>
      <w:marTop w:val="0"/>
      <w:marBottom w:val="0"/>
      <w:divBdr>
        <w:top w:val="none" w:sz="0" w:space="0" w:color="auto"/>
        <w:left w:val="none" w:sz="0" w:space="0" w:color="auto"/>
        <w:bottom w:val="none" w:sz="0" w:space="0" w:color="auto"/>
        <w:right w:val="none" w:sz="0" w:space="0" w:color="auto"/>
      </w:divBdr>
    </w:div>
    <w:div w:id="1763409192">
      <w:bodyDiv w:val="1"/>
      <w:marLeft w:val="0"/>
      <w:marRight w:val="0"/>
      <w:marTop w:val="0"/>
      <w:marBottom w:val="0"/>
      <w:divBdr>
        <w:top w:val="none" w:sz="0" w:space="0" w:color="auto"/>
        <w:left w:val="none" w:sz="0" w:space="0" w:color="auto"/>
        <w:bottom w:val="none" w:sz="0" w:space="0" w:color="auto"/>
        <w:right w:val="none" w:sz="0" w:space="0" w:color="auto"/>
      </w:divBdr>
    </w:div>
    <w:div w:id="1765613834">
      <w:bodyDiv w:val="1"/>
      <w:marLeft w:val="0"/>
      <w:marRight w:val="0"/>
      <w:marTop w:val="0"/>
      <w:marBottom w:val="0"/>
      <w:divBdr>
        <w:top w:val="none" w:sz="0" w:space="0" w:color="auto"/>
        <w:left w:val="none" w:sz="0" w:space="0" w:color="auto"/>
        <w:bottom w:val="none" w:sz="0" w:space="0" w:color="auto"/>
        <w:right w:val="none" w:sz="0" w:space="0" w:color="auto"/>
      </w:divBdr>
    </w:div>
    <w:div w:id="1776051047">
      <w:bodyDiv w:val="1"/>
      <w:marLeft w:val="0"/>
      <w:marRight w:val="0"/>
      <w:marTop w:val="0"/>
      <w:marBottom w:val="0"/>
      <w:divBdr>
        <w:top w:val="none" w:sz="0" w:space="0" w:color="auto"/>
        <w:left w:val="none" w:sz="0" w:space="0" w:color="auto"/>
        <w:bottom w:val="none" w:sz="0" w:space="0" w:color="auto"/>
        <w:right w:val="none" w:sz="0" w:space="0" w:color="auto"/>
      </w:divBdr>
    </w:div>
    <w:div w:id="1821269573">
      <w:bodyDiv w:val="1"/>
      <w:marLeft w:val="0"/>
      <w:marRight w:val="0"/>
      <w:marTop w:val="0"/>
      <w:marBottom w:val="0"/>
      <w:divBdr>
        <w:top w:val="none" w:sz="0" w:space="0" w:color="auto"/>
        <w:left w:val="none" w:sz="0" w:space="0" w:color="auto"/>
        <w:bottom w:val="none" w:sz="0" w:space="0" w:color="auto"/>
        <w:right w:val="none" w:sz="0" w:space="0" w:color="auto"/>
      </w:divBdr>
    </w:div>
    <w:div w:id="1822038357">
      <w:bodyDiv w:val="1"/>
      <w:marLeft w:val="0"/>
      <w:marRight w:val="0"/>
      <w:marTop w:val="0"/>
      <w:marBottom w:val="0"/>
      <w:divBdr>
        <w:top w:val="none" w:sz="0" w:space="0" w:color="auto"/>
        <w:left w:val="none" w:sz="0" w:space="0" w:color="auto"/>
        <w:bottom w:val="none" w:sz="0" w:space="0" w:color="auto"/>
        <w:right w:val="none" w:sz="0" w:space="0" w:color="auto"/>
      </w:divBdr>
    </w:div>
    <w:div w:id="1836264191">
      <w:bodyDiv w:val="1"/>
      <w:marLeft w:val="0"/>
      <w:marRight w:val="0"/>
      <w:marTop w:val="0"/>
      <w:marBottom w:val="0"/>
      <w:divBdr>
        <w:top w:val="none" w:sz="0" w:space="0" w:color="auto"/>
        <w:left w:val="none" w:sz="0" w:space="0" w:color="auto"/>
        <w:bottom w:val="none" w:sz="0" w:space="0" w:color="auto"/>
        <w:right w:val="none" w:sz="0" w:space="0" w:color="auto"/>
      </w:divBdr>
    </w:div>
    <w:div w:id="1854034193">
      <w:bodyDiv w:val="1"/>
      <w:marLeft w:val="0"/>
      <w:marRight w:val="0"/>
      <w:marTop w:val="0"/>
      <w:marBottom w:val="0"/>
      <w:divBdr>
        <w:top w:val="none" w:sz="0" w:space="0" w:color="auto"/>
        <w:left w:val="none" w:sz="0" w:space="0" w:color="auto"/>
        <w:bottom w:val="none" w:sz="0" w:space="0" w:color="auto"/>
        <w:right w:val="none" w:sz="0" w:space="0" w:color="auto"/>
      </w:divBdr>
    </w:div>
    <w:div w:id="1894004945">
      <w:bodyDiv w:val="1"/>
      <w:marLeft w:val="0"/>
      <w:marRight w:val="0"/>
      <w:marTop w:val="0"/>
      <w:marBottom w:val="0"/>
      <w:divBdr>
        <w:top w:val="none" w:sz="0" w:space="0" w:color="auto"/>
        <w:left w:val="none" w:sz="0" w:space="0" w:color="auto"/>
        <w:bottom w:val="none" w:sz="0" w:space="0" w:color="auto"/>
        <w:right w:val="none" w:sz="0" w:space="0" w:color="auto"/>
      </w:divBdr>
    </w:div>
    <w:div w:id="1903054696">
      <w:bodyDiv w:val="1"/>
      <w:marLeft w:val="0"/>
      <w:marRight w:val="0"/>
      <w:marTop w:val="0"/>
      <w:marBottom w:val="0"/>
      <w:divBdr>
        <w:top w:val="none" w:sz="0" w:space="0" w:color="auto"/>
        <w:left w:val="none" w:sz="0" w:space="0" w:color="auto"/>
        <w:bottom w:val="none" w:sz="0" w:space="0" w:color="auto"/>
        <w:right w:val="none" w:sz="0" w:space="0" w:color="auto"/>
      </w:divBdr>
    </w:div>
    <w:div w:id="1912304898">
      <w:bodyDiv w:val="1"/>
      <w:marLeft w:val="0"/>
      <w:marRight w:val="0"/>
      <w:marTop w:val="0"/>
      <w:marBottom w:val="0"/>
      <w:divBdr>
        <w:top w:val="none" w:sz="0" w:space="0" w:color="auto"/>
        <w:left w:val="none" w:sz="0" w:space="0" w:color="auto"/>
        <w:bottom w:val="none" w:sz="0" w:space="0" w:color="auto"/>
        <w:right w:val="none" w:sz="0" w:space="0" w:color="auto"/>
      </w:divBdr>
    </w:div>
    <w:div w:id="1943948021">
      <w:bodyDiv w:val="1"/>
      <w:marLeft w:val="0"/>
      <w:marRight w:val="0"/>
      <w:marTop w:val="0"/>
      <w:marBottom w:val="0"/>
      <w:divBdr>
        <w:top w:val="none" w:sz="0" w:space="0" w:color="auto"/>
        <w:left w:val="none" w:sz="0" w:space="0" w:color="auto"/>
        <w:bottom w:val="none" w:sz="0" w:space="0" w:color="auto"/>
        <w:right w:val="none" w:sz="0" w:space="0" w:color="auto"/>
      </w:divBdr>
    </w:div>
    <w:div w:id="1985811619">
      <w:bodyDiv w:val="1"/>
      <w:marLeft w:val="0"/>
      <w:marRight w:val="0"/>
      <w:marTop w:val="0"/>
      <w:marBottom w:val="0"/>
      <w:divBdr>
        <w:top w:val="none" w:sz="0" w:space="0" w:color="auto"/>
        <w:left w:val="none" w:sz="0" w:space="0" w:color="auto"/>
        <w:bottom w:val="none" w:sz="0" w:space="0" w:color="auto"/>
        <w:right w:val="none" w:sz="0" w:space="0" w:color="auto"/>
      </w:divBdr>
    </w:div>
    <w:div w:id="1991711946">
      <w:bodyDiv w:val="1"/>
      <w:marLeft w:val="0"/>
      <w:marRight w:val="0"/>
      <w:marTop w:val="0"/>
      <w:marBottom w:val="0"/>
      <w:divBdr>
        <w:top w:val="none" w:sz="0" w:space="0" w:color="auto"/>
        <w:left w:val="none" w:sz="0" w:space="0" w:color="auto"/>
        <w:bottom w:val="none" w:sz="0" w:space="0" w:color="auto"/>
        <w:right w:val="none" w:sz="0" w:space="0" w:color="auto"/>
      </w:divBdr>
    </w:div>
    <w:div w:id="207030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wn.net/Articles/179345/" TargetMode="External"/><Relationship Id="rId18" Type="http://schemas.openxmlformats.org/officeDocument/2006/relationships/hyperlink" Target="http://blog.csdn.net/myweishanli/article/details/24184489" TargetMode="External"/><Relationship Id="rId3" Type="http://schemas.openxmlformats.org/officeDocument/2006/relationships/styles" Target="styles.xml"/><Relationship Id="rId21" Type="http://schemas.openxmlformats.org/officeDocument/2006/relationships/hyperlink" Target="https://hub.docker.com" TargetMode="External"/><Relationship Id="rId7" Type="http://schemas.openxmlformats.org/officeDocument/2006/relationships/endnotes" Target="endnotes.xml"/><Relationship Id="rId12" Type="http://schemas.openxmlformats.org/officeDocument/2006/relationships/hyperlink" Target="http://lwn.net/2001/0301/a/namespaces.php3" TargetMode="External"/><Relationship Id="rId17" Type="http://schemas.openxmlformats.org/officeDocument/2006/relationships/hyperlink" Target="http://lwn.net/Articles/52807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wn.net/Articles/219794/"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wn.net/Articles/259217/" TargetMode="External"/><Relationship Id="rId23"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wn.net/Articles/187274/" TargetMode="External"/><Relationship Id="rId22" Type="http://schemas.openxmlformats.org/officeDocument/2006/relationships/hyperlink" Target="https://hub.dock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5A70EC-E079-4A82-9EBB-A58B9CF3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18066</TotalTime>
  <Pages>15</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haicheng</dc:creator>
  <cp:keywords/>
  <dc:description/>
  <cp:lastModifiedBy>SUNZIXIANG</cp:lastModifiedBy>
  <cp:revision>541</cp:revision>
  <dcterms:created xsi:type="dcterms:W3CDTF">2013-04-07T02:47:00Z</dcterms:created>
  <dcterms:modified xsi:type="dcterms:W3CDTF">2015-07-31T02:26:00Z</dcterms:modified>
</cp:coreProperties>
</file>