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5A2393" w:rsidP="00AC41F0">
      <w:pPr>
        <w:pStyle w:val="-0"/>
      </w:pPr>
      <w:r>
        <w:rPr>
          <w:rFonts w:eastAsia="黑体" w:hint="eastAsia"/>
          <w:b/>
          <w:sz w:val="48"/>
        </w:rPr>
        <w:t>oz</w:t>
      </w:r>
      <w:r>
        <w:rPr>
          <w:rFonts w:eastAsia="黑体" w:hint="eastAsia"/>
          <w:b/>
          <w:sz w:val="48"/>
        </w:rPr>
        <w:t>使用文档</w:t>
      </w:r>
    </w:p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>
      <w:pPr>
        <w:pStyle w:val="-"/>
      </w:pP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孙自翔</w:t>
      </w:r>
      <w:proofErr w:type="gramEnd"/>
    </w:p>
    <w:p w:rsidR="00AC41F0" w:rsidRDefault="00AC41F0" w:rsidP="00AC41F0">
      <w:pPr>
        <w:pStyle w:val="-"/>
      </w:pPr>
      <w:r>
        <w:rPr>
          <w:rFonts w:hint="eastAsia"/>
        </w:rPr>
        <w:t>统</w:t>
      </w:r>
      <w:r>
        <w:rPr>
          <w:rFonts w:hint="eastAsia"/>
        </w:rPr>
        <w:t xml:space="preserve"> </w:t>
      </w:r>
      <w:r>
        <w:rPr>
          <w:rFonts w:hint="eastAsia"/>
        </w:rPr>
        <w:t>稿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C41F0" w:rsidRDefault="00AC41F0" w:rsidP="00AC41F0">
      <w:pPr>
        <w:pStyle w:val="-"/>
      </w:pPr>
      <w:r>
        <w:rPr>
          <w:rFonts w:hint="eastAsia"/>
        </w:rPr>
        <w:t>编写时间：</w:t>
      </w:r>
      <w:r w:rsidR="00382031">
        <w:rPr>
          <w:rFonts w:hint="eastAsia"/>
        </w:rPr>
        <w:t>2014-03-10</w:t>
      </w:r>
    </w:p>
    <w:p w:rsidR="00AC41F0" w:rsidRDefault="00AC41F0" w:rsidP="00AC41F0">
      <w:pPr>
        <w:pStyle w:val="-"/>
      </w:pPr>
      <w:r>
        <w:rPr>
          <w:rFonts w:hint="eastAsia"/>
        </w:rPr>
        <w:t>部</w:t>
      </w:r>
      <w:r>
        <w:rPr>
          <w:rFonts w:hint="eastAsia"/>
        </w:rPr>
        <w:t xml:space="preserve"> </w:t>
      </w:r>
      <w:r>
        <w:rPr>
          <w:rFonts w:hint="eastAsia"/>
        </w:rPr>
        <w:t>门</w:t>
      </w:r>
      <w:r>
        <w:rPr>
          <w:rFonts w:hint="eastAsia"/>
        </w:rPr>
        <w:t xml:space="preserve"> </w:t>
      </w:r>
      <w:r>
        <w:rPr>
          <w:rFonts w:hint="eastAsia"/>
        </w:rPr>
        <w:t>名：</w:t>
      </w:r>
    </w:p>
    <w:p w:rsidR="00AC41F0" w:rsidRDefault="00AC41F0" w:rsidP="00AC41F0">
      <w:pPr>
        <w:pStyle w:val="-"/>
      </w:pPr>
      <w:r>
        <w:rPr>
          <w:rFonts w:hint="eastAsia"/>
        </w:rPr>
        <w:t>审</w:t>
      </w:r>
      <w:r>
        <w:rPr>
          <w:rFonts w:hint="eastAsia"/>
        </w:rPr>
        <w:t xml:space="preserve"> </w:t>
      </w:r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人：</w:t>
      </w:r>
    </w:p>
    <w:p w:rsidR="00AC41F0" w:rsidRDefault="00AC41F0" w:rsidP="00AC41F0">
      <w:pPr>
        <w:pStyle w:val="-"/>
      </w:pPr>
      <w:r>
        <w:rPr>
          <w:rFonts w:hint="eastAsia"/>
        </w:rPr>
        <w:t>审核时间：</w:t>
      </w:r>
    </w:p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/>
    <w:p w:rsidR="00AC41F0" w:rsidRDefault="00AC41F0" w:rsidP="00AC41F0">
      <w:pPr>
        <w:pStyle w:val="Alt-D"/>
        <w:numPr>
          <w:ilvl w:val="0"/>
          <w:numId w:val="0"/>
        </w:numPr>
        <w:sectPr w:rsidR="00AC41F0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/>
          <w:pgMar w:top="1440" w:right="1457" w:bottom="1440" w:left="1797" w:header="851" w:footer="992" w:gutter="0"/>
          <w:cols w:space="720"/>
          <w:docGrid w:linePitch="312"/>
        </w:sectPr>
      </w:pPr>
    </w:p>
    <w:p w:rsidR="00AC41F0" w:rsidRDefault="00AC41F0" w:rsidP="00AC41F0">
      <w:pPr>
        <w:pStyle w:val="af2"/>
      </w:pPr>
      <w:r>
        <w:rPr>
          <w:rFonts w:hint="eastAsia"/>
        </w:rPr>
        <w:lastRenderedPageBreak/>
        <w:t>修订记录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/>
      </w:tblPr>
      <w:tblGrid>
        <w:gridCol w:w="808"/>
        <w:gridCol w:w="4680"/>
        <w:gridCol w:w="1440"/>
        <w:gridCol w:w="900"/>
        <w:gridCol w:w="1041"/>
      </w:tblGrid>
      <w:tr w:rsidR="00AC41F0" w:rsidTr="006209A7">
        <w:tc>
          <w:tcPr>
            <w:tcW w:w="808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编号</w:t>
            </w:r>
          </w:p>
        </w:tc>
        <w:tc>
          <w:tcPr>
            <w:tcW w:w="468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修订内容简述</w:t>
            </w:r>
          </w:p>
        </w:tc>
        <w:tc>
          <w:tcPr>
            <w:tcW w:w="144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修订日期</w:t>
            </w:r>
          </w:p>
        </w:tc>
        <w:tc>
          <w:tcPr>
            <w:tcW w:w="90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版本</w:t>
            </w:r>
          </w:p>
        </w:tc>
        <w:tc>
          <w:tcPr>
            <w:tcW w:w="1041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修订人</w:t>
            </w:r>
          </w:p>
        </w:tc>
      </w:tr>
      <w:tr w:rsidR="00AC41F0" w:rsidTr="006209A7">
        <w:tc>
          <w:tcPr>
            <w:tcW w:w="808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1</w:t>
            </w:r>
          </w:p>
        </w:tc>
        <w:tc>
          <w:tcPr>
            <w:tcW w:w="4680" w:type="dxa"/>
            <w:vAlign w:val="center"/>
          </w:tcPr>
          <w:p w:rsidR="00AC41F0" w:rsidRDefault="00AC41F0" w:rsidP="006209A7">
            <w:r>
              <w:rPr>
                <w:rFonts w:hint="eastAsia"/>
              </w:rPr>
              <w:t>初稿</w:t>
            </w:r>
          </w:p>
        </w:tc>
        <w:tc>
          <w:tcPr>
            <w:tcW w:w="1440" w:type="dxa"/>
            <w:vAlign w:val="center"/>
          </w:tcPr>
          <w:p w:rsidR="00AC41F0" w:rsidRDefault="00D85093" w:rsidP="00AC41F0">
            <w:r>
              <w:rPr>
                <w:rFonts w:hint="eastAsia"/>
              </w:rPr>
              <w:t>2014-03</w:t>
            </w:r>
            <w:r w:rsidR="00262564">
              <w:rPr>
                <w:rFonts w:hint="eastAsia"/>
              </w:rPr>
              <w:t>-</w:t>
            </w:r>
            <w:r w:rsidR="00382031">
              <w:rPr>
                <w:rFonts w:hint="eastAsia"/>
              </w:rPr>
              <w:t>10</w:t>
            </w:r>
          </w:p>
        </w:tc>
        <w:tc>
          <w:tcPr>
            <w:tcW w:w="900" w:type="dxa"/>
            <w:vAlign w:val="center"/>
          </w:tcPr>
          <w:p w:rsidR="00AC41F0" w:rsidRDefault="00D83660" w:rsidP="006209A7">
            <w:r>
              <w:rPr>
                <w:rFonts w:hint="eastAsia"/>
              </w:rPr>
              <w:t>0.1</w:t>
            </w:r>
          </w:p>
        </w:tc>
        <w:tc>
          <w:tcPr>
            <w:tcW w:w="1041" w:type="dxa"/>
            <w:vAlign w:val="center"/>
          </w:tcPr>
          <w:p w:rsidR="00AC41F0" w:rsidRDefault="00AC41F0" w:rsidP="006209A7">
            <w:proofErr w:type="gramStart"/>
            <w:r>
              <w:rPr>
                <w:rFonts w:hint="eastAsia"/>
              </w:rPr>
              <w:t>孙自翔</w:t>
            </w:r>
            <w:proofErr w:type="gramEnd"/>
          </w:p>
        </w:tc>
      </w:tr>
      <w:tr w:rsidR="00B543BB" w:rsidTr="006209A7">
        <w:tc>
          <w:tcPr>
            <w:tcW w:w="808" w:type="dxa"/>
            <w:vAlign w:val="center"/>
          </w:tcPr>
          <w:p w:rsidR="00B543BB" w:rsidRDefault="00B543BB" w:rsidP="006209A7"/>
        </w:tc>
        <w:tc>
          <w:tcPr>
            <w:tcW w:w="4680" w:type="dxa"/>
            <w:vAlign w:val="center"/>
          </w:tcPr>
          <w:p w:rsidR="00B543BB" w:rsidRDefault="00B543BB" w:rsidP="006209A7"/>
        </w:tc>
        <w:tc>
          <w:tcPr>
            <w:tcW w:w="1440" w:type="dxa"/>
            <w:vAlign w:val="center"/>
          </w:tcPr>
          <w:p w:rsidR="00B543BB" w:rsidRDefault="00B543BB" w:rsidP="006209A7"/>
        </w:tc>
        <w:tc>
          <w:tcPr>
            <w:tcW w:w="900" w:type="dxa"/>
            <w:vAlign w:val="center"/>
          </w:tcPr>
          <w:p w:rsidR="00B543BB" w:rsidRDefault="00B543BB" w:rsidP="006209A7"/>
        </w:tc>
        <w:tc>
          <w:tcPr>
            <w:tcW w:w="1041" w:type="dxa"/>
            <w:vAlign w:val="center"/>
          </w:tcPr>
          <w:p w:rsidR="00B543BB" w:rsidRDefault="00B543BB" w:rsidP="006209A7"/>
        </w:tc>
      </w:tr>
      <w:tr w:rsidR="00B543BB" w:rsidTr="006209A7">
        <w:tc>
          <w:tcPr>
            <w:tcW w:w="808" w:type="dxa"/>
            <w:vAlign w:val="center"/>
          </w:tcPr>
          <w:p w:rsidR="00B543BB" w:rsidRDefault="00B543BB" w:rsidP="006209A7"/>
        </w:tc>
        <w:tc>
          <w:tcPr>
            <w:tcW w:w="4680" w:type="dxa"/>
            <w:vAlign w:val="center"/>
          </w:tcPr>
          <w:p w:rsidR="00B543BB" w:rsidRDefault="00B543BB" w:rsidP="006209A7"/>
        </w:tc>
        <w:tc>
          <w:tcPr>
            <w:tcW w:w="1440" w:type="dxa"/>
            <w:vAlign w:val="center"/>
          </w:tcPr>
          <w:p w:rsidR="00B543BB" w:rsidRDefault="00B543BB" w:rsidP="006209A7"/>
        </w:tc>
        <w:tc>
          <w:tcPr>
            <w:tcW w:w="900" w:type="dxa"/>
            <w:vAlign w:val="center"/>
          </w:tcPr>
          <w:p w:rsidR="00B543BB" w:rsidRDefault="00B543BB" w:rsidP="006209A7"/>
        </w:tc>
        <w:tc>
          <w:tcPr>
            <w:tcW w:w="1041" w:type="dxa"/>
            <w:vAlign w:val="center"/>
          </w:tcPr>
          <w:p w:rsidR="00B543BB" w:rsidRDefault="00B543BB" w:rsidP="006209A7"/>
        </w:tc>
      </w:tr>
    </w:tbl>
    <w:p w:rsidR="00AC41F0" w:rsidRDefault="00AC41F0" w:rsidP="00AC41F0"/>
    <w:p w:rsidR="00AC41F0" w:rsidRDefault="00AC41F0" w:rsidP="00AC41F0"/>
    <w:p w:rsidR="00AC41F0" w:rsidRDefault="00AC41F0" w:rsidP="00AC41F0">
      <w:pPr>
        <w:pageBreakBefore/>
      </w:pPr>
    </w:p>
    <w:p w:rsidR="00AC41F0" w:rsidRDefault="00AC41F0" w:rsidP="00AC41F0">
      <w:pPr>
        <w:pStyle w:val="af2"/>
        <w:jc w:val="both"/>
      </w:pPr>
    </w:p>
    <w:p w:rsidR="00AC41F0" w:rsidRDefault="00AC41F0" w:rsidP="00AC41F0">
      <w:pPr>
        <w:pStyle w:val="af2"/>
      </w:pPr>
      <w:r>
        <w:rPr>
          <w:rFonts w:hint="eastAsia"/>
        </w:rPr>
        <w:t>正文目录</w:t>
      </w:r>
    </w:p>
    <w:p w:rsidR="00C02B2D" w:rsidRDefault="00247C54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r w:rsidRPr="00E21A2E">
        <w:rPr>
          <w:sz w:val="24"/>
          <w:szCs w:val="24"/>
        </w:rPr>
        <w:fldChar w:fldCharType="begin"/>
      </w:r>
      <w:r w:rsidR="00AC41F0" w:rsidRPr="00E21A2E">
        <w:rPr>
          <w:sz w:val="24"/>
          <w:szCs w:val="24"/>
        </w:rPr>
        <w:instrText xml:space="preserve"> </w:instrText>
      </w:r>
      <w:r w:rsidR="00AC41F0" w:rsidRPr="00E21A2E">
        <w:rPr>
          <w:rFonts w:hint="eastAsia"/>
          <w:sz w:val="24"/>
          <w:szCs w:val="24"/>
        </w:rPr>
        <w:instrText>TOC \o "1-3" \h \z \u</w:instrText>
      </w:r>
      <w:r w:rsidR="00AC41F0" w:rsidRPr="00E21A2E">
        <w:rPr>
          <w:sz w:val="24"/>
          <w:szCs w:val="24"/>
        </w:rPr>
        <w:instrText xml:space="preserve"> </w:instrText>
      </w:r>
      <w:r w:rsidRPr="00E21A2E">
        <w:rPr>
          <w:sz w:val="24"/>
          <w:szCs w:val="24"/>
        </w:rPr>
        <w:fldChar w:fldCharType="separate"/>
      </w:r>
      <w:hyperlink w:anchor="_Toc382401439" w:history="1">
        <w:r w:rsidR="00C02B2D" w:rsidRPr="00FC12D9">
          <w:rPr>
            <w:rStyle w:val="ab"/>
            <w:noProof/>
          </w:rPr>
          <w:t>1</w:t>
        </w:r>
        <w:r w:rsidR="00C02B2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02B2D" w:rsidRPr="00FC12D9">
          <w:rPr>
            <w:rStyle w:val="ab"/>
            <w:rFonts w:hint="eastAsia"/>
            <w:noProof/>
          </w:rPr>
          <w:t>文档说明</w:t>
        </w:r>
        <w:r w:rsidR="00C02B2D">
          <w:rPr>
            <w:noProof/>
            <w:webHidden/>
          </w:rPr>
          <w:tab/>
        </w:r>
        <w:r w:rsidR="00C02B2D">
          <w:rPr>
            <w:noProof/>
            <w:webHidden/>
          </w:rPr>
          <w:fldChar w:fldCharType="begin"/>
        </w:r>
        <w:r w:rsidR="00C02B2D">
          <w:rPr>
            <w:noProof/>
            <w:webHidden/>
          </w:rPr>
          <w:instrText xml:space="preserve"> PAGEREF _Toc382401439 \h </w:instrText>
        </w:r>
        <w:r w:rsidR="00C02B2D">
          <w:rPr>
            <w:noProof/>
            <w:webHidden/>
          </w:rPr>
        </w:r>
        <w:r w:rsidR="00C02B2D">
          <w:rPr>
            <w:noProof/>
            <w:webHidden/>
          </w:rPr>
          <w:fldChar w:fldCharType="separate"/>
        </w:r>
        <w:r w:rsidR="00C02B2D">
          <w:rPr>
            <w:noProof/>
            <w:webHidden/>
          </w:rPr>
          <w:t>4</w:t>
        </w:r>
        <w:r w:rsidR="00C02B2D"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0" w:history="1">
        <w:r w:rsidRPr="00FC12D9">
          <w:rPr>
            <w:rStyle w:val="ab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本文档目的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1" w:history="1">
        <w:r w:rsidRPr="00FC12D9">
          <w:rPr>
            <w:rStyle w:val="ab"/>
            <w:noProof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2" w:history="1">
        <w:r w:rsidRPr="00FC12D9">
          <w:rPr>
            <w:rStyle w:val="ab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本文档要达成的目标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3" w:history="1">
        <w:r w:rsidRPr="00FC12D9">
          <w:rPr>
            <w:rStyle w:val="ab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几点说明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4" w:history="1">
        <w:r w:rsidRPr="00FC12D9">
          <w:rPr>
            <w:rStyle w:val="ab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安装包运行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5" w:history="1">
        <w:r w:rsidRPr="00FC12D9">
          <w:rPr>
            <w:rStyle w:val="ab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代码下载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6" w:history="1">
        <w:r w:rsidRPr="00FC12D9">
          <w:rPr>
            <w:rStyle w:val="ab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7" w:history="1">
        <w:r w:rsidRPr="00FC12D9">
          <w:rPr>
            <w:rStyle w:val="ab"/>
            <w:rFonts w:asciiTheme="minorEastAsia" w:hAnsiTheme="min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asciiTheme="minorEastAsia" w:hAnsiTheme="minorEastAsia" w:hint="eastAsia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30"/>
        <w:tabs>
          <w:tab w:val="left" w:pos="168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8" w:history="1">
        <w:r w:rsidRPr="00FC12D9">
          <w:rPr>
            <w:rStyle w:val="ab"/>
            <w:rFonts w:asciiTheme="minorEastAsia" w:hAnsiTheme="min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asciiTheme="minorEastAsia" w:hAnsiTheme="minorEastAsia" w:hint="eastAsia"/>
            <w:noProof/>
          </w:rPr>
          <w:t>软件依赖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49" w:history="1">
        <w:r w:rsidRPr="00FC12D9">
          <w:rPr>
            <w:rStyle w:val="ab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运行方式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0" w:history="1">
        <w:r w:rsidRPr="00FC12D9">
          <w:rPr>
            <w:rStyle w:val="ab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实例演示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1" w:history="1">
        <w:r w:rsidRPr="00FC12D9">
          <w:rPr>
            <w:rStyle w:val="ab"/>
            <w:noProof/>
            <w:kern w:val="0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  <w:kern w:val="0"/>
          </w:rPr>
          <w:t>直接运行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2" w:history="1">
        <w:r w:rsidRPr="00FC12D9">
          <w:rPr>
            <w:rStyle w:val="ab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代码下载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3" w:history="1">
        <w:r w:rsidRPr="00FC12D9">
          <w:rPr>
            <w:rStyle w:val="ab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10"/>
        <w:tabs>
          <w:tab w:val="left" w:pos="42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4" w:history="1">
        <w:r w:rsidRPr="00FC12D9">
          <w:rPr>
            <w:rStyle w:val="ab"/>
            <w:noProof/>
            <w:kern w:val="0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  <w:kern w:val="0"/>
          </w:rPr>
          <w:t>各种出错情况处理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5" w:history="1">
        <w:r w:rsidRPr="00FC12D9">
          <w:rPr>
            <w:rStyle w:val="ab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网桥配置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6" w:history="1">
        <w:r w:rsidRPr="00FC12D9">
          <w:rPr>
            <w:rStyle w:val="ab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文件权限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7" w:history="1">
        <w:r w:rsidRPr="00FC12D9">
          <w:rPr>
            <w:rStyle w:val="ab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安装超时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2B2D" w:rsidRDefault="00C02B2D">
      <w:pPr>
        <w:pStyle w:val="20"/>
        <w:tabs>
          <w:tab w:val="left" w:pos="1050"/>
          <w:tab w:val="right" w:leader="hyphen" w:pos="864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2401458" w:history="1">
        <w:r w:rsidRPr="00FC12D9">
          <w:rPr>
            <w:rStyle w:val="ab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12D9">
          <w:rPr>
            <w:rStyle w:val="ab"/>
            <w:rFonts w:hint="eastAsia"/>
            <w:noProof/>
          </w:rPr>
          <w:t>其他错误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_Toc382401458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C41F0" w:rsidRDefault="00247C54" w:rsidP="00AC41F0">
      <w:r w:rsidRPr="00E21A2E">
        <w:rPr>
          <w:sz w:val="24"/>
          <w:szCs w:val="24"/>
        </w:rPr>
        <w:fldChar w:fldCharType="end"/>
      </w:r>
    </w:p>
    <w:p w:rsidR="00AC41F0" w:rsidRPr="00374B3F" w:rsidRDefault="00AC41F0" w:rsidP="00AC41F0">
      <w:pPr>
        <w:pStyle w:val="1"/>
        <w:rPr>
          <w:sz w:val="24"/>
          <w:szCs w:val="24"/>
        </w:rPr>
      </w:pPr>
      <w:r>
        <w:br w:type="page"/>
      </w:r>
      <w:bookmarkStart w:id="0" w:name="_Toc382401439"/>
      <w:r w:rsidRPr="00374B3F">
        <w:rPr>
          <w:rFonts w:hint="eastAsia"/>
          <w:sz w:val="24"/>
          <w:szCs w:val="24"/>
        </w:rPr>
        <w:lastRenderedPageBreak/>
        <w:t>文档说明</w:t>
      </w:r>
      <w:bookmarkEnd w:id="0"/>
    </w:p>
    <w:p w:rsidR="00197EFA" w:rsidRPr="002A3972" w:rsidRDefault="00197EFA" w:rsidP="00197EFA">
      <w:pPr>
        <w:pStyle w:val="2"/>
        <w:ind w:left="0" w:firstLine="0"/>
        <w:rPr>
          <w:sz w:val="21"/>
          <w:szCs w:val="21"/>
        </w:rPr>
      </w:pPr>
      <w:bookmarkStart w:id="1" w:name="_Toc370146504"/>
      <w:bookmarkStart w:id="2" w:name="_Toc382401440"/>
      <w:r w:rsidRPr="002A3972">
        <w:rPr>
          <w:rFonts w:hint="eastAsia"/>
          <w:sz w:val="21"/>
          <w:szCs w:val="21"/>
        </w:rPr>
        <w:t>本文档目的</w:t>
      </w:r>
      <w:bookmarkEnd w:id="1"/>
      <w:bookmarkEnd w:id="2"/>
    </w:p>
    <w:p w:rsidR="009C5C13" w:rsidRDefault="00B84CC8" w:rsidP="00C50946">
      <w:pPr>
        <w:pStyle w:val="af5"/>
        <w:numPr>
          <w:ilvl w:val="0"/>
          <w:numId w:val="11"/>
        </w:numPr>
        <w:ind w:firstLineChars="0"/>
        <w:rPr>
          <w:szCs w:val="21"/>
        </w:rPr>
      </w:pPr>
      <w:r>
        <w:rPr>
          <w:rFonts w:hint="eastAsia"/>
          <w:szCs w:val="21"/>
        </w:rPr>
        <w:t>本文档是在谢绍金的分享文档</w:t>
      </w:r>
      <w:r>
        <w:rPr>
          <w:rFonts w:hint="eastAsia"/>
          <w:szCs w:val="21"/>
        </w:rPr>
        <w:t>(oz)</w:t>
      </w:r>
      <w:r w:rsidR="00E01B6C">
        <w:rPr>
          <w:rFonts w:hint="eastAsia"/>
          <w:szCs w:val="21"/>
        </w:rPr>
        <w:t>基础上对</w:t>
      </w:r>
      <w:r w:rsidR="00E01B6C">
        <w:rPr>
          <w:rFonts w:hint="eastAsia"/>
          <w:szCs w:val="21"/>
        </w:rPr>
        <w:t>oz</w:t>
      </w:r>
      <w:r w:rsidR="00E01B6C">
        <w:rPr>
          <w:rFonts w:hint="eastAsia"/>
          <w:szCs w:val="21"/>
        </w:rPr>
        <w:t>的实际</w:t>
      </w:r>
      <w:proofErr w:type="gramStart"/>
      <w:r w:rsidR="00E01B6C">
        <w:rPr>
          <w:rFonts w:hint="eastAsia"/>
          <w:szCs w:val="21"/>
        </w:rPr>
        <w:t>操作做</w:t>
      </w:r>
      <w:proofErr w:type="gramEnd"/>
      <w:r w:rsidR="00E01B6C">
        <w:rPr>
          <w:rFonts w:hint="eastAsia"/>
          <w:szCs w:val="21"/>
        </w:rPr>
        <w:t>进一步介绍</w:t>
      </w:r>
      <w:r>
        <w:rPr>
          <w:rFonts w:hint="eastAsia"/>
          <w:szCs w:val="21"/>
        </w:rPr>
        <w:t>。</w:t>
      </w:r>
    </w:p>
    <w:p w:rsidR="00B84CC8" w:rsidRDefault="00AE0780" w:rsidP="00AE0780">
      <w:pPr>
        <w:pStyle w:val="af5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所以需要两篇文档结合阅读，</w:t>
      </w:r>
      <w:r w:rsidR="00B84CC8" w:rsidRPr="00AE0780">
        <w:rPr>
          <w:rFonts w:hint="eastAsia"/>
          <w:szCs w:val="21"/>
        </w:rPr>
        <w:t>文档地址</w:t>
      </w:r>
    </w:p>
    <w:p w:rsidR="00CF291F" w:rsidRDefault="00CF291F" w:rsidP="00AE0780">
      <w:pPr>
        <w:pStyle w:val="af5"/>
        <w:ind w:left="840" w:firstLineChars="0" w:firstLine="0"/>
        <w:rPr>
          <w:rFonts w:hint="eastAsia"/>
          <w:szCs w:val="21"/>
        </w:rPr>
      </w:pPr>
      <w:hyperlink r:id="rId12" w:history="1">
        <w:r w:rsidRPr="00921017">
          <w:rPr>
            <w:rStyle w:val="ab"/>
            <w:szCs w:val="21"/>
          </w:rPr>
          <w:t>http://doc.hz.netease.com/download/attachments/37299646/oz.pdf</w:t>
        </w:r>
      </w:hyperlink>
    </w:p>
    <w:p w:rsidR="00C97913" w:rsidRPr="00374B3F" w:rsidRDefault="00C14447" w:rsidP="00C50946">
      <w:pPr>
        <w:pStyle w:val="af5"/>
        <w:numPr>
          <w:ilvl w:val="0"/>
          <w:numId w:val="11"/>
        </w:numPr>
        <w:ind w:firstLineChars="0"/>
        <w:rPr>
          <w:szCs w:val="21"/>
        </w:rPr>
      </w:pPr>
      <w:r w:rsidRPr="00374B3F">
        <w:rPr>
          <w:rFonts w:hint="eastAsia"/>
          <w:szCs w:val="21"/>
        </w:rPr>
        <w:t>使用</w:t>
      </w:r>
      <w:r w:rsidR="00D076F2">
        <w:rPr>
          <w:rFonts w:hint="eastAsia"/>
          <w:szCs w:val="21"/>
        </w:rPr>
        <w:t>oz</w:t>
      </w:r>
      <w:r w:rsidRPr="00374B3F">
        <w:rPr>
          <w:rFonts w:hint="eastAsia"/>
          <w:szCs w:val="21"/>
        </w:rPr>
        <w:t>工具创建镜像</w:t>
      </w:r>
      <w:r w:rsidR="009C5C13">
        <w:rPr>
          <w:rFonts w:hint="eastAsia"/>
          <w:szCs w:val="21"/>
        </w:rPr>
        <w:t>的实际操作过程</w:t>
      </w:r>
      <w:r w:rsidR="00C97913" w:rsidRPr="00374B3F">
        <w:rPr>
          <w:rFonts w:hint="eastAsia"/>
          <w:szCs w:val="21"/>
        </w:rPr>
        <w:t>。</w:t>
      </w:r>
    </w:p>
    <w:p w:rsidR="00C14447" w:rsidRDefault="00C14447" w:rsidP="00C50946">
      <w:pPr>
        <w:pStyle w:val="af5"/>
        <w:numPr>
          <w:ilvl w:val="0"/>
          <w:numId w:val="11"/>
        </w:numPr>
        <w:ind w:firstLineChars="0"/>
        <w:rPr>
          <w:szCs w:val="21"/>
        </w:rPr>
      </w:pPr>
      <w:r w:rsidRPr="00374B3F">
        <w:rPr>
          <w:rFonts w:hint="eastAsia"/>
          <w:szCs w:val="21"/>
        </w:rPr>
        <w:t>总结在使用的过程中出现的各种错误，方便排查。</w:t>
      </w:r>
    </w:p>
    <w:p w:rsidR="000B5BF2" w:rsidRDefault="000B5BF2" w:rsidP="006616A1">
      <w:pPr>
        <w:pStyle w:val="2"/>
        <w:ind w:left="0" w:firstLine="0"/>
        <w:rPr>
          <w:rFonts w:hint="eastAsia"/>
          <w:sz w:val="21"/>
          <w:szCs w:val="21"/>
        </w:rPr>
      </w:pPr>
      <w:bookmarkStart w:id="3" w:name="_Toc382401441"/>
      <w:bookmarkEnd w:id="3"/>
    </w:p>
    <w:p w:rsidR="006616A1" w:rsidRPr="00BD2436" w:rsidRDefault="00AC41F0" w:rsidP="006616A1">
      <w:pPr>
        <w:pStyle w:val="2"/>
        <w:ind w:left="0" w:firstLine="0"/>
        <w:rPr>
          <w:sz w:val="21"/>
          <w:szCs w:val="21"/>
        </w:rPr>
      </w:pPr>
      <w:bookmarkStart w:id="4" w:name="_Toc382401442"/>
      <w:r w:rsidRPr="00BD2436">
        <w:rPr>
          <w:rFonts w:hint="eastAsia"/>
          <w:sz w:val="21"/>
          <w:szCs w:val="21"/>
        </w:rPr>
        <w:t>本文档要</w:t>
      </w:r>
      <w:r w:rsidR="004A49B6" w:rsidRPr="00BD2436">
        <w:rPr>
          <w:rFonts w:hint="eastAsia"/>
          <w:sz w:val="21"/>
          <w:szCs w:val="21"/>
        </w:rPr>
        <w:t>达成</w:t>
      </w:r>
      <w:r w:rsidRPr="00BD2436">
        <w:rPr>
          <w:rFonts w:hint="eastAsia"/>
          <w:sz w:val="21"/>
          <w:szCs w:val="21"/>
        </w:rPr>
        <w:t>的目标</w:t>
      </w:r>
      <w:bookmarkEnd w:id="4"/>
    </w:p>
    <w:p w:rsidR="009D52A2" w:rsidRDefault="00AE0780" w:rsidP="009D52A2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学会</w:t>
      </w:r>
      <w:r>
        <w:rPr>
          <w:rFonts w:hint="eastAsia"/>
          <w:sz w:val="21"/>
          <w:szCs w:val="21"/>
        </w:rPr>
        <w:t>oz</w:t>
      </w:r>
      <w:r>
        <w:rPr>
          <w:rFonts w:hint="eastAsia"/>
          <w:sz w:val="21"/>
          <w:szCs w:val="21"/>
        </w:rPr>
        <w:t>工具</w:t>
      </w:r>
      <w:r w:rsidR="001122A2">
        <w:rPr>
          <w:rFonts w:hint="eastAsia"/>
          <w:sz w:val="21"/>
          <w:szCs w:val="21"/>
        </w:rPr>
        <w:t>在</w:t>
      </w:r>
      <w:proofErr w:type="spellStart"/>
      <w:r w:rsidR="001122A2">
        <w:rPr>
          <w:rFonts w:hint="eastAsia"/>
          <w:sz w:val="21"/>
          <w:szCs w:val="21"/>
        </w:rPr>
        <w:t>debian</w:t>
      </w:r>
      <w:proofErr w:type="spellEnd"/>
      <w:r w:rsidR="001122A2">
        <w:rPr>
          <w:rFonts w:hint="eastAsia"/>
          <w:sz w:val="21"/>
          <w:szCs w:val="21"/>
        </w:rPr>
        <w:t>系统下</w:t>
      </w:r>
      <w:r>
        <w:rPr>
          <w:rFonts w:hint="eastAsia"/>
          <w:sz w:val="21"/>
          <w:szCs w:val="21"/>
        </w:rPr>
        <w:t>的初步操作</w:t>
      </w:r>
      <w:r>
        <w:rPr>
          <w:rFonts w:hint="eastAsia"/>
          <w:sz w:val="21"/>
          <w:szCs w:val="21"/>
        </w:rPr>
        <w:t>.</w:t>
      </w:r>
    </w:p>
    <w:p w:rsidR="00E01B6C" w:rsidRPr="00E852D7" w:rsidRDefault="00E01B6C" w:rsidP="00E01B6C">
      <w:pPr>
        <w:pStyle w:val="af5"/>
        <w:numPr>
          <w:ilvl w:val="0"/>
          <w:numId w:val="7"/>
        </w:numPr>
        <w:ind w:firstLineChars="0"/>
        <w:rPr>
          <w:color w:val="FF0000"/>
          <w:szCs w:val="21"/>
        </w:rPr>
      </w:pPr>
      <w:r w:rsidRPr="00E852D7">
        <w:rPr>
          <w:rFonts w:hint="eastAsia"/>
          <w:color w:val="FF0000"/>
          <w:szCs w:val="21"/>
        </w:rPr>
        <w:t>本文档只是</w:t>
      </w:r>
      <w:r w:rsidRPr="00E852D7">
        <w:rPr>
          <w:rFonts w:hint="eastAsia"/>
          <w:color w:val="FF0000"/>
          <w:szCs w:val="21"/>
        </w:rPr>
        <w:t>oz</w:t>
      </w:r>
      <w:r w:rsidRPr="00E852D7">
        <w:rPr>
          <w:rFonts w:hint="eastAsia"/>
          <w:color w:val="FF0000"/>
          <w:szCs w:val="21"/>
        </w:rPr>
        <w:t>使用的初步，后续会进一步完善</w:t>
      </w:r>
      <w:r w:rsidR="00E852D7">
        <w:rPr>
          <w:rFonts w:hint="eastAsia"/>
          <w:color w:val="FF0000"/>
          <w:szCs w:val="21"/>
        </w:rPr>
        <w:t>并充实本</w:t>
      </w:r>
      <w:r w:rsidRPr="00E852D7">
        <w:rPr>
          <w:rFonts w:hint="eastAsia"/>
          <w:color w:val="FF0000"/>
          <w:szCs w:val="21"/>
        </w:rPr>
        <w:t>文档。</w:t>
      </w:r>
    </w:p>
    <w:p w:rsidR="00FB25C1" w:rsidRPr="00BD2436" w:rsidRDefault="00FB25C1" w:rsidP="00FB25C1">
      <w:pPr>
        <w:pStyle w:val="2"/>
        <w:ind w:left="0" w:firstLine="0"/>
        <w:rPr>
          <w:sz w:val="21"/>
          <w:szCs w:val="21"/>
        </w:rPr>
      </w:pPr>
      <w:bookmarkStart w:id="5" w:name="_Toc382401443"/>
      <w:r w:rsidRPr="00BD2436">
        <w:rPr>
          <w:rFonts w:hint="eastAsia"/>
          <w:sz w:val="21"/>
          <w:szCs w:val="21"/>
        </w:rPr>
        <w:t>几点说明</w:t>
      </w:r>
      <w:bookmarkEnd w:id="5"/>
    </w:p>
    <w:p w:rsidR="00FB25C1" w:rsidRPr="00924573" w:rsidRDefault="00FB25C1" w:rsidP="00FB25C1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目前</w:t>
      </w:r>
      <w:r>
        <w:rPr>
          <w:rFonts w:hint="eastAsia"/>
          <w:sz w:val="21"/>
          <w:szCs w:val="21"/>
        </w:rPr>
        <w:t>oz</w:t>
      </w:r>
      <w:r>
        <w:rPr>
          <w:rFonts w:hint="eastAsia"/>
          <w:sz w:val="21"/>
          <w:szCs w:val="21"/>
        </w:rPr>
        <w:t>在</w:t>
      </w:r>
      <w:proofErr w:type="gramStart"/>
      <w:r>
        <w:rPr>
          <w:rFonts w:hint="eastAsia"/>
          <w:sz w:val="21"/>
          <w:szCs w:val="21"/>
        </w:rPr>
        <w:t>云计算</w:t>
      </w:r>
      <w:proofErr w:type="gramEnd"/>
      <w:r>
        <w:rPr>
          <w:rFonts w:hint="eastAsia"/>
          <w:sz w:val="21"/>
          <w:szCs w:val="21"/>
        </w:rPr>
        <w:t>环境下的虚拟机中无法成功运行。</w:t>
      </w:r>
    </w:p>
    <w:p w:rsidR="00FB25C1" w:rsidRDefault="00FB25C1" w:rsidP="003F7833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尽量直接运行（非安装包）的方式运行，这样比较灵活，每个用户都可以有一套环境</w:t>
      </w:r>
      <w:r>
        <w:rPr>
          <w:rFonts w:hint="eastAsia"/>
          <w:sz w:val="21"/>
          <w:szCs w:val="21"/>
        </w:rPr>
        <w:t>.</w:t>
      </w:r>
    </w:p>
    <w:p w:rsidR="00402CFF" w:rsidRPr="00402CFF" w:rsidRDefault="00402CFF" w:rsidP="00402CFF">
      <w:pPr>
        <w:pStyle w:val="Alt-W"/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本文档并不包含</w:t>
      </w:r>
      <w:proofErr w:type="spellStart"/>
      <w:r>
        <w:rPr>
          <w:rFonts w:hint="eastAsia"/>
          <w:sz w:val="21"/>
          <w:szCs w:val="21"/>
        </w:rPr>
        <w:t>tdl</w:t>
      </w:r>
      <w:proofErr w:type="spellEnd"/>
      <w:r>
        <w:rPr>
          <w:rFonts w:hint="eastAsia"/>
          <w:sz w:val="21"/>
          <w:szCs w:val="21"/>
        </w:rPr>
        <w:t>文件的高级用法</w:t>
      </w:r>
      <w:r>
        <w:rPr>
          <w:rFonts w:hint="eastAsia"/>
          <w:sz w:val="21"/>
          <w:szCs w:val="21"/>
        </w:rPr>
        <w:t>.</w:t>
      </w:r>
    </w:p>
    <w:p w:rsidR="00B978D5" w:rsidRDefault="0093591A" w:rsidP="00B978D5">
      <w:pPr>
        <w:pStyle w:val="1"/>
        <w:rPr>
          <w:sz w:val="24"/>
          <w:szCs w:val="24"/>
        </w:rPr>
      </w:pPr>
      <w:bookmarkStart w:id="6" w:name="_Toc382401444"/>
      <w:r w:rsidRPr="00374B3F">
        <w:rPr>
          <w:rFonts w:hint="eastAsia"/>
          <w:sz w:val="24"/>
          <w:szCs w:val="24"/>
        </w:rPr>
        <w:t>安装包运行</w:t>
      </w:r>
      <w:bookmarkEnd w:id="6"/>
      <w:r w:rsidR="00B978D5" w:rsidRPr="00374B3F">
        <w:rPr>
          <w:sz w:val="24"/>
          <w:szCs w:val="24"/>
        </w:rPr>
        <w:t xml:space="preserve"> </w:t>
      </w:r>
    </w:p>
    <w:p w:rsidR="00374B3F" w:rsidRPr="00374B3F" w:rsidRDefault="002C19EA" w:rsidP="002C19EA">
      <w:pPr>
        <w:ind w:firstLineChars="200" w:firstLine="420"/>
      </w:pPr>
      <w:r>
        <w:rPr>
          <w:rFonts w:hint="eastAsia"/>
        </w:rPr>
        <w:t>要安装</w:t>
      </w:r>
      <w:r>
        <w:rPr>
          <w:rFonts w:hint="eastAsia"/>
        </w:rPr>
        <w:t>oz</w:t>
      </w:r>
      <w:r w:rsidR="00AE0780">
        <w:rPr>
          <w:rFonts w:hint="eastAsia"/>
        </w:rPr>
        <w:t>到系统目录</w:t>
      </w:r>
      <w:r w:rsidR="00374B3F">
        <w:rPr>
          <w:rFonts w:hint="eastAsia"/>
        </w:rPr>
        <w:t>，需要</w:t>
      </w:r>
      <w:r w:rsidR="00374B3F">
        <w:rPr>
          <w:rFonts w:hint="eastAsia"/>
        </w:rPr>
        <w:t>root</w:t>
      </w:r>
      <w:r w:rsidR="00374B3F">
        <w:rPr>
          <w:rFonts w:hint="eastAsia"/>
        </w:rPr>
        <w:t>权限</w:t>
      </w:r>
      <w:r>
        <w:rPr>
          <w:rFonts w:hint="eastAsia"/>
        </w:rPr>
        <w:t>。安装完毕之后，跟其他应用程序使用方式一样：非</w:t>
      </w:r>
      <w:r>
        <w:rPr>
          <w:rFonts w:hint="eastAsia"/>
        </w:rPr>
        <w:t>root</w:t>
      </w:r>
      <w:r>
        <w:rPr>
          <w:rFonts w:hint="eastAsia"/>
        </w:rPr>
        <w:t>用户也可以使用</w:t>
      </w:r>
      <w:r>
        <w:rPr>
          <w:rFonts w:hint="eastAsia"/>
        </w:rPr>
        <w:t>oz</w:t>
      </w:r>
      <w:r>
        <w:rPr>
          <w:rFonts w:hint="eastAsia"/>
        </w:rPr>
        <w:t>、</w:t>
      </w:r>
      <w:r w:rsidR="00374B3F">
        <w:rPr>
          <w:rFonts w:hint="eastAsia"/>
        </w:rPr>
        <w:t>可以使用</w:t>
      </w:r>
      <w:r>
        <w:rPr>
          <w:rFonts w:hint="eastAsia"/>
        </w:rPr>
        <w:t>oz</w:t>
      </w:r>
      <w:r>
        <w:rPr>
          <w:rFonts w:hint="eastAsia"/>
        </w:rPr>
        <w:t>命令的</w:t>
      </w:r>
      <w:r w:rsidR="00374B3F">
        <w:rPr>
          <w:rFonts w:hint="eastAsia"/>
        </w:rPr>
        <w:t>man</w:t>
      </w:r>
      <w:r>
        <w:rPr>
          <w:rFonts w:hint="eastAsia"/>
        </w:rPr>
        <w:t>手册</w:t>
      </w:r>
      <w:r w:rsidR="00374B3F">
        <w:rPr>
          <w:rFonts w:hint="eastAsia"/>
        </w:rPr>
        <w:t>。</w:t>
      </w:r>
    </w:p>
    <w:p w:rsidR="00B978D5" w:rsidRPr="00BD2436" w:rsidRDefault="00374B3F" w:rsidP="00B978D5">
      <w:pPr>
        <w:pStyle w:val="2"/>
        <w:rPr>
          <w:sz w:val="21"/>
          <w:szCs w:val="21"/>
        </w:rPr>
      </w:pPr>
      <w:bookmarkStart w:id="7" w:name="_Toc382401445"/>
      <w:r w:rsidRPr="00BD2436">
        <w:rPr>
          <w:rFonts w:hint="eastAsia"/>
          <w:sz w:val="21"/>
          <w:szCs w:val="21"/>
        </w:rPr>
        <w:t>代码下载</w:t>
      </w:r>
      <w:bookmarkEnd w:id="7"/>
    </w:p>
    <w:p w:rsidR="00374B3F" w:rsidRDefault="00446137" w:rsidP="00374B3F">
      <w:pPr>
        <w:pStyle w:val="Alt-W"/>
        <w:rPr>
          <w:sz w:val="21"/>
          <w:szCs w:val="21"/>
        </w:rPr>
      </w:pPr>
      <w:r>
        <w:rPr>
          <w:rFonts w:hint="eastAsia"/>
          <w:sz w:val="21"/>
          <w:szCs w:val="21"/>
        </w:rPr>
        <w:t>下载代码，并切换到对应</w:t>
      </w:r>
      <w:r w:rsidR="00374B3F" w:rsidRPr="00374B3F">
        <w:rPr>
          <w:rFonts w:hint="eastAsia"/>
          <w:sz w:val="21"/>
          <w:szCs w:val="21"/>
        </w:rPr>
        <w:t>分支</w:t>
      </w:r>
      <w:r w:rsidR="00374B3F" w:rsidRPr="00374B3F">
        <w:rPr>
          <w:rFonts w:hint="eastAsia"/>
          <w:sz w:val="21"/>
          <w:szCs w:val="21"/>
        </w:rPr>
        <w:t>.</w:t>
      </w:r>
    </w:p>
    <w:p w:rsidR="00374B3F" w:rsidRPr="00374B3F" w:rsidRDefault="00247C54" w:rsidP="00374B3F">
      <w:pPr>
        <w:pStyle w:val="Alt-W"/>
        <w:ind w:left="0" w:firstLine="0"/>
        <w:rPr>
          <w:sz w:val="21"/>
          <w:szCs w:val="21"/>
        </w:rPr>
      </w:pPr>
      <w:r w:rsidRPr="00247C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width:455.15pt;height:233.55pt;mso-position-horizontal-relative:char;mso-position-vertical-relative:line;mso-width-relative:margin;mso-height-relative:margin">
            <v:textbox style="mso-next-textbox:#_x0000_s2062">
              <w:txbxContent>
                <w:p w:rsidR="00374B3F" w:rsidRPr="00374B3F" w:rsidRDefault="00374B3F" w:rsidP="00374B3F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hzsunzixiang@10-120-120-23:~/program$ </w:t>
                  </w:r>
                  <w:proofErr w:type="spellStart"/>
                  <w:r w:rsidRPr="00374B3F">
                    <w:rPr>
                      <w:color w:val="FF0000"/>
                      <w:sz w:val="18"/>
                      <w:szCs w:val="18"/>
                    </w:rPr>
                    <w:t>git</w:t>
                  </w:r>
                  <w:proofErr w:type="spellEnd"/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 clone https://github.com/frots/oz.git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>Cloning into 'oz'...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sz w:val="18"/>
                      <w:szCs w:val="18"/>
                    </w:rPr>
                    <w:t>remote</w:t>
                  </w:r>
                  <w:proofErr w:type="gramEnd"/>
                  <w:r w:rsidRPr="00374B3F">
                    <w:rPr>
                      <w:sz w:val="18"/>
                      <w:szCs w:val="18"/>
                    </w:rPr>
                    <w:t>: Counting objects: 4927, done.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sz w:val="18"/>
                      <w:szCs w:val="18"/>
                    </w:rPr>
                    <w:t>remote</w:t>
                  </w:r>
                  <w:proofErr w:type="gramEnd"/>
                  <w:r w:rsidRPr="00374B3F">
                    <w:rPr>
                      <w:sz w:val="18"/>
                      <w:szCs w:val="18"/>
                    </w:rPr>
                    <w:t>: Compressing objects: 100% (1824/1824), done.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sz w:val="18"/>
                      <w:szCs w:val="18"/>
                    </w:rPr>
                    <w:t>remote</w:t>
                  </w:r>
                  <w:proofErr w:type="gramEnd"/>
                  <w:r w:rsidRPr="00374B3F">
                    <w:rPr>
                      <w:sz w:val="18"/>
                      <w:szCs w:val="18"/>
                    </w:rPr>
                    <w:t>: Total 4927 (delta 3055), reused 4927 (delta 3055)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Receiving objects: 100% (4927/4927), 2.84 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MiB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 xml:space="preserve"> | 486 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KiB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>/s, done.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>Resolving deltas: 100% (3055/3055), done.</w:t>
                  </w:r>
                </w:p>
                <w:p w:rsidR="00374B3F" w:rsidRPr="00374B3F" w:rsidRDefault="00374B3F" w:rsidP="00374B3F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hzsunzixiang@10-120-120-23:~/program$ </w:t>
                  </w:r>
                  <w:proofErr w:type="spellStart"/>
                  <w:r w:rsidRPr="00374B3F">
                    <w:rPr>
                      <w:color w:val="FF0000"/>
                      <w:sz w:val="18"/>
                      <w:szCs w:val="18"/>
                    </w:rPr>
                    <w:t>cd</w:t>
                  </w:r>
                  <w:proofErr w:type="spellEnd"/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 oz</w:t>
                  </w:r>
                </w:p>
                <w:p w:rsidR="00374B3F" w:rsidRPr="00374B3F" w:rsidRDefault="00374B3F" w:rsidP="00374B3F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hzsunzixiang@10-120-120-23:~/program/oz$ </w:t>
                  </w:r>
                  <w:proofErr w:type="spellStart"/>
                  <w:r w:rsidRPr="00374B3F">
                    <w:rPr>
                      <w:color w:val="FF0000"/>
                      <w:sz w:val="18"/>
                      <w:szCs w:val="18"/>
                    </w:rPr>
                    <w:t>git</w:t>
                  </w:r>
                  <w:proofErr w:type="spellEnd"/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 branch -a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*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master</w:t>
                  </w:r>
                  <w:proofErr w:type="gramEnd"/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remotes/origin/HEAD</w:t>
                  </w:r>
                  <w:proofErr w:type="gramEnd"/>
                  <w:r w:rsidRPr="00374B3F">
                    <w:rPr>
                      <w:sz w:val="18"/>
                      <w:szCs w:val="18"/>
                    </w:rPr>
                    <w:t xml:space="preserve"> -&gt; origin/master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remotes/origin/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debian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>-customize</w:t>
                  </w:r>
                  <w:proofErr w:type="gramEnd"/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remotes/origin/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lxml</w:t>
                  </w:r>
                  <w:proofErr w:type="spellEnd"/>
                  <w:proofErr w:type="gramEnd"/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remotes/origin/master</w:t>
                  </w:r>
                  <w:proofErr w:type="gramEnd"/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remotes/origin/proxy</w:t>
                  </w:r>
                  <w:proofErr w:type="gramEnd"/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remotes/origin/win2k8customize</w:t>
                  </w:r>
                  <w:proofErr w:type="gramEnd"/>
                </w:p>
                <w:p w:rsidR="00374B3F" w:rsidRPr="00374B3F" w:rsidRDefault="00374B3F" w:rsidP="00374B3F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hzsunzixiang@10-120-120-23:~/program/oz$ </w:t>
                  </w:r>
                  <w:proofErr w:type="spellStart"/>
                  <w:r w:rsidRPr="00374B3F">
                    <w:rPr>
                      <w:color w:val="FF0000"/>
                      <w:sz w:val="18"/>
                      <w:szCs w:val="18"/>
                    </w:rPr>
                    <w:t>git</w:t>
                  </w:r>
                  <w:proofErr w:type="spellEnd"/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 checkout </w:t>
                  </w:r>
                  <w:proofErr w:type="spellStart"/>
                  <w:r w:rsidRPr="00374B3F">
                    <w:rPr>
                      <w:color w:val="FF0000"/>
                      <w:sz w:val="18"/>
                      <w:szCs w:val="18"/>
                    </w:rPr>
                    <w:t>debian</w:t>
                  </w:r>
                  <w:proofErr w:type="spellEnd"/>
                  <w:r w:rsidRPr="00374B3F">
                    <w:rPr>
                      <w:color w:val="FF0000"/>
                      <w:sz w:val="18"/>
                      <w:szCs w:val="18"/>
                    </w:rPr>
                    <w:t>-customize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Branch 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debian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 xml:space="preserve">-customize set up to track remote branch 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debian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>-customize from origin.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>Switched to a new branch '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debian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>-customize'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hzsunzixiang@10-120-120-23:~/program/oz$ </w:t>
                  </w:r>
                  <w:proofErr w:type="spellStart"/>
                  <w:r w:rsidRPr="00374B3F">
                    <w:rPr>
                      <w:sz w:val="18"/>
                      <w:szCs w:val="18"/>
                    </w:rPr>
                    <w:t>git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 xml:space="preserve"> branch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* </w:t>
                  </w:r>
                  <w:proofErr w:type="spellStart"/>
                  <w:proofErr w:type="gramStart"/>
                  <w:r w:rsidRPr="00374B3F">
                    <w:rPr>
                      <w:sz w:val="18"/>
                      <w:szCs w:val="18"/>
                    </w:rPr>
                    <w:t>debian</w:t>
                  </w:r>
                  <w:proofErr w:type="spellEnd"/>
                  <w:r w:rsidRPr="00374B3F">
                    <w:rPr>
                      <w:sz w:val="18"/>
                      <w:szCs w:val="18"/>
                    </w:rPr>
                    <w:t>-</w:t>
                  </w:r>
                  <w:proofErr w:type="gramEnd"/>
                  <w:r w:rsidRPr="00374B3F">
                    <w:rPr>
                      <w:sz w:val="18"/>
                      <w:szCs w:val="18"/>
                    </w:rPr>
                    <w:t>customize</w:t>
                  </w:r>
                </w:p>
                <w:p w:rsidR="00374B3F" w:rsidRPr="00374B3F" w:rsidRDefault="00374B3F" w:rsidP="00374B3F">
                  <w:pPr>
                    <w:rPr>
                      <w:sz w:val="18"/>
                      <w:szCs w:val="18"/>
                    </w:rPr>
                  </w:pPr>
                  <w:r w:rsidRPr="00374B3F">
                    <w:rPr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374B3F">
                    <w:rPr>
                      <w:sz w:val="18"/>
                      <w:szCs w:val="18"/>
                    </w:rPr>
                    <w:t>master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374B3F" w:rsidRDefault="00374B3F" w:rsidP="00374B3F">
      <w:pPr>
        <w:pStyle w:val="2"/>
        <w:rPr>
          <w:sz w:val="21"/>
          <w:szCs w:val="21"/>
        </w:rPr>
      </w:pPr>
      <w:bookmarkStart w:id="8" w:name="_Toc382401446"/>
      <w:r w:rsidRPr="00BD2436">
        <w:rPr>
          <w:rFonts w:hint="eastAsia"/>
          <w:sz w:val="21"/>
          <w:szCs w:val="21"/>
        </w:rPr>
        <w:t>安装</w:t>
      </w:r>
      <w:bookmarkEnd w:id="8"/>
    </w:p>
    <w:p w:rsidR="00EC1979" w:rsidRPr="00EC1979" w:rsidRDefault="00EC1979" w:rsidP="00C50946">
      <w:pPr>
        <w:pStyle w:val="3"/>
        <w:numPr>
          <w:ilvl w:val="2"/>
          <w:numId w:val="15"/>
        </w:numPr>
        <w:rPr>
          <w:rFonts w:asciiTheme="minorEastAsia" w:eastAsiaTheme="minorEastAsia" w:hAnsiTheme="minorEastAsia"/>
          <w:sz w:val="21"/>
          <w:szCs w:val="21"/>
        </w:rPr>
      </w:pPr>
      <w:bookmarkStart w:id="9" w:name="_Toc382401447"/>
      <w:r w:rsidRPr="00EC1979">
        <w:rPr>
          <w:rFonts w:asciiTheme="minorEastAsia" w:eastAsiaTheme="minorEastAsia" w:hAnsiTheme="minorEastAsia" w:hint="eastAsia"/>
          <w:sz w:val="21"/>
          <w:szCs w:val="21"/>
        </w:rPr>
        <w:t>安装</w:t>
      </w:r>
      <w:bookmarkEnd w:id="9"/>
    </w:p>
    <w:p w:rsidR="00EC1979" w:rsidRPr="00374B3F" w:rsidRDefault="00EC1979" w:rsidP="00EC1979">
      <w:pPr>
        <w:pStyle w:val="Alt-W"/>
        <w:ind w:left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oz</w:t>
      </w:r>
      <w:r w:rsidRPr="00374B3F">
        <w:rPr>
          <w:rFonts w:hint="eastAsia"/>
          <w:sz w:val="21"/>
          <w:szCs w:val="21"/>
        </w:rPr>
        <w:t>安装方式为</w:t>
      </w:r>
      <w:r w:rsidRPr="00374B3F">
        <w:rPr>
          <w:rFonts w:hint="eastAsia"/>
          <w:sz w:val="21"/>
          <w:szCs w:val="21"/>
        </w:rPr>
        <w:t>python</w:t>
      </w:r>
      <w:r>
        <w:rPr>
          <w:rFonts w:hint="eastAsia"/>
          <w:sz w:val="21"/>
          <w:szCs w:val="21"/>
        </w:rPr>
        <w:t>程序的包安装</w:t>
      </w:r>
      <w:r w:rsidRPr="00374B3F">
        <w:rPr>
          <w:rFonts w:hint="eastAsia"/>
          <w:sz w:val="21"/>
          <w:szCs w:val="21"/>
        </w:rPr>
        <w:t>方式。</w:t>
      </w:r>
    </w:p>
    <w:p w:rsidR="00EC1979" w:rsidRPr="00374B3F" w:rsidRDefault="00247C54" w:rsidP="00EC1979">
      <w:pPr>
        <w:pStyle w:val="Alt-W"/>
        <w:ind w:left="0" w:firstLine="0"/>
        <w:rPr>
          <w:sz w:val="21"/>
          <w:szCs w:val="21"/>
        </w:rPr>
      </w:pPr>
      <w:hyperlink r:id="rId13" w:history="1">
        <w:r w:rsidR="00EC1979" w:rsidRPr="00374B3F">
          <w:rPr>
            <w:rStyle w:val="ab"/>
            <w:sz w:val="21"/>
            <w:szCs w:val="21"/>
          </w:rPr>
          <w:t>http://docs.python.org/2/install/</w:t>
        </w:r>
      </w:hyperlink>
    </w:p>
    <w:p w:rsidR="00EC1979" w:rsidRDefault="00247C54" w:rsidP="00EC1979">
      <w:pPr>
        <w:pStyle w:val="Alt-W"/>
        <w:ind w:left="0" w:firstLine="0"/>
      </w:pPr>
      <w:r>
        <w:pict>
          <v:shape id="_x0000_s2061" type="#_x0000_t202" style="width:455.15pt;height:121.1pt;mso-position-horizontal-relative:char;mso-position-vertical-relative:line;mso-width-relative:margin;mso-height-relative:margin">
            <v:textbox style="mso-next-textbox:#_x0000_s2061">
              <w:txbxContent>
                <w:p w:rsidR="00EC1979" w:rsidRPr="00374B3F" w:rsidRDefault="00EC1979" w:rsidP="00EC19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hzsunzixiang@10-120-120-23:~/program/oz$ </w:t>
                  </w:r>
                  <w:proofErr w:type="spellStart"/>
                  <w:r w:rsidRPr="00374B3F">
                    <w:rPr>
                      <w:color w:val="FF0000"/>
                      <w:sz w:val="18"/>
                      <w:szCs w:val="18"/>
                    </w:rPr>
                    <w:t>sudo</w:t>
                  </w:r>
                  <w:proofErr w:type="spellEnd"/>
                  <w:r w:rsidRPr="00374B3F">
                    <w:rPr>
                      <w:color w:val="FF0000"/>
                      <w:sz w:val="18"/>
                      <w:szCs w:val="18"/>
                    </w:rPr>
                    <w:t xml:space="preserve"> python setup.py </w:t>
                  </w:r>
                  <w:proofErr w:type="gramStart"/>
                  <w:r w:rsidRPr="00374B3F">
                    <w:rPr>
                      <w:color w:val="FF0000"/>
                      <w:sz w:val="18"/>
                      <w:szCs w:val="18"/>
                    </w:rPr>
                    <w:t>install</w:t>
                  </w:r>
                  <w:proofErr w:type="gramEnd"/>
                </w:p>
                <w:p w:rsidR="00EC1979" w:rsidRPr="00374B3F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running</w:t>
                  </w:r>
                  <w:proofErr w:type="gram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 xml:space="preserve"> install</w:t>
                  </w:r>
                </w:p>
                <w:p w:rsidR="00EC1979" w:rsidRPr="00374B3F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running</w:t>
                  </w:r>
                  <w:proofErr w:type="gram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 xml:space="preserve"> build</w:t>
                  </w:r>
                </w:p>
                <w:p w:rsidR="00EC1979" w:rsidRPr="00374B3F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running</w:t>
                  </w:r>
                  <w:proofErr w:type="gram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build_py</w:t>
                  </w:r>
                  <w:proofErr w:type="spellEnd"/>
                </w:p>
                <w:p w:rsidR="00EC1979" w:rsidRPr="00374B3F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running</w:t>
                  </w:r>
                  <w:proofErr w:type="gram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build_scripts</w:t>
                  </w:r>
                  <w:proofErr w:type="spellEnd"/>
                </w:p>
                <w:p w:rsidR="00EC1979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running</w:t>
                  </w:r>
                  <w:proofErr w:type="gram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install_lib</w:t>
                  </w:r>
                  <w:proofErr w:type="spellEnd"/>
                </w:p>
                <w:p w:rsidR="00EC1979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8"/>
                      <w:szCs w:val="18"/>
                    </w:rPr>
                    <w:t>……</w:t>
                  </w:r>
                  <w:r>
                    <w:rPr>
                      <w:rFonts w:hint="eastAs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EC1979" w:rsidRPr="00374B3F" w:rsidRDefault="00EC1979" w:rsidP="00EC1979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74B3F">
                    <w:rPr>
                      <w:color w:val="FF0000"/>
                      <w:sz w:val="18"/>
                      <w:szCs w:val="18"/>
                    </w:rPr>
                    <w:t>hzsunzixiang@10-120-120-23:~/program/oz$ oz-install -v</w:t>
                  </w:r>
                </w:p>
                <w:p w:rsidR="00EC1979" w:rsidRPr="00374B3F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option</w:t>
                  </w:r>
                  <w:proofErr w:type="gram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 xml:space="preserve"> -v not recognized</w:t>
                  </w:r>
                </w:p>
                <w:p w:rsidR="00EC1979" w:rsidRPr="00374B3F" w:rsidRDefault="00EC1979" w:rsidP="00EC1979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Usage: oz-install [OPTIONS] &lt;</w:t>
                  </w:r>
                  <w:proofErr w:type="spellStart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tdl</w:t>
                  </w:r>
                  <w:proofErr w:type="spellEnd"/>
                  <w:r w:rsidRPr="00374B3F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EC1979" w:rsidRPr="00EC1979" w:rsidRDefault="00EC1979" w:rsidP="00C50946">
      <w:pPr>
        <w:pStyle w:val="3"/>
        <w:numPr>
          <w:ilvl w:val="2"/>
          <w:numId w:val="16"/>
        </w:numPr>
        <w:rPr>
          <w:rFonts w:asciiTheme="minorEastAsia" w:eastAsiaTheme="minorEastAsia" w:hAnsiTheme="minorEastAsia"/>
          <w:sz w:val="21"/>
          <w:szCs w:val="21"/>
        </w:rPr>
      </w:pPr>
      <w:bookmarkStart w:id="10" w:name="_Toc382401448"/>
      <w:r w:rsidRPr="00EC1979">
        <w:rPr>
          <w:rFonts w:asciiTheme="minorEastAsia" w:eastAsiaTheme="minorEastAsia" w:hAnsiTheme="minorEastAsia" w:hint="eastAsia"/>
          <w:sz w:val="21"/>
          <w:szCs w:val="21"/>
        </w:rPr>
        <w:t>软件依赖</w:t>
      </w:r>
      <w:bookmarkEnd w:id="10"/>
    </w:p>
    <w:p w:rsidR="00EC1979" w:rsidRPr="0089418F" w:rsidRDefault="00EC1979" w:rsidP="00EC1979">
      <w:pPr>
        <w:pStyle w:val="Alt-W"/>
        <w:ind w:left="0" w:firstLineChars="200" w:firstLine="360"/>
        <w:rPr>
          <w:sz w:val="18"/>
          <w:szCs w:val="18"/>
        </w:rPr>
      </w:pPr>
      <w:r w:rsidRPr="0089418F">
        <w:rPr>
          <w:rFonts w:hint="eastAsia"/>
          <w:sz w:val="18"/>
          <w:szCs w:val="18"/>
        </w:rPr>
        <w:t>oz</w:t>
      </w:r>
      <w:r>
        <w:rPr>
          <w:rFonts w:hint="eastAsia"/>
          <w:sz w:val="18"/>
          <w:szCs w:val="18"/>
        </w:rPr>
        <w:t>依赖若干</w:t>
      </w:r>
      <w:r w:rsidRPr="0089418F">
        <w:rPr>
          <w:rFonts w:hint="eastAsia"/>
          <w:sz w:val="18"/>
          <w:szCs w:val="18"/>
        </w:rPr>
        <w:t>安装包，在一个从未运行过</w:t>
      </w:r>
      <w:proofErr w:type="spellStart"/>
      <w:r w:rsidRPr="0089418F">
        <w:rPr>
          <w:rFonts w:hint="eastAsia"/>
          <w:sz w:val="18"/>
          <w:szCs w:val="18"/>
        </w:rPr>
        <w:t>libvirt</w:t>
      </w:r>
      <w:proofErr w:type="spellEnd"/>
      <w:r w:rsidRPr="0089418F">
        <w:rPr>
          <w:rFonts w:hint="eastAsia"/>
          <w:sz w:val="18"/>
          <w:szCs w:val="18"/>
        </w:rPr>
        <w:t>、</w:t>
      </w:r>
      <w:proofErr w:type="spellStart"/>
      <w:r w:rsidRPr="0089418F">
        <w:rPr>
          <w:rFonts w:hint="eastAsia"/>
          <w:sz w:val="18"/>
          <w:szCs w:val="18"/>
        </w:rPr>
        <w:t>kvm</w:t>
      </w:r>
      <w:proofErr w:type="spellEnd"/>
      <w:r w:rsidRPr="0089418F">
        <w:rPr>
          <w:rFonts w:hint="eastAsia"/>
          <w:sz w:val="18"/>
          <w:szCs w:val="18"/>
        </w:rPr>
        <w:t>、</w:t>
      </w:r>
      <w:r w:rsidRPr="0089418F">
        <w:rPr>
          <w:rFonts w:hint="eastAsia"/>
          <w:sz w:val="18"/>
          <w:szCs w:val="18"/>
        </w:rPr>
        <w:t>oz</w:t>
      </w:r>
      <w:r w:rsidRPr="0089418F">
        <w:rPr>
          <w:rFonts w:hint="eastAsia"/>
          <w:sz w:val="18"/>
          <w:szCs w:val="18"/>
        </w:rPr>
        <w:t>的系统上，需要安装一些安装包。</w:t>
      </w:r>
      <w:r>
        <w:rPr>
          <w:rFonts w:hint="eastAsia"/>
          <w:sz w:val="18"/>
          <w:szCs w:val="18"/>
        </w:rPr>
        <w:t>否则运行</w:t>
      </w:r>
      <w:r>
        <w:rPr>
          <w:rFonts w:hint="eastAsia"/>
          <w:sz w:val="18"/>
          <w:szCs w:val="18"/>
        </w:rPr>
        <w:t>oz</w:t>
      </w:r>
      <w:r>
        <w:rPr>
          <w:rFonts w:hint="eastAsia"/>
          <w:sz w:val="18"/>
          <w:szCs w:val="18"/>
        </w:rPr>
        <w:t>命令行会失败。</w:t>
      </w:r>
    </w:p>
    <w:p w:rsidR="00EC1979" w:rsidRDefault="00EC1979" w:rsidP="00EC1979">
      <w:pPr>
        <w:pStyle w:val="Alt-W"/>
        <w:ind w:left="0" w:firstLineChars="200" w:firstLine="360"/>
        <w:rPr>
          <w:sz w:val="18"/>
          <w:szCs w:val="18"/>
        </w:rPr>
      </w:pPr>
      <w:r w:rsidRPr="0089418F">
        <w:rPr>
          <w:rFonts w:hint="eastAsia"/>
          <w:sz w:val="18"/>
          <w:szCs w:val="18"/>
        </w:rPr>
        <w:t>在缺少一些安装包时，</w:t>
      </w:r>
      <w:r w:rsidRPr="0089418F">
        <w:rPr>
          <w:rFonts w:hint="eastAsia"/>
          <w:sz w:val="18"/>
          <w:szCs w:val="18"/>
        </w:rPr>
        <w:t>oz</w:t>
      </w:r>
      <w:r w:rsidRPr="0089418F">
        <w:rPr>
          <w:rFonts w:hint="eastAsia"/>
          <w:sz w:val="18"/>
          <w:szCs w:val="18"/>
        </w:rPr>
        <w:t>会给出提示，按照提示，安装</w:t>
      </w:r>
      <w:r w:rsidRPr="0089418F">
        <w:rPr>
          <w:rFonts w:hint="eastAsia"/>
          <w:sz w:val="18"/>
          <w:szCs w:val="18"/>
        </w:rPr>
        <w:t>python</w:t>
      </w:r>
      <w:r w:rsidRPr="0089418F">
        <w:rPr>
          <w:rFonts w:hint="eastAsia"/>
          <w:sz w:val="18"/>
          <w:szCs w:val="18"/>
        </w:rPr>
        <w:t>开头的安装包</w:t>
      </w:r>
    </w:p>
    <w:p w:rsidR="00EC1979" w:rsidRPr="00260901" w:rsidRDefault="00247C54" w:rsidP="00EC1979">
      <w:pPr>
        <w:pStyle w:val="Alt-W"/>
        <w:ind w:left="0" w:firstLine="0"/>
        <w:rPr>
          <w:sz w:val="18"/>
          <w:szCs w:val="18"/>
        </w:rPr>
      </w:pPr>
      <w:r w:rsidRPr="00247C54">
        <w:pict>
          <v:shape id="_x0000_s2060" type="#_x0000_t202" style="width:455.15pt;height:119.25pt;mso-position-horizontal-relative:char;mso-position-vertical-relative:line;mso-width-relative:margin;mso-height-relative:margin">
            <v:textbox style="mso-next-textbox:#_x0000_s2060">
              <w:txbxContent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FF0000"/>
                      <w:kern w:val="0"/>
                      <w:sz w:val="16"/>
                      <w:szCs w:val="16"/>
                    </w:rPr>
                  </w:pP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FF0000"/>
                      <w:kern w:val="0"/>
                      <w:sz w:val="16"/>
                      <w:szCs w:val="16"/>
                    </w:rPr>
                    <w:t>root@debian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FF0000"/>
                      <w:kern w:val="0"/>
                      <w:sz w:val="16"/>
                      <w:szCs w:val="16"/>
                    </w:rPr>
                    <w:t>:~/program# oz-install -h</w:t>
                  </w:r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Traceback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(most recent call last):</w:t>
                  </w:r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/local/bin/oz-install", line 25, in &lt;module&gt;</w:t>
                  </w:r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import</w:t>
                  </w:r>
                  <w:proofErr w:type="gram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oz.TDL</w:t>
                  </w:r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/local/lib/python2.7/dist-packages/oz/TDL.py", line 22, in &lt;module&gt;</w:t>
                  </w:r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import</w:t>
                  </w:r>
                  <w:proofErr w:type="gram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libxml2</w:t>
                  </w:r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ImportError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: No module named libxml2</w:t>
                  </w:r>
                </w:p>
                <w:p w:rsidR="00EC1979" w:rsidRPr="0089418F" w:rsidRDefault="00EC1979" w:rsidP="00EC1979">
                  <w:pPr>
                    <w:rPr>
                      <w:color w:val="FF0000"/>
                      <w:szCs w:val="18"/>
                    </w:rPr>
                  </w:pPr>
                  <w:proofErr w:type="spellStart"/>
                  <w:r w:rsidRPr="0089418F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root@debian</w:t>
                  </w:r>
                  <w:proofErr w:type="spellEnd"/>
                  <w:r w:rsidRPr="0089418F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 xml:space="preserve">:~/program/oz# </w:t>
                  </w:r>
                  <w:proofErr w:type="gramStart"/>
                  <w:r w:rsidRPr="0089418F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>aptitude install</w:t>
                  </w:r>
                  <w:proofErr w:type="gramEnd"/>
                  <w:r w:rsidRPr="0089418F">
                    <w:rPr>
                      <w:rFonts w:ascii="微软雅黑" w:eastAsia="微软雅黑" w:hAnsi="微软雅黑" w:hint="eastAsia"/>
                      <w:color w:val="FF0000"/>
                      <w:sz w:val="16"/>
                      <w:szCs w:val="16"/>
                    </w:rPr>
                    <w:t xml:space="preserve"> python-libxml2</w:t>
                  </w:r>
                </w:p>
              </w:txbxContent>
            </v:textbox>
            <w10:wrap type="none"/>
            <w10:anchorlock/>
          </v:shape>
        </w:pict>
      </w:r>
    </w:p>
    <w:p w:rsidR="00EC1979" w:rsidRDefault="00EC1979" w:rsidP="00EC1979">
      <w:r w:rsidRPr="0089418F">
        <w:rPr>
          <w:rFonts w:hint="eastAsia"/>
        </w:rPr>
        <w:t>其中安装包</w:t>
      </w:r>
      <w:proofErr w:type="spellStart"/>
      <w:r w:rsidRPr="0089418F">
        <w:rPr>
          <w:rFonts w:hint="eastAsia"/>
        </w:rPr>
        <w:t>genisoimage</w:t>
      </w:r>
      <w:proofErr w:type="spellEnd"/>
      <w:r w:rsidRPr="0089418F">
        <w:rPr>
          <w:rFonts w:hint="eastAsia"/>
        </w:rPr>
        <w:t>在运行的过程中才会提示。</w:t>
      </w:r>
    </w:p>
    <w:p w:rsidR="00EC1979" w:rsidRDefault="00EC1979" w:rsidP="00EC1979">
      <w:r>
        <w:rPr>
          <w:rFonts w:hint="eastAsia"/>
        </w:rPr>
        <w:t>依赖的安装包大致有</w:t>
      </w:r>
    </w:p>
    <w:p w:rsidR="00EC1979" w:rsidRPr="00EC1979" w:rsidRDefault="00247C54" w:rsidP="00EC1979">
      <w:r>
        <w:pict>
          <v:shape id="_x0000_s2059" type="#_x0000_t202" style="width:87.1pt;height:91.75pt;mso-position-horizontal-relative:char;mso-position-vertical-relative:line;mso-width-relative:margin;mso-height-relative:margin">
            <v:textbox style="mso-next-textbox:#_x0000_s2059">
              <w:txbxContent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python-libxml2</w:t>
                  </w:r>
                  <w:proofErr w:type="gramEnd"/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python-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pycurl</w:t>
                  </w:r>
                  <w:proofErr w:type="spellEnd"/>
                  <w:proofErr w:type="gramEnd"/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python-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libvirt</w:t>
                  </w:r>
                  <w:proofErr w:type="spellEnd"/>
                  <w:proofErr w:type="gramEnd"/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python-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guestfs</w:t>
                  </w:r>
                  <w:proofErr w:type="spellEnd"/>
                  <w:proofErr w:type="gramEnd"/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python-m2crypto</w:t>
                  </w:r>
                  <w:proofErr w:type="gramEnd"/>
                </w:p>
                <w:p w:rsidR="00EC1979" w:rsidRPr="0089418F" w:rsidRDefault="00EC1979" w:rsidP="00EC1979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genisoimage</w:t>
                  </w:r>
                  <w:proofErr w:type="spellEnd"/>
                  <w:proofErr w:type="gramEnd"/>
                </w:p>
              </w:txbxContent>
            </v:textbox>
            <w10:wrap type="none"/>
            <w10:anchorlock/>
          </v:shape>
        </w:pict>
      </w:r>
    </w:p>
    <w:p w:rsidR="00374B3F" w:rsidRPr="00BD2436" w:rsidRDefault="00374B3F" w:rsidP="00374B3F">
      <w:pPr>
        <w:pStyle w:val="2"/>
        <w:rPr>
          <w:sz w:val="21"/>
          <w:szCs w:val="21"/>
        </w:rPr>
      </w:pPr>
      <w:bookmarkStart w:id="11" w:name="_Toc382401449"/>
      <w:r w:rsidRPr="00BD2436">
        <w:rPr>
          <w:rFonts w:hint="eastAsia"/>
          <w:sz w:val="21"/>
          <w:szCs w:val="21"/>
        </w:rPr>
        <w:t>运行</w:t>
      </w:r>
      <w:r w:rsidR="002C19EA" w:rsidRPr="00BD2436">
        <w:rPr>
          <w:rFonts w:hint="eastAsia"/>
          <w:sz w:val="21"/>
          <w:szCs w:val="21"/>
        </w:rPr>
        <w:t>方式</w:t>
      </w:r>
      <w:bookmarkEnd w:id="11"/>
    </w:p>
    <w:p w:rsidR="002C19EA" w:rsidRPr="002C19EA" w:rsidRDefault="002C19EA" w:rsidP="002C19EA">
      <w:pPr>
        <w:pStyle w:val="Alt-W"/>
        <w:rPr>
          <w:sz w:val="21"/>
          <w:szCs w:val="21"/>
        </w:rPr>
      </w:pPr>
      <w:r w:rsidRPr="002C19EA">
        <w:rPr>
          <w:sz w:val="21"/>
          <w:szCs w:val="21"/>
        </w:rPr>
        <w:t>O</w:t>
      </w:r>
      <w:r w:rsidRPr="002C19EA">
        <w:rPr>
          <w:rFonts w:hint="eastAsia"/>
          <w:sz w:val="21"/>
          <w:szCs w:val="21"/>
        </w:rPr>
        <w:t>z</w:t>
      </w:r>
      <w:r w:rsidRPr="002C19EA">
        <w:rPr>
          <w:rFonts w:hint="eastAsia"/>
          <w:sz w:val="21"/>
          <w:szCs w:val="21"/>
        </w:rPr>
        <w:t>的运行可以是任何用户，但要保证</w:t>
      </w:r>
      <w:r w:rsidRPr="002C19EA">
        <w:rPr>
          <w:rFonts w:hint="eastAsia"/>
          <w:sz w:val="21"/>
          <w:szCs w:val="21"/>
        </w:rPr>
        <w:t>oz</w:t>
      </w:r>
      <w:r w:rsidRPr="002C19EA">
        <w:rPr>
          <w:rFonts w:hint="eastAsia"/>
          <w:sz w:val="21"/>
          <w:szCs w:val="21"/>
        </w:rPr>
        <w:t>运行过程中所访问的文件权限</w:t>
      </w:r>
      <w:r>
        <w:rPr>
          <w:rFonts w:hint="eastAsia"/>
          <w:sz w:val="21"/>
          <w:szCs w:val="21"/>
        </w:rPr>
        <w:t>适当</w:t>
      </w:r>
      <w:r w:rsidRPr="002C19EA">
        <w:rPr>
          <w:rFonts w:hint="eastAsia"/>
          <w:sz w:val="21"/>
          <w:szCs w:val="21"/>
        </w:rPr>
        <w:t>，具体可以参考</w:t>
      </w:r>
      <w:hyperlink w:anchor="_各种出错情况处理" w:history="1">
        <w:r w:rsidRPr="002C19EA">
          <w:rPr>
            <w:rStyle w:val="ab"/>
            <w:rFonts w:hint="eastAsia"/>
            <w:sz w:val="21"/>
            <w:szCs w:val="21"/>
          </w:rPr>
          <w:t>第四部分</w:t>
        </w:r>
      </w:hyperlink>
      <w:r w:rsidRPr="002C19EA">
        <w:rPr>
          <w:rFonts w:hint="eastAsia"/>
          <w:sz w:val="21"/>
          <w:szCs w:val="21"/>
        </w:rPr>
        <w:t>内容</w:t>
      </w:r>
      <w:r>
        <w:rPr>
          <w:rFonts w:hint="eastAsia"/>
          <w:sz w:val="21"/>
          <w:szCs w:val="21"/>
        </w:rPr>
        <w:t>.oz</w:t>
      </w:r>
      <w:r>
        <w:rPr>
          <w:rFonts w:hint="eastAsia"/>
          <w:sz w:val="21"/>
          <w:szCs w:val="21"/>
        </w:rPr>
        <w:t>的各个命令可以参考</w:t>
      </w:r>
      <w:r>
        <w:rPr>
          <w:rFonts w:hint="eastAsia"/>
          <w:sz w:val="21"/>
          <w:szCs w:val="21"/>
        </w:rPr>
        <w:t>man</w:t>
      </w:r>
      <w:r>
        <w:rPr>
          <w:rFonts w:hint="eastAsia"/>
          <w:sz w:val="21"/>
          <w:szCs w:val="21"/>
        </w:rPr>
        <w:t>手册</w:t>
      </w:r>
      <w:r>
        <w:rPr>
          <w:rFonts w:hint="eastAsia"/>
          <w:sz w:val="21"/>
          <w:szCs w:val="21"/>
        </w:rPr>
        <w:t>.</w:t>
      </w:r>
    </w:p>
    <w:p w:rsidR="00374B3F" w:rsidRDefault="009C0B89" w:rsidP="00C50946">
      <w:pPr>
        <w:pStyle w:val="Alt-W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对于</w:t>
      </w:r>
      <w:r>
        <w:rPr>
          <w:rFonts w:hint="eastAsia"/>
          <w:sz w:val="21"/>
          <w:szCs w:val="21"/>
        </w:rPr>
        <w:t>root</w:t>
      </w:r>
      <w:r>
        <w:rPr>
          <w:rFonts w:hint="eastAsia"/>
          <w:sz w:val="21"/>
          <w:szCs w:val="21"/>
        </w:rPr>
        <w:t>用户，</w:t>
      </w:r>
      <w:r w:rsidR="00374B3F" w:rsidRPr="00374B3F">
        <w:rPr>
          <w:rFonts w:hint="eastAsia"/>
          <w:sz w:val="21"/>
          <w:szCs w:val="21"/>
        </w:rPr>
        <w:t>oz</w:t>
      </w:r>
      <w:r w:rsidR="00374B3F" w:rsidRPr="00374B3F">
        <w:rPr>
          <w:rFonts w:hint="eastAsia"/>
          <w:sz w:val="21"/>
          <w:szCs w:val="21"/>
        </w:rPr>
        <w:t>默认的</w:t>
      </w:r>
      <w:r w:rsidR="00374B3F" w:rsidRPr="00374B3F">
        <w:rPr>
          <w:rFonts w:hint="eastAsia"/>
          <w:sz w:val="21"/>
          <w:szCs w:val="21"/>
        </w:rPr>
        <w:t>oz.cfg</w:t>
      </w:r>
      <w:r w:rsidR="00374B3F" w:rsidRPr="00374B3F">
        <w:rPr>
          <w:rFonts w:hint="eastAsia"/>
          <w:sz w:val="21"/>
          <w:szCs w:val="21"/>
        </w:rPr>
        <w:t>配置文件位于</w:t>
      </w:r>
      <w:r w:rsidR="00374B3F" w:rsidRPr="00374B3F">
        <w:rPr>
          <w:rFonts w:hint="eastAsia"/>
          <w:sz w:val="21"/>
          <w:szCs w:val="21"/>
        </w:rPr>
        <w:t>/etc/oz/oz.cfg</w:t>
      </w:r>
      <w:r>
        <w:rPr>
          <w:rFonts w:hint="eastAsia"/>
          <w:sz w:val="21"/>
          <w:szCs w:val="21"/>
        </w:rPr>
        <w:t>，非</w:t>
      </w:r>
      <w:r>
        <w:rPr>
          <w:rFonts w:hint="eastAsia"/>
          <w:sz w:val="21"/>
          <w:szCs w:val="21"/>
        </w:rPr>
        <w:t>root</w:t>
      </w:r>
      <w:r>
        <w:rPr>
          <w:rFonts w:hint="eastAsia"/>
          <w:sz w:val="21"/>
          <w:szCs w:val="21"/>
        </w:rPr>
        <w:t>默认配置文件位于</w:t>
      </w:r>
      <w:r w:rsidR="00AE0780" w:rsidRPr="00AE0780">
        <w:rPr>
          <w:sz w:val="21"/>
          <w:szCs w:val="21"/>
        </w:rPr>
        <w:t>~/.oz/oz.cfg</w:t>
      </w:r>
      <w:r w:rsidR="00374B3F">
        <w:rPr>
          <w:rFonts w:hint="eastAsia"/>
          <w:sz w:val="21"/>
          <w:szCs w:val="21"/>
        </w:rPr>
        <w:t>，通过</w:t>
      </w:r>
      <w:r w:rsidR="00374B3F">
        <w:rPr>
          <w:rFonts w:hint="eastAsia"/>
          <w:sz w:val="21"/>
          <w:szCs w:val="21"/>
        </w:rPr>
        <w:t>-c</w:t>
      </w:r>
      <w:r w:rsidR="009F29C6">
        <w:rPr>
          <w:rFonts w:hint="eastAsia"/>
          <w:sz w:val="21"/>
          <w:szCs w:val="21"/>
        </w:rPr>
        <w:t>选项可以</w:t>
      </w:r>
      <w:r w:rsidR="00374B3F">
        <w:rPr>
          <w:rFonts w:hint="eastAsia"/>
          <w:sz w:val="21"/>
          <w:szCs w:val="21"/>
        </w:rPr>
        <w:t>配置文件</w:t>
      </w:r>
      <w:r w:rsidR="009F29C6">
        <w:rPr>
          <w:rFonts w:hint="eastAsia"/>
          <w:sz w:val="21"/>
          <w:szCs w:val="21"/>
        </w:rPr>
        <w:t>路径</w:t>
      </w:r>
      <w:r w:rsidR="002C19EA">
        <w:rPr>
          <w:rFonts w:hint="eastAsia"/>
          <w:sz w:val="21"/>
          <w:szCs w:val="21"/>
        </w:rPr>
        <w:t>。</w:t>
      </w:r>
      <w:r w:rsidR="002805BE">
        <w:rPr>
          <w:rFonts w:hint="eastAsia"/>
          <w:sz w:val="21"/>
          <w:szCs w:val="21"/>
        </w:rPr>
        <w:t>如果文件路径不存在，需要手工创建。</w:t>
      </w:r>
    </w:p>
    <w:p w:rsidR="00374B3F" w:rsidRDefault="00374B3F" w:rsidP="00374B3F">
      <w:pPr>
        <w:pStyle w:val="Alt-W"/>
        <w:ind w:left="42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配置文件中指定安装镜像</w:t>
      </w:r>
      <w:r w:rsidR="002C19EA">
        <w:rPr>
          <w:rFonts w:hint="eastAsia"/>
          <w:sz w:val="21"/>
          <w:szCs w:val="21"/>
        </w:rPr>
        <w:t>存放目录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log</w:t>
      </w:r>
      <w:r>
        <w:rPr>
          <w:rFonts w:hint="eastAsia"/>
          <w:sz w:val="21"/>
          <w:szCs w:val="21"/>
        </w:rPr>
        <w:t>存放目录；</w:t>
      </w:r>
      <w:proofErr w:type="spellStart"/>
      <w:r>
        <w:rPr>
          <w:rFonts w:hint="eastAsia"/>
          <w:sz w:val="21"/>
          <w:szCs w:val="21"/>
        </w:rPr>
        <w:t>libvirt</w:t>
      </w:r>
      <w:proofErr w:type="spellEnd"/>
      <w:r>
        <w:rPr>
          <w:rFonts w:hint="eastAsia"/>
          <w:sz w:val="21"/>
          <w:szCs w:val="21"/>
        </w:rPr>
        <w:t>的配置等。</w:t>
      </w:r>
    </w:p>
    <w:p w:rsidR="00374B3F" w:rsidRDefault="00374B3F" w:rsidP="00C50946">
      <w:pPr>
        <w:pStyle w:val="Alt-W"/>
        <w:numPr>
          <w:ilvl w:val="0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oz</w:t>
      </w:r>
      <w:r>
        <w:rPr>
          <w:rFonts w:hint="eastAsia"/>
          <w:sz w:val="21"/>
          <w:szCs w:val="21"/>
        </w:rPr>
        <w:t>的运行需要指定一个</w:t>
      </w:r>
      <w:proofErr w:type="spellStart"/>
      <w:r>
        <w:rPr>
          <w:rFonts w:hint="eastAsia"/>
          <w:sz w:val="21"/>
          <w:szCs w:val="21"/>
        </w:rPr>
        <w:t>tdl</w:t>
      </w:r>
      <w:proofErr w:type="spellEnd"/>
      <w:r>
        <w:rPr>
          <w:rFonts w:hint="eastAsia"/>
          <w:sz w:val="21"/>
          <w:szCs w:val="21"/>
        </w:rPr>
        <w:t>文件，以指定安装的操作系统类型、原始镜像存放路径</w:t>
      </w:r>
      <w:r w:rsidR="009F29C6"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</w:p>
    <w:p w:rsidR="002C19EA" w:rsidRPr="00BD2436" w:rsidRDefault="002C19EA" w:rsidP="002C19EA">
      <w:pPr>
        <w:pStyle w:val="2"/>
        <w:rPr>
          <w:sz w:val="21"/>
          <w:szCs w:val="21"/>
        </w:rPr>
      </w:pPr>
      <w:bookmarkStart w:id="12" w:name="_Toc382401450"/>
      <w:r w:rsidRPr="00BD2436">
        <w:rPr>
          <w:rFonts w:hint="eastAsia"/>
          <w:sz w:val="21"/>
          <w:szCs w:val="21"/>
        </w:rPr>
        <w:t>实例演示</w:t>
      </w:r>
      <w:bookmarkEnd w:id="12"/>
    </w:p>
    <w:p w:rsidR="002805BE" w:rsidRDefault="002805BE" w:rsidP="00C50946">
      <w:pPr>
        <w:pStyle w:val="af5"/>
        <w:numPr>
          <w:ilvl w:val="0"/>
          <w:numId w:val="13"/>
        </w:numPr>
        <w:ind w:firstLineChars="0"/>
      </w:pPr>
      <w:r w:rsidRPr="002805BE">
        <w:rPr>
          <w:rFonts w:hint="eastAsia"/>
        </w:rPr>
        <w:t>准备配置文件</w:t>
      </w:r>
    </w:p>
    <w:p w:rsidR="002805BE" w:rsidRDefault="002805BE" w:rsidP="002805BE">
      <w:pPr>
        <w:pStyle w:val="af5"/>
        <w:ind w:left="420" w:firstLineChars="0" w:firstLine="0"/>
      </w:pPr>
      <w:r>
        <w:rPr>
          <w:rFonts w:hint="eastAsia"/>
        </w:rPr>
        <w:t>其中特别注意可访问文件权限问题</w:t>
      </w:r>
      <w:r w:rsidR="0062455A">
        <w:rPr>
          <w:rFonts w:hint="eastAsia"/>
        </w:rPr>
        <w:t>,</w:t>
      </w:r>
      <w:r w:rsidR="0062455A">
        <w:rPr>
          <w:rFonts w:hint="eastAsia"/>
        </w:rPr>
        <w:t>具体参考</w:t>
      </w:r>
      <w:r w:rsidR="00247C54">
        <w:fldChar w:fldCharType="begin"/>
      </w:r>
      <w:r w:rsidR="00E4613F">
        <w:instrText>HYPERLINK \l "_</w:instrText>
      </w:r>
      <w:r w:rsidR="00E4613F">
        <w:instrText>各种出错情况处理</w:instrText>
      </w:r>
      <w:r w:rsidR="00E4613F">
        <w:instrText>"</w:instrText>
      </w:r>
      <w:r w:rsidR="00247C54">
        <w:fldChar w:fldCharType="separate"/>
      </w:r>
      <w:r w:rsidR="0062455A" w:rsidRPr="00374B3F">
        <w:rPr>
          <w:rStyle w:val="ab"/>
          <w:rFonts w:hint="eastAsia"/>
          <w:szCs w:val="21"/>
        </w:rPr>
        <w:t>第四部分</w:t>
      </w:r>
      <w:r w:rsidR="00247C54">
        <w:fldChar w:fldCharType="end"/>
      </w:r>
      <w:r w:rsidR="0062455A">
        <w:rPr>
          <w:rFonts w:hint="eastAsia"/>
          <w:szCs w:val="21"/>
        </w:rPr>
        <w:t>内容</w:t>
      </w:r>
    </w:p>
    <w:p w:rsidR="002805BE" w:rsidRDefault="00247C54" w:rsidP="002805BE">
      <w:r>
        <w:pict>
          <v:shape id="_x0000_s2058" type="#_x0000_t202" style="width:455.15pt;height:208.15pt;mso-position-horizontal-relative:char;mso-position-vertical-relative:line;mso-width-relative:margin;mso-height-relative:margin">
            <v:textbox style="mso-next-textbox:#_x0000_s2058">
              <w:txbxContent>
                <w:p w:rsidR="002805BE" w:rsidRPr="00904D84" w:rsidRDefault="002805BE" w:rsidP="002805BE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904D84">
                    <w:rPr>
                      <w:color w:val="FF0000"/>
                      <w:sz w:val="18"/>
                      <w:szCs w:val="18"/>
                    </w:rPr>
                    <w:t>hzsunzixiang@10-120-120-23:~/program/oz$ cat /etc/oz/oz.cfg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[</w:t>
                  </w:r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paths</w:t>
                  </w:r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]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output_dir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/data/oz/images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data_dir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/</w:t>
                  </w: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var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/lib/oz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screenshot_dir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/data/oz/screenshots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[</w:t>
                  </w:r>
                  <w:proofErr w:type="spellStart"/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libvirt</w:t>
                  </w:r>
                  <w:proofErr w:type="spellEnd"/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]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uri</w:t>
                  </w:r>
                  <w:proofErr w:type="spellEnd"/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qemu:///system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#</w:t>
                  </w: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image_type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qcow2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image_type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raw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type</w:t>
                  </w:r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kvm</w:t>
                  </w:r>
                  <w:proofErr w:type="spellEnd"/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bridge_name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virbr0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cpus</w:t>
                  </w:r>
                  <w:proofErr w:type="spellEnd"/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4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memory</w:t>
                  </w:r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4096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[</w:t>
                  </w:r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cache</w:t>
                  </w:r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]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original_media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yes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modified_media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no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jeos</w:t>
                  </w:r>
                  <w:proofErr w:type="spellEnd"/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no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[</w:t>
                  </w:r>
                  <w:proofErr w:type="gram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icicle</w:t>
                  </w:r>
                  <w:proofErr w:type="gram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]</w:t>
                  </w:r>
                </w:p>
                <w:p w:rsidR="002805BE" w:rsidRPr="002805BE" w:rsidRDefault="002805BE" w:rsidP="002805BE">
                  <w:pPr>
                    <w:rPr>
                      <w:color w:val="000000" w:themeColor="text1"/>
                      <w:szCs w:val="18"/>
                    </w:rPr>
                  </w:pPr>
                  <w:proofErr w:type="spellStart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>safe_generation</w:t>
                  </w:r>
                  <w:proofErr w:type="spellEnd"/>
                  <w:r w:rsidRPr="002805BE">
                    <w:rPr>
                      <w:color w:val="000000" w:themeColor="text1"/>
                      <w:sz w:val="18"/>
                      <w:szCs w:val="18"/>
                    </w:rPr>
                    <w:t xml:space="preserve"> = no</w:t>
                  </w:r>
                </w:p>
              </w:txbxContent>
            </v:textbox>
            <w10:wrap type="none"/>
            <w10:anchorlock/>
          </v:shape>
        </w:pict>
      </w:r>
    </w:p>
    <w:p w:rsidR="002805BE" w:rsidRDefault="002805BE" w:rsidP="00C50946">
      <w:pPr>
        <w:pStyle w:val="af5"/>
        <w:numPr>
          <w:ilvl w:val="0"/>
          <w:numId w:val="13"/>
        </w:numPr>
        <w:ind w:firstLineChars="0"/>
      </w:pPr>
      <w:r w:rsidRPr="002805BE">
        <w:rPr>
          <w:rFonts w:hint="eastAsia"/>
        </w:rPr>
        <w:t>准备</w:t>
      </w:r>
      <w:proofErr w:type="spellStart"/>
      <w:r w:rsidRPr="002805BE">
        <w:rPr>
          <w:rFonts w:hint="eastAsia"/>
        </w:rPr>
        <w:t>tdl</w:t>
      </w:r>
      <w:proofErr w:type="spellEnd"/>
      <w:r w:rsidRPr="002805BE">
        <w:rPr>
          <w:rFonts w:hint="eastAsia"/>
        </w:rPr>
        <w:t>文件</w:t>
      </w:r>
    </w:p>
    <w:p w:rsidR="00046E14" w:rsidRDefault="00046E14" w:rsidP="00046E14">
      <w:pPr>
        <w:pStyle w:val="af5"/>
        <w:ind w:left="420" w:firstLineChars="0" w:firstLine="0"/>
      </w:pPr>
      <w:r>
        <w:rPr>
          <w:rFonts w:hint="eastAsia"/>
        </w:rPr>
        <w:t>注意文件中对应的镜像（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或者目录）是存在的。</w:t>
      </w:r>
    </w:p>
    <w:p w:rsidR="00046E14" w:rsidRDefault="00247C54" w:rsidP="00904D84">
      <w:r>
        <w:pict>
          <v:shape id="_x0000_s2057" type="#_x0000_t202" style="width:455.15pt;height:303.7pt;mso-position-horizontal-relative:char;mso-position-vertical-relative:line;mso-width-relative:margin;mso-height-relative:margin">
            <v:textbox style="mso-next-textbox:#_x0000_s2057">
              <w:txbxContent>
                <w:p w:rsidR="00904D84" w:rsidRPr="00904D84" w:rsidRDefault="00904D84" w:rsidP="00904D84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904D84">
                    <w:rPr>
                      <w:color w:val="FF0000"/>
                      <w:sz w:val="18"/>
                      <w:szCs w:val="18"/>
                    </w:rPr>
                    <w:t>hzsunzixiang@10-120-120-23:~/program/oz$ cat examples/debian.tdl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&lt;?xml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version="1.0" encoding="utf-8"?&gt;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template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name&gt;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debian7_x86_64&lt;/name&gt;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description&gt;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debian7 x86_64 template&lt;/description&gt;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disk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size&gt;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20&lt;/size&gt;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&lt;/disk&gt;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spellStart"/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os</w:t>
                  </w:r>
                  <w:proofErr w:type="spellEnd"/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name&gt;</w:t>
                  </w:r>
                  <w:proofErr w:type="spellStart"/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Debian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&lt;/name&gt;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version&gt;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7&lt;/version&gt;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arch&gt;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x86_64&lt;/arch&gt;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</w:t>
                  </w:r>
                  <w:proofErr w:type="spellStart"/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rootpw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qwerty&lt;/</w:t>
                  </w:r>
                  <w:proofErr w:type="spell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rootpw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&lt;install type="</w:t>
                  </w:r>
                  <w:proofErr w:type="spell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iso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"&gt;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  &lt;!--&lt;iso&gt;http://mirrors.sohu.com/debian-cd/7.3.0/amd64/iso-cd/debian-7.3.0-amd64-CD-1.iso&lt;/iso&gt;--&gt;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  &lt;iso&gt;file:////home/hzsunzixiang/program/oz/images/debian-7.4.0-amd64-CD-1.iso&lt;/iso&gt;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&lt;/install&gt;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&lt;/</w:t>
                  </w:r>
                  <w:proofErr w:type="spell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os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packages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&lt;package name="</w:t>
                  </w:r>
                  <w:proofErr w:type="spell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openssh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-server"/&gt;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&lt;/packages&gt;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commands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  &lt;command name="other"&gt; &lt;</w:t>
                  </w: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![</w:t>
                  </w:r>
                  <w:proofErr w:type="gram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CDATA[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sed-i</w:t>
                  </w:r>
                  <w:proofErr w:type="spellEnd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'/^GRUB_CMDLINE_LINUX_DEFAULT/s/="/="console=ttyS0 /' /etc/default/grub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proofErr w:type="gramStart"/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update-grub</w:t>
                  </w:r>
                  <w:proofErr w:type="gramEnd"/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]]&gt; &lt;/command&gt;</w:t>
                  </w:r>
                </w:p>
                <w:p w:rsidR="00904D84" w:rsidRPr="00904D84" w:rsidRDefault="00904D84" w:rsidP="00904D84">
                  <w:pPr>
                    <w:rPr>
                      <w:color w:val="000000" w:themeColor="text1"/>
                      <w:sz w:val="18"/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 xml:space="preserve">  &lt;/commands&gt;</w:t>
                  </w:r>
                </w:p>
                <w:p w:rsidR="00046E14" w:rsidRPr="00904D84" w:rsidRDefault="00904D84" w:rsidP="00904D84">
                  <w:pPr>
                    <w:rPr>
                      <w:szCs w:val="18"/>
                    </w:rPr>
                  </w:pPr>
                  <w:r w:rsidRPr="00904D84">
                    <w:rPr>
                      <w:color w:val="000000" w:themeColor="text1"/>
                      <w:sz w:val="18"/>
                      <w:szCs w:val="18"/>
                    </w:rPr>
                    <w:t>&lt;/template&gt;</w:t>
                  </w:r>
                </w:p>
              </w:txbxContent>
            </v:textbox>
            <w10:wrap type="none"/>
            <w10:anchorlock/>
          </v:shape>
        </w:pict>
      </w:r>
    </w:p>
    <w:p w:rsidR="00046E14" w:rsidRDefault="00046E14" w:rsidP="00C50946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运行</w:t>
      </w:r>
    </w:p>
    <w:p w:rsidR="00046E14" w:rsidRPr="002805BE" w:rsidRDefault="00247C54" w:rsidP="00033323">
      <w:r>
        <w:pict>
          <v:shape id="_x0000_s2056" type="#_x0000_t202" style="width:455.15pt;height:31.05pt;mso-position-horizontal-relative:char;mso-position-vertical-relative:line;mso-width-relative:margin;mso-height-relative:margin">
            <v:textbox style="mso-next-textbox:#_x0000_s2056">
              <w:txbxContent>
                <w:p w:rsidR="00033323" w:rsidRPr="003B6AD8" w:rsidRDefault="00033323" w:rsidP="00FB25C1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3B6AD8">
                    <w:rPr>
                      <w:color w:val="FF0000"/>
                      <w:sz w:val="18"/>
                      <w:szCs w:val="18"/>
                    </w:rPr>
                    <w:t>hzsunzixiang@10-120-120-23:~/program/</w:t>
                  </w:r>
                  <w:proofErr w:type="spellStart"/>
                  <w:r w:rsidRPr="003B6AD8">
                    <w:rPr>
                      <w:color w:val="FF0000"/>
                      <w:sz w:val="18"/>
                      <w:szCs w:val="18"/>
                    </w:rPr>
                    <w:t>oz$oz</w:t>
                  </w:r>
                  <w:proofErr w:type="spellEnd"/>
                  <w:r w:rsidRPr="003B6AD8">
                    <w:rPr>
                      <w:color w:val="FF0000"/>
                      <w:sz w:val="18"/>
                      <w:szCs w:val="18"/>
                    </w:rPr>
                    <w:t>-install</w:t>
                  </w:r>
                  <w:r w:rsidRPr="003B6AD8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3B6AD8">
                    <w:rPr>
                      <w:color w:val="FF0000"/>
                      <w:sz w:val="18"/>
                      <w:szCs w:val="18"/>
                    </w:rPr>
                    <w:t>-</w:t>
                  </w:r>
                  <w:proofErr w:type="gramStart"/>
                  <w:r w:rsidRPr="003B6AD8">
                    <w:rPr>
                      <w:color w:val="FF0000"/>
                      <w:sz w:val="18"/>
                      <w:szCs w:val="18"/>
                    </w:rPr>
                    <w:t xml:space="preserve">c </w:t>
                  </w:r>
                  <w:r w:rsidRPr="003B6AD8">
                    <w:rPr>
                      <w:rFonts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r w:rsidRPr="003B6AD8">
                    <w:rPr>
                      <w:color w:val="FF0000"/>
                      <w:sz w:val="18"/>
                      <w:szCs w:val="18"/>
                    </w:rPr>
                    <w:t>/</w:t>
                  </w:r>
                  <w:proofErr w:type="gramEnd"/>
                  <w:r w:rsidRPr="003B6AD8">
                    <w:rPr>
                      <w:color w:val="FF0000"/>
                      <w:sz w:val="18"/>
                      <w:szCs w:val="18"/>
                    </w:rPr>
                    <w:t>etc/oz/oz.cfg -d4 examples/debian.tdl</w:t>
                  </w:r>
                </w:p>
                <w:p w:rsidR="00033323" w:rsidRPr="00FB25C1" w:rsidRDefault="00FB25C1" w:rsidP="00FB25C1">
                  <w:pPr>
                    <w:rPr>
                      <w:sz w:val="18"/>
                      <w:szCs w:val="18"/>
                    </w:rPr>
                  </w:pPr>
                  <w:r w:rsidRPr="00FB25C1">
                    <w:rPr>
                      <w:rFonts w:hint="eastAsia"/>
                      <w:sz w:val="18"/>
                      <w:szCs w:val="18"/>
                    </w:rPr>
                    <w:t># oz.cfg</w:t>
                  </w:r>
                  <w:r w:rsidRPr="00FB25C1">
                    <w:rPr>
                      <w:rFonts w:hint="eastAsia"/>
                      <w:sz w:val="18"/>
                      <w:szCs w:val="18"/>
                    </w:rPr>
                    <w:t>可以放在任何有权限访问的目录下</w:t>
                  </w:r>
                </w:p>
              </w:txbxContent>
            </v:textbox>
            <w10:wrap type="none"/>
            <w10:anchorlock/>
          </v:shape>
        </w:pict>
      </w:r>
    </w:p>
    <w:p w:rsidR="00451395" w:rsidRDefault="00B60A97" w:rsidP="00904D84">
      <w:pPr>
        <w:pStyle w:val="1"/>
        <w:rPr>
          <w:kern w:val="0"/>
          <w:sz w:val="24"/>
          <w:szCs w:val="24"/>
        </w:rPr>
      </w:pPr>
      <w:bookmarkStart w:id="13" w:name="_Toc382401451"/>
      <w:r w:rsidRPr="00374B3F">
        <w:rPr>
          <w:rFonts w:hint="eastAsia"/>
          <w:kern w:val="0"/>
          <w:sz w:val="24"/>
          <w:szCs w:val="24"/>
        </w:rPr>
        <w:t>直接运行</w:t>
      </w:r>
      <w:bookmarkEnd w:id="13"/>
    </w:p>
    <w:p w:rsidR="00904D84" w:rsidRPr="00904D84" w:rsidRDefault="00904D84" w:rsidP="00904D84">
      <w:r>
        <w:rPr>
          <w:rFonts w:hint="eastAsia"/>
        </w:rPr>
        <w:t>oz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脚本语言开发，可以在不安装的情况下使用。</w:t>
      </w:r>
    </w:p>
    <w:p w:rsidR="001034E3" w:rsidRPr="00374B3F" w:rsidRDefault="00374B3F" w:rsidP="001034E3">
      <w:pPr>
        <w:pStyle w:val="2"/>
        <w:rPr>
          <w:sz w:val="21"/>
          <w:szCs w:val="21"/>
        </w:rPr>
      </w:pPr>
      <w:bookmarkStart w:id="14" w:name="_Toc382401452"/>
      <w:r w:rsidRPr="00374B3F">
        <w:rPr>
          <w:rFonts w:hint="eastAsia"/>
          <w:sz w:val="21"/>
          <w:szCs w:val="21"/>
        </w:rPr>
        <w:t>代码下载</w:t>
      </w:r>
      <w:bookmarkEnd w:id="14"/>
    </w:p>
    <w:p w:rsidR="00374B3F" w:rsidRPr="00446137" w:rsidRDefault="00446137" w:rsidP="00033323">
      <w:pPr>
        <w:pStyle w:val="Alt-W"/>
        <w:ind w:left="0"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下载代码，并切换到对应</w:t>
      </w:r>
      <w:r w:rsidRPr="00374B3F">
        <w:rPr>
          <w:rFonts w:hint="eastAsia"/>
          <w:sz w:val="21"/>
          <w:szCs w:val="21"/>
        </w:rPr>
        <w:t>分支</w:t>
      </w:r>
      <w:r w:rsidRPr="00374B3F">
        <w:rPr>
          <w:rFonts w:hint="eastAsia"/>
          <w:sz w:val="21"/>
          <w:szCs w:val="21"/>
        </w:rPr>
        <w:t>.</w:t>
      </w:r>
    </w:p>
    <w:p w:rsidR="00374B3F" w:rsidRDefault="00374B3F" w:rsidP="00374B3F">
      <w:pPr>
        <w:pStyle w:val="2"/>
        <w:rPr>
          <w:sz w:val="21"/>
          <w:szCs w:val="21"/>
        </w:rPr>
      </w:pPr>
      <w:bookmarkStart w:id="15" w:name="_Toc382401453"/>
      <w:r w:rsidRPr="00374B3F">
        <w:rPr>
          <w:rFonts w:hint="eastAsia"/>
          <w:sz w:val="21"/>
          <w:szCs w:val="21"/>
        </w:rPr>
        <w:t>运行</w:t>
      </w:r>
      <w:bookmarkEnd w:id="15"/>
    </w:p>
    <w:p w:rsidR="005279BA" w:rsidRPr="00033323" w:rsidRDefault="00033323" w:rsidP="00033323">
      <w:pPr>
        <w:pStyle w:val="Alt-W"/>
        <w:rPr>
          <w:sz w:val="21"/>
          <w:szCs w:val="21"/>
        </w:rPr>
      </w:pPr>
      <w:r w:rsidRPr="00033323">
        <w:rPr>
          <w:rFonts w:hint="eastAsia"/>
          <w:sz w:val="21"/>
          <w:szCs w:val="21"/>
        </w:rPr>
        <w:t>在不安装的情况下可以直接运行。</w:t>
      </w:r>
    </w:p>
    <w:p w:rsidR="00033323" w:rsidRDefault="00033323" w:rsidP="00033323">
      <w:pPr>
        <w:pStyle w:val="Alt-W"/>
        <w:rPr>
          <w:sz w:val="21"/>
          <w:szCs w:val="21"/>
        </w:rPr>
      </w:pPr>
      <w:r w:rsidRPr="00033323">
        <w:rPr>
          <w:rFonts w:hint="eastAsia"/>
          <w:sz w:val="21"/>
          <w:szCs w:val="21"/>
        </w:rPr>
        <w:t>示例如下</w:t>
      </w:r>
    </w:p>
    <w:p w:rsidR="00033323" w:rsidRPr="003B6AD8" w:rsidRDefault="00247C54" w:rsidP="003B6AD8">
      <w:pPr>
        <w:pStyle w:val="Alt-W"/>
        <w:ind w:left="0" w:firstLine="0"/>
        <w:rPr>
          <w:sz w:val="21"/>
          <w:szCs w:val="21"/>
        </w:rPr>
      </w:pPr>
      <w:r w:rsidRPr="00247C54">
        <w:pict>
          <v:shape id="_x0000_s2055" type="#_x0000_t202" style="width:402.15pt;height:20.65pt;mso-position-horizontal-relative:char;mso-position-vertical-relative:line;mso-width-relative:margin;mso-height-relative:margin">
            <v:textbox style="mso-next-textbox:#_x0000_s2055">
              <w:txbxContent>
                <w:p w:rsidR="00033323" w:rsidRPr="003B6AD8" w:rsidRDefault="003B6AD8" w:rsidP="00033323">
                  <w:pPr>
                    <w:rPr>
                      <w:color w:val="FF0000"/>
                      <w:szCs w:val="18"/>
                    </w:rPr>
                  </w:pPr>
                  <w:proofErr w:type="gramStart"/>
                  <w:r w:rsidRPr="003B6AD8">
                    <w:rPr>
                      <w:color w:val="FF0000"/>
                      <w:sz w:val="18"/>
                      <w:szCs w:val="18"/>
                    </w:rPr>
                    <w:t>hzsunzixiang@10-120-120-23:~/program/oz$ ./</w:t>
                  </w:r>
                  <w:proofErr w:type="gramEnd"/>
                  <w:r w:rsidRPr="003B6AD8">
                    <w:rPr>
                      <w:color w:val="FF0000"/>
                      <w:sz w:val="18"/>
                      <w:szCs w:val="18"/>
                    </w:rPr>
                    <w:t>oz-install  -c ./oz.cfg -d4 examples/debian.tdl</w:t>
                  </w:r>
                </w:p>
              </w:txbxContent>
            </v:textbox>
            <w10:wrap type="none"/>
            <w10:anchorlock/>
          </v:shape>
        </w:pict>
      </w:r>
    </w:p>
    <w:p w:rsidR="00F82D61" w:rsidRDefault="00F82D61" w:rsidP="00F82D61">
      <w:pPr>
        <w:pStyle w:val="1"/>
        <w:rPr>
          <w:kern w:val="0"/>
          <w:sz w:val="28"/>
          <w:szCs w:val="28"/>
        </w:rPr>
      </w:pPr>
      <w:bookmarkStart w:id="16" w:name="_各种出错情况处理"/>
      <w:bookmarkStart w:id="17" w:name="_Toc382401454"/>
      <w:bookmarkEnd w:id="16"/>
      <w:r>
        <w:rPr>
          <w:rFonts w:hint="eastAsia"/>
          <w:kern w:val="0"/>
          <w:sz w:val="28"/>
          <w:szCs w:val="28"/>
        </w:rPr>
        <w:t>各种出错情况处理</w:t>
      </w:r>
      <w:bookmarkEnd w:id="17"/>
    </w:p>
    <w:p w:rsidR="0089418F" w:rsidRDefault="0089418F" w:rsidP="0089418F">
      <w:pPr>
        <w:pStyle w:val="2"/>
        <w:rPr>
          <w:sz w:val="24"/>
          <w:szCs w:val="24"/>
        </w:rPr>
      </w:pPr>
      <w:bookmarkStart w:id="18" w:name="_Toc382401455"/>
      <w:r>
        <w:rPr>
          <w:rFonts w:hint="eastAsia"/>
          <w:sz w:val="24"/>
          <w:szCs w:val="24"/>
        </w:rPr>
        <w:t>网桥配置</w:t>
      </w:r>
      <w:bookmarkEnd w:id="18"/>
    </w:p>
    <w:p w:rsidR="0089418F" w:rsidRPr="0089418F" w:rsidRDefault="0089418F" w:rsidP="00260901">
      <w:pPr>
        <w:pStyle w:val="Alt-W"/>
        <w:ind w:left="0" w:firstLineChars="200" w:firstLine="360"/>
        <w:rPr>
          <w:sz w:val="18"/>
          <w:szCs w:val="18"/>
        </w:rPr>
      </w:pPr>
      <w:r w:rsidRPr="0089418F">
        <w:rPr>
          <w:rFonts w:hint="eastAsia"/>
          <w:sz w:val="18"/>
          <w:szCs w:val="18"/>
        </w:rPr>
        <w:t>如果安装过程中报如下错误，可以按照提示把</w:t>
      </w:r>
      <w:r w:rsidRPr="0089418F">
        <w:rPr>
          <w:rFonts w:hint="eastAsia"/>
          <w:sz w:val="18"/>
          <w:szCs w:val="18"/>
        </w:rPr>
        <w:t>default</w:t>
      </w:r>
      <w:r w:rsidRPr="0089418F">
        <w:rPr>
          <w:rFonts w:hint="eastAsia"/>
          <w:sz w:val="18"/>
          <w:szCs w:val="18"/>
        </w:rPr>
        <w:t>网桥启动起来。</w:t>
      </w:r>
    </w:p>
    <w:p w:rsidR="0089418F" w:rsidRPr="0089418F" w:rsidRDefault="00247C54" w:rsidP="0089418F">
      <w:pPr>
        <w:pStyle w:val="Alt-W"/>
        <w:ind w:left="0" w:firstLine="0"/>
      </w:pPr>
      <w:r>
        <w:pict>
          <v:shape id="_x0000_s2054" type="#_x0000_t202" style="width:455.15pt;height:326.2pt;mso-position-horizontal-relative:char;mso-position-vertical-relative:line;mso-width-relative:margin;mso-height-relative:margin">
            <v:textbox style="mso-next-textbox:#_x0000_s2054">
              <w:txbxContent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Traceback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(most recent call last):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/local/bin/oz-install", line 150, in &lt;module&gt;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netdev</w:t>
                  </w:r>
                  <w:proofErr w:type="spellEnd"/>
                  <w:proofErr w:type="gram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diskbus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macaddress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/local/lib/python2.7/dist-packages/oz/GuestFactory.py", line 96, in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guest_factory</w:t>
                  </w:r>
                  <w:proofErr w:type="spellEnd"/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diskbus</w:t>
                  </w:r>
                  <w:proofErr w:type="spellEnd"/>
                  <w:proofErr w:type="gram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macaddress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/local/lib/python2.7/dist-packages/oz/Fedora.py", line 106, in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get_class</w:t>
                  </w:r>
                  <w:proofErr w:type="spellEnd"/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output_disk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macaddress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/local/lib/python2.7/dist-packages/oz/Fedora.py", line 44, in __init__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macaddress</w:t>
                  </w:r>
                  <w:proofErr w:type="spellEnd"/>
                  <w:proofErr w:type="gram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/local/lib/python2.7/dist-packages/oz/RedHat.py", line 47, in __init__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url_allowed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macaddress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/local/lib/python2.7/dist-packages/oz/Guest.py", line 1421, in __init__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url_allowed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macaddress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/local/lib/python2.7/dist-packages/oz/Guest.py", line 225, in __init__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self.connect_to_</w:t>
                  </w: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libvirt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()</w:t>
                  </w:r>
                  <w:proofErr w:type="gramEnd"/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/local/lib/python2.7/dist-packages/oz/Guest.py", line 125, in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connect_to_libvirt</w:t>
                  </w:r>
                  <w:proofErr w:type="spellEnd"/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self._discover_libvirt_</w:t>
                  </w: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bridge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()</w:t>
                  </w:r>
                  <w:proofErr w:type="gramEnd"/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  File "/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usr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/local/lib/python2.7/dist-packages/oz/Guest.py", line 108, in _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discover_libvirt_bridge</w:t>
                  </w:r>
                  <w:proofErr w:type="spellEnd"/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    </w:t>
                  </w:r>
                  <w:proofErr w:type="gram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raise</w:t>
                  </w:r>
                  <w:proofErr w:type="gram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oz.OzException.OzException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("Could not find a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libvirt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bridge. Please run '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virsh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net-start default' to start the default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libvirt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network, or see http://github.com/clalancette/oz/wiki/Oz-Network-Configuration for more information")</w:t>
                  </w:r>
                </w:p>
                <w:p w:rsidR="00374B3F" w:rsidRPr="0089418F" w:rsidRDefault="00374B3F" w:rsidP="0089418F">
                  <w:pPr>
                    <w:widowControl/>
                    <w:jc w:val="left"/>
                    <w:rPr>
                      <w:rFonts w:ascii="微软雅黑" w:eastAsia="微软雅黑" w:hAnsi="微软雅黑" w:cs="宋体"/>
                      <w:color w:val="000000"/>
                      <w:kern w:val="0"/>
                      <w:sz w:val="16"/>
                      <w:szCs w:val="16"/>
                    </w:rPr>
                  </w:pP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oz.OzException.OzException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: Could not find a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libvirt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bridge. Please run '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virsh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net-start default' to start the default </w:t>
                  </w:r>
                  <w:proofErr w:type="spellStart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>libvirt</w:t>
                  </w:r>
                  <w:proofErr w:type="spellEnd"/>
                  <w:r w:rsidRPr="0089418F">
                    <w:rPr>
                      <w:rFonts w:ascii="微软雅黑" w:eastAsia="微软雅黑" w:hAnsi="微软雅黑" w:cs="宋体" w:hint="eastAsia"/>
                      <w:color w:val="000000"/>
                      <w:kern w:val="0"/>
                      <w:sz w:val="16"/>
                      <w:szCs w:val="16"/>
                    </w:rPr>
                    <w:t xml:space="preserve"> network, or see http://github.com/clalancette/oz/wiki/Oz-Network-Configuration for more information</w:t>
                  </w:r>
                </w:p>
                <w:p w:rsidR="00374B3F" w:rsidRPr="0089418F" w:rsidRDefault="00374B3F" w:rsidP="0089418F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9418F" w:rsidRDefault="002805BE" w:rsidP="0089418F">
      <w:pPr>
        <w:pStyle w:val="2"/>
        <w:rPr>
          <w:sz w:val="24"/>
          <w:szCs w:val="24"/>
        </w:rPr>
      </w:pPr>
      <w:bookmarkStart w:id="19" w:name="_Toc382401456"/>
      <w:r>
        <w:rPr>
          <w:rFonts w:hint="eastAsia"/>
          <w:sz w:val="24"/>
          <w:szCs w:val="24"/>
        </w:rPr>
        <w:t>文件</w:t>
      </w:r>
      <w:r w:rsidR="0089418F">
        <w:rPr>
          <w:rFonts w:hint="eastAsia"/>
          <w:sz w:val="24"/>
          <w:szCs w:val="24"/>
        </w:rPr>
        <w:t>权限</w:t>
      </w:r>
      <w:bookmarkEnd w:id="19"/>
    </w:p>
    <w:p w:rsidR="009D62CC" w:rsidRDefault="009D62CC" w:rsidP="00C50946">
      <w:pPr>
        <w:pStyle w:val="Alt-W"/>
        <w:numPr>
          <w:ilvl w:val="0"/>
          <w:numId w:val="14"/>
        </w:numPr>
        <w:rPr>
          <w:sz w:val="21"/>
          <w:szCs w:val="21"/>
        </w:rPr>
      </w:pPr>
      <w:proofErr w:type="gramStart"/>
      <w:r w:rsidRPr="009D62CC">
        <w:rPr>
          <w:rFonts w:hint="eastAsia"/>
          <w:sz w:val="21"/>
          <w:szCs w:val="21"/>
        </w:rPr>
        <w:t>无文件</w:t>
      </w:r>
      <w:proofErr w:type="gramEnd"/>
      <w:r w:rsidRPr="009D62CC">
        <w:rPr>
          <w:rFonts w:hint="eastAsia"/>
          <w:sz w:val="21"/>
          <w:szCs w:val="21"/>
        </w:rPr>
        <w:t>访问权限</w:t>
      </w:r>
    </w:p>
    <w:p w:rsidR="009D62CC" w:rsidRPr="009D62CC" w:rsidRDefault="00247C54" w:rsidP="009D62CC">
      <w:pPr>
        <w:pStyle w:val="Alt-W"/>
        <w:ind w:left="0" w:firstLine="0"/>
        <w:rPr>
          <w:sz w:val="21"/>
          <w:szCs w:val="21"/>
        </w:rPr>
      </w:pPr>
      <w:r>
        <w:rPr>
          <w:sz w:val="21"/>
          <w:szCs w:val="21"/>
        </w:rPr>
      </w:r>
      <w:r>
        <w:rPr>
          <w:sz w:val="21"/>
          <w:szCs w:val="21"/>
        </w:rPr>
        <w:pict>
          <v:shape id="_x0000_s2053" type="#_x0000_t202" style="width:455.15pt;height:215.65pt;mso-position-horizontal-relative:char;mso-position-vertical-relative:line;mso-width-relative:margin;mso-height-relative:margin">
            <v:textbox style="mso-next-textbox:#_x0000_s2053">
              <w:txbxContent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9D62CC">
                    <w:rPr>
                      <w:sz w:val="18"/>
                      <w:szCs w:val="18"/>
                    </w:rPr>
                    <w:t>DEBUG</w:t>
                  </w:r>
                  <w:proofErr w:type="gramStart"/>
                  <w:r w:rsidRPr="009D62CC">
                    <w:rPr>
                      <w:sz w:val="18"/>
                      <w:szCs w:val="18"/>
                    </w:rPr>
                    <w:t>:oz.Guest.DebianGuest:libvirt</w:t>
                  </w:r>
                  <w:proofErr w:type="spellEnd"/>
                  <w:proofErr w:type="gramEnd"/>
                  <w:r w:rsidRPr="009D62CC">
                    <w:rPr>
                      <w:sz w:val="18"/>
                      <w:szCs w:val="18"/>
                    </w:rPr>
                    <w:t xml:space="preserve"> bridge name is virbr0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9D62CC">
                    <w:rPr>
                      <w:sz w:val="18"/>
                      <w:szCs w:val="18"/>
                    </w:rPr>
                    <w:t>DEBUG</w:t>
                  </w:r>
                  <w:proofErr w:type="gramStart"/>
                  <w:r w:rsidRPr="009D62CC">
                    <w:rPr>
                      <w:sz w:val="18"/>
                      <w:szCs w:val="18"/>
                    </w:rPr>
                    <w:t>:oz.Guest.DebianGuest:Libvirt</w:t>
                  </w:r>
                  <w:proofErr w:type="spellEnd"/>
                  <w:proofErr w:type="gramEnd"/>
                  <w:r w:rsidRPr="009D62CC">
                    <w:rPr>
                      <w:sz w:val="18"/>
                      <w:szCs w:val="18"/>
                    </w:rPr>
                    <w:t xml:space="preserve"> type is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kvm</w:t>
                  </w:r>
                  <w:proofErr w:type="spellEnd"/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9D62CC">
                    <w:rPr>
                      <w:sz w:val="18"/>
                      <w:szCs w:val="18"/>
                    </w:rPr>
                    <w:t>Traceback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 (most recent call last):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/local/bin/oz-install", line 150, in &lt;module&gt;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62CC">
                    <w:rPr>
                      <w:sz w:val="18"/>
                      <w:szCs w:val="18"/>
                    </w:rPr>
                    <w:t>netdev</w:t>
                  </w:r>
                  <w:proofErr w:type="spellEnd"/>
                  <w:proofErr w:type="gramEnd"/>
                  <w:r w:rsidRPr="009D62CC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diskbus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macaddress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/local/lib/python2.7/dist-packages/oz/GuestFactory.py", line 96, in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guest_factory</w:t>
                  </w:r>
                  <w:proofErr w:type="spellEnd"/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62CC">
                    <w:rPr>
                      <w:sz w:val="18"/>
                      <w:szCs w:val="18"/>
                    </w:rPr>
                    <w:t>diskbus</w:t>
                  </w:r>
                  <w:proofErr w:type="spellEnd"/>
                  <w:proofErr w:type="gramEnd"/>
                  <w:r w:rsidRPr="009D62CC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macaddress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/local/lib/python2.7/dist-packages/oz/Debian.py", line 823, in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get_class</w:t>
                  </w:r>
                  <w:proofErr w:type="spellEnd"/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62CC">
                    <w:rPr>
                      <w:sz w:val="18"/>
                      <w:szCs w:val="18"/>
                    </w:rPr>
                    <w:t>macaddress</w:t>
                  </w:r>
                  <w:proofErr w:type="spellEnd"/>
                  <w:proofErr w:type="gramEnd"/>
                  <w:r w:rsidRPr="009D62CC">
                    <w:rPr>
                      <w:sz w:val="18"/>
                      <w:szCs w:val="18"/>
                    </w:rPr>
                    <w:t>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/local/lib/python2.7/dist-packages/oz/Debian.py", line 41, in __init__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62CC">
                    <w:rPr>
                      <w:sz w:val="18"/>
                      <w:szCs w:val="18"/>
                    </w:rPr>
                    <w:t>macaddress</w:t>
                  </w:r>
                  <w:proofErr w:type="spellEnd"/>
                  <w:proofErr w:type="gramEnd"/>
                  <w:r w:rsidRPr="009D62CC">
                    <w:rPr>
                      <w:sz w:val="18"/>
                      <w:szCs w:val="18"/>
                    </w:rPr>
                    <w:t>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/local/lib/python2.7/dist-packages/oz/Guest.py", line 1421, in __init__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url_allowed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macaddress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/local/lib/python2.7/dist-packages/oz/Guest.py", line 255, in __init__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oz.ozutil.mkdir_</w:t>
                  </w:r>
                  <w:proofErr w:type="gramStart"/>
                  <w:r w:rsidRPr="009D62CC">
                    <w:rPr>
                      <w:sz w:val="18"/>
                      <w:szCs w:val="18"/>
                    </w:rPr>
                    <w:t>p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9D62CC">
                    <w:rPr>
                      <w:sz w:val="18"/>
                      <w:szCs w:val="18"/>
                    </w:rPr>
                    <w:t>self.icicle_tmp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/local/lib/python2.7/dist-packages/oz/ozutil.py", line 472, in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mkdir_p</w:t>
                  </w:r>
                  <w:proofErr w:type="spellEnd"/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62CC">
                    <w:rPr>
                      <w:sz w:val="18"/>
                      <w:szCs w:val="18"/>
                    </w:rPr>
                    <w:t>os.makedirs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Pr="009D62CC">
                    <w:rPr>
                      <w:sz w:val="18"/>
                      <w:szCs w:val="18"/>
                    </w:rPr>
                    <w:t>path)</w:t>
                  </w:r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File "/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usr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 xml:space="preserve">/lib/python2.7/os.py", line 157, in </w:t>
                  </w:r>
                  <w:proofErr w:type="spellStart"/>
                  <w:r w:rsidRPr="009D62CC">
                    <w:rPr>
                      <w:sz w:val="18"/>
                      <w:szCs w:val="18"/>
                    </w:rPr>
                    <w:t>makedirs</w:t>
                  </w:r>
                  <w:proofErr w:type="spellEnd"/>
                </w:p>
                <w:p w:rsidR="009D62CC" w:rsidRPr="009D62CC" w:rsidRDefault="009D62CC" w:rsidP="009D62CC">
                  <w:pPr>
                    <w:rPr>
                      <w:sz w:val="18"/>
                      <w:szCs w:val="18"/>
                    </w:rPr>
                  </w:pPr>
                  <w:r w:rsidRPr="009D62CC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62CC">
                    <w:rPr>
                      <w:sz w:val="18"/>
                      <w:szCs w:val="18"/>
                    </w:rPr>
                    <w:t>mkdir</w:t>
                  </w:r>
                  <w:proofErr w:type="spellEnd"/>
                  <w:r w:rsidRPr="009D62CC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Pr="009D62CC">
                    <w:rPr>
                      <w:sz w:val="18"/>
                      <w:szCs w:val="18"/>
                    </w:rPr>
                    <w:t>name, mode)</w:t>
                  </w:r>
                </w:p>
                <w:p w:rsidR="009D62CC" w:rsidRPr="009D62CC" w:rsidRDefault="009D62CC" w:rsidP="009D62CC">
                  <w:pPr>
                    <w:rPr>
                      <w:color w:val="FF0000"/>
                      <w:szCs w:val="18"/>
                    </w:rPr>
                  </w:pPr>
                  <w:proofErr w:type="spellStart"/>
                  <w:r w:rsidRPr="009D62CC">
                    <w:rPr>
                      <w:color w:val="FF0000"/>
                      <w:sz w:val="18"/>
                      <w:szCs w:val="18"/>
                    </w:rPr>
                    <w:t>OSError</w:t>
                  </w:r>
                  <w:proofErr w:type="spellEnd"/>
                  <w:r w:rsidRPr="009D62CC">
                    <w:rPr>
                      <w:color w:val="FF0000"/>
                      <w:sz w:val="18"/>
                      <w:szCs w:val="18"/>
                    </w:rPr>
                    <w:t>: [</w:t>
                  </w:r>
                  <w:proofErr w:type="spellStart"/>
                  <w:r w:rsidRPr="009D62CC">
                    <w:rPr>
                      <w:color w:val="FF0000"/>
                      <w:sz w:val="18"/>
                      <w:szCs w:val="18"/>
                    </w:rPr>
                    <w:t>Errno</w:t>
                  </w:r>
                  <w:proofErr w:type="spellEnd"/>
                  <w:r w:rsidRPr="009D62CC">
                    <w:rPr>
                      <w:color w:val="FF0000"/>
                      <w:sz w:val="18"/>
                      <w:szCs w:val="18"/>
                    </w:rPr>
                    <w:t xml:space="preserve"> 13] Permission denied: '/</w:t>
                  </w:r>
                  <w:proofErr w:type="spellStart"/>
                  <w:r w:rsidRPr="009D62CC">
                    <w:rPr>
                      <w:color w:val="FF0000"/>
                      <w:sz w:val="18"/>
                      <w:szCs w:val="18"/>
                    </w:rPr>
                    <w:t>var</w:t>
                  </w:r>
                  <w:proofErr w:type="spellEnd"/>
                  <w:r w:rsidRPr="009D62CC">
                    <w:rPr>
                      <w:color w:val="FF0000"/>
                      <w:sz w:val="18"/>
                      <w:szCs w:val="18"/>
                    </w:rPr>
                    <w:t>/lib/oz/</w:t>
                  </w:r>
                  <w:proofErr w:type="spellStart"/>
                  <w:r w:rsidRPr="009D62CC">
                    <w:rPr>
                      <w:color w:val="FF0000"/>
                      <w:sz w:val="18"/>
                      <w:szCs w:val="18"/>
                    </w:rPr>
                    <w:t>icicletmp</w:t>
                  </w:r>
                  <w:proofErr w:type="spellEnd"/>
                  <w:r w:rsidRPr="009D62CC">
                    <w:rPr>
                      <w:color w:val="FF0000"/>
                      <w:sz w:val="18"/>
                      <w:szCs w:val="18"/>
                    </w:rPr>
                    <w:t>/debian7_x86_64'</w:t>
                  </w:r>
                </w:p>
              </w:txbxContent>
            </v:textbox>
            <w10:wrap type="none"/>
            <w10:anchorlock/>
          </v:shape>
        </w:pict>
      </w:r>
    </w:p>
    <w:p w:rsidR="0089418F" w:rsidRPr="009C0B89" w:rsidRDefault="009D62CC" w:rsidP="006B2BE5">
      <w:pPr>
        <w:pStyle w:val="Alt-W"/>
        <w:ind w:left="0" w:firstLineChars="200" w:firstLine="420"/>
        <w:rPr>
          <w:sz w:val="21"/>
          <w:szCs w:val="21"/>
        </w:rPr>
      </w:pPr>
      <w:r w:rsidRPr="009D62CC">
        <w:rPr>
          <w:rFonts w:hint="eastAsia"/>
          <w:sz w:val="21"/>
          <w:szCs w:val="21"/>
        </w:rPr>
        <w:t>遇到这种错误，只需解决</w:t>
      </w:r>
      <w:r w:rsidR="009C0B89">
        <w:rPr>
          <w:rFonts w:hint="eastAsia"/>
          <w:sz w:val="21"/>
          <w:szCs w:val="21"/>
        </w:rPr>
        <w:t>对应的</w:t>
      </w:r>
      <w:r w:rsidRPr="009D62CC">
        <w:rPr>
          <w:rFonts w:hint="eastAsia"/>
          <w:sz w:val="21"/>
          <w:szCs w:val="21"/>
        </w:rPr>
        <w:t>文件权限问题即可</w:t>
      </w:r>
      <w:r w:rsidRPr="009D62CC">
        <w:rPr>
          <w:rFonts w:hint="eastAsia"/>
          <w:sz w:val="21"/>
          <w:szCs w:val="21"/>
        </w:rPr>
        <w:t>.</w:t>
      </w:r>
    </w:p>
    <w:p w:rsidR="0089418F" w:rsidRDefault="0089418F" w:rsidP="0089418F">
      <w:pPr>
        <w:pStyle w:val="2"/>
        <w:rPr>
          <w:sz w:val="24"/>
          <w:szCs w:val="24"/>
        </w:rPr>
      </w:pPr>
      <w:bookmarkStart w:id="20" w:name="_Toc382401457"/>
      <w:r>
        <w:rPr>
          <w:rFonts w:hint="eastAsia"/>
          <w:sz w:val="24"/>
          <w:szCs w:val="24"/>
        </w:rPr>
        <w:t>安装超时</w:t>
      </w:r>
      <w:bookmarkEnd w:id="20"/>
    </w:p>
    <w:p w:rsidR="003565B9" w:rsidRDefault="003565B9" w:rsidP="00C50946">
      <w:pPr>
        <w:pStyle w:val="Alt-W"/>
        <w:numPr>
          <w:ilvl w:val="0"/>
          <w:numId w:val="8"/>
        </w:numPr>
        <w:rPr>
          <w:sz w:val="18"/>
          <w:szCs w:val="18"/>
        </w:rPr>
      </w:pPr>
      <w:r w:rsidRPr="00292440">
        <w:rPr>
          <w:rFonts w:hint="eastAsia"/>
          <w:sz w:val="18"/>
          <w:szCs w:val="18"/>
        </w:rPr>
        <w:t>安装过程中，如果镜像比较大，</w:t>
      </w:r>
      <w:r w:rsidR="00292440" w:rsidRPr="00292440">
        <w:rPr>
          <w:rFonts w:hint="eastAsia"/>
          <w:sz w:val="18"/>
          <w:szCs w:val="18"/>
        </w:rPr>
        <w:t>特别是创建</w:t>
      </w:r>
      <w:r w:rsidR="00292440" w:rsidRPr="00292440">
        <w:rPr>
          <w:rFonts w:hint="eastAsia"/>
          <w:sz w:val="18"/>
          <w:szCs w:val="18"/>
        </w:rPr>
        <w:t>raw</w:t>
      </w:r>
      <w:r w:rsidR="00292440" w:rsidRPr="00292440">
        <w:rPr>
          <w:rFonts w:hint="eastAsia"/>
          <w:sz w:val="18"/>
          <w:szCs w:val="18"/>
        </w:rPr>
        <w:t>格式的镜像，</w:t>
      </w:r>
      <w:r w:rsidRPr="00292440">
        <w:rPr>
          <w:rFonts w:hint="eastAsia"/>
          <w:sz w:val="18"/>
          <w:szCs w:val="18"/>
        </w:rPr>
        <w:t>可能会发生超时。错误信息如下：</w:t>
      </w:r>
    </w:p>
    <w:p w:rsidR="003565B9" w:rsidRPr="00393CD7" w:rsidRDefault="00247C54" w:rsidP="00393CD7">
      <w:pPr>
        <w:pStyle w:val="Alt-W"/>
        <w:ind w:left="0" w:firstLine="0"/>
        <w:rPr>
          <w:sz w:val="18"/>
          <w:szCs w:val="18"/>
        </w:rPr>
      </w:pPr>
      <w:r w:rsidRPr="00247C54">
        <w:pict>
          <v:shape id="_x0000_s2052" type="#_x0000_t202" style="width:455.15pt;height:145.8pt;mso-position-horizontal-relative:char;mso-position-vertical-relative:line;mso-width-relative:margin;mso-height-relative:margin">
            <v:textbox style="mso-next-textbox:#_x0000_s2052">
              <w:txbxContent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92440">
                    <w:rPr>
                      <w:sz w:val="18"/>
                      <w:szCs w:val="18"/>
                    </w:rPr>
                    <w:t>INFO</w:t>
                  </w:r>
                  <w:proofErr w:type="gramStart"/>
                  <w:r w:rsidRPr="00292440">
                    <w:rPr>
                      <w:sz w:val="18"/>
                      <w:szCs w:val="18"/>
                    </w:rPr>
                    <w:t>:oz.Guest.DebianGuest:Cleaning</w:t>
                  </w:r>
                  <w:proofErr w:type="spellEnd"/>
                  <w:proofErr w:type="gramEnd"/>
                  <w:r w:rsidRPr="00292440">
                    <w:rPr>
                      <w:sz w:val="18"/>
                      <w:szCs w:val="18"/>
                    </w:rPr>
                    <w:t xml:space="preserve"> up guest named debian7_x86_64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92440">
                    <w:rPr>
                      <w:sz w:val="18"/>
                      <w:szCs w:val="18"/>
                    </w:rPr>
                    <w:t>INFO</w:t>
                  </w:r>
                  <w:proofErr w:type="gramStart"/>
                  <w:r w:rsidRPr="00292440">
                    <w:rPr>
                      <w:sz w:val="18"/>
                      <w:szCs w:val="18"/>
                    </w:rPr>
                    <w:t>:oz.Guest.DebianGuest:Cleaning</w:t>
                  </w:r>
                  <w:proofErr w:type="spellEnd"/>
                  <w:proofErr w:type="gramEnd"/>
                  <w:r w:rsidRPr="00292440">
                    <w:rPr>
                      <w:sz w:val="18"/>
                      <w:szCs w:val="18"/>
                    </w:rPr>
                    <w:t xml:space="preserve"> up after install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92440">
                    <w:rPr>
                      <w:sz w:val="18"/>
                      <w:szCs w:val="18"/>
                    </w:rPr>
                    <w:t>Traceback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 xml:space="preserve"> (most recent call last):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File "</w:t>
                  </w:r>
                  <w:proofErr w:type="gramStart"/>
                  <w:r w:rsidRPr="00292440">
                    <w:rPr>
                      <w:sz w:val="18"/>
                      <w:szCs w:val="18"/>
                    </w:rPr>
                    <w:t>./</w:t>
                  </w:r>
                  <w:proofErr w:type="gramEnd"/>
                  <w:r w:rsidRPr="00292440">
                    <w:rPr>
                      <w:sz w:val="18"/>
                      <w:szCs w:val="18"/>
                    </w:rPr>
                    <w:t>oz-install", line 162, in &lt;module&gt;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libvirt_xml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 xml:space="preserve"> = </w:t>
                  </w:r>
                  <w:proofErr w:type="spellStart"/>
                  <w:proofErr w:type="gramStart"/>
                  <w:r w:rsidRPr="00292440">
                    <w:rPr>
                      <w:sz w:val="18"/>
                      <w:szCs w:val="18"/>
                    </w:rPr>
                    <w:t>guest.install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(</w:t>
                  </w:r>
                  <w:proofErr w:type="gramEnd"/>
                  <w:r w:rsidRPr="00292440">
                    <w:rPr>
                      <w:sz w:val="18"/>
                      <w:szCs w:val="18"/>
                    </w:rPr>
                    <w:t xml:space="preserve">timeout, 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force_download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)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File "/home/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hzsunzixiang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/program/oz/oz/Debian.py", line 169, in install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self.initrdfname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self.cmdline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)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File "/home/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hzsunzixiang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/program/oz/oz/Guest.py", line 1701, in _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do_install</w:t>
                  </w:r>
                  <w:proofErr w:type="spellEnd"/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self._wait_for_install_</w:t>
                  </w:r>
                  <w:proofErr w:type="gramStart"/>
                  <w:r w:rsidRPr="00292440">
                    <w:rPr>
                      <w:sz w:val="18"/>
                      <w:szCs w:val="18"/>
                    </w:rPr>
                    <w:t>finish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292440">
                    <w:rPr>
                      <w:sz w:val="18"/>
                      <w:szCs w:val="18"/>
                    </w:rPr>
                    <w:t>dom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, timeout)</w:t>
                  </w:r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File "/home/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hzsunzixiang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/program/oz/oz/Guest.py", line 812, in _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wait_for_install_finish</w:t>
                  </w:r>
                  <w:proofErr w:type="spellEnd"/>
                </w:p>
                <w:p w:rsidR="00E01B6C" w:rsidRPr="00292440" w:rsidRDefault="00E01B6C" w:rsidP="00E01B6C">
                  <w:pPr>
                    <w:rPr>
                      <w:sz w:val="18"/>
                      <w:szCs w:val="18"/>
                    </w:rPr>
                  </w:pPr>
                  <w:r w:rsidRPr="00292440">
                    <w:rPr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292440">
                    <w:rPr>
                      <w:sz w:val="18"/>
                      <w:szCs w:val="18"/>
                    </w:rPr>
                    <w:t>raise</w:t>
                  </w:r>
                  <w:proofErr w:type="gramEnd"/>
                  <w:r w:rsidRPr="00292440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oz.OzException.OzException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("Timed out waiting for install to finish.  %s" % (</w:t>
                  </w:r>
                  <w:proofErr w:type="spellStart"/>
                  <w:r w:rsidRPr="00292440">
                    <w:rPr>
                      <w:sz w:val="18"/>
                      <w:szCs w:val="18"/>
                    </w:rPr>
                    <w:t>screenshot_text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))</w:t>
                  </w:r>
                </w:p>
                <w:p w:rsidR="00E01B6C" w:rsidRPr="003565B9" w:rsidRDefault="00E01B6C" w:rsidP="00E01B6C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292440">
                    <w:rPr>
                      <w:sz w:val="18"/>
                      <w:szCs w:val="18"/>
                    </w:rPr>
                    <w:t>oz.OzException.OzException</w:t>
                  </w:r>
                  <w:proofErr w:type="spellEnd"/>
                  <w:r w:rsidRPr="00292440">
                    <w:rPr>
                      <w:sz w:val="18"/>
                      <w:szCs w:val="18"/>
                    </w:rPr>
                    <w:t>: Timed out waiting for install to finish.  Check screenshot at /home/data/oz/screenshots1/debian7_x86_64-1394445580.62.ppm for more detail</w:t>
                  </w:r>
                </w:p>
              </w:txbxContent>
            </v:textbox>
            <w10:wrap type="none"/>
            <w10:anchorlock/>
          </v:shape>
        </w:pict>
      </w:r>
    </w:p>
    <w:p w:rsidR="003565B9" w:rsidRDefault="003565B9" w:rsidP="00C50946">
      <w:pPr>
        <w:pStyle w:val="Alt-W"/>
        <w:numPr>
          <w:ilvl w:val="0"/>
          <w:numId w:val="9"/>
        </w:numPr>
        <w:rPr>
          <w:sz w:val="21"/>
          <w:szCs w:val="21"/>
        </w:rPr>
      </w:pPr>
      <w:r w:rsidRPr="00415315">
        <w:rPr>
          <w:rFonts w:hint="eastAsia"/>
          <w:sz w:val="21"/>
          <w:szCs w:val="21"/>
        </w:rPr>
        <w:t>查看其帮助</w:t>
      </w:r>
      <w:r w:rsidR="00393CD7">
        <w:rPr>
          <w:rFonts w:hint="eastAsia"/>
          <w:sz w:val="21"/>
          <w:szCs w:val="21"/>
        </w:rPr>
        <w:t>，有</w:t>
      </w:r>
      <w:r w:rsidR="00292440" w:rsidRPr="00415315">
        <w:rPr>
          <w:rFonts w:hint="eastAsia"/>
          <w:sz w:val="21"/>
          <w:szCs w:val="21"/>
        </w:rPr>
        <w:t>调整其超时时间</w:t>
      </w:r>
      <w:r w:rsidR="00393CD7">
        <w:rPr>
          <w:rFonts w:hint="eastAsia"/>
          <w:sz w:val="21"/>
          <w:szCs w:val="21"/>
        </w:rPr>
        <w:t>的</w:t>
      </w:r>
      <w:r w:rsidR="00393CD7" w:rsidRPr="00415315">
        <w:rPr>
          <w:rFonts w:hint="eastAsia"/>
          <w:sz w:val="21"/>
          <w:szCs w:val="21"/>
        </w:rPr>
        <w:t>选项</w:t>
      </w:r>
      <w:r w:rsidR="00292440" w:rsidRPr="00415315">
        <w:rPr>
          <w:rFonts w:hint="eastAsia"/>
          <w:sz w:val="21"/>
          <w:szCs w:val="21"/>
        </w:rPr>
        <w:t>。</w:t>
      </w:r>
    </w:p>
    <w:p w:rsidR="003565B9" w:rsidRPr="00E01B6C" w:rsidRDefault="00247C54" w:rsidP="00E01B6C">
      <w:pPr>
        <w:pStyle w:val="Alt-W"/>
        <w:ind w:left="0" w:firstLine="0"/>
        <w:rPr>
          <w:sz w:val="21"/>
          <w:szCs w:val="21"/>
        </w:rPr>
      </w:pPr>
      <w:r w:rsidRPr="00247C54">
        <w:pict>
          <v:shape id="_x0000_s2051" type="#_x0000_t202" style="width:455.15pt;height:62.4pt;mso-position-horizontal-relative:char;mso-position-vertical-relative:line;mso-width-relative:margin;mso-height-relative:margin">
            <v:textbox style="mso-next-textbox:#_x0000_s2051">
              <w:txbxContent>
                <w:p w:rsidR="00E01B6C" w:rsidRPr="003565B9" w:rsidRDefault="00E01B6C" w:rsidP="00E01B6C">
                  <w:pPr>
                    <w:rPr>
                      <w:sz w:val="18"/>
                      <w:szCs w:val="18"/>
                    </w:rPr>
                  </w:pPr>
                  <w:r w:rsidRPr="003565B9">
                    <w:rPr>
                      <w:sz w:val="18"/>
                      <w:szCs w:val="18"/>
                    </w:rPr>
                    <w:t>-t &lt;timeout&gt;</w:t>
                  </w:r>
                </w:p>
                <w:p w:rsidR="00E01B6C" w:rsidRPr="003565B9" w:rsidRDefault="00E01B6C" w:rsidP="00E01B6C">
                  <w:pPr>
                    <w:rPr>
                      <w:sz w:val="18"/>
                      <w:szCs w:val="18"/>
                    </w:rPr>
                  </w:pPr>
                  <w:r w:rsidRPr="003565B9">
                    <w:rPr>
                      <w:sz w:val="18"/>
                      <w:szCs w:val="18"/>
                    </w:rPr>
                    <w:t xml:space="preserve">Terminate the installation of the guest in timeout </w:t>
                  </w:r>
                  <w:proofErr w:type="spellStart"/>
                  <w:r w:rsidRPr="003565B9">
                    <w:rPr>
                      <w:sz w:val="18"/>
                      <w:szCs w:val="18"/>
                    </w:rPr>
                    <w:t>secondsrather</w:t>
                  </w:r>
                  <w:proofErr w:type="spellEnd"/>
                  <w:r w:rsidRPr="003565B9">
                    <w:rPr>
                      <w:sz w:val="18"/>
                      <w:szCs w:val="18"/>
                    </w:rPr>
                    <w:t xml:space="preserve"> than the oz default. This value should be increased if </w:t>
                  </w:r>
                  <w:proofErr w:type="spellStart"/>
                  <w:r w:rsidRPr="003565B9">
                    <w:rPr>
                      <w:sz w:val="18"/>
                      <w:szCs w:val="18"/>
                    </w:rPr>
                    <w:t>runningon</w:t>
                  </w:r>
                  <w:proofErr w:type="spellEnd"/>
                  <w:r w:rsidRPr="003565B9">
                    <w:rPr>
                      <w:sz w:val="18"/>
                      <w:szCs w:val="18"/>
                    </w:rPr>
                    <w:t xml:space="preserve"> slow storage or running multiple oz-install operations on the </w:t>
                  </w:r>
                  <w:proofErr w:type="spellStart"/>
                  <w:r w:rsidRPr="003565B9">
                    <w:rPr>
                      <w:sz w:val="18"/>
                      <w:szCs w:val="18"/>
                    </w:rPr>
                    <w:t>samemachine</w:t>
                  </w:r>
                  <w:proofErr w:type="spellEnd"/>
                  <w:r w:rsidRPr="003565B9">
                    <w:rPr>
                      <w:sz w:val="18"/>
                      <w:szCs w:val="18"/>
                    </w:rPr>
                    <w:t>.</w:t>
                  </w:r>
                </w:p>
                <w:p w:rsidR="00E01B6C" w:rsidRPr="00415315" w:rsidRDefault="00E01B6C" w:rsidP="00E01B6C">
                  <w:pPr>
                    <w:rPr>
                      <w:color w:val="FF0000"/>
                      <w:sz w:val="18"/>
                      <w:szCs w:val="18"/>
                    </w:rPr>
                  </w:pPr>
                  <w:r w:rsidRPr="00415315">
                    <w:rPr>
                      <w:color w:val="FF0000"/>
                      <w:sz w:val="18"/>
                      <w:szCs w:val="18"/>
                    </w:rPr>
                    <w:t xml:space="preserve">Please note that there is a separate termination action that occurs if300 seconds elapses with no disk activity to the operating </w:t>
                  </w:r>
                  <w:proofErr w:type="spellStart"/>
                  <w:r w:rsidRPr="00415315">
                    <w:rPr>
                      <w:color w:val="FF0000"/>
                      <w:sz w:val="18"/>
                      <w:szCs w:val="18"/>
                    </w:rPr>
                    <w:t>system.This</w:t>
                  </w:r>
                  <w:proofErr w:type="spellEnd"/>
                  <w:r w:rsidRPr="00415315">
                    <w:rPr>
                      <w:color w:val="FF0000"/>
                      <w:sz w:val="18"/>
                      <w:szCs w:val="18"/>
                    </w:rPr>
                    <w:t xml:space="preserve"> timer value is not configurable.</w:t>
                  </w:r>
                </w:p>
              </w:txbxContent>
            </v:textbox>
            <w10:wrap type="none"/>
            <w10:anchorlock/>
          </v:shape>
        </w:pict>
      </w:r>
    </w:p>
    <w:p w:rsidR="00260901" w:rsidRDefault="00415315" w:rsidP="00C50946">
      <w:pPr>
        <w:pStyle w:val="af5"/>
        <w:numPr>
          <w:ilvl w:val="0"/>
          <w:numId w:val="10"/>
        </w:numPr>
        <w:ind w:firstLineChars="0"/>
      </w:pPr>
      <w:r>
        <w:rPr>
          <w:rFonts w:hint="eastAsia"/>
        </w:rPr>
        <w:t>如果指定了</w:t>
      </w:r>
      <w:r>
        <w:rPr>
          <w:rFonts w:hint="eastAsia"/>
        </w:rPr>
        <w:t>-t</w:t>
      </w:r>
      <w:r>
        <w:rPr>
          <w:rFonts w:hint="eastAsia"/>
        </w:rPr>
        <w:t>选项仍然超时，就需要修改源码了。</w:t>
      </w:r>
    </w:p>
    <w:p w:rsidR="00260901" w:rsidRDefault="00247C54" w:rsidP="00B33AE6">
      <w:r>
        <w:pict>
          <v:shape id="_x0000_s2050" type="#_x0000_t202" style="width:455.15pt;height:40.7pt;mso-position-horizontal-relative:char;mso-position-vertical-relative:line;mso-width-relative:margin;mso-height-relative:margin">
            <v:textbox style="mso-next-textbox:#_x0000_s2050">
              <w:txbxContent>
                <w:p w:rsidR="00E01B6C" w:rsidRPr="00260901" w:rsidRDefault="00E01B6C" w:rsidP="00E01B6C">
                  <w:pPr>
                    <w:rPr>
                      <w:sz w:val="18"/>
                      <w:szCs w:val="18"/>
                    </w:rPr>
                  </w:pPr>
                  <w:r w:rsidRPr="00260901">
                    <w:rPr>
                      <w:sz w:val="18"/>
                      <w:szCs w:val="18"/>
                    </w:rPr>
                    <w:t xml:space="preserve">hzsunzixiang@10-120-120-23:~/program/oz$ </w:t>
                  </w:r>
                  <w:proofErr w:type="spellStart"/>
                  <w:r w:rsidRPr="00260901">
                    <w:rPr>
                      <w:sz w:val="18"/>
                      <w:szCs w:val="18"/>
                    </w:rPr>
                    <w:t>grep</w:t>
                  </w:r>
                  <w:proofErr w:type="spellEnd"/>
                  <w:r w:rsidRPr="00260901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60901">
                    <w:rPr>
                      <w:sz w:val="18"/>
                      <w:szCs w:val="18"/>
                    </w:rPr>
                    <w:t>inactivity_timeout</w:t>
                  </w:r>
                  <w:proofErr w:type="spellEnd"/>
                  <w:r w:rsidRPr="00260901">
                    <w:rPr>
                      <w:sz w:val="18"/>
                      <w:szCs w:val="18"/>
                    </w:rPr>
                    <w:t>=300 oz/Guest.py</w:t>
                  </w:r>
                </w:p>
                <w:p w:rsidR="00E01B6C" w:rsidRPr="00260901" w:rsidRDefault="00E01B6C" w:rsidP="00E01B6C">
                  <w:pPr>
                    <w:rPr>
                      <w:sz w:val="18"/>
                      <w:szCs w:val="18"/>
                    </w:rPr>
                  </w:pPr>
                  <w:r w:rsidRPr="00260901">
                    <w:rPr>
                      <w:sz w:val="18"/>
                      <w:szCs w:val="18"/>
                    </w:rPr>
                    <w:t xml:space="preserve">                                 </w:t>
                  </w:r>
                  <w:proofErr w:type="spellStart"/>
                  <w:r w:rsidRPr="00260901">
                    <w:rPr>
                      <w:sz w:val="18"/>
                      <w:szCs w:val="18"/>
                    </w:rPr>
                    <w:t>inactivity_timeout</w:t>
                  </w:r>
                  <w:proofErr w:type="spellEnd"/>
                  <w:r w:rsidRPr="00260901">
                    <w:rPr>
                      <w:sz w:val="18"/>
                      <w:szCs w:val="18"/>
                    </w:rPr>
                    <w:t>=300):</w:t>
                  </w:r>
                </w:p>
                <w:p w:rsidR="00E01B6C" w:rsidRPr="00260901" w:rsidRDefault="00E01B6C" w:rsidP="00E01B6C">
                  <w:pPr>
                    <w:rPr>
                      <w:sz w:val="18"/>
                      <w:szCs w:val="18"/>
                    </w:rPr>
                  </w:pPr>
                  <w:r w:rsidRPr="00260901">
                    <w:rPr>
                      <w:rFonts w:hint="eastAsia"/>
                      <w:sz w:val="18"/>
                      <w:szCs w:val="18"/>
                    </w:rPr>
                    <w:t>把默认值</w:t>
                  </w:r>
                  <w:r w:rsidRPr="00260901">
                    <w:rPr>
                      <w:rFonts w:hint="eastAsia"/>
                      <w:sz w:val="18"/>
                      <w:szCs w:val="18"/>
                    </w:rPr>
                    <w:t>300</w:t>
                  </w:r>
                  <w:r w:rsidRPr="00260901">
                    <w:rPr>
                      <w:rFonts w:hint="eastAsia"/>
                      <w:sz w:val="18"/>
                      <w:szCs w:val="18"/>
                    </w:rPr>
                    <w:t>改为一个较大的值，譬如</w:t>
                  </w:r>
                  <w:r w:rsidRPr="00260901">
                    <w:rPr>
                      <w:rFonts w:hint="eastAsia"/>
                      <w:sz w:val="18"/>
                      <w:szCs w:val="18"/>
                    </w:rPr>
                    <w:t>3600.</w:t>
                  </w:r>
                </w:p>
              </w:txbxContent>
            </v:textbox>
            <w10:wrap type="none"/>
            <w10:anchorlock/>
          </v:shape>
        </w:pict>
      </w:r>
    </w:p>
    <w:p w:rsidR="00415315" w:rsidRDefault="00135151" w:rsidP="008B7409">
      <w:pPr>
        <w:pStyle w:val="2"/>
        <w:rPr>
          <w:sz w:val="24"/>
          <w:szCs w:val="24"/>
        </w:rPr>
      </w:pPr>
      <w:bookmarkStart w:id="21" w:name="_Toc382401458"/>
      <w:r>
        <w:rPr>
          <w:rFonts w:hint="eastAsia"/>
          <w:sz w:val="24"/>
          <w:szCs w:val="24"/>
        </w:rPr>
        <w:t>其他错误</w:t>
      </w:r>
      <w:bookmarkEnd w:id="21"/>
    </w:p>
    <w:p w:rsidR="0061734F" w:rsidRPr="006B2BE5" w:rsidRDefault="006B2BE5" w:rsidP="006B2BE5">
      <w:r>
        <w:rPr>
          <w:rFonts w:hint="eastAsia"/>
        </w:rPr>
        <w:t>运行过程中还可能出现其他错误，</w:t>
      </w:r>
      <w:r w:rsidR="00135151" w:rsidRPr="00135151">
        <w:rPr>
          <w:rFonts w:hint="eastAsia"/>
        </w:rPr>
        <w:t>一般都有提示，可以按提示做相应操作。</w:t>
      </w:r>
    </w:p>
    <w:sectPr w:rsidR="0061734F" w:rsidRPr="006B2BE5" w:rsidSect="006209A7">
      <w:pgSz w:w="11907" w:h="16840"/>
      <w:pgMar w:top="1440" w:right="145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261E" w:rsidRDefault="0005261E" w:rsidP="004222F1">
      <w:r>
        <w:separator/>
      </w:r>
    </w:p>
  </w:endnote>
  <w:endnote w:type="continuationSeparator" w:id="0">
    <w:p w:rsidR="0005261E" w:rsidRDefault="0005261E" w:rsidP="00422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3F" w:rsidRDefault="00374B3F">
    <w:pPr>
      <w:pStyle w:val="a5"/>
    </w:pPr>
    <w:r>
      <w:rPr>
        <w:kern w:val="0"/>
      </w:rPr>
      <w:t xml:space="preserve">- </w:t>
    </w:r>
    <w:r w:rsidR="00247C54">
      <w:rPr>
        <w:kern w:val="0"/>
      </w:rPr>
      <w:fldChar w:fldCharType="begin"/>
    </w:r>
    <w:r>
      <w:rPr>
        <w:kern w:val="0"/>
      </w:rPr>
      <w:instrText xml:space="preserve"> PAGE </w:instrText>
    </w:r>
    <w:r w:rsidR="00247C54">
      <w:rPr>
        <w:kern w:val="0"/>
      </w:rPr>
      <w:fldChar w:fldCharType="separate"/>
    </w:r>
    <w:r>
      <w:rPr>
        <w:kern w:val="0"/>
      </w:rPr>
      <w:t>2</w:t>
    </w:r>
    <w:r w:rsidR="00247C54">
      <w:rPr>
        <w:kern w:val="0"/>
      </w:rPr>
      <w:fldChar w:fldCharType="end"/>
    </w:r>
    <w:r>
      <w:rPr>
        <w:kern w:val="0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3F" w:rsidRDefault="00374B3F">
    <w:pPr>
      <w:pStyle w:val="a5"/>
      <w:jc w:val="right"/>
    </w:pPr>
    <w:r>
      <w:rPr>
        <w:kern w:val="0"/>
      </w:rPr>
      <w:t xml:space="preserve">- </w:t>
    </w:r>
    <w:r w:rsidR="00247C54">
      <w:rPr>
        <w:kern w:val="0"/>
      </w:rPr>
      <w:fldChar w:fldCharType="begin"/>
    </w:r>
    <w:r>
      <w:rPr>
        <w:kern w:val="0"/>
      </w:rPr>
      <w:instrText xml:space="preserve"> PAGE </w:instrText>
    </w:r>
    <w:r w:rsidR="00247C54">
      <w:rPr>
        <w:kern w:val="0"/>
      </w:rPr>
      <w:fldChar w:fldCharType="separate"/>
    </w:r>
    <w:r w:rsidR="00C02B2D">
      <w:rPr>
        <w:noProof/>
        <w:kern w:val="0"/>
      </w:rPr>
      <w:t>3</w:t>
    </w:r>
    <w:r w:rsidR="00247C54"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261E" w:rsidRDefault="0005261E" w:rsidP="004222F1">
      <w:r>
        <w:separator/>
      </w:r>
    </w:p>
  </w:footnote>
  <w:footnote w:type="continuationSeparator" w:id="0">
    <w:p w:rsidR="0005261E" w:rsidRDefault="0005261E" w:rsidP="00422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3F" w:rsidRDefault="00374B3F">
    <w:pPr>
      <w:pStyle w:val="a4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B3F" w:rsidRPr="00AC41F0" w:rsidRDefault="00374B3F" w:rsidP="005A2393">
    <w:pPr>
      <w:pStyle w:val="-0"/>
      <w:rPr>
        <w:rFonts w:eastAsia="黑体"/>
        <w:sz w:val="18"/>
        <w:szCs w:val="18"/>
      </w:rPr>
    </w:pPr>
    <w:r>
      <w:rPr>
        <w:rFonts w:eastAsia="黑体"/>
        <w:sz w:val="18"/>
        <w:szCs w:val="18"/>
      </w:rPr>
      <w:t>O</w:t>
    </w:r>
    <w:r>
      <w:rPr>
        <w:rFonts w:eastAsia="黑体" w:hint="eastAsia"/>
        <w:sz w:val="18"/>
        <w:szCs w:val="18"/>
      </w:rPr>
      <w:t>z</w:t>
    </w:r>
    <w:r>
      <w:rPr>
        <w:rFonts w:eastAsia="黑体" w:hint="eastAsia"/>
        <w:sz w:val="18"/>
        <w:szCs w:val="18"/>
      </w:rPr>
      <w:t>使用文档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Zero"/>
      <w:pStyle w:val="Alt-C"/>
      <w:lvlText w:val="%1 "/>
      <w:lvlJc w:val="left"/>
      <w:pPr>
        <w:tabs>
          <w:tab w:val="num" w:pos="1134"/>
        </w:tabs>
        <w:ind w:left="1134" w:hanging="680"/>
      </w:pPr>
      <w:rPr>
        <w:rFonts w:hint="eastAsia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a"/>
      <w:lvlText w:val="[%1]."/>
      <w:lvlJc w:val="left"/>
      <w:pPr>
        <w:tabs>
          <w:tab w:val="num" w:pos="902"/>
        </w:tabs>
        <w:ind w:left="90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bullet"/>
      <w:pStyle w:val="Alt-E"/>
      <w:lvlText w:val=""/>
      <w:lvlJc w:val="left"/>
      <w:pPr>
        <w:tabs>
          <w:tab w:val="num" w:pos="874"/>
        </w:tabs>
        <w:ind w:left="87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pStyle w:val="Alt-D"/>
      <w:lvlText w:val="%1."/>
      <w:lvlJc w:val="left"/>
      <w:pPr>
        <w:tabs>
          <w:tab w:val="num" w:pos="874"/>
        </w:tabs>
        <w:ind w:left="874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4">
    <w:nsid w:val="0000000E"/>
    <w:multiLevelType w:val="multilevel"/>
    <w:tmpl w:val="21A4E87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765" w:hanging="765"/>
      </w:pPr>
      <w:rPr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1163"/>
        </w:tabs>
        <w:ind w:left="936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24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5">
    <w:nsid w:val="00000012"/>
    <w:multiLevelType w:val="multilevel"/>
    <w:tmpl w:val="00000012"/>
    <w:lvl w:ilvl="0">
      <w:start w:val="1"/>
      <w:numFmt w:val="chineseCountingThousand"/>
      <w:pStyle w:val="4"/>
      <w:lvlText w:val="%1、"/>
      <w:lvlJc w:val="left"/>
      <w:pPr>
        <w:ind w:left="647" w:hanging="420"/>
      </w:pPr>
    </w:lvl>
    <w:lvl w:ilvl="1">
      <w:start w:val="1"/>
      <w:numFmt w:val="lowerLetter"/>
      <w:lvlText w:val="%2)"/>
      <w:lvlJc w:val="left"/>
      <w:pPr>
        <w:ind w:left="1067" w:hanging="420"/>
      </w:p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6">
    <w:nsid w:val="0064358F"/>
    <w:multiLevelType w:val="hybridMultilevel"/>
    <w:tmpl w:val="BFEC7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1AA61DE"/>
    <w:multiLevelType w:val="hybridMultilevel"/>
    <w:tmpl w:val="B09AB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522D6F"/>
    <w:multiLevelType w:val="hybridMultilevel"/>
    <w:tmpl w:val="6228FF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9D3BC2"/>
    <w:multiLevelType w:val="hybridMultilevel"/>
    <w:tmpl w:val="9274D5B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0">
    <w:nsid w:val="30D8031C"/>
    <w:multiLevelType w:val="hybridMultilevel"/>
    <w:tmpl w:val="E4E24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6813E2E"/>
    <w:multiLevelType w:val="hybridMultilevel"/>
    <w:tmpl w:val="54FEFF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C476203"/>
    <w:multiLevelType w:val="hybridMultilevel"/>
    <w:tmpl w:val="C0948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0F77451"/>
    <w:multiLevelType w:val="hybridMultilevel"/>
    <w:tmpl w:val="113C82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0"/>
  </w:num>
  <w:num w:numId="10">
    <w:abstractNumId w:val="12"/>
  </w:num>
  <w:num w:numId="11">
    <w:abstractNumId w:val="11"/>
  </w:num>
  <w:num w:numId="12">
    <w:abstractNumId w:val="8"/>
  </w:num>
  <w:num w:numId="13">
    <w:abstractNumId w:val="13"/>
  </w:num>
  <w:num w:numId="14">
    <w:abstractNumId w:val="6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2F1"/>
    <w:rsid w:val="00003F95"/>
    <w:rsid w:val="000041DA"/>
    <w:rsid w:val="00006ECE"/>
    <w:rsid w:val="0001033E"/>
    <w:rsid w:val="000135C3"/>
    <w:rsid w:val="000240C6"/>
    <w:rsid w:val="00030603"/>
    <w:rsid w:val="00033323"/>
    <w:rsid w:val="00035116"/>
    <w:rsid w:val="000418BD"/>
    <w:rsid w:val="00041E59"/>
    <w:rsid w:val="00042730"/>
    <w:rsid w:val="00044892"/>
    <w:rsid w:val="00046080"/>
    <w:rsid w:val="00046E14"/>
    <w:rsid w:val="000477E2"/>
    <w:rsid w:val="0005261E"/>
    <w:rsid w:val="000528BF"/>
    <w:rsid w:val="00073E8F"/>
    <w:rsid w:val="00074DEA"/>
    <w:rsid w:val="00077519"/>
    <w:rsid w:val="00080959"/>
    <w:rsid w:val="0008097E"/>
    <w:rsid w:val="00084AC6"/>
    <w:rsid w:val="00085658"/>
    <w:rsid w:val="000937AA"/>
    <w:rsid w:val="00093B28"/>
    <w:rsid w:val="000A244E"/>
    <w:rsid w:val="000A65FE"/>
    <w:rsid w:val="000B4032"/>
    <w:rsid w:val="000B5BF2"/>
    <w:rsid w:val="000C0180"/>
    <w:rsid w:val="000C237C"/>
    <w:rsid w:val="000C33CA"/>
    <w:rsid w:val="000C36E5"/>
    <w:rsid w:val="000C487B"/>
    <w:rsid w:val="000D0838"/>
    <w:rsid w:val="000E30FC"/>
    <w:rsid w:val="000E7E40"/>
    <w:rsid w:val="001034E3"/>
    <w:rsid w:val="00105912"/>
    <w:rsid w:val="001122A2"/>
    <w:rsid w:val="00115554"/>
    <w:rsid w:val="00131DD9"/>
    <w:rsid w:val="001322D2"/>
    <w:rsid w:val="00135151"/>
    <w:rsid w:val="001406FC"/>
    <w:rsid w:val="00145EA4"/>
    <w:rsid w:val="00147CEB"/>
    <w:rsid w:val="00170647"/>
    <w:rsid w:val="00182581"/>
    <w:rsid w:val="00195AC2"/>
    <w:rsid w:val="00197EFA"/>
    <w:rsid w:val="001A6FBC"/>
    <w:rsid w:val="001A7B92"/>
    <w:rsid w:val="001B6594"/>
    <w:rsid w:val="001B7065"/>
    <w:rsid w:val="001C295C"/>
    <w:rsid w:val="001C4F35"/>
    <w:rsid w:val="001C6C9C"/>
    <w:rsid w:val="001D10F1"/>
    <w:rsid w:val="001D2871"/>
    <w:rsid w:val="001D4DE4"/>
    <w:rsid w:val="001D5008"/>
    <w:rsid w:val="001D7B2D"/>
    <w:rsid w:val="001E6123"/>
    <w:rsid w:val="001F2790"/>
    <w:rsid w:val="001F6BE6"/>
    <w:rsid w:val="00201F87"/>
    <w:rsid w:val="00203FA8"/>
    <w:rsid w:val="00207B95"/>
    <w:rsid w:val="00215E32"/>
    <w:rsid w:val="00224BAF"/>
    <w:rsid w:val="0022564E"/>
    <w:rsid w:val="002266EE"/>
    <w:rsid w:val="00227614"/>
    <w:rsid w:val="00232BC8"/>
    <w:rsid w:val="00245EBB"/>
    <w:rsid w:val="002475F0"/>
    <w:rsid w:val="002479C0"/>
    <w:rsid w:val="00247C54"/>
    <w:rsid w:val="00247E90"/>
    <w:rsid w:val="00253496"/>
    <w:rsid w:val="00253E92"/>
    <w:rsid w:val="00254481"/>
    <w:rsid w:val="0025514E"/>
    <w:rsid w:val="00256587"/>
    <w:rsid w:val="00257286"/>
    <w:rsid w:val="00260901"/>
    <w:rsid w:val="00261EDE"/>
    <w:rsid w:val="00262564"/>
    <w:rsid w:val="00272CAB"/>
    <w:rsid w:val="00274B0A"/>
    <w:rsid w:val="002805BE"/>
    <w:rsid w:val="002838BB"/>
    <w:rsid w:val="00283EA8"/>
    <w:rsid w:val="00284F99"/>
    <w:rsid w:val="00287045"/>
    <w:rsid w:val="00290298"/>
    <w:rsid w:val="002920AC"/>
    <w:rsid w:val="00292440"/>
    <w:rsid w:val="00297869"/>
    <w:rsid w:val="002A3972"/>
    <w:rsid w:val="002A4ACD"/>
    <w:rsid w:val="002A4B8B"/>
    <w:rsid w:val="002B12EE"/>
    <w:rsid w:val="002B26F8"/>
    <w:rsid w:val="002B4F9D"/>
    <w:rsid w:val="002B500E"/>
    <w:rsid w:val="002C19EA"/>
    <w:rsid w:val="002C2621"/>
    <w:rsid w:val="002D59F9"/>
    <w:rsid w:val="002E5589"/>
    <w:rsid w:val="002F2C5E"/>
    <w:rsid w:val="002F3E28"/>
    <w:rsid w:val="002F4A0C"/>
    <w:rsid w:val="002F603B"/>
    <w:rsid w:val="003157B9"/>
    <w:rsid w:val="003276E3"/>
    <w:rsid w:val="00334658"/>
    <w:rsid w:val="00342A87"/>
    <w:rsid w:val="00350B1E"/>
    <w:rsid w:val="003565B9"/>
    <w:rsid w:val="00361997"/>
    <w:rsid w:val="00373683"/>
    <w:rsid w:val="00374B3F"/>
    <w:rsid w:val="00382031"/>
    <w:rsid w:val="00382D2E"/>
    <w:rsid w:val="00386D7F"/>
    <w:rsid w:val="003900B0"/>
    <w:rsid w:val="00393CD7"/>
    <w:rsid w:val="003A489A"/>
    <w:rsid w:val="003A7046"/>
    <w:rsid w:val="003B5608"/>
    <w:rsid w:val="003B6AD8"/>
    <w:rsid w:val="003C1B3D"/>
    <w:rsid w:val="003D0300"/>
    <w:rsid w:val="003D0E9E"/>
    <w:rsid w:val="003D2081"/>
    <w:rsid w:val="003D5E43"/>
    <w:rsid w:val="003D690F"/>
    <w:rsid w:val="003D6B9F"/>
    <w:rsid w:val="003D6F77"/>
    <w:rsid w:val="003E06C8"/>
    <w:rsid w:val="003E53E2"/>
    <w:rsid w:val="003F2DDF"/>
    <w:rsid w:val="003F7833"/>
    <w:rsid w:val="00401C65"/>
    <w:rsid w:val="00402CFF"/>
    <w:rsid w:val="004051B5"/>
    <w:rsid w:val="004132A6"/>
    <w:rsid w:val="00413622"/>
    <w:rsid w:val="00414ED6"/>
    <w:rsid w:val="00415315"/>
    <w:rsid w:val="004173D3"/>
    <w:rsid w:val="004177DC"/>
    <w:rsid w:val="004222F1"/>
    <w:rsid w:val="00422E43"/>
    <w:rsid w:val="00424222"/>
    <w:rsid w:val="004252A7"/>
    <w:rsid w:val="004328D0"/>
    <w:rsid w:val="004444C2"/>
    <w:rsid w:val="00446137"/>
    <w:rsid w:val="00451395"/>
    <w:rsid w:val="004609BF"/>
    <w:rsid w:val="00460AC7"/>
    <w:rsid w:val="00473808"/>
    <w:rsid w:val="004759A5"/>
    <w:rsid w:val="00480A11"/>
    <w:rsid w:val="00490EA4"/>
    <w:rsid w:val="00493FBD"/>
    <w:rsid w:val="00496562"/>
    <w:rsid w:val="004A49B6"/>
    <w:rsid w:val="004B78CB"/>
    <w:rsid w:val="004C1A02"/>
    <w:rsid w:val="004C2189"/>
    <w:rsid w:val="004C281B"/>
    <w:rsid w:val="004C2989"/>
    <w:rsid w:val="004C3B94"/>
    <w:rsid w:val="004C584D"/>
    <w:rsid w:val="004D4636"/>
    <w:rsid w:val="004D4B48"/>
    <w:rsid w:val="004D4C27"/>
    <w:rsid w:val="004D4F08"/>
    <w:rsid w:val="004E0711"/>
    <w:rsid w:val="004E7DBE"/>
    <w:rsid w:val="004F0170"/>
    <w:rsid w:val="004F3A1B"/>
    <w:rsid w:val="004F4AE1"/>
    <w:rsid w:val="004F4F59"/>
    <w:rsid w:val="004F5732"/>
    <w:rsid w:val="004F5B8F"/>
    <w:rsid w:val="00503946"/>
    <w:rsid w:val="00503D40"/>
    <w:rsid w:val="005102DA"/>
    <w:rsid w:val="00522638"/>
    <w:rsid w:val="005261F6"/>
    <w:rsid w:val="005279BA"/>
    <w:rsid w:val="00530B5A"/>
    <w:rsid w:val="005371C5"/>
    <w:rsid w:val="005543B4"/>
    <w:rsid w:val="0055623A"/>
    <w:rsid w:val="0055727E"/>
    <w:rsid w:val="00560942"/>
    <w:rsid w:val="0056152A"/>
    <w:rsid w:val="00561688"/>
    <w:rsid w:val="00561959"/>
    <w:rsid w:val="00565927"/>
    <w:rsid w:val="0057075A"/>
    <w:rsid w:val="0057196F"/>
    <w:rsid w:val="00576C21"/>
    <w:rsid w:val="00580786"/>
    <w:rsid w:val="00581897"/>
    <w:rsid w:val="00583346"/>
    <w:rsid w:val="005912F9"/>
    <w:rsid w:val="005A2393"/>
    <w:rsid w:val="005A479E"/>
    <w:rsid w:val="005A6392"/>
    <w:rsid w:val="005C5D4B"/>
    <w:rsid w:val="005D1B3E"/>
    <w:rsid w:val="005D5FE3"/>
    <w:rsid w:val="005E7712"/>
    <w:rsid w:val="005F2209"/>
    <w:rsid w:val="005F58C5"/>
    <w:rsid w:val="0060178E"/>
    <w:rsid w:val="00605144"/>
    <w:rsid w:val="00605E10"/>
    <w:rsid w:val="00606C1F"/>
    <w:rsid w:val="00610684"/>
    <w:rsid w:val="006147F0"/>
    <w:rsid w:val="0061663E"/>
    <w:rsid w:val="0061734F"/>
    <w:rsid w:val="006209A7"/>
    <w:rsid w:val="00621161"/>
    <w:rsid w:val="0062216E"/>
    <w:rsid w:val="00623DE6"/>
    <w:rsid w:val="0062455A"/>
    <w:rsid w:val="006265F7"/>
    <w:rsid w:val="00626A98"/>
    <w:rsid w:val="0063058F"/>
    <w:rsid w:val="0063285A"/>
    <w:rsid w:val="006455FA"/>
    <w:rsid w:val="00653D98"/>
    <w:rsid w:val="00654852"/>
    <w:rsid w:val="00654ED2"/>
    <w:rsid w:val="00661513"/>
    <w:rsid w:val="006616A1"/>
    <w:rsid w:val="00661898"/>
    <w:rsid w:val="006622D5"/>
    <w:rsid w:val="00664425"/>
    <w:rsid w:val="00667241"/>
    <w:rsid w:val="00667F1D"/>
    <w:rsid w:val="00670FB0"/>
    <w:rsid w:val="006730EB"/>
    <w:rsid w:val="006750EB"/>
    <w:rsid w:val="00686210"/>
    <w:rsid w:val="00690840"/>
    <w:rsid w:val="00696E72"/>
    <w:rsid w:val="006A0786"/>
    <w:rsid w:val="006A5257"/>
    <w:rsid w:val="006A78BF"/>
    <w:rsid w:val="006A7B26"/>
    <w:rsid w:val="006A7D8E"/>
    <w:rsid w:val="006B2BE5"/>
    <w:rsid w:val="006B2BF1"/>
    <w:rsid w:val="006C2B1A"/>
    <w:rsid w:val="006D247C"/>
    <w:rsid w:val="006D2D36"/>
    <w:rsid w:val="006D3C0E"/>
    <w:rsid w:val="006D6E60"/>
    <w:rsid w:val="006E5BE6"/>
    <w:rsid w:val="006E7E0D"/>
    <w:rsid w:val="006F16B5"/>
    <w:rsid w:val="006F6A4E"/>
    <w:rsid w:val="00704535"/>
    <w:rsid w:val="00707A81"/>
    <w:rsid w:val="00717216"/>
    <w:rsid w:val="00717A78"/>
    <w:rsid w:val="00727FE2"/>
    <w:rsid w:val="00734FCB"/>
    <w:rsid w:val="00735F07"/>
    <w:rsid w:val="007427C4"/>
    <w:rsid w:val="007428CF"/>
    <w:rsid w:val="00742B0C"/>
    <w:rsid w:val="00753DF7"/>
    <w:rsid w:val="00761265"/>
    <w:rsid w:val="00761F01"/>
    <w:rsid w:val="007628C7"/>
    <w:rsid w:val="007665B7"/>
    <w:rsid w:val="00774218"/>
    <w:rsid w:val="00774C4E"/>
    <w:rsid w:val="0078247A"/>
    <w:rsid w:val="0078274A"/>
    <w:rsid w:val="00791CE7"/>
    <w:rsid w:val="007925AB"/>
    <w:rsid w:val="00795DA8"/>
    <w:rsid w:val="00796738"/>
    <w:rsid w:val="007978CE"/>
    <w:rsid w:val="007A1A52"/>
    <w:rsid w:val="007A49A2"/>
    <w:rsid w:val="007A5A35"/>
    <w:rsid w:val="007C0513"/>
    <w:rsid w:val="007C7172"/>
    <w:rsid w:val="007D3978"/>
    <w:rsid w:val="007E069D"/>
    <w:rsid w:val="007F757C"/>
    <w:rsid w:val="00813CEA"/>
    <w:rsid w:val="008177A1"/>
    <w:rsid w:val="00836287"/>
    <w:rsid w:val="0084750D"/>
    <w:rsid w:val="00852A5F"/>
    <w:rsid w:val="0085619B"/>
    <w:rsid w:val="0085640D"/>
    <w:rsid w:val="00857054"/>
    <w:rsid w:val="008574A1"/>
    <w:rsid w:val="00866D6D"/>
    <w:rsid w:val="00866DCF"/>
    <w:rsid w:val="00880C23"/>
    <w:rsid w:val="00883FCC"/>
    <w:rsid w:val="00884521"/>
    <w:rsid w:val="0089418F"/>
    <w:rsid w:val="00895BD6"/>
    <w:rsid w:val="00897035"/>
    <w:rsid w:val="008B438D"/>
    <w:rsid w:val="008B7409"/>
    <w:rsid w:val="008B78C3"/>
    <w:rsid w:val="008C170B"/>
    <w:rsid w:val="008C5774"/>
    <w:rsid w:val="008D04F8"/>
    <w:rsid w:val="008D20E7"/>
    <w:rsid w:val="008D355B"/>
    <w:rsid w:val="008E5D9D"/>
    <w:rsid w:val="008F05AA"/>
    <w:rsid w:val="009019BF"/>
    <w:rsid w:val="00904D84"/>
    <w:rsid w:val="009069F2"/>
    <w:rsid w:val="00913A7D"/>
    <w:rsid w:val="00922177"/>
    <w:rsid w:val="00924573"/>
    <w:rsid w:val="009357CF"/>
    <w:rsid w:val="0093591A"/>
    <w:rsid w:val="00947E0E"/>
    <w:rsid w:val="0095529B"/>
    <w:rsid w:val="009621CB"/>
    <w:rsid w:val="00976AC5"/>
    <w:rsid w:val="00981282"/>
    <w:rsid w:val="009813DD"/>
    <w:rsid w:val="00986FBD"/>
    <w:rsid w:val="00993C9C"/>
    <w:rsid w:val="0099690C"/>
    <w:rsid w:val="009979F8"/>
    <w:rsid w:val="009A0376"/>
    <w:rsid w:val="009A1283"/>
    <w:rsid w:val="009A1C44"/>
    <w:rsid w:val="009A3B67"/>
    <w:rsid w:val="009A617D"/>
    <w:rsid w:val="009A694A"/>
    <w:rsid w:val="009B0390"/>
    <w:rsid w:val="009B2230"/>
    <w:rsid w:val="009B4FB7"/>
    <w:rsid w:val="009B53C4"/>
    <w:rsid w:val="009B5E68"/>
    <w:rsid w:val="009C0B89"/>
    <w:rsid w:val="009C16CD"/>
    <w:rsid w:val="009C2FB3"/>
    <w:rsid w:val="009C4986"/>
    <w:rsid w:val="009C5C13"/>
    <w:rsid w:val="009D4A37"/>
    <w:rsid w:val="009D52A2"/>
    <w:rsid w:val="009D62CC"/>
    <w:rsid w:val="009F0AF7"/>
    <w:rsid w:val="009F281C"/>
    <w:rsid w:val="009F29C6"/>
    <w:rsid w:val="009F55B8"/>
    <w:rsid w:val="00A00346"/>
    <w:rsid w:val="00A04C54"/>
    <w:rsid w:val="00A10515"/>
    <w:rsid w:val="00A124E5"/>
    <w:rsid w:val="00A12BB5"/>
    <w:rsid w:val="00A149C3"/>
    <w:rsid w:val="00A16A36"/>
    <w:rsid w:val="00A20FCA"/>
    <w:rsid w:val="00A26BB1"/>
    <w:rsid w:val="00A27A38"/>
    <w:rsid w:val="00A30D04"/>
    <w:rsid w:val="00A35E70"/>
    <w:rsid w:val="00A36DBD"/>
    <w:rsid w:val="00A4044D"/>
    <w:rsid w:val="00A601FA"/>
    <w:rsid w:val="00A65293"/>
    <w:rsid w:val="00A70696"/>
    <w:rsid w:val="00A71970"/>
    <w:rsid w:val="00A7205C"/>
    <w:rsid w:val="00A7418E"/>
    <w:rsid w:val="00A81906"/>
    <w:rsid w:val="00A83A2C"/>
    <w:rsid w:val="00A85A14"/>
    <w:rsid w:val="00A91356"/>
    <w:rsid w:val="00A92398"/>
    <w:rsid w:val="00A9732F"/>
    <w:rsid w:val="00A97336"/>
    <w:rsid w:val="00AA3B95"/>
    <w:rsid w:val="00AA60D2"/>
    <w:rsid w:val="00AB233C"/>
    <w:rsid w:val="00AB4730"/>
    <w:rsid w:val="00AB5A21"/>
    <w:rsid w:val="00AC3DB6"/>
    <w:rsid w:val="00AC41F0"/>
    <w:rsid w:val="00AC7266"/>
    <w:rsid w:val="00AD14BD"/>
    <w:rsid w:val="00AD64F5"/>
    <w:rsid w:val="00AE0780"/>
    <w:rsid w:val="00AE286F"/>
    <w:rsid w:val="00AE7ECF"/>
    <w:rsid w:val="00B132EA"/>
    <w:rsid w:val="00B17BA9"/>
    <w:rsid w:val="00B2359A"/>
    <w:rsid w:val="00B33AE6"/>
    <w:rsid w:val="00B33DD8"/>
    <w:rsid w:val="00B34A37"/>
    <w:rsid w:val="00B4073F"/>
    <w:rsid w:val="00B45AFF"/>
    <w:rsid w:val="00B47F81"/>
    <w:rsid w:val="00B51275"/>
    <w:rsid w:val="00B543BB"/>
    <w:rsid w:val="00B56116"/>
    <w:rsid w:val="00B60A97"/>
    <w:rsid w:val="00B65FF9"/>
    <w:rsid w:val="00B67C93"/>
    <w:rsid w:val="00B77A78"/>
    <w:rsid w:val="00B844A7"/>
    <w:rsid w:val="00B84CC8"/>
    <w:rsid w:val="00B85591"/>
    <w:rsid w:val="00B864A4"/>
    <w:rsid w:val="00B94EF5"/>
    <w:rsid w:val="00B95146"/>
    <w:rsid w:val="00B978D5"/>
    <w:rsid w:val="00BA1DBD"/>
    <w:rsid w:val="00BA431B"/>
    <w:rsid w:val="00BA6F8E"/>
    <w:rsid w:val="00BB31D5"/>
    <w:rsid w:val="00BB4FEA"/>
    <w:rsid w:val="00BC01C8"/>
    <w:rsid w:val="00BC4BDB"/>
    <w:rsid w:val="00BC5C91"/>
    <w:rsid w:val="00BD13B7"/>
    <w:rsid w:val="00BD2436"/>
    <w:rsid w:val="00BD454A"/>
    <w:rsid w:val="00BF3C34"/>
    <w:rsid w:val="00C00C2F"/>
    <w:rsid w:val="00C01B5A"/>
    <w:rsid w:val="00C02B2D"/>
    <w:rsid w:val="00C032B2"/>
    <w:rsid w:val="00C1207A"/>
    <w:rsid w:val="00C14447"/>
    <w:rsid w:val="00C14DF6"/>
    <w:rsid w:val="00C17FDE"/>
    <w:rsid w:val="00C214D0"/>
    <w:rsid w:val="00C2310F"/>
    <w:rsid w:val="00C23D8E"/>
    <w:rsid w:val="00C32854"/>
    <w:rsid w:val="00C34072"/>
    <w:rsid w:val="00C4126D"/>
    <w:rsid w:val="00C50946"/>
    <w:rsid w:val="00C53FD2"/>
    <w:rsid w:val="00C61553"/>
    <w:rsid w:val="00C722F6"/>
    <w:rsid w:val="00C75F24"/>
    <w:rsid w:val="00C84FB7"/>
    <w:rsid w:val="00C91555"/>
    <w:rsid w:val="00C97184"/>
    <w:rsid w:val="00C97913"/>
    <w:rsid w:val="00CA33FE"/>
    <w:rsid w:val="00CB18BD"/>
    <w:rsid w:val="00CB5715"/>
    <w:rsid w:val="00CC5E52"/>
    <w:rsid w:val="00CD3F6B"/>
    <w:rsid w:val="00CF155F"/>
    <w:rsid w:val="00CF291F"/>
    <w:rsid w:val="00D0008E"/>
    <w:rsid w:val="00D04119"/>
    <w:rsid w:val="00D05FBA"/>
    <w:rsid w:val="00D071B8"/>
    <w:rsid w:val="00D076F2"/>
    <w:rsid w:val="00D213F2"/>
    <w:rsid w:val="00D23D73"/>
    <w:rsid w:val="00D35D6B"/>
    <w:rsid w:val="00D36E5F"/>
    <w:rsid w:val="00D37677"/>
    <w:rsid w:val="00D41854"/>
    <w:rsid w:val="00D550F5"/>
    <w:rsid w:val="00D559EE"/>
    <w:rsid w:val="00D775B4"/>
    <w:rsid w:val="00D83660"/>
    <w:rsid w:val="00D85093"/>
    <w:rsid w:val="00D85B49"/>
    <w:rsid w:val="00D9015D"/>
    <w:rsid w:val="00DA0217"/>
    <w:rsid w:val="00DA653E"/>
    <w:rsid w:val="00DB3A1E"/>
    <w:rsid w:val="00DB474B"/>
    <w:rsid w:val="00DD5C12"/>
    <w:rsid w:val="00DE07CE"/>
    <w:rsid w:val="00DE086B"/>
    <w:rsid w:val="00DE0900"/>
    <w:rsid w:val="00DE6EFC"/>
    <w:rsid w:val="00DF1D9B"/>
    <w:rsid w:val="00DF56EB"/>
    <w:rsid w:val="00E01B6C"/>
    <w:rsid w:val="00E13E7A"/>
    <w:rsid w:val="00E43EAA"/>
    <w:rsid w:val="00E4613F"/>
    <w:rsid w:val="00E51638"/>
    <w:rsid w:val="00E53449"/>
    <w:rsid w:val="00E53648"/>
    <w:rsid w:val="00E6167D"/>
    <w:rsid w:val="00E63D18"/>
    <w:rsid w:val="00E75046"/>
    <w:rsid w:val="00E77747"/>
    <w:rsid w:val="00E77C9E"/>
    <w:rsid w:val="00E82692"/>
    <w:rsid w:val="00E83A24"/>
    <w:rsid w:val="00E852D7"/>
    <w:rsid w:val="00E91F60"/>
    <w:rsid w:val="00E97D36"/>
    <w:rsid w:val="00EB14CE"/>
    <w:rsid w:val="00EC1979"/>
    <w:rsid w:val="00ED036F"/>
    <w:rsid w:val="00ED6E89"/>
    <w:rsid w:val="00EE00AF"/>
    <w:rsid w:val="00EE1B60"/>
    <w:rsid w:val="00EE1DCA"/>
    <w:rsid w:val="00EE365C"/>
    <w:rsid w:val="00EE610E"/>
    <w:rsid w:val="00EF12C7"/>
    <w:rsid w:val="00EF4149"/>
    <w:rsid w:val="00EF6856"/>
    <w:rsid w:val="00EF7F27"/>
    <w:rsid w:val="00F00B63"/>
    <w:rsid w:val="00F038DF"/>
    <w:rsid w:val="00F05547"/>
    <w:rsid w:val="00F07EE4"/>
    <w:rsid w:val="00F11E51"/>
    <w:rsid w:val="00F14FAD"/>
    <w:rsid w:val="00F20FB0"/>
    <w:rsid w:val="00F22845"/>
    <w:rsid w:val="00F275E0"/>
    <w:rsid w:val="00F27D47"/>
    <w:rsid w:val="00F30316"/>
    <w:rsid w:val="00F65D73"/>
    <w:rsid w:val="00F67323"/>
    <w:rsid w:val="00F70120"/>
    <w:rsid w:val="00F71828"/>
    <w:rsid w:val="00F72400"/>
    <w:rsid w:val="00F825CE"/>
    <w:rsid w:val="00F82973"/>
    <w:rsid w:val="00F82D61"/>
    <w:rsid w:val="00F87DFF"/>
    <w:rsid w:val="00F9445A"/>
    <w:rsid w:val="00F961A6"/>
    <w:rsid w:val="00F97D60"/>
    <w:rsid w:val="00FA3068"/>
    <w:rsid w:val="00FA346B"/>
    <w:rsid w:val="00FA5A51"/>
    <w:rsid w:val="00FA79B5"/>
    <w:rsid w:val="00FB2595"/>
    <w:rsid w:val="00FB25C1"/>
    <w:rsid w:val="00FB2B2E"/>
    <w:rsid w:val="00FB688E"/>
    <w:rsid w:val="00FC77B1"/>
    <w:rsid w:val="00FC788C"/>
    <w:rsid w:val="00FD0EC4"/>
    <w:rsid w:val="00FE1D29"/>
    <w:rsid w:val="00FE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41F0"/>
    <w:pPr>
      <w:widowControl w:val="0"/>
      <w:jc w:val="both"/>
    </w:pPr>
    <w:rPr>
      <w:rFonts w:ascii="Microsoft Sans Serif" w:eastAsia="宋体" w:hAnsi="Microsoft Sans Serif" w:cs="Times New Roman"/>
      <w:szCs w:val="20"/>
    </w:rPr>
  </w:style>
  <w:style w:type="paragraph" w:styleId="1">
    <w:name w:val="heading 1"/>
    <w:basedOn w:val="a0"/>
    <w:next w:val="a0"/>
    <w:link w:val="1Char"/>
    <w:qFormat/>
    <w:rsid w:val="00AC41F0"/>
    <w:pPr>
      <w:keepNext/>
      <w:keepLines/>
      <w:numPr>
        <w:numId w:val="1"/>
      </w:numPr>
      <w:tabs>
        <w:tab w:val="left" w:pos="1361"/>
      </w:tabs>
      <w:spacing w:before="500" w:after="120" w:line="360" w:lineRule="auto"/>
      <w:jc w:val="left"/>
      <w:outlineLvl w:val="0"/>
    </w:pPr>
    <w:rPr>
      <w:rFonts w:ascii="Arial" w:eastAsia="华文细黑" w:hAnsi="Arial"/>
      <w:kern w:val="44"/>
      <w:sz w:val="30"/>
    </w:rPr>
  </w:style>
  <w:style w:type="paragraph" w:styleId="2">
    <w:name w:val="heading 2"/>
    <w:basedOn w:val="a0"/>
    <w:next w:val="Alt-W"/>
    <w:link w:val="2Char"/>
    <w:qFormat/>
    <w:rsid w:val="00AC41F0"/>
    <w:pPr>
      <w:keepNext/>
      <w:keepLines/>
      <w:numPr>
        <w:ilvl w:val="1"/>
        <w:numId w:val="1"/>
      </w:numPr>
      <w:tabs>
        <w:tab w:val="left" w:pos="720"/>
      </w:tabs>
      <w:spacing w:before="180" w:after="120" w:line="360" w:lineRule="auto"/>
      <w:outlineLvl w:val="1"/>
    </w:pPr>
    <w:rPr>
      <w:rFonts w:ascii="Arial" w:eastAsia="华文仿宋" w:hAnsi="Arial"/>
      <w:sz w:val="28"/>
    </w:rPr>
  </w:style>
  <w:style w:type="paragraph" w:styleId="3">
    <w:name w:val="heading 3"/>
    <w:basedOn w:val="a0"/>
    <w:next w:val="Alt-W"/>
    <w:link w:val="3Char"/>
    <w:qFormat/>
    <w:rsid w:val="00AC41F0"/>
    <w:pPr>
      <w:keepNext/>
      <w:keepLines/>
      <w:tabs>
        <w:tab w:val="left" w:pos="960"/>
      </w:tabs>
      <w:spacing w:before="240" w:after="240"/>
      <w:ind w:left="113"/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0"/>
    <w:next w:val="Alt-W"/>
    <w:link w:val="4Char"/>
    <w:qFormat/>
    <w:rsid w:val="00AC41F0"/>
    <w:pPr>
      <w:keepNext/>
      <w:keepLines/>
      <w:numPr>
        <w:numId w:val="2"/>
      </w:numPr>
      <w:spacing w:before="120"/>
      <w:outlineLvl w:val="3"/>
    </w:pPr>
    <w:rPr>
      <w:rFonts w:ascii="Verdana" w:eastAsia="楷体_GB2312" w:hAnsi="Verdana"/>
      <w:b/>
      <w:sz w:val="24"/>
    </w:rPr>
  </w:style>
  <w:style w:type="paragraph" w:styleId="5">
    <w:name w:val="heading 5"/>
    <w:basedOn w:val="a0"/>
    <w:next w:val="a0"/>
    <w:link w:val="5Char"/>
    <w:qFormat/>
    <w:rsid w:val="00AC41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semiHidden/>
    <w:unhideWhenUsed/>
    <w:rsid w:val="00422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4222F1"/>
    <w:rPr>
      <w:sz w:val="18"/>
      <w:szCs w:val="18"/>
    </w:rPr>
  </w:style>
  <w:style w:type="paragraph" w:styleId="a5">
    <w:name w:val="footer"/>
    <w:basedOn w:val="a0"/>
    <w:link w:val="Char0"/>
    <w:semiHidden/>
    <w:unhideWhenUsed/>
    <w:rsid w:val="00422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4222F1"/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rsid w:val="00D213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D213F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0"/>
    <w:link w:val="Char1"/>
    <w:unhideWhenUsed/>
    <w:rsid w:val="00C4126D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C4126D"/>
    <w:rPr>
      <w:sz w:val="18"/>
      <w:szCs w:val="18"/>
    </w:rPr>
  </w:style>
  <w:style w:type="paragraph" w:styleId="a7">
    <w:name w:val="Document Map"/>
    <w:basedOn w:val="a0"/>
    <w:link w:val="Char2"/>
    <w:semiHidden/>
    <w:unhideWhenUsed/>
    <w:rsid w:val="00AC41F0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uiPriority w:val="99"/>
    <w:semiHidden/>
    <w:rsid w:val="00AC41F0"/>
    <w:rPr>
      <w:rFonts w:ascii="宋体" w:eastAsia="宋体"/>
      <w:sz w:val="18"/>
      <w:szCs w:val="18"/>
    </w:rPr>
  </w:style>
  <w:style w:type="character" w:customStyle="1" w:styleId="1Char">
    <w:name w:val="标题 1 Char"/>
    <w:basedOn w:val="a1"/>
    <w:link w:val="1"/>
    <w:rsid w:val="00AC41F0"/>
    <w:rPr>
      <w:rFonts w:ascii="Arial" w:eastAsia="华文细黑" w:hAnsi="Arial" w:cs="Times New Roman"/>
      <w:kern w:val="44"/>
      <w:sz w:val="30"/>
      <w:szCs w:val="20"/>
    </w:rPr>
  </w:style>
  <w:style w:type="character" w:customStyle="1" w:styleId="2Char">
    <w:name w:val="标题 2 Char"/>
    <w:basedOn w:val="a1"/>
    <w:link w:val="2"/>
    <w:rsid w:val="00AC41F0"/>
    <w:rPr>
      <w:rFonts w:ascii="Arial" w:eastAsia="华文仿宋" w:hAnsi="Arial" w:cs="Times New Roman"/>
      <w:sz w:val="28"/>
      <w:szCs w:val="20"/>
    </w:rPr>
  </w:style>
  <w:style w:type="character" w:customStyle="1" w:styleId="3Char">
    <w:name w:val="标题 3 Char"/>
    <w:basedOn w:val="a1"/>
    <w:link w:val="3"/>
    <w:rsid w:val="00AC41F0"/>
    <w:rPr>
      <w:rFonts w:ascii="Arial" w:eastAsia="黑体" w:hAnsi="Arial" w:cs="Times New Roman"/>
      <w:sz w:val="24"/>
      <w:szCs w:val="20"/>
    </w:rPr>
  </w:style>
  <w:style w:type="character" w:customStyle="1" w:styleId="4Char">
    <w:name w:val="标题 4 Char"/>
    <w:basedOn w:val="a1"/>
    <w:link w:val="4"/>
    <w:rsid w:val="00AC41F0"/>
    <w:rPr>
      <w:rFonts w:ascii="Verdana" w:eastAsia="楷体_GB2312" w:hAnsi="Verdana" w:cs="Times New Roman"/>
      <w:b/>
      <w:sz w:val="24"/>
      <w:szCs w:val="20"/>
    </w:rPr>
  </w:style>
  <w:style w:type="character" w:customStyle="1" w:styleId="5Char">
    <w:name w:val="标题 5 Char"/>
    <w:basedOn w:val="a1"/>
    <w:link w:val="5"/>
    <w:rsid w:val="00AC41F0"/>
    <w:rPr>
      <w:rFonts w:ascii="Microsoft Sans Serif" w:eastAsia="宋体" w:hAnsi="Microsoft Sans Serif" w:cs="Times New Roman"/>
      <w:b/>
      <w:bCs/>
      <w:sz w:val="28"/>
      <w:szCs w:val="28"/>
    </w:rPr>
  </w:style>
  <w:style w:type="character" w:customStyle="1" w:styleId="Alt-V">
    <w:name w:val="变量 Alt-V"/>
    <w:basedOn w:val="a1"/>
    <w:rsid w:val="00AC41F0"/>
    <w:rPr>
      <w:i/>
    </w:rPr>
  </w:style>
  <w:style w:type="character" w:styleId="a8">
    <w:name w:val="annotation reference"/>
    <w:basedOn w:val="a1"/>
    <w:semiHidden/>
    <w:rsid w:val="00AC41F0"/>
    <w:rPr>
      <w:sz w:val="21"/>
    </w:rPr>
  </w:style>
  <w:style w:type="character" w:customStyle="1" w:styleId="Alt-EChar">
    <w:name w:val="一级项目列表 Alt-E Char"/>
    <w:basedOn w:val="a1"/>
    <w:rsid w:val="00AC41F0"/>
    <w:rPr>
      <w:rFonts w:ascii="Microsoft Sans Serif" w:hAnsi="Microsoft Sans Serif"/>
      <w:kern w:val="2"/>
      <w:sz w:val="21"/>
    </w:rPr>
  </w:style>
  <w:style w:type="character" w:styleId="a9">
    <w:name w:val="page number"/>
    <w:basedOn w:val="a1"/>
    <w:semiHidden/>
    <w:rsid w:val="00AC41F0"/>
  </w:style>
  <w:style w:type="character" w:customStyle="1" w:styleId="Alt-WChar">
    <w:name w:val="我的正文 Alt-W Char"/>
    <w:basedOn w:val="a1"/>
    <w:rsid w:val="00AC41F0"/>
    <w:rPr>
      <w:rFonts w:ascii="Microsoft Sans Serif" w:eastAsia="宋体" w:hAnsi="Microsoft Sans Serif"/>
      <w:kern w:val="2"/>
      <w:sz w:val="24"/>
      <w:lang w:val="en-US" w:eastAsia="zh-CN"/>
    </w:rPr>
  </w:style>
  <w:style w:type="character" w:customStyle="1" w:styleId="Alt-A">
    <w:name w:val="代码注释 Alt-A"/>
    <w:basedOn w:val="a1"/>
    <w:rsid w:val="00AC41F0"/>
    <w:rPr>
      <w:i/>
      <w:color w:val="008000"/>
    </w:rPr>
  </w:style>
  <w:style w:type="character" w:customStyle="1" w:styleId="Ctrl-Down">
    <w:name w:val="下标 Ctrl-Down"/>
    <w:basedOn w:val="a1"/>
    <w:rsid w:val="00AC41F0"/>
    <w:rPr>
      <w:vertAlign w:val="subscript"/>
    </w:rPr>
  </w:style>
  <w:style w:type="character" w:styleId="aa">
    <w:name w:val="FollowedHyperlink"/>
    <w:basedOn w:val="a1"/>
    <w:semiHidden/>
    <w:rsid w:val="00AC41F0"/>
    <w:rPr>
      <w:color w:val="800080"/>
      <w:u w:val="single"/>
    </w:rPr>
  </w:style>
  <w:style w:type="character" w:customStyle="1" w:styleId="Alt-Q">
    <w:name w:val="重点 Alt-Q"/>
    <w:basedOn w:val="a1"/>
    <w:rsid w:val="00AC41F0"/>
    <w:rPr>
      <w:rFonts w:ascii="Microsoft Sans Serif" w:eastAsia="宋体" w:hAnsi="Microsoft Sans Serif"/>
      <w:color w:val="auto"/>
      <w:shd w:val="clear" w:color="auto" w:fill="D9D9D9"/>
    </w:rPr>
  </w:style>
  <w:style w:type="character" w:styleId="ab">
    <w:name w:val="Hyperlink"/>
    <w:basedOn w:val="a1"/>
    <w:uiPriority w:val="99"/>
    <w:rsid w:val="00AC41F0"/>
    <w:rPr>
      <w:color w:val="0000FF"/>
      <w:u w:val="single"/>
    </w:rPr>
  </w:style>
  <w:style w:type="character" w:customStyle="1" w:styleId="Alt-CChar">
    <w:name w:val="代码 Alt-C Char"/>
    <w:basedOn w:val="Alt-WChar"/>
    <w:rsid w:val="00AC41F0"/>
    <w:rPr>
      <w:rFonts w:ascii="Courier New" w:hAnsi="Courier New"/>
      <w:sz w:val="18"/>
      <w:shd w:val="clear" w:color="auto" w:fill="D9D9D9"/>
    </w:rPr>
  </w:style>
  <w:style w:type="character" w:customStyle="1" w:styleId="Ctrl-Up">
    <w:name w:val="上标 Ctrl-Up"/>
    <w:basedOn w:val="a1"/>
    <w:rsid w:val="00AC41F0"/>
    <w:rPr>
      <w:vertAlign w:val="superscript"/>
    </w:rPr>
  </w:style>
  <w:style w:type="paragraph" w:customStyle="1" w:styleId="Alt-W">
    <w:name w:val="我的正文 Alt-W"/>
    <w:basedOn w:val="a0"/>
    <w:rsid w:val="00AC41F0"/>
    <w:pPr>
      <w:spacing w:line="300" w:lineRule="auto"/>
      <w:ind w:left="227" w:firstLine="454"/>
      <w:textAlignment w:val="baseline"/>
    </w:pPr>
    <w:rPr>
      <w:sz w:val="24"/>
    </w:rPr>
  </w:style>
  <w:style w:type="paragraph" w:customStyle="1" w:styleId="CaptionVlt-X">
    <w:name w:val="Caption Vlt-X"/>
    <w:basedOn w:val="Alt-W"/>
    <w:next w:val="Alt-W"/>
    <w:rsid w:val="00AC41F0"/>
    <w:pPr>
      <w:jc w:val="center"/>
    </w:pPr>
    <w:rPr>
      <w:rFonts w:eastAsia="华文细黑"/>
      <w:sz w:val="18"/>
    </w:rPr>
  </w:style>
  <w:style w:type="paragraph" w:styleId="ac">
    <w:name w:val="annotation text"/>
    <w:basedOn w:val="a0"/>
    <w:link w:val="Char3"/>
    <w:semiHidden/>
    <w:unhideWhenUsed/>
    <w:rsid w:val="00AC41F0"/>
    <w:pPr>
      <w:jc w:val="left"/>
    </w:pPr>
  </w:style>
  <w:style w:type="character" w:customStyle="1" w:styleId="Char3">
    <w:name w:val="批注文字 Char"/>
    <w:basedOn w:val="a1"/>
    <w:link w:val="ac"/>
    <w:uiPriority w:val="99"/>
    <w:semiHidden/>
    <w:rsid w:val="00AC41F0"/>
    <w:rPr>
      <w:rFonts w:ascii="Microsoft Sans Serif" w:eastAsia="宋体" w:hAnsi="Microsoft Sans Serif" w:cs="Times New Roman"/>
      <w:szCs w:val="20"/>
    </w:rPr>
  </w:style>
  <w:style w:type="paragraph" w:styleId="ad">
    <w:name w:val="annotation subject"/>
    <w:basedOn w:val="ac"/>
    <w:next w:val="ac"/>
    <w:link w:val="Char4"/>
    <w:rsid w:val="00AC41F0"/>
    <w:rPr>
      <w:b/>
    </w:rPr>
  </w:style>
  <w:style w:type="character" w:customStyle="1" w:styleId="Char4">
    <w:name w:val="批注主题 Char"/>
    <w:basedOn w:val="Char3"/>
    <w:link w:val="ad"/>
    <w:rsid w:val="00AC41F0"/>
    <w:rPr>
      <w:b/>
    </w:rPr>
  </w:style>
  <w:style w:type="paragraph" w:customStyle="1" w:styleId="ae">
    <w:name w:val="封面标题"/>
    <w:basedOn w:val="a0"/>
    <w:next w:val="a0"/>
    <w:rsid w:val="00AC41F0"/>
    <w:pPr>
      <w:spacing w:line="360" w:lineRule="auto"/>
      <w:jc w:val="center"/>
    </w:pPr>
    <w:rPr>
      <w:rFonts w:eastAsia="黑体"/>
      <w:b/>
      <w:sz w:val="48"/>
    </w:rPr>
  </w:style>
  <w:style w:type="paragraph" w:customStyle="1" w:styleId="a">
    <w:name w:val="参考文献列表"/>
    <w:basedOn w:val="a0"/>
    <w:rsid w:val="00AC41F0"/>
    <w:pPr>
      <w:numPr>
        <w:numId w:val="3"/>
      </w:numPr>
      <w:tabs>
        <w:tab w:val="left" w:pos="902"/>
      </w:tabs>
      <w:jc w:val="left"/>
    </w:pPr>
    <w:rPr>
      <w:sz w:val="18"/>
    </w:rPr>
  </w:style>
  <w:style w:type="paragraph" w:customStyle="1" w:styleId="af">
    <w:name w:val="非主要文本（引用、讨论等）"/>
    <w:basedOn w:val="Alt-W"/>
    <w:rsid w:val="00AC41F0"/>
    <w:rPr>
      <w:rFonts w:eastAsia="楷体_GB2312"/>
    </w:rPr>
  </w:style>
  <w:style w:type="paragraph" w:customStyle="1" w:styleId="Alt-S">
    <w:name w:val="样式 居中 Alt-S"/>
    <w:basedOn w:val="a0"/>
    <w:rsid w:val="00AC41F0"/>
    <w:pPr>
      <w:spacing w:line="300" w:lineRule="auto"/>
      <w:jc w:val="center"/>
    </w:pPr>
  </w:style>
  <w:style w:type="paragraph" w:customStyle="1" w:styleId="Alt-E">
    <w:name w:val="一级项目列表 Alt-E"/>
    <w:basedOn w:val="a0"/>
    <w:rsid w:val="00AC41F0"/>
    <w:pPr>
      <w:numPr>
        <w:numId w:val="4"/>
      </w:numPr>
      <w:spacing w:line="300" w:lineRule="auto"/>
    </w:pPr>
  </w:style>
  <w:style w:type="paragraph" w:customStyle="1" w:styleId="Alt-C">
    <w:name w:val="代码 Alt-C"/>
    <w:basedOn w:val="Alt-W"/>
    <w:rsid w:val="00AC41F0"/>
    <w:pPr>
      <w:numPr>
        <w:numId w:val="5"/>
      </w:numPr>
      <w:shd w:val="clear" w:color="auto" w:fill="D9D9D9"/>
      <w:tabs>
        <w:tab w:val="clear" w:pos="1134"/>
        <w:tab w:val="left" w:pos="680"/>
        <w:tab w:val="left" w:pos="907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</w:tabs>
      <w:spacing w:line="240" w:lineRule="exact"/>
    </w:pPr>
    <w:rPr>
      <w:rFonts w:ascii="Courier New" w:hAnsi="Courier New"/>
      <w:sz w:val="18"/>
    </w:rPr>
  </w:style>
  <w:style w:type="paragraph" w:customStyle="1" w:styleId="-">
    <w:name w:val="封面-普通"/>
    <w:basedOn w:val="a0"/>
    <w:rsid w:val="00AC41F0"/>
    <w:pPr>
      <w:ind w:left="2268"/>
    </w:pPr>
  </w:style>
  <w:style w:type="paragraph" w:customStyle="1" w:styleId="-0">
    <w:name w:val="封面-副标题"/>
    <w:basedOn w:val="a0"/>
    <w:rsid w:val="00AC41F0"/>
    <w:pPr>
      <w:jc w:val="center"/>
    </w:pPr>
    <w:rPr>
      <w:sz w:val="32"/>
    </w:rPr>
  </w:style>
  <w:style w:type="paragraph" w:styleId="20">
    <w:name w:val="toc 2"/>
    <w:basedOn w:val="a0"/>
    <w:next w:val="a0"/>
    <w:uiPriority w:val="39"/>
    <w:rsid w:val="00AC41F0"/>
    <w:pPr>
      <w:ind w:leftChars="200" w:left="420"/>
    </w:pPr>
  </w:style>
  <w:style w:type="paragraph" w:customStyle="1" w:styleId="Alt-D">
    <w:name w:val="一级编号列表 Alt-D"/>
    <w:basedOn w:val="a0"/>
    <w:rsid w:val="00AC41F0"/>
    <w:pPr>
      <w:numPr>
        <w:numId w:val="6"/>
      </w:numPr>
    </w:pPr>
  </w:style>
  <w:style w:type="paragraph" w:styleId="10">
    <w:name w:val="toc 1"/>
    <w:basedOn w:val="a0"/>
    <w:next w:val="a0"/>
    <w:uiPriority w:val="39"/>
    <w:rsid w:val="00AC41F0"/>
  </w:style>
  <w:style w:type="paragraph" w:customStyle="1" w:styleId="Alt-Shift-C">
    <w:name w:val="无编号代码 Alt-Shift-C"/>
    <w:basedOn w:val="Alt-C"/>
    <w:next w:val="Alt-W"/>
    <w:rsid w:val="00AC41F0"/>
    <w:pPr>
      <w:numPr>
        <w:numId w:val="0"/>
      </w:numPr>
      <w:ind w:left="340"/>
    </w:pPr>
  </w:style>
  <w:style w:type="paragraph" w:styleId="30">
    <w:name w:val="toc 3"/>
    <w:basedOn w:val="a0"/>
    <w:next w:val="a0"/>
    <w:uiPriority w:val="39"/>
    <w:rsid w:val="00AC41F0"/>
    <w:pPr>
      <w:ind w:leftChars="400" w:left="840"/>
    </w:pPr>
  </w:style>
  <w:style w:type="paragraph" w:customStyle="1" w:styleId="af0">
    <w:name w:val="参考文献"/>
    <w:basedOn w:val="a0"/>
    <w:rsid w:val="00AC41F0"/>
    <w:pPr>
      <w:jc w:val="center"/>
      <w:outlineLvl w:val="0"/>
    </w:pPr>
    <w:rPr>
      <w:rFonts w:eastAsia="黑体"/>
      <w:sz w:val="28"/>
    </w:rPr>
  </w:style>
  <w:style w:type="paragraph" w:styleId="af1">
    <w:name w:val="Revision"/>
    <w:rsid w:val="00AC41F0"/>
    <w:rPr>
      <w:rFonts w:ascii="Microsoft Sans Serif" w:eastAsia="宋体" w:hAnsi="Microsoft Sans Serif" w:cs="Times New Roman"/>
      <w:szCs w:val="20"/>
    </w:rPr>
  </w:style>
  <w:style w:type="paragraph" w:customStyle="1" w:styleId="af2">
    <w:name w:val="无编号标题"/>
    <w:basedOn w:val="a0"/>
    <w:rsid w:val="00AC41F0"/>
    <w:pPr>
      <w:jc w:val="center"/>
    </w:pPr>
    <w:rPr>
      <w:rFonts w:eastAsia="黑体"/>
      <w:sz w:val="28"/>
    </w:rPr>
  </w:style>
  <w:style w:type="paragraph" w:styleId="af3">
    <w:name w:val="caption"/>
    <w:basedOn w:val="a0"/>
    <w:next w:val="a0"/>
    <w:qFormat/>
    <w:rsid w:val="00AC41F0"/>
    <w:rPr>
      <w:rFonts w:ascii="Arial" w:eastAsia="黑体" w:hAnsi="Arial"/>
      <w:sz w:val="20"/>
    </w:rPr>
  </w:style>
  <w:style w:type="paragraph" w:styleId="af4">
    <w:name w:val="Normal (Web)"/>
    <w:basedOn w:val="a0"/>
    <w:uiPriority w:val="99"/>
    <w:semiHidden/>
    <w:rsid w:val="00AC41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1"/>
    <w:rsid w:val="00AC41F0"/>
  </w:style>
  <w:style w:type="character" w:customStyle="1" w:styleId="apple-converted-space">
    <w:name w:val="apple-converted-space"/>
    <w:basedOn w:val="a1"/>
    <w:rsid w:val="00AC41F0"/>
  </w:style>
  <w:style w:type="character" w:styleId="HTML0">
    <w:name w:val="HTML Code"/>
    <w:basedOn w:val="a1"/>
    <w:semiHidden/>
    <w:unhideWhenUsed/>
    <w:rsid w:val="00AC41F0"/>
    <w:rPr>
      <w:rFonts w:ascii="宋体" w:eastAsia="宋体" w:hAnsi="宋体" w:cs="宋体"/>
      <w:sz w:val="24"/>
      <w:szCs w:val="24"/>
    </w:rPr>
  </w:style>
  <w:style w:type="character" w:customStyle="1" w:styleId="nobr">
    <w:name w:val="nobr"/>
    <w:basedOn w:val="a1"/>
    <w:rsid w:val="00AC41F0"/>
  </w:style>
  <w:style w:type="paragraph" w:styleId="af5">
    <w:name w:val="List Paragraph"/>
    <w:basedOn w:val="a0"/>
    <w:uiPriority w:val="34"/>
    <w:qFormat/>
    <w:rsid w:val="00AC41F0"/>
    <w:pPr>
      <w:ind w:firstLineChars="200" w:firstLine="420"/>
    </w:pPr>
    <w:rPr>
      <w:rFonts w:ascii="Calibri" w:hAnsi="Calibri"/>
      <w:szCs w:val="22"/>
    </w:rPr>
  </w:style>
  <w:style w:type="character" w:styleId="af6">
    <w:name w:val="Strong"/>
    <w:basedOn w:val="a1"/>
    <w:uiPriority w:val="22"/>
    <w:qFormat/>
    <w:rsid w:val="00AC41F0"/>
    <w:rPr>
      <w:b/>
      <w:bCs/>
    </w:rPr>
  </w:style>
  <w:style w:type="table" w:styleId="af7">
    <w:name w:val="Table Grid"/>
    <w:basedOn w:val="a2"/>
    <w:uiPriority w:val="59"/>
    <w:rsid w:val="00AC41F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4">
    <w:name w:val="kw4"/>
    <w:basedOn w:val="a1"/>
    <w:rsid w:val="00AC41F0"/>
  </w:style>
  <w:style w:type="character" w:customStyle="1" w:styleId="br0">
    <w:name w:val="br0"/>
    <w:basedOn w:val="a1"/>
    <w:rsid w:val="00AC41F0"/>
  </w:style>
  <w:style w:type="character" w:customStyle="1" w:styleId="sy0">
    <w:name w:val="sy0"/>
    <w:basedOn w:val="a1"/>
    <w:rsid w:val="00AC41F0"/>
  </w:style>
  <w:style w:type="character" w:styleId="af8">
    <w:name w:val="Emphasis"/>
    <w:basedOn w:val="a1"/>
    <w:uiPriority w:val="20"/>
    <w:qFormat/>
    <w:rsid w:val="00AC41F0"/>
    <w:rPr>
      <w:i/>
      <w:iCs/>
    </w:rPr>
  </w:style>
  <w:style w:type="paragraph" w:customStyle="1" w:styleId="reader-word-layer">
    <w:name w:val="reader-word-layer"/>
    <w:basedOn w:val="a0"/>
    <w:rsid w:val="009A03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w-headline">
    <w:name w:val="mw-headline"/>
    <w:basedOn w:val="a1"/>
    <w:rsid w:val="006E5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51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ocs.python.org/2/instal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.hz.netease.com/download/attachments/37299646/oz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5ED500-7D8C-4B33-92B2-C8896CA6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12996</TotalTime>
  <Pages>9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haicheng</dc:creator>
  <cp:keywords/>
  <dc:description/>
  <cp:lastModifiedBy>hzsunzixiang</cp:lastModifiedBy>
  <cp:revision>504</cp:revision>
  <dcterms:created xsi:type="dcterms:W3CDTF">2013-04-07T02:47:00Z</dcterms:created>
  <dcterms:modified xsi:type="dcterms:W3CDTF">2014-03-12T07:28:00Z</dcterms:modified>
</cp:coreProperties>
</file>