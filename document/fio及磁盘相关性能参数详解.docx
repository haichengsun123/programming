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C62779">
      <w:pPr>
        <w:pStyle w:val="-0"/>
      </w:pPr>
      <w:r>
        <w:rPr>
          <w:rFonts w:eastAsia="黑体" w:hint="eastAsia"/>
          <w:b/>
          <w:sz w:val="48"/>
        </w:rPr>
        <w:t>f</w:t>
      </w:r>
      <w:r w:rsidR="002240CC">
        <w:rPr>
          <w:rFonts w:eastAsia="黑体" w:hint="eastAsia"/>
          <w:b/>
          <w:sz w:val="48"/>
        </w:rPr>
        <w:t>io</w:t>
      </w:r>
      <w:r>
        <w:rPr>
          <w:rFonts w:eastAsia="黑体" w:hint="eastAsia"/>
          <w:b/>
          <w:sz w:val="48"/>
        </w:rPr>
        <w:t>详解</w:t>
      </w:r>
    </w:p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040BAD">
      <w:pPr>
        <w:pStyle w:val="-"/>
      </w:pP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proofErr w:type="gramStart"/>
      <w:r w:rsidR="002240CC">
        <w:rPr>
          <w:rFonts w:hint="eastAsia"/>
        </w:rPr>
        <w:t>孙自翔</w:t>
      </w:r>
      <w:proofErr w:type="gramEnd"/>
    </w:p>
    <w:p w:rsidR="00A05D86" w:rsidRDefault="00040BAD">
      <w:pPr>
        <w:pStyle w:val="-"/>
      </w:pP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稿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</w:p>
    <w:p w:rsidR="00A05D86" w:rsidRDefault="00040BAD">
      <w:pPr>
        <w:pStyle w:val="-"/>
      </w:pPr>
      <w:r>
        <w:rPr>
          <w:rFonts w:hint="eastAsia"/>
        </w:rPr>
        <w:t>编写时间：</w:t>
      </w:r>
      <w:r w:rsidR="002240CC">
        <w:rPr>
          <w:rFonts w:hint="eastAsia"/>
        </w:rPr>
        <w:t>2013-2-20</w:t>
      </w:r>
    </w:p>
    <w:p w:rsidR="00A05D86" w:rsidRDefault="00040BAD">
      <w:pPr>
        <w:pStyle w:val="-"/>
      </w:pP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门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</w:p>
    <w:p w:rsidR="00A05D86" w:rsidRDefault="00040BAD">
      <w:pPr>
        <w:pStyle w:val="-"/>
      </w:pP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</w:p>
    <w:p w:rsidR="00A05D86" w:rsidRDefault="00040BAD">
      <w:pPr>
        <w:pStyle w:val="-"/>
      </w:pPr>
      <w:r>
        <w:rPr>
          <w:rFonts w:hint="eastAsia"/>
        </w:rPr>
        <w:t>审核时间：</w:t>
      </w:r>
    </w:p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/>
    <w:p w:rsidR="00A05D86" w:rsidRDefault="00A05D86">
      <w:pPr>
        <w:pStyle w:val="Alt-D"/>
        <w:numPr>
          <w:ilvl w:val="0"/>
          <w:numId w:val="0"/>
        </w:numPr>
        <w:sectPr w:rsidR="00A05D86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/>
          <w:pgMar w:top="1440" w:right="1457" w:bottom="1440" w:left="1797" w:header="851" w:footer="992" w:gutter="0"/>
          <w:cols w:space="720"/>
          <w:docGrid w:linePitch="312"/>
        </w:sectPr>
      </w:pPr>
    </w:p>
    <w:p w:rsidR="00A05D86" w:rsidRDefault="00040BAD">
      <w:pPr>
        <w:pStyle w:val="af2"/>
      </w:pPr>
      <w:r>
        <w:rPr>
          <w:rFonts w:hint="eastAsia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808"/>
        <w:gridCol w:w="4680"/>
        <w:gridCol w:w="1440"/>
        <w:gridCol w:w="900"/>
        <w:gridCol w:w="1041"/>
      </w:tblGrid>
      <w:tr w:rsidR="00A05D86">
        <w:tc>
          <w:tcPr>
            <w:tcW w:w="808" w:type="dxa"/>
            <w:vAlign w:val="center"/>
          </w:tcPr>
          <w:p w:rsidR="00A05D86" w:rsidRDefault="00040BAD">
            <w:r>
              <w:rPr>
                <w:rFonts w:hint="eastAsia"/>
              </w:rPr>
              <w:t>编号</w:t>
            </w:r>
          </w:p>
        </w:tc>
        <w:tc>
          <w:tcPr>
            <w:tcW w:w="4680" w:type="dxa"/>
            <w:vAlign w:val="center"/>
          </w:tcPr>
          <w:p w:rsidR="00A05D86" w:rsidRDefault="00040BAD">
            <w:r>
              <w:rPr>
                <w:rFonts w:hint="eastAsia"/>
              </w:rPr>
              <w:t>修订内容简述</w:t>
            </w:r>
          </w:p>
        </w:tc>
        <w:tc>
          <w:tcPr>
            <w:tcW w:w="1440" w:type="dxa"/>
            <w:vAlign w:val="center"/>
          </w:tcPr>
          <w:p w:rsidR="00A05D86" w:rsidRDefault="00040BAD">
            <w:r>
              <w:rPr>
                <w:rFonts w:hint="eastAsia"/>
              </w:rPr>
              <w:t>修订日期</w:t>
            </w:r>
          </w:p>
        </w:tc>
        <w:tc>
          <w:tcPr>
            <w:tcW w:w="900" w:type="dxa"/>
            <w:vAlign w:val="center"/>
          </w:tcPr>
          <w:p w:rsidR="00A05D86" w:rsidRDefault="00040BAD">
            <w:r>
              <w:rPr>
                <w:rFonts w:hint="eastAsia"/>
              </w:rPr>
              <w:t>版本</w:t>
            </w:r>
          </w:p>
        </w:tc>
        <w:tc>
          <w:tcPr>
            <w:tcW w:w="1041" w:type="dxa"/>
            <w:vAlign w:val="center"/>
          </w:tcPr>
          <w:p w:rsidR="00A05D86" w:rsidRDefault="00040BAD">
            <w:r>
              <w:rPr>
                <w:rFonts w:hint="eastAsia"/>
              </w:rPr>
              <w:t>修订人</w:t>
            </w:r>
          </w:p>
        </w:tc>
      </w:tr>
      <w:tr w:rsidR="00A05D86">
        <w:tc>
          <w:tcPr>
            <w:tcW w:w="808" w:type="dxa"/>
            <w:vAlign w:val="center"/>
          </w:tcPr>
          <w:p w:rsidR="00A05D86" w:rsidRDefault="00040BAD">
            <w:r>
              <w:rPr>
                <w:rFonts w:hint="eastAsia"/>
              </w:rPr>
              <w:t>1</w:t>
            </w:r>
          </w:p>
        </w:tc>
        <w:tc>
          <w:tcPr>
            <w:tcW w:w="4680" w:type="dxa"/>
            <w:vAlign w:val="center"/>
          </w:tcPr>
          <w:p w:rsidR="00A05D86" w:rsidRDefault="00040BAD"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  <w:vAlign w:val="center"/>
          </w:tcPr>
          <w:p w:rsidR="00A05D86" w:rsidRDefault="00040BAD" w:rsidP="00782DF6">
            <w:r>
              <w:rPr>
                <w:rFonts w:hint="eastAsia"/>
              </w:rPr>
              <w:t>2013-</w:t>
            </w:r>
            <w:r w:rsidR="00782DF6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782DF6">
              <w:rPr>
                <w:rFonts w:hint="eastAsia"/>
              </w:rPr>
              <w:t>20</w:t>
            </w:r>
          </w:p>
        </w:tc>
        <w:tc>
          <w:tcPr>
            <w:tcW w:w="900" w:type="dxa"/>
            <w:vAlign w:val="center"/>
          </w:tcPr>
          <w:p w:rsidR="00A05D86" w:rsidRDefault="00040BAD">
            <w:r>
              <w:rPr>
                <w:rFonts w:hint="eastAsia"/>
              </w:rPr>
              <w:t>1.0</w:t>
            </w:r>
          </w:p>
        </w:tc>
        <w:tc>
          <w:tcPr>
            <w:tcW w:w="1041" w:type="dxa"/>
            <w:vAlign w:val="center"/>
          </w:tcPr>
          <w:p w:rsidR="00A05D86" w:rsidRDefault="001C1629">
            <w:proofErr w:type="gramStart"/>
            <w:r>
              <w:rPr>
                <w:rFonts w:hint="eastAsia"/>
              </w:rPr>
              <w:t>孙自翔</w:t>
            </w:r>
            <w:proofErr w:type="gramEnd"/>
          </w:p>
        </w:tc>
      </w:tr>
      <w:tr w:rsidR="00A05D86">
        <w:tc>
          <w:tcPr>
            <w:tcW w:w="808" w:type="dxa"/>
            <w:vAlign w:val="center"/>
          </w:tcPr>
          <w:p w:rsidR="00A05D86" w:rsidRDefault="00040BAD">
            <w:r>
              <w:rPr>
                <w:rFonts w:hint="eastAsia"/>
              </w:rPr>
              <w:t>2</w:t>
            </w:r>
          </w:p>
        </w:tc>
        <w:tc>
          <w:tcPr>
            <w:tcW w:w="4680" w:type="dxa"/>
            <w:vAlign w:val="center"/>
          </w:tcPr>
          <w:p w:rsidR="00A05D86" w:rsidRDefault="00A05D86"/>
        </w:tc>
        <w:tc>
          <w:tcPr>
            <w:tcW w:w="1440" w:type="dxa"/>
            <w:vAlign w:val="center"/>
          </w:tcPr>
          <w:p w:rsidR="00A05D86" w:rsidRDefault="00A05D86"/>
        </w:tc>
        <w:tc>
          <w:tcPr>
            <w:tcW w:w="900" w:type="dxa"/>
            <w:vAlign w:val="center"/>
          </w:tcPr>
          <w:p w:rsidR="00A05D86" w:rsidRDefault="00A05D86"/>
        </w:tc>
        <w:tc>
          <w:tcPr>
            <w:tcW w:w="1041" w:type="dxa"/>
            <w:vAlign w:val="center"/>
          </w:tcPr>
          <w:p w:rsidR="00A05D86" w:rsidRDefault="00A05D86"/>
        </w:tc>
      </w:tr>
      <w:tr w:rsidR="00A05D86">
        <w:tc>
          <w:tcPr>
            <w:tcW w:w="808" w:type="dxa"/>
            <w:vAlign w:val="center"/>
          </w:tcPr>
          <w:p w:rsidR="00A05D86" w:rsidRDefault="00A05D86"/>
        </w:tc>
        <w:tc>
          <w:tcPr>
            <w:tcW w:w="4680" w:type="dxa"/>
            <w:vAlign w:val="center"/>
          </w:tcPr>
          <w:p w:rsidR="00A05D86" w:rsidRDefault="00A05D86"/>
        </w:tc>
        <w:tc>
          <w:tcPr>
            <w:tcW w:w="1440" w:type="dxa"/>
            <w:vAlign w:val="center"/>
          </w:tcPr>
          <w:p w:rsidR="00A05D86" w:rsidRDefault="00A05D86"/>
        </w:tc>
        <w:tc>
          <w:tcPr>
            <w:tcW w:w="900" w:type="dxa"/>
            <w:vAlign w:val="center"/>
          </w:tcPr>
          <w:p w:rsidR="00A05D86" w:rsidRDefault="00A05D86"/>
        </w:tc>
        <w:tc>
          <w:tcPr>
            <w:tcW w:w="1041" w:type="dxa"/>
            <w:vAlign w:val="center"/>
          </w:tcPr>
          <w:p w:rsidR="00A05D86" w:rsidRDefault="00A05D86"/>
        </w:tc>
      </w:tr>
      <w:tr w:rsidR="00A05D86">
        <w:tc>
          <w:tcPr>
            <w:tcW w:w="808" w:type="dxa"/>
            <w:vAlign w:val="center"/>
          </w:tcPr>
          <w:p w:rsidR="00A05D86" w:rsidRDefault="00A05D86"/>
        </w:tc>
        <w:tc>
          <w:tcPr>
            <w:tcW w:w="4680" w:type="dxa"/>
            <w:vAlign w:val="center"/>
          </w:tcPr>
          <w:p w:rsidR="00A05D86" w:rsidRDefault="00A05D86"/>
        </w:tc>
        <w:tc>
          <w:tcPr>
            <w:tcW w:w="1440" w:type="dxa"/>
            <w:vAlign w:val="center"/>
          </w:tcPr>
          <w:p w:rsidR="00A05D86" w:rsidRDefault="00A05D86"/>
        </w:tc>
        <w:tc>
          <w:tcPr>
            <w:tcW w:w="900" w:type="dxa"/>
            <w:vAlign w:val="center"/>
          </w:tcPr>
          <w:p w:rsidR="00A05D86" w:rsidRDefault="00A05D86"/>
        </w:tc>
        <w:tc>
          <w:tcPr>
            <w:tcW w:w="1041" w:type="dxa"/>
            <w:vAlign w:val="center"/>
          </w:tcPr>
          <w:p w:rsidR="00A05D86" w:rsidRDefault="00A05D86"/>
        </w:tc>
      </w:tr>
    </w:tbl>
    <w:p w:rsidR="00A05D86" w:rsidRDefault="00A05D86"/>
    <w:p w:rsidR="00A05D86" w:rsidRDefault="00A05D86"/>
    <w:p w:rsidR="00A05D86" w:rsidRDefault="00A05D86">
      <w:pPr>
        <w:pageBreakBefore/>
      </w:pPr>
    </w:p>
    <w:p w:rsidR="00A05D86" w:rsidRDefault="00A05D86" w:rsidP="006E3220">
      <w:pPr>
        <w:pStyle w:val="af2"/>
        <w:jc w:val="both"/>
      </w:pPr>
    </w:p>
    <w:p w:rsidR="004723DD" w:rsidRDefault="004723DD" w:rsidP="004723DD">
      <w:pPr>
        <w:pStyle w:val="af2"/>
      </w:pPr>
      <w:r>
        <w:rPr>
          <w:rFonts w:hint="eastAsia"/>
        </w:rPr>
        <w:t>正文目录</w:t>
      </w:r>
    </w:p>
    <w:p w:rsidR="00773AA3" w:rsidRDefault="003749C4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r w:rsidRPr="00E21A2E">
        <w:rPr>
          <w:sz w:val="24"/>
          <w:szCs w:val="24"/>
        </w:rPr>
        <w:fldChar w:fldCharType="begin"/>
      </w:r>
      <w:r w:rsidR="00040BAD" w:rsidRPr="00E21A2E">
        <w:rPr>
          <w:sz w:val="24"/>
          <w:szCs w:val="24"/>
        </w:rPr>
        <w:instrText xml:space="preserve"> </w:instrText>
      </w:r>
      <w:r w:rsidR="00040BAD" w:rsidRPr="00E21A2E">
        <w:rPr>
          <w:rFonts w:hint="eastAsia"/>
          <w:sz w:val="24"/>
          <w:szCs w:val="24"/>
        </w:rPr>
        <w:instrText>TOC \o "1-3" \h \z \u</w:instrText>
      </w:r>
      <w:r w:rsidR="00040BAD" w:rsidRPr="00E21A2E">
        <w:rPr>
          <w:sz w:val="24"/>
          <w:szCs w:val="24"/>
        </w:rPr>
        <w:instrText xml:space="preserve"> </w:instrText>
      </w:r>
      <w:r w:rsidRPr="00E21A2E">
        <w:rPr>
          <w:sz w:val="24"/>
          <w:szCs w:val="24"/>
        </w:rPr>
        <w:fldChar w:fldCharType="separate"/>
      </w:r>
      <w:hyperlink w:anchor="_Toc350180754" w:history="1">
        <w:r w:rsidR="00773AA3" w:rsidRPr="00A8161F">
          <w:rPr>
            <w:rStyle w:val="a7"/>
            <w:noProof/>
          </w:rPr>
          <w:t>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介绍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55" w:history="1">
        <w:r w:rsidR="00773AA3" w:rsidRPr="00A8161F">
          <w:rPr>
            <w:rStyle w:val="a7"/>
            <w:noProof/>
          </w:rPr>
          <w:t>1.1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的作用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56" w:history="1">
        <w:r w:rsidR="00773AA3" w:rsidRPr="00A8161F">
          <w:rPr>
            <w:rStyle w:val="a7"/>
            <w:noProof/>
          </w:rPr>
          <w:t>1.2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具有的功能及适用范围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57" w:history="1">
        <w:r w:rsidR="00773AA3" w:rsidRPr="00A8161F">
          <w:rPr>
            <w:rStyle w:val="a7"/>
            <w:noProof/>
          </w:rPr>
          <w:t>1.3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的工作方式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58" w:history="1">
        <w:r w:rsidR="00773AA3" w:rsidRPr="00A8161F">
          <w:rPr>
            <w:rStyle w:val="a7"/>
            <w:noProof/>
          </w:rPr>
          <w:t>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使用详解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59" w:history="1">
        <w:r w:rsidR="00773AA3" w:rsidRPr="00A8161F">
          <w:rPr>
            <w:rStyle w:val="a7"/>
            <w:noProof/>
          </w:rPr>
          <w:t>2.1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job</w:t>
        </w:r>
        <w:r w:rsidR="00773AA3" w:rsidRPr="00A8161F">
          <w:rPr>
            <w:rStyle w:val="a7"/>
            <w:rFonts w:hint="eastAsia"/>
            <w:noProof/>
          </w:rPr>
          <w:t>文件的书写规范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60" w:history="1">
        <w:r w:rsidR="00773AA3" w:rsidRPr="00A8161F">
          <w:rPr>
            <w:rStyle w:val="a7"/>
            <w:noProof/>
          </w:rPr>
          <w:t>2.2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job</w:t>
        </w:r>
        <w:r w:rsidR="00773AA3" w:rsidRPr="00A8161F">
          <w:rPr>
            <w:rStyle w:val="a7"/>
            <w:rFonts w:hint="eastAsia"/>
            <w:noProof/>
          </w:rPr>
          <w:t>文件举例说明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61" w:history="1">
        <w:r w:rsidR="00773AA3" w:rsidRPr="00A8161F">
          <w:rPr>
            <w:rStyle w:val="a7"/>
            <w:noProof/>
          </w:rPr>
          <w:t>2.3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hint="eastAsia"/>
            <w:noProof/>
          </w:rPr>
          <w:t>参数类型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62" w:history="1">
        <w:r w:rsidR="00773AA3" w:rsidRPr="00A8161F">
          <w:rPr>
            <w:rStyle w:val="a7"/>
            <w:noProof/>
          </w:rPr>
          <w:t>2.4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hint="eastAsia"/>
            <w:noProof/>
          </w:rPr>
          <w:t>常用参数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63" w:history="1">
        <w:r w:rsidR="00773AA3" w:rsidRPr="00A8161F">
          <w:rPr>
            <w:rStyle w:val="a7"/>
            <w:noProof/>
          </w:rPr>
          <w:t>3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常用的基本选项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64" w:history="1">
        <w:r w:rsidR="00773AA3" w:rsidRPr="00A8161F">
          <w:rPr>
            <w:rStyle w:val="a7"/>
            <w:noProof/>
          </w:rPr>
          <w:t>4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数据统计的方式及常用的磁盘性能参数解释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65" w:history="1">
        <w:r w:rsidR="00773AA3" w:rsidRPr="00A8161F">
          <w:rPr>
            <w:rStyle w:val="a7"/>
            <w:noProof/>
          </w:rPr>
          <w:t>4.1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sys/block/&lt;dev&gt;/stat</w:t>
        </w:r>
        <w:r w:rsidR="00773AA3" w:rsidRPr="00A8161F">
          <w:rPr>
            <w:rStyle w:val="a7"/>
            <w:rFonts w:hint="eastAsia"/>
            <w:noProof/>
          </w:rPr>
          <w:t>数据文件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66" w:history="1">
        <w:r w:rsidR="00773AA3" w:rsidRPr="00A8161F">
          <w:rPr>
            <w:rStyle w:val="a7"/>
            <w:noProof/>
          </w:rPr>
          <w:t>4.2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iostat</w:t>
        </w:r>
        <w:r w:rsidR="00773AA3" w:rsidRPr="00A8161F">
          <w:rPr>
            <w:rStyle w:val="a7"/>
            <w:rFonts w:hint="eastAsia"/>
            <w:noProof/>
          </w:rPr>
          <w:t>及</w:t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数据统计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67" w:history="1">
        <w:r w:rsidR="00773AA3" w:rsidRPr="00A8161F">
          <w:rPr>
            <w:rStyle w:val="a7"/>
            <w:noProof/>
          </w:rPr>
          <w:t>4.3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输出结果详解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68" w:history="1">
        <w:r w:rsidR="00773AA3" w:rsidRPr="00A8161F">
          <w:rPr>
            <w:rStyle w:val="a7"/>
            <w:noProof/>
          </w:rPr>
          <w:t>4.4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hint="eastAsia"/>
            <w:noProof/>
          </w:rPr>
          <w:t>磁盘性能参数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69" w:history="1">
        <w:r w:rsidR="00773AA3" w:rsidRPr="00A8161F">
          <w:rPr>
            <w:rStyle w:val="a7"/>
            <w:rFonts w:ascii="宋体" w:hAnsi="宋体"/>
            <w:noProof/>
          </w:rPr>
          <w:t>4.4.1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ascii="宋体" w:hAnsi="宋体" w:hint="eastAsia"/>
            <w:noProof/>
          </w:rPr>
          <w:t>磁盘体系结构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70" w:history="1">
        <w:r w:rsidR="00773AA3" w:rsidRPr="00A8161F">
          <w:rPr>
            <w:rStyle w:val="a7"/>
            <w:rFonts w:ascii="宋体" w:hAnsi="宋体"/>
            <w:noProof/>
          </w:rPr>
          <w:t>4.4.2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ascii="宋体" w:hAnsi="宋体" w:hint="eastAsia"/>
            <w:noProof/>
          </w:rPr>
          <w:t>磁盘的</w:t>
        </w:r>
        <w:r w:rsidR="00773AA3" w:rsidRPr="00A8161F">
          <w:rPr>
            <w:rStyle w:val="a7"/>
            <w:rFonts w:ascii="宋体" w:hAnsi="宋体"/>
            <w:noProof/>
          </w:rPr>
          <w:t>IO</w:t>
        </w:r>
        <w:r w:rsidR="00773AA3" w:rsidRPr="00A8161F">
          <w:rPr>
            <w:rStyle w:val="a7"/>
            <w:rFonts w:ascii="宋体" w:hAnsi="宋体" w:hint="eastAsia"/>
            <w:noProof/>
          </w:rPr>
          <w:t>单位及</w:t>
        </w:r>
        <w:r w:rsidR="00773AA3" w:rsidRPr="00A8161F">
          <w:rPr>
            <w:rStyle w:val="a7"/>
            <w:rFonts w:ascii="宋体" w:hAnsi="宋体"/>
            <w:noProof/>
          </w:rPr>
          <w:t>blocksize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71" w:history="1">
        <w:r w:rsidR="00773AA3" w:rsidRPr="00A8161F">
          <w:rPr>
            <w:rStyle w:val="a7"/>
            <w:rFonts w:asciiTheme="majorEastAsia" w:eastAsiaTheme="majorEastAsia" w:hAnsiTheme="majorEastAsia"/>
            <w:noProof/>
          </w:rPr>
          <w:t>4.4.3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asciiTheme="majorEastAsia" w:eastAsiaTheme="majorEastAsia" w:hAnsiTheme="majorEastAsia" w:hint="eastAsia"/>
            <w:noProof/>
          </w:rPr>
          <w:t>磁盘的</w:t>
        </w:r>
        <w:r w:rsidR="00773AA3" w:rsidRPr="00A8161F">
          <w:rPr>
            <w:rStyle w:val="a7"/>
            <w:rFonts w:asciiTheme="majorEastAsia" w:eastAsiaTheme="majorEastAsia" w:hAnsiTheme="majorEastAsia"/>
            <w:noProof/>
          </w:rPr>
          <w:t>IOPS</w:t>
        </w:r>
        <w:r w:rsidR="00773AA3" w:rsidRPr="00A8161F">
          <w:rPr>
            <w:rStyle w:val="a7"/>
            <w:rFonts w:asciiTheme="majorEastAsia" w:eastAsiaTheme="majorEastAsia" w:hAnsiTheme="majorEastAsia" w:hint="eastAsia"/>
            <w:noProof/>
          </w:rPr>
          <w:t>及传输带宽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72" w:history="1">
        <w:r w:rsidR="00773AA3" w:rsidRPr="00A8161F">
          <w:rPr>
            <w:rStyle w:val="a7"/>
            <w:rFonts w:asciiTheme="majorEastAsia" w:eastAsiaTheme="majorEastAsia" w:hAnsiTheme="majorEastAsia"/>
            <w:noProof/>
          </w:rPr>
          <w:t>4.4.4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asciiTheme="majorEastAsia" w:eastAsiaTheme="majorEastAsia" w:hAnsiTheme="majorEastAsia" w:hint="eastAsia"/>
            <w:noProof/>
          </w:rPr>
          <w:t>磁盘的</w:t>
        </w:r>
        <w:r w:rsidR="00773AA3" w:rsidRPr="00A8161F">
          <w:rPr>
            <w:rStyle w:val="a7"/>
            <w:rFonts w:asciiTheme="majorEastAsia" w:eastAsiaTheme="majorEastAsia" w:hAnsiTheme="majorEastAsia"/>
            <w:noProof/>
          </w:rPr>
          <w:t>IO</w:t>
        </w:r>
        <w:r w:rsidR="00773AA3" w:rsidRPr="00A8161F">
          <w:rPr>
            <w:rStyle w:val="a7"/>
            <w:rFonts w:asciiTheme="majorEastAsia" w:eastAsiaTheme="majorEastAsia" w:hAnsiTheme="majorEastAsia" w:hint="eastAsia"/>
            <w:noProof/>
          </w:rPr>
          <w:t>延迟和队列深度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73" w:history="1">
        <w:r w:rsidR="00773AA3" w:rsidRPr="00A8161F">
          <w:rPr>
            <w:rStyle w:val="a7"/>
            <w:noProof/>
          </w:rPr>
          <w:t>5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启动流程及线程间同步方式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74" w:history="1">
        <w:r w:rsidR="00773AA3" w:rsidRPr="00A8161F">
          <w:rPr>
            <w:rStyle w:val="a7"/>
            <w:noProof/>
          </w:rPr>
          <w:t>5.1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hint="eastAsia"/>
            <w:noProof/>
          </w:rPr>
          <w:t>源码版本说明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75" w:history="1">
        <w:r w:rsidR="00773AA3" w:rsidRPr="00A8161F">
          <w:rPr>
            <w:rStyle w:val="a7"/>
            <w:noProof/>
          </w:rPr>
          <w:t>5.2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重要数据结构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76" w:history="1">
        <w:r w:rsidR="00773AA3" w:rsidRPr="00A8161F">
          <w:rPr>
            <w:rStyle w:val="a7"/>
            <w:noProof/>
          </w:rPr>
          <w:t>5.2.1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ascii="NSimSun" w:hAnsi="NSimSun" w:cs="NSimSun"/>
            <w:noProof/>
            <w:kern w:val="0"/>
          </w:rPr>
          <w:t>struct io_u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77" w:history="1">
        <w:r w:rsidR="00773AA3" w:rsidRPr="00A8161F">
          <w:rPr>
            <w:rStyle w:val="a7"/>
            <w:rFonts w:ascii="NSimSun" w:hAnsi="NSimSun" w:cs="NSimSun"/>
            <w:noProof/>
            <w:kern w:val="0"/>
          </w:rPr>
          <w:t>5.2.2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ascii="NSimSun" w:hAnsi="NSimSun" w:cs="NSimSun"/>
            <w:noProof/>
            <w:kern w:val="0"/>
          </w:rPr>
          <w:t>struct</w:t>
        </w:r>
        <w:r w:rsidR="00773AA3" w:rsidRPr="00A8161F">
          <w:rPr>
            <w:rStyle w:val="a7"/>
            <w:noProof/>
          </w:rPr>
          <w:t xml:space="preserve"> </w:t>
        </w:r>
        <w:r w:rsidR="00773AA3" w:rsidRPr="00A8161F">
          <w:rPr>
            <w:rStyle w:val="a7"/>
            <w:rFonts w:ascii="NSimSun" w:hAnsi="NSimSun" w:cs="NSimSun"/>
            <w:noProof/>
            <w:kern w:val="0"/>
          </w:rPr>
          <w:t>ioengine_ops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78" w:history="1">
        <w:r w:rsidR="00773AA3" w:rsidRPr="00A8161F">
          <w:rPr>
            <w:rStyle w:val="a7"/>
            <w:noProof/>
          </w:rPr>
          <w:t>5.2.3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ascii="NSimSun" w:hAnsi="NSimSun" w:cs="NSimSun"/>
            <w:noProof/>
            <w:kern w:val="0"/>
          </w:rPr>
          <w:t>struct thread_data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79" w:history="1">
        <w:r w:rsidR="00773AA3" w:rsidRPr="00A8161F">
          <w:rPr>
            <w:rStyle w:val="a7"/>
            <w:noProof/>
          </w:rPr>
          <w:t>5.3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启动流程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80" w:history="1">
        <w:r w:rsidR="00773AA3" w:rsidRPr="00A8161F">
          <w:rPr>
            <w:rStyle w:val="a7"/>
            <w:noProof/>
          </w:rPr>
          <w:t>5.3.1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启动流程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81" w:history="1">
        <w:r w:rsidR="00773AA3" w:rsidRPr="00A8161F">
          <w:rPr>
            <w:rStyle w:val="a7"/>
            <w:noProof/>
          </w:rPr>
          <w:t>5.3.2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线程</w:t>
        </w:r>
        <w:r w:rsidR="00773AA3" w:rsidRPr="00A8161F">
          <w:rPr>
            <w:rStyle w:val="a7"/>
            <w:noProof/>
          </w:rPr>
          <w:t>/</w:t>
        </w:r>
        <w:r w:rsidR="00773AA3" w:rsidRPr="00A8161F">
          <w:rPr>
            <w:rStyle w:val="a7"/>
            <w:rFonts w:hint="eastAsia"/>
            <w:noProof/>
          </w:rPr>
          <w:t>进程运行流程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82" w:history="1">
        <w:r w:rsidR="00773AA3" w:rsidRPr="00A8161F">
          <w:rPr>
            <w:rStyle w:val="a7"/>
            <w:noProof/>
          </w:rPr>
          <w:t>5.4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hint="eastAsia"/>
            <w:noProof/>
          </w:rPr>
          <w:t>线程</w:t>
        </w:r>
        <w:r w:rsidR="00773AA3" w:rsidRPr="00A8161F">
          <w:rPr>
            <w:rStyle w:val="a7"/>
            <w:noProof/>
          </w:rPr>
          <w:t>/</w:t>
        </w:r>
        <w:r w:rsidR="00773AA3" w:rsidRPr="00A8161F">
          <w:rPr>
            <w:rStyle w:val="a7"/>
            <w:rFonts w:hint="eastAsia"/>
            <w:noProof/>
          </w:rPr>
          <w:t>进程间同步方式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83" w:history="1">
        <w:r w:rsidR="00773AA3" w:rsidRPr="00A8161F">
          <w:rPr>
            <w:rStyle w:val="a7"/>
            <w:noProof/>
          </w:rPr>
          <w:t>6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IO</w:t>
        </w:r>
        <w:r w:rsidR="00773AA3" w:rsidRPr="00A8161F">
          <w:rPr>
            <w:rStyle w:val="a7"/>
            <w:rFonts w:hint="eastAsia"/>
            <w:noProof/>
          </w:rPr>
          <w:t>引擎发送并接受数据的流程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84" w:history="1">
        <w:r w:rsidR="00773AA3" w:rsidRPr="00A8161F">
          <w:rPr>
            <w:rStyle w:val="a7"/>
            <w:noProof/>
          </w:rPr>
          <w:t>6.1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hint="eastAsia"/>
            <w:noProof/>
          </w:rPr>
          <w:t>随机发送数据块的方式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85" w:history="1">
        <w:r w:rsidR="00773AA3" w:rsidRPr="00A8161F">
          <w:rPr>
            <w:rStyle w:val="a7"/>
            <w:rFonts w:ascii="宋体" w:hAnsi="宋体"/>
            <w:noProof/>
          </w:rPr>
          <w:t>6.1.1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ascii="宋体" w:hAnsi="宋体" w:hint="eastAsia"/>
            <w:noProof/>
          </w:rPr>
          <w:t>数据结构及标记方式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86" w:history="1">
        <w:r w:rsidR="00773AA3" w:rsidRPr="00A8161F">
          <w:rPr>
            <w:rStyle w:val="a7"/>
            <w:noProof/>
          </w:rPr>
          <w:t>6.1.2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hint="eastAsia"/>
            <w:noProof/>
          </w:rPr>
          <w:t>获取随机数据块</w:t>
        </w:r>
        <w:r w:rsidR="00773AA3" w:rsidRPr="00A8161F">
          <w:rPr>
            <w:rStyle w:val="a7"/>
            <w:noProof/>
          </w:rPr>
          <w:t>(struct io_u)</w:t>
        </w:r>
        <w:r w:rsidR="00773AA3" w:rsidRPr="00A8161F">
          <w:rPr>
            <w:rStyle w:val="a7"/>
            <w:rFonts w:hint="eastAsia"/>
            <w:noProof/>
          </w:rPr>
          <w:t>流程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87" w:history="1">
        <w:r w:rsidR="00773AA3" w:rsidRPr="00A8161F">
          <w:rPr>
            <w:rStyle w:val="a7"/>
            <w:noProof/>
          </w:rPr>
          <w:t>6.2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skeleton_external.c</w:t>
        </w:r>
        <w:r w:rsidR="00773AA3" w:rsidRPr="00A8161F">
          <w:rPr>
            <w:rStyle w:val="a7"/>
            <w:rFonts w:hint="eastAsia"/>
            <w:noProof/>
          </w:rPr>
          <w:t>文件及</w:t>
        </w:r>
        <w:r w:rsidR="00773AA3" w:rsidRPr="00A8161F">
          <w:rPr>
            <w:rStyle w:val="a7"/>
            <w:noProof/>
          </w:rPr>
          <w:t>IO</w:t>
        </w:r>
        <w:r w:rsidR="00773AA3" w:rsidRPr="00A8161F">
          <w:rPr>
            <w:rStyle w:val="a7"/>
            <w:rFonts w:hint="eastAsia"/>
            <w:noProof/>
          </w:rPr>
          <w:t>请求处理的流程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88" w:history="1">
        <w:r w:rsidR="00773AA3" w:rsidRPr="00A8161F">
          <w:rPr>
            <w:rStyle w:val="a7"/>
            <w:noProof/>
          </w:rPr>
          <w:t>6.3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限制流量的方式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89" w:history="1">
        <w:r w:rsidR="00773AA3" w:rsidRPr="00A8161F">
          <w:rPr>
            <w:rStyle w:val="a7"/>
            <w:noProof/>
          </w:rPr>
          <w:t>7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hint="eastAsia"/>
            <w:noProof/>
          </w:rPr>
          <w:t>总结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90" w:history="1">
        <w:r w:rsidR="00773AA3" w:rsidRPr="00A8161F">
          <w:rPr>
            <w:rStyle w:val="a7"/>
            <w:noProof/>
          </w:rPr>
          <w:t>7.1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noProof/>
          </w:rPr>
          <w:t>fio</w:t>
        </w:r>
        <w:r w:rsidR="00773AA3" w:rsidRPr="00A8161F">
          <w:rPr>
            <w:rStyle w:val="a7"/>
            <w:rFonts w:hint="eastAsia"/>
            <w:noProof/>
          </w:rPr>
          <w:t>的其他功能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3AA3" w:rsidRDefault="003749C4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180791" w:history="1">
        <w:r w:rsidR="00773AA3" w:rsidRPr="00A8161F">
          <w:rPr>
            <w:rStyle w:val="a7"/>
            <w:noProof/>
          </w:rPr>
          <w:t>7.2</w:t>
        </w:r>
        <w:r w:rsidR="00773A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3AA3" w:rsidRPr="00A8161F">
          <w:rPr>
            <w:rStyle w:val="a7"/>
            <w:rFonts w:hint="eastAsia"/>
            <w:noProof/>
          </w:rPr>
          <w:t>遗留待跟踪问题</w:t>
        </w:r>
        <w:r w:rsidR="00773A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AA3">
          <w:rPr>
            <w:noProof/>
            <w:webHidden/>
          </w:rPr>
          <w:instrText xml:space="preserve"> PAGEREF _Toc350180791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AA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5D86" w:rsidRDefault="003749C4">
      <w:r w:rsidRPr="00E21A2E">
        <w:rPr>
          <w:sz w:val="24"/>
          <w:szCs w:val="24"/>
        </w:rPr>
        <w:fldChar w:fldCharType="end"/>
      </w:r>
    </w:p>
    <w:p w:rsidR="00A05D86" w:rsidRPr="004C3372" w:rsidRDefault="00040BAD">
      <w:pPr>
        <w:pStyle w:val="1"/>
        <w:tabs>
          <w:tab w:val="clear" w:pos="1361"/>
          <w:tab w:val="left" w:pos="567"/>
        </w:tabs>
        <w:rPr>
          <w:sz w:val="28"/>
          <w:szCs w:val="28"/>
        </w:rPr>
      </w:pPr>
      <w:r>
        <w:br w:type="page"/>
      </w:r>
      <w:bookmarkStart w:id="0" w:name="_Toc231192411"/>
      <w:bookmarkStart w:id="1" w:name="_Toc350180754"/>
      <w:r w:rsidR="00FF05D6" w:rsidRPr="004C3372">
        <w:rPr>
          <w:rFonts w:hint="eastAsia"/>
          <w:sz w:val="28"/>
          <w:szCs w:val="28"/>
        </w:rPr>
        <w:lastRenderedPageBreak/>
        <w:t>fio</w:t>
      </w:r>
      <w:r w:rsidRPr="004C3372">
        <w:rPr>
          <w:rFonts w:hint="eastAsia"/>
          <w:sz w:val="28"/>
          <w:szCs w:val="28"/>
        </w:rPr>
        <w:t>介绍</w:t>
      </w:r>
      <w:bookmarkEnd w:id="0"/>
      <w:bookmarkEnd w:id="1"/>
    </w:p>
    <w:p w:rsidR="00A05D86" w:rsidRPr="004C3372" w:rsidRDefault="003517E6">
      <w:pPr>
        <w:pStyle w:val="2"/>
        <w:ind w:left="0" w:firstLine="0"/>
        <w:rPr>
          <w:sz w:val="24"/>
          <w:szCs w:val="24"/>
        </w:rPr>
      </w:pPr>
      <w:bookmarkStart w:id="2" w:name="_Toc231192412"/>
      <w:bookmarkStart w:id="3" w:name="_Toc350180755"/>
      <w:r w:rsidRPr="004C3372">
        <w:rPr>
          <w:rFonts w:hint="eastAsia"/>
          <w:sz w:val="24"/>
          <w:szCs w:val="24"/>
        </w:rPr>
        <w:t>f</w:t>
      </w:r>
      <w:r w:rsidR="002C1FC3" w:rsidRPr="004C3372">
        <w:rPr>
          <w:rFonts w:hint="eastAsia"/>
          <w:sz w:val="24"/>
          <w:szCs w:val="24"/>
        </w:rPr>
        <w:t>io</w:t>
      </w:r>
      <w:bookmarkEnd w:id="2"/>
      <w:r w:rsidRPr="004C3372">
        <w:rPr>
          <w:rFonts w:hint="eastAsia"/>
          <w:sz w:val="24"/>
          <w:szCs w:val="24"/>
        </w:rPr>
        <w:t>的作用</w:t>
      </w:r>
      <w:bookmarkEnd w:id="3"/>
    </w:p>
    <w:p w:rsidR="00FF05D6" w:rsidRPr="004C3372" w:rsidRDefault="00284E94" w:rsidP="00FF05D6">
      <w:pPr>
        <w:pStyle w:val="Alt-W"/>
        <w:rPr>
          <w:rFonts w:ascii="宋体" w:hAnsi="宋体" w:cs="宋体"/>
          <w:color w:val="130C0E"/>
          <w:kern w:val="0"/>
          <w:sz w:val="21"/>
          <w:szCs w:val="21"/>
        </w:rPr>
      </w:pPr>
      <w:r w:rsidRPr="004C3372">
        <w:rPr>
          <w:rFonts w:hint="eastAsia"/>
          <w:sz w:val="21"/>
          <w:szCs w:val="21"/>
        </w:rPr>
        <w:t>fio</w:t>
      </w:r>
      <w:r w:rsidR="004723DD" w:rsidRPr="004C3372">
        <w:rPr>
          <w:rFonts w:hint="eastAsia"/>
          <w:sz w:val="21"/>
          <w:szCs w:val="21"/>
        </w:rPr>
        <w:t>主要</w:t>
      </w:r>
      <w:r w:rsidR="00FF05D6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用来测试磁盘</w:t>
      </w:r>
      <w:r w:rsidR="00657B65" w:rsidRPr="004C3372">
        <w:rPr>
          <w:rStyle w:val="apple-style-span"/>
          <w:rFonts w:ascii="Helvetica" w:hAnsi="Helvetica"/>
          <w:color w:val="000000"/>
          <w:sz w:val="21"/>
          <w:szCs w:val="21"/>
        </w:rPr>
        <w:t>I/O</w:t>
      </w:r>
      <w:r w:rsidR="00FF05D6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读写性能；根据测试用例，模拟给定的</w:t>
      </w:r>
      <w:r w:rsidR="00FF05D6" w:rsidRPr="004C3372">
        <w:rPr>
          <w:rFonts w:ascii="Times New Roman" w:hAnsi="Times New Roman"/>
          <w:color w:val="130C0E"/>
          <w:kern w:val="0"/>
          <w:sz w:val="21"/>
          <w:szCs w:val="21"/>
        </w:rPr>
        <w:t>io</w:t>
      </w:r>
      <w:r w:rsidR="00657B65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负载，而不用重复写</w:t>
      </w:r>
      <w:r w:rsidR="00FF05D6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特定的测试程序</w:t>
      </w:r>
      <w:r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。</w:t>
      </w:r>
      <w:r w:rsidRPr="004C3372">
        <w:rPr>
          <w:rFonts w:hint="eastAsia"/>
          <w:sz w:val="21"/>
          <w:szCs w:val="21"/>
        </w:rPr>
        <w:t>fio</w:t>
      </w:r>
      <w:r w:rsidR="00657B65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可以</w:t>
      </w:r>
      <w:r w:rsidR="00FF05D6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产生多个线程或进程，每一个</w:t>
      </w:r>
      <w:r w:rsidR="00657B65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线程或进程</w:t>
      </w:r>
      <w:r w:rsidR="00FF05D6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都用自己的方式产生</w:t>
      </w:r>
      <w:r w:rsidRPr="004C3372">
        <w:rPr>
          <w:rFonts w:hint="eastAsia"/>
          <w:sz w:val="21"/>
          <w:szCs w:val="21"/>
        </w:rPr>
        <w:t>io</w:t>
      </w:r>
      <w:r w:rsidR="00FF05D6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模拟测试</w:t>
      </w:r>
      <w:r w:rsidR="00657B65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用例</w:t>
      </w:r>
      <w:r w:rsidR="00FF05D6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，</w:t>
      </w:r>
      <w:r w:rsidR="00657B65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以</w:t>
      </w:r>
      <w:r w:rsidR="00FF05D6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保证足够的</w:t>
      </w:r>
      <w:r w:rsidR="003065A0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测试灵活性</w:t>
      </w:r>
      <w:r w:rsidR="00FF05D6" w:rsidRPr="004C3372">
        <w:rPr>
          <w:rFonts w:ascii="宋体" w:hAnsi="宋体" w:cs="宋体" w:hint="eastAsia"/>
          <w:color w:val="130C0E"/>
          <w:kern w:val="0"/>
          <w:sz w:val="21"/>
          <w:szCs w:val="21"/>
        </w:rPr>
        <w:t>。</w:t>
      </w:r>
    </w:p>
    <w:p w:rsidR="00A05D86" w:rsidRPr="004C3372" w:rsidRDefault="002C1FC3">
      <w:pPr>
        <w:pStyle w:val="2"/>
        <w:ind w:left="0" w:firstLine="0"/>
        <w:rPr>
          <w:sz w:val="24"/>
          <w:szCs w:val="24"/>
        </w:rPr>
      </w:pPr>
      <w:bookmarkStart w:id="4" w:name="_Toc350180756"/>
      <w:r w:rsidRPr="004C3372">
        <w:rPr>
          <w:rFonts w:hint="eastAsia"/>
          <w:sz w:val="24"/>
          <w:szCs w:val="24"/>
        </w:rPr>
        <w:t>fio</w:t>
      </w:r>
      <w:r w:rsidR="00FF05D6" w:rsidRPr="004C3372">
        <w:rPr>
          <w:rFonts w:hint="eastAsia"/>
          <w:sz w:val="24"/>
          <w:szCs w:val="24"/>
        </w:rPr>
        <w:t>具有的功能</w:t>
      </w:r>
      <w:r w:rsidRPr="004C3372">
        <w:rPr>
          <w:rFonts w:hint="eastAsia"/>
          <w:sz w:val="24"/>
          <w:szCs w:val="24"/>
        </w:rPr>
        <w:t>及适用范围</w:t>
      </w:r>
      <w:bookmarkEnd w:id="4"/>
    </w:p>
    <w:p w:rsidR="006C1808" w:rsidRPr="004C3372" w:rsidRDefault="00657B65" w:rsidP="006C1808">
      <w:pPr>
        <w:pStyle w:val="Alt-W"/>
        <w:rPr>
          <w:rFonts w:ascii="Helvetica" w:hAnsi="Helvetica"/>
          <w:color w:val="000000"/>
          <w:sz w:val="21"/>
          <w:szCs w:val="21"/>
        </w:rPr>
      </w:pPr>
      <w:r w:rsidRPr="004C3372">
        <w:rPr>
          <w:rFonts w:hint="eastAsia"/>
          <w:sz w:val="21"/>
          <w:szCs w:val="21"/>
        </w:rPr>
        <w:t>fio</w:t>
      </w:r>
      <w:r w:rsidRPr="004C3372">
        <w:rPr>
          <w:rFonts w:hint="eastAsia"/>
          <w:sz w:val="21"/>
          <w:szCs w:val="21"/>
        </w:rPr>
        <w:t>支持</w:t>
      </w:r>
      <w:r w:rsidRPr="004C3372">
        <w:rPr>
          <w:rFonts w:hint="eastAsia"/>
          <w:sz w:val="21"/>
          <w:szCs w:val="21"/>
        </w:rPr>
        <w:t>13</w:t>
      </w:r>
      <w:r w:rsidRPr="004C3372">
        <w:rPr>
          <w:rFonts w:hint="eastAsia"/>
          <w:sz w:val="21"/>
          <w:szCs w:val="21"/>
        </w:rPr>
        <w:t>中不同的</w:t>
      </w:r>
      <w:r w:rsidRPr="004C3372">
        <w:rPr>
          <w:rStyle w:val="apple-style-span"/>
          <w:rFonts w:ascii="Helvetica" w:hAnsi="Helvetica"/>
          <w:color w:val="000000"/>
          <w:sz w:val="21"/>
          <w:szCs w:val="21"/>
        </w:rPr>
        <w:t xml:space="preserve">I/O </w:t>
      </w:r>
      <w:r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引擎</w:t>
      </w:r>
      <w:r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(</w:t>
      </w:r>
      <w:r w:rsidRPr="004C3372">
        <w:rPr>
          <w:rStyle w:val="apple-style-span"/>
          <w:rFonts w:ascii="Helvetica" w:hAnsi="Helvetica"/>
          <w:color w:val="000000"/>
          <w:sz w:val="21"/>
          <w:szCs w:val="21"/>
        </w:rPr>
        <w:t>sync, mmap, libaio, posixaio, SG v3, splice, null, network, syslet, guasi, solarisaio</w:t>
      </w:r>
      <w:r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等等</w:t>
      </w:r>
      <w:r w:rsidRPr="004C3372">
        <w:rPr>
          <w:rStyle w:val="apple-style-span"/>
          <w:rFonts w:ascii="Helvetica" w:hAnsi="Helvetica"/>
          <w:color w:val="000000"/>
          <w:sz w:val="21"/>
          <w:szCs w:val="21"/>
        </w:rPr>
        <w:t>)</w:t>
      </w:r>
      <w:r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，而且可以根据</w:t>
      </w:r>
      <w:r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fio</w:t>
      </w:r>
      <w:r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给定的框架</w:t>
      </w:r>
      <w:r w:rsidR="00F80003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生成</w:t>
      </w:r>
      <w:r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动态链接库来加入自己的</w:t>
      </w:r>
      <w:r w:rsidRPr="004C3372">
        <w:rPr>
          <w:rStyle w:val="apple-style-span"/>
          <w:rFonts w:ascii="Helvetica" w:hAnsi="Helvetica"/>
          <w:color w:val="000000"/>
          <w:sz w:val="21"/>
          <w:szCs w:val="21"/>
        </w:rPr>
        <w:t xml:space="preserve">I/O </w:t>
      </w:r>
      <w:r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引擎</w:t>
      </w:r>
      <w:r w:rsidR="00284E9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。</w:t>
      </w:r>
      <w:r w:rsidR="00284E9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fio</w:t>
      </w:r>
      <w:r w:rsidR="00284E9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支持</w:t>
      </w:r>
      <w:r w:rsidRPr="004C3372">
        <w:rPr>
          <w:rStyle w:val="apple-style-span"/>
          <w:rFonts w:ascii="Helvetica" w:hAnsi="Helvetica"/>
          <w:color w:val="000000"/>
          <w:sz w:val="21"/>
          <w:szCs w:val="21"/>
        </w:rPr>
        <w:t>I/O</w:t>
      </w:r>
      <w:r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优先级</w:t>
      </w:r>
      <w:r w:rsidR="00284E9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、</w:t>
      </w:r>
      <w:r w:rsidR="006C1808" w:rsidRPr="004C3372">
        <w:rPr>
          <w:rStyle w:val="apple-style-span"/>
          <w:rFonts w:ascii="Helvetica" w:hAnsi="Helvetica"/>
          <w:color w:val="000000"/>
          <w:sz w:val="21"/>
          <w:szCs w:val="21"/>
        </w:rPr>
        <w:t>I/O</w:t>
      </w:r>
      <w:r w:rsidR="006C1808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速率控制</w:t>
      </w:r>
      <w:r w:rsidR="00284E9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、</w:t>
      </w:r>
      <w:r w:rsidR="00F809C0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多</w:t>
      </w:r>
      <w:r w:rsidR="006C1808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线程或进程</w:t>
      </w:r>
      <w:r w:rsidR="00284E9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并发</w:t>
      </w:r>
      <w:r w:rsidR="00984315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、</w:t>
      </w:r>
      <w:r w:rsidR="00984315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io</w:t>
      </w:r>
      <w:r w:rsidR="00984315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回放</w:t>
      </w:r>
      <w:r w:rsidR="0093032C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、</w:t>
      </w:r>
      <w:r w:rsidR="00F809C0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绘图</w:t>
      </w:r>
      <w:r w:rsidR="006C1808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等等</w:t>
      </w:r>
      <w:r w:rsidR="00284E9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。</w:t>
      </w:r>
      <w:r w:rsidR="00F809C0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f</w:t>
      </w:r>
      <w:r w:rsidR="006C1808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io</w:t>
      </w:r>
      <w:r w:rsidR="006C1808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可以</w:t>
      </w:r>
      <w:r w:rsidR="005045E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很灵活地对</w:t>
      </w:r>
      <w:r w:rsidR="005045E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cpu</w:t>
      </w:r>
      <w:r w:rsidR="005045E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、内存、进程</w:t>
      </w:r>
      <w:r w:rsidR="005045E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/</w:t>
      </w:r>
      <w:r w:rsidR="005045E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线程、文件或</w:t>
      </w:r>
      <w:r w:rsidR="005045E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IO</w:t>
      </w:r>
      <w:r w:rsidR="005045E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特性进行配置，可以</w:t>
      </w:r>
      <w:r w:rsidR="006C1808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工作</w:t>
      </w:r>
      <w:proofErr w:type="gramStart"/>
      <w:r w:rsidR="006C1808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于块设备</w:t>
      </w:r>
      <w:proofErr w:type="gramEnd"/>
      <w:r w:rsidR="006C1808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或文件系统</w:t>
      </w:r>
      <w:r w:rsidR="005045E4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上</w:t>
      </w:r>
      <w:r w:rsidR="006C1808" w:rsidRPr="004C3372">
        <w:rPr>
          <w:rStyle w:val="apple-style-span"/>
          <w:rFonts w:ascii="Helvetica" w:hAnsi="Helvetica" w:hint="eastAsia"/>
          <w:color w:val="000000"/>
          <w:sz w:val="21"/>
          <w:szCs w:val="21"/>
        </w:rPr>
        <w:t>，并支持多种操作系统包括</w:t>
      </w:r>
      <w:r w:rsidR="006C1808" w:rsidRPr="004C3372">
        <w:rPr>
          <w:rStyle w:val="apple-style-span"/>
          <w:rFonts w:cs="Microsoft Sans Serif"/>
          <w:color w:val="000000"/>
          <w:sz w:val="21"/>
          <w:szCs w:val="21"/>
        </w:rPr>
        <w:t>Linux, FreeBSD, NetBSD,</w:t>
      </w:r>
      <w:r w:rsidR="006E3220" w:rsidRPr="004C3372">
        <w:rPr>
          <w:rStyle w:val="apple-style-span"/>
          <w:rFonts w:cs="Microsoft Sans Serif"/>
          <w:color w:val="000000"/>
          <w:sz w:val="21"/>
          <w:szCs w:val="21"/>
        </w:rPr>
        <w:t xml:space="preserve"> OS X, OpenSolaris, AIX, HP-UX,</w:t>
      </w:r>
      <w:r w:rsidR="006C1808" w:rsidRPr="004C3372">
        <w:rPr>
          <w:rStyle w:val="apple-style-span"/>
          <w:rFonts w:hAnsi="Helvetica" w:cs="Microsoft Sans Serif"/>
          <w:color w:val="000000"/>
          <w:sz w:val="21"/>
          <w:szCs w:val="21"/>
        </w:rPr>
        <w:t>和</w:t>
      </w:r>
      <w:r w:rsidR="006C1808" w:rsidRPr="004C3372">
        <w:rPr>
          <w:rStyle w:val="apple-style-span"/>
          <w:rFonts w:cs="Microsoft Sans Serif"/>
          <w:color w:val="000000"/>
          <w:sz w:val="21"/>
          <w:szCs w:val="21"/>
        </w:rPr>
        <w:t>Windows</w:t>
      </w:r>
      <w:r w:rsidR="00F80003" w:rsidRPr="004C3372">
        <w:rPr>
          <w:rStyle w:val="apple-style-span"/>
          <w:rFonts w:cs="Microsoft Sans Serif" w:hint="eastAsia"/>
          <w:color w:val="000000"/>
          <w:sz w:val="21"/>
          <w:szCs w:val="21"/>
        </w:rPr>
        <w:t>，本文档专注于</w:t>
      </w:r>
      <w:r w:rsidR="00F80003" w:rsidRPr="004C3372">
        <w:rPr>
          <w:rStyle w:val="apple-style-span"/>
          <w:rFonts w:cs="Microsoft Sans Serif" w:hint="eastAsia"/>
          <w:color w:val="000000"/>
          <w:sz w:val="21"/>
          <w:szCs w:val="21"/>
        </w:rPr>
        <w:t>linux</w:t>
      </w:r>
      <w:r w:rsidR="00F80003" w:rsidRPr="004C3372">
        <w:rPr>
          <w:rStyle w:val="apple-style-span"/>
          <w:rFonts w:cs="Microsoft Sans Serif" w:hint="eastAsia"/>
          <w:color w:val="000000"/>
          <w:sz w:val="21"/>
          <w:szCs w:val="21"/>
        </w:rPr>
        <w:t>系统。</w:t>
      </w:r>
    </w:p>
    <w:p w:rsidR="00A05D86" w:rsidRPr="004C3372" w:rsidRDefault="00F809C0">
      <w:pPr>
        <w:pStyle w:val="2"/>
        <w:ind w:left="0" w:firstLine="0"/>
        <w:rPr>
          <w:sz w:val="24"/>
          <w:szCs w:val="24"/>
        </w:rPr>
      </w:pPr>
      <w:bookmarkStart w:id="5" w:name="_Toc350180757"/>
      <w:r w:rsidRPr="004C3372">
        <w:rPr>
          <w:rFonts w:hint="eastAsia"/>
          <w:sz w:val="24"/>
          <w:szCs w:val="24"/>
        </w:rPr>
        <w:t>fio</w:t>
      </w:r>
      <w:r w:rsidRPr="004C3372">
        <w:rPr>
          <w:rFonts w:hint="eastAsia"/>
          <w:sz w:val="24"/>
          <w:szCs w:val="24"/>
        </w:rPr>
        <w:t>的工作方式</w:t>
      </w:r>
      <w:bookmarkEnd w:id="5"/>
    </w:p>
    <w:p w:rsidR="000B52EA" w:rsidRPr="004C3372" w:rsidRDefault="003211C1" w:rsidP="004C3372">
      <w:pPr>
        <w:widowControl/>
        <w:spacing w:after="125" w:line="288" w:lineRule="atLeast"/>
        <w:ind w:firstLineChars="200" w:firstLine="420"/>
        <w:jc w:val="left"/>
        <w:rPr>
          <w:rFonts w:asciiTheme="majorEastAsia" w:eastAsiaTheme="majorEastAsia" w:hAnsiTheme="majorEastAsia" w:cs="宋体"/>
          <w:color w:val="130C0E"/>
          <w:kern w:val="0"/>
          <w:szCs w:val="21"/>
        </w:rPr>
      </w:pPr>
      <w:r w:rsidRPr="004C3372">
        <w:rPr>
          <w:rFonts w:hint="eastAsia"/>
          <w:szCs w:val="21"/>
        </w:rPr>
        <w:t>fio</w:t>
      </w:r>
      <w:r w:rsidR="000B52EA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通过</w:t>
      </w:r>
      <w:r w:rsidR="000B52EA" w:rsidRPr="004C3372">
        <w:rPr>
          <w:rFonts w:eastAsiaTheme="majorEastAsia" w:cs="Microsoft Sans Serif"/>
          <w:color w:val="130C0E"/>
          <w:kern w:val="0"/>
          <w:szCs w:val="21"/>
        </w:rPr>
        <w:t>j</w:t>
      </w:r>
      <w:r w:rsidR="000B52EA" w:rsidRPr="004C3372">
        <w:rPr>
          <w:rFonts w:cs="Microsoft Sans Serif"/>
          <w:szCs w:val="21"/>
        </w:rPr>
        <w:t>o</w:t>
      </w:r>
      <w:r w:rsidR="000B52EA" w:rsidRPr="004C3372">
        <w:rPr>
          <w:rFonts w:eastAsiaTheme="majorEastAsia" w:cs="Microsoft Sans Serif"/>
          <w:color w:val="130C0E"/>
          <w:kern w:val="0"/>
          <w:szCs w:val="21"/>
        </w:rPr>
        <w:t>b</w:t>
      </w:r>
      <w:r w:rsidR="000B52EA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文件来描述要</w:t>
      </w:r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仿真</w:t>
      </w:r>
      <w:r w:rsidR="000B52EA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的</w:t>
      </w:r>
      <w:r w:rsidR="000B52EA" w:rsidRPr="004C3372">
        <w:rPr>
          <w:rFonts w:eastAsiaTheme="majorEastAsia" w:cs="Microsoft Sans Serif"/>
          <w:color w:val="130C0E"/>
          <w:kern w:val="0"/>
          <w:szCs w:val="21"/>
        </w:rPr>
        <w:t>io</w:t>
      </w:r>
      <w:r w:rsidR="000B52EA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负载。一个</w:t>
      </w:r>
      <w:r w:rsidR="000B52EA" w:rsidRPr="004C3372">
        <w:rPr>
          <w:rFonts w:eastAsiaTheme="majorEastAsia" w:cs="Microsoft Sans Serif"/>
          <w:color w:val="130C0E"/>
          <w:kern w:val="0"/>
          <w:szCs w:val="21"/>
        </w:rPr>
        <w:t>job</w:t>
      </w:r>
      <w:r w:rsidR="000B52EA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文件可以控制产生任意数目的线程和文件。典型的</w:t>
      </w:r>
      <w:r w:rsidR="000B52EA" w:rsidRPr="004C3372">
        <w:rPr>
          <w:rFonts w:eastAsiaTheme="majorEastAsia" w:cs="Microsoft Sans Serif"/>
          <w:color w:val="130C0E"/>
          <w:kern w:val="0"/>
          <w:szCs w:val="21"/>
        </w:rPr>
        <w:t>job</w:t>
      </w:r>
      <w:r w:rsidR="000B52EA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文件有一个</w:t>
      </w:r>
      <w:r w:rsidR="000B52EA" w:rsidRPr="004C3372">
        <w:rPr>
          <w:rFonts w:eastAsiaTheme="majorEastAsia" w:cs="Microsoft Sans Serif"/>
          <w:color w:val="130C0E"/>
          <w:kern w:val="0"/>
          <w:szCs w:val="21"/>
        </w:rPr>
        <w:t>global</w:t>
      </w:r>
      <w:r w:rsidR="000B52EA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段（定义共享参数），一个或多个</w:t>
      </w:r>
      <w:r w:rsidR="000B52EA" w:rsidRPr="004C3372">
        <w:rPr>
          <w:rFonts w:eastAsiaTheme="majorEastAsia" w:cs="Microsoft Sans Serif"/>
          <w:color w:val="130C0E"/>
          <w:kern w:val="0"/>
          <w:szCs w:val="21"/>
        </w:rPr>
        <w:t>job</w:t>
      </w:r>
      <w:r w:rsidR="000B52EA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（描述具体要产生的</w:t>
      </w:r>
      <w:r w:rsidR="000B52EA" w:rsidRPr="004C3372">
        <w:rPr>
          <w:rFonts w:eastAsiaTheme="majorEastAsia" w:cs="Microsoft Sans Serif"/>
          <w:color w:val="130C0E"/>
          <w:kern w:val="0"/>
          <w:szCs w:val="21"/>
        </w:rPr>
        <w:t>job</w:t>
      </w:r>
      <w:r w:rsidR="000B52EA" w:rsidRPr="004C3372">
        <w:rPr>
          <w:rFonts w:asciiTheme="majorEastAsia" w:eastAsiaTheme="majorEastAsia" w:hAnsiTheme="majorEastAsia" w:hint="eastAsia"/>
          <w:color w:val="130C0E"/>
          <w:kern w:val="0"/>
          <w:szCs w:val="21"/>
        </w:rPr>
        <w:t>的参数</w:t>
      </w:r>
      <w:r w:rsidR="000B52EA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）。</w:t>
      </w:r>
    </w:p>
    <w:p w:rsidR="007A0B76" w:rsidRPr="004C3372" w:rsidRDefault="000B52EA" w:rsidP="004C3372">
      <w:pPr>
        <w:widowControl/>
        <w:spacing w:after="125" w:line="288" w:lineRule="atLeast"/>
        <w:ind w:firstLineChars="200" w:firstLine="420"/>
        <w:jc w:val="left"/>
        <w:rPr>
          <w:rFonts w:asciiTheme="majorEastAsia" w:eastAsiaTheme="majorEastAsia" w:hAnsiTheme="majorEastAsia" w:cs="宋体"/>
          <w:color w:val="130C0E"/>
          <w:kern w:val="0"/>
          <w:szCs w:val="21"/>
        </w:rPr>
      </w:pPr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运行时，</w:t>
      </w:r>
      <w:r w:rsidRPr="004C3372">
        <w:rPr>
          <w:rFonts w:eastAsiaTheme="majorEastAsia" w:cs="Microsoft Sans Serif"/>
          <w:color w:val="130C0E"/>
          <w:kern w:val="0"/>
          <w:szCs w:val="21"/>
        </w:rPr>
        <w:t>fio</w:t>
      </w:r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从</w:t>
      </w:r>
      <w:r w:rsidRPr="004C3372">
        <w:rPr>
          <w:rFonts w:eastAsiaTheme="majorEastAsia" w:cs="Microsoft Sans Serif"/>
          <w:color w:val="130C0E"/>
          <w:kern w:val="0"/>
          <w:szCs w:val="21"/>
        </w:rPr>
        <w:t>j</w:t>
      </w:r>
      <w:r w:rsidR="00DD1FC6" w:rsidRPr="004C3372">
        <w:rPr>
          <w:rFonts w:eastAsiaTheme="majorEastAsia" w:cs="Microsoft Sans Serif"/>
          <w:color w:val="130C0E"/>
          <w:kern w:val="0"/>
          <w:szCs w:val="21"/>
        </w:rPr>
        <w:t>ob</w:t>
      </w:r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文件读取这些参数并处理，根据这些参数描述，启动仿真线程</w:t>
      </w:r>
      <w:r w:rsidRPr="004C3372">
        <w:rPr>
          <w:rFonts w:asciiTheme="majorEastAsia" w:eastAsiaTheme="majorEastAsia" w:hAnsiTheme="majorEastAsia"/>
          <w:color w:val="130C0E"/>
          <w:kern w:val="0"/>
          <w:szCs w:val="21"/>
        </w:rPr>
        <w:t>/</w:t>
      </w:r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进程。</w:t>
      </w:r>
      <w:r w:rsidR="007A0B76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事实上</w:t>
      </w:r>
      <w:r w:rsidR="007A0B76" w:rsidRPr="004C3372">
        <w:rPr>
          <w:rFonts w:eastAsiaTheme="majorEastAsia" w:cs="Microsoft Sans Serif"/>
          <w:color w:val="130C0E"/>
          <w:kern w:val="0"/>
          <w:szCs w:val="21"/>
        </w:rPr>
        <w:t>job</w:t>
      </w:r>
      <w:r w:rsidR="007A0B76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文件中的每个参数都等价于一个长选项命令行。比如job文件的中的参数</w:t>
      </w:r>
      <w:r w:rsidR="007A0B76" w:rsidRPr="004C3372">
        <w:rPr>
          <w:rFonts w:eastAsiaTheme="majorEastAsia" w:cs="Microsoft Sans Serif"/>
          <w:color w:val="130C0E"/>
          <w:kern w:val="0"/>
          <w:szCs w:val="21"/>
        </w:rPr>
        <w:t>iodepth=2</w:t>
      </w:r>
      <w:r w:rsidR="007A0B76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等价于</w:t>
      </w:r>
      <w:r w:rsidR="007A0B76" w:rsidRPr="004C3372">
        <w:rPr>
          <w:rFonts w:eastAsiaTheme="majorEastAsia" w:cs="Microsoft Sans Serif"/>
          <w:color w:val="130C0E"/>
          <w:kern w:val="0"/>
          <w:szCs w:val="21"/>
        </w:rPr>
        <w:t>--iodepth 2</w:t>
      </w:r>
      <w:r w:rsidR="007A0B76" w:rsidRPr="004C3372">
        <w:rPr>
          <w:rFonts w:asciiTheme="majorEastAsia" w:eastAsiaTheme="majorEastAsia" w:hAnsiTheme="majorEastAsia" w:cs="宋体"/>
          <w:color w:val="130C0E"/>
          <w:kern w:val="0"/>
          <w:szCs w:val="21"/>
        </w:rPr>
        <w:t xml:space="preserve"> </w:t>
      </w:r>
      <w:r w:rsidR="007A0B76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或者</w:t>
      </w:r>
      <w:r w:rsidR="007A0B76" w:rsidRPr="004C3372">
        <w:rPr>
          <w:rFonts w:eastAsiaTheme="majorEastAsia" w:cs="Microsoft Sans Serif"/>
          <w:color w:val="130C0E"/>
          <w:kern w:val="0"/>
          <w:szCs w:val="21"/>
        </w:rPr>
        <w:t>--iodepth=2</w:t>
      </w:r>
    </w:p>
    <w:p w:rsidR="0008003F" w:rsidRPr="004C3372" w:rsidRDefault="007A0B76" w:rsidP="001158AE">
      <w:pPr>
        <w:widowControl/>
        <w:spacing w:after="125" w:line="288" w:lineRule="atLeast"/>
        <w:ind w:leftChars="100" w:left="210" w:firstLineChars="200" w:firstLine="420"/>
        <w:jc w:val="left"/>
        <w:rPr>
          <w:rFonts w:asciiTheme="majorEastAsia" w:eastAsiaTheme="majorEastAsia" w:hAnsiTheme="majorEastAsia" w:cs="宋体"/>
          <w:color w:val="130C0E"/>
          <w:kern w:val="0"/>
          <w:szCs w:val="21"/>
        </w:rPr>
      </w:pPr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有了</w:t>
      </w:r>
      <w:r w:rsidR="0008003F" w:rsidRPr="004C3372">
        <w:rPr>
          <w:rFonts w:eastAsiaTheme="majorEastAsia" w:cs="Microsoft Sans Serif"/>
          <w:color w:val="130C0E"/>
          <w:kern w:val="0"/>
          <w:szCs w:val="21"/>
        </w:rPr>
        <w:t>job</w:t>
      </w:r>
      <w:r w:rsidR="0008003F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文件</w:t>
      </w:r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，</w:t>
      </w:r>
      <w:r w:rsidRPr="004C3372">
        <w:rPr>
          <w:rFonts w:eastAsiaTheme="majorEastAsia" w:cs="Microsoft Sans Serif"/>
          <w:color w:val="130C0E"/>
          <w:kern w:val="0"/>
          <w:szCs w:val="21"/>
        </w:rPr>
        <w:t>fio</w:t>
      </w:r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的运行方式如下</w:t>
      </w:r>
    </w:p>
    <w:p w:rsidR="0008003F" w:rsidRPr="004C3372" w:rsidRDefault="0008003F" w:rsidP="001158AE">
      <w:pPr>
        <w:widowControl/>
        <w:spacing w:after="125" w:line="288" w:lineRule="atLeast"/>
        <w:ind w:leftChars="100" w:left="210" w:firstLineChars="200" w:firstLine="420"/>
        <w:jc w:val="left"/>
        <w:rPr>
          <w:rFonts w:eastAsiaTheme="majorEastAsia" w:cs="Microsoft Sans Serif"/>
          <w:color w:val="130C0E"/>
          <w:kern w:val="0"/>
          <w:szCs w:val="21"/>
        </w:rPr>
      </w:pPr>
      <w:r w:rsidRPr="004C3372">
        <w:rPr>
          <w:rFonts w:eastAsiaTheme="majorEastAsia" w:cs="Microsoft Sans Serif"/>
          <w:color w:val="130C0E"/>
          <w:kern w:val="0"/>
          <w:szCs w:val="21"/>
        </w:rPr>
        <w:t xml:space="preserve">$ </w:t>
      </w:r>
      <w:proofErr w:type="gramStart"/>
      <w:r w:rsidRPr="004C3372">
        <w:rPr>
          <w:rFonts w:eastAsiaTheme="majorEastAsia" w:cs="Microsoft Sans Serif"/>
          <w:color w:val="130C0E"/>
          <w:kern w:val="0"/>
          <w:szCs w:val="21"/>
        </w:rPr>
        <w:t>fio</w:t>
      </w:r>
      <w:proofErr w:type="gramEnd"/>
      <w:r w:rsidRPr="004C3372">
        <w:rPr>
          <w:rFonts w:eastAsiaTheme="majorEastAsia" w:cs="Microsoft Sans Serif"/>
          <w:color w:val="130C0E"/>
          <w:kern w:val="0"/>
          <w:szCs w:val="21"/>
        </w:rPr>
        <w:t xml:space="preserve"> job_file</w:t>
      </w:r>
    </w:p>
    <w:p w:rsidR="007A0B76" w:rsidRPr="004C3372" w:rsidRDefault="007A0B76" w:rsidP="004C3372">
      <w:pPr>
        <w:widowControl/>
        <w:spacing w:after="125" w:line="288" w:lineRule="atLeast"/>
        <w:ind w:firstLineChars="200" w:firstLine="420"/>
        <w:jc w:val="left"/>
        <w:rPr>
          <w:rFonts w:asciiTheme="majorEastAsia" w:eastAsiaTheme="majorEastAsia" w:hAnsiTheme="majorEastAsia" w:cs="宋体"/>
          <w:color w:val="130C0E"/>
          <w:kern w:val="0"/>
          <w:szCs w:val="21"/>
        </w:rPr>
      </w:pPr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运行</w:t>
      </w:r>
      <w:r w:rsidRPr="004C3372">
        <w:rPr>
          <w:rFonts w:eastAsiaTheme="majorEastAsia" w:cs="Microsoft Sans Serif"/>
          <w:color w:val="130C0E"/>
          <w:kern w:val="0"/>
          <w:szCs w:val="21"/>
        </w:rPr>
        <w:t>fio</w:t>
      </w:r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不需要超级用户，除非所访问的文件或设备需要用到或者某些选项如锁定内存，修改</w:t>
      </w:r>
      <w:r w:rsidRPr="004C3372">
        <w:rPr>
          <w:rFonts w:eastAsiaTheme="majorEastAsia" w:cs="Microsoft Sans Serif"/>
          <w:color w:val="130C0E"/>
          <w:kern w:val="0"/>
          <w:szCs w:val="21"/>
        </w:rPr>
        <w:t>io</w:t>
      </w:r>
      <w:proofErr w:type="gramStart"/>
      <w:r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调度器</w:t>
      </w:r>
      <w:proofErr w:type="gramEnd"/>
      <w:r w:rsidR="00585C09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或者降低</w:t>
      </w:r>
      <w:r w:rsidR="00585C09" w:rsidRPr="004C3372">
        <w:rPr>
          <w:rFonts w:eastAsiaTheme="majorEastAsia" w:cs="Microsoft Sans Serif"/>
          <w:color w:val="130C0E"/>
          <w:kern w:val="0"/>
          <w:szCs w:val="21"/>
        </w:rPr>
        <w:t>io</w:t>
      </w:r>
      <w:r w:rsidR="00D354C1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优先级</w:t>
      </w:r>
      <w:r w:rsidR="00DD1FC6" w:rsidRPr="004C3372">
        <w:rPr>
          <w:rFonts w:asciiTheme="majorEastAsia" w:eastAsiaTheme="majorEastAsia" w:hAnsiTheme="majorEastAsia" w:cs="宋体" w:hint="eastAsia"/>
          <w:color w:val="130C0E"/>
          <w:kern w:val="0"/>
          <w:szCs w:val="21"/>
        </w:rPr>
        <w:t>需要用到</w:t>
      </w:r>
    </w:p>
    <w:p w:rsidR="00A05D86" w:rsidRPr="004C3372" w:rsidRDefault="008E1E81" w:rsidP="00A24058">
      <w:pPr>
        <w:pStyle w:val="1"/>
        <w:tabs>
          <w:tab w:val="clear" w:pos="1361"/>
          <w:tab w:val="left" w:pos="567"/>
        </w:tabs>
        <w:rPr>
          <w:sz w:val="28"/>
          <w:szCs w:val="28"/>
        </w:rPr>
      </w:pPr>
      <w:bookmarkStart w:id="6" w:name="_Toc350180758"/>
      <w:r w:rsidRPr="004C3372">
        <w:rPr>
          <w:rFonts w:hint="eastAsia"/>
          <w:sz w:val="28"/>
          <w:szCs w:val="28"/>
        </w:rPr>
        <w:t>fio</w:t>
      </w:r>
      <w:r w:rsidRPr="004C3372">
        <w:rPr>
          <w:rFonts w:hint="eastAsia"/>
          <w:sz w:val="28"/>
          <w:szCs w:val="28"/>
        </w:rPr>
        <w:t>使用详解</w:t>
      </w:r>
      <w:bookmarkEnd w:id="6"/>
    </w:p>
    <w:p w:rsidR="00C65F04" w:rsidRPr="004C3372" w:rsidRDefault="00C65F04" w:rsidP="00C65F04">
      <w:pPr>
        <w:pStyle w:val="2"/>
        <w:tabs>
          <w:tab w:val="clear" w:pos="1474"/>
          <w:tab w:val="num" w:pos="4734"/>
        </w:tabs>
        <w:ind w:left="0" w:firstLine="0"/>
        <w:rPr>
          <w:sz w:val="24"/>
          <w:szCs w:val="24"/>
        </w:rPr>
      </w:pPr>
      <w:bookmarkStart w:id="7" w:name="_Toc350180759"/>
      <w:r w:rsidRPr="004C3372">
        <w:rPr>
          <w:rFonts w:hint="eastAsia"/>
          <w:sz w:val="24"/>
          <w:szCs w:val="24"/>
        </w:rPr>
        <w:t>job</w:t>
      </w:r>
      <w:r w:rsidRPr="004C3372">
        <w:rPr>
          <w:rFonts w:hint="eastAsia"/>
          <w:sz w:val="24"/>
          <w:szCs w:val="24"/>
        </w:rPr>
        <w:t>文件的书写规范</w:t>
      </w:r>
      <w:bookmarkEnd w:id="7"/>
    </w:p>
    <w:p w:rsidR="00C65F04" w:rsidRDefault="00795DEC" w:rsidP="00EE5208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job</w:t>
      </w:r>
      <w:r>
        <w:rPr>
          <w:rFonts w:hint="eastAsia"/>
        </w:rPr>
        <w:t>文件是典型的</w:t>
      </w:r>
      <w:r>
        <w:rPr>
          <w:rFonts w:hint="eastAsia"/>
        </w:rPr>
        <w:t>ini</w:t>
      </w:r>
      <w:r>
        <w:rPr>
          <w:rFonts w:hint="eastAsia"/>
        </w:rPr>
        <w:t>文件，方括号</w:t>
      </w:r>
      <w:r>
        <w:rPr>
          <w:rFonts w:hint="eastAsia"/>
        </w:rPr>
        <w:t>[]</w:t>
      </w:r>
      <w:r>
        <w:rPr>
          <w:rFonts w:hint="eastAsia"/>
        </w:rPr>
        <w:t>定义的一节定义一个</w:t>
      </w:r>
      <w:r>
        <w:rPr>
          <w:rFonts w:hint="eastAsia"/>
        </w:rPr>
        <w:t>job</w:t>
      </w:r>
      <w:r>
        <w:rPr>
          <w:rFonts w:hint="eastAsia"/>
        </w:rPr>
        <w:t>名字</w:t>
      </w:r>
    </w:p>
    <w:p w:rsidR="00795DEC" w:rsidRDefault="00795DEC" w:rsidP="00EE5208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[global]</w:t>
      </w:r>
      <w:r>
        <w:rPr>
          <w:rFonts w:hint="eastAsia"/>
        </w:rPr>
        <w:t>分节有着特殊含义，</w:t>
      </w:r>
      <w:r w:rsidR="002A543E">
        <w:rPr>
          <w:rFonts w:hint="eastAsia"/>
        </w:rPr>
        <w:t>这个分节仅仅定义其他分节的默认参数值，而不作为一个单独的任务来执行，</w:t>
      </w:r>
      <w:r>
        <w:rPr>
          <w:rFonts w:hint="eastAsia"/>
        </w:rPr>
        <w:t>其他分节使用</w:t>
      </w:r>
      <w:r>
        <w:rPr>
          <w:rFonts w:hint="eastAsia"/>
        </w:rPr>
        <w:t>(</w:t>
      </w:r>
      <w:r>
        <w:rPr>
          <w:rFonts w:hint="eastAsia"/>
        </w:rPr>
        <w:t>并且可以覆盖</w:t>
      </w:r>
      <w:r>
        <w:rPr>
          <w:rFonts w:hint="eastAsia"/>
        </w:rPr>
        <w:t>)</w:t>
      </w:r>
      <w:r>
        <w:rPr>
          <w:rFonts w:hint="eastAsia"/>
        </w:rPr>
        <w:t>这个分节定义的默认参数值。</w:t>
      </w:r>
    </w:p>
    <w:p w:rsidR="00795DEC" w:rsidRDefault="00795DEC" w:rsidP="00EE5208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以</w:t>
      </w:r>
      <w:r>
        <w:t>‘</w:t>
      </w:r>
      <w:r>
        <w:rPr>
          <w:rFonts w:hint="eastAsia"/>
        </w:rPr>
        <w:t>;</w:t>
      </w:r>
      <w:r>
        <w:t>’</w:t>
      </w:r>
      <w:r>
        <w:rPr>
          <w:rFonts w:hint="eastAsia"/>
        </w:rPr>
        <w:t>，</w:t>
      </w:r>
      <w:proofErr w:type="gramStart"/>
      <w:r>
        <w:t>’</w:t>
      </w:r>
      <w:proofErr w:type="gramEnd"/>
      <w:r>
        <w:rPr>
          <w:rFonts w:hint="eastAsia"/>
        </w:rPr>
        <w:t>#</w:t>
      </w:r>
      <w:proofErr w:type="gramStart"/>
      <w:r>
        <w:t>’</w:t>
      </w:r>
      <w:proofErr w:type="gramEnd"/>
      <w:r>
        <w:rPr>
          <w:rFonts w:hint="eastAsia"/>
        </w:rPr>
        <w:t>开头的都是</w:t>
      </w:r>
      <w:r>
        <w:rPr>
          <w:rFonts w:hint="eastAsia"/>
        </w:rPr>
        <w:t>job</w:t>
      </w:r>
      <w:r>
        <w:rPr>
          <w:rFonts w:hint="eastAsia"/>
        </w:rPr>
        <w:t>文件的注释</w:t>
      </w:r>
    </w:p>
    <w:p w:rsidR="001D5F7A" w:rsidRDefault="001D5F7A" w:rsidP="001D5F7A">
      <w:pPr>
        <w:pStyle w:val="2"/>
        <w:tabs>
          <w:tab w:val="clear" w:pos="1474"/>
          <w:tab w:val="num" w:pos="4734"/>
        </w:tabs>
        <w:ind w:left="0" w:firstLine="0"/>
        <w:rPr>
          <w:sz w:val="24"/>
          <w:szCs w:val="24"/>
        </w:rPr>
      </w:pPr>
      <w:bookmarkStart w:id="8" w:name="_Toc350180760"/>
      <w:r w:rsidRPr="004C3372">
        <w:rPr>
          <w:rFonts w:hint="eastAsia"/>
          <w:sz w:val="24"/>
          <w:szCs w:val="24"/>
        </w:rPr>
        <w:lastRenderedPageBreak/>
        <w:t>job</w:t>
      </w:r>
      <w:r>
        <w:rPr>
          <w:rFonts w:hint="eastAsia"/>
          <w:sz w:val="24"/>
          <w:szCs w:val="24"/>
        </w:rPr>
        <w:t>文件举例说明</w:t>
      </w:r>
      <w:bookmarkEnd w:id="8"/>
    </w:p>
    <w:p w:rsidR="001D5F7A" w:rsidRPr="002A543E" w:rsidRDefault="001D5F7A" w:rsidP="00EE5208">
      <w:pPr>
        <w:pStyle w:val="Alt-W"/>
        <w:numPr>
          <w:ilvl w:val="0"/>
          <w:numId w:val="25"/>
        </w:numPr>
        <w:rPr>
          <w:sz w:val="21"/>
          <w:szCs w:val="21"/>
        </w:rPr>
      </w:pPr>
      <w:r w:rsidRPr="002A543E">
        <w:rPr>
          <w:rFonts w:hint="eastAsia"/>
          <w:sz w:val="21"/>
          <w:szCs w:val="21"/>
        </w:rPr>
        <w:t>下面的这个</w:t>
      </w:r>
      <w:r w:rsidRPr="002A543E">
        <w:rPr>
          <w:rFonts w:hint="eastAsia"/>
          <w:sz w:val="21"/>
          <w:szCs w:val="21"/>
        </w:rPr>
        <w:t>job</w:t>
      </w:r>
      <w:r w:rsidRPr="002A543E">
        <w:rPr>
          <w:rFonts w:hint="eastAsia"/>
          <w:sz w:val="21"/>
          <w:szCs w:val="21"/>
        </w:rPr>
        <w:t>文件代表的含义为</w:t>
      </w:r>
    </w:p>
    <w:p w:rsidR="001D5F7A" w:rsidRDefault="001D5F7A" w:rsidP="001D5F7A">
      <w:pPr>
        <w:pStyle w:val="Alt-W"/>
        <w:ind w:left="1101" w:firstLine="0"/>
        <w:rPr>
          <w:sz w:val="18"/>
          <w:szCs w:val="18"/>
        </w:rPr>
      </w:pPr>
      <w:r w:rsidRPr="001D5F7A">
        <w:rPr>
          <w:sz w:val="18"/>
          <w:szCs w:val="18"/>
        </w:rPr>
        <w:t xml:space="preserve">$ </w:t>
      </w:r>
      <w:proofErr w:type="gramStart"/>
      <w:r w:rsidRPr="001D5F7A">
        <w:rPr>
          <w:sz w:val="18"/>
          <w:szCs w:val="18"/>
        </w:rPr>
        <w:t>fio</w:t>
      </w:r>
      <w:proofErr w:type="gramEnd"/>
      <w:r w:rsidRPr="001D5F7A">
        <w:rPr>
          <w:sz w:val="18"/>
          <w:szCs w:val="18"/>
        </w:rPr>
        <w:t xml:space="preserve"> --name=global --rw=randread --size=128m --name=job1 --name=job2</w:t>
      </w:r>
    </w:p>
    <w:p w:rsidR="001D5F7A" w:rsidRDefault="003749C4" w:rsidP="001D5F7A">
      <w:pPr>
        <w:pStyle w:val="Alt-W"/>
        <w:ind w:left="1101" w:firstLine="0"/>
        <w:rPr>
          <w:sz w:val="18"/>
          <w:szCs w:val="18"/>
        </w:rPr>
      </w:pPr>
      <w:r>
        <w:rPr>
          <w:sz w:val="18"/>
          <w:szCs w:val="18"/>
        </w:rPr>
      </w:r>
      <w:r w:rsidR="00666EC8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172.2pt;height:84.35pt;mso-width-percent:400;mso-height-percent:200;mso-position-horizontal-relative:char;mso-position-vertical-relative:line;mso-width-percent:400;mso-height-percent:200;mso-width-relative:margin;mso-height-relative:margin">
            <v:textbox style="mso-fit-shape-to-text:t">
              <w:txbxContent>
                <w:p w:rsidR="0063184E" w:rsidRPr="001D5F7A" w:rsidRDefault="0063184E" w:rsidP="001D5F7A">
                  <w:pPr>
                    <w:rPr>
                      <w:sz w:val="15"/>
                      <w:szCs w:val="15"/>
                    </w:rPr>
                  </w:pPr>
                  <w:r w:rsidRPr="001D5F7A">
                    <w:rPr>
                      <w:sz w:val="15"/>
                      <w:szCs w:val="15"/>
                    </w:rPr>
                    <w:t>; -- start job file --</w:t>
                  </w:r>
                </w:p>
                <w:p w:rsidR="0063184E" w:rsidRPr="001D5F7A" w:rsidRDefault="0063184E" w:rsidP="001D5F7A">
                  <w:pPr>
                    <w:rPr>
                      <w:sz w:val="15"/>
                      <w:szCs w:val="15"/>
                    </w:rPr>
                  </w:pPr>
                  <w:r w:rsidRPr="001D5F7A">
                    <w:rPr>
                      <w:sz w:val="15"/>
                      <w:szCs w:val="15"/>
                    </w:rPr>
                    <w:t>[</w:t>
                  </w:r>
                  <w:proofErr w:type="gramStart"/>
                  <w:r w:rsidRPr="001D5F7A">
                    <w:rPr>
                      <w:sz w:val="15"/>
                      <w:szCs w:val="15"/>
                    </w:rPr>
                    <w:t>global</w:t>
                  </w:r>
                  <w:proofErr w:type="gramEnd"/>
                  <w:r w:rsidRPr="001D5F7A">
                    <w:rPr>
                      <w:sz w:val="15"/>
                      <w:szCs w:val="15"/>
                    </w:rPr>
                    <w:t>]</w:t>
                  </w:r>
                </w:p>
                <w:p w:rsidR="0063184E" w:rsidRPr="001D5F7A" w:rsidRDefault="0063184E" w:rsidP="001D5F7A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1D5F7A">
                    <w:rPr>
                      <w:sz w:val="15"/>
                      <w:szCs w:val="15"/>
                    </w:rPr>
                    <w:t>rw=</w:t>
                  </w:r>
                  <w:proofErr w:type="gramEnd"/>
                  <w:r w:rsidRPr="001D5F7A">
                    <w:rPr>
                      <w:sz w:val="15"/>
                      <w:szCs w:val="15"/>
                    </w:rPr>
                    <w:t>randread</w:t>
                  </w:r>
                </w:p>
                <w:p w:rsidR="0063184E" w:rsidRPr="001D5F7A" w:rsidRDefault="0063184E" w:rsidP="001D5F7A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1D5F7A">
                    <w:rPr>
                      <w:sz w:val="15"/>
                      <w:szCs w:val="15"/>
                    </w:rPr>
                    <w:t>size=</w:t>
                  </w:r>
                  <w:proofErr w:type="gramEnd"/>
                  <w:r w:rsidRPr="001D5F7A">
                    <w:rPr>
                      <w:sz w:val="15"/>
                      <w:szCs w:val="15"/>
                    </w:rPr>
                    <w:t>128m</w:t>
                  </w:r>
                </w:p>
                <w:p w:rsidR="0063184E" w:rsidRPr="001D5F7A" w:rsidRDefault="0063184E" w:rsidP="001D5F7A">
                  <w:pPr>
                    <w:rPr>
                      <w:sz w:val="15"/>
                      <w:szCs w:val="15"/>
                    </w:rPr>
                  </w:pPr>
                </w:p>
                <w:p w:rsidR="0063184E" w:rsidRPr="001D5F7A" w:rsidRDefault="0063184E" w:rsidP="001D5F7A">
                  <w:pPr>
                    <w:rPr>
                      <w:sz w:val="15"/>
                      <w:szCs w:val="15"/>
                    </w:rPr>
                  </w:pPr>
                  <w:r w:rsidRPr="001D5F7A">
                    <w:rPr>
                      <w:sz w:val="15"/>
                      <w:szCs w:val="15"/>
                    </w:rPr>
                    <w:t>[job1]</w:t>
                  </w:r>
                </w:p>
                <w:p w:rsidR="0063184E" w:rsidRPr="001D5F7A" w:rsidRDefault="0063184E" w:rsidP="001D5F7A">
                  <w:pPr>
                    <w:rPr>
                      <w:sz w:val="15"/>
                      <w:szCs w:val="15"/>
                    </w:rPr>
                  </w:pPr>
                </w:p>
                <w:p w:rsidR="0063184E" w:rsidRPr="001D5F7A" w:rsidRDefault="0063184E" w:rsidP="001D5F7A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[job2]</w:t>
                  </w:r>
                </w:p>
                <w:p w:rsidR="0063184E" w:rsidRPr="001D5F7A" w:rsidRDefault="0063184E" w:rsidP="001D5F7A">
                  <w:pPr>
                    <w:rPr>
                      <w:sz w:val="15"/>
                      <w:szCs w:val="15"/>
                    </w:rPr>
                  </w:pPr>
                  <w:r w:rsidRPr="001D5F7A">
                    <w:rPr>
                      <w:sz w:val="15"/>
                      <w:szCs w:val="15"/>
                    </w:rPr>
                    <w:t>; -- end job file --</w:t>
                  </w:r>
                </w:p>
              </w:txbxContent>
            </v:textbox>
            <w10:wrap type="none"/>
            <w10:anchorlock/>
          </v:shape>
        </w:pict>
      </w:r>
    </w:p>
    <w:p w:rsidR="001D5F7A" w:rsidRPr="001D5F7A" w:rsidRDefault="002A543E" w:rsidP="001D5F7A">
      <w:pPr>
        <w:pStyle w:val="Alt-W"/>
        <w:ind w:left="1101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这个</w:t>
      </w:r>
      <w:r>
        <w:rPr>
          <w:rFonts w:hint="eastAsia"/>
          <w:sz w:val="18"/>
          <w:szCs w:val="18"/>
        </w:rPr>
        <w:t>job</w:t>
      </w:r>
      <w:r>
        <w:rPr>
          <w:rFonts w:hint="eastAsia"/>
          <w:sz w:val="18"/>
          <w:szCs w:val="18"/>
        </w:rPr>
        <w:t>文件的分节都共享着</w:t>
      </w:r>
      <w:r>
        <w:rPr>
          <w:rFonts w:hint="eastAsia"/>
          <w:sz w:val="18"/>
          <w:szCs w:val="18"/>
        </w:rPr>
        <w:t>[global]</w:t>
      </w:r>
      <w:r>
        <w:rPr>
          <w:rFonts w:hint="eastAsia"/>
          <w:sz w:val="18"/>
          <w:szCs w:val="18"/>
        </w:rPr>
        <w:t>分节的参数，而且没有指定</w:t>
      </w:r>
      <w:r>
        <w:rPr>
          <w:rFonts w:hint="eastAsia"/>
          <w:sz w:val="18"/>
          <w:szCs w:val="18"/>
        </w:rPr>
        <w:t>filename=</w:t>
      </w:r>
      <w:r>
        <w:rPr>
          <w:rFonts w:hint="eastAsia"/>
          <w:sz w:val="18"/>
          <w:szCs w:val="18"/>
        </w:rPr>
        <w:t>参数，</w:t>
      </w:r>
      <w:r>
        <w:rPr>
          <w:rFonts w:hint="eastAsia"/>
          <w:sz w:val="18"/>
          <w:szCs w:val="18"/>
        </w:rPr>
        <w:t>fio</w:t>
      </w:r>
      <w:r>
        <w:rPr>
          <w:rFonts w:hint="eastAsia"/>
          <w:sz w:val="18"/>
          <w:szCs w:val="18"/>
        </w:rPr>
        <w:t>为每个</w:t>
      </w:r>
      <w:r>
        <w:rPr>
          <w:rFonts w:hint="eastAsia"/>
          <w:sz w:val="18"/>
          <w:szCs w:val="18"/>
        </w:rPr>
        <w:t>job</w:t>
      </w:r>
      <w:r>
        <w:rPr>
          <w:rFonts w:hint="eastAsia"/>
          <w:sz w:val="18"/>
          <w:szCs w:val="18"/>
        </w:rPr>
        <w:t>构造合适的文件名</w:t>
      </w:r>
      <w:r>
        <w:rPr>
          <w:rFonts w:hint="eastAsia"/>
          <w:sz w:val="18"/>
          <w:szCs w:val="18"/>
        </w:rPr>
        <w:t>.</w:t>
      </w:r>
    </w:p>
    <w:p w:rsidR="002A543E" w:rsidRDefault="002A543E" w:rsidP="00EE5208">
      <w:pPr>
        <w:pStyle w:val="Alt-W"/>
        <w:numPr>
          <w:ilvl w:val="0"/>
          <w:numId w:val="25"/>
        </w:numPr>
        <w:rPr>
          <w:sz w:val="21"/>
          <w:szCs w:val="21"/>
        </w:rPr>
      </w:pPr>
      <w:r w:rsidRPr="002A543E">
        <w:rPr>
          <w:rFonts w:hint="eastAsia"/>
          <w:sz w:val="21"/>
          <w:szCs w:val="21"/>
        </w:rPr>
        <w:t>这个</w:t>
      </w:r>
      <w:r>
        <w:rPr>
          <w:rFonts w:hint="eastAsia"/>
          <w:sz w:val="21"/>
          <w:szCs w:val="21"/>
        </w:rPr>
        <w:t>job</w:t>
      </w:r>
      <w:r>
        <w:rPr>
          <w:rFonts w:hint="eastAsia"/>
          <w:sz w:val="21"/>
          <w:szCs w:val="21"/>
        </w:rPr>
        <w:t>文件代表的含义为：</w:t>
      </w:r>
    </w:p>
    <w:p w:rsidR="001D5F7A" w:rsidRPr="002A543E" w:rsidRDefault="002A543E" w:rsidP="002A543E">
      <w:pPr>
        <w:pStyle w:val="Alt-W"/>
        <w:ind w:left="1101" w:firstLine="0"/>
        <w:rPr>
          <w:sz w:val="18"/>
          <w:szCs w:val="18"/>
        </w:rPr>
      </w:pPr>
      <w:r w:rsidRPr="002A543E">
        <w:rPr>
          <w:sz w:val="18"/>
          <w:szCs w:val="18"/>
        </w:rPr>
        <w:t xml:space="preserve">$ </w:t>
      </w:r>
      <w:proofErr w:type="gramStart"/>
      <w:r w:rsidRPr="002A543E">
        <w:rPr>
          <w:sz w:val="18"/>
          <w:szCs w:val="18"/>
        </w:rPr>
        <w:t>fio</w:t>
      </w:r>
      <w:proofErr w:type="gramEnd"/>
      <w:r w:rsidRPr="002A543E">
        <w:rPr>
          <w:sz w:val="18"/>
          <w:szCs w:val="18"/>
        </w:rPr>
        <w:t xml:space="preserve"> --name=random-writers --ioengine=libaio --iodepth=4 --rw=randwrite --bs=32k --direct=0 --size=64m --numjobs=4</w:t>
      </w:r>
    </w:p>
    <w:p w:rsidR="002A543E" w:rsidRDefault="003749C4" w:rsidP="002A543E">
      <w:pPr>
        <w:pStyle w:val="Alt-W"/>
        <w:ind w:left="1101" w:firstLine="0"/>
      </w:pPr>
      <w:r w:rsidRPr="003749C4">
        <w:rPr>
          <w:sz w:val="18"/>
          <w:szCs w:val="18"/>
        </w:rPr>
      </w:r>
      <w:r w:rsidR="00666EC8" w:rsidRPr="003749C4">
        <w:rPr>
          <w:sz w:val="18"/>
          <w:szCs w:val="18"/>
        </w:rPr>
        <w:pict>
          <v:shape id="_x0000_s1034" type="#_x0000_t202" style="width:172.2pt;height:84.35pt;mso-width-percent:400;mso-height-percent:200;mso-position-horizontal-relative:char;mso-position-vertical-relative:line;mso-width-percent:400;mso-height-percent:200;mso-width-relative:margin;mso-height-relative:margin">
            <v:textbox style="mso-fit-shape-to-text:t">
              <w:txbxContent>
                <w:p w:rsidR="0063184E" w:rsidRPr="002A543E" w:rsidRDefault="0063184E" w:rsidP="002A543E">
                  <w:pPr>
                    <w:rPr>
                      <w:sz w:val="15"/>
                      <w:szCs w:val="15"/>
                    </w:rPr>
                  </w:pPr>
                  <w:r w:rsidRPr="002A543E">
                    <w:rPr>
                      <w:sz w:val="15"/>
                      <w:szCs w:val="15"/>
                    </w:rPr>
                    <w:t>; -- start job file --</w:t>
                  </w:r>
                </w:p>
                <w:p w:rsidR="0063184E" w:rsidRPr="002A543E" w:rsidRDefault="0063184E" w:rsidP="002A543E">
                  <w:pPr>
                    <w:rPr>
                      <w:sz w:val="15"/>
                      <w:szCs w:val="15"/>
                    </w:rPr>
                  </w:pPr>
                  <w:r w:rsidRPr="002A543E">
                    <w:rPr>
                      <w:sz w:val="15"/>
                      <w:szCs w:val="15"/>
                    </w:rPr>
                    <w:t>[</w:t>
                  </w:r>
                  <w:proofErr w:type="gramStart"/>
                  <w:r w:rsidRPr="002A543E">
                    <w:rPr>
                      <w:sz w:val="15"/>
                      <w:szCs w:val="15"/>
                    </w:rPr>
                    <w:t>random-writers</w:t>
                  </w:r>
                  <w:proofErr w:type="gramEnd"/>
                  <w:r w:rsidRPr="002A543E">
                    <w:rPr>
                      <w:sz w:val="15"/>
                      <w:szCs w:val="15"/>
                    </w:rPr>
                    <w:t>]</w:t>
                  </w:r>
                </w:p>
                <w:p w:rsidR="0063184E" w:rsidRPr="002A543E" w:rsidRDefault="0063184E" w:rsidP="002A543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2A543E">
                    <w:rPr>
                      <w:sz w:val="15"/>
                      <w:szCs w:val="15"/>
                    </w:rPr>
                    <w:t>ioengine=</w:t>
                  </w:r>
                  <w:proofErr w:type="gramEnd"/>
                  <w:r w:rsidRPr="002A543E">
                    <w:rPr>
                      <w:sz w:val="15"/>
                      <w:szCs w:val="15"/>
                    </w:rPr>
                    <w:t>libaio</w:t>
                  </w:r>
                </w:p>
                <w:p w:rsidR="0063184E" w:rsidRPr="002A543E" w:rsidRDefault="0063184E" w:rsidP="002A543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2A543E">
                    <w:rPr>
                      <w:sz w:val="15"/>
                      <w:szCs w:val="15"/>
                    </w:rPr>
                    <w:t>iodepth=</w:t>
                  </w:r>
                  <w:proofErr w:type="gramEnd"/>
                  <w:r w:rsidRPr="002A543E">
                    <w:rPr>
                      <w:sz w:val="15"/>
                      <w:szCs w:val="15"/>
                    </w:rPr>
                    <w:t>4</w:t>
                  </w:r>
                </w:p>
                <w:p w:rsidR="0063184E" w:rsidRPr="002A543E" w:rsidRDefault="0063184E" w:rsidP="002A543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2A543E">
                    <w:rPr>
                      <w:sz w:val="15"/>
                      <w:szCs w:val="15"/>
                    </w:rPr>
                    <w:t>rw=</w:t>
                  </w:r>
                  <w:proofErr w:type="gramEnd"/>
                  <w:r w:rsidRPr="002A543E">
                    <w:rPr>
                      <w:sz w:val="15"/>
                      <w:szCs w:val="15"/>
                    </w:rPr>
                    <w:t>randwrite</w:t>
                  </w:r>
                </w:p>
                <w:p w:rsidR="0063184E" w:rsidRPr="002A543E" w:rsidRDefault="0063184E" w:rsidP="002A543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2A543E">
                    <w:rPr>
                      <w:sz w:val="15"/>
                      <w:szCs w:val="15"/>
                    </w:rPr>
                    <w:t>bs=</w:t>
                  </w:r>
                  <w:proofErr w:type="gramEnd"/>
                  <w:r w:rsidRPr="002A543E">
                    <w:rPr>
                      <w:sz w:val="15"/>
                      <w:szCs w:val="15"/>
                    </w:rPr>
                    <w:t>32k</w:t>
                  </w:r>
                </w:p>
                <w:p w:rsidR="0063184E" w:rsidRPr="002A543E" w:rsidRDefault="0063184E" w:rsidP="002A543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2A543E">
                    <w:rPr>
                      <w:sz w:val="15"/>
                      <w:szCs w:val="15"/>
                    </w:rPr>
                    <w:t>direct=</w:t>
                  </w:r>
                  <w:proofErr w:type="gramEnd"/>
                  <w:r w:rsidRPr="002A543E">
                    <w:rPr>
                      <w:sz w:val="15"/>
                      <w:szCs w:val="15"/>
                    </w:rPr>
                    <w:t>0</w:t>
                  </w:r>
                </w:p>
                <w:p w:rsidR="0063184E" w:rsidRPr="002A543E" w:rsidRDefault="0063184E" w:rsidP="002A543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2A543E">
                    <w:rPr>
                      <w:sz w:val="15"/>
                      <w:szCs w:val="15"/>
                    </w:rPr>
                    <w:t>size=</w:t>
                  </w:r>
                  <w:proofErr w:type="gramEnd"/>
                  <w:r w:rsidRPr="002A543E">
                    <w:rPr>
                      <w:sz w:val="15"/>
                      <w:szCs w:val="15"/>
                    </w:rPr>
                    <w:t>64m</w:t>
                  </w:r>
                </w:p>
                <w:p w:rsidR="0063184E" w:rsidRPr="002A543E" w:rsidRDefault="0063184E" w:rsidP="002A543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2A543E">
                    <w:rPr>
                      <w:sz w:val="15"/>
                      <w:szCs w:val="15"/>
                    </w:rPr>
                    <w:t>numjobs=</w:t>
                  </w:r>
                  <w:proofErr w:type="gramEnd"/>
                  <w:r w:rsidRPr="002A543E">
                    <w:rPr>
                      <w:sz w:val="15"/>
                      <w:szCs w:val="15"/>
                    </w:rPr>
                    <w:t>4</w:t>
                  </w:r>
                </w:p>
                <w:p w:rsidR="0063184E" w:rsidRPr="002A543E" w:rsidRDefault="0063184E" w:rsidP="002A543E">
                  <w:pPr>
                    <w:rPr>
                      <w:sz w:val="15"/>
                      <w:szCs w:val="15"/>
                    </w:rPr>
                  </w:pPr>
                </w:p>
                <w:p w:rsidR="0063184E" w:rsidRPr="002A543E" w:rsidRDefault="0063184E" w:rsidP="002A543E">
                  <w:pPr>
                    <w:rPr>
                      <w:szCs w:val="15"/>
                    </w:rPr>
                  </w:pPr>
                  <w:r w:rsidRPr="002A543E">
                    <w:rPr>
                      <w:sz w:val="15"/>
                      <w:szCs w:val="15"/>
                    </w:rPr>
                    <w:t>; -- end job file --</w:t>
                  </w:r>
                </w:p>
              </w:txbxContent>
            </v:textbox>
            <w10:wrap type="none"/>
            <w10:anchorlock/>
          </v:shape>
        </w:pict>
      </w:r>
    </w:p>
    <w:p w:rsidR="001D5F7A" w:rsidRPr="00CB18E1" w:rsidRDefault="002A543E" w:rsidP="00CB18E1">
      <w:pPr>
        <w:pStyle w:val="Alt-W"/>
        <w:ind w:left="1101" w:firstLine="0"/>
        <w:rPr>
          <w:sz w:val="21"/>
          <w:szCs w:val="21"/>
        </w:rPr>
      </w:pPr>
      <w:r w:rsidRPr="002A543E">
        <w:rPr>
          <w:rFonts w:hint="eastAsia"/>
          <w:sz w:val="21"/>
          <w:szCs w:val="21"/>
        </w:rPr>
        <w:t>这个</w:t>
      </w:r>
      <w:r w:rsidRPr="002A543E">
        <w:rPr>
          <w:rFonts w:hint="eastAsia"/>
          <w:sz w:val="21"/>
          <w:szCs w:val="21"/>
        </w:rPr>
        <w:t>job</w:t>
      </w:r>
      <w:r w:rsidRPr="002A543E">
        <w:rPr>
          <w:rFonts w:hint="eastAsia"/>
          <w:sz w:val="21"/>
          <w:szCs w:val="21"/>
        </w:rPr>
        <w:t>文件没有</w:t>
      </w:r>
      <w:r w:rsidRPr="002A543E">
        <w:rPr>
          <w:rFonts w:hint="eastAsia"/>
          <w:sz w:val="21"/>
          <w:szCs w:val="21"/>
        </w:rPr>
        <w:t>global</w:t>
      </w:r>
      <w:r w:rsidRPr="002A543E">
        <w:rPr>
          <w:rFonts w:hint="eastAsia"/>
          <w:sz w:val="21"/>
          <w:szCs w:val="21"/>
        </w:rPr>
        <w:t>分节、使用异步</w:t>
      </w:r>
      <w:r w:rsidRPr="002A543E">
        <w:rPr>
          <w:rFonts w:hint="eastAsia"/>
          <w:sz w:val="21"/>
          <w:szCs w:val="21"/>
        </w:rPr>
        <w:t>IO</w:t>
      </w:r>
      <w:r w:rsidRPr="002A543E">
        <w:rPr>
          <w:rFonts w:hint="eastAsia"/>
          <w:sz w:val="21"/>
          <w:szCs w:val="21"/>
        </w:rPr>
        <w:t>、深度为</w:t>
      </w:r>
      <w:r w:rsidRPr="002A543E">
        <w:rPr>
          <w:rFonts w:hint="eastAsia"/>
          <w:sz w:val="21"/>
          <w:szCs w:val="21"/>
        </w:rPr>
        <w:t>4,</w:t>
      </w:r>
      <w:r w:rsidRPr="002A543E">
        <w:rPr>
          <w:rFonts w:hint="eastAsia"/>
          <w:sz w:val="21"/>
          <w:szCs w:val="21"/>
        </w:rPr>
        <w:t>、块大小为</w:t>
      </w:r>
      <w:r w:rsidRPr="002A543E">
        <w:rPr>
          <w:rFonts w:hint="eastAsia"/>
          <w:sz w:val="21"/>
          <w:szCs w:val="21"/>
        </w:rPr>
        <w:t>32k</w:t>
      </w:r>
      <w:r>
        <w:rPr>
          <w:rFonts w:hint="eastAsia"/>
          <w:sz w:val="21"/>
          <w:szCs w:val="21"/>
        </w:rPr>
        <w:t>。</w:t>
      </w:r>
      <w:r w:rsidRPr="002A543E">
        <w:rPr>
          <w:rFonts w:hint="eastAsia"/>
          <w:sz w:val="21"/>
          <w:szCs w:val="21"/>
        </w:rPr>
        <w:t>nmjobs=4</w:t>
      </w:r>
      <w:r w:rsidRPr="002A543E">
        <w:rPr>
          <w:rFonts w:hint="eastAsia"/>
          <w:sz w:val="21"/>
          <w:szCs w:val="21"/>
        </w:rPr>
        <w:t>表示程序运行时会复制</w:t>
      </w:r>
      <w:r w:rsidRPr="002A543E">
        <w:rPr>
          <w:rFonts w:hint="eastAsia"/>
          <w:sz w:val="21"/>
          <w:szCs w:val="21"/>
        </w:rPr>
        <w:t>4</w:t>
      </w:r>
      <w:proofErr w:type="gramStart"/>
      <w:r w:rsidRPr="002A543E">
        <w:rPr>
          <w:rFonts w:hint="eastAsia"/>
          <w:sz w:val="21"/>
          <w:szCs w:val="21"/>
        </w:rPr>
        <w:t>四个</w:t>
      </w:r>
      <w:proofErr w:type="gramEnd"/>
      <w:r w:rsidR="00D56B5C">
        <w:rPr>
          <w:rFonts w:hint="eastAsia"/>
          <w:sz w:val="21"/>
          <w:szCs w:val="21"/>
        </w:rPr>
        <w:t>参数</w:t>
      </w:r>
      <w:r w:rsidRPr="002A543E">
        <w:rPr>
          <w:rFonts w:hint="eastAsia"/>
          <w:sz w:val="21"/>
          <w:szCs w:val="21"/>
        </w:rPr>
        <w:t>完全一样的</w:t>
      </w:r>
      <w:r w:rsidRPr="002A543E">
        <w:rPr>
          <w:rFonts w:hint="eastAsia"/>
          <w:sz w:val="21"/>
          <w:szCs w:val="21"/>
        </w:rPr>
        <w:t>job</w:t>
      </w:r>
      <w:r w:rsidRPr="002A543E">
        <w:rPr>
          <w:rFonts w:hint="eastAsia"/>
          <w:sz w:val="21"/>
          <w:szCs w:val="21"/>
        </w:rPr>
        <w:t>，即四个进程同时工作。</w:t>
      </w:r>
    </w:p>
    <w:p w:rsidR="00A24058" w:rsidRPr="004C3372" w:rsidRDefault="00A24058" w:rsidP="00A24058">
      <w:pPr>
        <w:pStyle w:val="2"/>
        <w:ind w:left="0" w:firstLine="0"/>
        <w:rPr>
          <w:sz w:val="24"/>
          <w:szCs w:val="24"/>
        </w:rPr>
      </w:pPr>
      <w:bookmarkStart w:id="9" w:name="_Toc350180761"/>
      <w:r w:rsidRPr="004C3372">
        <w:rPr>
          <w:rFonts w:hint="eastAsia"/>
          <w:sz w:val="24"/>
          <w:szCs w:val="24"/>
        </w:rPr>
        <w:t>参数类型</w:t>
      </w:r>
      <w:bookmarkEnd w:id="9"/>
    </w:p>
    <w:p w:rsidR="00A24058" w:rsidRPr="008D26B7" w:rsidRDefault="00AF0BF0" w:rsidP="00A24058">
      <w:pPr>
        <w:pStyle w:val="HTML0"/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参数的类型有如下几种</w:t>
      </w:r>
      <w:r w:rsidR="00C65F04" w:rsidRPr="008D26B7">
        <w:rPr>
          <w:rFonts w:hint="eastAsia"/>
          <w:color w:val="000000"/>
          <w:sz w:val="21"/>
          <w:szCs w:val="21"/>
        </w:rPr>
        <w:t>：</w:t>
      </w:r>
    </w:p>
    <w:p w:rsidR="00A24058" w:rsidRPr="008D26B7" w:rsidRDefault="00A24058" w:rsidP="00A24058">
      <w:pPr>
        <w:pStyle w:val="HTML0"/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>str</w:t>
      </w:r>
      <w:r w:rsidRPr="008D26B7">
        <w:rPr>
          <w:color w:val="000000"/>
          <w:sz w:val="21"/>
          <w:szCs w:val="21"/>
        </w:rPr>
        <w:tab/>
      </w:r>
      <w:r w:rsidRPr="008D26B7">
        <w:rPr>
          <w:rFonts w:hint="eastAsia"/>
          <w:color w:val="000000"/>
          <w:sz w:val="21"/>
          <w:szCs w:val="21"/>
        </w:rPr>
        <w:t>字符串。</w:t>
      </w:r>
    </w:p>
    <w:p w:rsidR="00A24058" w:rsidRPr="008D26B7" w:rsidRDefault="00A24058" w:rsidP="00637EBD">
      <w:pPr>
        <w:pStyle w:val="HTML0"/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>time</w:t>
      </w:r>
      <w:r w:rsidRPr="008D26B7">
        <w:rPr>
          <w:color w:val="000000"/>
          <w:sz w:val="21"/>
          <w:szCs w:val="21"/>
        </w:rPr>
        <w:tab/>
      </w:r>
      <w:r w:rsidRPr="008D26B7">
        <w:rPr>
          <w:rFonts w:hint="eastAsia"/>
          <w:color w:val="000000"/>
          <w:sz w:val="21"/>
          <w:szCs w:val="21"/>
        </w:rPr>
        <w:t>带时间后缀的整型，默认是秒</w:t>
      </w:r>
      <w:r w:rsidR="00C65F04" w:rsidRPr="008D26B7">
        <w:rPr>
          <w:rFonts w:hint="eastAsia"/>
          <w:color w:val="000000"/>
          <w:sz w:val="21"/>
          <w:szCs w:val="21"/>
        </w:rPr>
        <w:t>。</w:t>
      </w:r>
      <w:r w:rsidRPr="008D26B7">
        <w:rPr>
          <w:rFonts w:hint="eastAsia"/>
          <w:color w:val="000000"/>
          <w:sz w:val="21"/>
          <w:szCs w:val="21"/>
        </w:rPr>
        <w:t>后缀</w:t>
      </w:r>
      <w:r w:rsidRPr="008D26B7">
        <w:rPr>
          <w:color w:val="000000"/>
          <w:sz w:val="21"/>
          <w:szCs w:val="21"/>
        </w:rPr>
        <w:t>s/m/h</w:t>
      </w:r>
      <w:r w:rsidRPr="008D26B7">
        <w:rPr>
          <w:rFonts w:hint="eastAsia"/>
          <w:color w:val="000000"/>
          <w:sz w:val="21"/>
          <w:szCs w:val="21"/>
        </w:rPr>
        <w:t>分别代表秒/分/时</w:t>
      </w:r>
      <w:r w:rsidR="00637EBD" w:rsidRPr="008D26B7">
        <w:rPr>
          <w:rFonts w:hint="eastAsia"/>
          <w:color w:val="000000"/>
          <w:sz w:val="21"/>
          <w:szCs w:val="21"/>
        </w:rPr>
        <w:t>。</w:t>
      </w:r>
    </w:p>
    <w:p w:rsidR="00637EBD" w:rsidRPr="008D26B7" w:rsidRDefault="00637EBD" w:rsidP="008D26B7">
      <w:pPr>
        <w:pStyle w:val="HTML0"/>
        <w:ind w:left="840" w:hangingChars="400" w:hanging="840"/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>int</w:t>
      </w:r>
      <w:r w:rsidRPr="008D26B7">
        <w:rPr>
          <w:color w:val="000000"/>
          <w:sz w:val="21"/>
          <w:szCs w:val="21"/>
        </w:rPr>
        <w:tab/>
      </w:r>
      <w:r w:rsidRPr="008D26B7">
        <w:rPr>
          <w:rFonts w:hint="eastAsia"/>
          <w:color w:val="000000"/>
          <w:sz w:val="21"/>
          <w:szCs w:val="21"/>
        </w:rPr>
        <w:t>整型</w:t>
      </w:r>
      <w:r w:rsidR="00A24058" w:rsidRPr="008D26B7">
        <w:rPr>
          <w:color w:val="000000"/>
          <w:sz w:val="21"/>
          <w:szCs w:val="21"/>
        </w:rPr>
        <w:t>.</w:t>
      </w:r>
      <w:r w:rsidRPr="008D26B7">
        <w:rPr>
          <w:rFonts w:hint="eastAsia"/>
          <w:color w:val="000000"/>
          <w:sz w:val="21"/>
          <w:szCs w:val="21"/>
        </w:rPr>
        <w:t>后缀表示数字的基。</w:t>
      </w:r>
      <w:r w:rsidRPr="008D26B7">
        <w:rPr>
          <w:color w:val="000000"/>
          <w:sz w:val="21"/>
          <w:szCs w:val="21"/>
        </w:rPr>
        <w:t>k/m/g/t/p</w:t>
      </w:r>
      <w:r w:rsidRPr="008D26B7">
        <w:rPr>
          <w:rFonts w:hint="eastAsia"/>
          <w:color w:val="000000"/>
          <w:sz w:val="21"/>
          <w:szCs w:val="21"/>
        </w:rPr>
        <w:t>分别代表</w:t>
      </w:r>
      <w:r w:rsidRPr="008D26B7">
        <w:rPr>
          <w:color w:val="000000"/>
          <w:sz w:val="21"/>
          <w:szCs w:val="21"/>
        </w:rPr>
        <w:t xml:space="preserve"> kilo</w:t>
      </w:r>
      <w:r w:rsidRPr="008D26B7">
        <w:rPr>
          <w:rFonts w:hint="eastAsia"/>
          <w:color w:val="000000"/>
          <w:sz w:val="21"/>
          <w:szCs w:val="21"/>
        </w:rPr>
        <w:t>/</w:t>
      </w:r>
      <w:r w:rsidRPr="008D26B7">
        <w:rPr>
          <w:color w:val="000000"/>
          <w:sz w:val="21"/>
          <w:szCs w:val="21"/>
        </w:rPr>
        <w:t>mega</w:t>
      </w:r>
      <w:r w:rsidRPr="008D26B7">
        <w:rPr>
          <w:rFonts w:hint="eastAsia"/>
          <w:color w:val="000000"/>
          <w:sz w:val="21"/>
          <w:szCs w:val="21"/>
        </w:rPr>
        <w:t>/</w:t>
      </w:r>
      <w:r w:rsidRPr="008D26B7">
        <w:rPr>
          <w:color w:val="000000"/>
          <w:sz w:val="21"/>
          <w:szCs w:val="21"/>
        </w:rPr>
        <w:t>giga</w:t>
      </w:r>
      <w:r w:rsidRPr="008D26B7">
        <w:rPr>
          <w:rFonts w:hint="eastAsia"/>
          <w:color w:val="000000"/>
          <w:sz w:val="21"/>
          <w:szCs w:val="21"/>
        </w:rPr>
        <w:t>/</w:t>
      </w:r>
      <w:r w:rsidRPr="008D26B7">
        <w:rPr>
          <w:color w:val="000000"/>
          <w:sz w:val="21"/>
          <w:szCs w:val="21"/>
        </w:rPr>
        <w:t xml:space="preserve"> tera</w:t>
      </w:r>
      <w:r w:rsidRPr="008D26B7">
        <w:rPr>
          <w:rFonts w:hint="eastAsia"/>
          <w:color w:val="000000"/>
          <w:sz w:val="21"/>
          <w:szCs w:val="21"/>
        </w:rPr>
        <w:t>/</w:t>
      </w:r>
      <w:r w:rsidR="00A24058" w:rsidRPr="008D26B7">
        <w:rPr>
          <w:color w:val="000000"/>
          <w:sz w:val="21"/>
          <w:szCs w:val="21"/>
        </w:rPr>
        <w:t>peta.</w:t>
      </w:r>
      <w:r w:rsidRPr="008D26B7">
        <w:rPr>
          <w:color w:val="000000"/>
          <w:sz w:val="21"/>
          <w:szCs w:val="21"/>
        </w:rPr>
        <w:t xml:space="preserve"> </w:t>
      </w:r>
      <w:r w:rsidRPr="008D26B7">
        <w:rPr>
          <w:rFonts w:hint="eastAsia"/>
          <w:color w:val="000000"/>
          <w:sz w:val="21"/>
          <w:szCs w:val="21"/>
        </w:rPr>
        <w:t>后缀大小写不敏感.后缀还可以添加字母</w:t>
      </w:r>
      <w:r w:rsidRPr="008D26B7">
        <w:rPr>
          <w:color w:val="000000"/>
          <w:sz w:val="21"/>
          <w:szCs w:val="21"/>
        </w:rPr>
        <w:t>'b' (</w:t>
      </w:r>
      <w:r w:rsidRPr="008D26B7">
        <w:rPr>
          <w:rFonts w:hint="eastAsia"/>
          <w:color w:val="000000"/>
          <w:sz w:val="21"/>
          <w:szCs w:val="21"/>
        </w:rPr>
        <w:t>例如</w:t>
      </w:r>
      <w:r w:rsidRPr="008D26B7">
        <w:rPr>
          <w:color w:val="000000"/>
          <w:sz w:val="21"/>
          <w:szCs w:val="21"/>
        </w:rPr>
        <w:t xml:space="preserve"> 'kb'</w:t>
      </w:r>
      <w:r w:rsidRPr="008D26B7">
        <w:rPr>
          <w:rFonts w:hint="eastAsia"/>
          <w:color w:val="000000"/>
          <w:sz w:val="21"/>
          <w:szCs w:val="21"/>
        </w:rPr>
        <w:t>等价于</w:t>
      </w:r>
      <w:r w:rsidRPr="008D26B7">
        <w:rPr>
          <w:color w:val="000000"/>
          <w:sz w:val="21"/>
          <w:szCs w:val="21"/>
        </w:rPr>
        <w:t>'k')</w:t>
      </w:r>
      <w:r w:rsidRPr="008D26B7">
        <w:rPr>
          <w:rFonts w:hint="eastAsia"/>
          <w:color w:val="000000"/>
          <w:sz w:val="21"/>
          <w:szCs w:val="21"/>
        </w:rPr>
        <w:t>，</w:t>
      </w:r>
      <w:r w:rsidRPr="008D26B7">
        <w:rPr>
          <w:color w:val="000000"/>
          <w:sz w:val="21"/>
          <w:szCs w:val="21"/>
        </w:rPr>
        <w:t>k</w:t>
      </w:r>
      <w:r w:rsidRPr="008D26B7">
        <w:rPr>
          <w:rFonts w:hint="eastAsia"/>
          <w:color w:val="000000"/>
          <w:sz w:val="21"/>
          <w:szCs w:val="21"/>
        </w:rPr>
        <w:t>ib</w:t>
      </w:r>
      <w:r w:rsidRPr="008D26B7">
        <w:rPr>
          <w:color w:val="000000"/>
          <w:sz w:val="21"/>
          <w:szCs w:val="21"/>
        </w:rPr>
        <w:t>/m</w:t>
      </w:r>
      <w:r w:rsidRPr="008D26B7">
        <w:rPr>
          <w:rFonts w:hint="eastAsia"/>
          <w:color w:val="000000"/>
          <w:sz w:val="21"/>
          <w:szCs w:val="21"/>
        </w:rPr>
        <w:t>ib</w:t>
      </w:r>
      <w:r w:rsidRPr="008D26B7">
        <w:rPr>
          <w:color w:val="000000"/>
          <w:sz w:val="21"/>
          <w:szCs w:val="21"/>
        </w:rPr>
        <w:t>/g</w:t>
      </w:r>
      <w:r w:rsidRPr="008D26B7">
        <w:rPr>
          <w:rFonts w:hint="eastAsia"/>
          <w:color w:val="000000"/>
          <w:sz w:val="21"/>
          <w:szCs w:val="21"/>
        </w:rPr>
        <w:t>ib</w:t>
      </w:r>
      <w:r w:rsidRPr="008D26B7">
        <w:rPr>
          <w:color w:val="000000"/>
          <w:sz w:val="21"/>
          <w:szCs w:val="21"/>
        </w:rPr>
        <w:t>/t</w:t>
      </w:r>
      <w:r w:rsidRPr="008D26B7">
        <w:rPr>
          <w:rFonts w:hint="eastAsia"/>
          <w:color w:val="000000"/>
          <w:sz w:val="21"/>
          <w:szCs w:val="21"/>
        </w:rPr>
        <w:t>ib</w:t>
      </w:r>
      <w:r w:rsidRPr="008D26B7">
        <w:rPr>
          <w:color w:val="000000"/>
          <w:sz w:val="21"/>
          <w:szCs w:val="21"/>
        </w:rPr>
        <w:t>/p</w:t>
      </w:r>
      <w:r w:rsidRPr="008D26B7">
        <w:rPr>
          <w:rFonts w:hint="eastAsia"/>
          <w:color w:val="000000"/>
          <w:sz w:val="21"/>
          <w:szCs w:val="21"/>
        </w:rPr>
        <w:t>ib是以1000为基数的。</w:t>
      </w:r>
    </w:p>
    <w:p w:rsidR="00A24058" w:rsidRPr="008D26B7" w:rsidRDefault="00637EBD" w:rsidP="004C3372">
      <w:pPr>
        <w:pStyle w:val="HTML0"/>
        <w:ind w:leftChars="450" w:left="945"/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如果选项接受区间值，用</w:t>
      </w:r>
      <w:r w:rsidRPr="008D26B7">
        <w:rPr>
          <w:color w:val="000000"/>
          <w:sz w:val="21"/>
          <w:szCs w:val="21"/>
        </w:rPr>
        <w:t xml:space="preserve">':' </w:t>
      </w:r>
      <w:r w:rsidRPr="008D26B7">
        <w:rPr>
          <w:rFonts w:hint="eastAsia"/>
          <w:color w:val="000000"/>
          <w:sz w:val="21"/>
          <w:szCs w:val="21"/>
        </w:rPr>
        <w:t>或</w:t>
      </w:r>
      <w:r w:rsidRPr="008D26B7">
        <w:rPr>
          <w:color w:val="000000"/>
          <w:sz w:val="21"/>
          <w:szCs w:val="21"/>
        </w:rPr>
        <w:t>'-</w:t>
      </w:r>
      <w:proofErr w:type="gramStart"/>
      <w:r w:rsidRPr="008D26B7">
        <w:rPr>
          <w:rFonts w:hint="eastAsia"/>
          <w:color w:val="000000"/>
          <w:sz w:val="21"/>
          <w:szCs w:val="21"/>
        </w:rPr>
        <w:t>‘</w:t>
      </w:r>
      <w:proofErr w:type="gramEnd"/>
      <w:r w:rsidRPr="008D26B7">
        <w:rPr>
          <w:rFonts w:hint="eastAsia"/>
          <w:color w:val="000000"/>
          <w:sz w:val="21"/>
          <w:szCs w:val="21"/>
        </w:rPr>
        <w:t>分开</w:t>
      </w:r>
      <w:r w:rsidR="00AF0BF0" w:rsidRPr="008D26B7">
        <w:rPr>
          <w:rFonts w:hint="eastAsia"/>
          <w:color w:val="000000"/>
          <w:sz w:val="21"/>
          <w:szCs w:val="21"/>
        </w:rPr>
        <w:t>。还可以使用前缀，</w:t>
      </w:r>
      <w:r w:rsidR="00A24058" w:rsidRPr="008D26B7">
        <w:rPr>
          <w:color w:val="000000"/>
          <w:sz w:val="21"/>
          <w:szCs w:val="21"/>
        </w:rPr>
        <w:t xml:space="preserve">0x </w:t>
      </w:r>
      <w:r w:rsidR="00AF0BF0" w:rsidRPr="008D26B7">
        <w:rPr>
          <w:rFonts w:hint="eastAsia"/>
          <w:color w:val="000000"/>
          <w:sz w:val="21"/>
          <w:szCs w:val="21"/>
        </w:rPr>
        <w:t>表示16进制。</w:t>
      </w:r>
    </w:p>
    <w:p w:rsidR="00A24058" w:rsidRPr="008D26B7" w:rsidRDefault="00A24058" w:rsidP="00AF0BF0">
      <w:pPr>
        <w:pStyle w:val="HTML0"/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>bool</w:t>
      </w:r>
      <w:r w:rsidRPr="008D26B7">
        <w:rPr>
          <w:color w:val="000000"/>
          <w:sz w:val="21"/>
          <w:szCs w:val="21"/>
        </w:rPr>
        <w:tab/>
      </w:r>
      <w:r w:rsidR="00AF0BF0" w:rsidRPr="008D26B7">
        <w:rPr>
          <w:rFonts w:hint="eastAsia"/>
          <w:color w:val="000000"/>
          <w:sz w:val="21"/>
          <w:szCs w:val="21"/>
        </w:rPr>
        <w:t>布尔值</w:t>
      </w:r>
      <w:r w:rsidRPr="008D26B7">
        <w:rPr>
          <w:color w:val="000000"/>
          <w:sz w:val="21"/>
          <w:szCs w:val="21"/>
        </w:rPr>
        <w:t>.</w:t>
      </w:r>
      <w:r w:rsidR="00AF0BF0" w:rsidRPr="008D26B7">
        <w:rPr>
          <w:rFonts w:hint="eastAsia"/>
          <w:color w:val="000000"/>
          <w:sz w:val="21"/>
          <w:szCs w:val="21"/>
        </w:rPr>
        <w:t>通常解析成整型，但只有1和0</w:t>
      </w:r>
      <w:proofErr w:type="gramStart"/>
      <w:r w:rsidR="00AF0BF0" w:rsidRPr="008D26B7">
        <w:rPr>
          <w:rFonts w:hint="eastAsia"/>
          <w:color w:val="000000"/>
          <w:sz w:val="21"/>
          <w:szCs w:val="21"/>
        </w:rPr>
        <w:t>两个</w:t>
      </w:r>
      <w:proofErr w:type="gramEnd"/>
      <w:r w:rsidR="00AF0BF0" w:rsidRPr="008D26B7">
        <w:rPr>
          <w:rFonts w:hint="eastAsia"/>
          <w:color w:val="000000"/>
          <w:sz w:val="21"/>
          <w:szCs w:val="21"/>
        </w:rPr>
        <w:t>值</w:t>
      </w:r>
      <w:r w:rsidRPr="008D26B7">
        <w:rPr>
          <w:color w:val="000000"/>
          <w:sz w:val="21"/>
          <w:szCs w:val="21"/>
        </w:rPr>
        <w:t xml:space="preserve"> </w:t>
      </w:r>
    </w:p>
    <w:p w:rsidR="00A24058" w:rsidRPr="008D26B7" w:rsidRDefault="00A24058" w:rsidP="008D26B7">
      <w:pPr>
        <w:pStyle w:val="HTML0"/>
        <w:ind w:leftChars="5" w:left="850" w:hangingChars="400" w:hanging="840"/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>irange</w:t>
      </w:r>
      <w:r w:rsidRPr="008D26B7">
        <w:rPr>
          <w:color w:val="000000"/>
          <w:sz w:val="21"/>
          <w:szCs w:val="21"/>
        </w:rPr>
        <w:tab/>
      </w:r>
      <w:r w:rsidR="00AF0BF0" w:rsidRPr="008D26B7">
        <w:rPr>
          <w:rFonts w:hint="eastAsia"/>
          <w:color w:val="000000"/>
          <w:sz w:val="21"/>
          <w:szCs w:val="21"/>
        </w:rPr>
        <w:t>带后缀的区间值。比如</w:t>
      </w:r>
      <w:r w:rsidR="00AF0BF0" w:rsidRPr="008D26B7">
        <w:rPr>
          <w:color w:val="000000"/>
          <w:sz w:val="21"/>
          <w:szCs w:val="21"/>
        </w:rPr>
        <w:t>1024-4096</w:t>
      </w:r>
      <w:r w:rsidR="00AF0BF0" w:rsidRPr="008D26B7">
        <w:rPr>
          <w:rFonts w:hint="eastAsia"/>
          <w:color w:val="000000"/>
          <w:sz w:val="21"/>
          <w:szCs w:val="21"/>
        </w:rPr>
        <w:t>、</w:t>
      </w:r>
      <w:r w:rsidR="00AF0BF0" w:rsidRPr="008D26B7">
        <w:rPr>
          <w:color w:val="000000"/>
          <w:sz w:val="21"/>
          <w:szCs w:val="21"/>
        </w:rPr>
        <w:t>1k:4k</w:t>
      </w:r>
      <w:r w:rsidR="00AF0BF0" w:rsidRPr="008D26B7">
        <w:rPr>
          <w:rFonts w:hint="eastAsia"/>
          <w:color w:val="000000"/>
          <w:sz w:val="21"/>
          <w:szCs w:val="21"/>
        </w:rPr>
        <w:t>。如果选项允许两个区间以</w:t>
      </w:r>
      <w:r w:rsidR="00AF0BF0" w:rsidRPr="008D26B7">
        <w:rPr>
          <w:color w:val="000000"/>
          <w:sz w:val="21"/>
          <w:szCs w:val="21"/>
        </w:rPr>
        <w:t xml:space="preserve">',' </w:t>
      </w:r>
      <w:r w:rsidR="00AF0BF0" w:rsidRPr="008D26B7">
        <w:rPr>
          <w:rFonts w:hint="eastAsia"/>
          <w:color w:val="000000"/>
          <w:sz w:val="21"/>
          <w:szCs w:val="21"/>
        </w:rPr>
        <w:t>或</w:t>
      </w:r>
      <w:r w:rsidR="00AF0BF0" w:rsidRPr="008D26B7">
        <w:rPr>
          <w:color w:val="000000"/>
          <w:sz w:val="21"/>
          <w:szCs w:val="21"/>
        </w:rPr>
        <w:t xml:space="preserve"> '/'</w:t>
      </w:r>
      <w:r w:rsidR="00AF0BF0" w:rsidRPr="008D26B7">
        <w:rPr>
          <w:rFonts w:hint="eastAsia"/>
          <w:color w:val="000000"/>
          <w:sz w:val="21"/>
          <w:szCs w:val="21"/>
        </w:rPr>
        <w:t>分开，如</w:t>
      </w:r>
      <w:r w:rsidRPr="008D26B7">
        <w:rPr>
          <w:color w:val="000000"/>
          <w:sz w:val="21"/>
          <w:szCs w:val="21"/>
        </w:rPr>
        <w:t>1k-4k/8k-32k</w:t>
      </w:r>
    </w:p>
    <w:p w:rsidR="00A24058" w:rsidRPr="008D26B7" w:rsidRDefault="00A24058" w:rsidP="00A24058">
      <w:pPr>
        <w:pStyle w:val="HTML0"/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>float_list</w:t>
      </w:r>
      <w:r w:rsidRPr="008D26B7">
        <w:rPr>
          <w:color w:val="000000"/>
          <w:sz w:val="21"/>
          <w:szCs w:val="21"/>
        </w:rPr>
        <w:tab/>
      </w:r>
      <w:r w:rsidR="00AF0BF0" w:rsidRPr="008D26B7">
        <w:rPr>
          <w:rFonts w:hint="eastAsia"/>
          <w:color w:val="000000"/>
          <w:sz w:val="21"/>
          <w:szCs w:val="21"/>
        </w:rPr>
        <w:t>浮点数列表以</w:t>
      </w:r>
      <w:r w:rsidR="00AF0BF0" w:rsidRPr="008D26B7">
        <w:rPr>
          <w:color w:val="000000"/>
          <w:sz w:val="21"/>
          <w:szCs w:val="21"/>
        </w:rPr>
        <w:t xml:space="preserve">':' </w:t>
      </w:r>
      <w:r w:rsidR="00AF0BF0" w:rsidRPr="008D26B7">
        <w:rPr>
          <w:rFonts w:hint="eastAsia"/>
          <w:color w:val="000000"/>
          <w:sz w:val="21"/>
          <w:szCs w:val="21"/>
        </w:rPr>
        <w:t>分开。</w:t>
      </w:r>
    </w:p>
    <w:p w:rsidR="00A24058" w:rsidRDefault="00A24058" w:rsidP="004C3372">
      <w:pPr>
        <w:ind w:rightChars="400" w:right="840"/>
        <w:rPr>
          <w:rFonts w:ascii="宋体" w:hAnsi="宋体" w:cs="宋体"/>
          <w:color w:val="130C0E"/>
          <w:kern w:val="0"/>
          <w:sz w:val="24"/>
          <w:szCs w:val="24"/>
        </w:rPr>
      </w:pPr>
    </w:p>
    <w:p w:rsidR="00A24058" w:rsidRPr="004C3372" w:rsidRDefault="00A24058" w:rsidP="00A24058">
      <w:pPr>
        <w:pStyle w:val="2"/>
        <w:ind w:left="0" w:firstLine="0"/>
        <w:rPr>
          <w:sz w:val="24"/>
          <w:szCs w:val="24"/>
        </w:rPr>
      </w:pPr>
      <w:bookmarkStart w:id="10" w:name="_Toc350180762"/>
      <w:r w:rsidRPr="004C3372">
        <w:rPr>
          <w:rFonts w:hint="eastAsia"/>
          <w:sz w:val="24"/>
          <w:szCs w:val="24"/>
        </w:rPr>
        <w:t>常用参数</w:t>
      </w:r>
      <w:bookmarkEnd w:id="10"/>
    </w:p>
    <w:p w:rsidR="006769A0" w:rsidRPr="009C66F2" w:rsidRDefault="006769A0" w:rsidP="006769A0">
      <w:pPr>
        <w:rPr>
          <w:szCs w:val="21"/>
        </w:rPr>
      </w:pPr>
      <w:r w:rsidRPr="009C66F2">
        <w:rPr>
          <w:rFonts w:hint="eastAsia"/>
          <w:szCs w:val="21"/>
        </w:rPr>
        <w:t>一个典型的</w:t>
      </w:r>
      <w:r w:rsidRPr="009C66F2">
        <w:rPr>
          <w:rFonts w:hint="eastAsia"/>
          <w:szCs w:val="21"/>
        </w:rPr>
        <w:t>job</w:t>
      </w:r>
      <w:r w:rsidRPr="009C66F2">
        <w:rPr>
          <w:rFonts w:hint="eastAsia"/>
          <w:szCs w:val="21"/>
        </w:rPr>
        <w:t>文件包含如下几个基本参数</w:t>
      </w:r>
    </w:p>
    <w:p w:rsidR="006769A0" w:rsidRPr="009C66F2" w:rsidRDefault="006769A0" w:rsidP="00EE5208">
      <w:pPr>
        <w:pStyle w:val="HTML0"/>
        <w:numPr>
          <w:ilvl w:val="0"/>
          <w:numId w:val="7"/>
        </w:numPr>
        <w:rPr>
          <w:color w:val="000000"/>
          <w:sz w:val="21"/>
          <w:szCs w:val="21"/>
        </w:rPr>
      </w:pPr>
      <w:r w:rsidRPr="009C66F2">
        <w:rPr>
          <w:color w:val="000000"/>
          <w:sz w:val="21"/>
          <w:szCs w:val="21"/>
        </w:rPr>
        <w:t>IO type</w:t>
      </w:r>
      <w:r w:rsidRPr="009C66F2">
        <w:rPr>
          <w:color w:val="000000"/>
          <w:sz w:val="21"/>
          <w:szCs w:val="21"/>
        </w:rPr>
        <w:tab/>
      </w:r>
      <w:r w:rsidRPr="009C66F2">
        <w:rPr>
          <w:rFonts w:hint="eastAsia"/>
          <w:color w:val="000000"/>
          <w:sz w:val="21"/>
          <w:szCs w:val="21"/>
        </w:rPr>
        <w:t>定义发送文件的模式，如顺序读文件，随机写文件，顺序或随机混合读写文件</w:t>
      </w:r>
    </w:p>
    <w:p w:rsidR="006769A0" w:rsidRPr="009C66F2" w:rsidRDefault="003749C4" w:rsidP="00EE5208">
      <w:pPr>
        <w:pStyle w:val="HTML0"/>
        <w:numPr>
          <w:ilvl w:val="0"/>
          <w:numId w:val="7"/>
        </w:numPr>
        <w:tabs>
          <w:tab w:val="clear" w:pos="916"/>
          <w:tab w:val="clear" w:pos="1832"/>
          <w:tab w:val="left" w:pos="435"/>
          <w:tab w:val="left" w:pos="1830"/>
        </w:tabs>
        <w:rPr>
          <w:color w:val="000000"/>
          <w:sz w:val="21"/>
          <w:szCs w:val="21"/>
        </w:rPr>
      </w:pPr>
      <w:hyperlink w:anchor="_磁盘的IO单位及blocksize" w:history="1">
        <w:r w:rsidR="006769A0" w:rsidRPr="009C66F2">
          <w:rPr>
            <w:rStyle w:val="a7"/>
            <w:sz w:val="21"/>
            <w:szCs w:val="21"/>
          </w:rPr>
          <w:tab/>
          <w:t>Block size</w:t>
        </w:r>
      </w:hyperlink>
      <w:r w:rsidR="006769A0" w:rsidRPr="009C66F2">
        <w:rPr>
          <w:color w:val="000000"/>
          <w:sz w:val="21"/>
          <w:szCs w:val="21"/>
        </w:rPr>
        <w:tab/>
      </w:r>
      <w:r w:rsidR="006769A0" w:rsidRPr="009C66F2">
        <w:rPr>
          <w:rFonts w:hint="eastAsia"/>
          <w:color w:val="000000"/>
          <w:sz w:val="21"/>
          <w:szCs w:val="21"/>
        </w:rPr>
        <w:t>以多大的块来分发io，可以是一个单独的值，或者是一个区间值。</w:t>
      </w:r>
    </w:p>
    <w:p w:rsidR="006769A0" w:rsidRPr="009C66F2" w:rsidRDefault="006769A0" w:rsidP="00EE5208">
      <w:pPr>
        <w:pStyle w:val="HTML0"/>
        <w:numPr>
          <w:ilvl w:val="0"/>
          <w:numId w:val="7"/>
        </w:numPr>
        <w:tabs>
          <w:tab w:val="clear" w:pos="916"/>
          <w:tab w:val="clear" w:pos="1832"/>
          <w:tab w:val="left" w:pos="435"/>
          <w:tab w:val="left" w:pos="1830"/>
        </w:tabs>
        <w:rPr>
          <w:color w:val="000000"/>
          <w:sz w:val="21"/>
          <w:szCs w:val="21"/>
        </w:rPr>
      </w:pPr>
      <w:r w:rsidRPr="009C66F2">
        <w:rPr>
          <w:color w:val="000000"/>
          <w:sz w:val="21"/>
          <w:szCs w:val="21"/>
        </w:rPr>
        <w:t>IO size</w:t>
      </w:r>
      <w:r w:rsidRPr="009C66F2">
        <w:rPr>
          <w:color w:val="000000"/>
          <w:sz w:val="21"/>
          <w:szCs w:val="21"/>
        </w:rPr>
        <w:tab/>
      </w:r>
      <w:r w:rsidRPr="009C66F2">
        <w:rPr>
          <w:rFonts w:hint="eastAsia"/>
          <w:color w:val="000000"/>
          <w:sz w:val="21"/>
          <w:szCs w:val="21"/>
        </w:rPr>
        <w:t>将要读取/写入的数据大小</w:t>
      </w:r>
    </w:p>
    <w:p w:rsidR="006769A0" w:rsidRPr="009C66F2" w:rsidRDefault="003749C4" w:rsidP="00EE5208">
      <w:pPr>
        <w:pStyle w:val="HTML0"/>
        <w:numPr>
          <w:ilvl w:val="0"/>
          <w:numId w:val="7"/>
        </w:numPr>
        <w:tabs>
          <w:tab w:val="clear" w:pos="916"/>
          <w:tab w:val="left" w:pos="435"/>
        </w:tabs>
        <w:rPr>
          <w:color w:val="000000"/>
          <w:sz w:val="21"/>
          <w:szCs w:val="21"/>
        </w:rPr>
      </w:pPr>
      <w:hyperlink w:anchor="_struct_ioengine_ops" w:history="1">
        <w:r w:rsidR="006769A0" w:rsidRPr="009C66F2">
          <w:rPr>
            <w:rStyle w:val="a7"/>
            <w:sz w:val="21"/>
            <w:szCs w:val="21"/>
          </w:rPr>
          <w:t>IO engine</w:t>
        </w:r>
      </w:hyperlink>
      <w:r w:rsidR="006769A0" w:rsidRPr="009C66F2">
        <w:rPr>
          <w:color w:val="000000"/>
          <w:sz w:val="21"/>
          <w:szCs w:val="21"/>
        </w:rPr>
        <w:tab/>
      </w:r>
      <w:r w:rsidR="006769A0" w:rsidRPr="009C66F2">
        <w:rPr>
          <w:rFonts w:hint="eastAsia"/>
          <w:color w:val="000000"/>
          <w:sz w:val="21"/>
          <w:szCs w:val="21"/>
        </w:rPr>
        <w:t>定义如何分发io，可以对文件内存映射读写，规则的read/write读写，异步io（</w:t>
      </w:r>
      <w:r w:rsidR="006769A0" w:rsidRPr="009C66F2">
        <w:rPr>
          <w:color w:val="000000"/>
          <w:sz w:val="21"/>
          <w:szCs w:val="21"/>
        </w:rPr>
        <w:t>async io</w:t>
      </w:r>
      <w:r w:rsidR="006769A0" w:rsidRPr="009C66F2">
        <w:rPr>
          <w:rFonts w:hint="eastAsia"/>
          <w:color w:val="000000"/>
          <w:sz w:val="21"/>
          <w:szCs w:val="21"/>
        </w:rPr>
        <w:t>）读写</w:t>
      </w:r>
      <w:r w:rsidR="00DD48E1" w:rsidRPr="009C66F2">
        <w:rPr>
          <w:rFonts w:hint="eastAsia"/>
          <w:color w:val="000000"/>
          <w:sz w:val="21"/>
          <w:szCs w:val="21"/>
        </w:rPr>
        <w:t>。</w:t>
      </w:r>
    </w:p>
    <w:p w:rsidR="00DD48E1" w:rsidRPr="009C66F2" w:rsidRDefault="003749C4" w:rsidP="00EE5208">
      <w:pPr>
        <w:pStyle w:val="HTML0"/>
        <w:numPr>
          <w:ilvl w:val="0"/>
          <w:numId w:val="7"/>
        </w:numPr>
        <w:tabs>
          <w:tab w:val="clear" w:pos="916"/>
          <w:tab w:val="clear" w:pos="1832"/>
          <w:tab w:val="left" w:pos="435"/>
          <w:tab w:val="left" w:pos="1830"/>
        </w:tabs>
        <w:rPr>
          <w:color w:val="000000"/>
          <w:sz w:val="21"/>
          <w:szCs w:val="21"/>
        </w:rPr>
      </w:pPr>
      <w:hyperlink w:anchor="_磁盘的IO延迟和队列深度" w:history="1">
        <w:r w:rsidR="006769A0" w:rsidRPr="004D02A2">
          <w:rPr>
            <w:rStyle w:val="a7"/>
            <w:sz w:val="21"/>
            <w:szCs w:val="21"/>
          </w:rPr>
          <w:t>IO depth</w:t>
        </w:r>
      </w:hyperlink>
      <w:r w:rsidR="006769A0" w:rsidRPr="009C66F2">
        <w:rPr>
          <w:color w:val="000000"/>
          <w:sz w:val="21"/>
          <w:szCs w:val="21"/>
        </w:rPr>
        <w:tab/>
      </w:r>
      <w:r w:rsidR="00DD48E1" w:rsidRPr="009C66F2">
        <w:rPr>
          <w:rFonts w:hint="eastAsia"/>
          <w:color w:val="000000"/>
          <w:sz w:val="21"/>
          <w:szCs w:val="21"/>
        </w:rPr>
        <w:t>如果</w:t>
      </w:r>
      <w:r w:rsidR="00DD48E1" w:rsidRPr="009C66F2">
        <w:rPr>
          <w:color w:val="000000"/>
          <w:sz w:val="21"/>
          <w:szCs w:val="21"/>
        </w:rPr>
        <w:t xml:space="preserve">IO engine </w:t>
      </w:r>
      <w:r w:rsidR="00DD48E1" w:rsidRPr="009C66F2">
        <w:rPr>
          <w:rFonts w:hint="eastAsia"/>
          <w:color w:val="000000"/>
          <w:sz w:val="21"/>
          <w:szCs w:val="21"/>
        </w:rPr>
        <w:t>是异步的，定义要维持的</w:t>
      </w:r>
      <w:hyperlink w:anchor="_磁盘的IO延迟和队列深度" w:history="1">
        <w:r w:rsidR="00DD48E1" w:rsidRPr="007A2341">
          <w:rPr>
            <w:rStyle w:val="a7"/>
            <w:rFonts w:hint="eastAsia"/>
            <w:sz w:val="21"/>
            <w:szCs w:val="21"/>
          </w:rPr>
          <w:t>队列深度</w:t>
        </w:r>
      </w:hyperlink>
      <w:r w:rsidR="00DD48E1" w:rsidRPr="009C66F2">
        <w:rPr>
          <w:rFonts w:hint="eastAsia"/>
          <w:color w:val="000000"/>
          <w:sz w:val="21"/>
          <w:szCs w:val="21"/>
        </w:rPr>
        <w:t>。</w:t>
      </w:r>
    </w:p>
    <w:p w:rsidR="00DD48E1" w:rsidRPr="009C66F2" w:rsidRDefault="00DD48E1" w:rsidP="00EE5208">
      <w:pPr>
        <w:pStyle w:val="HTML0"/>
        <w:numPr>
          <w:ilvl w:val="0"/>
          <w:numId w:val="7"/>
        </w:numPr>
        <w:tabs>
          <w:tab w:val="clear" w:pos="916"/>
          <w:tab w:val="clear" w:pos="1832"/>
          <w:tab w:val="left" w:pos="435"/>
          <w:tab w:val="left" w:pos="1830"/>
        </w:tabs>
        <w:rPr>
          <w:color w:val="000000"/>
          <w:sz w:val="21"/>
          <w:szCs w:val="21"/>
        </w:rPr>
      </w:pPr>
      <w:r w:rsidRPr="009C66F2">
        <w:rPr>
          <w:color w:val="000000"/>
          <w:sz w:val="21"/>
          <w:szCs w:val="21"/>
        </w:rPr>
        <w:t>IO type</w:t>
      </w:r>
      <w:r w:rsidRPr="009C66F2">
        <w:rPr>
          <w:color w:val="000000"/>
          <w:sz w:val="21"/>
          <w:szCs w:val="21"/>
        </w:rPr>
        <w:tab/>
      </w:r>
      <w:r w:rsidRPr="009C66F2">
        <w:rPr>
          <w:rFonts w:hint="eastAsia"/>
          <w:color w:val="000000"/>
          <w:sz w:val="21"/>
          <w:szCs w:val="21"/>
        </w:rPr>
        <w:t>定义进行buffered io还是</w:t>
      </w:r>
      <w:r w:rsidR="006769A0" w:rsidRPr="009C66F2">
        <w:rPr>
          <w:color w:val="000000"/>
          <w:sz w:val="21"/>
          <w:szCs w:val="21"/>
        </w:rPr>
        <w:t>direct/raw io?</w:t>
      </w:r>
      <w:r w:rsidRPr="009C66F2">
        <w:rPr>
          <w:rFonts w:hint="eastAsia"/>
          <w:color w:val="FF0000"/>
          <w:sz w:val="21"/>
          <w:szCs w:val="21"/>
        </w:rPr>
        <w:t xml:space="preserve"> </w:t>
      </w:r>
    </w:p>
    <w:p w:rsidR="00DD48E1" w:rsidRPr="009C66F2" w:rsidRDefault="006769A0" w:rsidP="00EE5208">
      <w:pPr>
        <w:pStyle w:val="HTML0"/>
        <w:numPr>
          <w:ilvl w:val="0"/>
          <w:numId w:val="7"/>
        </w:numPr>
        <w:tabs>
          <w:tab w:val="clear" w:pos="916"/>
          <w:tab w:val="clear" w:pos="1832"/>
          <w:tab w:val="left" w:pos="435"/>
          <w:tab w:val="left" w:pos="1830"/>
        </w:tabs>
        <w:rPr>
          <w:color w:val="000000"/>
          <w:sz w:val="21"/>
          <w:szCs w:val="21"/>
        </w:rPr>
      </w:pPr>
      <w:r w:rsidRPr="009C66F2">
        <w:rPr>
          <w:color w:val="000000"/>
          <w:sz w:val="21"/>
          <w:szCs w:val="21"/>
        </w:rPr>
        <w:t>Num files</w:t>
      </w:r>
      <w:r w:rsidRPr="009C66F2">
        <w:rPr>
          <w:color w:val="000000"/>
          <w:sz w:val="21"/>
          <w:szCs w:val="21"/>
        </w:rPr>
        <w:tab/>
      </w:r>
      <w:r w:rsidR="00DD48E1" w:rsidRPr="009C66F2">
        <w:rPr>
          <w:rFonts w:hint="eastAsia"/>
          <w:color w:val="000000"/>
          <w:sz w:val="21"/>
          <w:szCs w:val="21"/>
        </w:rPr>
        <w:t>工作负载分布在多少个文件上?</w:t>
      </w:r>
    </w:p>
    <w:p w:rsidR="006769A0" w:rsidRPr="00A13C87" w:rsidRDefault="006769A0" w:rsidP="00EE5208">
      <w:pPr>
        <w:pStyle w:val="HTML0"/>
        <w:numPr>
          <w:ilvl w:val="0"/>
          <w:numId w:val="7"/>
        </w:numPr>
        <w:tabs>
          <w:tab w:val="clear" w:pos="916"/>
          <w:tab w:val="clear" w:pos="1832"/>
          <w:tab w:val="left" w:pos="435"/>
          <w:tab w:val="left" w:pos="1710"/>
        </w:tabs>
        <w:rPr>
          <w:sz w:val="21"/>
          <w:szCs w:val="21"/>
        </w:rPr>
      </w:pPr>
      <w:r w:rsidRPr="009C66F2">
        <w:rPr>
          <w:color w:val="000000"/>
          <w:sz w:val="21"/>
          <w:szCs w:val="21"/>
        </w:rPr>
        <w:t>Num threads</w:t>
      </w:r>
      <w:r w:rsidR="00DD48E1" w:rsidRPr="009C66F2">
        <w:rPr>
          <w:rFonts w:hint="eastAsia"/>
          <w:color w:val="000000"/>
          <w:sz w:val="21"/>
          <w:szCs w:val="21"/>
        </w:rPr>
        <w:t xml:space="preserve"> 开辟多少个线程/进程来工作。</w:t>
      </w:r>
    </w:p>
    <w:p w:rsidR="006769A0" w:rsidRDefault="00A24172" w:rsidP="009F1E9A">
      <w:pPr>
        <w:pStyle w:val="1"/>
        <w:tabs>
          <w:tab w:val="clear" w:pos="1361"/>
          <w:tab w:val="left" w:pos="567"/>
        </w:tabs>
        <w:rPr>
          <w:sz w:val="28"/>
          <w:szCs w:val="28"/>
        </w:rPr>
      </w:pPr>
      <w:bookmarkStart w:id="11" w:name="_Toc350180763"/>
      <w:r w:rsidRPr="008D26B7">
        <w:rPr>
          <w:rFonts w:hint="eastAsia"/>
          <w:sz w:val="28"/>
          <w:szCs w:val="28"/>
        </w:rPr>
        <w:t>fio</w:t>
      </w:r>
      <w:r w:rsidRPr="008D26B7">
        <w:rPr>
          <w:rFonts w:hint="eastAsia"/>
          <w:sz w:val="28"/>
          <w:szCs w:val="28"/>
        </w:rPr>
        <w:t>常用的基本选项</w:t>
      </w:r>
      <w:bookmarkEnd w:id="11"/>
    </w:p>
    <w:p w:rsidR="002F37C0" w:rsidRDefault="002F37C0" w:rsidP="002F37C0">
      <w:pPr>
        <w:pStyle w:val="HTML0"/>
        <w:rPr>
          <w:color w:val="000000"/>
        </w:rPr>
      </w:pPr>
      <w:proofErr w:type="gramStart"/>
      <w:r>
        <w:rPr>
          <w:color w:val="000000"/>
        </w:rPr>
        <w:t>name=</w:t>
      </w:r>
      <w:proofErr w:type="gramEnd"/>
      <w:r>
        <w:rPr>
          <w:color w:val="000000"/>
        </w:rPr>
        <w:t>str</w:t>
      </w:r>
      <w:r>
        <w:rPr>
          <w:color w:val="000000"/>
        </w:rPr>
        <w:tab/>
      </w:r>
    </w:p>
    <w:p w:rsidR="002F37C0" w:rsidRPr="008D26B7" w:rsidRDefault="002F37C0" w:rsidP="00EE5208">
      <w:pPr>
        <w:pStyle w:val="HTML0"/>
        <w:numPr>
          <w:ilvl w:val="0"/>
          <w:numId w:val="8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2F37C0" w:rsidRPr="008D26B7" w:rsidRDefault="002F37C0" w:rsidP="002F37C0">
      <w:pPr>
        <w:pStyle w:val="HTML0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表示job的</w:t>
      </w:r>
      <w:r>
        <w:rPr>
          <w:color w:val="000000"/>
        </w:rPr>
        <w:t>ASCII</w:t>
      </w:r>
      <w:r>
        <w:rPr>
          <w:rFonts w:hint="eastAsia"/>
          <w:color w:val="000000"/>
          <w:sz w:val="21"/>
          <w:szCs w:val="21"/>
        </w:rPr>
        <w:t>名字</w:t>
      </w:r>
    </w:p>
    <w:p w:rsidR="002F37C0" w:rsidRDefault="002F37C0" w:rsidP="00EE5208">
      <w:pPr>
        <w:pStyle w:val="HTML0"/>
        <w:numPr>
          <w:ilvl w:val="0"/>
          <w:numId w:val="8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2F37C0" w:rsidRPr="002F37C0" w:rsidRDefault="002F37C0" w:rsidP="002F37C0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在job文件中可以覆盖fio给的名字；在命令行中表示一个新的job的开始</w:t>
      </w:r>
    </w:p>
    <w:p w:rsidR="0020570F" w:rsidRPr="008D26B7" w:rsidRDefault="00B3658C" w:rsidP="00D00661">
      <w:pPr>
        <w:pStyle w:val="HTML0"/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>readwrite=str</w:t>
      </w:r>
      <w:r w:rsidR="00D00661" w:rsidRPr="008D26B7">
        <w:rPr>
          <w:rFonts w:hint="eastAsia"/>
          <w:color w:val="000000"/>
          <w:sz w:val="21"/>
          <w:szCs w:val="21"/>
        </w:rPr>
        <w:t>，</w:t>
      </w:r>
      <w:r w:rsidRPr="008D26B7">
        <w:rPr>
          <w:color w:val="000000"/>
          <w:sz w:val="21"/>
          <w:szCs w:val="21"/>
        </w:rPr>
        <w:t>rw=str</w:t>
      </w:r>
      <w:r w:rsidRPr="008D26B7">
        <w:rPr>
          <w:color w:val="000000"/>
          <w:sz w:val="21"/>
          <w:szCs w:val="21"/>
        </w:rPr>
        <w:tab/>
      </w:r>
      <w:r w:rsidRPr="008D26B7">
        <w:rPr>
          <w:color w:val="000000"/>
          <w:sz w:val="21"/>
          <w:szCs w:val="21"/>
        </w:rPr>
        <w:tab/>
      </w:r>
    </w:p>
    <w:p w:rsidR="00D00661" w:rsidRPr="008D26B7" w:rsidRDefault="00D00661" w:rsidP="00EE5208">
      <w:pPr>
        <w:pStyle w:val="HTML0"/>
        <w:numPr>
          <w:ilvl w:val="0"/>
          <w:numId w:val="26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B3658C" w:rsidRPr="008D26B7" w:rsidRDefault="0020570F" w:rsidP="00D00661">
      <w:pPr>
        <w:pStyle w:val="HTML0"/>
        <w:ind w:left="420"/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表示</w:t>
      </w:r>
      <w:r w:rsidR="00B3658C" w:rsidRPr="008D26B7">
        <w:rPr>
          <w:rFonts w:hint="eastAsia"/>
          <w:color w:val="000000"/>
          <w:sz w:val="21"/>
          <w:szCs w:val="21"/>
        </w:rPr>
        <w:t>io读写的模式，包括如下几种</w:t>
      </w:r>
    </w:p>
    <w:p w:rsidR="00B3658C" w:rsidRPr="008D26B7" w:rsidRDefault="0020570F" w:rsidP="0020570F">
      <w:pPr>
        <w:pStyle w:val="HTML0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ab/>
      </w:r>
      <w:r w:rsidR="00B3658C" w:rsidRPr="008D26B7">
        <w:rPr>
          <w:color w:val="000000"/>
          <w:sz w:val="21"/>
          <w:szCs w:val="21"/>
        </w:rPr>
        <w:t>read</w:t>
      </w:r>
      <w:r w:rsidR="00B3658C" w:rsidRPr="008D26B7">
        <w:rPr>
          <w:color w:val="000000"/>
          <w:sz w:val="21"/>
          <w:szCs w:val="21"/>
        </w:rPr>
        <w:tab/>
      </w:r>
      <w:r w:rsidR="00B3658C" w:rsidRPr="008D26B7">
        <w:rPr>
          <w:color w:val="000000"/>
          <w:sz w:val="21"/>
          <w:szCs w:val="21"/>
        </w:rPr>
        <w:tab/>
      </w:r>
      <w:r w:rsidR="00B3658C" w:rsidRPr="008D26B7">
        <w:rPr>
          <w:rFonts w:hint="eastAsia"/>
          <w:color w:val="000000"/>
          <w:sz w:val="21"/>
          <w:szCs w:val="21"/>
        </w:rPr>
        <w:t>顺序读</w:t>
      </w:r>
    </w:p>
    <w:p w:rsidR="00B3658C" w:rsidRPr="008D26B7" w:rsidRDefault="0020570F" w:rsidP="0020570F">
      <w:pPr>
        <w:pStyle w:val="HTML0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ab/>
      </w:r>
      <w:r w:rsidR="00B3658C" w:rsidRPr="008D26B7">
        <w:rPr>
          <w:color w:val="000000"/>
          <w:sz w:val="21"/>
          <w:szCs w:val="21"/>
        </w:rPr>
        <w:t>write</w:t>
      </w:r>
      <w:r w:rsidR="00B3658C" w:rsidRPr="008D26B7">
        <w:rPr>
          <w:color w:val="000000"/>
          <w:sz w:val="21"/>
          <w:szCs w:val="21"/>
        </w:rPr>
        <w:tab/>
      </w:r>
      <w:r w:rsidR="00B3658C" w:rsidRPr="008D26B7">
        <w:rPr>
          <w:color w:val="000000"/>
          <w:sz w:val="21"/>
          <w:szCs w:val="21"/>
        </w:rPr>
        <w:tab/>
      </w:r>
      <w:r w:rsidR="00B3658C" w:rsidRPr="008D26B7">
        <w:rPr>
          <w:rFonts w:hint="eastAsia"/>
          <w:color w:val="000000"/>
          <w:sz w:val="21"/>
          <w:szCs w:val="21"/>
        </w:rPr>
        <w:t>顺序写</w:t>
      </w:r>
    </w:p>
    <w:p w:rsidR="00B3658C" w:rsidRPr="008D26B7" w:rsidRDefault="00D00661" w:rsidP="00D00661">
      <w:pPr>
        <w:pStyle w:val="HTML0"/>
        <w:tabs>
          <w:tab w:val="clear" w:pos="916"/>
          <w:tab w:val="clear" w:pos="1832"/>
          <w:tab w:val="clear" w:pos="2748"/>
          <w:tab w:val="left" w:pos="435"/>
          <w:tab w:val="left" w:pos="2790"/>
        </w:tabs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ab/>
      </w:r>
      <w:r w:rsidR="00B3658C" w:rsidRPr="008D26B7">
        <w:rPr>
          <w:color w:val="000000"/>
          <w:sz w:val="21"/>
          <w:szCs w:val="21"/>
        </w:rPr>
        <w:t>randwrite</w:t>
      </w:r>
      <w:r w:rsidR="00B3658C" w:rsidRPr="008D26B7">
        <w:rPr>
          <w:color w:val="000000"/>
          <w:sz w:val="21"/>
          <w:szCs w:val="21"/>
        </w:rPr>
        <w:tab/>
      </w:r>
      <w:r w:rsidR="00B3658C" w:rsidRPr="008D26B7">
        <w:rPr>
          <w:rFonts w:hint="eastAsia"/>
          <w:color w:val="000000"/>
          <w:sz w:val="21"/>
          <w:szCs w:val="21"/>
        </w:rPr>
        <w:t>随机写</w:t>
      </w:r>
    </w:p>
    <w:p w:rsidR="00B3658C" w:rsidRPr="008D26B7" w:rsidRDefault="00D00661" w:rsidP="00D00661">
      <w:pPr>
        <w:pStyle w:val="HTML0"/>
        <w:tabs>
          <w:tab w:val="clear" w:pos="916"/>
          <w:tab w:val="clear" w:pos="1832"/>
          <w:tab w:val="left" w:pos="435"/>
          <w:tab w:val="left" w:pos="2790"/>
        </w:tabs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ab/>
      </w:r>
      <w:r w:rsidR="00B3658C" w:rsidRPr="008D26B7">
        <w:rPr>
          <w:color w:val="000000"/>
          <w:sz w:val="21"/>
          <w:szCs w:val="21"/>
        </w:rPr>
        <w:t>randread</w:t>
      </w:r>
      <w:r w:rsidR="00B3658C" w:rsidRPr="008D26B7">
        <w:rPr>
          <w:color w:val="000000"/>
          <w:sz w:val="21"/>
          <w:szCs w:val="21"/>
        </w:rPr>
        <w:tab/>
      </w:r>
      <w:r w:rsidR="00B3658C" w:rsidRPr="008D26B7">
        <w:rPr>
          <w:rFonts w:hint="eastAsia"/>
          <w:color w:val="000000"/>
          <w:sz w:val="21"/>
          <w:szCs w:val="21"/>
        </w:rPr>
        <w:t>随机读</w:t>
      </w:r>
    </w:p>
    <w:p w:rsidR="00B3658C" w:rsidRPr="008D26B7" w:rsidRDefault="00B3658C" w:rsidP="00D00661">
      <w:pPr>
        <w:pStyle w:val="HTML0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ab/>
        <w:t>rw,readwrite</w:t>
      </w:r>
      <w:r w:rsidRPr="008D26B7">
        <w:rPr>
          <w:color w:val="000000"/>
          <w:sz w:val="21"/>
          <w:szCs w:val="21"/>
        </w:rPr>
        <w:tab/>
      </w:r>
      <w:r w:rsidRPr="008D26B7">
        <w:rPr>
          <w:rFonts w:hint="eastAsia"/>
          <w:color w:val="000000"/>
          <w:sz w:val="21"/>
          <w:szCs w:val="21"/>
        </w:rPr>
        <w:t>顺序混合读写</w:t>
      </w:r>
    </w:p>
    <w:p w:rsidR="00B3658C" w:rsidRPr="008D26B7" w:rsidRDefault="00B3658C" w:rsidP="008D26B7">
      <w:pPr>
        <w:pStyle w:val="HTML0"/>
        <w:ind w:firstLineChars="200" w:firstLine="420"/>
        <w:rPr>
          <w:color w:val="000000"/>
          <w:sz w:val="21"/>
          <w:szCs w:val="21"/>
        </w:rPr>
      </w:pPr>
      <w:r w:rsidRPr="008D26B7">
        <w:rPr>
          <w:color w:val="000000"/>
          <w:sz w:val="21"/>
          <w:szCs w:val="21"/>
        </w:rPr>
        <w:t>randrw</w:t>
      </w:r>
      <w:r w:rsidRPr="008D26B7">
        <w:rPr>
          <w:color w:val="000000"/>
          <w:sz w:val="21"/>
          <w:szCs w:val="21"/>
        </w:rPr>
        <w:tab/>
      </w:r>
      <w:r w:rsidRPr="008D26B7">
        <w:rPr>
          <w:color w:val="000000"/>
          <w:sz w:val="21"/>
          <w:szCs w:val="21"/>
        </w:rPr>
        <w:tab/>
      </w:r>
      <w:r w:rsidRPr="008D26B7">
        <w:rPr>
          <w:rFonts w:hint="eastAsia"/>
          <w:color w:val="000000"/>
          <w:sz w:val="21"/>
          <w:szCs w:val="21"/>
        </w:rPr>
        <w:t>随机混合读写</w:t>
      </w:r>
    </w:p>
    <w:p w:rsidR="00D00661" w:rsidRPr="008D26B7" w:rsidRDefault="00D00661" w:rsidP="00EE5208">
      <w:pPr>
        <w:pStyle w:val="HTML0"/>
        <w:numPr>
          <w:ilvl w:val="0"/>
          <w:numId w:val="26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2F37C0" w:rsidRDefault="00C65F04" w:rsidP="002F37C0">
      <w:pPr>
        <w:pStyle w:val="HTML0"/>
        <w:rPr>
          <w:color w:val="000000"/>
        </w:rPr>
      </w:pPr>
      <w:r w:rsidRPr="008D26B7">
        <w:rPr>
          <w:rFonts w:hint="eastAsia"/>
          <w:color w:val="000000"/>
          <w:sz w:val="21"/>
          <w:szCs w:val="21"/>
        </w:rPr>
        <w:t>对于混合读写缺省值是以</w:t>
      </w:r>
      <w:r w:rsidR="00B3658C" w:rsidRPr="008D26B7">
        <w:rPr>
          <w:color w:val="000000"/>
          <w:sz w:val="21"/>
          <w:szCs w:val="21"/>
        </w:rPr>
        <w:t>50/50</w:t>
      </w:r>
      <w:r w:rsidRPr="008D26B7">
        <w:rPr>
          <w:rFonts w:hint="eastAsia"/>
          <w:color w:val="000000"/>
          <w:sz w:val="21"/>
          <w:szCs w:val="21"/>
        </w:rPr>
        <w:t>分割</w:t>
      </w:r>
      <w:r w:rsidR="00B3658C" w:rsidRPr="008D26B7">
        <w:rPr>
          <w:color w:val="000000"/>
          <w:sz w:val="21"/>
          <w:szCs w:val="21"/>
        </w:rPr>
        <w:t>.</w:t>
      </w:r>
      <w:r w:rsidR="002F37C0">
        <w:rPr>
          <w:rFonts w:hint="eastAsia"/>
          <w:color w:val="000000"/>
          <w:sz w:val="21"/>
          <w:szCs w:val="21"/>
        </w:rPr>
        <w:t>字符串的后面可以</w:t>
      </w:r>
      <w:proofErr w:type="gramStart"/>
      <w:r w:rsidR="002F37C0">
        <w:rPr>
          <w:rFonts w:hint="eastAsia"/>
          <w:color w:val="000000"/>
          <w:sz w:val="21"/>
          <w:szCs w:val="21"/>
        </w:rPr>
        <w:t>跟数字</w:t>
      </w:r>
      <w:proofErr w:type="gramEnd"/>
      <w:r w:rsidR="002F37C0">
        <w:rPr>
          <w:color w:val="000000"/>
        </w:rPr>
        <w:t>':&lt;</w:t>
      </w:r>
      <w:proofErr w:type="gramStart"/>
      <w:r w:rsidR="002F37C0">
        <w:rPr>
          <w:color w:val="000000"/>
        </w:rPr>
        <w:t>nr</w:t>
      </w:r>
      <w:proofErr w:type="gramEnd"/>
      <w:r w:rsidR="002F37C0">
        <w:rPr>
          <w:color w:val="000000"/>
        </w:rPr>
        <w:t>&gt;'</w:t>
      </w:r>
    </w:p>
    <w:p w:rsidR="00C90C6A" w:rsidRDefault="002F37C0" w:rsidP="003D6633">
      <w:pPr>
        <w:pStyle w:val="HTML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比如对于顺序写，</w:t>
      </w:r>
      <w:r w:rsidRPr="008D26B7">
        <w:rPr>
          <w:color w:val="000000"/>
          <w:sz w:val="21"/>
          <w:szCs w:val="21"/>
        </w:rPr>
        <w:t>rw=write:4k</w:t>
      </w:r>
      <w:r>
        <w:rPr>
          <w:rFonts w:hint="eastAsia"/>
          <w:color w:val="000000"/>
          <w:sz w:val="21"/>
          <w:szCs w:val="21"/>
        </w:rPr>
        <w:t>将生成一个有4k空洞的文件</w:t>
      </w:r>
      <w:r w:rsidR="003D6633">
        <w:rPr>
          <w:rFonts w:hint="eastAsia"/>
          <w:color w:val="000000"/>
          <w:sz w:val="21"/>
          <w:szCs w:val="21"/>
        </w:rPr>
        <w:t>(xxd查看)</w:t>
      </w:r>
      <w:r>
        <w:rPr>
          <w:rFonts w:hint="eastAsia"/>
          <w:color w:val="000000"/>
          <w:sz w:val="21"/>
          <w:szCs w:val="21"/>
        </w:rPr>
        <w:t>.如果是</w:t>
      </w:r>
      <w:r w:rsidR="00B3658C" w:rsidRPr="008D26B7">
        <w:rPr>
          <w:color w:val="000000"/>
          <w:sz w:val="21"/>
          <w:szCs w:val="21"/>
        </w:rPr>
        <w:tab/>
      </w:r>
    </w:p>
    <w:p w:rsidR="00C90C6A" w:rsidRDefault="003749C4" w:rsidP="00C90C6A">
      <w:pPr>
        <w:pStyle w:val="HTML0"/>
        <w:rPr>
          <w:color w:val="000000"/>
        </w:rPr>
      </w:pPr>
      <w:hyperlink w:anchor="_磁盘的IO单位及blocksize" w:history="1">
        <w:proofErr w:type="gramStart"/>
        <w:r w:rsidR="00C90C6A">
          <w:rPr>
            <w:rStyle w:val="a7"/>
            <w:rFonts w:hint="eastAsia"/>
          </w:rPr>
          <w:t>b</w:t>
        </w:r>
        <w:r w:rsidR="00C90C6A" w:rsidRPr="00785153">
          <w:rPr>
            <w:rStyle w:val="a7"/>
          </w:rPr>
          <w:t>locksize</w:t>
        </w:r>
        <w:proofErr w:type="gramEnd"/>
      </w:hyperlink>
      <w:r w:rsidR="00C90C6A">
        <w:rPr>
          <w:color w:val="000000"/>
        </w:rPr>
        <w:t>=int</w:t>
      </w:r>
    </w:p>
    <w:p w:rsidR="00C90C6A" w:rsidRDefault="00C90C6A" w:rsidP="00C90C6A">
      <w:pPr>
        <w:pStyle w:val="HTML0"/>
        <w:rPr>
          <w:color w:val="000000"/>
        </w:rPr>
      </w:pPr>
      <w:proofErr w:type="gramStart"/>
      <w:r>
        <w:rPr>
          <w:color w:val="000000"/>
        </w:rPr>
        <w:t>bs=</w:t>
      </w:r>
      <w:proofErr w:type="gramEnd"/>
      <w:r>
        <w:rPr>
          <w:color w:val="000000"/>
        </w:rPr>
        <w:t>int</w:t>
      </w:r>
      <w:r>
        <w:rPr>
          <w:color w:val="000000"/>
        </w:rPr>
        <w:tab/>
      </w:r>
    </w:p>
    <w:p w:rsidR="00C90C6A" w:rsidRDefault="00C90C6A" w:rsidP="00EE5208">
      <w:pPr>
        <w:pStyle w:val="HTML0"/>
        <w:numPr>
          <w:ilvl w:val="0"/>
          <w:numId w:val="29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C90C6A" w:rsidRPr="008D26B7" w:rsidRDefault="00C90C6A" w:rsidP="00C90C6A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fio所发送的块大小,默认为4k。</w:t>
      </w:r>
    </w:p>
    <w:p w:rsidR="00C90C6A" w:rsidRDefault="00C90C6A" w:rsidP="00EE5208">
      <w:pPr>
        <w:pStyle w:val="HTML0"/>
        <w:numPr>
          <w:ilvl w:val="0"/>
          <w:numId w:val="29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C90C6A" w:rsidRDefault="00C90C6A" w:rsidP="00C90C6A">
      <w:pPr>
        <w:pStyle w:val="HTML0"/>
        <w:rPr>
          <w:color w:val="000000"/>
        </w:rPr>
      </w:pPr>
      <w:r>
        <w:rPr>
          <w:rFonts w:hint="eastAsia"/>
          <w:color w:val="000000"/>
          <w:sz w:val="21"/>
          <w:szCs w:val="21"/>
        </w:rPr>
        <w:t>fio发送的</w:t>
      </w:r>
      <w:hyperlink w:anchor="_磁盘的IO单位及blocksize" w:history="1">
        <w:r w:rsidRPr="00785153">
          <w:rPr>
            <w:rStyle w:val="a7"/>
            <w:rFonts w:hint="eastAsia"/>
            <w:sz w:val="21"/>
            <w:szCs w:val="21"/>
          </w:rPr>
          <w:t>块大小</w:t>
        </w:r>
      </w:hyperlink>
      <w:r>
        <w:rPr>
          <w:rFonts w:hint="eastAsia"/>
          <w:color w:val="000000"/>
          <w:sz w:val="21"/>
          <w:szCs w:val="21"/>
        </w:rPr>
        <w:t>是应用层上的块大小，比如</w:t>
      </w:r>
      <w:r>
        <w:rPr>
          <w:color w:val="000000"/>
        </w:rPr>
        <w:t>bs=4k,8k</w:t>
      </w:r>
      <w:r>
        <w:rPr>
          <w:rFonts w:hint="eastAsia"/>
          <w:color w:val="000000"/>
        </w:rPr>
        <w:t>表示4k</w:t>
      </w:r>
      <w:proofErr w:type="gramStart"/>
      <w:r>
        <w:rPr>
          <w:rFonts w:hint="eastAsia"/>
          <w:color w:val="000000"/>
        </w:rPr>
        <w:t>的读块大小</w:t>
      </w:r>
      <w:proofErr w:type="gramEnd"/>
      <w:r>
        <w:rPr>
          <w:rFonts w:hint="eastAsia"/>
          <w:color w:val="000000"/>
        </w:rPr>
        <w:t>，8k的写块大小。</w:t>
      </w:r>
      <w:r>
        <w:rPr>
          <w:color w:val="000000"/>
        </w:rPr>
        <w:t>bs=,8k</w:t>
      </w:r>
      <w:proofErr w:type="gramStart"/>
      <w:r>
        <w:rPr>
          <w:rFonts w:hint="eastAsia"/>
          <w:color w:val="000000"/>
        </w:rPr>
        <w:t>表示读块大小</w:t>
      </w:r>
      <w:proofErr w:type="gramEnd"/>
      <w:r>
        <w:rPr>
          <w:rFonts w:hint="eastAsia"/>
          <w:color w:val="000000"/>
        </w:rPr>
        <w:t>使用默认大小，写块大小为8k。</w:t>
      </w:r>
      <w:r>
        <w:rPr>
          <w:color w:val="000000"/>
        </w:rPr>
        <w:t xml:space="preserve"> </w:t>
      </w:r>
    </w:p>
    <w:p w:rsidR="00C90C6A" w:rsidRDefault="00C90C6A" w:rsidP="00C90C6A">
      <w:pPr>
        <w:pStyle w:val="HTML0"/>
        <w:rPr>
          <w:color w:val="000000"/>
        </w:rPr>
      </w:pPr>
      <w:proofErr w:type="gramStart"/>
      <w:r>
        <w:rPr>
          <w:color w:val="000000"/>
        </w:rPr>
        <w:t>nrfiles=</w:t>
      </w:r>
      <w:proofErr w:type="gramEnd"/>
      <w:r>
        <w:rPr>
          <w:color w:val="000000"/>
        </w:rPr>
        <w:t>int</w:t>
      </w:r>
      <w:r>
        <w:rPr>
          <w:color w:val="000000"/>
        </w:rPr>
        <w:tab/>
      </w:r>
    </w:p>
    <w:p w:rsidR="00C90C6A" w:rsidRDefault="00C90C6A" w:rsidP="00EE5208">
      <w:pPr>
        <w:pStyle w:val="HTML0"/>
        <w:numPr>
          <w:ilvl w:val="0"/>
          <w:numId w:val="32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C90C6A" w:rsidRPr="008D26B7" w:rsidRDefault="00C90C6A" w:rsidP="00C90C6A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fio所使用的文件的个数。</w:t>
      </w:r>
    </w:p>
    <w:p w:rsidR="00C90C6A" w:rsidRDefault="00C90C6A" w:rsidP="00EE5208">
      <w:pPr>
        <w:pStyle w:val="HTML0"/>
        <w:numPr>
          <w:ilvl w:val="0"/>
          <w:numId w:val="32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B3658C" w:rsidRDefault="00C90C6A" w:rsidP="00C90C6A">
      <w:pPr>
        <w:pStyle w:val="HTML0"/>
        <w:ind w:left="420"/>
        <w:rPr>
          <w:color w:val="000000"/>
        </w:rPr>
      </w:pPr>
      <w:r>
        <w:rPr>
          <w:rFonts w:hint="eastAsia"/>
          <w:color w:val="000000"/>
          <w:sz w:val="21"/>
          <w:szCs w:val="21"/>
        </w:rPr>
        <w:t>比如如果是写文件，制定这个参数</w:t>
      </w:r>
      <w:r w:rsidR="00B3658C" w:rsidRPr="00C90C6A">
        <w:rPr>
          <w:color w:val="000000"/>
          <w:sz w:val="21"/>
          <w:szCs w:val="21"/>
        </w:rPr>
        <w:tab/>
      </w:r>
      <w:r>
        <w:rPr>
          <w:color w:val="000000"/>
        </w:rPr>
        <w:t>nrfiles=</w:t>
      </w:r>
      <w:r>
        <w:rPr>
          <w:rFonts w:hint="eastAsia"/>
          <w:color w:val="000000"/>
        </w:rPr>
        <w:t>num，将生成num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文件。</w:t>
      </w:r>
    </w:p>
    <w:p w:rsidR="009730F7" w:rsidRDefault="003749C4" w:rsidP="009730F7">
      <w:pPr>
        <w:pStyle w:val="HTML0"/>
        <w:rPr>
          <w:color w:val="000000"/>
        </w:rPr>
      </w:pPr>
      <w:hyperlink w:anchor="_struct_ioengine_ops" w:history="1">
        <w:proofErr w:type="gramStart"/>
        <w:r w:rsidR="009730F7">
          <w:rPr>
            <w:rStyle w:val="a7"/>
            <w:rFonts w:hint="eastAsia"/>
          </w:rPr>
          <w:t>i</w:t>
        </w:r>
        <w:r w:rsidR="009730F7" w:rsidRPr="009730F7">
          <w:rPr>
            <w:rStyle w:val="a7"/>
          </w:rPr>
          <w:t>oengine</w:t>
        </w:r>
        <w:proofErr w:type="gramEnd"/>
      </w:hyperlink>
      <w:r w:rsidR="009730F7">
        <w:rPr>
          <w:rFonts w:hint="eastAsia"/>
          <w:color w:val="000000"/>
        </w:rPr>
        <w:t xml:space="preserve"> </w:t>
      </w:r>
      <w:r w:rsidR="009730F7">
        <w:rPr>
          <w:color w:val="000000"/>
        </w:rPr>
        <w:t>=str</w:t>
      </w:r>
      <w:r w:rsidR="009730F7">
        <w:rPr>
          <w:color w:val="000000"/>
        </w:rPr>
        <w:tab/>
      </w:r>
    </w:p>
    <w:p w:rsidR="009730F7" w:rsidRDefault="009730F7" w:rsidP="00EE5208">
      <w:pPr>
        <w:pStyle w:val="HTML0"/>
        <w:numPr>
          <w:ilvl w:val="0"/>
          <w:numId w:val="33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9730F7" w:rsidRPr="008D26B7" w:rsidRDefault="009730F7" w:rsidP="009730F7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fio提交IO所使用的引擎。</w:t>
      </w:r>
    </w:p>
    <w:p w:rsidR="009730F7" w:rsidRDefault="009730F7" w:rsidP="00EE5208">
      <w:pPr>
        <w:pStyle w:val="HTML0"/>
        <w:numPr>
          <w:ilvl w:val="0"/>
          <w:numId w:val="33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1D1C34" w:rsidRDefault="009730F7" w:rsidP="001D1C34">
      <w:pPr>
        <w:pStyle w:val="HTML0"/>
        <w:tabs>
          <w:tab w:val="clear" w:pos="1832"/>
          <w:tab w:val="clear" w:pos="2748"/>
          <w:tab w:val="left" w:pos="2535"/>
        </w:tabs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常用的有</w:t>
      </w:r>
      <w:r w:rsidR="001D1C34">
        <w:rPr>
          <w:rFonts w:hint="eastAsia"/>
          <w:color w:val="000000"/>
          <w:sz w:val="21"/>
          <w:szCs w:val="21"/>
        </w:rPr>
        <w:t>:</w:t>
      </w:r>
    </w:p>
    <w:p w:rsidR="001D1C34" w:rsidRDefault="001D1C34" w:rsidP="001D1C34">
      <w:pPr>
        <w:pStyle w:val="HTML0"/>
        <w:tabs>
          <w:tab w:val="clear" w:pos="1832"/>
          <w:tab w:val="clear" w:pos="2748"/>
          <w:tab w:val="left" w:pos="2535"/>
        </w:tabs>
        <w:ind w:firstLineChars="200" w:firstLine="480"/>
        <w:rPr>
          <w:color w:val="000000"/>
        </w:rPr>
      </w:pPr>
      <w:r>
        <w:rPr>
          <w:color w:val="000000"/>
        </w:rPr>
        <w:t>sync</w:t>
      </w:r>
      <w:r>
        <w:rPr>
          <w:rFonts w:hint="eastAsia"/>
          <w:color w:val="000000"/>
        </w:rPr>
        <w:t>,使用</w:t>
      </w:r>
      <w:r>
        <w:rPr>
          <w:color w:val="000000"/>
        </w:rPr>
        <w:t>read</w:t>
      </w:r>
      <w:r>
        <w:rPr>
          <w:rFonts w:hint="eastAsia"/>
          <w:color w:val="000000"/>
        </w:rPr>
        <w:t>/</w:t>
      </w:r>
      <w:r>
        <w:rPr>
          <w:color w:val="000000"/>
        </w:rPr>
        <w:t>write</w:t>
      </w:r>
      <w:r>
        <w:rPr>
          <w:rFonts w:hint="eastAsia"/>
          <w:color w:val="000000"/>
        </w:rPr>
        <w:t>/</w:t>
      </w:r>
      <w:r>
        <w:rPr>
          <w:color w:val="000000"/>
        </w:rPr>
        <w:t>lseek</w:t>
      </w:r>
      <w:r>
        <w:rPr>
          <w:rFonts w:hint="eastAsia"/>
          <w:color w:val="000000"/>
        </w:rPr>
        <w:t>系统调用。</w:t>
      </w:r>
    </w:p>
    <w:p w:rsidR="001D1C34" w:rsidRDefault="001D1C34" w:rsidP="001D1C34">
      <w:pPr>
        <w:pStyle w:val="HTML0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>sync</w:t>
      </w:r>
      <w:r>
        <w:rPr>
          <w:rFonts w:hint="eastAsia"/>
          <w:color w:val="000000"/>
        </w:rPr>
        <w:t>,使用</w:t>
      </w:r>
      <w:r>
        <w:rPr>
          <w:color w:val="000000"/>
        </w:rPr>
        <w:t>pread</w:t>
      </w:r>
      <w:r>
        <w:rPr>
          <w:rFonts w:hint="eastAsia"/>
          <w:color w:val="000000"/>
        </w:rPr>
        <w:t>/</w:t>
      </w:r>
      <w:r>
        <w:rPr>
          <w:color w:val="000000"/>
        </w:rPr>
        <w:t>pwrite</w:t>
      </w:r>
      <w:r>
        <w:rPr>
          <w:rFonts w:hint="eastAsia"/>
          <w:color w:val="000000"/>
        </w:rPr>
        <w:t>系统调用</w:t>
      </w:r>
    </w:p>
    <w:p w:rsidR="001D1C34" w:rsidRDefault="009730F7" w:rsidP="001D1C34">
      <w:pPr>
        <w:pStyle w:val="HTML0"/>
        <w:ind w:firstLineChars="200" w:firstLine="480"/>
        <w:rPr>
          <w:color w:val="000000"/>
        </w:rPr>
      </w:pPr>
      <w:r>
        <w:rPr>
          <w:color w:val="000000"/>
        </w:rPr>
        <w:t>vsync</w:t>
      </w:r>
      <w:r w:rsidR="001D1C34">
        <w:rPr>
          <w:rFonts w:hint="eastAsia"/>
          <w:color w:val="000000"/>
        </w:rPr>
        <w:t>,使用</w:t>
      </w:r>
      <w:r w:rsidR="001D1C34">
        <w:rPr>
          <w:color w:val="000000"/>
        </w:rPr>
        <w:t xml:space="preserve"> readv</w:t>
      </w:r>
      <w:r w:rsidR="001D1C34">
        <w:rPr>
          <w:rFonts w:hint="eastAsia"/>
          <w:color w:val="000000"/>
        </w:rPr>
        <w:t>/</w:t>
      </w:r>
      <w:r w:rsidR="001D1C34">
        <w:rPr>
          <w:color w:val="000000"/>
        </w:rPr>
        <w:t>writev</w:t>
      </w:r>
      <w:r w:rsidR="001D1C34">
        <w:rPr>
          <w:rFonts w:hint="eastAsia"/>
          <w:color w:val="000000"/>
        </w:rPr>
        <w:t>系统调用。</w:t>
      </w:r>
    </w:p>
    <w:p w:rsidR="009730F7" w:rsidRDefault="001D1C34" w:rsidP="001D1C34">
      <w:pPr>
        <w:pStyle w:val="HTML0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l</w:t>
      </w:r>
      <w:r w:rsidR="009730F7">
        <w:rPr>
          <w:color w:val="000000"/>
        </w:rPr>
        <w:t>ibaio</w:t>
      </w:r>
      <w:r>
        <w:rPr>
          <w:rFonts w:hint="eastAsia"/>
          <w:color w:val="000000"/>
        </w:rPr>
        <w:t>,liunx native异步IO,必须设置</w:t>
      </w:r>
      <w:r>
        <w:rPr>
          <w:color w:val="000000"/>
        </w:rPr>
        <w:t>direct=1 or buffered=0</w:t>
      </w:r>
      <w:r w:rsidR="009730F7">
        <w:rPr>
          <w:color w:val="000000"/>
        </w:rPr>
        <w:tab/>
      </w:r>
    </w:p>
    <w:p w:rsidR="009730F7" w:rsidRDefault="009730F7" w:rsidP="001D1C34">
      <w:pPr>
        <w:pStyle w:val="HTML0"/>
        <w:ind w:firstLineChars="200" w:firstLine="480"/>
        <w:rPr>
          <w:color w:val="000000"/>
        </w:rPr>
      </w:pPr>
      <w:r>
        <w:rPr>
          <w:color w:val="000000"/>
        </w:rPr>
        <w:t>posixaio glibc posix</w:t>
      </w:r>
      <w:r w:rsidR="001D1C34">
        <w:rPr>
          <w:rFonts w:hint="eastAsia"/>
          <w:color w:val="000000"/>
        </w:rPr>
        <w:t>异步</w:t>
      </w:r>
      <w:r>
        <w:rPr>
          <w:color w:val="000000"/>
        </w:rPr>
        <w:t>io.</w:t>
      </w:r>
    </w:p>
    <w:p w:rsidR="009730F7" w:rsidRDefault="001D1C34" w:rsidP="001D1C34">
      <w:pPr>
        <w:pStyle w:val="HTML0"/>
        <w:tabs>
          <w:tab w:val="clear" w:pos="916"/>
        </w:tabs>
        <w:ind w:firstLineChars="200" w:firstLine="480"/>
        <w:rPr>
          <w:color w:val="000000"/>
        </w:rPr>
      </w:pPr>
      <w:r>
        <w:rPr>
          <w:rFonts w:hint="eastAsia"/>
          <w:color w:val="000000"/>
        </w:rPr>
        <w:t>m</w:t>
      </w:r>
      <w:r w:rsidR="009730F7">
        <w:rPr>
          <w:color w:val="000000"/>
        </w:rPr>
        <w:t>map</w:t>
      </w:r>
      <w:r>
        <w:rPr>
          <w:rFonts w:hint="eastAsia"/>
          <w:color w:val="000000"/>
        </w:rPr>
        <w:t>,文件内存映射IO</w:t>
      </w:r>
    </w:p>
    <w:p w:rsidR="009730F7" w:rsidRDefault="001D1C34" w:rsidP="001D1C34">
      <w:pPr>
        <w:pStyle w:val="HTML0"/>
        <w:tabs>
          <w:tab w:val="clear" w:pos="916"/>
        </w:tabs>
        <w:ind w:firstLineChars="200" w:firstLine="480"/>
        <w:rPr>
          <w:color w:val="000000"/>
        </w:rPr>
      </w:pPr>
      <w:r>
        <w:rPr>
          <w:color w:val="000000"/>
        </w:rPr>
        <w:lastRenderedPageBreak/>
        <w:t>null</w:t>
      </w:r>
      <w:r>
        <w:rPr>
          <w:rFonts w:hint="eastAsia"/>
          <w:color w:val="000000"/>
        </w:rPr>
        <w:t>，</w:t>
      </w:r>
      <w:proofErr w:type="gramStart"/>
      <w:r>
        <w:rPr>
          <w:rFonts w:hint="eastAsia"/>
          <w:color w:val="000000"/>
        </w:rPr>
        <w:t>不</w:t>
      </w:r>
      <w:proofErr w:type="gramEnd"/>
      <w:r>
        <w:rPr>
          <w:rFonts w:hint="eastAsia"/>
          <w:color w:val="000000"/>
        </w:rPr>
        <w:t>传输数据，只是用来测试fio本身。</w:t>
      </w:r>
    </w:p>
    <w:p w:rsidR="00CB0D18" w:rsidRDefault="00CB0D18" w:rsidP="00CB0D18">
      <w:pPr>
        <w:pStyle w:val="HTML0"/>
        <w:rPr>
          <w:color w:val="000000"/>
        </w:rPr>
      </w:pPr>
      <w:proofErr w:type="gramStart"/>
      <w:r>
        <w:rPr>
          <w:color w:val="000000"/>
        </w:rPr>
        <w:t>runtime=</w:t>
      </w:r>
      <w:proofErr w:type="gramEnd"/>
      <w:r>
        <w:rPr>
          <w:color w:val="000000"/>
        </w:rPr>
        <w:t>time</w:t>
      </w:r>
      <w:r>
        <w:rPr>
          <w:color w:val="000000"/>
        </w:rPr>
        <w:tab/>
      </w:r>
    </w:p>
    <w:p w:rsidR="00CB0D18" w:rsidRDefault="00CB0D18" w:rsidP="00EE5208">
      <w:pPr>
        <w:pStyle w:val="HTML0"/>
        <w:numPr>
          <w:ilvl w:val="0"/>
          <w:numId w:val="38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CB0D18" w:rsidRPr="008D26B7" w:rsidRDefault="00CB0D18" w:rsidP="00CB0D18">
      <w:pPr>
        <w:pStyle w:val="HTML0"/>
        <w:ind w:left="420"/>
        <w:rPr>
          <w:color w:val="000000"/>
          <w:sz w:val="21"/>
          <w:szCs w:val="21"/>
        </w:rPr>
      </w:pPr>
      <w:r w:rsidRPr="00CB0D18">
        <w:rPr>
          <w:rFonts w:hint="eastAsia"/>
          <w:color w:val="000000"/>
          <w:sz w:val="21"/>
          <w:szCs w:val="21"/>
        </w:rPr>
        <w:t>fio所运行的时间</w:t>
      </w:r>
      <w:r>
        <w:rPr>
          <w:rFonts w:hint="eastAsia"/>
          <w:color w:val="000000"/>
          <w:sz w:val="21"/>
          <w:szCs w:val="21"/>
        </w:rPr>
        <w:t>,</w:t>
      </w:r>
    </w:p>
    <w:p w:rsidR="00CB0D18" w:rsidRDefault="00CB0D18" w:rsidP="00EE5208">
      <w:pPr>
        <w:pStyle w:val="HTML0"/>
        <w:numPr>
          <w:ilvl w:val="0"/>
          <w:numId w:val="38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CB0D18" w:rsidRDefault="00CB0D18" w:rsidP="00CB0D18">
      <w:pPr>
        <w:pStyle w:val="HTML0"/>
        <w:ind w:left="420"/>
        <w:rPr>
          <w:color w:val="000000"/>
        </w:rPr>
      </w:pPr>
      <w:r>
        <w:rPr>
          <w:rFonts w:hint="eastAsia"/>
          <w:color w:val="000000"/>
        </w:rPr>
        <w:t>指定每个job所运行时间，很难限制总时间。</w:t>
      </w:r>
    </w:p>
    <w:p w:rsidR="004A1834" w:rsidRDefault="004A1834" w:rsidP="004A1834">
      <w:pPr>
        <w:pStyle w:val="HTML0"/>
        <w:rPr>
          <w:color w:val="000000"/>
        </w:rPr>
      </w:pPr>
      <w:proofErr w:type="gramStart"/>
      <w:r>
        <w:rPr>
          <w:color w:val="000000"/>
        </w:rPr>
        <w:t>numjobs=</w:t>
      </w:r>
      <w:proofErr w:type="gramEnd"/>
      <w:r>
        <w:rPr>
          <w:color w:val="000000"/>
        </w:rPr>
        <w:t>int</w:t>
      </w:r>
    </w:p>
    <w:p w:rsidR="004A1834" w:rsidRDefault="004A1834" w:rsidP="00EE5208">
      <w:pPr>
        <w:pStyle w:val="HTML0"/>
        <w:numPr>
          <w:ilvl w:val="0"/>
          <w:numId w:val="42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4A1834" w:rsidRPr="008D26B7" w:rsidRDefault="004A1834" w:rsidP="004A1834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创建一个job的多个副本,</w:t>
      </w:r>
    </w:p>
    <w:p w:rsidR="004A1834" w:rsidRDefault="004A1834" w:rsidP="00EE5208">
      <w:pPr>
        <w:pStyle w:val="HTML0"/>
        <w:numPr>
          <w:ilvl w:val="0"/>
          <w:numId w:val="42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4A1834" w:rsidRDefault="004A1834" w:rsidP="004A1834">
      <w:pPr>
        <w:pStyle w:val="HTML0"/>
        <w:ind w:left="420"/>
        <w:rPr>
          <w:color w:val="000000"/>
        </w:rPr>
      </w:pPr>
      <w:r>
        <w:rPr>
          <w:rFonts w:hint="eastAsia"/>
          <w:color w:val="000000"/>
        </w:rPr>
        <w:t>可以指定线程/进程,每个线程单独打印统计数据，如果想作为一个整体统计数据，需要使用</w:t>
      </w:r>
      <w:r>
        <w:rPr>
          <w:color w:val="000000"/>
        </w:rPr>
        <w:t>group_reporting</w:t>
      </w:r>
      <w:r>
        <w:rPr>
          <w:rFonts w:hint="eastAsia"/>
          <w:color w:val="000000"/>
        </w:rPr>
        <w:t>选项。</w:t>
      </w:r>
    </w:p>
    <w:p w:rsidR="004A1834" w:rsidRDefault="004A1834" w:rsidP="004A1834">
      <w:pPr>
        <w:pStyle w:val="HTML0"/>
        <w:rPr>
          <w:color w:val="000000"/>
        </w:rPr>
      </w:pPr>
      <w:r>
        <w:rPr>
          <w:color w:val="000000"/>
        </w:rPr>
        <w:t>group_reporting</w:t>
      </w:r>
      <w:r>
        <w:rPr>
          <w:color w:val="000000"/>
        </w:rPr>
        <w:tab/>
      </w:r>
    </w:p>
    <w:p w:rsidR="004A1834" w:rsidRDefault="004A1834" w:rsidP="00EE5208">
      <w:pPr>
        <w:pStyle w:val="HTML0"/>
        <w:numPr>
          <w:ilvl w:val="0"/>
          <w:numId w:val="43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4A1834" w:rsidRPr="008D26B7" w:rsidRDefault="00471ACC" w:rsidP="004A1834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打印一组job的总的统计信息</w:t>
      </w:r>
      <w:r w:rsidR="004A1834"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而不是对每个单独但多job进行统计，参看‘numjobs’想想.</w:t>
      </w:r>
    </w:p>
    <w:p w:rsidR="004A1834" w:rsidRDefault="004A1834" w:rsidP="00EE5208">
      <w:pPr>
        <w:pStyle w:val="HTML0"/>
        <w:numPr>
          <w:ilvl w:val="0"/>
          <w:numId w:val="43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4A1834" w:rsidRDefault="004A1834" w:rsidP="00471ACC">
      <w:pPr>
        <w:pStyle w:val="HTML0"/>
        <w:ind w:left="420"/>
        <w:rPr>
          <w:color w:val="000000"/>
        </w:rPr>
      </w:pPr>
      <w:r>
        <w:rPr>
          <w:rFonts w:hint="eastAsia"/>
          <w:color w:val="000000"/>
        </w:rPr>
        <w:t>可以指定线程/进程,每个线程单独打印统计数据，如果想作为一个整体统计数据，需要使用</w:t>
      </w:r>
      <w:r>
        <w:rPr>
          <w:color w:val="000000"/>
        </w:rPr>
        <w:t>group_reporting</w:t>
      </w:r>
      <w:r>
        <w:rPr>
          <w:rFonts w:hint="eastAsia"/>
          <w:color w:val="000000"/>
        </w:rPr>
        <w:t>选项。</w:t>
      </w:r>
    </w:p>
    <w:p w:rsidR="006F4DC9" w:rsidRDefault="00C055AC" w:rsidP="00C055AC">
      <w:pPr>
        <w:pStyle w:val="HTML0"/>
        <w:rPr>
          <w:color w:val="000000"/>
        </w:rPr>
      </w:pPr>
      <w:proofErr w:type="gramStart"/>
      <w:r>
        <w:rPr>
          <w:color w:val="000000"/>
        </w:rPr>
        <w:t>rate=</w:t>
      </w:r>
      <w:proofErr w:type="gramEnd"/>
      <w:r>
        <w:rPr>
          <w:color w:val="000000"/>
        </w:rPr>
        <w:t>int</w:t>
      </w:r>
      <w:r>
        <w:rPr>
          <w:color w:val="000000"/>
        </w:rPr>
        <w:tab/>
      </w:r>
    </w:p>
    <w:p w:rsidR="006F4DC9" w:rsidRDefault="006F4DC9" w:rsidP="00EE5208">
      <w:pPr>
        <w:pStyle w:val="HTML0"/>
        <w:numPr>
          <w:ilvl w:val="0"/>
          <w:numId w:val="43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6F4DC9" w:rsidRPr="008D26B7" w:rsidRDefault="003749C4" w:rsidP="006F4DC9">
      <w:pPr>
        <w:pStyle w:val="HTML0"/>
        <w:ind w:left="420"/>
        <w:rPr>
          <w:color w:val="000000"/>
          <w:sz w:val="21"/>
          <w:szCs w:val="21"/>
        </w:rPr>
      </w:pPr>
      <w:hyperlink w:anchor="_fio限制流量的方式" w:history="1">
        <w:r w:rsidR="006F4DC9" w:rsidRPr="006F4DC9">
          <w:rPr>
            <w:rStyle w:val="a7"/>
            <w:rFonts w:hint="eastAsia"/>
            <w:sz w:val="21"/>
            <w:szCs w:val="21"/>
          </w:rPr>
          <w:t>限制fio所在job使用的带宽</w:t>
        </w:r>
      </w:hyperlink>
      <w:r w:rsidR="006F4DC9">
        <w:rPr>
          <w:rFonts w:hint="eastAsia"/>
          <w:color w:val="000000"/>
          <w:sz w:val="21"/>
          <w:szCs w:val="21"/>
        </w:rPr>
        <w:t>,</w:t>
      </w:r>
    </w:p>
    <w:p w:rsidR="006F4DC9" w:rsidRDefault="006F4DC9" w:rsidP="00EE5208">
      <w:pPr>
        <w:pStyle w:val="HTML0"/>
        <w:numPr>
          <w:ilvl w:val="0"/>
          <w:numId w:val="43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6F4DC9" w:rsidRDefault="006F4DC9" w:rsidP="006F4DC9">
      <w:pPr>
        <w:pStyle w:val="HTML0"/>
        <w:ind w:left="420"/>
        <w:rPr>
          <w:color w:val="000000"/>
        </w:rPr>
      </w:pPr>
      <w:r>
        <w:rPr>
          <w:rFonts w:hint="eastAsia"/>
          <w:color w:val="000000"/>
        </w:rPr>
        <w:t>和</w:t>
      </w:r>
      <w:r>
        <w:rPr>
          <w:color w:val="000000"/>
        </w:rPr>
        <w:t>rate_iops=int</w:t>
      </w:r>
      <w:r>
        <w:rPr>
          <w:rFonts w:hint="eastAsia"/>
          <w:color w:val="000000"/>
        </w:rPr>
        <w:t>选项互斥</w:t>
      </w:r>
    </w:p>
    <w:p w:rsidR="006F4DC9" w:rsidRDefault="006F4DC9" w:rsidP="006F4DC9">
      <w:pPr>
        <w:pStyle w:val="HTML0"/>
        <w:rPr>
          <w:color w:val="000000"/>
        </w:rPr>
      </w:pPr>
      <w:r>
        <w:rPr>
          <w:color w:val="000000"/>
        </w:rPr>
        <w:t>rate_iops=int</w:t>
      </w:r>
      <w:r>
        <w:rPr>
          <w:color w:val="000000"/>
        </w:rPr>
        <w:tab/>
      </w:r>
    </w:p>
    <w:p w:rsidR="006F4DC9" w:rsidRDefault="006F4DC9" w:rsidP="00EE5208">
      <w:pPr>
        <w:pStyle w:val="HTML0"/>
        <w:numPr>
          <w:ilvl w:val="0"/>
          <w:numId w:val="39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6F4DC9" w:rsidRPr="008D26B7" w:rsidRDefault="003749C4" w:rsidP="006F4DC9">
      <w:pPr>
        <w:pStyle w:val="HTML0"/>
        <w:ind w:left="420"/>
        <w:rPr>
          <w:color w:val="000000"/>
          <w:sz w:val="21"/>
          <w:szCs w:val="21"/>
        </w:rPr>
      </w:pPr>
      <w:hyperlink w:anchor="_fio限制流量的方式" w:history="1">
        <w:r w:rsidR="006F4DC9" w:rsidRPr="006F4DC9">
          <w:rPr>
            <w:rStyle w:val="a7"/>
            <w:rFonts w:hint="eastAsia"/>
            <w:sz w:val="21"/>
            <w:szCs w:val="21"/>
          </w:rPr>
          <w:t>限制fio所在job使用的IOPS</w:t>
        </w:r>
      </w:hyperlink>
      <w:r w:rsidR="006F4DC9">
        <w:rPr>
          <w:rFonts w:hint="eastAsia"/>
          <w:color w:val="000000"/>
          <w:sz w:val="21"/>
          <w:szCs w:val="21"/>
        </w:rPr>
        <w:t>,</w:t>
      </w:r>
    </w:p>
    <w:p w:rsidR="006F4DC9" w:rsidRDefault="006F4DC9" w:rsidP="00EE5208">
      <w:pPr>
        <w:pStyle w:val="HTML0"/>
        <w:numPr>
          <w:ilvl w:val="0"/>
          <w:numId w:val="39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C055AC" w:rsidRDefault="006F4DC9" w:rsidP="006F4DC9">
      <w:pPr>
        <w:pStyle w:val="HTML0"/>
        <w:ind w:left="420"/>
        <w:rPr>
          <w:color w:val="000000"/>
        </w:rPr>
      </w:pPr>
      <w:r>
        <w:rPr>
          <w:rFonts w:hint="eastAsia"/>
          <w:color w:val="000000"/>
        </w:rPr>
        <w:t>和</w:t>
      </w:r>
      <w:r>
        <w:rPr>
          <w:color w:val="000000"/>
        </w:rPr>
        <w:t>rate =int</w:t>
      </w:r>
      <w:r>
        <w:rPr>
          <w:rFonts w:hint="eastAsia"/>
          <w:color w:val="000000"/>
        </w:rPr>
        <w:t>选项互斥,这里的</w:t>
      </w:r>
      <w:hyperlink w:anchor="_磁盘的IOPS及传输带宽" w:history="1">
        <w:r w:rsidRPr="006F4DC9">
          <w:rPr>
            <w:rStyle w:val="a7"/>
            <w:rFonts w:hint="eastAsia"/>
          </w:rPr>
          <w:t>IOPS</w:t>
        </w:r>
      </w:hyperlink>
      <w:r>
        <w:rPr>
          <w:rFonts w:hint="eastAsia"/>
          <w:color w:val="000000"/>
        </w:rPr>
        <w:t>是应用层上的。</w:t>
      </w:r>
    </w:p>
    <w:p w:rsidR="006F4DC9" w:rsidRDefault="00C055AC" w:rsidP="00C055AC">
      <w:pPr>
        <w:pStyle w:val="HTML0"/>
        <w:rPr>
          <w:color w:val="000000"/>
        </w:rPr>
      </w:pPr>
      <w:proofErr w:type="gramStart"/>
      <w:r>
        <w:rPr>
          <w:color w:val="000000"/>
        </w:rPr>
        <w:t>ratemin=</w:t>
      </w:r>
      <w:proofErr w:type="gramEnd"/>
      <w:r>
        <w:rPr>
          <w:color w:val="000000"/>
        </w:rPr>
        <w:t>int</w:t>
      </w:r>
      <w:r>
        <w:rPr>
          <w:color w:val="000000"/>
        </w:rPr>
        <w:tab/>
      </w:r>
    </w:p>
    <w:p w:rsidR="006F4DC9" w:rsidRDefault="006F4DC9" w:rsidP="00EE5208">
      <w:pPr>
        <w:pStyle w:val="HTML0"/>
        <w:numPr>
          <w:ilvl w:val="0"/>
          <w:numId w:val="40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6F4DC9" w:rsidRPr="008D26B7" w:rsidRDefault="006F4DC9" w:rsidP="006F4DC9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只是fio维持在这个带宽之上，如果不满足fio就退出。,</w:t>
      </w:r>
    </w:p>
    <w:p w:rsidR="006F4DC9" w:rsidRDefault="006F4DC9" w:rsidP="00EE5208">
      <w:pPr>
        <w:pStyle w:val="HTML0"/>
        <w:numPr>
          <w:ilvl w:val="0"/>
          <w:numId w:val="40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6F4DC9" w:rsidRDefault="006F4DC9" w:rsidP="006F4DC9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无</w:t>
      </w:r>
    </w:p>
    <w:p w:rsidR="006F4DC9" w:rsidRDefault="006F4DC9" w:rsidP="006F4DC9">
      <w:pPr>
        <w:pStyle w:val="HTML0"/>
        <w:rPr>
          <w:color w:val="000000"/>
        </w:rPr>
      </w:pPr>
      <w:r>
        <w:rPr>
          <w:color w:val="000000"/>
        </w:rPr>
        <w:t xml:space="preserve">rate_iops_min=int </w:t>
      </w:r>
    </w:p>
    <w:p w:rsidR="006F4DC9" w:rsidRDefault="006F4DC9" w:rsidP="00EE5208">
      <w:pPr>
        <w:pStyle w:val="HTML0"/>
        <w:numPr>
          <w:ilvl w:val="0"/>
          <w:numId w:val="41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6F4DC9" w:rsidRPr="008D26B7" w:rsidRDefault="006F4DC9" w:rsidP="006F4DC9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只是fio维持在这个iops之上，如果不满足fio就退出。,</w:t>
      </w:r>
    </w:p>
    <w:p w:rsidR="006F4DC9" w:rsidRDefault="006F4DC9" w:rsidP="00EE5208">
      <w:pPr>
        <w:pStyle w:val="HTML0"/>
        <w:numPr>
          <w:ilvl w:val="0"/>
          <w:numId w:val="41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C055AC" w:rsidRDefault="006F4DC9" w:rsidP="001D1C34">
      <w:pPr>
        <w:pStyle w:val="HTML0"/>
        <w:tabs>
          <w:tab w:val="clear" w:pos="916"/>
        </w:tabs>
        <w:ind w:firstLineChars="200" w:firstLine="480"/>
        <w:rPr>
          <w:color w:val="000000"/>
        </w:rPr>
      </w:pPr>
      <w:r>
        <w:rPr>
          <w:rFonts w:hint="eastAsia"/>
          <w:color w:val="000000"/>
        </w:rPr>
        <w:t>无</w:t>
      </w:r>
    </w:p>
    <w:p w:rsidR="001D1C34" w:rsidRDefault="003749C4" w:rsidP="001D1C34">
      <w:pPr>
        <w:pStyle w:val="HTML0"/>
        <w:rPr>
          <w:color w:val="000000"/>
        </w:rPr>
      </w:pPr>
      <w:hyperlink w:anchor="_磁盘的IO延迟和队列深度" w:history="1">
        <w:proofErr w:type="gramStart"/>
        <w:r w:rsidR="001D1C34" w:rsidRPr="001D1C34">
          <w:rPr>
            <w:rStyle w:val="a7"/>
          </w:rPr>
          <w:t>iodepth=</w:t>
        </w:r>
        <w:proofErr w:type="gramEnd"/>
        <w:r w:rsidR="001D1C34" w:rsidRPr="001D1C34">
          <w:rPr>
            <w:rStyle w:val="a7"/>
          </w:rPr>
          <w:t>int</w:t>
        </w:r>
      </w:hyperlink>
      <w:r w:rsidR="001D1C34">
        <w:rPr>
          <w:color w:val="000000"/>
        </w:rPr>
        <w:tab/>
      </w:r>
    </w:p>
    <w:p w:rsidR="001D1C34" w:rsidRDefault="001D1C34" w:rsidP="00EE5208">
      <w:pPr>
        <w:pStyle w:val="HTML0"/>
        <w:numPr>
          <w:ilvl w:val="0"/>
          <w:numId w:val="34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1D1C34" w:rsidRPr="008D26B7" w:rsidRDefault="003749C4" w:rsidP="001D1C34">
      <w:pPr>
        <w:pStyle w:val="HTML0"/>
        <w:ind w:left="420"/>
        <w:rPr>
          <w:color w:val="000000"/>
          <w:sz w:val="21"/>
          <w:szCs w:val="21"/>
        </w:rPr>
      </w:pPr>
      <w:hyperlink w:anchor="_磁盘的IO延迟和队列深度" w:history="1">
        <w:r w:rsidR="001D1C34" w:rsidRPr="001D1C34">
          <w:rPr>
            <w:rStyle w:val="a7"/>
            <w:rFonts w:hint="eastAsia"/>
            <w:sz w:val="21"/>
            <w:szCs w:val="21"/>
          </w:rPr>
          <w:t>io队列深度</w:t>
        </w:r>
      </w:hyperlink>
      <w:r w:rsidR="001D1C34">
        <w:rPr>
          <w:rFonts w:hint="eastAsia"/>
          <w:color w:val="000000"/>
          <w:sz w:val="21"/>
          <w:szCs w:val="21"/>
        </w:rPr>
        <w:t>。</w:t>
      </w:r>
    </w:p>
    <w:p w:rsidR="001D1C34" w:rsidRDefault="001D1C34" w:rsidP="00EE5208">
      <w:pPr>
        <w:pStyle w:val="HTML0"/>
        <w:numPr>
          <w:ilvl w:val="0"/>
          <w:numId w:val="34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1D1C34" w:rsidRDefault="00C055AC" w:rsidP="00C055AC">
      <w:pPr>
        <w:pStyle w:val="HTML0"/>
        <w:ind w:left="420"/>
        <w:rPr>
          <w:color w:val="000000"/>
        </w:rPr>
      </w:pPr>
      <w:r>
        <w:rPr>
          <w:rFonts w:hint="eastAsia"/>
          <w:color w:val="000000"/>
        </w:rPr>
        <w:t>默认为1。一般只对异步IO有作用。</w:t>
      </w:r>
    </w:p>
    <w:p w:rsidR="00C055AC" w:rsidRDefault="00C055AC" w:rsidP="00C055AC">
      <w:pPr>
        <w:pStyle w:val="HTML0"/>
        <w:rPr>
          <w:color w:val="000000"/>
        </w:rPr>
      </w:pPr>
      <w:proofErr w:type="gramStart"/>
      <w:r>
        <w:rPr>
          <w:color w:val="000000"/>
        </w:rPr>
        <w:t>direct=</w:t>
      </w:r>
      <w:proofErr w:type="gramEnd"/>
      <w:r>
        <w:rPr>
          <w:color w:val="000000"/>
        </w:rPr>
        <w:t>bool</w:t>
      </w:r>
      <w:r>
        <w:rPr>
          <w:color w:val="000000"/>
        </w:rPr>
        <w:tab/>
      </w:r>
    </w:p>
    <w:p w:rsidR="00C055AC" w:rsidRDefault="00C055AC" w:rsidP="00EE5208">
      <w:pPr>
        <w:pStyle w:val="HTML0"/>
        <w:numPr>
          <w:ilvl w:val="0"/>
          <w:numId w:val="35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C055AC" w:rsidRPr="008D26B7" w:rsidRDefault="00C055AC" w:rsidP="00C055AC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</w:rPr>
        <w:t>添加读写标志</w:t>
      </w:r>
      <w:r>
        <w:rPr>
          <w:color w:val="000000"/>
        </w:rPr>
        <w:t>O_DIRECT</w:t>
      </w:r>
      <w:r>
        <w:rPr>
          <w:rFonts w:hint="eastAsia"/>
          <w:color w:val="000000"/>
          <w:sz w:val="21"/>
          <w:szCs w:val="21"/>
        </w:rPr>
        <w:t>，此时是非缓冲的。</w:t>
      </w:r>
    </w:p>
    <w:p w:rsidR="00C055AC" w:rsidRDefault="00C055AC" w:rsidP="00EE5208">
      <w:pPr>
        <w:pStyle w:val="HTML0"/>
        <w:numPr>
          <w:ilvl w:val="0"/>
          <w:numId w:val="35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C055AC" w:rsidRDefault="00C055AC" w:rsidP="00C055AC">
      <w:pPr>
        <w:pStyle w:val="HTML0"/>
        <w:ind w:left="420"/>
        <w:rPr>
          <w:color w:val="000000"/>
        </w:rPr>
      </w:pPr>
      <w:r>
        <w:rPr>
          <w:rFonts w:hint="eastAsia"/>
          <w:color w:val="000000"/>
        </w:rPr>
        <w:lastRenderedPageBreak/>
        <w:t>和</w:t>
      </w:r>
      <w:r>
        <w:rPr>
          <w:color w:val="000000"/>
        </w:rPr>
        <w:t>buffered=bool</w:t>
      </w:r>
      <w:r>
        <w:rPr>
          <w:rFonts w:hint="eastAsia"/>
          <w:color w:val="000000"/>
        </w:rPr>
        <w:t>对立的。</w:t>
      </w:r>
    </w:p>
    <w:p w:rsidR="00C055AC" w:rsidRDefault="00C055AC" w:rsidP="00C055AC">
      <w:pPr>
        <w:pStyle w:val="HTML0"/>
        <w:rPr>
          <w:color w:val="000000"/>
        </w:rPr>
      </w:pPr>
      <w:proofErr w:type="gramStart"/>
      <w:r>
        <w:rPr>
          <w:color w:val="000000"/>
        </w:rPr>
        <w:t>buffered=</w:t>
      </w:r>
      <w:proofErr w:type="gramEnd"/>
      <w:r>
        <w:rPr>
          <w:color w:val="000000"/>
        </w:rPr>
        <w:t>bool</w:t>
      </w:r>
    </w:p>
    <w:p w:rsidR="00C055AC" w:rsidRDefault="00C055AC" w:rsidP="00EE5208">
      <w:pPr>
        <w:pStyle w:val="HTML0"/>
        <w:numPr>
          <w:ilvl w:val="0"/>
          <w:numId w:val="36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C055AC" w:rsidRPr="008D26B7" w:rsidRDefault="00C055AC" w:rsidP="00C055AC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</w:rPr>
        <w:t>使用缓冲IO</w:t>
      </w:r>
      <w:r>
        <w:rPr>
          <w:rFonts w:hint="eastAsia"/>
          <w:color w:val="000000"/>
          <w:sz w:val="21"/>
          <w:szCs w:val="21"/>
        </w:rPr>
        <w:t>。</w:t>
      </w:r>
    </w:p>
    <w:p w:rsidR="00C055AC" w:rsidRDefault="00C055AC" w:rsidP="00EE5208">
      <w:pPr>
        <w:pStyle w:val="HTML0"/>
        <w:numPr>
          <w:ilvl w:val="0"/>
          <w:numId w:val="36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C055AC" w:rsidRDefault="00C055AC" w:rsidP="00C055AC">
      <w:pPr>
        <w:pStyle w:val="HTML0"/>
        <w:ind w:left="420"/>
        <w:rPr>
          <w:color w:val="000000"/>
        </w:rPr>
      </w:pPr>
      <w:r>
        <w:rPr>
          <w:rFonts w:hint="eastAsia"/>
          <w:color w:val="000000"/>
        </w:rPr>
        <w:t>和direct</w:t>
      </w:r>
      <w:r>
        <w:rPr>
          <w:color w:val="000000"/>
        </w:rPr>
        <w:t>=bool</w:t>
      </w:r>
      <w:r>
        <w:rPr>
          <w:rFonts w:hint="eastAsia"/>
          <w:color w:val="000000"/>
        </w:rPr>
        <w:t>对立的。</w:t>
      </w:r>
    </w:p>
    <w:p w:rsidR="00C055AC" w:rsidRDefault="00C055AC" w:rsidP="00C055AC">
      <w:pPr>
        <w:pStyle w:val="HTML0"/>
        <w:rPr>
          <w:color w:val="000000"/>
        </w:rPr>
      </w:pPr>
      <w:proofErr w:type="gramStart"/>
      <w:r>
        <w:rPr>
          <w:color w:val="000000"/>
        </w:rPr>
        <w:t>offset=</w:t>
      </w:r>
      <w:proofErr w:type="gramEnd"/>
      <w:r>
        <w:rPr>
          <w:color w:val="000000"/>
        </w:rPr>
        <w:t>int</w:t>
      </w:r>
      <w:r>
        <w:rPr>
          <w:color w:val="000000"/>
        </w:rPr>
        <w:tab/>
      </w:r>
    </w:p>
    <w:p w:rsidR="00C055AC" w:rsidRDefault="00C055AC" w:rsidP="00EE5208">
      <w:pPr>
        <w:pStyle w:val="HTML0"/>
        <w:numPr>
          <w:ilvl w:val="0"/>
          <w:numId w:val="37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C055AC" w:rsidRPr="008D26B7" w:rsidRDefault="00C055AC" w:rsidP="00C055AC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</w:rPr>
        <w:t>给定文件的偏移量，偏移</w:t>
      </w:r>
      <w:proofErr w:type="gramStart"/>
      <w:r>
        <w:rPr>
          <w:rFonts w:hint="eastAsia"/>
          <w:color w:val="000000"/>
        </w:rPr>
        <w:t>量之前</w:t>
      </w:r>
      <w:proofErr w:type="gramEnd"/>
      <w:r>
        <w:rPr>
          <w:rFonts w:hint="eastAsia"/>
          <w:color w:val="000000"/>
        </w:rPr>
        <w:t>的将被忽略.</w:t>
      </w:r>
    </w:p>
    <w:p w:rsidR="00C055AC" w:rsidRDefault="00C055AC" w:rsidP="00EE5208">
      <w:pPr>
        <w:pStyle w:val="HTML0"/>
        <w:numPr>
          <w:ilvl w:val="0"/>
          <w:numId w:val="37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C055AC" w:rsidRDefault="00C055AC" w:rsidP="00C055AC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</w:rPr>
        <w:t>这样fio所操作的实际大小为</w:t>
      </w:r>
      <w:r>
        <w:rPr>
          <w:color w:val="000000"/>
        </w:rPr>
        <w:t>real_size – offset</w:t>
      </w:r>
      <w:r>
        <w:rPr>
          <w:rFonts w:hint="eastAsia"/>
          <w:color w:val="000000"/>
        </w:rPr>
        <w:t>.</w:t>
      </w:r>
    </w:p>
    <w:p w:rsidR="00C055AC" w:rsidRDefault="00C055AC" w:rsidP="00C055AC">
      <w:pPr>
        <w:pStyle w:val="HTML0"/>
        <w:ind w:left="420"/>
        <w:rPr>
          <w:color w:val="000000"/>
        </w:rPr>
      </w:pPr>
    </w:p>
    <w:p w:rsidR="002F37C0" w:rsidRDefault="002F37C0" w:rsidP="002F37C0">
      <w:pPr>
        <w:pStyle w:val="HTML0"/>
        <w:rPr>
          <w:color w:val="000000"/>
        </w:rPr>
      </w:pPr>
      <w:proofErr w:type="gramStart"/>
      <w:r>
        <w:rPr>
          <w:color w:val="000000"/>
        </w:rPr>
        <w:t>directory=</w:t>
      </w:r>
      <w:proofErr w:type="gramEnd"/>
      <w:r>
        <w:rPr>
          <w:color w:val="000000"/>
        </w:rPr>
        <w:t>str</w:t>
      </w:r>
      <w:r>
        <w:rPr>
          <w:color w:val="000000"/>
        </w:rPr>
        <w:tab/>
      </w:r>
    </w:p>
    <w:p w:rsidR="002F37C0" w:rsidRDefault="002F37C0" w:rsidP="00EE5208">
      <w:pPr>
        <w:pStyle w:val="HTML0"/>
        <w:numPr>
          <w:ilvl w:val="0"/>
          <w:numId w:val="27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2F37C0" w:rsidRPr="008D26B7" w:rsidRDefault="002F37C0" w:rsidP="002F37C0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目录的前缀名，可以替换当前目录</w:t>
      </w:r>
    </w:p>
    <w:p w:rsidR="002F37C0" w:rsidRDefault="002F37C0" w:rsidP="00EE5208">
      <w:pPr>
        <w:pStyle w:val="HTML0"/>
        <w:numPr>
          <w:ilvl w:val="0"/>
          <w:numId w:val="27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3D6633" w:rsidRPr="00785153" w:rsidRDefault="002F37C0" w:rsidP="00785153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使用这个选项，可以单独mkdri一个目录，作为fio的工作目录，和job文件分开，比较清晰。</w:t>
      </w:r>
    </w:p>
    <w:p w:rsidR="00785153" w:rsidRDefault="00785153" w:rsidP="00785153">
      <w:pPr>
        <w:pStyle w:val="HTML0"/>
        <w:rPr>
          <w:color w:val="000000"/>
        </w:rPr>
      </w:pPr>
      <w:proofErr w:type="gramStart"/>
      <w:r>
        <w:rPr>
          <w:color w:val="000000"/>
        </w:rPr>
        <w:t>size=</w:t>
      </w:r>
      <w:proofErr w:type="gramEnd"/>
      <w:r>
        <w:rPr>
          <w:color w:val="000000"/>
        </w:rPr>
        <w:t>int</w:t>
      </w:r>
      <w:r>
        <w:rPr>
          <w:color w:val="000000"/>
        </w:rPr>
        <w:tab/>
      </w:r>
    </w:p>
    <w:p w:rsidR="00785153" w:rsidRDefault="00785153" w:rsidP="00EE5208">
      <w:pPr>
        <w:pStyle w:val="HTML0"/>
        <w:numPr>
          <w:ilvl w:val="0"/>
          <w:numId w:val="28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785153" w:rsidRPr="008D26B7" w:rsidRDefault="00785153" w:rsidP="00785153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fio所操作的</w:t>
      </w:r>
      <w:proofErr w:type="gramStart"/>
      <w:r>
        <w:rPr>
          <w:rFonts w:hint="eastAsia"/>
          <w:color w:val="000000"/>
          <w:sz w:val="21"/>
          <w:szCs w:val="21"/>
        </w:rPr>
        <w:t>总文件</w:t>
      </w:r>
      <w:proofErr w:type="gramEnd"/>
      <w:r>
        <w:rPr>
          <w:rFonts w:hint="eastAsia"/>
          <w:color w:val="000000"/>
          <w:sz w:val="21"/>
          <w:szCs w:val="21"/>
        </w:rPr>
        <w:t>io大小,</w:t>
      </w:r>
    </w:p>
    <w:p w:rsidR="00785153" w:rsidRDefault="00785153" w:rsidP="00EE5208">
      <w:pPr>
        <w:pStyle w:val="HTML0"/>
        <w:numPr>
          <w:ilvl w:val="0"/>
          <w:numId w:val="28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785153" w:rsidRDefault="009815C2" w:rsidP="009815C2">
      <w:pPr>
        <w:pStyle w:val="HTML0"/>
        <w:ind w:firstLineChars="200" w:firstLine="420"/>
        <w:rPr>
          <w:color w:val="000000"/>
        </w:rPr>
      </w:pPr>
      <w:r>
        <w:rPr>
          <w:rFonts w:hint="eastAsia"/>
          <w:color w:val="000000"/>
          <w:sz w:val="21"/>
          <w:szCs w:val="21"/>
        </w:rPr>
        <w:t>这个参数是必须的,</w:t>
      </w:r>
      <w:r w:rsidR="00785153">
        <w:rPr>
          <w:rFonts w:hint="eastAsia"/>
          <w:color w:val="000000"/>
          <w:sz w:val="21"/>
          <w:szCs w:val="21"/>
        </w:rPr>
        <w:t>除非runtime等参数的限制，fio将传输size大小的byte数，size可以使用百分比，</w:t>
      </w:r>
      <w:r w:rsidR="00785153">
        <w:rPr>
          <w:color w:val="000000"/>
        </w:rPr>
        <w:t>size=20%</w:t>
      </w:r>
      <w:r w:rsidR="00785153">
        <w:rPr>
          <w:rFonts w:hint="eastAsia"/>
          <w:color w:val="000000"/>
        </w:rPr>
        <w:t>表示读取文件或磁盘的20%</w:t>
      </w:r>
    </w:p>
    <w:p w:rsidR="006B0ECD" w:rsidRDefault="006B0ECD" w:rsidP="006B0ECD">
      <w:pPr>
        <w:pStyle w:val="HTML0"/>
        <w:rPr>
          <w:color w:val="000000"/>
        </w:rPr>
      </w:pPr>
      <w:proofErr w:type="gramStart"/>
      <w:r>
        <w:rPr>
          <w:color w:val="000000"/>
        </w:rPr>
        <w:t>filesize=</w:t>
      </w:r>
      <w:proofErr w:type="gramEnd"/>
      <w:r>
        <w:rPr>
          <w:color w:val="000000"/>
        </w:rPr>
        <w:t>int</w:t>
      </w:r>
      <w:r>
        <w:rPr>
          <w:color w:val="000000"/>
        </w:rPr>
        <w:tab/>
      </w:r>
    </w:p>
    <w:p w:rsidR="006B0ECD" w:rsidRDefault="006B0ECD" w:rsidP="00EE5208">
      <w:pPr>
        <w:pStyle w:val="HTML0"/>
        <w:numPr>
          <w:ilvl w:val="0"/>
          <w:numId w:val="28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6B0ECD" w:rsidRPr="008D26B7" w:rsidRDefault="006B0ECD" w:rsidP="006B0ECD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指定每个</w:t>
      </w:r>
      <w:r w:rsidR="00C90C6A">
        <w:rPr>
          <w:rFonts w:hint="eastAsia"/>
          <w:color w:val="000000"/>
          <w:sz w:val="21"/>
          <w:szCs w:val="21"/>
        </w:rPr>
        <w:t>文件的大小</w:t>
      </w:r>
    </w:p>
    <w:p w:rsidR="006B0ECD" w:rsidRDefault="006B0ECD" w:rsidP="00EE5208">
      <w:pPr>
        <w:pStyle w:val="HTML0"/>
        <w:numPr>
          <w:ilvl w:val="0"/>
          <w:numId w:val="28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6B0ECD" w:rsidRDefault="00C90C6A" w:rsidP="00C90C6A">
      <w:pPr>
        <w:pStyle w:val="HTML0"/>
        <w:ind w:left="420"/>
        <w:rPr>
          <w:color w:val="000000"/>
        </w:rPr>
      </w:pPr>
      <w:r>
        <w:rPr>
          <w:rFonts w:hint="eastAsia"/>
          <w:color w:val="000000"/>
          <w:sz w:val="21"/>
          <w:szCs w:val="21"/>
        </w:rPr>
        <w:t>当有nrfiles=num参数的时候，会生成num</w:t>
      </w:r>
      <w:proofErr w:type="gramStart"/>
      <w:r>
        <w:rPr>
          <w:rFonts w:hint="eastAsia"/>
          <w:color w:val="000000"/>
          <w:sz w:val="21"/>
          <w:szCs w:val="21"/>
        </w:rPr>
        <w:t>个</w:t>
      </w:r>
      <w:proofErr w:type="gramEnd"/>
      <w:r>
        <w:rPr>
          <w:rFonts w:hint="eastAsia"/>
          <w:color w:val="000000"/>
          <w:sz w:val="21"/>
          <w:szCs w:val="21"/>
        </w:rPr>
        <w:t>文件，每个文件大小为filesize指定大小.</w:t>
      </w:r>
    </w:p>
    <w:p w:rsidR="006B0ECD" w:rsidRDefault="006B0ECD" w:rsidP="006B0ECD">
      <w:pPr>
        <w:pStyle w:val="HTML0"/>
        <w:rPr>
          <w:color w:val="000000"/>
        </w:rPr>
      </w:pPr>
      <w:proofErr w:type="gramStart"/>
      <w:r>
        <w:rPr>
          <w:color w:val="000000"/>
        </w:rPr>
        <w:t>blockalign=</w:t>
      </w:r>
      <w:proofErr w:type="gramEnd"/>
      <w:r>
        <w:rPr>
          <w:color w:val="000000"/>
        </w:rPr>
        <w:t>int</w:t>
      </w:r>
    </w:p>
    <w:p w:rsidR="006B0ECD" w:rsidRDefault="006B0ECD" w:rsidP="006B0ECD">
      <w:pPr>
        <w:pStyle w:val="HTML0"/>
        <w:rPr>
          <w:color w:val="000000"/>
        </w:rPr>
      </w:pPr>
      <w:proofErr w:type="gramStart"/>
      <w:r>
        <w:rPr>
          <w:color w:val="000000"/>
        </w:rPr>
        <w:t>ba=</w:t>
      </w:r>
      <w:proofErr w:type="gramEnd"/>
      <w:r>
        <w:rPr>
          <w:color w:val="000000"/>
        </w:rPr>
        <w:t>int</w:t>
      </w:r>
      <w:r>
        <w:rPr>
          <w:color w:val="000000"/>
        </w:rPr>
        <w:tab/>
      </w:r>
    </w:p>
    <w:p w:rsidR="006B0ECD" w:rsidRDefault="006B0ECD" w:rsidP="00EE5208">
      <w:pPr>
        <w:pStyle w:val="HTML0"/>
        <w:numPr>
          <w:ilvl w:val="0"/>
          <w:numId w:val="30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6B0ECD" w:rsidRPr="008D26B7" w:rsidRDefault="003749C4" w:rsidP="006B0ECD">
      <w:pPr>
        <w:pStyle w:val="HTML0"/>
        <w:ind w:left="420"/>
        <w:rPr>
          <w:color w:val="000000"/>
          <w:sz w:val="21"/>
          <w:szCs w:val="21"/>
        </w:rPr>
      </w:pPr>
      <w:hyperlink w:anchor="_获取随机数据块(struct_io_u)流程" w:history="1">
        <w:r w:rsidR="006B0ECD" w:rsidRPr="006B0ECD">
          <w:rPr>
            <w:rStyle w:val="a7"/>
            <w:rFonts w:hint="eastAsia"/>
            <w:sz w:val="21"/>
            <w:szCs w:val="21"/>
          </w:rPr>
          <w:t>随机IO</w:t>
        </w:r>
      </w:hyperlink>
      <w:r w:rsidR="006B0ECD">
        <w:rPr>
          <w:rFonts w:hint="eastAsia"/>
          <w:color w:val="000000"/>
          <w:sz w:val="21"/>
          <w:szCs w:val="21"/>
        </w:rPr>
        <w:t>偏移量对齐的边界大小</w:t>
      </w:r>
      <w:r w:rsidR="006B0ECD">
        <w:rPr>
          <w:rFonts w:hint="eastAsia"/>
          <w:color w:val="000000"/>
        </w:rPr>
        <w:t>。</w:t>
      </w:r>
    </w:p>
    <w:p w:rsidR="006B0ECD" w:rsidRDefault="006B0ECD" w:rsidP="00EE5208">
      <w:pPr>
        <w:pStyle w:val="HTML0"/>
        <w:numPr>
          <w:ilvl w:val="0"/>
          <w:numId w:val="30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C90C6A" w:rsidRDefault="006B0ECD" w:rsidP="006B0ECD">
      <w:pPr>
        <w:pStyle w:val="HTML0"/>
        <w:rPr>
          <w:color w:val="000000"/>
        </w:rPr>
      </w:pPr>
      <w:r>
        <w:rPr>
          <w:rFonts w:hint="eastAsia"/>
          <w:color w:val="000000"/>
          <w:sz w:val="21"/>
          <w:szCs w:val="21"/>
        </w:rPr>
        <w:t>，默认是和</w:t>
      </w:r>
      <w:r>
        <w:rPr>
          <w:color w:val="000000"/>
        </w:rPr>
        <w:t>'blocksize'</w:t>
      </w:r>
      <w:r>
        <w:rPr>
          <w:rFonts w:hint="eastAsia"/>
          <w:color w:val="000000"/>
        </w:rPr>
        <w:t>指定最小块大小相同，使用direct IO最小对齐的典型大小为512b。</w:t>
      </w:r>
    </w:p>
    <w:p w:rsidR="00C90C6A" w:rsidRDefault="00C90C6A" w:rsidP="00C90C6A">
      <w:pPr>
        <w:pStyle w:val="HTML0"/>
        <w:rPr>
          <w:color w:val="000000"/>
        </w:rPr>
      </w:pPr>
      <w:proofErr w:type="gramStart"/>
      <w:r>
        <w:rPr>
          <w:color w:val="000000"/>
        </w:rPr>
        <w:t>bsrange=</w:t>
      </w:r>
      <w:proofErr w:type="gramEnd"/>
      <w:r>
        <w:rPr>
          <w:color w:val="000000"/>
        </w:rPr>
        <w:t>irange</w:t>
      </w:r>
    </w:p>
    <w:p w:rsidR="00C90C6A" w:rsidRDefault="00C90C6A" w:rsidP="00EE5208">
      <w:pPr>
        <w:pStyle w:val="HTML0"/>
        <w:numPr>
          <w:ilvl w:val="0"/>
          <w:numId w:val="31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C90C6A" w:rsidRPr="008D26B7" w:rsidRDefault="00C90C6A" w:rsidP="00C90C6A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指定blocksize大小的范围</w:t>
      </w:r>
    </w:p>
    <w:p w:rsidR="00C90C6A" w:rsidRDefault="00C90C6A" w:rsidP="00EE5208">
      <w:pPr>
        <w:pStyle w:val="HTML0"/>
        <w:numPr>
          <w:ilvl w:val="0"/>
          <w:numId w:val="31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C90C6A" w:rsidRPr="00C90C6A" w:rsidRDefault="00C90C6A" w:rsidP="00C90C6A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发送的块大小总是最小值的倍数</w:t>
      </w:r>
    </w:p>
    <w:p w:rsidR="00C90C6A" w:rsidRDefault="00C90C6A" w:rsidP="00C90C6A">
      <w:pPr>
        <w:pStyle w:val="HTML0"/>
        <w:rPr>
          <w:color w:val="000000"/>
        </w:rPr>
      </w:pPr>
      <w:proofErr w:type="gramStart"/>
      <w:r>
        <w:rPr>
          <w:color w:val="000000"/>
        </w:rPr>
        <w:t>bssplit=</w:t>
      </w:r>
      <w:proofErr w:type="gramEnd"/>
      <w:r>
        <w:rPr>
          <w:color w:val="000000"/>
        </w:rPr>
        <w:t>str</w:t>
      </w:r>
      <w:r>
        <w:rPr>
          <w:color w:val="000000"/>
        </w:rPr>
        <w:tab/>
      </w:r>
    </w:p>
    <w:p w:rsidR="00C90C6A" w:rsidRDefault="00C90C6A" w:rsidP="00EE5208">
      <w:pPr>
        <w:pStyle w:val="HTML0"/>
        <w:numPr>
          <w:ilvl w:val="0"/>
          <w:numId w:val="44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作用</w:t>
      </w:r>
    </w:p>
    <w:p w:rsidR="00C90C6A" w:rsidRPr="008D26B7" w:rsidRDefault="00C90C6A" w:rsidP="00C90C6A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指定每个blocksize的百分比</w:t>
      </w:r>
    </w:p>
    <w:p w:rsidR="00C90C6A" w:rsidRDefault="00C90C6A" w:rsidP="00EE5208">
      <w:pPr>
        <w:pStyle w:val="HTML0"/>
        <w:numPr>
          <w:ilvl w:val="0"/>
          <w:numId w:val="44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C90C6A" w:rsidRDefault="00C90C6A" w:rsidP="00C90C6A">
      <w:pPr>
        <w:pStyle w:val="HTML0"/>
        <w:ind w:leftChars="200" w:left="420"/>
        <w:rPr>
          <w:color w:val="000000"/>
        </w:rPr>
      </w:pPr>
      <w:r>
        <w:rPr>
          <w:rFonts w:hint="eastAsia"/>
          <w:color w:val="000000"/>
        </w:rPr>
        <w:t>形如</w:t>
      </w:r>
      <w:r>
        <w:rPr>
          <w:color w:val="000000"/>
        </w:rPr>
        <w:t>bssplit=blocksize/percentage:</w:t>
      </w:r>
      <w:proofErr w:type="gramStart"/>
      <w:r>
        <w:rPr>
          <w:color w:val="000000"/>
        </w:rPr>
        <w:t>blocksize/percentage</w:t>
      </w:r>
      <w:r>
        <w:rPr>
          <w:rFonts w:hint="eastAsia"/>
          <w:color w:val="000000"/>
        </w:rPr>
        <w:t>.，可以有缺省值，但百分比加起来总和必须为一百,</w:t>
      </w:r>
      <w:proofErr w:type="gramEnd"/>
      <w:r>
        <w:rPr>
          <w:rFonts w:hint="eastAsia"/>
          <w:color w:val="000000"/>
        </w:rPr>
        <w:t>不然会报错。</w:t>
      </w:r>
    </w:p>
    <w:p w:rsidR="00471ACC" w:rsidRDefault="00471ACC" w:rsidP="00471ACC">
      <w:pPr>
        <w:pStyle w:val="HTML0"/>
        <w:rPr>
          <w:color w:val="000000"/>
        </w:rPr>
      </w:pPr>
      <w:proofErr w:type="gramStart"/>
      <w:r>
        <w:rPr>
          <w:color w:val="000000"/>
        </w:rPr>
        <w:t>thread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</w:p>
    <w:p w:rsidR="00471ACC" w:rsidRDefault="00471ACC" w:rsidP="00EE5208">
      <w:pPr>
        <w:pStyle w:val="HTML0"/>
        <w:numPr>
          <w:ilvl w:val="0"/>
          <w:numId w:val="45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lastRenderedPageBreak/>
        <w:t>作用</w:t>
      </w:r>
    </w:p>
    <w:p w:rsidR="00471ACC" w:rsidRPr="008D26B7" w:rsidRDefault="00471ACC" w:rsidP="00471ACC">
      <w:pPr>
        <w:pStyle w:val="HTML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fio默认fork进程来运行job，使用这个选项讲调用</w:t>
      </w:r>
      <w:r>
        <w:rPr>
          <w:color w:val="000000"/>
        </w:rPr>
        <w:t>pthread_create</w:t>
      </w:r>
      <w:r>
        <w:rPr>
          <w:rFonts w:hint="eastAsia"/>
          <w:color w:val="000000"/>
        </w:rPr>
        <w:t>创建线程。</w:t>
      </w:r>
    </w:p>
    <w:p w:rsidR="00471ACC" w:rsidRDefault="00471ACC" w:rsidP="00EE5208">
      <w:pPr>
        <w:pStyle w:val="HTML0"/>
        <w:numPr>
          <w:ilvl w:val="0"/>
          <w:numId w:val="45"/>
        </w:numPr>
        <w:rPr>
          <w:color w:val="000000"/>
          <w:sz w:val="21"/>
          <w:szCs w:val="21"/>
        </w:rPr>
      </w:pPr>
      <w:r w:rsidRPr="008D26B7">
        <w:rPr>
          <w:rFonts w:hint="eastAsia"/>
          <w:color w:val="000000"/>
          <w:sz w:val="21"/>
          <w:szCs w:val="21"/>
        </w:rPr>
        <w:t>说明</w:t>
      </w:r>
    </w:p>
    <w:p w:rsidR="00471ACC" w:rsidRDefault="00471ACC" w:rsidP="00471ACC">
      <w:pPr>
        <w:pStyle w:val="HTML0"/>
        <w:ind w:left="420" w:firstLineChars="50" w:firstLine="105"/>
        <w:rPr>
          <w:color w:val="000000"/>
        </w:rPr>
      </w:pPr>
      <w:r>
        <w:rPr>
          <w:rFonts w:hint="eastAsia"/>
          <w:color w:val="000000"/>
          <w:sz w:val="21"/>
          <w:szCs w:val="21"/>
        </w:rPr>
        <w:t>无</w:t>
      </w:r>
      <w:r w:rsidRPr="00471ACC">
        <w:rPr>
          <w:color w:val="000000"/>
        </w:rPr>
        <w:t>.</w:t>
      </w:r>
    </w:p>
    <w:p w:rsidR="00FC6114" w:rsidRDefault="00FC6114" w:rsidP="00322143">
      <w:pPr>
        <w:pStyle w:val="HTML0"/>
        <w:rPr>
          <w:color w:val="000000"/>
        </w:rPr>
      </w:pPr>
    </w:p>
    <w:p w:rsidR="00D47B40" w:rsidRPr="004C3372" w:rsidRDefault="00D47B40" w:rsidP="00D47B40">
      <w:pPr>
        <w:pStyle w:val="Alt-W"/>
        <w:ind w:left="1101" w:firstLine="0"/>
        <w:rPr>
          <w:sz w:val="18"/>
          <w:szCs w:val="18"/>
        </w:rPr>
      </w:pPr>
    </w:p>
    <w:p w:rsidR="00D47B40" w:rsidRPr="004C3372" w:rsidRDefault="00D47B40" w:rsidP="00D47B40">
      <w:pPr>
        <w:pStyle w:val="1"/>
        <w:tabs>
          <w:tab w:val="clear" w:pos="1361"/>
          <w:tab w:val="left" w:pos="567"/>
        </w:tabs>
        <w:rPr>
          <w:sz w:val="28"/>
          <w:szCs w:val="28"/>
        </w:rPr>
      </w:pPr>
      <w:bookmarkStart w:id="12" w:name="_Toc350180764"/>
      <w:r w:rsidRPr="004C3372">
        <w:rPr>
          <w:rFonts w:hint="eastAsia"/>
          <w:sz w:val="28"/>
          <w:szCs w:val="28"/>
        </w:rPr>
        <w:t>fio</w:t>
      </w:r>
      <w:r w:rsidRPr="004C3372">
        <w:rPr>
          <w:rFonts w:hint="eastAsia"/>
          <w:sz w:val="28"/>
          <w:szCs w:val="28"/>
        </w:rPr>
        <w:t>数据统计的方式及常用的磁盘性能参数解释</w:t>
      </w:r>
      <w:bookmarkEnd w:id="12"/>
    </w:p>
    <w:p w:rsidR="00D47B40" w:rsidRPr="004C3372" w:rsidRDefault="00D47B40" w:rsidP="00D47B40">
      <w:pPr>
        <w:rPr>
          <w:szCs w:val="21"/>
        </w:rPr>
      </w:pPr>
      <w:r w:rsidRPr="004C3372">
        <w:rPr>
          <w:rFonts w:hint="eastAsia"/>
          <w:szCs w:val="21"/>
        </w:rPr>
        <w:t>由于</w:t>
      </w:r>
      <w:r w:rsidRPr="004C3372">
        <w:rPr>
          <w:rFonts w:hint="eastAsia"/>
          <w:szCs w:val="21"/>
        </w:rPr>
        <w:t>fio</w:t>
      </w:r>
      <w:r w:rsidRPr="004C3372">
        <w:rPr>
          <w:rFonts w:hint="eastAsia"/>
          <w:szCs w:val="21"/>
        </w:rPr>
        <w:t>的数据统计方式和</w:t>
      </w:r>
      <w:r w:rsidRPr="004C3372">
        <w:rPr>
          <w:rFonts w:hint="eastAsia"/>
          <w:szCs w:val="21"/>
        </w:rPr>
        <w:t>iostat</w:t>
      </w:r>
      <w:r w:rsidRPr="004C3372">
        <w:rPr>
          <w:rFonts w:hint="eastAsia"/>
          <w:szCs w:val="21"/>
        </w:rPr>
        <w:t>类似，针对数据统计方式，下面不区分</w:t>
      </w:r>
      <w:r w:rsidRPr="004C3372">
        <w:rPr>
          <w:rFonts w:hint="eastAsia"/>
          <w:szCs w:val="21"/>
        </w:rPr>
        <w:t>iostat</w:t>
      </w:r>
      <w:r w:rsidRPr="004C3372">
        <w:rPr>
          <w:rFonts w:hint="eastAsia"/>
          <w:szCs w:val="21"/>
        </w:rPr>
        <w:t>和</w:t>
      </w:r>
      <w:r w:rsidRPr="004C3372">
        <w:rPr>
          <w:rFonts w:hint="eastAsia"/>
          <w:szCs w:val="21"/>
        </w:rPr>
        <w:t>fio</w:t>
      </w:r>
      <w:r w:rsidRPr="004C3372">
        <w:rPr>
          <w:rFonts w:hint="eastAsia"/>
          <w:szCs w:val="21"/>
        </w:rPr>
        <w:t>。</w:t>
      </w:r>
    </w:p>
    <w:p w:rsidR="00D47B40" w:rsidRPr="004C3372" w:rsidRDefault="00D47B40" w:rsidP="00D47B40">
      <w:pPr>
        <w:pStyle w:val="2"/>
        <w:ind w:left="0" w:firstLine="0"/>
        <w:rPr>
          <w:color w:val="FF0000"/>
          <w:sz w:val="21"/>
          <w:szCs w:val="21"/>
        </w:rPr>
      </w:pPr>
      <w:bookmarkStart w:id="13" w:name="_/sys/block/&lt;dev&gt;/stat数据文件（附加参考文献）"/>
      <w:bookmarkEnd w:id="13"/>
      <w:r w:rsidRPr="004C3372">
        <w:rPr>
          <w:color w:val="000000"/>
          <w:sz w:val="21"/>
          <w:szCs w:val="21"/>
        </w:rPr>
        <w:t>/</w:t>
      </w:r>
      <w:bookmarkStart w:id="14" w:name="_Toc350180765"/>
      <w:r w:rsidRPr="004C3372">
        <w:rPr>
          <w:color w:val="000000"/>
          <w:sz w:val="21"/>
          <w:szCs w:val="21"/>
        </w:rPr>
        <w:t>sys/block/&lt;dev&gt;/stat</w:t>
      </w:r>
      <w:r w:rsidRPr="004C3372">
        <w:rPr>
          <w:rFonts w:hint="eastAsia"/>
          <w:color w:val="000000"/>
          <w:sz w:val="21"/>
          <w:szCs w:val="21"/>
        </w:rPr>
        <w:t>数据文件</w:t>
      </w:r>
      <w:bookmarkEnd w:id="14"/>
    </w:p>
    <w:p w:rsidR="00D47B40" w:rsidRPr="004C3372" w:rsidRDefault="00D47B40" w:rsidP="00D47B40">
      <w:pPr>
        <w:ind w:firstLineChars="200" w:firstLine="420"/>
        <w:rPr>
          <w:szCs w:val="21"/>
        </w:rPr>
      </w:pPr>
      <w:r w:rsidRPr="004C3372">
        <w:rPr>
          <w:rFonts w:hint="eastAsia"/>
          <w:szCs w:val="21"/>
        </w:rPr>
        <w:t>磁盘的</w:t>
      </w:r>
      <w:r w:rsidRPr="004C3372">
        <w:rPr>
          <w:rFonts w:hint="eastAsia"/>
          <w:szCs w:val="21"/>
        </w:rPr>
        <w:t>stat</w:t>
      </w:r>
      <w:r w:rsidRPr="004C3372">
        <w:rPr>
          <w:rFonts w:hint="eastAsia"/>
          <w:szCs w:val="21"/>
        </w:rPr>
        <w:t>文件详细记录着</w:t>
      </w:r>
      <w:proofErr w:type="gramStart"/>
      <w:r w:rsidRPr="004C3372">
        <w:rPr>
          <w:rFonts w:hint="eastAsia"/>
          <w:szCs w:val="21"/>
        </w:rPr>
        <w:t>块设备</w:t>
      </w:r>
      <w:proofErr w:type="gramEnd"/>
      <w:r w:rsidRPr="004C3372">
        <w:rPr>
          <w:color w:val="000000"/>
          <w:szCs w:val="21"/>
        </w:rPr>
        <w:t>&lt;dev&gt;</w:t>
      </w:r>
      <w:r w:rsidRPr="004C3372">
        <w:rPr>
          <w:rFonts w:hint="eastAsia"/>
          <w:szCs w:val="21"/>
        </w:rPr>
        <w:t>的统计数据</w:t>
      </w:r>
      <w:r w:rsidRPr="004C3372">
        <w:rPr>
          <w:rFonts w:hint="eastAsia"/>
          <w:szCs w:val="21"/>
        </w:rPr>
        <w:t>,</w:t>
      </w:r>
      <w:r w:rsidRPr="004C3372">
        <w:rPr>
          <w:rFonts w:hint="eastAsia"/>
          <w:szCs w:val="21"/>
        </w:rPr>
        <w:t>这些数据都是</w:t>
      </w:r>
      <w:proofErr w:type="gramStart"/>
      <w:r w:rsidRPr="004C3372">
        <w:rPr>
          <w:rFonts w:hint="eastAsia"/>
          <w:szCs w:val="21"/>
        </w:rPr>
        <w:t>针对块层</w:t>
      </w:r>
      <w:proofErr w:type="gramEnd"/>
      <w:r w:rsidRPr="004C3372">
        <w:rPr>
          <w:rFonts w:hint="eastAsia"/>
          <w:szCs w:val="21"/>
        </w:rPr>
        <w:t>(</w:t>
      </w:r>
      <w:r w:rsidRPr="004C3372">
        <w:rPr>
          <w:szCs w:val="21"/>
        </w:rPr>
        <w:t>Block layer</w:t>
      </w:r>
      <w:r w:rsidRPr="004C3372">
        <w:rPr>
          <w:rFonts w:hint="eastAsia"/>
          <w:szCs w:val="21"/>
        </w:rPr>
        <w:t>)</w:t>
      </w:r>
      <w:r w:rsidRPr="004C3372">
        <w:rPr>
          <w:rFonts w:hint="eastAsia"/>
          <w:szCs w:val="21"/>
        </w:rPr>
        <w:t>而不是</w:t>
      </w:r>
      <w:hyperlink w:anchor="_磁盘的IO单位及blocksize" w:history="1">
        <w:r w:rsidRPr="004C3372">
          <w:rPr>
            <w:rStyle w:val="a7"/>
            <w:rFonts w:hint="eastAsia"/>
            <w:szCs w:val="21"/>
          </w:rPr>
          <w:t>应用上层</w:t>
        </w:r>
      </w:hyperlink>
      <w:r w:rsidRPr="004C3372">
        <w:rPr>
          <w:rFonts w:hint="eastAsia"/>
          <w:szCs w:val="21"/>
        </w:rPr>
        <w:t>。这些数据同样存在于文件</w:t>
      </w:r>
      <w:r w:rsidRPr="004C3372">
        <w:rPr>
          <w:szCs w:val="21"/>
        </w:rPr>
        <w:t>/proc/diskstats</w:t>
      </w:r>
      <w:r w:rsidRPr="004C3372">
        <w:rPr>
          <w:rFonts w:hint="eastAsia"/>
          <w:szCs w:val="21"/>
        </w:rPr>
        <w:t>(iostat</w:t>
      </w:r>
      <w:r w:rsidRPr="004C3372">
        <w:rPr>
          <w:rFonts w:hint="eastAsia"/>
          <w:szCs w:val="21"/>
        </w:rPr>
        <w:t>以这个文件统计数据</w:t>
      </w:r>
      <w:r w:rsidRPr="004C3372">
        <w:rPr>
          <w:rFonts w:hint="eastAsia"/>
          <w:szCs w:val="21"/>
        </w:rPr>
        <w:t>)</w:t>
      </w:r>
      <w:r w:rsidRPr="004C3372">
        <w:rPr>
          <w:rFonts w:hint="eastAsia"/>
          <w:szCs w:val="21"/>
        </w:rPr>
        <w:t>中，和</w:t>
      </w:r>
      <w:r w:rsidRPr="004C3372">
        <w:rPr>
          <w:color w:val="000000"/>
          <w:szCs w:val="21"/>
        </w:rPr>
        <w:t>/sys/block/&lt;dev&gt;/stat</w:t>
      </w:r>
      <w:r w:rsidRPr="004C3372">
        <w:rPr>
          <w:rFonts w:hint="eastAsia"/>
          <w:color w:val="000000"/>
          <w:szCs w:val="21"/>
        </w:rPr>
        <w:t>中的数据不完全一致，但是增量是相同的</w:t>
      </w:r>
      <w:r w:rsidRPr="004C3372">
        <w:rPr>
          <w:rFonts w:hint="eastAsia"/>
          <w:color w:val="000000"/>
          <w:szCs w:val="21"/>
        </w:rPr>
        <w:t>.</w:t>
      </w:r>
    </w:p>
    <w:p w:rsidR="00D47B40" w:rsidRPr="004C3372" w:rsidRDefault="00D47B40" w:rsidP="00D47B40">
      <w:pPr>
        <w:ind w:firstLineChars="200" w:firstLine="420"/>
        <w:rPr>
          <w:szCs w:val="21"/>
        </w:rPr>
      </w:pPr>
      <w:r w:rsidRPr="004C3372">
        <w:rPr>
          <w:rFonts w:hint="eastAsia"/>
          <w:szCs w:val="21"/>
        </w:rPr>
        <w:t>stat</w:t>
      </w:r>
      <w:r w:rsidRPr="004C3372">
        <w:rPr>
          <w:rFonts w:hint="eastAsia"/>
          <w:szCs w:val="21"/>
        </w:rPr>
        <w:t>文件包含以空格分开的</w:t>
      </w:r>
      <w:r w:rsidRPr="004C3372">
        <w:rPr>
          <w:rFonts w:hint="eastAsia"/>
          <w:szCs w:val="21"/>
        </w:rPr>
        <w:t>11</w:t>
      </w:r>
      <w:r w:rsidRPr="004C3372">
        <w:rPr>
          <w:rFonts w:hint="eastAsia"/>
          <w:szCs w:val="21"/>
        </w:rPr>
        <w:t>个分量，这些域的相信描述如下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Name            units         description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----            -----         -----------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read</w:t>
      </w:r>
      <w:proofErr w:type="gramEnd"/>
      <w:r w:rsidRPr="004C3372">
        <w:rPr>
          <w:color w:val="000000"/>
          <w:sz w:val="21"/>
          <w:szCs w:val="21"/>
        </w:rPr>
        <w:t xml:space="preserve"> I/Os       requests      number of read I/Os processed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read</w:t>
      </w:r>
      <w:proofErr w:type="gramEnd"/>
      <w:r w:rsidRPr="004C3372">
        <w:rPr>
          <w:color w:val="000000"/>
          <w:sz w:val="21"/>
          <w:szCs w:val="21"/>
        </w:rPr>
        <w:t xml:space="preserve"> merges     requests      number of read I/Os merged with in-queue I/O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read</w:t>
      </w:r>
      <w:proofErr w:type="gramEnd"/>
      <w:r w:rsidRPr="004C3372">
        <w:rPr>
          <w:color w:val="000000"/>
          <w:sz w:val="21"/>
          <w:szCs w:val="21"/>
        </w:rPr>
        <w:t xml:space="preserve"> sectors    sectors       number of sectors read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read</w:t>
      </w:r>
      <w:proofErr w:type="gramEnd"/>
      <w:r w:rsidRPr="004C3372">
        <w:rPr>
          <w:color w:val="000000"/>
          <w:sz w:val="21"/>
          <w:szCs w:val="21"/>
        </w:rPr>
        <w:t xml:space="preserve"> ticks      milliseconds  total wait time for read requests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write</w:t>
      </w:r>
      <w:proofErr w:type="gramEnd"/>
      <w:r w:rsidRPr="004C3372">
        <w:rPr>
          <w:color w:val="000000"/>
          <w:sz w:val="21"/>
          <w:szCs w:val="21"/>
        </w:rPr>
        <w:t xml:space="preserve"> I/Os      requests      number of write I/Os processed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write</w:t>
      </w:r>
      <w:proofErr w:type="gramEnd"/>
      <w:r w:rsidRPr="004C3372">
        <w:rPr>
          <w:color w:val="000000"/>
          <w:sz w:val="21"/>
          <w:szCs w:val="21"/>
        </w:rPr>
        <w:t xml:space="preserve"> merges    requests      number of write I/Os merged with in-queue I/O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write</w:t>
      </w:r>
      <w:proofErr w:type="gramEnd"/>
      <w:r w:rsidRPr="004C3372">
        <w:rPr>
          <w:color w:val="000000"/>
          <w:sz w:val="21"/>
          <w:szCs w:val="21"/>
        </w:rPr>
        <w:t xml:space="preserve"> sectors   sectors       number of sectors written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write</w:t>
      </w:r>
      <w:proofErr w:type="gramEnd"/>
      <w:r w:rsidRPr="004C3372">
        <w:rPr>
          <w:color w:val="000000"/>
          <w:sz w:val="21"/>
          <w:szCs w:val="21"/>
        </w:rPr>
        <w:t xml:space="preserve"> ticks     milliseconds  total wait time for write requests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in_flight</w:t>
      </w:r>
      <w:proofErr w:type="gramEnd"/>
      <w:r w:rsidRPr="004C3372">
        <w:rPr>
          <w:color w:val="000000"/>
          <w:sz w:val="21"/>
          <w:szCs w:val="21"/>
        </w:rPr>
        <w:t xml:space="preserve">       requests      number of I/Os currently in flight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io_ticks</w:t>
      </w:r>
      <w:proofErr w:type="gramEnd"/>
      <w:r w:rsidRPr="004C3372">
        <w:rPr>
          <w:color w:val="000000"/>
          <w:sz w:val="21"/>
          <w:szCs w:val="21"/>
        </w:rPr>
        <w:t xml:space="preserve">        milliseconds  total time this block device has been active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proofErr w:type="gramStart"/>
      <w:r w:rsidRPr="004C3372">
        <w:rPr>
          <w:color w:val="000000"/>
          <w:sz w:val="21"/>
          <w:szCs w:val="21"/>
        </w:rPr>
        <w:t>time_in_queue</w:t>
      </w:r>
      <w:proofErr w:type="gramEnd"/>
      <w:r w:rsidRPr="004C3372">
        <w:rPr>
          <w:color w:val="000000"/>
          <w:sz w:val="21"/>
          <w:szCs w:val="21"/>
        </w:rPr>
        <w:t xml:space="preserve">   milliseconds  total wait time for all requests</w:t>
      </w:r>
    </w:p>
    <w:p w:rsidR="00D47B40" w:rsidRPr="004C3372" w:rsidRDefault="00D47B40" w:rsidP="00D47B40">
      <w:pPr>
        <w:pStyle w:val="HTML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其中</w:t>
      </w:r>
    </w:p>
    <w:p w:rsidR="00D47B40" w:rsidRPr="004C3372" w:rsidRDefault="00D47B40" w:rsidP="00D47B40">
      <w:pPr>
        <w:pStyle w:val="HTML0"/>
        <w:numPr>
          <w:ilvl w:val="0"/>
          <w:numId w:val="9"/>
        </w:numPr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read I/Os, write I/Os</w:t>
      </w:r>
    </w:p>
    <w:p w:rsidR="00D47B40" w:rsidRPr="004C3372" w:rsidRDefault="00D47B40" w:rsidP="00D47B40">
      <w:pPr>
        <w:pStyle w:val="HTML0"/>
        <w:ind w:firstLineChars="150" w:firstLine="315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当</w:t>
      </w:r>
      <w:r w:rsidRPr="004C3372">
        <w:rPr>
          <w:color w:val="000000"/>
          <w:sz w:val="21"/>
          <w:szCs w:val="21"/>
        </w:rPr>
        <w:t>I/O</w:t>
      </w:r>
      <w:r w:rsidRPr="004C3372">
        <w:rPr>
          <w:rFonts w:hint="eastAsia"/>
          <w:color w:val="000000"/>
          <w:sz w:val="21"/>
          <w:szCs w:val="21"/>
        </w:rPr>
        <w:t>请求完成时递增这些值.注意这些请求的是merge之后的请求。</w:t>
      </w:r>
    </w:p>
    <w:p w:rsidR="00D47B40" w:rsidRPr="004C3372" w:rsidRDefault="00D47B40" w:rsidP="00D47B40">
      <w:pPr>
        <w:pStyle w:val="HTML0"/>
        <w:numPr>
          <w:ilvl w:val="0"/>
          <w:numId w:val="11"/>
        </w:numPr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iostat的输出</w:t>
      </w:r>
      <w:r w:rsidRPr="004C3372">
        <w:rPr>
          <w:color w:val="000000"/>
          <w:sz w:val="21"/>
          <w:szCs w:val="21"/>
        </w:rPr>
        <w:t>r/s</w:t>
      </w:r>
      <w:r w:rsidRPr="004C3372">
        <w:rPr>
          <w:rFonts w:hint="eastAsia"/>
          <w:color w:val="000000"/>
          <w:sz w:val="21"/>
          <w:szCs w:val="21"/>
        </w:rPr>
        <w:t>、</w:t>
      </w:r>
      <w:r w:rsidRPr="004C3372">
        <w:rPr>
          <w:color w:val="000000"/>
          <w:sz w:val="21"/>
          <w:szCs w:val="21"/>
        </w:rPr>
        <w:t>w/s</w:t>
      </w:r>
      <w:r w:rsidRPr="004C3372">
        <w:rPr>
          <w:rFonts w:hint="eastAsia"/>
          <w:color w:val="000000"/>
          <w:sz w:val="21"/>
          <w:szCs w:val="21"/>
        </w:rPr>
        <w:t>(merge之后，</w:t>
      </w:r>
      <w:proofErr w:type="gramStart"/>
      <w:r w:rsidRPr="004C3372">
        <w:rPr>
          <w:rFonts w:hint="eastAsia"/>
          <w:color w:val="000000"/>
          <w:sz w:val="21"/>
          <w:szCs w:val="21"/>
        </w:rPr>
        <w:t>块设备</w:t>
      </w:r>
      <w:proofErr w:type="gramEnd"/>
      <w:r w:rsidRPr="004C3372">
        <w:rPr>
          <w:rFonts w:hint="eastAsia"/>
          <w:color w:val="000000"/>
          <w:sz w:val="21"/>
          <w:szCs w:val="21"/>
        </w:rPr>
        <w:t>每秒钟完成的读写请求的次数),是根据这个来计算的。而且计算</w:t>
      </w:r>
      <w:r w:rsidRPr="004C3372">
        <w:rPr>
          <w:color w:val="000000"/>
          <w:sz w:val="21"/>
          <w:szCs w:val="21"/>
        </w:rPr>
        <w:t>r_await</w:t>
      </w:r>
      <w:r w:rsidRPr="004C3372">
        <w:rPr>
          <w:rFonts w:hint="eastAsia"/>
          <w:sz w:val="21"/>
          <w:szCs w:val="21"/>
        </w:rPr>
        <w:t>是也要用到。</w:t>
      </w:r>
    </w:p>
    <w:p w:rsidR="00D47B40" w:rsidRPr="004C3372" w:rsidRDefault="00D47B40" w:rsidP="00D47B40">
      <w:pPr>
        <w:pStyle w:val="HTML0"/>
        <w:ind w:left="780"/>
        <w:rPr>
          <w:color w:val="000000"/>
          <w:sz w:val="21"/>
          <w:szCs w:val="21"/>
        </w:rPr>
      </w:pPr>
      <w:r w:rsidRPr="004C3372">
        <w:rPr>
          <w:sz w:val="21"/>
          <w:szCs w:val="21"/>
        </w:rPr>
        <w:t>r</w:t>
      </w:r>
      <w:r w:rsidRPr="004C3372">
        <w:rPr>
          <w:rFonts w:hint="eastAsia"/>
          <w:sz w:val="21"/>
          <w:szCs w:val="21"/>
        </w:rPr>
        <w:t>_s=Δ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r</w:t>
      </w:r>
      <w:r w:rsidRPr="004C3372">
        <w:rPr>
          <w:rFonts w:hint="eastAsia"/>
          <w:color w:val="000000"/>
          <w:sz w:val="21"/>
          <w:szCs w:val="21"/>
        </w:rPr>
        <w:t>ea</w:t>
      </w:r>
      <w:r w:rsidRPr="004C3372">
        <w:rPr>
          <w:color w:val="000000"/>
          <w:sz w:val="21"/>
          <w:szCs w:val="21"/>
        </w:rPr>
        <w:t>d_</w:t>
      </w:r>
      <w:r w:rsidRPr="004C3372">
        <w:rPr>
          <w:rFonts w:hint="eastAsia"/>
          <w:color w:val="000000"/>
          <w:sz w:val="21"/>
          <w:szCs w:val="21"/>
        </w:rPr>
        <w:t>io</w:t>
      </w:r>
      <w:r w:rsidRPr="004C3372">
        <w:rPr>
          <w:color w:val="000000"/>
          <w:sz w:val="21"/>
          <w:szCs w:val="21"/>
        </w:rPr>
        <w:t>s)</w:t>
      </w:r>
      <w:r w:rsidRPr="004C3372">
        <w:rPr>
          <w:rFonts w:hint="eastAsia"/>
          <w:color w:val="000000"/>
          <w:sz w:val="21"/>
          <w:szCs w:val="21"/>
        </w:rPr>
        <w:t>/interval</w:t>
      </w:r>
    </w:p>
    <w:p w:rsidR="00D47B40" w:rsidRPr="004C3372" w:rsidRDefault="00D47B40" w:rsidP="00D47B40">
      <w:pPr>
        <w:pStyle w:val="HTML0"/>
        <w:ind w:left="780"/>
        <w:rPr>
          <w:color w:val="000000"/>
          <w:sz w:val="21"/>
          <w:szCs w:val="21"/>
        </w:rPr>
      </w:pPr>
      <w:r w:rsidRPr="004C3372">
        <w:rPr>
          <w:rFonts w:hint="eastAsia"/>
          <w:sz w:val="21"/>
          <w:szCs w:val="21"/>
        </w:rPr>
        <w:t>w_s=Δ</w:t>
      </w:r>
      <w:r w:rsidRPr="004C3372">
        <w:rPr>
          <w:rFonts w:hint="eastAsia"/>
          <w:color w:val="000000"/>
          <w:sz w:val="21"/>
          <w:szCs w:val="21"/>
        </w:rPr>
        <w:t>(write</w:t>
      </w:r>
      <w:r w:rsidRPr="004C3372">
        <w:rPr>
          <w:color w:val="000000"/>
          <w:sz w:val="21"/>
          <w:szCs w:val="21"/>
        </w:rPr>
        <w:t>_</w:t>
      </w:r>
      <w:r w:rsidRPr="004C3372">
        <w:rPr>
          <w:rFonts w:hint="eastAsia"/>
          <w:color w:val="000000"/>
          <w:sz w:val="21"/>
          <w:szCs w:val="21"/>
        </w:rPr>
        <w:t>io</w:t>
      </w:r>
      <w:r w:rsidRPr="004C3372">
        <w:rPr>
          <w:color w:val="000000"/>
          <w:sz w:val="21"/>
          <w:szCs w:val="21"/>
        </w:rPr>
        <w:t>s)</w:t>
      </w:r>
      <w:r w:rsidRPr="004C3372">
        <w:rPr>
          <w:rFonts w:hint="eastAsia"/>
          <w:color w:val="000000"/>
          <w:sz w:val="21"/>
          <w:szCs w:val="21"/>
        </w:rPr>
        <w:t>/interval</w:t>
      </w:r>
    </w:p>
    <w:p w:rsidR="00D47B40" w:rsidRPr="004C3372" w:rsidRDefault="00D47B40" w:rsidP="00D47B40">
      <w:pPr>
        <w:pStyle w:val="HTML0"/>
        <w:ind w:firstLineChars="300" w:firstLine="63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其中interval为采样时间间隔(单位毫秒 ),下同.</w:t>
      </w:r>
    </w:p>
    <w:p w:rsidR="00D47B40" w:rsidRPr="004C3372" w:rsidRDefault="00D47B40" w:rsidP="00D47B40">
      <w:pPr>
        <w:pStyle w:val="HTML0"/>
        <w:numPr>
          <w:ilvl w:val="0"/>
          <w:numId w:val="9"/>
        </w:numPr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read merges, write merges</w:t>
      </w:r>
    </w:p>
    <w:p w:rsidR="00D47B40" w:rsidRPr="004C3372" w:rsidRDefault="00D47B40" w:rsidP="00D47B40">
      <w:pPr>
        <w:pStyle w:val="HTML0"/>
        <w:ind w:firstLineChars="150" w:firstLine="315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当I/O请求被调度算法合并时，递增这些值.</w:t>
      </w:r>
    </w:p>
    <w:p w:rsidR="00D47B40" w:rsidRPr="004C3372" w:rsidRDefault="00D47B40" w:rsidP="00D47B40">
      <w:pPr>
        <w:pStyle w:val="HTML0"/>
        <w:numPr>
          <w:ilvl w:val="0"/>
          <w:numId w:val="11"/>
        </w:numPr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iostat的输出</w:t>
      </w:r>
      <w:r w:rsidRPr="004C3372">
        <w:rPr>
          <w:color w:val="000000"/>
          <w:sz w:val="21"/>
          <w:szCs w:val="21"/>
        </w:rPr>
        <w:t>rrqm/s</w:t>
      </w:r>
      <w:r w:rsidRPr="004C3372">
        <w:rPr>
          <w:rFonts w:hint="eastAsia"/>
          <w:color w:val="000000"/>
          <w:sz w:val="21"/>
          <w:szCs w:val="21"/>
        </w:rPr>
        <w:t>、</w:t>
      </w:r>
      <w:r w:rsidRPr="004C3372">
        <w:rPr>
          <w:color w:val="000000"/>
          <w:sz w:val="21"/>
          <w:szCs w:val="21"/>
        </w:rPr>
        <w:t>wrqm/s</w:t>
      </w:r>
      <w:r w:rsidRPr="004C3372">
        <w:rPr>
          <w:rFonts w:hint="eastAsia"/>
          <w:color w:val="000000"/>
          <w:sz w:val="21"/>
          <w:szCs w:val="21"/>
        </w:rPr>
        <w:t>（排队到</w:t>
      </w:r>
      <w:proofErr w:type="gramStart"/>
      <w:r w:rsidRPr="004C3372">
        <w:rPr>
          <w:rFonts w:hint="eastAsia"/>
          <w:color w:val="000000"/>
          <w:sz w:val="21"/>
          <w:szCs w:val="21"/>
        </w:rPr>
        <w:t>块设备读</w:t>
      </w:r>
      <w:proofErr w:type="gramEnd"/>
      <w:r w:rsidRPr="004C3372">
        <w:rPr>
          <w:rFonts w:hint="eastAsia"/>
          <w:color w:val="000000"/>
          <w:sz w:val="21"/>
          <w:szCs w:val="21"/>
        </w:rPr>
        <w:t>/写请求被merge的次数）</w:t>
      </w:r>
      <w:r w:rsidRPr="004C3372">
        <w:rPr>
          <w:color w:val="000000"/>
          <w:sz w:val="21"/>
          <w:szCs w:val="21"/>
        </w:rPr>
        <w:t xml:space="preserve"> </w:t>
      </w:r>
      <w:r w:rsidRPr="004C3372">
        <w:rPr>
          <w:rFonts w:hint="eastAsia"/>
          <w:color w:val="000000"/>
          <w:sz w:val="21"/>
          <w:szCs w:val="21"/>
        </w:rPr>
        <w:t>是根据这个来计算的。</w:t>
      </w:r>
    </w:p>
    <w:p w:rsidR="00D47B40" w:rsidRPr="004C3372" w:rsidRDefault="00D47B40" w:rsidP="00D47B40">
      <w:pPr>
        <w:pStyle w:val="HTML0"/>
        <w:ind w:left="78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rrqm_s=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read</w:t>
      </w:r>
      <w:r w:rsidRPr="004C3372">
        <w:rPr>
          <w:rFonts w:hint="eastAsia"/>
          <w:color w:val="000000"/>
          <w:sz w:val="21"/>
          <w:szCs w:val="21"/>
        </w:rPr>
        <w:t>_</w:t>
      </w:r>
      <w:r w:rsidRPr="004C3372">
        <w:rPr>
          <w:color w:val="000000"/>
          <w:sz w:val="21"/>
          <w:szCs w:val="21"/>
        </w:rPr>
        <w:t>merges</w:t>
      </w:r>
      <w:r w:rsidRPr="004C3372">
        <w:rPr>
          <w:rFonts w:hint="eastAsia"/>
          <w:color w:val="000000"/>
          <w:sz w:val="21"/>
          <w:szCs w:val="21"/>
        </w:rPr>
        <w:t>)/ interval</w:t>
      </w:r>
    </w:p>
    <w:p w:rsidR="00D47B40" w:rsidRPr="004C3372" w:rsidRDefault="00D47B40" w:rsidP="00D47B40">
      <w:pPr>
        <w:pStyle w:val="HTML0"/>
        <w:ind w:left="78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wrqm_s=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write</w:t>
      </w:r>
      <w:r w:rsidRPr="004C3372">
        <w:rPr>
          <w:rFonts w:hint="eastAsia"/>
          <w:color w:val="000000"/>
          <w:sz w:val="21"/>
          <w:szCs w:val="21"/>
        </w:rPr>
        <w:t>_</w:t>
      </w:r>
      <w:r w:rsidRPr="004C3372">
        <w:rPr>
          <w:color w:val="000000"/>
          <w:sz w:val="21"/>
          <w:szCs w:val="21"/>
        </w:rPr>
        <w:t>merges</w:t>
      </w:r>
      <w:r w:rsidRPr="004C3372">
        <w:rPr>
          <w:rFonts w:hint="eastAsia"/>
          <w:color w:val="000000"/>
          <w:sz w:val="21"/>
          <w:szCs w:val="21"/>
        </w:rPr>
        <w:t>)/ interval</w:t>
      </w:r>
    </w:p>
    <w:p w:rsidR="00D47B40" w:rsidRPr="004C3372" w:rsidRDefault="00D47B40" w:rsidP="00D47B40">
      <w:pPr>
        <w:pStyle w:val="HTML0"/>
        <w:numPr>
          <w:ilvl w:val="0"/>
          <w:numId w:val="9"/>
        </w:numPr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read sectors, write sectors</w:t>
      </w:r>
    </w:p>
    <w:p w:rsidR="00D47B40" w:rsidRPr="004C3372" w:rsidRDefault="00D47B40" w:rsidP="00D47B40">
      <w:pPr>
        <w:pStyle w:val="HTML0"/>
        <w:ind w:leftChars="200" w:left="42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这些</w:t>
      </w:r>
      <w:proofErr w:type="gramStart"/>
      <w:r w:rsidRPr="004C3372">
        <w:rPr>
          <w:rFonts w:hint="eastAsia"/>
          <w:color w:val="000000"/>
          <w:sz w:val="21"/>
          <w:szCs w:val="21"/>
        </w:rPr>
        <w:t>值记录从块设备</w:t>
      </w:r>
      <w:proofErr w:type="gramEnd"/>
      <w:r w:rsidRPr="004C3372">
        <w:rPr>
          <w:rFonts w:hint="eastAsia"/>
          <w:color w:val="000000"/>
          <w:sz w:val="21"/>
          <w:szCs w:val="21"/>
        </w:rPr>
        <w:t>读取或</w:t>
      </w:r>
      <w:proofErr w:type="gramStart"/>
      <w:r w:rsidRPr="004C3372">
        <w:rPr>
          <w:rFonts w:hint="eastAsia"/>
          <w:color w:val="000000"/>
          <w:sz w:val="21"/>
          <w:szCs w:val="21"/>
        </w:rPr>
        <w:t>向块设备</w:t>
      </w:r>
      <w:proofErr w:type="gramEnd"/>
      <w:r w:rsidRPr="004C3372">
        <w:rPr>
          <w:rFonts w:hint="eastAsia"/>
          <w:color w:val="000000"/>
          <w:sz w:val="21"/>
          <w:szCs w:val="21"/>
        </w:rPr>
        <w:t>写入的扇区个数,</w:t>
      </w:r>
      <w:hyperlink w:anchor="_磁盘的IO单位及blocksize" w:history="1">
        <w:r w:rsidRPr="004C3372">
          <w:rPr>
            <w:rStyle w:val="a7"/>
            <w:rFonts w:hint="eastAsia"/>
            <w:sz w:val="21"/>
            <w:szCs w:val="21"/>
          </w:rPr>
          <w:t>扇区大小</w:t>
        </w:r>
      </w:hyperlink>
      <w:r w:rsidRPr="004C3372">
        <w:rPr>
          <w:rFonts w:hint="eastAsia"/>
          <w:color w:val="000000"/>
          <w:sz w:val="21"/>
          <w:szCs w:val="21"/>
        </w:rPr>
        <w:t>为标准的</w:t>
      </w:r>
      <w:r w:rsidRPr="004C3372">
        <w:rPr>
          <w:color w:val="000000"/>
          <w:sz w:val="21"/>
          <w:szCs w:val="21"/>
        </w:rPr>
        <w:t>UNIX 512-byte</w:t>
      </w:r>
      <w:r w:rsidRPr="004C3372">
        <w:rPr>
          <w:rFonts w:hint="eastAsia"/>
          <w:color w:val="000000"/>
          <w:sz w:val="21"/>
          <w:szCs w:val="21"/>
        </w:rPr>
        <w:t>,当I/O完成时，递增这些值.</w:t>
      </w:r>
    </w:p>
    <w:p w:rsidR="00D47B40" w:rsidRPr="004C3372" w:rsidRDefault="00D47B40" w:rsidP="00D47B40">
      <w:pPr>
        <w:pStyle w:val="HTML0"/>
        <w:numPr>
          <w:ilvl w:val="0"/>
          <w:numId w:val="10"/>
        </w:numPr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 xml:space="preserve">iostat的输出 </w:t>
      </w:r>
      <w:r w:rsidRPr="004C3372">
        <w:rPr>
          <w:color w:val="000000"/>
          <w:sz w:val="21"/>
          <w:szCs w:val="21"/>
        </w:rPr>
        <w:t>rsec/s</w:t>
      </w:r>
      <w:r w:rsidRPr="004C3372">
        <w:rPr>
          <w:rFonts w:hint="eastAsia"/>
          <w:color w:val="000000"/>
          <w:sz w:val="21"/>
          <w:szCs w:val="21"/>
        </w:rPr>
        <w:t>、</w:t>
      </w:r>
      <w:r w:rsidRPr="004C3372">
        <w:rPr>
          <w:color w:val="000000"/>
          <w:sz w:val="21"/>
          <w:szCs w:val="21"/>
        </w:rPr>
        <w:t>wsec/s</w:t>
      </w:r>
      <w:r w:rsidRPr="004C3372">
        <w:rPr>
          <w:rFonts w:hint="eastAsia"/>
          <w:color w:val="000000"/>
          <w:sz w:val="21"/>
          <w:szCs w:val="21"/>
        </w:rPr>
        <w:t>(设备每秒钟读写的扇区个数)</w:t>
      </w:r>
      <w:r w:rsidRPr="004C3372">
        <w:rPr>
          <w:color w:val="000000"/>
          <w:sz w:val="21"/>
          <w:szCs w:val="21"/>
        </w:rPr>
        <w:t xml:space="preserve"> </w:t>
      </w:r>
      <w:r w:rsidRPr="004C3372">
        <w:rPr>
          <w:rFonts w:hint="eastAsia"/>
          <w:color w:val="000000"/>
          <w:sz w:val="21"/>
          <w:szCs w:val="21"/>
        </w:rPr>
        <w:t>根据这个来计算.</w:t>
      </w:r>
    </w:p>
    <w:p w:rsidR="00D47B40" w:rsidRPr="004C3372" w:rsidRDefault="00D47B40" w:rsidP="00D47B40">
      <w:pPr>
        <w:pStyle w:val="HTML0"/>
        <w:ind w:firstLineChars="350" w:firstLine="735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r</w:t>
      </w:r>
      <w:r w:rsidRPr="004C3372">
        <w:rPr>
          <w:color w:val="000000"/>
          <w:sz w:val="21"/>
          <w:szCs w:val="21"/>
        </w:rPr>
        <w:t xml:space="preserve">sec </w:t>
      </w:r>
      <w:r w:rsidRPr="004C3372">
        <w:rPr>
          <w:rFonts w:hint="eastAsia"/>
          <w:color w:val="000000"/>
          <w:sz w:val="21"/>
          <w:szCs w:val="21"/>
        </w:rPr>
        <w:t>=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read</w:t>
      </w:r>
      <w:r w:rsidRPr="004C3372">
        <w:rPr>
          <w:rFonts w:hint="eastAsia"/>
          <w:color w:val="000000"/>
          <w:sz w:val="21"/>
          <w:szCs w:val="21"/>
        </w:rPr>
        <w:t>_</w:t>
      </w:r>
      <w:r w:rsidRPr="004C3372">
        <w:rPr>
          <w:color w:val="000000"/>
          <w:sz w:val="21"/>
          <w:szCs w:val="21"/>
        </w:rPr>
        <w:t>sectors)</w:t>
      </w:r>
      <w:r w:rsidRPr="004C3372">
        <w:rPr>
          <w:rFonts w:hint="eastAsia"/>
          <w:color w:val="000000"/>
          <w:sz w:val="21"/>
          <w:szCs w:val="21"/>
        </w:rPr>
        <w:t>/</w:t>
      </w:r>
      <w:r w:rsidRPr="004C3372">
        <w:rPr>
          <w:color w:val="000000"/>
          <w:sz w:val="21"/>
          <w:szCs w:val="21"/>
        </w:rPr>
        <w:t>interval</w:t>
      </w:r>
    </w:p>
    <w:p w:rsidR="00D47B40" w:rsidRPr="004C3372" w:rsidRDefault="00D47B40" w:rsidP="00D47B40">
      <w:pPr>
        <w:pStyle w:val="HTML0"/>
        <w:ind w:firstLineChars="350" w:firstLine="735"/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lastRenderedPageBreak/>
        <w:t>wsec</w:t>
      </w:r>
      <w:r w:rsidRPr="004C3372">
        <w:rPr>
          <w:rFonts w:hint="eastAsia"/>
          <w:color w:val="000000"/>
          <w:sz w:val="21"/>
          <w:szCs w:val="21"/>
        </w:rPr>
        <w:t>=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write sectors)</w:t>
      </w:r>
      <w:r w:rsidRPr="004C3372">
        <w:rPr>
          <w:rFonts w:hint="eastAsia"/>
          <w:color w:val="000000"/>
          <w:sz w:val="21"/>
          <w:szCs w:val="21"/>
        </w:rPr>
        <w:t>/</w:t>
      </w:r>
      <w:r w:rsidRPr="004C3372">
        <w:rPr>
          <w:color w:val="000000"/>
          <w:sz w:val="21"/>
          <w:szCs w:val="21"/>
        </w:rPr>
        <w:t>interval</w:t>
      </w:r>
      <w:r w:rsidRPr="004C3372">
        <w:rPr>
          <w:rFonts w:hint="eastAsia"/>
          <w:color w:val="000000"/>
          <w:sz w:val="21"/>
          <w:szCs w:val="21"/>
        </w:rPr>
        <w:t xml:space="preserve"> </w:t>
      </w:r>
    </w:p>
    <w:p w:rsidR="00D47B40" w:rsidRPr="004C3372" w:rsidRDefault="00D47B40" w:rsidP="00D47B40">
      <w:pPr>
        <w:pStyle w:val="HTML0"/>
        <w:numPr>
          <w:ilvl w:val="0"/>
          <w:numId w:val="10"/>
        </w:numPr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iostat的输出</w:t>
      </w:r>
      <w:r w:rsidRPr="004C3372">
        <w:rPr>
          <w:color w:val="000000"/>
          <w:sz w:val="21"/>
          <w:szCs w:val="21"/>
        </w:rPr>
        <w:t>avgrq-sz</w:t>
      </w:r>
      <w:r w:rsidRPr="004C3372">
        <w:rPr>
          <w:rFonts w:hint="eastAsia"/>
          <w:color w:val="000000"/>
          <w:sz w:val="21"/>
          <w:szCs w:val="21"/>
        </w:rPr>
        <w:t>(发送给设备的请求的平均大小，单位扇区)</w:t>
      </w:r>
    </w:p>
    <w:p w:rsidR="00D47B40" w:rsidRPr="004C3372" w:rsidRDefault="00D47B40" w:rsidP="00D47B40">
      <w:pPr>
        <w:pStyle w:val="HTML0"/>
        <w:ind w:leftChars="400" w:left="840"/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avgrq-sz</w:t>
      </w:r>
      <w:r w:rsidRPr="004C3372">
        <w:rPr>
          <w:rFonts w:hint="eastAsia"/>
          <w:color w:val="000000"/>
          <w:sz w:val="21"/>
          <w:szCs w:val="21"/>
        </w:rPr>
        <w:t xml:space="preserve"> = (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read</w:t>
      </w:r>
      <w:r w:rsidRPr="004C3372">
        <w:rPr>
          <w:rFonts w:hint="eastAsia"/>
          <w:color w:val="000000"/>
          <w:sz w:val="21"/>
          <w:szCs w:val="21"/>
        </w:rPr>
        <w:t>_</w:t>
      </w:r>
      <w:r w:rsidRPr="004C3372">
        <w:rPr>
          <w:color w:val="000000"/>
          <w:sz w:val="21"/>
          <w:szCs w:val="21"/>
        </w:rPr>
        <w:t>sectors)</w:t>
      </w:r>
      <w:r w:rsidRPr="004C3372">
        <w:rPr>
          <w:rFonts w:hint="eastAsia"/>
          <w:color w:val="000000"/>
          <w:sz w:val="21"/>
          <w:szCs w:val="21"/>
        </w:rPr>
        <w:t>+</w:t>
      </w:r>
      <w:r w:rsidRPr="004C3372">
        <w:rPr>
          <w:rFonts w:hint="eastAsia"/>
          <w:sz w:val="21"/>
          <w:szCs w:val="21"/>
        </w:rPr>
        <w:t xml:space="preserve"> 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write sectors)</w:t>
      </w:r>
      <w:r w:rsidRPr="004C3372">
        <w:rPr>
          <w:rFonts w:hint="eastAsia"/>
          <w:color w:val="000000"/>
          <w:sz w:val="21"/>
          <w:szCs w:val="21"/>
        </w:rPr>
        <w:t>)/(</w:t>
      </w:r>
      <w:r w:rsidRPr="004C3372">
        <w:rPr>
          <w:rFonts w:hint="eastAsia"/>
          <w:sz w:val="21"/>
          <w:szCs w:val="21"/>
        </w:rPr>
        <w:t xml:space="preserve"> 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read</w:t>
      </w:r>
      <w:r w:rsidRPr="004C3372">
        <w:rPr>
          <w:rFonts w:hint="eastAsia"/>
          <w:color w:val="000000"/>
          <w:sz w:val="21"/>
          <w:szCs w:val="21"/>
        </w:rPr>
        <w:t>_io</w:t>
      </w:r>
      <w:r w:rsidRPr="004C3372">
        <w:rPr>
          <w:color w:val="000000"/>
          <w:sz w:val="21"/>
          <w:szCs w:val="21"/>
        </w:rPr>
        <w:t>s)</w:t>
      </w:r>
      <w:r w:rsidRPr="004C3372">
        <w:rPr>
          <w:rFonts w:hint="eastAsia"/>
          <w:color w:val="000000"/>
          <w:sz w:val="21"/>
          <w:szCs w:val="21"/>
        </w:rPr>
        <w:t>+</w:t>
      </w:r>
      <w:r w:rsidRPr="004C3372">
        <w:rPr>
          <w:rFonts w:hint="eastAsia"/>
          <w:sz w:val="21"/>
          <w:szCs w:val="21"/>
        </w:rPr>
        <w:t xml:space="preserve"> Δ</w:t>
      </w:r>
      <w:r w:rsidRPr="004C3372">
        <w:rPr>
          <w:rFonts w:hint="eastAsia"/>
          <w:color w:val="000000"/>
          <w:sz w:val="21"/>
          <w:szCs w:val="21"/>
        </w:rPr>
        <w:t>(write_io</w:t>
      </w:r>
      <w:r w:rsidRPr="004C3372">
        <w:rPr>
          <w:color w:val="000000"/>
          <w:sz w:val="21"/>
          <w:szCs w:val="21"/>
        </w:rPr>
        <w:t>s)</w:t>
      </w:r>
      <w:r w:rsidRPr="004C3372">
        <w:rPr>
          <w:rFonts w:hint="eastAsia"/>
          <w:color w:val="000000"/>
          <w:sz w:val="21"/>
          <w:szCs w:val="21"/>
        </w:rPr>
        <w:t>)</w:t>
      </w:r>
    </w:p>
    <w:p w:rsidR="00D47B40" w:rsidRPr="004C3372" w:rsidRDefault="00D47B40" w:rsidP="00D47B40">
      <w:pPr>
        <w:pStyle w:val="HTML0"/>
        <w:numPr>
          <w:ilvl w:val="0"/>
          <w:numId w:val="9"/>
        </w:numPr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read ticks, write ticks</w:t>
      </w:r>
    </w:p>
    <w:p w:rsidR="00D47B40" w:rsidRPr="004C3372" w:rsidRDefault="00D47B40" w:rsidP="00D47B40">
      <w:pPr>
        <w:pStyle w:val="HTML0"/>
        <w:ind w:leftChars="200" w:left="42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这些值记录记录</w:t>
      </w:r>
      <w:r w:rsidRPr="004C3372">
        <w:rPr>
          <w:color w:val="000000"/>
          <w:sz w:val="21"/>
          <w:szCs w:val="21"/>
        </w:rPr>
        <w:t>I/O</w:t>
      </w:r>
      <w:r w:rsidRPr="004C3372">
        <w:rPr>
          <w:rFonts w:hint="eastAsia"/>
          <w:color w:val="000000"/>
          <w:sz w:val="21"/>
          <w:szCs w:val="21"/>
        </w:rPr>
        <w:t>请求在</w:t>
      </w:r>
      <w:proofErr w:type="gramStart"/>
      <w:r w:rsidRPr="004C3372">
        <w:rPr>
          <w:rFonts w:hint="eastAsia"/>
          <w:color w:val="000000"/>
          <w:sz w:val="21"/>
          <w:szCs w:val="21"/>
        </w:rPr>
        <w:t>块设备</w:t>
      </w:r>
      <w:proofErr w:type="gramEnd"/>
      <w:r w:rsidRPr="004C3372">
        <w:rPr>
          <w:rFonts w:hint="eastAsia"/>
          <w:color w:val="000000"/>
          <w:sz w:val="21"/>
          <w:szCs w:val="21"/>
        </w:rPr>
        <w:t>上等待的毫秒数.如果60个读请求的平均等待时间为30ms，</w:t>
      </w:r>
      <w:proofErr w:type="gramStart"/>
      <w:r w:rsidRPr="004C3372">
        <w:rPr>
          <w:rFonts w:hint="eastAsia"/>
          <w:color w:val="000000"/>
          <w:sz w:val="21"/>
          <w:szCs w:val="21"/>
        </w:rPr>
        <w:t>这个域将增加</w:t>
      </w:r>
      <w:proofErr w:type="gramEnd"/>
      <w:r w:rsidRPr="004C3372">
        <w:rPr>
          <w:color w:val="000000"/>
          <w:sz w:val="21"/>
          <w:szCs w:val="21"/>
        </w:rPr>
        <w:t>60*30 = 1800</w:t>
      </w:r>
      <w:r w:rsidRPr="004C3372">
        <w:rPr>
          <w:rFonts w:hint="eastAsia"/>
          <w:color w:val="000000"/>
          <w:sz w:val="21"/>
          <w:szCs w:val="21"/>
        </w:rPr>
        <w:t>.</w:t>
      </w:r>
    </w:p>
    <w:p w:rsidR="00D47B40" w:rsidRPr="004C3372" w:rsidRDefault="00D47B40" w:rsidP="00D47B40">
      <w:pPr>
        <w:pStyle w:val="HTML0"/>
        <w:ind w:leftChars="200" w:left="42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iostat的输出</w:t>
      </w:r>
      <w:r w:rsidRPr="004C3372">
        <w:rPr>
          <w:color w:val="000000"/>
          <w:sz w:val="21"/>
          <w:szCs w:val="21"/>
        </w:rPr>
        <w:t>r_await</w:t>
      </w:r>
      <w:r w:rsidRPr="004C3372">
        <w:rPr>
          <w:rFonts w:hint="eastAsia"/>
          <w:color w:val="000000"/>
          <w:sz w:val="21"/>
          <w:szCs w:val="21"/>
        </w:rPr>
        <w:t>、w</w:t>
      </w:r>
      <w:r w:rsidRPr="004C3372">
        <w:rPr>
          <w:color w:val="000000"/>
          <w:sz w:val="21"/>
          <w:szCs w:val="21"/>
        </w:rPr>
        <w:t>_await</w:t>
      </w:r>
      <w:r w:rsidRPr="004C3372">
        <w:rPr>
          <w:rFonts w:hint="eastAsia"/>
          <w:color w:val="000000"/>
          <w:sz w:val="21"/>
          <w:szCs w:val="21"/>
        </w:rPr>
        <w:t>、</w:t>
      </w:r>
      <w:r w:rsidRPr="004C3372">
        <w:rPr>
          <w:color w:val="000000"/>
          <w:sz w:val="21"/>
          <w:szCs w:val="21"/>
        </w:rPr>
        <w:t>await</w:t>
      </w:r>
      <w:r w:rsidRPr="004C3372">
        <w:rPr>
          <w:rFonts w:hint="eastAsia"/>
          <w:color w:val="000000"/>
          <w:sz w:val="21"/>
          <w:szCs w:val="21"/>
        </w:rPr>
        <w:t>根据</w:t>
      </w:r>
      <w:proofErr w:type="gramStart"/>
      <w:r w:rsidRPr="004C3372">
        <w:rPr>
          <w:rFonts w:hint="eastAsia"/>
          <w:color w:val="000000"/>
          <w:sz w:val="21"/>
          <w:szCs w:val="21"/>
        </w:rPr>
        <w:t>这个域来计算</w:t>
      </w:r>
      <w:proofErr w:type="gramEnd"/>
      <w:r w:rsidRPr="004C3372">
        <w:rPr>
          <w:rFonts w:hint="eastAsia"/>
          <w:color w:val="000000"/>
          <w:sz w:val="21"/>
          <w:szCs w:val="21"/>
        </w:rPr>
        <w:t>，计算公式为</w:t>
      </w:r>
    </w:p>
    <w:p w:rsidR="00D47B40" w:rsidRPr="004C3372" w:rsidRDefault="00D47B40" w:rsidP="00D47B40">
      <w:pPr>
        <w:pStyle w:val="HTML0"/>
        <w:ind w:leftChars="200" w:left="420"/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r_await</w:t>
      </w:r>
      <w:r w:rsidRPr="004C3372">
        <w:rPr>
          <w:rFonts w:hint="eastAsia"/>
          <w:sz w:val="21"/>
          <w:szCs w:val="21"/>
        </w:rPr>
        <w:t>=Δ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r</w:t>
      </w:r>
      <w:r w:rsidRPr="004C3372">
        <w:rPr>
          <w:rFonts w:hint="eastAsia"/>
          <w:color w:val="000000"/>
          <w:sz w:val="21"/>
          <w:szCs w:val="21"/>
        </w:rPr>
        <w:t>ea</w:t>
      </w:r>
      <w:r w:rsidRPr="004C3372">
        <w:rPr>
          <w:color w:val="000000"/>
          <w:sz w:val="21"/>
          <w:szCs w:val="21"/>
        </w:rPr>
        <w:t>d_ticks) /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r</w:t>
      </w:r>
      <w:r w:rsidRPr="004C3372">
        <w:rPr>
          <w:rFonts w:hint="eastAsia"/>
          <w:color w:val="000000"/>
          <w:sz w:val="21"/>
          <w:szCs w:val="21"/>
        </w:rPr>
        <w:t>ea</w:t>
      </w:r>
      <w:r w:rsidRPr="004C3372">
        <w:rPr>
          <w:color w:val="000000"/>
          <w:sz w:val="21"/>
          <w:szCs w:val="21"/>
        </w:rPr>
        <w:t>d_</w:t>
      </w:r>
      <w:r w:rsidRPr="004C3372">
        <w:rPr>
          <w:rFonts w:hint="eastAsia"/>
          <w:color w:val="000000"/>
          <w:sz w:val="21"/>
          <w:szCs w:val="21"/>
        </w:rPr>
        <w:t>io</w:t>
      </w:r>
      <w:r w:rsidRPr="004C3372">
        <w:rPr>
          <w:color w:val="000000"/>
          <w:sz w:val="21"/>
          <w:szCs w:val="21"/>
        </w:rPr>
        <w:t>s)</w:t>
      </w:r>
    </w:p>
    <w:p w:rsidR="00D47B40" w:rsidRPr="004C3372" w:rsidRDefault="00D47B40" w:rsidP="00D47B40">
      <w:pPr>
        <w:pStyle w:val="HTML0"/>
        <w:ind w:leftChars="200" w:left="42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w</w:t>
      </w:r>
      <w:r w:rsidRPr="004C3372">
        <w:rPr>
          <w:color w:val="000000"/>
          <w:sz w:val="21"/>
          <w:szCs w:val="21"/>
        </w:rPr>
        <w:t>_await</w:t>
      </w:r>
      <w:r w:rsidRPr="004C3372">
        <w:rPr>
          <w:rFonts w:hint="eastAsia"/>
          <w:sz w:val="21"/>
          <w:szCs w:val="21"/>
        </w:rPr>
        <w:t>=Δ</w:t>
      </w:r>
      <w:r w:rsidRPr="004C3372">
        <w:rPr>
          <w:rFonts w:hint="eastAsia"/>
          <w:color w:val="000000"/>
          <w:sz w:val="21"/>
          <w:szCs w:val="21"/>
        </w:rPr>
        <w:t>(write</w:t>
      </w:r>
      <w:r w:rsidRPr="004C3372">
        <w:rPr>
          <w:color w:val="000000"/>
          <w:sz w:val="21"/>
          <w:szCs w:val="21"/>
        </w:rPr>
        <w:t>_ticks) /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(write</w:t>
      </w:r>
      <w:r w:rsidRPr="004C3372">
        <w:rPr>
          <w:color w:val="000000"/>
          <w:sz w:val="21"/>
          <w:szCs w:val="21"/>
        </w:rPr>
        <w:t>_</w:t>
      </w:r>
      <w:r w:rsidRPr="004C3372">
        <w:rPr>
          <w:rFonts w:hint="eastAsia"/>
          <w:color w:val="000000"/>
          <w:sz w:val="21"/>
          <w:szCs w:val="21"/>
        </w:rPr>
        <w:t>io</w:t>
      </w:r>
      <w:r w:rsidRPr="004C3372">
        <w:rPr>
          <w:color w:val="000000"/>
          <w:sz w:val="21"/>
          <w:szCs w:val="21"/>
        </w:rPr>
        <w:t>s)</w:t>
      </w:r>
    </w:p>
    <w:p w:rsidR="00D47B40" w:rsidRPr="004C3372" w:rsidRDefault="00D47B40" w:rsidP="00D47B40">
      <w:pPr>
        <w:pStyle w:val="HTML0"/>
        <w:ind w:leftChars="200" w:left="420"/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await</w:t>
      </w:r>
      <w:r w:rsidRPr="004C3372">
        <w:rPr>
          <w:rFonts w:hint="eastAsia"/>
          <w:sz w:val="21"/>
          <w:szCs w:val="21"/>
        </w:rPr>
        <w:t>=Δ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r</w:t>
      </w:r>
      <w:r w:rsidRPr="004C3372">
        <w:rPr>
          <w:rFonts w:hint="eastAsia"/>
          <w:color w:val="000000"/>
          <w:sz w:val="21"/>
          <w:szCs w:val="21"/>
        </w:rPr>
        <w:t>ea</w:t>
      </w:r>
      <w:r w:rsidRPr="004C3372">
        <w:rPr>
          <w:color w:val="000000"/>
          <w:sz w:val="21"/>
          <w:szCs w:val="21"/>
        </w:rPr>
        <w:t>d_ticks</w:t>
      </w:r>
      <w:r w:rsidRPr="004C3372">
        <w:rPr>
          <w:rFonts w:hint="eastAsia"/>
          <w:color w:val="000000"/>
          <w:sz w:val="21"/>
          <w:szCs w:val="21"/>
        </w:rPr>
        <w:t>+ write</w:t>
      </w:r>
      <w:r w:rsidRPr="004C3372">
        <w:rPr>
          <w:color w:val="000000"/>
          <w:sz w:val="21"/>
          <w:szCs w:val="21"/>
        </w:rPr>
        <w:t>_ticks) /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r</w:t>
      </w:r>
      <w:r w:rsidRPr="004C3372">
        <w:rPr>
          <w:rFonts w:hint="eastAsia"/>
          <w:color w:val="000000"/>
          <w:sz w:val="21"/>
          <w:szCs w:val="21"/>
        </w:rPr>
        <w:t>ea</w:t>
      </w:r>
      <w:r w:rsidRPr="004C3372">
        <w:rPr>
          <w:color w:val="000000"/>
          <w:sz w:val="21"/>
          <w:szCs w:val="21"/>
        </w:rPr>
        <w:t>d_</w:t>
      </w:r>
      <w:r w:rsidRPr="004C3372">
        <w:rPr>
          <w:rFonts w:hint="eastAsia"/>
          <w:color w:val="000000"/>
          <w:sz w:val="21"/>
          <w:szCs w:val="21"/>
        </w:rPr>
        <w:t>io</w:t>
      </w:r>
      <w:r w:rsidRPr="004C3372">
        <w:rPr>
          <w:color w:val="000000"/>
          <w:sz w:val="21"/>
          <w:szCs w:val="21"/>
        </w:rPr>
        <w:t>s</w:t>
      </w:r>
      <w:r w:rsidRPr="004C3372">
        <w:rPr>
          <w:rFonts w:hint="eastAsia"/>
          <w:color w:val="000000"/>
          <w:sz w:val="21"/>
          <w:szCs w:val="21"/>
        </w:rPr>
        <w:t>+ write</w:t>
      </w:r>
      <w:r w:rsidRPr="004C3372">
        <w:rPr>
          <w:color w:val="000000"/>
          <w:sz w:val="21"/>
          <w:szCs w:val="21"/>
        </w:rPr>
        <w:t>_</w:t>
      </w:r>
      <w:r w:rsidRPr="004C3372">
        <w:rPr>
          <w:rFonts w:hint="eastAsia"/>
          <w:color w:val="000000"/>
          <w:sz w:val="21"/>
          <w:szCs w:val="21"/>
        </w:rPr>
        <w:t>io</w:t>
      </w:r>
      <w:r w:rsidRPr="004C3372">
        <w:rPr>
          <w:color w:val="000000"/>
          <w:sz w:val="21"/>
          <w:szCs w:val="21"/>
        </w:rPr>
        <w:t>s)</w:t>
      </w:r>
    </w:p>
    <w:p w:rsidR="00D47B40" w:rsidRPr="004C3372" w:rsidRDefault="00D47B40" w:rsidP="00D47B40">
      <w:pPr>
        <w:pStyle w:val="HTML0"/>
        <w:ind w:leftChars="200" w:left="42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从公式可以看出</w:t>
      </w:r>
      <w:r w:rsidRPr="004C3372">
        <w:rPr>
          <w:color w:val="000000"/>
          <w:sz w:val="21"/>
          <w:szCs w:val="21"/>
        </w:rPr>
        <w:t>await</w:t>
      </w:r>
      <w:r w:rsidRPr="004C3372">
        <w:rPr>
          <w:rFonts w:hint="eastAsia"/>
          <w:color w:val="000000"/>
          <w:sz w:val="21"/>
          <w:szCs w:val="21"/>
        </w:rPr>
        <w:t>不是</w:t>
      </w:r>
      <w:r w:rsidRPr="004C3372">
        <w:rPr>
          <w:color w:val="000000"/>
          <w:sz w:val="21"/>
          <w:szCs w:val="21"/>
        </w:rPr>
        <w:t>r_await</w:t>
      </w:r>
      <w:r w:rsidRPr="004C3372">
        <w:rPr>
          <w:rFonts w:hint="eastAsia"/>
          <w:color w:val="000000"/>
          <w:sz w:val="21"/>
          <w:szCs w:val="21"/>
        </w:rPr>
        <w:t>和w</w:t>
      </w:r>
      <w:r w:rsidRPr="004C3372">
        <w:rPr>
          <w:color w:val="000000"/>
          <w:sz w:val="21"/>
          <w:szCs w:val="21"/>
        </w:rPr>
        <w:t>_await</w:t>
      </w:r>
      <w:r w:rsidRPr="004C3372">
        <w:rPr>
          <w:rFonts w:hint="eastAsia"/>
          <w:color w:val="000000"/>
          <w:sz w:val="21"/>
          <w:szCs w:val="21"/>
        </w:rPr>
        <w:t>的简单叠加。</w:t>
      </w:r>
    </w:p>
    <w:p w:rsidR="00D47B40" w:rsidRPr="004C3372" w:rsidRDefault="00D47B40" w:rsidP="00D47B40">
      <w:pPr>
        <w:pStyle w:val="HTML0"/>
        <w:ind w:leftChars="200" w:left="42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注：</w:t>
      </w:r>
      <w:r w:rsidRPr="004C3372">
        <w:rPr>
          <w:color w:val="000000"/>
          <w:sz w:val="21"/>
          <w:szCs w:val="21"/>
        </w:rPr>
        <w:t>r_await</w:t>
      </w:r>
      <w:r w:rsidRPr="004C3372">
        <w:rPr>
          <w:rFonts w:hint="eastAsia"/>
          <w:color w:val="000000"/>
          <w:sz w:val="21"/>
          <w:szCs w:val="21"/>
        </w:rPr>
        <w:t>/w_await含义为:</w:t>
      </w:r>
      <w:r w:rsidRPr="004C3372">
        <w:rPr>
          <w:color w:val="000000"/>
          <w:sz w:val="21"/>
          <w:szCs w:val="21"/>
        </w:rPr>
        <w:t xml:space="preserve"> </w:t>
      </w:r>
      <w:r w:rsidRPr="004C3372">
        <w:rPr>
          <w:rFonts w:hint="eastAsia"/>
          <w:color w:val="000000"/>
          <w:sz w:val="21"/>
          <w:szCs w:val="21"/>
        </w:rPr>
        <w:t>读/写请求分发到设备被服务的平均时间，包括读/写请求的排队时间和服务时间。</w:t>
      </w:r>
    </w:p>
    <w:p w:rsidR="00D47B40" w:rsidRPr="004C3372" w:rsidRDefault="00D47B40" w:rsidP="00D47B40">
      <w:pPr>
        <w:pStyle w:val="HTML0"/>
        <w:numPr>
          <w:ilvl w:val="0"/>
          <w:numId w:val="9"/>
        </w:numPr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in_flight</w:t>
      </w:r>
    </w:p>
    <w:p w:rsidR="00D47B40" w:rsidRPr="004C3372" w:rsidRDefault="00D47B40" w:rsidP="00D47B40">
      <w:pPr>
        <w:pStyle w:val="HTML0"/>
        <w:ind w:leftChars="200" w:left="42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这个值表示已经发送到磁盘驱动器但是尚未完成的</w:t>
      </w:r>
      <w:r w:rsidRPr="004C3372">
        <w:rPr>
          <w:color w:val="000000"/>
          <w:sz w:val="21"/>
          <w:szCs w:val="21"/>
        </w:rPr>
        <w:t>I/O</w:t>
      </w:r>
      <w:r w:rsidRPr="004C3372">
        <w:rPr>
          <w:rFonts w:hint="eastAsia"/>
          <w:color w:val="000000"/>
          <w:sz w:val="21"/>
          <w:szCs w:val="21"/>
        </w:rPr>
        <w:t>请求的个数。不包含在排队尚未发送到磁盘驱动器的</w:t>
      </w:r>
      <w:r w:rsidRPr="004C3372">
        <w:rPr>
          <w:color w:val="000000"/>
          <w:sz w:val="21"/>
          <w:szCs w:val="21"/>
        </w:rPr>
        <w:t>I/O</w:t>
      </w:r>
      <w:r w:rsidRPr="004C3372">
        <w:rPr>
          <w:rFonts w:hint="eastAsia"/>
          <w:color w:val="000000"/>
          <w:sz w:val="21"/>
          <w:szCs w:val="21"/>
        </w:rPr>
        <w:t>请求</w:t>
      </w:r>
    </w:p>
    <w:p w:rsidR="00D47B40" w:rsidRPr="004C3372" w:rsidRDefault="00D47B40" w:rsidP="00D47B40">
      <w:pPr>
        <w:pStyle w:val="HTML0"/>
        <w:numPr>
          <w:ilvl w:val="0"/>
          <w:numId w:val="9"/>
        </w:numPr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io_ticks</w:t>
      </w:r>
    </w:p>
    <w:p w:rsidR="00D47B40" w:rsidRPr="004C3372" w:rsidRDefault="00D47B40" w:rsidP="00D47B40">
      <w:pPr>
        <w:pStyle w:val="HTML0"/>
        <w:ind w:firstLineChars="150" w:firstLine="315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这个值表示</w:t>
      </w:r>
      <w:r w:rsidRPr="004C3372">
        <w:rPr>
          <w:color w:val="000000"/>
          <w:sz w:val="21"/>
          <w:szCs w:val="21"/>
        </w:rPr>
        <w:t xml:space="preserve">I/O </w:t>
      </w:r>
      <w:r w:rsidRPr="004C3372">
        <w:rPr>
          <w:rFonts w:hint="eastAsia"/>
          <w:color w:val="000000"/>
          <w:sz w:val="21"/>
          <w:szCs w:val="21"/>
        </w:rPr>
        <w:t>请求在</w:t>
      </w:r>
      <w:proofErr w:type="gramStart"/>
      <w:r w:rsidRPr="004C3372">
        <w:rPr>
          <w:rFonts w:hint="eastAsia"/>
          <w:color w:val="000000"/>
          <w:sz w:val="21"/>
          <w:szCs w:val="21"/>
        </w:rPr>
        <w:t>块设备</w:t>
      </w:r>
      <w:proofErr w:type="gramEnd"/>
      <w:r w:rsidRPr="004C3372">
        <w:rPr>
          <w:rFonts w:hint="eastAsia"/>
          <w:color w:val="000000"/>
          <w:sz w:val="21"/>
          <w:szCs w:val="21"/>
        </w:rPr>
        <w:t>中排队的毫秒数。</w:t>
      </w:r>
    </w:p>
    <w:p w:rsidR="00D47B40" w:rsidRPr="004C3372" w:rsidRDefault="00D47B40" w:rsidP="00D47B40">
      <w:pPr>
        <w:pStyle w:val="HTML0"/>
        <w:ind w:firstLineChars="150" w:firstLine="315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iostat的输出util（磁盘利用率）根据</w:t>
      </w:r>
      <w:proofErr w:type="gramStart"/>
      <w:r w:rsidRPr="004C3372">
        <w:rPr>
          <w:rFonts w:hint="eastAsia"/>
          <w:color w:val="000000"/>
          <w:sz w:val="21"/>
          <w:szCs w:val="21"/>
        </w:rPr>
        <w:t>这个域来计算</w:t>
      </w:r>
      <w:proofErr w:type="gramEnd"/>
    </w:p>
    <w:p w:rsidR="00D47B40" w:rsidRPr="004C3372" w:rsidRDefault="00D47B40" w:rsidP="00D47B40">
      <w:pPr>
        <w:pStyle w:val="HTML0"/>
        <w:ind w:firstLineChars="150" w:firstLine="315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uitil=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io_ticks)</w:t>
      </w:r>
      <w:r w:rsidRPr="004C3372">
        <w:rPr>
          <w:rFonts w:hint="eastAsia"/>
          <w:color w:val="000000"/>
          <w:sz w:val="21"/>
          <w:szCs w:val="21"/>
        </w:rPr>
        <w:t>* /interval*100</w:t>
      </w:r>
    </w:p>
    <w:p w:rsidR="00D47B40" w:rsidRPr="004C3372" w:rsidRDefault="00D47B40" w:rsidP="00D47B40">
      <w:pPr>
        <w:pStyle w:val="HTML0"/>
        <w:ind w:firstLineChars="150" w:firstLine="315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或者：</w:t>
      </w:r>
    </w:p>
    <w:p w:rsidR="00D47B40" w:rsidRPr="004C3372" w:rsidRDefault="00D47B40" w:rsidP="00D47B40">
      <w:pPr>
        <w:pStyle w:val="HTML0"/>
        <w:ind w:firstLineChars="150" w:firstLine="315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uitil=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io_ticks)</w:t>
      </w:r>
      <w:r w:rsidRPr="004C3372">
        <w:rPr>
          <w:rFonts w:hint="eastAsia"/>
          <w:color w:val="000000"/>
          <w:sz w:val="21"/>
          <w:szCs w:val="21"/>
        </w:rPr>
        <w:t>*HZ/interval</w:t>
      </w:r>
    </w:p>
    <w:p w:rsidR="00D47B40" w:rsidRPr="004C3372" w:rsidRDefault="00D47B40" w:rsidP="00D47B40">
      <w:pPr>
        <w:pStyle w:val="HTML0"/>
        <w:ind w:firstLineChars="150" w:firstLine="315"/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其中HZ为系统每秒的始终</w:t>
      </w:r>
      <w:proofErr w:type="gramStart"/>
      <w:r w:rsidRPr="004C3372">
        <w:rPr>
          <w:rFonts w:hint="eastAsia"/>
          <w:color w:val="000000"/>
          <w:sz w:val="21"/>
          <w:szCs w:val="21"/>
        </w:rPr>
        <w:t>滴答数</w:t>
      </w:r>
      <w:proofErr w:type="gramEnd"/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rStyle w:val="apple-style-span"/>
          <w:rFonts w:ascii="Arial" w:hAnsi="Arial" w:cs="Arial"/>
          <w:color w:val="000000"/>
          <w:sz w:val="21"/>
          <w:szCs w:val="21"/>
        </w:rPr>
        <w:t>clock ticks per second.</w:t>
      </w:r>
      <w:r w:rsidRPr="004C3372">
        <w:rPr>
          <w:rStyle w:val="apple-style-span"/>
          <w:rFonts w:ascii="Arial" w:hAnsi="Arial" w:cs="Arial" w:hint="eastAsia"/>
          <w:color w:val="000000"/>
          <w:sz w:val="21"/>
          <w:szCs w:val="21"/>
        </w:rPr>
        <w:t>)</w:t>
      </w:r>
    </w:p>
    <w:p w:rsidR="00D47B40" w:rsidRPr="004C3372" w:rsidRDefault="00D47B40" w:rsidP="00D47B40">
      <w:pPr>
        <w:pStyle w:val="HTML0"/>
        <w:ind w:firstLineChars="150" w:firstLine="315"/>
        <w:rPr>
          <w:rFonts w:ascii="Arial" w:hAnsi="Arial" w:cs="Arial"/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interval为采样时间间隔，</w:t>
      </w:r>
      <w:r w:rsidRPr="004C3372">
        <w:rPr>
          <w:color w:val="000000"/>
          <w:sz w:val="21"/>
          <w:szCs w:val="21"/>
        </w:rPr>
        <w:t>jiffies</w:t>
      </w:r>
      <w:r w:rsidRPr="004C3372">
        <w:rPr>
          <w:rFonts w:hint="eastAsia"/>
          <w:color w:val="000000"/>
          <w:sz w:val="21"/>
          <w:szCs w:val="21"/>
        </w:rPr>
        <w:t>格式(</w:t>
      </w:r>
      <w:r w:rsidRPr="004C3372">
        <w:rPr>
          <w:color w:val="000000"/>
          <w:sz w:val="21"/>
          <w:szCs w:val="21"/>
        </w:rPr>
        <w:t>time in jiffies</w:t>
      </w:r>
      <w:r w:rsidRPr="004C3372">
        <w:rPr>
          <w:rFonts w:hint="eastAsia"/>
          <w:color w:val="000000"/>
          <w:sz w:val="21"/>
          <w:szCs w:val="21"/>
        </w:rPr>
        <w:t>)</w:t>
      </w:r>
    </w:p>
    <w:p w:rsidR="00D47B40" w:rsidRPr="004C3372" w:rsidRDefault="00D47B40" w:rsidP="00D47B40">
      <w:pPr>
        <w:pStyle w:val="HTML0"/>
        <w:numPr>
          <w:ilvl w:val="0"/>
          <w:numId w:val="9"/>
        </w:numPr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time_in_queue</w:t>
      </w:r>
    </w:p>
    <w:p w:rsidR="00D47B40" w:rsidRPr="004C3372" w:rsidRDefault="00D47B40" w:rsidP="00D47B40">
      <w:pPr>
        <w:pStyle w:val="HTML0"/>
        <w:ind w:left="420"/>
        <w:rPr>
          <w:color w:val="000000" w:themeColor="text1"/>
          <w:sz w:val="21"/>
          <w:szCs w:val="21"/>
        </w:rPr>
      </w:pPr>
      <w:r w:rsidRPr="004C3372">
        <w:rPr>
          <w:rFonts w:hint="eastAsia"/>
          <w:color w:val="000000" w:themeColor="text1"/>
          <w:sz w:val="21"/>
          <w:szCs w:val="21"/>
        </w:rPr>
        <w:t>表示</w:t>
      </w:r>
      <w:r w:rsidRPr="004C3372">
        <w:rPr>
          <w:color w:val="000000" w:themeColor="text1"/>
          <w:sz w:val="21"/>
          <w:szCs w:val="21"/>
        </w:rPr>
        <w:t>I/O</w:t>
      </w:r>
      <w:r w:rsidRPr="004C3372">
        <w:rPr>
          <w:rFonts w:hint="eastAsia"/>
          <w:color w:val="000000" w:themeColor="text1"/>
          <w:sz w:val="21"/>
          <w:szCs w:val="21"/>
        </w:rPr>
        <w:t>请求在</w:t>
      </w:r>
      <w:proofErr w:type="gramStart"/>
      <w:r w:rsidRPr="004C3372">
        <w:rPr>
          <w:rFonts w:hint="eastAsia"/>
          <w:color w:val="000000" w:themeColor="text1"/>
          <w:sz w:val="21"/>
          <w:szCs w:val="21"/>
        </w:rPr>
        <w:t>块设备</w:t>
      </w:r>
      <w:proofErr w:type="gramEnd"/>
      <w:r w:rsidRPr="004C3372">
        <w:rPr>
          <w:rFonts w:hint="eastAsia"/>
          <w:color w:val="000000" w:themeColor="text1"/>
          <w:sz w:val="21"/>
          <w:szCs w:val="21"/>
        </w:rPr>
        <w:t>中等待的毫秒数</w:t>
      </w:r>
    </w:p>
    <w:p w:rsidR="00D47B40" w:rsidRPr="004C3372" w:rsidRDefault="00D47B40" w:rsidP="00D47B40">
      <w:pPr>
        <w:pStyle w:val="HTML0"/>
        <w:ind w:left="42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iostat的输出</w:t>
      </w:r>
      <w:r w:rsidRPr="004C3372">
        <w:rPr>
          <w:color w:val="000000"/>
          <w:sz w:val="21"/>
          <w:szCs w:val="21"/>
        </w:rPr>
        <w:t>avgqu-sz</w:t>
      </w:r>
      <w:r w:rsidRPr="004C3372">
        <w:rPr>
          <w:rFonts w:hint="eastAsia"/>
          <w:color w:val="000000"/>
          <w:sz w:val="21"/>
          <w:szCs w:val="21"/>
        </w:rPr>
        <w:t>(磁盘请求的</w:t>
      </w:r>
      <w:hyperlink w:anchor="_磁盘的IO延迟和队列深度" w:history="1">
        <w:r w:rsidRPr="00B0430F">
          <w:rPr>
            <w:rStyle w:val="a7"/>
            <w:rFonts w:hint="eastAsia"/>
            <w:sz w:val="21"/>
            <w:szCs w:val="21"/>
          </w:rPr>
          <w:t>平均队列长度</w:t>
        </w:r>
      </w:hyperlink>
      <w:r w:rsidRPr="004C3372">
        <w:rPr>
          <w:rFonts w:hint="eastAsia"/>
          <w:color w:val="000000"/>
          <w:sz w:val="21"/>
          <w:szCs w:val="21"/>
        </w:rPr>
        <w:t>)根据</w:t>
      </w:r>
      <w:proofErr w:type="gramStart"/>
      <w:r w:rsidRPr="004C3372">
        <w:rPr>
          <w:rFonts w:hint="eastAsia"/>
          <w:color w:val="000000"/>
          <w:sz w:val="21"/>
          <w:szCs w:val="21"/>
        </w:rPr>
        <w:t>这个域来计算</w:t>
      </w:r>
      <w:proofErr w:type="gramEnd"/>
    </w:p>
    <w:p w:rsidR="00D47B40" w:rsidRPr="004C3372" w:rsidRDefault="00D47B40" w:rsidP="00D47B40">
      <w:pPr>
        <w:pStyle w:val="HTML0"/>
        <w:ind w:left="420"/>
        <w:rPr>
          <w:color w:val="000000"/>
          <w:sz w:val="21"/>
          <w:szCs w:val="21"/>
        </w:rPr>
      </w:pPr>
      <w:r w:rsidRPr="004C3372">
        <w:rPr>
          <w:color w:val="000000"/>
          <w:sz w:val="21"/>
          <w:szCs w:val="21"/>
        </w:rPr>
        <w:t>avgqu-sz</w:t>
      </w:r>
      <w:r w:rsidRPr="004C3372">
        <w:rPr>
          <w:rFonts w:hint="eastAsia"/>
          <w:color w:val="000000"/>
          <w:sz w:val="21"/>
          <w:szCs w:val="21"/>
        </w:rPr>
        <w:t xml:space="preserve"> =</w:t>
      </w:r>
      <w:r w:rsidRPr="004C3372">
        <w:rPr>
          <w:rFonts w:hint="eastAsia"/>
          <w:sz w:val="21"/>
          <w:szCs w:val="21"/>
        </w:rPr>
        <w:t>Δ</w:t>
      </w:r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color w:val="000000"/>
          <w:sz w:val="21"/>
          <w:szCs w:val="21"/>
        </w:rPr>
        <w:t>time_in_queue)</w:t>
      </w:r>
      <w:r w:rsidRPr="004C3372">
        <w:rPr>
          <w:rFonts w:hint="eastAsia"/>
          <w:color w:val="000000"/>
          <w:sz w:val="21"/>
          <w:szCs w:val="21"/>
        </w:rPr>
        <w:t>*HZ/interval/1000.0</w:t>
      </w:r>
    </w:p>
    <w:p w:rsidR="00D47B40" w:rsidRPr="004C3372" w:rsidRDefault="00D47B40" w:rsidP="00D47B40">
      <w:pPr>
        <w:pStyle w:val="HTML0"/>
        <w:ind w:firstLineChars="200" w:firstLine="420"/>
        <w:rPr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interval为采样时间间隔，</w:t>
      </w:r>
      <w:r w:rsidRPr="004C3372">
        <w:rPr>
          <w:color w:val="000000"/>
          <w:sz w:val="21"/>
          <w:szCs w:val="21"/>
        </w:rPr>
        <w:t>jiffies</w:t>
      </w:r>
      <w:r w:rsidRPr="004C3372">
        <w:rPr>
          <w:rFonts w:hint="eastAsia"/>
          <w:color w:val="000000"/>
          <w:sz w:val="21"/>
          <w:szCs w:val="21"/>
        </w:rPr>
        <w:t>格式(</w:t>
      </w:r>
      <w:r w:rsidRPr="004C3372">
        <w:rPr>
          <w:color w:val="000000"/>
          <w:sz w:val="21"/>
          <w:szCs w:val="21"/>
        </w:rPr>
        <w:t>time in jiffies</w:t>
      </w:r>
      <w:r w:rsidRPr="004C3372">
        <w:rPr>
          <w:rFonts w:hint="eastAsia"/>
          <w:color w:val="000000"/>
          <w:sz w:val="21"/>
          <w:szCs w:val="21"/>
        </w:rPr>
        <w:t>)</w:t>
      </w:r>
    </w:p>
    <w:p w:rsidR="00D47B40" w:rsidRPr="004C3372" w:rsidRDefault="00D47B40" w:rsidP="00D47B40">
      <w:pPr>
        <w:pStyle w:val="HTML0"/>
        <w:ind w:firstLineChars="200" w:firstLine="420"/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4C3372">
        <w:rPr>
          <w:rFonts w:hint="eastAsia"/>
          <w:color w:val="000000"/>
          <w:sz w:val="21"/>
          <w:szCs w:val="21"/>
        </w:rPr>
        <w:t>HZ为系统每秒的始终</w:t>
      </w:r>
      <w:proofErr w:type="gramStart"/>
      <w:r w:rsidRPr="004C3372">
        <w:rPr>
          <w:rFonts w:hint="eastAsia"/>
          <w:color w:val="000000"/>
          <w:sz w:val="21"/>
          <w:szCs w:val="21"/>
        </w:rPr>
        <w:t>滴答数</w:t>
      </w:r>
      <w:proofErr w:type="gramEnd"/>
      <w:r w:rsidRPr="004C3372">
        <w:rPr>
          <w:rFonts w:hint="eastAsia"/>
          <w:color w:val="000000"/>
          <w:sz w:val="21"/>
          <w:szCs w:val="21"/>
        </w:rPr>
        <w:t>(</w:t>
      </w:r>
      <w:r w:rsidRPr="004C3372">
        <w:rPr>
          <w:rStyle w:val="apple-style-span"/>
          <w:rFonts w:ascii="Arial" w:hAnsi="Arial" w:cs="Arial"/>
          <w:color w:val="000000"/>
          <w:sz w:val="21"/>
          <w:szCs w:val="21"/>
        </w:rPr>
        <w:t>clock ticks per second.</w:t>
      </w:r>
      <w:r w:rsidRPr="004C3372">
        <w:rPr>
          <w:rStyle w:val="apple-style-span"/>
          <w:rFonts w:ascii="Arial" w:hAnsi="Arial" w:cs="Arial" w:hint="eastAsia"/>
          <w:color w:val="000000"/>
          <w:sz w:val="21"/>
          <w:szCs w:val="21"/>
        </w:rPr>
        <w:t>)</w:t>
      </w:r>
    </w:p>
    <w:p w:rsidR="00D47B40" w:rsidRPr="004C3372" w:rsidRDefault="00D47B40" w:rsidP="00D47B40">
      <w:pPr>
        <w:pStyle w:val="2"/>
        <w:ind w:left="0" w:firstLine="0"/>
        <w:rPr>
          <w:color w:val="000000"/>
          <w:sz w:val="24"/>
          <w:szCs w:val="24"/>
        </w:rPr>
      </w:pPr>
      <w:bookmarkStart w:id="15" w:name="_iostat及fio数据统计"/>
      <w:bookmarkStart w:id="16" w:name="_Toc350180766"/>
      <w:bookmarkEnd w:id="15"/>
      <w:r w:rsidRPr="004C3372">
        <w:rPr>
          <w:rFonts w:hint="eastAsia"/>
          <w:color w:val="000000"/>
          <w:sz w:val="24"/>
          <w:szCs w:val="24"/>
        </w:rPr>
        <w:t>iostat</w:t>
      </w:r>
      <w:r w:rsidRPr="004C3372">
        <w:rPr>
          <w:rFonts w:hint="eastAsia"/>
          <w:color w:val="000000"/>
          <w:sz w:val="24"/>
          <w:szCs w:val="24"/>
        </w:rPr>
        <w:t>及</w:t>
      </w:r>
      <w:r w:rsidRPr="004C3372">
        <w:rPr>
          <w:rFonts w:hint="eastAsia"/>
          <w:color w:val="000000"/>
          <w:sz w:val="24"/>
          <w:szCs w:val="24"/>
        </w:rPr>
        <w:t>fio</w:t>
      </w:r>
      <w:r w:rsidRPr="004C3372">
        <w:rPr>
          <w:rFonts w:hint="eastAsia"/>
          <w:color w:val="000000"/>
          <w:sz w:val="24"/>
          <w:szCs w:val="24"/>
        </w:rPr>
        <w:t>数据统计</w:t>
      </w:r>
      <w:bookmarkEnd w:id="16"/>
    </w:p>
    <w:p w:rsidR="00D47B40" w:rsidRPr="004C3372" w:rsidRDefault="00D47B40" w:rsidP="00D47B40">
      <w:pPr>
        <w:pStyle w:val="Alt-W"/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fio</w:t>
      </w:r>
      <w:r w:rsidRPr="004C3372">
        <w:rPr>
          <w:rFonts w:hint="eastAsia"/>
          <w:sz w:val="21"/>
          <w:szCs w:val="21"/>
        </w:rPr>
        <w:t>专门起一个线程</w:t>
      </w:r>
      <w:r w:rsidRPr="004C3372">
        <w:rPr>
          <w:sz w:val="21"/>
          <w:szCs w:val="21"/>
        </w:rPr>
        <w:t>(create_disk_util_thread())</w:t>
      </w:r>
      <w:r w:rsidRPr="004C3372">
        <w:rPr>
          <w:rFonts w:hint="eastAsia"/>
          <w:sz w:val="21"/>
          <w:szCs w:val="21"/>
        </w:rPr>
        <w:t>来处理来进行数据统计</w:t>
      </w:r>
    </w:p>
    <w:p w:rsidR="00D47B40" w:rsidRPr="004C3372" w:rsidRDefault="00D47B40" w:rsidP="00D47B40">
      <w:pPr>
        <w:pStyle w:val="Alt-W"/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fio</w:t>
      </w:r>
      <w:r w:rsidRPr="004C3372">
        <w:rPr>
          <w:rFonts w:hint="eastAsia"/>
          <w:sz w:val="21"/>
          <w:szCs w:val="21"/>
        </w:rPr>
        <w:t>的磁盘统计信息统计的是</w:t>
      </w:r>
      <w:hyperlink w:anchor="_/sys/block/&lt;dev&gt;/stat数据文件（附加参考文献）" w:history="1">
        <w:r w:rsidRPr="004C3372">
          <w:rPr>
            <w:rStyle w:val="a7"/>
            <w:sz w:val="21"/>
            <w:szCs w:val="21"/>
          </w:rPr>
          <w:t>stat</w:t>
        </w:r>
        <w:r w:rsidRPr="004C3372">
          <w:rPr>
            <w:rStyle w:val="a7"/>
            <w:rFonts w:hint="eastAsia"/>
            <w:sz w:val="21"/>
            <w:szCs w:val="21"/>
          </w:rPr>
          <w:t>数据文件</w:t>
        </w:r>
      </w:hyperlink>
      <w:r w:rsidRPr="004C3372">
        <w:rPr>
          <w:rFonts w:hint="eastAsia"/>
          <w:sz w:val="21"/>
          <w:szCs w:val="21"/>
        </w:rPr>
        <w:t>，</w:t>
      </w:r>
      <w:r w:rsidRPr="004C3372">
        <w:rPr>
          <w:rFonts w:hint="eastAsia"/>
          <w:color w:val="000000"/>
          <w:sz w:val="21"/>
          <w:szCs w:val="21"/>
        </w:rPr>
        <w:t>fio</w:t>
      </w:r>
      <w:r w:rsidRPr="004C3372">
        <w:rPr>
          <w:rFonts w:hint="eastAsia"/>
          <w:color w:val="000000"/>
          <w:sz w:val="21"/>
          <w:szCs w:val="21"/>
        </w:rPr>
        <w:t>的磁盘统计信息不太详细，在</w:t>
      </w:r>
      <w:hyperlink w:anchor="_/sys/block/&lt;dev&gt;/stat数据文件（附加参考文献）" w:history="1">
        <w:r w:rsidRPr="004C3372">
          <w:rPr>
            <w:rStyle w:val="a7"/>
            <w:rFonts w:hint="eastAsia"/>
            <w:sz w:val="21"/>
            <w:szCs w:val="21"/>
          </w:rPr>
          <w:t>5.1</w:t>
        </w:r>
        <w:r w:rsidRPr="004C3372">
          <w:rPr>
            <w:rStyle w:val="a7"/>
            <w:rFonts w:hint="eastAsia"/>
            <w:sz w:val="21"/>
            <w:szCs w:val="21"/>
          </w:rPr>
          <w:t>节</w:t>
        </w:r>
      </w:hyperlink>
      <w:r w:rsidRPr="004C3372">
        <w:rPr>
          <w:rFonts w:hint="eastAsia"/>
          <w:color w:val="000000"/>
          <w:sz w:val="21"/>
          <w:szCs w:val="21"/>
        </w:rPr>
        <w:t>以</w:t>
      </w:r>
      <w:r w:rsidRPr="004C3372">
        <w:rPr>
          <w:rFonts w:hint="eastAsia"/>
          <w:color w:val="000000"/>
          <w:sz w:val="21"/>
          <w:szCs w:val="21"/>
        </w:rPr>
        <w:t>iostat</w:t>
      </w:r>
      <w:r w:rsidRPr="004C3372">
        <w:rPr>
          <w:rFonts w:hint="eastAsia"/>
          <w:color w:val="000000"/>
          <w:sz w:val="21"/>
          <w:szCs w:val="21"/>
        </w:rPr>
        <w:t>的输出为例，已经详细介绍了其计算方法</w:t>
      </w:r>
      <w:r w:rsidRPr="004C3372">
        <w:rPr>
          <w:rFonts w:hint="eastAsia"/>
          <w:color w:val="000000"/>
          <w:sz w:val="21"/>
          <w:szCs w:val="21"/>
        </w:rPr>
        <w:t>.</w:t>
      </w:r>
      <w:r w:rsidRPr="004C3372">
        <w:rPr>
          <w:rFonts w:hint="eastAsia"/>
          <w:sz w:val="21"/>
          <w:szCs w:val="21"/>
        </w:rPr>
        <w:t>除磁盘统计信息之外的其他信息，都是在应用层上进行统计</w:t>
      </w:r>
      <w:r w:rsidRPr="004C3372">
        <w:rPr>
          <w:rFonts w:hint="eastAsia"/>
          <w:sz w:val="21"/>
          <w:szCs w:val="21"/>
        </w:rPr>
        <w:t>.</w:t>
      </w:r>
    </w:p>
    <w:p w:rsidR="00D47B40" w:rsidRDefault="00D47B40" w:rsidP="00D47B40">
      <w:pPr>
        <w:pStyle w:val="Alt-W"/>
      </w:pPr>
      <w:r w:rsidRPr="004C3372">
        <w:rPr>
          <w:rFonts w:hint="eastAsia"/>
          <w:sz w:val="21"/>
          <w:szCs w:val="21"/>
        </w:rPr>
        <w:t>磁盘统计信息统计的时间点可以参考下图来理解</w:t>
      </w:r>
      <w:r>
        <w:rPr>
          <w:rFonts w:hint="eastAsia"/>
        </w:rPr>
        <w:t>：</w:t>
      </w:r>
    </w:p>
    <w:p w:rsidR="00D47B40" w:rsidRPr="00241482" w:rsidRDefault="00D47B40" w:rsidP="00D47B40">
      <w:pPr>
        <w:pStyle w:val="Alt-W"/>
        <w:jc w:val="left"/>
      </w:pPr>
      <w:r w:rsidRPr="00301382">
        <w:rPr>
          <w:noProof/>
        </w:rPr>
        <w:lastRenderedPageBreak/>
        <w:drawing>
          <wp:inline distT="0" distB="0" distL="0" distR="0">
            <wp:extent cx="5494655" cy="4276291"/>
            <wp:effectExtent l="19050" t="0" r="0" b="0"/>
            <wp:docPr id="6" name="图片 1" descr="IO系统性能之三：在Linux中监视IO性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系统性能之三：在Linux中监视IO性能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427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40" w:rsidRPr="004C3372" w:rsidRDefault="00D47B40" w:rsidP="00D47B40">
      <w:pPr>
        <w:pStyle w:val="2"/>
        <w:ind w:left="0" w:firstLine="0"/>
        <w:rPr>
          <w:sz w:val="24"/>
          <w:szCs w:val="24"/>
        </w:rPr>
      </w:pPr>
      <w:bookmarkStart w:id="17" w:name="_Toc350180767"/>
      <w:r w:rsidRPr="004C3372">
        <w:rPr>
          <w:rFonts w:hint="eastAsia"/>
          <w:sz w:val="24"/>
          <w:szCs w:val="24"/>
        </w:rPr>
        <w:t>fio</w:t>
      </w:r>
      <w:r w:rsidRPr="004C3372">
        <w:rPr>
          <w:rFonts w:hint="eastAsia"/>
          <w:sz w:val="24"/>
          <w:szCs w:val="24"/>
        </w:rPr>
        <w:t>输出结果详解</w:t>
      </w:r>
      <w:bookmarkEnd w:id="17"/>
    </w:p>
    <w:p w:rsidR="00D47B40" w:rsidRPr="004C3372" w:rsidRDefault="00D47B40" w:rsidP="00D47B40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fio</w:t>
      </w:r>
      <w:r w:rsidRPr="004C3372">
        <w:rPr>
          <w:rFonts w:hint="eastAsia"/>
          <w:sz w:val="21"/>
          <w:szCs w:val="21"/>
        </w:rPr>
        <w:t>在一个运行时生命周期中，会打印不同的状态，类似</w:t>
      </w:r>
    </w:p>
    <w:p w:rsidR="00D47B40" w:rsidRPr="004C3372" w:rsidRDefault="00D47B40" w:rsidP="00D47B40">
      <w:pPr>
        <w:pStyle w:val="Alt-W"/>
        <w:rPr>
          <w:sz w:val="15"/>
          <w:szCs w:val="15"/>
        </w:rPr>
      </w:pPr>
      <w:r w:rsidRPr="004C3372">
        <w:rPr>
          <w:sz w:val="15"/>
          <w:szCs w:val="15"/>
        </w:rPr>
        <w:t xml:space="preserve">Threads: 1: [_r] [24.8% done] </w:t>
      </w:r>
      <w:proofErr w:type="gramStart"/>
      <w:r w:rsidRPr="004C3372">
        <w:rPr>
          <w:sz w:val="15"/>
          <w:szCs w:val="15"/>
        </w:rPr>
        <w:t>[ 13509</w:t>
      </w:r>
      <w:proofErr w:type="gramEnd"/>
      <w:r w:rsidRPr="004C3372">
        <w:rPr>
          <w:sz w:val="15"/>
          <w:szCs w:val="15"/>
        </w:rPr>
        <w:t>/  8334 kb/s] [eta 00h:01m:31s]</w:t>
      </w:r>
    </w:p>
    <w:p w:rsidR="00D47B40" w:rsidRPr="004C3372" w:rsidRDefault="00D47B40" w:rsidP="00D47B40">
      <w:pPr>
        <w:pStyle w:val="Alt-W"/>
        <w:rPr>
          <w:sz w:val="15"/>
          <w:szCs w:val="15"/>
        </w:rPr>
      </w:pPr>
      <w:r w:rsidRPr="004C3372">
        <w:rPr>
          <w:sz w:val="15"/>
          <w:szCs w:val="15"/>
        </w:rPr>
        <w:t>Jobs: 1 (f=1), CR=2000/0 IOPS: [W] [60.6% done] [0K/16016K /s] [0 /</w:t>
      </w:r>
      <w:proofErr w:type="gramStart"/>
      <w:r w:rsidRPr="004C3372">
        <w:rPr>
          <w:sz w:val="15"/>
          <w:szCs w:val="15"/>
        </w:rPr>
        <w:t>1001  iops</w:t>
      </w:r>
      <w:proofErr w:type="gramEnd"/>
      <w:r w:rsidRPr="004C3372">
        <w:rPr>
          <w:sz w:val="15"/>
          <w:szCs w:val="15"/>
        </w:rPr>
        <w:t>] [eta 00m:13s]</w:t>
      </w:r>
    </w:p>
    <w:p w:rsidR="00D47B40" w:rsidRPr="004C3372" w:rsidRDefault="00D47B40" w:rsidP="00D47B40">
      <w:pPr>
        <w:pStyle w:val="Alt-W"/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方括号中的字符指示每个线程的当前状态，在一个生命周期中可能的值为</w:t>
      </w:r>
      <w:r w:rsidRPr="004C3372">
        <w:rPr>
          <w:rFonts w:hint="eastAsia"/>
          <w:sz w:val="21"/>
          <w:szCs w:val="21"/>
        </w:rPr>
        <w:t>:</w:t>
      </w:r>
    </w:p>
    <w:tbl>
      <w:tblPr>
        <w:tblStyle w:val="af7"/>
        <w:tblW w:w="0" w:type="auto"/>
        <w:tblInd w:w="921" w:type="dxa"/>
        <w:tblLook w:val="04A0"/>
      </w:tblPr>
      <w:tblGrid>
        <w:gridCol w:w="732"/>
        <w:gridCol w:w="1134"/>
        <w:gridCol w:w="4616"/>
      </w:tblGrid>
      <w:tr w:rsidR="00D47B40" w:rsidRPr="004C3372" w:rsidTr="00FC6114">
        <w:tc>
          <w:tcPr>
            <w:tcW w:w="1866" w:type="dxa"/>
            <w:gridSpan w:val="2"/>
          </w:tcPr>
          <w:p w:rsidR="00D47B40" w:rsidRPr="004C3372" w:rsidRDefault="00D47B40" w:rsidP="00FC6114">
            <w:pPr>
              <w:pStyle w:val="Alt-W"/>
              <w:ind w:left="0" w:firstLine="0"/>
              <w:jc w:val="center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线程状态</w:t>
            </w:r>
          </w:p>
        </w:tc>
        <w:tc>
          <w:tcPr>
            <w:tcW w:w="4616" w:type="dxa"/>
            <w:vMerge w:val="restart"/>
          </w:tcPr>
          <w:p w:rsidR="00D47B40" w:rsidRPr="004C3372" w:rsidRDefault="00D47B40" w:rsidP="00FC6114">
            <w:pPr>
              <w:pStyle w:val="Alt-W"/>
              <w:ind w:left="0" w:firstLine="0"/>
              <w:jc w:val="center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sz w:val="15"/>
                <w:szCs w:val="15"/>
              </w:rPr>
              <w:t>I</w:t>
            </w:r>
            <w:r w:rsidRPr="004C3372">
              <w:rPr>
                <w:rFonts w:hint="eastAsia"/>
                <w:sz w:val="15"/>
                <w:szCs w:val="15"/>
              </w:rPr>
              <w:t>dle</w:t>
            </w: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run</w:t>
            </w:r>
          </w:p>
        </w:tc>
        <w:tc>
          <w:tcPr>
            <w:tcW w:w="4616" w:type="dxa"/>
            <w:vMerge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P</w:t>
            </w: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线程准备阶段，还未开始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C</w:t>
            </w: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线程被创建</w:t>
            </w:r>
            <w:r w:rsidRPr="004C3372">
              <w:rPr>
                <w:rFonts w:hint="eastAsia"/>
                <w:sz w:val="15"/>
                <w:szCs w:val="15"/>
              </w:rPr>
              <w:t>,</w:t>
            </w:r>
            <w:r w:rsidRPr="004C3372">
              <w:rPr>
                <w:rFonts w:hint="eastAsia"/>
                <w:sz w:val="15"/>
                <w:szCs w:val="15"/>
              </w:rPr>
              <w:t>但是还未启动（未进入线程）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I</w:t>
            </w: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线程初始化</w:t>
            </w:r>
            <w:r w:rsidRPr="004C3372">
              <w:rPr>
                <w:rFonts w:hint="eastAsia"/>
                <w:sz w:val="15"/>
                <w:szCs w:val="15"/>
              </w:rPr>
              <w:t>(</w:t>
            </w:r>
            <w:r w:rsidRPr="004C3372">
              <w:rPr>
                <w:rFonts w:hint="eastAsia"/>
                <w:sz w:val="15"/>
                <w:szCs w:val="15"/>
              </w:rPr>
              <w:t>已经进入线程</w:t>
            </w:r>
            <w:r w:rsidRPr="004C3372">
              <w:rPr>
                <w:rFonts w:hint="eastAsia"/>
                <w:sz w:val="15"/>
                <w:szCs w:val="15"/>
              </w:rPr>
              <w:t>)</w:t>
            </w:r>
            <w:r w:rsidRPr="004C3372">
              <w:rPr>
                <w:rFonts w:hint="eastAsia"/>
                <w:sz w:val="15"/>
                <w:szCs w:val="15"/>
              </w:rPr>
              <w:t>，等待生成必要的数据</w:t>
            </w:r>
            <w:r w:rsidRPr="004C3372">
              <w:rPr>
                <w:rFonts w:hint="eastAsia"/>
                <w:sz w:val="15"/>
                <w:szCs w:val="15"/>
              </w:rPr>
              <w:t>(</w:t>
            </w:r>
            <w:r w:rsidRPr="004C3372">
              <w:rPr>
                <w:rFonts w:hint="eastAsia"/>
                <w:sz w:val="15"/>
                <w:szCs w:val="15"/>
              </w:rPr>
              <w:t>初始化日志文件，调整进程优先级，选择</w:t>
            </w:r>
            <w:r w:rsidRPr="004C3372">
              <w:rPr>
                <w:rFonts w:hint="eastAsia"/>
                <w:sz w:val="15"/>
                <w:szCs w:val="15"/>
              </w:rPr>
              <w:t>IO</w:t>
            </w:r>
            <w:proofErr w:type="gramStart"/>
            <w:r w:rsidRPr="004C3372">
              <w:rPr>
                <w:rFonts w:hint="eastAsia"/>
                <w:sz w:val="15"/>
                <w:szCs w:val="15"/>
              </w:rPr>
              <w:t>调度器</w:t>
            </w:r>
            <w:proofErr w:type="gramEnd"/>
            <w:r w:rsidRPr="004C3372">
              <w:rPr>
                <w:rFonts w:hint="eastAsia"/>
                <w:sz w:val="15"/>
                <w:szCs w:val="15"/>
              </w:rPr>
              <w:t>等</w:t>
            </w:r>
            <w:r w:rsidRPr="004C3372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p</w:t>
            </w: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线程运行、预读文件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R</w:t>
            </w: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运行中、顺序读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r</w:t>
            </w: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运行中、随机读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W</w:t>
            </w: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运行中、顺序写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w</w:t>
            </w: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运行中、随机写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M</w:t>
            </w: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运行中，混合顺序读写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m</w:t>
            </w: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运行中混合随机读写</w:t>
            </w:r>
            <w:r w:rsidRPr="004C3372">
              <w:rPr>
                <w:sz w:val="15"/>
                <w:szCs w:val="15"/>
              </w:rPr>
              <w:t xml:space="preserve">  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F</w:t>
            </w: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运行中，等待同步</w:t>
            </w:r>
            <w:r w:rsidRPr="004C3372">
              <w:rPr>
                <w:sz w:val="15"/>
                <w:szCs w:val="15"/>
              </w:rPr>
              <w:t xml:space="preserve"> fsync()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运行中，写数据验证</w:t>
            </w:r>
            <w:r w:rsidRPr="004C3372">
              <w:rPr>
                <w:rFonts w:hint="eastAsia"/>
                <w:sz w:val="15"/>
                <w:szCs w:val="15"/>
              </w:rPr>
              <w:t>.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E</w:t>
            </w: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线程退出，但是还未被主线收割</w:t>
            </w:r>
            <w:r w:rsidRPr="004C3372">
              <w:rPr>
                <w:rFonts w:hint="eastAsia"/>
                <w:sz w:val="15"/>
                <w:szCs w:val="15"/>
              </w:rPr>
              <w:t>(reap)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_</w:t>
            </w: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线程被收割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X</w:t>
            </w: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线程被收割，有错误的退出</w:t>
            </w:r>
          </w:p>
        </w:tc>
      </w:tr>
      <w:tr w:rsidR="00D47B40" w:rsidRPr="004C3372" w:rsidTr="00FC6114">
        <w:tc>
          <w:tcPr>
            <w:tcW w:w="732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sz w:val="15"/>
                <w:szCs w:val="15"/>
              </w:rPr>
              <w:t xml:space="preserve">K       </w:t>
            </w:r>
          </w:p>
        </w:tc>
        <w:tc>
          <w:tcPr>
            <w:tcW w:w="1134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</w:p>
        </w:tc>
        <w:tc>
          <w:tcPr>
            <w:tcW w:w="461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线程被收割，由于信号（</w:t>
            </w:r>
            <w:r w:rsidRPr="004C3372">
              <w:rPr>
                <w:sz w:val="15"/>
                <w:szCs w:val="15"/>
              </w:rPr>
              <w:t>SIGINT</w:t>
            </w:r>
            <w:r w:rsidRPr="004C3372">
              <w:rPr>
                <w:rFonts w:hint="eastAsia"/>
                <w:sz w:val="15"/>
                <w:szCs w:val="15"/>
              </w:rPr>
              <w:t>、</w:t>
            </w:r>
            <w:r w:rsidRPr="004C3372">
              <w:rPr>
                <w:sz w:val="15"/>
                <w:szCs w:val="15"/>
              </w:rPr>
              <w:t>SIGTERM</w:t>
            </w:r>
            <w:r w:rsidRPr="004C3372">
              <w:rPr>
                <w:rFonts w:hint="eastAsia"/>
                <w:sz w:val="15"/>
                <w:szCs w:val="15"/>
              </w:rPr>
              <w:t>）被退出</w:t>
            </w:r>
          </w:p>
        </w:tc>
      </w:tr>
    </w:tbl>
    <w:p w:rsidR="00D47B40" w:rsidRPr="004C3372" w:rsidRDefault="00D47B40" w:rsidP="00D47B40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fio</w:t>
      </w:r>
      <w:r w:rsidRPr="004C3372">
        <w:rPr>
          <w:rFonts w:hint="eastAsia"/>
          <w:sz w:val="21"/>
          <w:szCs w:val="21"/>
        </w:rPr>
        <w:t>完成之后</w:t>
      </w:r>
      <w:r w:rsidRPr="004C3372">
        <w:rPr>
          <w:rFonts w:hint="eastAsia"/>
          <w:sz w:val="21"/>
          <w:szCs w:val="21"/>
        </w:rPr>
        <w:t>(</w:t>
      </w:r>
      <w:r w:rsidRPr="004C3372">
        <w:rPr>
          <w:rFonts w:hint="eastAsia"/>
          <w:sz w:val="21"/>
          <w:szCs w:val="21"/>
        </w:rPr>
        <w:t>或者可能被</w:t>
      </w:r>
      <w:r w:rsidRPr="004C3372">
        <w:rPr>
          <w:sz w:val="21"/>
          <w:szCs w:val="21"/>
        </w:rPr>
        <w:t>ctrl-c</w:t>
      </w:r>
      <w:r w:rsidRPr="004C3372">
        <w:rPr>
          <w:rFonts w:hint="eastAsia"/>
          <w:sz w:val="21"/>
          <w:szCs w:val="21"/>
        </w:rPr>
        <w:t>打断</w:t>
      </w:r>
      <w:r w:rsidRPr="004C3372">
        <w:rPr>
          <w:rFonts w:hint="eastAsia"/>
          <w:sz w:val="21"/>
          <w:szCs w:val="21"/>
        </w:rPr>
        <w:t>),</w:t>
      </w:r>
      <w:r w:rsidRPr="004C3372">
        <w:rPr>
          <w:rFonts w:hint="eastAsia"/>
          <w:sz w:val="21"/>
          <w:szCs w:val="21"/>
        </w:rPr>
        <w:t>每个线程，</w:t>
      </w:r>
      <w:proofErr w:type="gramStart"/>
      <w:r w:rsidRPr="004C3372">
        <w:rPr>
          <w:rFonts w:hint="eastAsia"/>
          <w:sz w:val="21"/>
          <w:szCs w:val="21"/>
        </w:rPr>
        <w:t>线程组</w:t>
      </w:r>
      <w:proofErr w:type="gramEnd"/>
      <w:r w:rsidRPr="004C3372">
        <w:rPr>
          <w:rFonts w:hint="eastAsia"/>
          <w:sz w:val="21"/>
          <w:szCs w:val="21"/>
        </w:rPr>
        <w:t>及磁盘信息会显示出来，下表</w:t>
      </w:r>
      <w:r w:rsidRPr="004C3372">
        <w:rPr>
          <w:rFonts w:hint="eastAsia"/>
          <w:sz w:val="21"/>
          <w:szCs w:val="21"/>
        </w:rPr>
        <w:lastRenderedPageBreak/>
        <w:t>列出一些指标及含义。</w:t>
      </w:r>
    </w:p>
    <w:tbl>
      <w:tblPr>
        <w:tblStyle w:val="af7"/>
        <w:tblW w:w="0" w:type="auto"/>
        <w:tblInd w:w="780" w:type="dxa"/>
        <w:tblLook w:val="04A0"/>
      </w:tblPr>
      <w:tblGrid>
        <w:gridCol w:w="2683"/>
        <w:gridCol w:w="2712"/>
        <w:gridCol w:w="2694"/>
      </w:tblGrid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指标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含义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备注</w:t>
            </w: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sz w:val="15"/>
                <w:szCs w:val="15"/>
              </w:rPr>
              <w:t>io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总数据量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sz w:val="15"/>
                <w:szCs w:val="15"/>
              </w:rPr>
              <w:t>bw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平均带宽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iops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每秒钟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IO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次数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应用层上</w:t>
            </w: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runt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线程运行时间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slat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提交时延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4C3372">
              <w:rPr>
                <w:color w:val="000000"/>
                <w:sz w:val="15"/>
                <w:szCs w:val="15"/>
              </w:rPr>
              <w:t>Submission latency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只对异步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IO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有意义，同步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IO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的提交时延和完成时延一样</w:t>
            </w: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clat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完成时延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4C3372">
              <w:rPr>
                <w:color w:val="000000"/>
                <w:sz w:val="15"/>
                <w:szCs w:val="15"/>
              </w:rPr>
              <w:t>Completion latency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color w:val="000000"/>
                <w:sz w:val="15"/>
                <w:szCs w:val="15"/>
              </w:rPr>
              <w:t>IO depths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 </w:t>
            </w:r>
            <w:r w:rsidRPr="004C3372">
              <w:rPr>
                <w:color w:val="000000"/>
                <w:sz w:val="15"/>
                <w:szCs w:val="15"/>
              </w:rPr>
              <w:t>队列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深度的分布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都是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2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的倍数。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16=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表示深度在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16-31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之间</w:t>
            </w: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sz w:val="15"/>
                <w:szCs w:val="15"/>
              </w:rPr>
              <w:t>IO submit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在一次提交当中所提交的块的个数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sz w:val="15"/>
                <w:szCs w:val="15"/>
              </w:rPr>
              <w:t>IO complete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一次完成所返回的数据块的个数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sz w:val="15"/>
                <w:szCs w:val="15"/>
              </w:rPr>
              <w:t>IO issued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读写请求所发送的总的次数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</w:p>
        </w:tc>
      </w:tr>
      <w:tr w:rsidR="00D47B40" w:rsidRPr="004C3372" w:rsidTr="00FC6114"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sz w:val="15"/>
                <w:szCs w:val="15"/>
              </w:rPr>
            </w:pPr>
            <w:r w:rsidRPr="004C3372">
              <w:rPr>
                <w:sz w:val="15"/>
                <w:szCs w:val="15"/>
              </w:rPr>
              <w:t>IO latencies</w:t>
            </w:r>
          </w:p>
        </w:tc>
        <w:tc>
          <w:tcPr>
            <w:tcW w:w="2956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rFonts w:hint="eastAsia"/>
                <w:color w:val="000000"/>
                <w:sz w:val="15"/>
                <w:szCs w:val="15"/>
              </w:rPr>
              <w:t>io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请求完成时间的分布</w:t>
            </w:r>
          </w:p>
        </w:tc>
        <w:tc>
          <w:tcPr>
            <w:tcW w:w="2957" w:type="dxa"/>
          </w:tcPr>
          <w:p w:rsidR="00D47B40" w:rsidRPr="004C3372" w:rsidRDefault="00D47B40" w:rsidP="00FC6114">
            <w:pPr>
              <w:pStyle w:val="Alt-W"/>
              <w:ind w:left="0" w:firstLine="0"/>
              <w:rPr>
                <w:color w:val="000000"/>
                <w:sz w:val="15"/>
                <w:szCs w:val="15"/>
              </w:rPr>
            </w:pPr>
            <w:r w:rsidRPr="004C3372">
              <w:rPr>
                <w:color w:val="000000"/>
                <w:sz w:val="15"/>
                <w:szCs w:val="15"/>
              </w:rPr>
              <w:t>20=12.8%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表示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12.8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的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IO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请求花费大于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10msecs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但是小于</w:t>
            </w:r>
            <w:r w:rsidRPr="004C3372">
              <w:rPr>
                <w:rFonts w:hint="eastAsia"/>
                <w:color w:val="000000"/>
                <w:sz w:val="15"/>
                <w:szCs w:val="15"/>
              </w:rPr>
              <w:t>20msecs.</w:t>
            </w:r>
          </w:p>
        </w:tc>
      </w:tr>
    </w:tbl>
    <w:p w:rsidR="00D47B40" w:rsidRPr="00796729" w:rsidRDefault="00D47B40" w:rsidP="00D47B40">
      <w:pPr>
        <w:pStyle w:val="Alt-W"/>
      </w:pPr>
    </w:p>
    <w:p w:rsidR="00D47B40" w:rsidRPr="004C3372" w:rsidRDefault="00D47B40" w:rsidP="00D47B40">
      <w:pPr>
        <w:pStyle w:val="2"/>
        <w:ind w:left="0" w:firstLine="0"/>
        <w:rPr>
          <w:sz w:val="24"/>
          <w:szCs w:val="24"/>
        </w:rPr>
      </w:pPr>
      <w:bookmarkStart w:id="18" w:name="_Toc350180768"/>
      <w:r w:rsidRPr="004C3372">
        <w:rPr>
          <w:rFonts w:hint="eastAsia"/>
          <w:sz w:val="24"/>
          <w:szCs w:val="24"/>
        </w:rPr>
        <w:t>磁盘性能参数</w:t>
      </w:r>
      <w:bookmarkEnd w:id="18"/>
    </w:p>
    <w:p w:rsidR="00D47B40" w:rsidRPr="004C3372" w:rsidRDefault="00D47B40" w:rsidP="00D47B40">
      <w:pPr>
        <w:pStyle w:val="3"/>
        <w:numPr>
          <w:ilvl w:val="2"/>
          <w:numId w:val="1"/>
        </w:numPr>
        <w:rPr>
          <w:rFonts w:ascii="宋体" w:eastAsia="宋体" w:hAnsi="宋体"/>
          <w:szCs w:val="24"/>
        </w:rPr>
      </w:pPr>
      <w:bookmarkStart w:id="19" w:name="_Toc350180769"/>
      <w:r w:rsidRPr="004C3372">
        <w:rPr>
          <w:rFonts w:ascii="宋体" w:eastAsia="宋体" w:hAnsi="宋体" w:hint="eastAsia"/>
          <w:szCs w:val="24"/>
        </w:rPr>
        <w:t>磁盘体系结构</w:t>
      </w:r>
      <w:bookmarkEnd w:id="19"/>
    </w:p>
    <w:p w:rsidR="00D47B40" w:rsidRPr="00006657" w:rsidRDefault="00D47B40" w:rsidP="00D47B40">
      <w:pPr>
        <w:pStyle w:val="Alt-W"/>
      </w:pPr>
      <w:r>
        <w:rPr>
          <w:noProof/>
        </w:rPr>
        <w:drawing>
          <wp:inline distT="0" distB="0" distL="0" distR="0">
            <wp:extent cx="5494655" cy="4408364"/>
            <wp:effectExtent l="19050" t="0" r="0" b="0"/>
            <wp:docPr id="7" name="图片 10" descr="http://blog.chinaunix.net/attachment/201204/7/26838492_1333808001bB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204/7/26838492_1333808001bBLv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440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40" w:rsidRPr="004C3372" w:rsidRDefault="00D47B40" w:rsidP="00D47B40">
      <w:pPr>
        <w:pStyle w:val="3"/>
        <w:numPr>
          <w:ilvl w:val="2"/>
          <w:numId w:val="1"/>
        </w:numPr>
        <w:rPr>
          <w:rFonts w:ascii="宋体" w:eastAsia="宋体" w:hAnsi="宋体"/>
        </w:rPr>
      </w:pPr>
      <w:bookmarkStart w:id="20" w:name="_磁盘的IO单位及blocksize"/>
      <w:bookmarkStart w:id="21" w:name="_Toc350180770"/>
      <w:bookmarkEnd w:id="20"/>
      <w:r w:rsidRPr="004C3372">
        <w:rPr>
          <w:rFonts w:ascii="宋体" w:eastAsia="宋体" w:hAnsi="宋体" w:hint="eastAsia"/>
        </w:rPr>
        <w:lastRenderedPageBreak/>
        <w:t>磁盘的IO单位及blocksize</w:t>
      </w:r>
      <w:bookmarkEnd w:id="21"/>
    </w:p>
    <w:p w:rsidR="00D47B40" w:rsidRPr="004C3372" w:rsidRDefault="00D47B40" w:rsidP="00D47B40">
      <w:pPr>
        <w:pStyle w:val="Alt-W"/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磁盘读写的时候是以扇区为最小寻址单位的，也就是说不可能往某某扇区的前半部分写入某某数据</w:t>
      </w:r>
      <w:r w:rsidRPr="004C3372">
        <w:rPr>
          <w:rFonts w:hint="eastAsia"/>
          <w:sz w:val="21"/>
          <w:szCs w:val="21"/>
        </w:rPr>
        <w:t>.</w:t>
      </w:r>
      <w:r w:rsidRPr="004C3372">
        <w:rPr>
          <w:rFonts w:hint="eastAsia"/>
          <w:sz w:val="21"/>
          <w:szCs w:val="21"/>
        </w:rPr>
        <w:t>一个扇区的大小通常是</w:t>
      </w:r>
      <w:r w:rsidRPr="004C3372">
        <w:rPr>
          <w:rFonts w:hint="eastAsia"/>
          <w:sz w:val="21"/>
          <w:szCs w:val="21"/>
        </w:rPr>
        <w:t>512B</w:t>
      </w:r>
      <w:r w:rsidRPr="004C3372">
        <w:rPr>
          <w:rFonts w:hint="eastAsia"/>
          <w:sz w:val="21"/>
          <w:szCs w:val="21"/>
        </w:rPr>
        <w:t>，每次磁头连续读写的时候，只能以扇区为单位，即使一次只写入了一个字节的数据，那么下一次就不能再向这个扇区剩余的部分接着写入，而是要寻找一个空扇区来写</w:t>
      </w:r>
      <w:r w:rsidRPr="004C3372">
        <w:rPr>
          <w:rFonts w:hint="eastAsia"/>
          <w:sz w:val="21"/>
          <w:szCs w:val="21"/>
        </w:rPr>
        <w:t>.</w:t>
      </w:r>
    </w:p>
    <w:p w:rsidR="00D47B40" w:rsidRPr="004C3372" w:rsidRDefault="00D47B40" w:rsidP="00D47B40">
      <w:pPr>
        <w:pStyle w:val="Alt-W"/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“对于磁盘来说”，一次磁头的连续读或者写叫做一次</w:t>
      </w:r>
      <w:r w:rsidRPr="004C3372">
        <w:rPr>
          <w:rFonts w:hint="eastAsia"/>
          <w:sz w:val="21"/>
          <w:szCs w:val="21"/>
        </w:rPr>
        <w:t>IO</w:t>
      </w:r>
      <w:r w:rsidRPr="004C3372">
        <w:rPr>
          <w:rFonts w:hint="eastAsia"/>
          <w:sz w:val="21"/>
          <w:szCs w:val="21"/>
        </w:rPr>
        <w:t>。</w:t>
      </w:r>
    </w:p>
    <w:p w:rsidR="00D47B40" w:rsidRDefault="00D47B40" w:rsidP="00D47B40">
      <w:pPr>
        <w:pStyle w:val="Alt-W"/>
        <w:rPr>
          <w:sz w:val="21"/>
          <w:szCs w:val="21"/>
        </w:rPr>
      </w:pPr>
      <w:r w:rsidRPr="004C3372">
        <w:rPr>
          <w:sz w:val="21"/>
          <w:szCs w:val="21"/>
        </w:rPr>
        <w:t>IO</w:t>
      </w:r>
      <w:r w:rsidRPr="004C3372">
        <w:rPr>
          <w:sz w:val="21"/>
          <w:szCs w:val="21"/>
        </w:rPr>
        <w:t>的概念，可以理解成</w:t>
      </w:r>
      <w:r w:rsidRPr="004C3372">
        <w:rPr>
          <w:sz w:val="21"/>
          <w:szCs w:val="21"/>
        </w:rPr>
        <w:t>“</w:t>
      </w:r>
      <w:r w:rsidRPr="004C3372">
        <w:rPr>
          <w:sz w:val="21"/>
          <w:szCs w:val="21"/>
        </w:rPr>
        <w:t>输入输出</w:t>
      </w:r>
      <w:r w:rsidRPr="004C3372">
        <w:rPr>
          <w:sz w:val="21"/>
          <w:szCs w:val="21"/>
        </w:rPr>
        <w:t>”</w:t>
      </w:r>
      <w:r w:rsidRPr="004C3372">
        <w:rPr>
          <w:sz w:val="21"/>
          <w:szCs w:val="21"/>
        </w:rPr>
        <w:t>，在系统的上层到下层，存在很多接口，各个接口之间的</w:t>
      </w:r>
      <w:r w:rsidRPr="004C3372">
        <w:rPr>
          <w:sz w:val="21"/>
          <w:szCs w:val="21"/>
        </w:rPr>
        <w:t>“</w:t>
      </w:r>
      <w:r w:rsidRPr="004C3372">
        <w:rPr>
          <w:sz w:val="21"/>
          <w:szCs w:val="21"/>
        </w:rPr>
        <w:t>数据交互</w:t>
      </w:r>
      <w:r w:rsidRPr="004C3372">
        <w:rPr>
          <w:sz w:val="21"/>
          <w:szCs w:val="21"/>
        </w:rPr>
        <w:t>”</w:t>
      </w:r>
      <w:r w:rsidRPr="004C3372">
        <w:rPr>
          <w:sz w:val="21"/>
          <w:szCs w:val="21"/>
        </w:rPr>
        <w:t>都可以称为是一次</w:t>
      </w:r>
      <w:r w:rsidRPr="004C3372">
        <w:rPr>
          <w:sz w:val="21"/>
          <w:szCs w:val="21"/>
        </w:rPr>
        <w:t>IO</w:t>
      </w:r>
      <w:r w:rsidRPr="004C3372">
        <w:rPr>
          <w:sz w:val="21"/>
          <w:szCs w:val="21"/>
        </w:rPr>
        <w:t>，这是广义的</w:t>
      </w:r>
      <w:r w:rsidRPr="004C3372">
        <w:rPr>
          <w:sz w:val="21"/>
          <w:szCs w:val="21"/>
        </w:rPr>
        <w:t>IO</w:t>
      </w:r>
      <w:r w:rsidRPr="004C3372">
        <w:rPr>
          <w:sz w:val="21"/>
          <w:szCs w:val="21"/>
        </w:rPr>
        <w:t>。</w:t>
      </w:r>
    </w:p>
    <w:p w:rsidR="00D47B40" w:rsidRDefault="00D47B40" w:rsidP="00D47B40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4D0733">
        <w:rPr>
          <w:rFonts w:hint="eastAsia"/>
          <w:sz w:val="21"/>
          <w:szCs w:val="21"/>
        </w:rPr>
        <w:t>卷管理程序对磁盘控制器驱动程序</w:t>
      </w:r>
      <w:r w:rsidRPr="004D0733">
        <w:rPr>
          <w:rFonts w:hint="eastAsia"/>
          <w:sz w:val="21"/>
          <w:szCs w:val="21"/>
        </w:rPr>
        <w:t>API</w:t>
      </w:r>
      <w:r w:rsidRPr="004D0733">
        <w:rPr>
          <w:rFonts w:hint="eastAsia"/>
          <w:sz w:val="21"/>
          <w:szCs w:val="21"/>
        </w:rPr>
        <w:t>所做的</w:t>
      </w:r>
      <w:r w:rsidRPr="004D0733">
        <w:rPr>
          <w:rFonts w:hint="eastAsia"/>
          <w:sz w:val="21"/>
          <w:szCs w:val="21"/>
        </w:rPr>
        <w:t>IO,</w:t>
      </w:r>
      <w:r w:rsidRPr="004D0733">
        <w:rPr>
          <w:rFonts w:hint="eastAsia"/>
          <w:sz w:val="21"/>
          <w:szCs w:val="21"/>
        </w:rPr>
        <w:t>一次这种</w:t>
      </w:r>
      <w:r w:rsidRPr="004D0733">
        <w:rPr>
          <w:rFonts w:hint="eastAsia"/>
          <w:sz w:val="21"/>
          <w:szCs w:val="21"/>
        </w:rPr>
        <w:t>IO</w:t>
      </w:r>
      <w:r w:rsidRPr="004D0733">
        <w:rPr>
          <w:rFonts w:hint="eastAsia"/>
          <w:sz w:val="21"/>
          <w:szCs w:val="21"/>
        </w:rPr>
        <w:t>可能要产生针对磁盘的</w:t>
      </w:r>
      <w:r w:rsidRPr="004D0733">
        <w:rPr>
          <w:rFonts w:hint="eastAsia"/>
          <w:sz w:val="21"/>
          <w:szCs w:val="21"/>
        </w:rPr>
        <w:t>N</w:t>
      </w:r>
      <w:proofErr w:type="gramStart"/>
      <w:r w:rsidRPr="004D0733">
        <w:rPr>
          <w:rFonts w:hint="eastAsia"/>
          <w:sz w:val="21"/>
          <w:szCs w:val="21"/>
        </w:rPr>
        <w:t>个</w:t>
      </w:r>
      <w:proofErr w:type="gramEnd"/>
      <w:r w:rsidRPr="004D0733">
        <w:rPr>
          <w:rFonts w:hint="eastAsia"/>
          <w:sz w:val="21"/>
          <w:szCs w:val="21"/>
        </w:rPr>
        <w:t>IO</w:t>
      </w:r>
      <w:r w:rsidRPr="004D0733">
        <w:rPr>
          <w:rFonts w:hint="eastAsia"/>
          <w:sz w:val="21"/>
          <w:szCs w:val="21"/>
        </w:rPr>
        <w:t>，也就是说上层</w:t>
      </w:r>
      <w:r w:rsidRPr="004D0733">
        <w:rPr>
          <w:rFonts w:hint="eastAsia"/>
          <w:sz w:val="21"/>
          <w:szCs w:val="21"/>
        </w:rPr>
        <w:t>IO</w:t>
      </w:r>
      <w:r w:rsidRPr="004D0733">
        <w:rPr>
          <w:rFonts w:hint="eastAsia"/>
          <w:sz w:val="21"/>
          <w:szCs w:val="21"/>
        </w:rPr>
        <w:t>是稀疏的，简单的，越往下层越密集、复杂。</w:t>
      </w:r>
    </w:p>
    <w:p w:rsidR="00D47B40" w:rsidRDefault="00D47B40" w:rsidP="00D47B40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897E59">
        <w:rPr>
          <w:rFonts w:hint="eastAsia"/>
          <w:sz w:val="21"/>
          <w:szCs w:val="21"/>
        </w:rPr>
        <w:t>凌驾</w:t>
      </w:r>
      <w:proofErr w:type="gramStart"/>
      <w:r w:rsidRPr="00897E59">
        <w:rPr>
          <w:rFonts w:hint="eastAsia"/>
          <w:sz w:val="21"/>
          <w:szCs w:val="21"/>
        </w:rPr>
        <w:t>于卷管理</w:t>
      </w:r>
      <w:proofErr w:type="gramEnd"/>
      <w:r w:rsidRPr="00897E59">
        <w:rPr>
          <w:rFonts w:hint="eastAsia"/>
          <w:sz w:val="21"/>
          <w:szCs w:val="21"/>
        </w:rPr>
        <w:t>之上的</w:t>
      </w:r>
      <w:proofErr w:type="gramStart"/>
      <w:r w:rsidRPr="00897E59">
        <w:rPr>
          <w:rFonts w:hint="eastAsia"/>
          <w:sz w:val="21"/>
          <w:szCs w:val="21"/>
        </w:rPr>
        <w:t>文件系统对卷的</w:t>
      </w:r>
      <w:proofErr w:type="gramEnd"/>
      <w:r w:rsidRPr="00897E59">
        <w:rPr>
          <w:rFonts w:hint="eastAsia"/>
          <w:sz w:val="21"/>
          <w:szCs w:val="21"/>
        </w:rPr>
        <w:t>IO</w:t>
      </w:r>
      <w:r w:rsidRPr="00897E59">
        <w:rPr>
          <w:rFonts w:hint="eastAsia"/>
          <w:sz w:val="21"/>
          <w:szCs w:val="21"/>
        </w:rPr>
        <w:t>，就更加稀疏。</w:t>
      </w:r>
    </w:p>
    <w:p w:rsidR="00D47B40" w:rsidRDefault="00D47B40" w:rsidP="00D47B40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897E59">
        <w:rPr>
          <w:rFonts w:hint="eastAsia"/>
          <w:sz w:val="21"/>
          <w:szCs w:val="21"/>
        </w:rPr>
        <w:t>上层应用对文件系统</w:t>
      </w:r>
      <w:r w:rsidRPr="00897E59">
        <w:rPr>
          <w:rFonts w:hint="eastAsia"/>
          <w:sz w:val="21"/>
          <w:szCs w:val="21"/>
        </w:rPr>
        <w:t>API</w:t>
      </w:r>
      <w:r w:rsidRPr="00897E59">
        <w:rPr>
          <w:rFonts w:hint="eastAsia"/>
          <w:sz w:val="21"/>
          <w:szCs w:val="21"/>
        </w:rPr>
        <w:t>的</w:t>
      </w:r>
      <w:r w:rsidRPr="00897E59">
        <w:rPr>
          <w:rFonts w:hint="eastAsia"/>
          <w:sz w:val="21"/>
          <w:szCs w:val="21"/>
        </w:rPr>
        <w:t>IO</w:t>
      </w:r>
      <w:r w:rsidRPr="00897E59">
        <w:rPr>
          <w:rFonts w:hint="eastAsia"/>
          <w:sz w:val="21"/>
          <w:szCs w:val="21"/>
        </w:rPr>
        <w:t>更加简单，比如</w:t>
      </w:r>
      <w:r w:rsidRPr="00897E59">
        <w:rPr>
          <w:rFonts w:hint="eastAsia"/>
          <w:sz w:val="21"/>
          <w:szCs w:val="21"/>
        </w:rPr>
        <w:t>open()</w:t>
      </w:r>
      <w:r w:rsidRPr="00897E59">
        <w:rPr>
          <w:rFonts w:hint="eastAsia"/>
          <w:sz w:val="21"/>
          <w:szCs w:val="21"/>
        </w:rPr>
        <w:t>某个文件，</w:t>
      </w:r>
      <w:r w:rsidRPr="00897E59">
        <w:rPr>
          <w:rFonts w:hint="eastAsia"/>
          <w:sz w:val="21"/>
          <w:szCs w:val="21"/>
        </w:rPr>
        <w:t>seek()</w:t>
      </w:r>
      <w:r w:rsidRPr="00897E59">
        <w:rPr>
          <w:rFonts w:hint="eastAsia"/>
          <w:sz w:val="21"/>
          <w:szCs w:val="21"/>
        </w:rPr>
        <w:t>到某个位置</w:t>
      </w:r>
      <w:r w:rsidRPr="00897E59">
        <w:rPr>
          <w:rFonts w:hint="eastAsia"/>
          <w:sz w:val="21"/>
          <w:szCs w:val="21"/>
        </w:rPr>
        <w:t>,write()</w:t>
      </w:r>
      <w:r w:rsidRPr="00897E59">
        <w:rPr>
          <w:rFonts w:hint="eastAsia"/>
          <w:sz w:val="21"/>
          <w:szCs w:val="21"/>
        </w:rPr>
        <w:t>一段数据，</w:t>
      </w:r>
      <w:r w:rsidRPr="00897E59">
        <w:rPr>
          <w:rFonts w:hint="eastAsia"/>
          <w:sz w:val="21"/>
          <w:szCs w:val="21"/>
        </w:rPr>
        <w:t>close()</w:t>
      </w:r>
      <w:r w:rsidRPr="00897E59">
        <w:rPr>
          <w:rFonts w:hint="eastAsia"/>
          <w:sz w:val="21"/>
          <w:szCs w:val="21"/>
        </w:rPr>
        <w:t>这个文件，就是一次</w:t>
      </w:r>
      <w:r w:rsidRPr="00897E59">
        <w:rPr>
          <w:rFonts w:hint="eastAsia"/>
          <w:sz w:val="21"/>
          <w:szCs w:val="21"/>
        </w:rPr>
        <w:t>IO</w:t>
      </w:r>
      <w:r w:rsidRPr="00897E59">
        <w:rPr>
          <w:rFonts w:hint="eastAsia"/>
          <w:sz w:val="21"/>
          <w:szCs w:val="21"/>
        </w:rPr>
        <w:t>。而这一次</w:t>
      </w:r>
      <w:r w:rsidRPr="00897E59">
        <w:rPr>
          <w:rFonts w:hint="eastAsia"/>
          <w:sz w:val="21"/>
          <w:szCs w:val="21"/>
        </w:rPr>
        <w:t>IO</w:t>
      </w:r>
      <w:r w:rsidRPr="00897E59">
        <w:rPr>
          <w:rFonts w:hint="eastAsia"/>
          <w:sz w:val="21"/>
          <w:szCs w:val="21"/>
        </w:rPr>
        <w:t>可能对应</w:t>
      </w:r>
      <w:proofErr w:type="gramStart"/>
      <w:r w:rsidRPr="00897E59">
        <w:rPr>
          <w:rFonts w:hint="eastAsia"/>
          <w:sz w:val="21"/>
          <w:szCs w:val="21"/>
        </w:rPr>
        <w:t>文件系统到卷的</w:t>
      </w:r>
      <w:proofErr w:type="gramEnd"/>
      <w:r w:rsidRPr="00897E59">
        <w:rPr>
          <w:rFonts w:hint="eastAsia"/>
          <w:sz w:val="21"/>
          <w:szCs w:val="21"/>
        </w:rPr>
        <w:t>M</w:t>
      </w:r>
      <w:proofErr w:type="gramStart"/>
      <w:r w:rsidRPr="00897E59">
        <w:rPr>
          <w:rFonts w:hint="eastAsia"/>
          <w:sz w:val="21"/>
          <w:szCs w:val="21"/>
        </w:rPr>
        <w:t>个</w:t>
      </w:r>
      <w:proofErr w:type="gramEnd"/>
      <w:r w:rsidRPr="00897E59">
        <w:rPr>
          <w:rFonts w:hint="eastAsia"/>
          <w:sz w:val="21"/>
          <w:szCs w:val="21"/>
        </w:rPr>
        <w:t>IO</w:t>
      </w:r>
      <w:r w:rsidRPr="00897E59">
        <w:rPr>
          <w:rFonts w:hint="eastAsia"/>
          <w:sz w:val="21"/>
          <w:szCs w:val="21"/>
        </w:rPr>
        <w:t>，对应卷到控制器驱动的</w:t>
      </w:r>
      <w:r w:rsidRPr="00897E59">
        <w:rPr>
          <w:rFonts w:hint="eastAsia"/>
          <w:sz w:val="21"/>
          <w:szCs w:val="21"/>
        </w:rPr>
        <w:t>NxM</w:t>
      </w:r>
      <w:proofErr w:type="gramStart"/>
      <w:r w:rsidRPr="00897E59">
        <w:rPr>
          <w:rFonts w:hint="eastAsia"/>
          <w:sz w:val="21"/>
          <w:szCs w:val="21"/>
        </w:rPr>
        <w:t>个</w:t>
      </w:r>
      <w:proofErr w:type="gramEnd"/>
      <w:r w:rsidRPr="00897E59">
        <w:rPr>
          <w:rFonts w:hint="eastAsia"/>
          <w:sz w:val="21"/>
          <w:szCs w:val="21"/>
        </w:rPr>
        <w:t>IO,</w:t>
      </w:r>
      <w:r w:rsidRPr="00897E59">
        <w:rPr>
          <w:rFonts w:hint="eastAsia"/>
          <w:sz w:val="21"/>
          <w:szCs w:val="21"/>
        </w:rPr>
        <w:t>对应最终磁盘的</w:t>
      </w:r>
      <w:r w:rsidRPr="00897E59">
        <w:rPr>
          <w:rFonts w:hint="eastAsia"/>
          <w:sz w:val="21"/>
          <w:szCs w:val="21"/>
        </w:rPr>
        <w:t>NxMxP</w:t>
      </w:r>
      <w:proofErr w:type="gramStart"/>
      <w:r w:rsidRPr="00897E59">
        <w:rPr>
          <w:rFonts w:hint="eastAsia"/>
          <w:sz w:val="21"/>
          <w:szCs w:val="21"/>
        </w:rPr>
        <w:t>个</w:t>
      </w:r>
      <w:proofErr w:type="gramEnd"/>
      <w:r w:rsidRPr="00897E59">
        <w:rPr>
          <w:rFonts w:hint="eastAsia"/>
          <w:sz w:val="21"/>
          <w:szCs w:val="21"/>
        </w:rPr>
        <w:t>IO</w:t>
      </w:r>
      <w:r>
        <w:rPr>
          <w:rFonts w:hint="eastAsia"/>
          <w:sz w:val="21"/>
          <w:szCs w:val="21"/>
        </w:rPr>
        <w:t>。</w:t>
      </w:r>
    </w:p>
    <w:p w:rsidR="00D47B40" w:rsidRDefault="00D47B40" w:rsidP="00D47B40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897E59">
        <w:rPr>
          <w:rFonts w:hint="eastAsia"/>
          <w:sz w:val="21"/>
          <w:szCs w:val="21"/>
        </w:rPr>
        <w:t>反之，当上层应用发送的</w:t>
      </w:r>
      <w:r w:rsidRPr="00897E59">
        <w:rPr>
          <w:rFonts w:hint="eastAsia"/>
          <w:sz w:val="21"/>
          <w:szCs w:val="21"/>
        </w:rPr>
        <w:t>IO</w:t>
      </w:r>
      <w:r w:rsidRPr="00897E59">
        <w:rPr>
          <w:rFonts w:hint="eastAsia"/>
          <w:sz w:val="21"/>
          <w:szCs w:val="21"/>
        </w:rPr>
        <w:t>块大小比较小时，根据磁盘调度策略</w:t>
      </w:r>
      <w:r w:rsidRPr="00897E59">
        <w:rPr>
          <w:rFonts w:hint="eastAsia"/>
          <w:sz w:val="21"/>
          <w:szCs w:val="21"/>
        </w:rPr>
        <w:t>,N</w:t>
      </w:r>
      <w:proofErr w:type="gramStart"/>
      <w:r w:rsidRPr="00897E59">
        <w:rPr>
          <w:rFonts w:hint="eastAsia"/>
          <w:sz w:val="21"/>
          <w:szCs w:val="21"/>
        </w:rPr>
        <w:t>个</w:t>
      </w:r>
      <w:proofErr w:type="gramEnd"/>
      <w:r w:rsidRPr="00897E59">
        <w:rPr>
          <w:rFonts w:hint="eastAsia"/>
          <w:sz w:val="21"/>
          <w:szCs w:val="21"/>
        </w:rPr>
        <w:t>上层应用发送的</w:t>
      </w:r>
      <w:r w:rsidRPr="00897E59">
        <w:rPr>
          <w:rFonts w:hint="eastAsia"/>
          <w:sz w:val="21"/>
          <w:szCs w:val="21"/>
        </w:rPr>
        <w:t>IO</w:t>
      </w:r>
      <w:r w:rsidRPr="00897E59">
        <w:rPr>
          <w:rFonts w:hint="eastAsia"/>
          <w:sz w:val="21"/>
          <w:szCs w:val="21"/>
        </w:rPr>
        <w:t>可能合并为一个</w:t>
      </w:r>
      <w:r w:rsidRPr="00897E59">
        <w:rPr>
          <w:rFonts w:hint="eastAsia"/>
          <w:sz w:val="21"/>
          <w:szCs w:val="21"/>
        </w:rPr>
        <w:t>IO</w:t>
      </w:r>
      <w:r w:rsidRPr="00897E59">
        <w:rPr>
          <w:rFonts w:hint="eastAsia"/>
          <w:sz w:val="21"/>
          <w:szCs w:val="21"/>
        </w:rPr>
        <w:t>。</w:t>
      </w:r>
    </w:p>
    <w:p w:rsidR="00D47B40" w:rsidRPr="00897E59" w:rsidRDefault="00D47B40" w:rsidP="00D47B40">
      <w:pPr>
        <w:pStyle w:val="Alt-W"/>
        <w:ind w:firstLineChars="250" w:firstLine="525"/>
        <w:rPr>
          <w:sz w:val="21"/>
          <w:szCs w:val="21"/>
        </w:rPr>
      </w:pPr>
      <w:r w:rsidRPr="00897E59">
        <w:rPr>
          <w:rFonts w:hint="eastAsia"/>
          <w:sz w:val="21"/>
          <w:szCs w:val="21"/>
        </w:rPr>
        <w:t>所以上层应用的</w:t>
      </w:r>
      <w:r w:rsidRPr="00897E59">
        <w:rPr>
          <w:rFonts w:hint="eastAsia"/>
          <w:sz w:val="21"/>
          <w:szCs w:val="21"/>
        </w:rPr>
        <w:t>IO</w:t>
      </w:r>
      <w:r w:rsidRPr="00897E59">
        <w:rPr>
          <w:rFonts w:hint="eastAsia"/>
          <w:sz w:val="21"/>
          <w:szCs w:val="21"/>
        </w:rPr>
        <w:t>块大小和磁盘每次实际读写的块大小不是一一对应的。</w:t>
      </w:r>
      <w:r w:rsidRPr="004C3372">
        <w:rPr>
          <w:rFonts w:hint="eastAsia"/>
          <w:sz w:val="21"/>
          <w:szCs w:val="21"/>
        </w:rPr>
        <w:t>fio</w:t>
      </w:r>
      <w:r w:rsidRPr="004C3372">
        <w:rPr>
          <w:rFonts w:hint="eastAsia"/>
          <w:sz w:val="21"/>
          <w:szCs w:val="21"/>
        </w:rPr>
        <w:t>的</w:t>
      </w:r>
      <w:r w:rsidRPr="004C3372">
        <w:rPr>
          <w:sz w:val="21"/>
          <w:szCs w:val="21"/>
        </w:rPr>
        <w:t>blocksize</w:t>
      </w:r>
      <w:r w:rsidRPr="004C3372">
        <w:rPr>
          <w:rFonts w:hint="eastAsia"/>
          <w:sz w:val="21"/>
          <w:szCs w:val="21"/>
        </w:rPr>
        <w:t>=int</w:t>
      </w:r>
      <w:r w:rsidRPr="004C3372">
        <w:rPr>
          <w:rFonts w:hint="eastAsia"/>
          <w:sz w:val="21"/>
          <w:szCs w:val="21"/>
        </w:rPr>
        <w:t>参数的大小对应于应用层上的</w:t>
      </w:r>
      <w:r w:rsidRPr="004C3372">
        <w:rPr>
          <w:rFonts w:hint="eastAsia"/>
          <w:sz w:val="21"/>
          <w:szCs w:val="21"/>
        </w:rPr>
        <w:t>blockszie,</w:t>
      </w:r>
      <w:r w:rsidRPr="004C3372">
        <w:rPr>
          <w:rFonts w:hint="eastAsia"/>
          <w:sz w:val="21"/>
          <w:szCs w:val="21"/>
        </w:rPr>
        <w:t>磁盘可能需要</w:t>
      </w:r>
      <w:hyperlink w:anchor="_iostat及fio数据统计" w:history="1">
        <w:r w:rsidRPr="00385E86">
          <w:rPr>
            <w:rStyle w:val="a7"/>
            <w:rFonts w:hint="eastAsia"/>
            <w:sz w:val="21"/>
            <w:szCs w:val="21"/>
          </w:rPr>
          <w:t>N</w:t>
        </w:r>
        <w:r w:rsidRPr="00385E86">
          <w:rPr>
            <w:rStyle w:val="a7"/>
            <w:rFonts w:hint="eastAsia"/>
            <w:sz w:val="21"/>
            <w:szCs w:val="21"/>
          </w:rPr>
          <w:t>次</w:t>
        </w:r>
        <w:r w:rsidRPr="00385E86">
          <w:rPr>
            <w:rStyle w:val="a7"/>
            <w:rFonts w:hint="eastAsia"/>
            <w:sz w:val="21"/>
            <w:szCs w:val="21"/>
          </w:rPr>
          <w:t>IO</w:t>
        </w:r>
      </w:hyperlink>
      <w:r w:rsidRPr="004C3372">
        <w:rPr>
          <w:rFonts w:hint="eastAsia"/>
          <w:sz w:val="21"/>
          <w:szCs w:val="21"/>
        </w:rPr>
        <w:t>写完这块数据</w:t>
      </w:r>
      <w:r w:rsidRPr="00385E86">
        <w:rPr>
          <w:rFonts w:hint="eastAsia"/>
          <w:color w:val="000000" w:themeColor="text1"/>
          <w:sz w:val="21"/>
          <w:szCs w:val="21"/>
        </w:rPr>
        <w:t>。</w:t>
      </w:r>
    </w:p>
    <w:p w:rsidR="00D47B40" w:rsidRDefault="00D47B40" w:rsidP="00D47B40">
      <w:pPr>
        <w:pStyle w:val="3"/>
        <w:numPr>
          <w:ilvl w:val="2"/>
          <w:numId w:val="1"/>
        </w:numPr>
        <w:rPr>
          <w:rFonts w:asciiTheme="majorEastAsia" w:eastAsiaTheme="majorEastAsia" w:hAnsiTheme="majorEastAsia"/>
        </w:rPr>
      </w:pPr>
      <w:bookmarkStart w:id="22" w:name="_磁盘的IOPS及传输带宽"/>
      <w:bookmarkStart w:id="23" w:name="_Toc350180771"/>
      <w:bookmarkEnd w:id="22"/>
      <w:r w:rsidRPr="00E36E72">
        <w:rPr>
          <w:rFonts w:asciiTheme="majorEastAsia" w:eastAsiaTheme="majorEastAsia" w:hAnsiTheme="majorEastAsia" w:hint="eastAsia"/>
        </w:rPr>
        <w:t>磁盘的</w:t>
      </w:r>
      <w:r>
        <w:rPr>
          <w:rFonts w:asciiTheme="majorEastAsia" w:eastAsiaTheme="majorEastAsia" w:hAnsiTheme="majorEastAsia" w:hint="eastAsia"/>
        </w:rPr>
        <w:t>IOPS</w:t>
      </w:r>
      <w:r w:rsidRPr="00E36E72">
        <w:rPr>
          <w:rFonts w:asciiTheme="majorEastAsia" w:eastAsiaTheme="majorEastAsia" w:hAnsiTheme="majorEastAsia" w:hint="eastAsia"/>
        </w:rPr>
        <w:t>及</w:t>
      </w:r>
      <w:r>
        <w:rPr>
          <w:rFonts w:asciiTheme="majorEastAsia" w:eastAsiaTheme="majorEastAsia" w:hAnsiTheme="majorEastAsia" w:hint="eastAsia"/>
        </w:rPr>
        <w:t>传输带宽</w:t>
      </w:r>
      <w:bookmarkEnd w:id="23"/>
    </w:p>
    <w:p w:rsidR="00D47B40" w:rsidRPr="00496C04" w:rsidRDefault="00D47B40" w:rsidP="00D47B40">
      <w:pPr>
        <w:pStyle w:val="Alt-W"/>
        <w:numPr>
          <w:ilvl w:val="0"/>
          <w:numId w:val="22"/>
        </w:numPr>
      </w:pPr>
      <w:r>
        <w:t>I</w:t>
      </w:r>
      <w:r>
        <w:rPr>
          <w:rFonts w:hint="eastAsia"/>
        </w:rPr>
        <w:t>OPS</w:t>
      </w:r>
    </w:p>
    <w:p w:rsidR="00D47B40" w:rsidRDefault="00D47B40" w:rsidP="00D47B40">
      <w:pPr>
        <w:ind w:firstLineChars="200" w:firstLine="420"/>
      </w:pPr>
      <w:r w:rsidRPr="00DE03A5">
        <w:rPr>
          <w:rFonts w:hint="eastAsia"/>
        </w:rPr>
        <w:t>磁盘的</w:t>
      </w:r>
      <w:r>
        <w:rPr>
          <w:rFonts w:hint="eastAsia"/>
        </w:rPr>
        <w:t>IOPS</w:t>
      </w:r>
      <w:r w:rsidRPr="00DE03A5">
        <w:rPr>
          <w:rFonts w:hint="eastAsia"/>
        </w:rPr>
        <w:t>，也就是每秒能进行多少次</w:t>
      </w:r>
      <w:r w:rsidRPr="00DE03A5">
        <w:rPr>
          <w:rFonts w:hint="eastAsia"/>
        </w:rPr>
        <w:t>IO</w:t>
      </w:r>
      <w:r w:rsidRPr="00DE03A5">
        <w:rPr>
          <w:rFonts w:hint="eastAsia"/>
        </w:rPr>
        <w:t>，每次</w:t>
      </w:r>
      <w:r w:rsidRPr="00DE03A5">
        <w:rPr>
          <w:rFonts w:hint="eastAsia"/>
        </w:rPr>
        <w:t>IO</w:t>
      </w:r>
      <w:r w:rsidRPr="00DE03A5">
        <w:rPr>
          <w:rFonts w:hint="eastAsia"/>
        </w:rPr>
        <w:t>根据写入数据的大小，这个值也不是固定的</w:t>
      </w:r>
      <w:r>
        <w:rPr>
          <w:rFonts w:hint="eastAsia"/>
        </w:rPr>
        <w:t>，而且</w:t>
      </w:r>
      <w:r>
        <w:rPr>
          <w:rFonts w:hint="eastAsia"/>
        </w:rPr>
        <w:t>IOPS</w:t>
      </w:r>
      <w:r>
        <w:rPr>
          <w:rFonts w:hint="eastAsia"/>
        </w:rPr>
        <w:t>随着上层应用的不同有很大变化</w:t>
      </w:r>
      <w:r w:rsidRPr="00DE03A5">
        <w:rPr>
          <w:rFonts w:hint="eastAsia"/>
        </w:rPr>
        <w:t>。</w:t>
      </w:r>
    </w:p>
    <w:p w:rsidR="00D47B40" w:rsidRDefault="00D47B40" w:rsidP="00D47B40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如果在不频繁换道的情况下，每次</w:t>
      </w:r>
      <w:r>
        <w:rPr>
          <w:rFonts w:hint="eastAsia"/>
        </w:rPr>
        <w:t>IO</w:t>
      </w:r>
      <w:r>
        <w:rPr>
          <w:rFonts w:hint="eastAsia"/>
        </w:rPr>
        <w:t>都写入很大的一块连续数据，则此时每秒所做的</w:t>
      </w:r>
      <w:r>
        <w:rPr>
          <w:rFonts w:hint="eastAsia"/>
        </w:rPr>
        <w:t>IO</w:t>
      </w:r>
      <w:r>
        <w:rPr>
          <w:rFonts w:hint="eastAsia"/>
        </w:rPr>
        <w:t>次数时比较低的</w:t>
      </w:r>
    </w:p>
    <w:p w:rsidR="00D47B40" w:rsidRDefault="00D47B40" w:rsidP="00D47B40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如果磁头频繁换道，每次写入数据还比较大的话，此时的</w:t>
      </w:r>
      <w:r>
        <w:rPr>
          <w:rFonts w:hint="eastAsia"/>
        </w:rPr>
        <w:t>IOPS</w:t>
      </w:r>
      <w:r>
        <w:rPr>
          <w:rFonts w:hint="eastAsia"/>
        </w:rPr>
        <w:t>应该是这块硬盘的最低数值</w:t>
      </w:r>
    </w:p>
    <w:p w:rsidR="00D47B40" w:rsidRDefault="00D47B40" w:rsidP="00D47B40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如果在不频繁换道的条件下每次写入最小的数据块，比如</w:t>
      </w:r>
      <w:r>
        <w:rPr>
          <w:rFonts w:hint="eastAsia"/>
        </w:rPr>
        <w:t>512B</w:t>
      </w:r>
      <w:r>
        <w:rPr>
          <w:rFonts w:hint="eastAsia"/>
        </w:rPr>
        <w:t>，那么此时的</w:t>
      </w:r>
      <w:r>
        <w:rPr>
          <w:rFonts w:hint="eastAsia"/>
        </w:rPr>
        <w:t>iops</w:t>
      </w:r>
      <w:r>
        <w:rPr>
          <w:rFonts w:hint="eastAsia"/>
        </w:rPr>
        <w:t>将是最高值</w:t>
      </w:r>
    </w:p>
    <w:p w:rsidR="00D47B40" w:rsidRDefault="00D47B40" w:rsidP="00D47B40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IO</w:t>
      </w:r>
      <w:r>
        <w:rPr>
          <w:rFonts w:hint="eastAsia"/>
        </w:rPr>
        <w:t>的有效载荷长度为</w:t>
      </w:r>
      <w:r>
        <w:rPr>
          <w:rFonts w:hint="eastAsia"/>
        </w:rPr>
        <w:t>0</w:t>
      </w:r>
      <w:r>
        <w:rPr>
          <w:rFonts w:hint="eastAsia"/>
        </w:rPr>
        <w:t>，不包含开销，此时的</w:t>
      </w:r>
      <w:r>
        <w:rPr>
          <w:rFonts w:hint="eastAsia"/>
        </w:rPr>
        <w:t>iops</w:t>
      </w:r>
      <w:r>
        <w:rPr>
          <w:rFonts w:hint="eastAsia"/>
        </w:rPr>
        <w:t>是理论上的最大极限值</w:t>
      </w:r>
      <w:r>
        <w:rPr>
          <w:rFonts w:hint="eastAsia"/>
        </w:rPr>
        <w:t>.</w:t>
      </w:r>
    </w:p>
    <w:p w:rsidR="00D47B40" w:rsidRDefault="00D47B40" w:rsidP="00D47B40"/>
    <w:p w:rsidR="00D47B40" w:rsidRDefault="00D47B40" w:rsidP="00D47B40">
      <w:pPr>
        <w:ind w:firstLineChars="200" w:firstLine="420"/>
      </w:pPr>
      <w:r>
        <w:rPr>
          <w:rFonts w:hint="eastAsia"/>
        </w:rPr>
        <w:t>例如，写入</w:t>
      </w:r>
      <w:r>
        <w:rPr>
          <w:rFonts w:hint="eastAsia"/>
        </w:rPr>
        <w:t>100k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1k</w:t>
      </w:r>
      <w:r>
        <w:rPr>
          <w:rFonts w:hint="eastAsia"/>
        </w:rPr>
        <w:t>的文件到硬盘上，耗费的时间要比写入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100M</w:t>
      </w:r>
      <w:r>
        <w:rPr>
          <w:rFonts w:hint="eastAsia"/>
        </w:rPr>
        <w:t>大小的文件多得多</w:t>
      </w:r>
      <w:r>
        <w:rPr>
          <w:rFonts w:hint="eastAsia"/>
        </w:rPr>
        <w:t>(</w:t>
      </w:r>
      <w:r>
        <w:rPr>
          <w:rFonts w:hint="eastAsia"/>
        </w:rPr>
        <w:t>可以编写</w:t>
      </w:r>
      <w:r>
        <w:rPr>
          <w:rFonts w:hint="eastAsia"/>
        </w:rPr>
        <w:t>fio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文件进行验证，用到</w:t>
      </w:r>
      <w:r>
        <w:rPr>
          <w:rFonts w:hint="eastAsia"/>
        </w:rPr>
        <w:t>nrfiles</w:t>
      </w:r>
      <w:r>
        <w:rPr>
          <w:rFonts w:hint="eastAsia"/>
        </w:rPr>
        <w:t>参数</w:t>
      </w:r>
      <w:r>
        <w:rPr>
          <w:rFonts w:hint="eastAsia"/>
        </w:rPr>
        <w:t>).</w:t>
      </w:r>
    </w:p>
    <w:p w:rsidR="00D47B40" w:rsidRDefault="00D47B40" w:rsidP="00D47B40">
      <w:pPr>
        <w:pStyle w:val="af5"/>
        <w:numPr>
          <w:ilvl w:val="0"/>
          <w:numId w:val="20"/>
        </w:numPr>
        <w:ind w:firstLineChars="0"/>
      </w:pPr>
      <w:r>
        <w:rPr>
          <w:rFonts w:hint="eastAsia"/>
        </w:rPr>
        <w:t>写入</w:t>
      </w:r>
      <w:r>
        <w:rPr>
          <w:rFonts w:hint="eastAsia"/>
        </w:rPr>
        <w:t>100k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1k</w:t>
      </w:r>
      <w:r>
        <w:rPr>
          <w:rFonts w:hint="eastAsia"/>
        </w:rPr>
        <w:t>文件时，根据文件分布情况和大小情况，可能需要好几万甚至十几万次</w:t>
      </w:r>
      <w:r>
        <w:rPr>
          <w:rFonts w:hint="eastAsia"/>
        </w:rPr>
        <w:t>IO</w:t>
      </w:r>
      <w:r>
        <w:rPr>
          <w:rFonts w:hint="eastAsia"/>
        </w:rPr>
        <w:t>才能完成，此时每秒需要的</w:t>
      </w:r>
      <w:r>
        <w:rPr>
          <w:rFonts w:hint="eastAsia"/>
        </w:rPr>
        <w:t>IO</w:t>
      </w:r>
      <w:r>
        <w:rPr>
          <w:rFonts w:hint="eastAsia"/>
        </w:rPr>
        <w:t>非常高，如果用具有较高</w:t>
      </w:r>
      <w:r>
        <w:rPr>
          <w:rFonts w:hint="eastAsia"/>
        </w:rPr>
        <w:t>iops</w:t>
      </w:r>
      <w:r>
        <w:rPr>
          <w:rFonts w:hint="eastAsia"/>
        </w:rPr>
        <w:t>的磁盘将会提速不少。</w:t>
      </w:r>
    </w:p>
    <w:p w:rsidR="00D47B40" w:rsidRDefault="00D47B40" w:rsidP="00D47B40">
      <w:pPr>
        <w:pStyle w:val="af5"/>
        <w:numPr>
          <w:ilvl w:val="0"/>
          <w:numId w:val="20"/>
        </w:numPr>
        <w:ind w:firstLineChars="0"/>
      </w:pPr>
      <w:r>
        <w:rPr>
          <w:rFonts w:hint="eastAsia"/>
        </w:rPr>
        <w:t>而写入一个</w:t>
      </w:r>
      <w:r>
        <w:rPr>
          <w:rFonts w:hint="eastAsia"/>
        </w:rPr>
        <w:t>100M</w:t>
      </w:r>
      <w:r>
        <w:rPr>
          <w:rFonts w:hint="eastAsia"/>
        </w:rPr>
        <w:t>的大文件，如果这个文件在磁盘上是连续存放的，那么只需要几百个</w:t>
      </w:r>
      <w:r>
        <w:rPr>
          <w:rFonts w:hint="eastAsia"/>
        </w:rPr>
        <w:t>IO</w:t>
      </w:r>
      <w:r>
        <w:rPr>
          <w:rFonts w:hint="eastAsia"/>
        </w:rPr>
        <w:t>就可以完成，此时就算用了较高</w:t>
      </w:r>
      <w:r>
        <w:rPr>
          <w:rFonts w:hint="eastAsia"/>
        </w:rPr>
        <w:t>iops</w:t>
      </w:r>
      <w:r>
        <w:rPr>
          <w:rFonts w:hint="eastAsia"/>
        </w:rPr>
        <w:t>的硬盘来做，也不会有提升</w:t>
      </w:r>
      <w:r>
        <w:rPr>
          <w:rFonts w:hint="eastAsia"/>
        </w:rPr>
        <w:t>,</w:t>
      </w:r>
      <w:r>
        <w:rPr>
          <w:rFonts w:hint="eastAsia"/>
        </w:rPr>
        <w:t>只有换用具有较大传输带宽的硬盘，才能体现其优势。</w:t>
      </w:r>
    </w:p>
    <w:p w:rsidR="00D47B40" w:rsidRDefault="00D47B40" w:rsidP="00D47B40">
      <w:pPr>
        <w:ind w:firstLineChars="200" w:firstLine="420"/>
      </w:pPr>
      <w:r>
        <w:rPr>
          <w:rFonts w:hint="eastAsia"/>
        </w:rPr>
        <w:t>同一块磁盘在</w:t>
      </w:r>
      <w:r>
        <w:t>读写小块数据的时</w:t>
      </w:r>
      <w:r>
        <w:rPr>
          <w:rFonts w:hint="eastAsia"/>
        </w:rPr>
        <w:t>的</w:t>
      </w:r>
      <w:r>
        <w:rPr>
          <w:rFonts w:hint="eastAsia"/>
        </w:rPr>
        <w:t>IOPS</w:t>
      </w:r>
      <w:r w:rsidRPr="00996A7B">
        <w:t>较高，读写大块数据时候</w:t>
      </w:r>
      <w:r w:rsidRPr="00996A7B">
        <w:t>IOPS</w:t>
      </w:r>
      <w:r w:rsidRPr="00996A7B">
        <w:t>较低，因为读写</w:t>
      </w:r>
      <w:r>
        <w:rPr>
          <w:rFonts w:hint="eastAsia"/>
        </w:rPr>
        <w:t>大块数据</w:t>
      </w:r>
      <w:r>
        <w:t>花费的时间</w:t>
      </w:r>
      <w:r>
        <w:rPr>
          <w:rFonts w:hint="eastAsia"/>
        </w:rPr>
        <w:t>较长</w:t>
      </w:r>
      <w:r>
        <w:rPr>
          <w:rFonts w:hint="eastAsia"/>
        </w:rPr>
        <w:t>.</w:t>
      </w:r>
    </w:p>
    <w:p w:rsidR="00D47B40" w:rsidRDefault="00D47B40" w:rsidP="00D47B40">
      <w:pPr>
        <w:pStyle w:val="Alt-W"/>
        <w:numPr>
          <w:ilvl w:val="0"/>
          <w:numId w:val="22"/>
        </w:numPr>
      </w:pPr>
      <w:r>
        <w:rPr>
          <w:rFonts w:hint="eastAsia"/>
        </w:rPr>
        <w:t>传输带宽</w:t>
      </w:r>
    </w:p>
    <w:p w:rsidR="00D47B40" w:rsidRDefault="00D47B40" w:rsidP="00D47B40">
      <w:pPr>
        <w:ind w:firstLineChars="200" w:firstLine="420"/>
      </w:pPr>
      <w:r>
        <w:rPr>
          <w:rFonts w:hint="eastAsia"/>
        </w:rPr>
        <w:t>传输带宽指的是硬盘或设备在传输数据的时候数据流的速度。</w:t>
      </w:r>
    </w:p>
    <w:p w:rsidR="00D47B40" w:rsidRDefault="00D47B40" w:rsidP="00D47B40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如果写入</w:t>
      </w:r>
      <w:r>
        <w:rPr>
          <w:rFonts w:hint="eastAsia"/>
        </w:rPr>
        <w:t>100k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1KB</w:t>
      </w:r>
      <w:r>
        <w:rPr>
          <w:rFonts w:hint="eastAsia"/>
        </w:rPr>
        <w:t>的文件需要</w:t>
      </w:r>
      <w:r>
        <w:rPr>
          <w:rFonts w:hint="eastAsia"/>
        </w:rPr>
        <w:t>10s</w:t>
      </w:r>
      <w:r>
        <w:rPr>
          <w:rFonts w:hint="eastAsia"/>
        </w:rPr>
        <w:t>，那么此时的传输带宽只能达到</w:t>
      </w:r>
      <w:r>
        <w:rPr>
          <w:rFonts w:hint="eastAsia"/>
        </w:rPr>
        <w:t>10MB/s,</w:t>
      </w:r>
    </w:p>
    <w:p w:rsidR="00D47B40" w:rsidRDefault="00D47B40" w:rsidP="00D47B40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如果写入一个</w:t>
      </w:r>
      <w:r>
        <w:rPr>
          <w:rFonts w:hint="eastAsia"/>
        </w:rPr>
        <w:t>100M</w:t>
      </w:r>
      <w:r>
        <w:rPr>
          <w:rFonts w:hint="eastAsia"/>
        </w:rPr>
        <w:t>的文件用了</w:t>
      </w:r>
      <w:r>
        <w:rPr>
          <w:rFonts w:hint="eastAsia"/>
        </w:rPr>
        <w:t>0.5s,</w:t>
      </w:r>
      <w:r>
        <w:rPr>
          <w:rFonts w:hint="eastAsia"/>
        </w:rPr>
        <w:t>那么此时的传输带宽可以达到</w:t>
      </w:r>
      <w:r>
        <w:rPr>
          <w:rFonts w:hint="eastAsia"/>
        </w:rPr>
        <w:t>200MB/s</w:t>
      </w:r>
    </w:p>
    <w:p w:rsidR="00D47B40" w:rsidRDefault="00D47B40" w:rsidP="00D47B40">
      <w:pPr>
        <w:ind w:firstLineChars="200" w:firstLine="420"/>
      </w:pPr>
      <w:r>
        <w:rPr>
          <w:rFonts w:hint="eastAsia"/>
        </w:rPr>
        <w:lastRenderedPageBreak/>
        <w:t>可以看出，具有高带宽规格的硬盘在传输大块连续数据时具有优势，而具有高</w:t>
      </w:r>
      <w:r>
        <w:rPr>
          <w:rFonts w:hint="eastAsia"/>
        </w:rPr>
        <w:t>IOPS</w:t>
      </w:r>
      <w:r>
        <w:rPr>
          <w:rFonts w:hint="eastAsia"/>
        </w:rPr>
        <w:t>的硬盘在传输小块不连续数据时具有优势</w:t>
      </w:r>
      <w:r>
        <w:rPr>
          <w:rFonts w:hint="eastAsia"/>
        </w:rPr>
        <w:t>.</w:t>
      </w:r>
    </w:p>
    <w:p w:rsidR="00D47B40" w:rsidRDefault="00D47B40" w:rsidP="00D47B40">
      <w:pPr>
        <w:pStyle w:val="3"/>
        <w:numPr>
          <w:ilvl w:val="2"/>
          <w:numId w:val="1"/>
        </w:numPr>
        <w:rPr>
          <w:rFonts w:asciiTheme="majorEastAsia" w:eastAsiaTheme="majorEastAsia" w:hAnsiTheme="majorEastAsia"/>
        </w:rPr>
      </w:pPr>
      <w:bookmarkStart w:id="24" w:name="_磁盘的IO延迟和队列深度"/>
      <w:bookmarkStart w:id="25" w:name="_Toc350180772"/>
      <w:bookmarkEnd w:id="24"/>
      <w:r w:rsidRPr="00E36E72">
        <w:rPr>
          <w:rFonts w:asciiTheme="majorEastAsia" w:eastAsiaTheme="majorEastAsia" w:hAnsiTheme="majorEastAsia" w:hint="eastAsia"/>
        </w:rPr>
        <w:t>磁盘的</w:t>
      </w:r>
      <w:r>
        <w:rPr>
          <w:rFonts w:asciiTheme="majorEastAsia" w:eastAsiaTheme="majorEastAsia" w:hAnsiTheme="majorEastAsia" w:hint="eastAsia"/>
        </w:rPr>
        <w:t>IO延迟和队列深度</w:t>
      </w:r>
      <w:bookmarkEnd w:id="25"/>
    </w:p>
    <w:p w:rsidR="00D47B40" w:rsidRDefault="00D47B40" w:rsidP="00D47B40">
      <w:pPr>
        <w:pStyle w:val="Alt-W"/>
        <w:ind w:left="0" w:firstLineChars="200" w:firstLine="420"/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</w:pPr>
      <w:r w:rsidRPr="0083130B"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  <w:t>IO延迟是指控制器将IO指令发出之后，直到IO完成的过程中总共花费的时间。早前业界不成文的规定为，只要IO延迟在20ms内，IO性能对于应用程序来说都是可以接受的，但是如果大于20ms，应用程序的性能将会受到较大影响。</w:t>
      </w:r>
    </w:p>
    <w:p w:rsidR="00D47B40" w:rsidRDefault="00D47B40" w:rsidP="00D47B40">
      <w:pPr>
        <w:pStyle w:val="Alt-W"/>
        <w:ind w:left="0" w:firstLineChars="200" w:firstLine="420"/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</w:pPr>
      <w:r w:rsidRPr="0083130B"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  <w:t>当接收到的IO很少的时候，IO延迟也会很小。</w:t>
      </w: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比如1ms甚至小于1ms，。此时每个IO通道的IOPS=1000ms/1ms=1000.</w:t>
      </w:r>
    </w:p>
    <w:p w:rsidR="00D47B40" w:rsidRDefault="00D47B40" w:rsidP="00D47B40">
      <w:pPr>
        <w:pStyle w:val="Alt-W"/>
        <w:ind w:left="0" w:firstLineChars="200" w:firstLine="420"/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</w:pP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控制器向存储设备发起的指令不是一条一条顺序发送的，而是</w:t>
      </w:r>
      <w:proofErr w:type="gramStart"/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一</w:t>
      </w:r>
      <w:proofErr w:type="gramEnd"/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批一批的发送，存储目标设备批量执行IO，然后将数据和结果返回控制器。此时，只要存储设备度量和消化能力足够，在IO比较少时，处理一条指令和同时处理多条指令将会消耗几乎相同的时间。控制器所发出的批量指令的最大条数，由控制器上的Queue Depth（</w:t>
      </w:r>
      <w:r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  <w:t>/sys/block/sda/queue</w:t>
      </w: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/</w:t>
      </w:r>
      <w:r w:rsidRPr="00AC4FE0"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  <w:t>nr_requests</w:t>
      </w: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）决定</w:t>
      </w:r>
    </w:p>
    <w:p w:rsidR="00D47B40" w:rsidRDefault="00D47B40" w:rsidP="00D47B40">
      <w:pPr>
        <w:pStyle w:val="Alt-W"/>
        <w:ind w:left="0" w:firstLineChars="200" w:firstLine="420"/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</w:pP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给出Queue Depth、IOPS、IO延迟三者中的任意两个，可以推算出第三者</w:t>
      </w:r>
    </w:p>
    <w:p w:rsidR="00D47B40" w:rsidRDefault="00D47B40" w:rsidP="00D47B40">
      <w:pPr>
        <w:pStyle w:val="Alt-W"/>
        <w:ind w:left="0" w:firstLineChars="200" w:firstLine="420"/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</w:pP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IOPS</w:t>
      </w:r>
      <w:proofErr w:type="gramStart"/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=(</w:t>
      </w:r>
      <w:proofErr w:type="gramEnd"/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Queue Depth)/(IO Latency)</w:t>
      </w:r>
    </w:p>
    <w:p w:rsidR="00D47B40" w:rsidRDefault="00D47B40" w:rsidP="00D47B40">
      <w:pPr>
        <w:pStyle w:val="Alt-W"/>
        <w:ind w:left="0" w:firstLineChars="200" w:firstLine="420"/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</w:pP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实际上，</w:t>
      </w:r>
    </w:p>
    <w:p w:rsidR="00D47B40" w:rsidRDefault="00D47B40" w:rsidP="00D47B40">
      <w:pPr>
        <w:pStyle w:val="Alt-W"/>
        <w:numPr>
          <w:ilvl w:val="0"/>
          <w:numId w:val="23"/>
        </w:numPr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</w:pP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随着Queue Depth的增加，IO延迟也会增加。</w:t>
      </w:r>
      <w:r w:rsidRPr="0083130B"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  <w:t>所以，随着IO数目的增多，将很快达到存储设备提供的最大IOPS处理能力，此时IO延迟将会陡峭升高，而IOPS则增加缓慢</w:t>
      </w: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.</w:t>
      </w:r>
    </w:p>
    <w:p w:rsidR="00D47B40" w:rsidRDefault="00D47B40" w:rsidP="00D47B40">
      <w:pPr>
        <w:pStyle w:val="Alt-W"/>
        <w:numPr>
          <w:ilvl w:val="0"/>
          <w:numId w:val="23"/>
        </w:numPr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</w:pP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好的存储系统内部应该具有快速IO</w:t>
      </w:r>
      <w:r w:rsidR="0001214A"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消化</w:t>
      </w: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能力。对于消化不良的存储设备，其IO延迟将升高的很快，以至于在IOPS较低时，IO延迟已经达到了20ms的可接受值。</w:t>
      </w:r>
    </w:p>
    <w:p w:rsidR="00D47B40" w:rsidRDefault="00D47B40" w:rsidP="00D47B40">
      <w:pPr>
        <w:pStyle w:val="Alt-W"/>
        <w:numPr>
          <w:ilvl w:val="0"/>
          <w:numId w:val="23"/>
        </w:numPr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</w:pPr>
      <w:r>
        <w:rPr>
          <w:rStyle w:val="apple-style-span"/>
          <w:rFonts w:asciiTheme="majorEastAsia" w:eastAsiaTheme="majorEastAsia" w:hAnsiTheme="majorEastAsia" w:cs="Tahoma" w:hint="eastAsia"/>
          <w:color w:val="000000"/>
          <w:sz w:val="21"/>
          <w:szCs w:val="21"/>
        </w:rPr>
        <w:t>消化能力再高也有饱和的时候，下图为IO延迟和Queue Depth的示意图。</w:t>
      </w:r>
    </w:p>
    <w:p w:rsidR="00D47B40" w:rsidRPr="00471ACC" w:rsidRDefault="00D47B40" w:rsidP="00D47B40">
      <w:pPr>
        <w:pStyle w:val="HTML0"/>
        <w:rPr>
          <w:color w:val="000000"/>
          <w:sz w:val="21"/>
          <w:szCs w:val="21"/>
        </w:rPr>
      </w:pPr>
      <w:r>
        <w:object w:dxaOrig="7888" w:dyaOrig="5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1.9pt;height:185.35pt" o:ole="">
            <v:imagedata r:id="rId14" o:title=""/>
          </v:shape>
          <o:OLEObject Type="Embed" ProgID="Visio.Drawing.11" ShapeID="_x0000_i1027" DrawAspect="Content" ObjectID="_1424157760" r:id="rId15"/>
        </w:object>
      </w:r>
    </w:p>
    <w:p w:rsidR="00A05D86" w:rsidRPr="004C3372" w:rsidRDefault="00480848">
      <w:pPr>
        <w:pStyle w:val="1"/>
        <w:tabs>
          <w:tab w:val="clear" w:pos="1361"/>
          <w:tab w:val="left" w:pos="567"/>
        </w:tabs>
        <w:rPr>
          <w:sz w:val="28"/>
          <w:szCs w:val="28"/>
        </w:rPr>
      </w:pPr>
      <w:bookmarkStart w:id="26" w:name="_Toc350180773"/>
      <w:r w:rsidRPr="004C3372">
        <w:rPr>
          <w:rFonts w:hint="eastAsia"/>
          <w:sz w:val="28"/>
          <w:szCs w:val="28"/>
        </w:rPr>
        <w:t>fio</w:t>
      </w:r>
      <w:r w:rsidR="00F00AB3" w:rsidRPr="004C3372">
        <w:rPr>
          <w:rFonts w:hint="eastAsia"/>
          <w:sz w:val="28"/>
          <w:szCs w:val="28"/>
        </w:rPr>
        <w:t>启动流程及线程间同步方式</w:t>
      </w:r>
      <w:bookmarkEnd w:id="26"/>
    </w:p>
    <w:p w:rsidR="003A5A10" w:rsidRPr="004C3372" w:rsidRDefault="003A5A10" w:rsidP="003A5A10">
      <w:pPr>
        <w:pStyle w:val="2"/>
        <w:ind w:left="0" w:firstLine="0"/>
        <w:rPr>
          <w:sz w:val="24"/>
          <w:szCs w:val="24"/>
        </w:rPr>
      </w:pPr>
      <w:bookmarkStart w:id="27" w:name="_Toc350180774"/>
      <w:r w:rsidRPr="004C3372">
        <w:rPr>
          <w:rFonts w:hint="eastAsia"/>
          <w:sz w:val="24"/>
          <w:szCs w:val="24"/>
        </w:rPr>
        <w:t>源码版本说明</w:t>
      </w:r>
      <w:bookmarkEnd w:id="27"/>
    </w:p>
    <w:p w:rsidR="003A5A10" w:rsidRPr="004C3372" w:rsidRDefault="002D6DD7" w:rsidP="003A5A10">
      <w:pPr>
        <w:pStyle w:val="Alt-W"/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高版本和低版本相比较</w:t>
      </w:r>
    </w:p>
    <w:p w:rsidR="002D6DD7" w:rsidRPr="004C3372" w:rsidRDefault="002D6DD7" w:rsidP="00EE5208">
      <w:pPr>
        <w:pStyle w:val="Alt-W"/>
        <w:numPr>
          <w:ilvl w:val="0"/>
          <w:numId w:val="16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lastRenderedPageBreak/>
        <w:t>高版本有更多的参数，</w:t>
      </w:r>
      <w:r w:rsidRPr="004C3372">
        <w:rPr>
          <w:rFonts w:hint="eastAsia"/>
          <w:sz w:val="21"/>
          <w:szCs w:val="21"/>
        </w:rPr>
        <w:t>2.X</w:t>
      </w:r>
      <w:r w:rsidRPr="004C3372">
        <w:rPr>
          <w:rFonts w:hint="eastAsia"/>
          <w:sz w:val="21"/>
          <w:szCs w:val="21"/>
        </w:rPr>
        <w:t>版本增加了客户服务器模式</w:t>
      </w:r>
      <w:r w:rsidRPr="004C3372">
        <w:rPr>
          <w:rFonts w:hint="eastAsia"/>
          <w:sz w:val="21"/>
          <w:szCs w:val="21"/>
        </w:rPr>
        <w:t>.</w:t>
      </w:r>
    </w:p>
    <w:p w:rsidR="002D6DD7" w:rsidRPr="004C3372" w:rsidRDefault="002D6DD7" w:rsidP="00EE5208">
      <w:pPr>
        <w:pStyle w:val="Alt-W"/>
        <w:numPr>
          <w:ilvl w:val="0"/>
          <w:numId w:val="16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高版本有更细致的代码控制，更加完善</w:t>
      </w:r>
    </w:p>
    <w:p w:rsidR="002D6DD7" w:rsidRPr="004C3372" w:rsidRDefault="007F6F6E" w:rsidP="00EE5208">
      <w:pPr>
        <w:pStyle w:val="Alt-W"/>
        <w:numPr>
          <w:ilvl w:val="0"/>
          <w:numId w:val="16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有些功能</w:t>
      </w:r>
      <w:r w:rsidR="002D6DD7" w:rsidRPr="004C3372">
        <w:rPr>
          <w:rFonts w:hint="eastAsia"/>
          <w:sz w:val="21"/>
          <w:szCs w:val="21"/>
        </w:rPr>
        <w:t>用线程来代替信号</w:t>
      </w:r>
      <w:r w:rsidR="002D6DD7" w:rsidRPr="004C3372">
        <w:rPr>
          <w:rFonts w:hint="eastAsia"/>
          <w:sz w:val="21"/>
          <w:szCs w:val="21"/>
        </w:rPr>
        <w:t>(</w:t>
      </w:r>
      <w:r w:rsidR="002D6DD7" w:rsidRPr="004C3372">
        <w:rPr>
          <w:rFonts w:hint="eastAsia"/>
          <w:sz w:val="21"/>
          <w:szCs w:val="21"/>
        </w:rPr>
        <w:t>异步改为同步</w:t>
      </w:r>
      <w:r w:rsidR="002D6DD7" w:rsidRPr="004C3372">
        <w:rPr>
          <w:rFonts w:hint="eastAsia"/>
          <w:sz w:val="21"/>
          <w:szCs w:val="21"/>
        </w:rPr>
        <w:t>)</w:t>
      </w:r>
      <w:r w:rsidR="00D91E79" w:rsidRPr="004C3372">
        <w:rPr>
          <w:rFonts w:hint="eastAsia"/>
          <w:sz w:val="21"/>
          <w:szCs w:val="21"/>
        </w:rPr>
        <w:t>，比如数据统计、更新全局时间</w:t>
      </w:r>
      <w:r w:rsidR="00D91E79" w:rsidRPr="004C3372">
        <w:rPr>
          <w:sz w:val="21"/>
          <w:szCs w:val="21"/>
        </w:rPr>
        <w:t>struct timeval *fio_tv</w:t>
      </w:r>
      <w:r w:rsidR="00D91E79" w:rsidRPr="004C3372">
        <w:rPr>
          <w:rFonts w:hint="eastAsia"/>
          <w:sz w:val="21"/>
          <w:szCs w:val="21"/>
        </w:rPr>
        <w:t>.</w:t>
      </w:r>
    </w:p>
    <w:p w:rsidR="003A5A10" w:rsidRPr="004C3372" w:rsidRDefault="00CF406F" w:rsidP="00EE5208">
      <w:pPr>
        <w:pStyle w:val="Alt-W"/>
        <w:numPr>
          <w:ilvl w:val="0"/>
          <w:numId w:val="1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其主流程是相似的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所以数据结构的描述和</w:t>
      </w:r>
      <w:r>
        <w:rPr>
          <w:rFonts w:hint="eastAsia"/>
          <w:sz w:val="21"/>
          <w:szCs w:val="21"/>
        </w:rPr>
        <w:t>fio</w:t>
      </w:r>
      <w:r>
        <w:rPr>
          <w:rFonts w:hint="eastAsia"/>
          <w:sz w:val="21"/>
          <w:szCs w:val="21"/>
        </w:rPr>
        <w:t>运行的流程高版本和低版本都涉及。</w:t>
      </w:r>
    </w:p>
    <w:p w:rsidR="002E5F41" w:rsidRPr="004C3372" w:rsidRDefault="002E5F41" w:rsidP="002E5F41">
      <w:pPr>
        <w:pStyle w:val="2"/>
        <w:ind w:left="0" w:firstLine="0"/>
        <w:rPr>
          <w:sz w:val="24"/>
          <w:szCs w:val="24"/>
        </w:rPr>
      </w:pPr>
      <w:bookmarkStart w:id="28" w:name="_fio重要数据结构"/>
      <w:bookmarkStart w:id="29" w:name="_Toc350180775"/>
      <w:bookmarkEnd w:id="28"/>
      <w:r w:rsidRPr="004C3372">
        <w:rPr>
          <w:rFonts w:hint="eastAsia"/>
          <w:sz w:val="24"/>
          <w:szCs w:val="24"/>
        </w:rPr>
        <w:t>fio</w:t>
      </w:r>
      <w:r w:rsidRPr="004C3372">
        <w:rPr>
          <w:rFonts w:hint="eastAsia"/>
          <w:sz w:val="24"/>
          <w:szCs w:val="24"/>
        </w:rPr>
        <w:t>重要数据结构</w:t>
      </w:r>
      <w:bookmarkEnd w:id="29"/>
    </w:p>
    <w:p w:rsidR="00B33871" w:rsidRPr="00036462" w:rsidRDefault="005902E7" w:rsidP="00B33871">
      <w:pPr>
        <w:pStyle w:val="3"/>
        <w:numPr>
          <w:ilvl w:val="2"/>
          <w:numId w:val="1"/>
        </w:numPr>
        <w:rPr>
          <w:szCs w:val="24"/>
        </w:rPr>
      </w:pPr>
      <w:bookmarkStart w:id="30" w:name="_Toc350180776"/>
      <w:proofErr w:type="gramStart"/>
      <w:r w:rsidRPr="00036462">
        <w:rPr>
          <w:rFonts w:ascii="NSimSun" w:hAnsi="NSimSun" w:cs="NSimSun"/>
          <w:color w:val="0000FF"/>
          <w:kern w:val="0"/>
          <w:szCs w:val="24"/>
        </w:rPr>
        <w:t>struct</w:t>
      </w:r>
      <w:proofErr w:type="gramEnd"/>
      <w:r w:rsidR="00B33871" w:rsidRPr="00B60C0A">
        <w:rPr>
          <w:rFonts w:ascii="NSimSun" w:hAnsi="NSimSun" w:cs="NSimSun"/>
          <w:kern w:val="0"/>
          <w:szCs w:val="24"/>
        </w:rPr>
        <w:t xml:space="preserve"> io_u</w:t>
      </w:r>
      <w:bookmarkEnd w:id="30"/>
    </w:p>
    <w:p w:rsidR="00A732DE" w:rsidRDefault="003749C4" w:rsidP="00A732DE">
      <w:pPr>
        <w:pStyle w:val="Alt-W"/>
      </w:pPr>
      <w:r>
        <w:pict>
          <v:shape id="_x0000_s1032" type="#_x0000_t202" style="width:312.75pt;height:184.2pt;mso-position-horizontal-relative:char;mso-position-vertical-relative:line;mso-width-relative:margin;mso-height-relative:margin">
            <v:textbox style="mso-next-textbox:#_x0000_s1032">
              <w:txbxContent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struct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io_u {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union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{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#ifdef</w:t>
                  </w: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FIO_HAVE_LIBAIO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struct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iocb iocb;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#endif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#ifdef</w:t>
                  </w: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FIO_HAVE_POSIXAIO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struct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aiocb aiocb;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#endif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};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struct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timeval start_time;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struct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timeval issue_time;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void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*buf;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unsigned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</w:t>
                  </w:r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int</w:t>
                  </w: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buflen;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unsigned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</w:t>
                  </w:r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long</w:t>
                  </w: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</w:t>
                  </w:r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long</w:t>
                  </w: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offset;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unsigned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</w:t>
                  </w:r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int</w:t>
                  </w: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resid;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unsigned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</w:t>
                  </w:r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int</w:t>
                  </w: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error;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enum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fio_ddir ddir;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struct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fio_file *file;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6150A">
                    <w:rPr>
                      <w:rFonts w:ascii="NSimSun" w:hAnsi="NSimSun" w:cs="NSimSun"/>
                      <w:color w:val="0000FF"/>
                      <w:kern w:val="0"/>
                      <w:sz w:val="15"/>
                      <w:szCs w:val="15"/>
                    </w:rPr>
                    <w:t>struct</w:t>
                  </w:r>
                  <w:proofErr w:type="gramEnd"/>
                  <w:r w:rsidRPr="0066150A"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 xml:space="preserve"> list_head list;</w:t>
                  </w:r>
                </w:p>
                <w:p w:rsidR="0063184E" w:rsidRPr="0066150A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</w:pPr>
                  <w:r>
                    <w:rPr>
                      <w:rFonts w:ascii="NSimSun" w:hAnsi="NSimSun" w:cs="NSimSun"/>
                      <w:kern w:val="0"/>
                      <w:sz w:val="15"/>
                      <w:szCs w:val="15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A732DE" w:rsidRPr="004C3372" w:rsidRDefault="00C24F11" w:rsidP="00AE1B04">
      <w:pPr>
        <w:pStyle w:val="Alt-W"/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这个结构</w:t>
      </w:r>
      <w:r w:rsidR="00494649" w:rsidRPr="004C3372">
        <w:rPr>
          <w:rFonts w:hint="eastAsia"/>
          <w:sz w:val="21"/>
          <w:szCs w:val="21"/>
        </w:rPr>
        <w:t>主要存放着待处理</w:t>
      </w:r>
      <w:r w:rsidR="00494649" w:rsidRPr="004C3372">
        <w:rPr>
          <w:rFonts w:hint="eastAsia"/>
          <w:sz w:val="21"/>
          <w:szCs w:val="21"/>
        </w:rPr>
        <w:t>(</w:t>
      </w:r>
      <w:r w:rsidR="00494649" w:rsidRPr="004C3372">
        <w:rPr>
          <w:rFonts w:hint="eastAsia"/>
          <w:sz w:val="21"/>
          <w:szCs w:val="21"/>
        </w:rPr>
        <w:t>发送</w:t>
      </w:r>
      <w:r w:rsidR="00494649" w:rsidRPr="004C3372">
        <w:rPr>
          <w:rFonts w:hint="eastAsia"/>
          <w:sz w:val="21"/>
          <w:szCs w:val="21"/>
        </w:rPr>
        <w:t>/</w:t>
      </w:r>
      <w:r w:rsidR="00494649" w:rsidRPr="004C3372">
        <w:rPr>
          <w:rFonts w:hint="eastAsia"/>
          <w:sz w:val="21"/>
          <w:szCs w:val="21"/>
        </w:rPr>
        <w:t>接受</w:t>
      </w:r>
      <w:r w:rsidR="00494649" w:rsidRPr="004C3372">
        <w:rPr>
          <w:rFonts w:hint="eastAsia"/>
          <w:sz w:val="21"/>
          <w:szCs w:val="21"/>
        </w:rPr>
        <w:t>)</w:t>
      </w:r>
      <w:r w:rsidR="00AE1B04" w:rsidRPr="004C3372">
        <w:rPr>
          <w:rFonts w:hint="eastAsia"/>
          <w:sz w:val="21"/>
          <w:szCs w:val="21"/>
        </w:rPr>
        <w:t>的数据块的信息，</w:t>
      </w:r>
      <w:r w:rsidR="00FD5F57" w:rsidRPr="004C3372">
        <w:rPr>
          <w:rFonts w:hint="eastAsia"/>
          <w:sz w:val="21"/>
          <w:szCs w:val="21"/>
        </w:rPr>
        <w:t>每个</w:t>
      </w:r>
      <w:hyperlink w:anchor="_struct_thread_data" w:history="1">
        <w:r w:rsidR="00FD5F57" w:rsidRPr="004C3372">
          <w:rPr>
            <w:rStyle w:val="a7"/>
            <w:rFonts w:ascii="NSimSun" w:hAnsi="NSimSun" w:cs="NSimSun"/>
            <w:kern w:val="0"/>
            <w:sz w:val="21"/>
            <w:szCs w:val="21"/>
          </w:rPr>
          <w:t xml:space="preserve">struct </w:t>
        </w:r>
        <w:r w:rsidR="00FD5F57" w:rsidRPr="004C3372">
          <w:rPr>
            <w:rStyle w:val="a7"/>
            <w:rFonts w:hint="eastAsia"/>
            <w:color w:val="000000" w:themeColor="text1"/>
            <w:sz w:val="21"/>
            <w:szCs w:val="21"/>
          </w:rPr>
          <w:t>thread_data</w:t>
        </w:r>
      </w:hyperlink>
      <w:r w:rsidR="00FD5F57" w:rsidRPr="004C3372">
        <w:rPr>
          <w:rFonts w:hint="eastAsia"/>
          <w:sz w:val="21"/>
          <w:szCs w:val="21"/>
        </w:rPr>
        <w:t>中存放着</w:t>
      </w:r>
      <w:r w:rsidR="00FD5F57" w:rsidRPr="004C3372">
        <w:rPr>
          <w:rFonts w:ascii="NSimSun" w:hAnsi="NSimSun" w:cs="NSimSun"/>
          <w:color w:val="0000FF"/>
          <w:kern w:val="0"/>
          <w:sz w:val="21"/>
          <w:szCs w:val="21"/>
        </w:rPr>
        <w:t>struct</w:t>
      </w:r>
      <w:r w:rsidR="00FD5F57" w:rsidRPr="004C3372">
        <w:rPr>
          <w:rFonts w:hint="eastAsia"/>
          <w:sz w:val="21"/>
          <w:szCs w:val="21"/>
        </w:rPr>
        <w:t xml:space="preserve"> io_u</w:t>
      </w:r>
      <w:r w:rsidR="00FD5F57" w:rsidRPr="004C3372">
        <w:rPr>
          <w:rFonts w:hint="eastAsia"/>
          <w:sz w:val="21"/>
          <w:szCs w:val="21"/>
        </w:rPr>
        <w:t>的相关链表</w:t>
      </w:r>
      <w:r w:rsidR="00FD5F57" w:rsidRPr="004C3372">
        <w:rPr>
          <w:rFonts w:hint="eastAsia"/>
          <w:sz w:val="21"/>
          <w:szCs w:val="21"/>
        </w:rPr>
        <w:t>(</w:t>
      </w:r>
      <w:r w:rsidR="00FD5F57" w:rsidRPr="004C3372">
        <w:rPr>
          <w:rFonts w:hint="eastAsia"/>
          <w:sz w:val="21"/>
          <w:szCs w:val="21"/>
        </w:rPr>
        <w:t>正在使用的和空闲的</w:t>
      </w:r>
      <w:r w:rsidR="00FD5F57" w:rsidRPr="004C3372">
        <w:rPr>
          <w:rFonts w:hint="eastAsia"/>
          <w:sz w:val="21"/>
          <w:szCs w:val="21"/>
        </w:rPr>
        <w:t>io_u</w:t>
      </w:r>
      <w:r w:rsidR="00FD5F57" w:rsidRPr="004C3372">
        <w:rPr>
          <w:rFonts w:hint="eastAsia"/>
          <w:sz w:val="21"/>
          <w:szCs w:val="21"/>
        </w:rPr>
        <w:t>链表，</w:t>
      </w:r>
      <w:r w:rsidR="00FD5F57" w:rsidRPr="004C3372">
        <w:rPr>
          <w:rFonts w:hint="eastAsia"/>
          <w:sz w:val="21"/>
          <w:szCs w:val="21"/>
        </w:rPr>
        <w:t>)</w:t>
      </w:r>
    </w:p>
    <w:p w:rsidR="00E967AE" w:rsidRPr="004C3372" w:rsidRDefault="00AE1B04" w:rsidP="00AE1B04">
      <w:pPr>
        <w:pStyle w:val="Alt-W"/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数据块缓冲区、长度、偏移量，</w:t>
      </w:r>
      <w:r w:rsidRPr="004C3372">
        <w:rPr>
          <w:rFonts w:hint="eastAsia"/>
          <w:sz w:val="21"/>
          <w:szCs w:val="21"/>
        </w:rPr>
        <w:t>IO</w:t>
      </w:r>
      <w:r w:rsidRPr="004C3372">
        <w:rPr>
          <w:rFonts w:hint="eastAsia"/>
          <w:sz w:val="21"/>
          <w:szCs w:val="21"/>
        </w:rPr>
        <w:t>方向（读写等），数据</w:t>
      </w:r>
      <w:proofErr w:type="gramStart"/>
      <w:r w:rsidRPr="004C3372">
        <w:rPr>
          <w:rFonts w:hint="eastAsia"/>
          <w:sz w:val="21"/>
          <w:szCs w:val="21"/>
        </w:rPr>
        <w:t>块所在</w:t>
      </w:r>
      <w:proofErr w:type="gramEnd"/>
      <w:r w:rsidRPr="004C3372">
        <w:rPr>
          <w:rFonts w:hint="eastAsia"/>
          <w:sz w:val="21"/>
          <w:szCs w:val="21"/>
        </w:rPr>
        <w:t>的文件等</w:t>
      </w:r>
      <w:r w:rsidRPr="004C3372">
        <w:rPr>
          <w:rFonts w:hint="eastAsia"/>
          <w:sz w:val="21"/>
          <w:szCs w:val="21"/>
        </w:rPr>
        <w:t>.</w:t>
      </w:r>
    </w:p>
    <w:p w:rsidR="00B33871" w:rsidRPr="00036462" w:rsidRDefault="005902E7" w:rsidP="00E967AE">
      <w:pPr>
        <w:pStyle w:val="3"/>
        <w:numPr>
          <w:ilvl w:val="2"/>
          <w:numId w:val="1"/>
        </w:numPr>
        <w:rPr>
          <w:rFonts w:ascii="NSimSun" w:hAnsi="NSimSun" w:cs="NSimSun"/>
          <w:kern w:val="0"/>
          <w:szCs w:val="24"/>
        </w:rPr>
      </w:pPr>
      <w:bookmarkStart w:id="31" w:name="_struct_ioengine_ops"/>
      <w:bookmarkStart w:id="32" w:name="_Toc350180777"/>
      <w:bookmarkEnd w:id="31"/>
      <w:proofErr w:type="gramStart"/>
      <w:r w:rsidRPr="005902E7">
        <w:rPr>
          <w:rFonts w:ascii="NSimSun" w:hAnsi="NSimSun" w:cs="NSimSun"/>
          <w:color w:val="0000FF"/>
          <w:kern w:val="0"/>
          <w:szCs w:val="24"/>
        </w:rPr>
        <w:t>struct</w:t>
      </w:r>
      <w:proofErr w:type="gramEnd"/>
      <w:r w:rsidRPr="005902E7">
        <w:rPr>
          <w:szCs w:val="24"/>
        </w:rPr>
        <w:t xml:space="preserve"> </w:t>
      </w:r>
      <w:r w:rsidR="003A5A10" w:rsidRPr="00036462">
        <w:rPr>
          <w:rFonts w:ascii="NSimSun" w:hAnsi="NSimSun" w:cs="NSimSun"/>
          <w:kern w:val="0"/>
          <w:szCs w:val="24"/>
        </w:rPr>
        <w:t>ioengine_ops</w:t>
      </w:r>
      <w:bookmarkEnd w:id="32"/>
    </w:p>
    <w:p w:rsidR="00B20F91" w:rsidRPr="005902E7" w:rsidRDefault="003A5A10" w:rsidP="00B20F91">
      <w:pPr>
        <w:pStyle w:val="Alt-W"/>
        <w:rPr>
          <w:sz w:val="21"/>
          <w:szCs w:val="21"/>
        </w:rPr>
      </w:pPr>
      <w:r w:rsidRPr="005902E7">
        <w:rPr>
          <w:rFonts w:hint="eastAsia"/>
          <w:sz w:val="21"/>
          <w:szCs w:val="21"/>
        </w:rPr>
        <w:t>结构体的定义大致如下</w:t>
      </w:r>
    </w:p>
    <w:p w:rsidR="00B20F91" w:rsidRDefault="00666EC8" w:rsidP="00FC1ECE">
      <w:pPr>
        <w:pStyle w:val="Alt-W"/>
      </w:pPr>
      <w:r>
        <w:pict>
          <v:shape id="_x0000_s1031" type="#_x0000_t202" style="width:340.6pt;height:200.2pt;mso-height-percent:200;mso-position-horizontal-relative:char;mso-position-vertical-relative:line;mso-height-percent:200;mso-width-relative:margin;mso-height-relative:margin">
            <v:textbox style="mso-next-textbox:#_x0000_s1031;mso-fit-shape-to-text:t">
              <w:txbxContent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proofErr w:type="gramStart"/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proofErr w:type="gramEnd"/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ioengine_ops {</w:t>
                  </w:r>
                </w:p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   ……</w:t>
                  </w:r>
                </w:p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proofErr w:type="gramEnd"/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(*init)(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thread_data *);</w:t>
                  </w:r>
                </w:p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proofErr w:type="gramEnd"/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(*prep)(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thread_data *, 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io_u *);</w:t>
                  </w:r>
                </w:p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proofErr w:type="gramEnd"/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(*queue)(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thread_data *, 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io_u *);</w:t>
                  </w:r>
                </w:p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proofErr w:type="gramEnd"/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(*getevents)(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thread_data *, 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, 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, 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timespec *);</w:t>
                  </w:r>
                </w:p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proofErr w:type="gramEnd"/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io_u *(*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event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>)(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thread_data *, 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>);</w:t>
                  </w:r>
                </w:p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proofErr w:type="gramEnd"/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(*cancel)(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thread_data *, 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io_u *);</w:t>
                  </w:r>
                </w:p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proofErr w:type="gramEnd"/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(*cleanup)(</w:t>
                  </w:r>
                  <w:r w:rsidRPr="00B3063A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thread_data *);</w:t>
                  </w:r>
                </w:p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B3063A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  ……..</w:t>
                  </w:r>
                </w:p>
                <w:p w:rsidR="0063184E" w:rsidRPr="00B3063A" w:rsidRDefault="0063184E" w:rsidP="00B306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B20F91" w:rsidRPr="004C3372" w:rsidRDefault="00B20F91" w:rsidP="00570A9F">
      <w:pPr>
        <w:pStyle w:val="Alt-W"/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结构体中主要存放着一些函数指针，</w:t>
      </w:r>
      <w:r w:rsidR="00F05F20" w:rsidRPr="004C3372">
        <w:rPr>
          <w:rFonts w:hint="eastAsia"/>
          <w:sz w:val="21"/>
          <w:szCs w:val="21"/>
        </w:rPr>
        <w:t>每个</w:t>
      </w:r>
      <w:r w:rsidR="00F05F20" w:rsidRPr="004C3372">
        <w:rPr>
          <w:rFonts w:hint="eastAsia"/>
          <w:sz w:val="21"/>
          <w:szCs w:val="21"/>
        </w:rPr>
        <w:t>ioengine</w:t>
      </w:r>
      <w:r w:rsidR="00F05F20" w:rsidRPr="004C3372">
        <w:rPr>
          <w:rFonts w:hint="eastAsia"/>
          <w:sz w:val="21"/>
          <w:szCs w:val="21"/>
        </w:rPr>
        <w:t>都会实现这些函数指针的全部或一部分，</w:t>
      </w:r>
      <w:r w:rsidRPr="004C3372">
        <w:rPr>
          <w:rFonts w:hint="eastAsia"/>
          <w:sz w:val="21"/>
          <w:szCs w:val="21"/>
        </w:rPr>
        <w:t>这些函数指针主要是用来准备及发送、接受数据块的，发送数据块的详细细节参看</w:t>
      </w:r>
      <w:hyperlink w:anchor="_随机发送数据块的方式" w:history="1">
        <w:r w:rsidR="00393779" w:rsidRPr="004C3372">
          <w:rPr>
            <w:rStyle w:val="a7"/>
            <w:rFonts w:hint="eastAsia"/>
            <w:sz w:val="21"/>
            <w:szCs w:val="21"/>
          </w:rPr>
          <w:t>6.2</w:t>
        </w:r>
        <w:r w:rsidR="00393779" w:rsidRPr="004C3372">
          <w:rPr>
            <w:rStyle w:val="a7"/>
            <w:rFonts w:hint="eastAsia"/>
            <w:sz w:val="21"/>
            <w:szCs w:val="21"/>
          </w:rPr>
          <w:t>节</w:t>
        </w:r>
      </w:hyperlink>
      <w:r w:rsidR="00F05F20" w:rsidRPr="004C3372">
        <w:rPr>
          <w:rFonts w:hint="eastAsia"/>
          <w:sz w:val="21"/>
          <w:szCs w:val="21"/>
        </w:rPr>
        <w:t>，</w:t>
      </w:r>
      <w:r w:rsidR="00F05F20" w:rsidRPr="004C3372">
        <w:rPr>
          <w:rFonts w:hint="eastAsia"/>
          <w:sz w:val="21"/>
          <w:szCs w:val="21"/>
        </w:rPr>
        <w:t>ioengine</w:t>
      </w:r>
      <w:r w:rsidR="00F05F20" w:rsidRPr="004C3372">
        <w:rPr>
          <w:rFonts w:hint="eastAsia"/>
          <w:sz w:val="21"/>
          <w:szCs w:val="21"/>
        </w:rPr>
        <w:t>在程序运行之前加载。</w:t>
      </w:r>
      <w:r w:rsidR="00FD5F57" w:rsidRPr="004C3372">
        <w:rPr>
          <w:rFonts w:hint="eastAsia"/>
          <w:sz w:val="21"/>
          <w:szCs w:val="21"/>
        </w:rPr>
        <w:t>每个</w:t>
      </w:r>
      <w:hyperlink w:anchor="_struct_thread_data" w:history="1">
        <w:r w:rsidR="00FD5F57" w:rsidRPr="004C3372">
          <w:rPr>
            <w:rStyle w:val="a7"/>
            <w:rFonts w:ascii="NSimSun" w:hAnsi="NSimSun" w:cs="NSimSun"/>
            <w:kern w:val="0"/>
            <w:sz w:val="21"/>
            <w:szCs w:val="21"/>
          </w:rPr>
          <w:t>struct</w:t>
        </w:r>
        <w:r w:rsidR="00FD5F57" w:rsidRPr="004C3372">
          <w:rPr>
            <w:rStyle w:val="a7"/>
            <w:rFonts w:ascii="NSimSun" w:hAnsi="NSimSun" w:cs="NSimSun" w:hint="eastAsia"/>
            <w:kern w:val="0"/>
            <w:sz w:val="21"/>
            <w:szCs w:val="21"/>
          </w:rPr>
          <w:t xml:space="preserve"> </w:t>
        </w:r>
        <w:r w:rsidR="00FD5F57" w:rsidRPr="004C3372">
          <w:rPr>
            <w:rStyle w:val="a7"/>
            <w:rFonts w:hint="eastAsia"/>
            <w:sz w:val="21"/>
            <w:szCs w:val="21"/>
          </w:rPr>
          <w:t xml:space="preserve"> thread_data</w:t>
        </w:r>
      </w:hyperlink>
      <w:r w:rsidR="00FD5F57" w:rsidRPr="004C3372">
        <w:rPr>
          <w:rFonts w:hint="eastAsia"/>
          <w:sz w:val="21"/>
          <w:szCs w:val="21"/>
        </w:rPr>
        <w:t>中存放着一个</w:t>
      </w:r>
      <w:r w:rsidR="00FD5F57" w:rsidRPr="004C3372">
        <w:rPr>
          <w:rFonts w:ascii="NSimSun" w:hAnsi="NSimSun" w:cs="NSimSun"/>
          <w:color w:val="0000FF"/>
          <w:kern w:val="0"/>
          <w:sz w:val="21"/>
          <w:szCs w:val="21"/>
        </w:rPr>
        <w:t>struct</w:t>
      </w:r>
      <w:r w:rsidR="00FD5F57" w:rsidRPr="004C3372">
        <w:rPr>
          <w:rFonts w:ascii="NSimSun" w:hAnsi="NSimSun" w:cs="NSimSun"/>
          <w:kern w:val="0"/>
          <w:sz w:val="21"/>
          <w:szCs w:val="21"/>
        </w:rPr>
        <w:t xml:space="preserve"> ioengine_ops</w:t>
      </w:r>
      <w:r w:rsidR="00FD5F57" w:rsidRPr="004C3372">
        <w:rPr>
          <w:rFonts w:ascii="NSimSun" w:hAnsi="NSimSun" w:cs="NSimSun" w:hint="eastAsia"/>
          <w:kern w:val="0"/>
          <w:sz w:val="21"/>
          <w:szCs w:val="21"/>
        </w:rPr>
        <w:t>结构的指针</w:t>
      </w:r>
    </w:p>
    <w:p w:rsidR="00FD5F57" w:rsidRPr="00630173" w:rsidRDefault="005902E7" w:rsidP="002E5F41">
      <w:pPr>
        <w:pStyle w:val="3"/>
        <w:numPr>
          <w:ilvl w:val="2"/>
          <w:numId w:val="1"/>
        </w:numPr>
        <w:rPr>
          <w:szCs w:val="24"/>
        </w:rPr>
      </w:pPr>
      <w:bookmarkStart w:id="33" w:name="_struct_thread_data"/>
      <w:bookmarkStart w:id="34" w:name="_Toc350180778"/>
      <w:bookmarkEnd w:id="33"/>
      <w:proofErr w:type="gramStart"/>
      <w:r w:rsidRPr="005902E7">
        <w:rPr>
          <w:rFonts w:ascii="NSimSun" w:hAnsi="NSimSun" w:cs="NSimSun"/>
          <w:color w:val="0000FF"/>
          <w:kern w:val="0"/>
          <w:szCs w:val="24"/>
        </w:rPr>
        <w:lastRenderedPageBreak/>
        <w:t>struct</w:t>
      </w:r>
      <w:proofErr w:type="gramEnd"/>
      <w:r w:rsidRPr="005902E7">
        <w:rPr>
          <w:rFonts w:ascii="NSimSun" w:hAnsi="NSimSun" w:cs="NSimSun"/>
          <w:kern w:val="0"/>
          <w:szCs w:val="24"/>
        </w:rPr>
        <w:t xml:space="preserve"> thread_data</w:t>
      </w:r>
      <w:bookmarkEnd w:id="34"/>
    </w:p>
    <w:p w:rsidR="00734137" w:rsidRDefault="00666EC8" w:rsidP="002E5F41">
      <w:r>
        <w:pict>
          <v:shape id="_x0000_s1030" type="#_x0000_t202" style="width:340.6pt;height:168.4pt;mso-height-percent:200;mso-position-horizontal-relative:char;mso-position-vertical-relative:line;mso-height-percent:200;mso-width-relative:margin;mso-height-relative:margin">
            <v:textbox style="mso-next-textbox:#_x0000_s1030;mso-fit-shape-to-text:t">
              <w:txbxContent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F844F8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proofErr w:type="gramEnd"/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thread_data {</w:t>
                  </w:r>
                </w:p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F844F8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proofErr w:type="gramEnd"/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thread_options o;</w:t>
                  </w:r>
                </w:p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>pthread_t</w:t>
                  </w:r>
                  <w:proofErr w:type="gramEnd"/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thread;</w:t>
                  </w:r>
                </w:p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F844F8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proofErr w:type="gramEnd"/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thread_number;</w:t>
                  </w:r>
                </w:p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F844F8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proofErr w:type="gramEnd"/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thread_stat ts;</w:t>
                  </w:r>
                </w:p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F844F8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proofErr w:type="gramEnd"/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io_log *slat_log;</w:t>
                  </w:r>
                </w:p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  <w:t>………</w:t>
                  </w:r>
                </w:p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F844F8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proofErr w:type="gramEnd"/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ioengine_ops *io_ops;</w:t>
                  </w:r>
                </w:p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  <w:t>………</w:t>
                  </w:r>
                </w:p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F844F8">
                    <w:rPr>
                      <w:rFonts w:ascii="NSimSun" w:hAnsi="NSimSun" w:cs="NSimSun"/>
                      <w:color w:val="0000FF"/>
                      <w:kern w:val="0"/>
                      <w:sz w:val="18"/>
                      <w:szCs w:val="18"/>
                    </w:rPr>
                    <w:t>struct</w:t>
                  </w:r>
                  <w:proofErr w:type="gramEnd"/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 xml:space="preserve"> fio_mutex *mutex;</w:t>
                  </w:r>
                </w:p>
                <w:p w:rsidR="0063184E" w:rsidRPr="00F844F8" w:rsidRDefault="0063184E" w:rsidP="006615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</w:pPr>
                  <w:r w:rsidRPr="00F844F8">
                    <w:rPr>
                      <w:rFonts w:ascii="NSimSun" w:hAnsi="NSimSun" w:cs="NSimSun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63184E" w:rsidRPr="0066150A" w:rsidRDefault="0063184E" w:rsidP="0066150A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77E0A" w:rsidRPr="00A732DE" w:rsidRDefault="00E44CBB" w:rsidP="002E5F41">
      <w:pPr>
        <w:rPr>
          <w:szCs w:val="21"/>
        </w:rPr>
      </w:pPr>
      <w:r w:rsidRPr="00A732DE">
        <w:rPr>
          <w:rFonts w:hint="eastAsia"/>
          <w:szCs w:val="21"/>
        </w:rPr>
        <w:t>这个数据结构是线程</w:t>
      </w:r>
      <w:r w:rsidRPr="00A732DE">
        <w:rPr>
          <w:rFonts w:hint="eastAsia"/>
          <w:szCs w:val="21"/>
        </w:rPr>
        <w:t>/</w:t>
      </w:r>
      <w:r w:rsidRPr="00A732DE">
        <w:rPr>
          <w:rFonts w:hint="eastAsia"/>
          <w:szCs w:val="21"/>
        </w:rPr>
        <w:t>进程</w:t>
      </w:r>
      <w:hyperlink w:anchor="_fio线程/进程运行流程" w:history="1">
        <w:r w:rsidRPr="00A732DE">
          <w:rPr>
            <w:rStyle w:val="a7"/>
            <w:rFonts w:hint="eastAsia"/>
            <w:szCs w:val="21"/>
          </w:rPr>
          <w:t>启动函数的</w:t>
        </w:r>
        <w:r w:rsidR="00574667" w:rsidRPr="00A732DE">
          <w:rPr>
            <w:rStyle w:val="a7"/>
            <w:rFonts w:hint="eastAsia"/>
            <w:szCs w:val="21"/>
          </w:rPr>
          <w:t>最重要的</w:t>
        </w:r>
        <w:r w:rsidRPr="00A732DE">
          <w:rPr>
            <w:rStyle w:val="a7"/>
            <w:rFonts w:hint="eastAsia"/>
            <w:szCs w:val="21"/>
          </w:rPr>
          <w:t>参数</w:t>
        </w:r>
      </w:hyperlink>
      <w:r w:rsidRPr="00A732DE">
        <w:rPr>
          <w:rFonts w:hint="eastAsia"/>
          <w:szCs w:val="21"/>
        </w:rPr>
        <w:t>，每个线程</w:t>
      </w:r>
      <w:r w:rsidRPr="00A732DE">
        <w:rPr>
          <w:rFonts w:hint="eastAsia"/>
          <w:szCs w:val="21"/>
        </w:rPr>
        <w:t>/</w:t>
      </w:r>
      <w:r w:rsidRPr="00A732DE">
        <w:rPr>
          <w:rFonts w:hint="eastAsia"/>
          <w:szCs w:val="21"/>
        </w:rPr>
        <w:t>进程</w:t>
      </w:r>
      <w:r w:rsidR="00A732DE" w:rsidRPr="00A732DE">
        <w:rPr>
          <w:rFonts w:hint="eastAsia"/>
          <w:szCs w:val="21"/>
        </w:rPr>
        <w:t>独占</w:t>
      </w:r>
      <w:r w:rsidRPr="00A732DE">
        <w:rPr>
          <w:rFonts w:hint="eastAsia"/>
          <w:szCs w:val="21"/>
        </w:rPr>
        <w:t>一个，并且数据是放在共享内存中的。</w:t>
      </w:r>
    </w:p>
    <w:p w:rsidR="00E44CBB" w:rsidRPr="00A732DE" w:rsidRDefault="00E44CBB" w:rsidP="002E5F41">
      <w:pPr>
        <w:rPr>
          <w:szCs w:val="21"/>
        </w:rPr>
      </w:pPr>
      <w:r w:rsidRPr="00A732DE">
        <w:rPr>
          <w:rFonts w:hint="eastAsia"/>
          <w:szCs w:val="21"/>
        </w:rPr>
        <w:t>这些结构存放了线程运行、统计信息等的所有信息包括</w:t>
      </w:r>
    </w:p>
    <w:p w:rsidR="00E44CBB" w:rsidRPr="00A732DE" w:rsidRDefault="00E44CBB" w:rsidP="00EE5208">
      <w:pPr>
        <w:pStyle w:val="af5"/>
        <w:numPr>
          <w:ilvl w:val="0"/>
          <w:numId w:val="19"/>
        </w:numPr>
        <w:ind w:firstLineChars="0"/>
        <w:rPr>
          <w:szCs w:val="21"/>
        </w:rPr>
      </w:pPr>
      <w:r w:rsidRPr="00A732DE">
        <w:rPr>
          <w:rFonts w:hint="eastAsia"/>
          <w:szCs w:val="21"/>
        </w:rPr>
        <w:t>解析的命令行选项和</w:t>
      </w:r>
      <w:r w:rsidRPr="00A732DE">
        <w:rPr>
          <w:rFonts w:hint="eastAsia"/>
          <w:szCs w:val="21"/>
        </w:rPr>
        <w:t>job</w:t>
      </w:r>
      <w:r w:rsidRPr="00A732DE">
        <w:rPr>
          <w:rFonts w:hint="eastAsia"/>
          <w:szCs w:val="21"/>
        </w:rPr>
        <w:t>文件参数、线程号、进程号、各种随机种子</w:t>
      </w:r>
    </w:p>
    <w:p w:rsidR="00E44CBB" w:rsidRPr="00A732DE" w:rsidRDefault="00E44CBB" w:rsidP="00EE5208">
      <w:pPr>
        <w:pStyle w:val="af5"/>
        <w:numPr>
          <w:ilvl w:val="0"/>
          <w:numId w:val="19"/>
        </w:numPr>
        <w:ind w:firstLineChars="0"/>
        <w:rPr>
          <w:szCs w:val="21"/>
        </w:rPr>
      </w:pPr>
      <w:r w:rsidRPr="00A732DE">
        <w:rPr>
          <w:rFonts w:hint="eastAsia"/>
          <w:szCs w:val="21"/>
        </w:rPr>
        <w:t>线程的各种统计日志的信息</w:t>
      </w:r>
    </w:p>
    <w:p w:rsidR="00577E0A" w:rsidRPr="005902E7" w:rsidRDefault="00E44CBB" w:rsidP="00EE5208">
      <w:pPr>
        <w:pStyle w:val="af5"/>
        <w:numPr>
          <w:ilvl w:val="0"/>
          <w:numId w:val="19"/>
        </w:numPr>
        <w:ind w:firstLineChars="0"/>
        <w:rPr>
          <w:szCs w:val="21"/>
        </w:rPr>
      </w:pPr>
      <w:r w:rsidRPr="00A732DE">
        <w:rPr>
          <w:rFonts w:hint="eastAsia"/>
          <w:szCs w:val="21"/>
        </w:rPr>
        <w:t>fio</w:t>
      </w:r>
      <w:r w:rsidRPr="00A732DE">
        <w:rPr>
          <w:rFonts w:hint="eastAsia"/>
          <w:szCs w:val="21"/>
        </w:rPr>
        <w:t>所打开的文件信息，使用的</w:t>
      </w:r>
      <w:r w:rsidRPr="00A732DE">
        <w:rPr>
          <w:rFonts w:hint="eastAsia"/>
          <w:szCs w:val="21"/>
        </w:rPr>
        <w:t>ioengine</w:t>
      </w:r>
      <w:r w:rsidRPr="00A732DE">
        <w:rPr>
          <w:rFonts w:hint="eastAsia"/>
          <w:szCs w:val="21"/>
        </w:rPr>
        <w:t>，各种链表和互斥量、条件变量</w:t>
      </w:r>
    </w:p>
    <w:p w:rsidR="00A05D86" w:rsidRDefault="00E35FF0">
      <w:pPr>
        <w:pStyle w:val="2"/>
        <w:ind w:left="0" w:firstLine="0"/>
      </w:pPr>
      <w:bookmarkStart w:id="35" w:name="_Toc350180779"/>
      <w:r>
        <w:rPr>
          <w:rFonts w:hint="eastAsia"/>
        </w:rPr>
        <w:t>fio</w:t>
      </w:r>
      <w:r>
        <w:rPr>
          <w:rFonts w:hint="eastAsia"/>
        </w:rPr>
        <w:t>启动流程</w:t>
      </w:r>
      <w:bookmarkEnd w:id="35"/>
    </w:p>
    <w:p w:rsidR="006A4DE4" w:rsidRDefault="006A4DE4" w:rsidP="006A4DE4">
      <w:pPr>
        <w:pStyle w:val="3"/>
        <w:numPr>
          <w:ilvl w:val="2"/>
          <w:numId w:val="1"/>
        </w:numPr>
      </w:pPr>
      <w:bookmarkStart w:id="36" w:name="_Toc350180780"/>
      <w:r>
        <w:rPr>
          <w:rFonts w:hint="eastAsia"/>
        </w:rPr>
        <w:t>fio</w:t>
      </w:r>
      <w:r>
        <w:rPr>
          <w:rFonts w:hint="eastAsia"/>
        </w:rPr>
        <w:t>启动流程</w:t>
      </w:r>
      <w:bookmarkEnd w:id="36"/>
    </w:p>
    <w:p w:rsidR="00393779" w:rsidRPr="004C3372" w:rsidRDefault="00393779" w:rsidP="00EE5208">
      <w:pPr>
        <w:pStyle w:val="Alt-W"/>
        <w:numPr>
          <w:ilvl w:val="0"/>
          <w:numId w:val="17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在程序运行之前首先加载</w:t>
      </w:r>
      <w:r w:rsidRPr="004C3372">
        <w:rPr>
          <w:rFonts w:hint="eastAsia"/>
          <w:sz w:val="21"/>
          <w:szCs w:val="21"/>
        </w:rPr>
        <w:t>ioengine</w:t>
      </w:r>
    </w:p>
    <w:p w:rsidR="006A4DE4" w:rsidRPr="004C3372" w:rsidRDefault="006A4DE4" w:rsidP="00EE5208">
      <w:pPr>
        <w:pStyle w:val="Alt-W"/>
        <w:numPr>
          <w:ilvl w:val="0"/>
          <w:numId w:val="17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解析命令行参数和</w:t>
      </w:r>
      <w:r w:rsidRPr="004C3372">
        <w:rPr>
          <w:rFonts w:hint="eastAsia"/>
          <w:sz w:val="21"/>
          <w:szCs w:val="21"/>
        </w:rPr>
        <w:t>job</w:t>
      </w:r>
      <w:r w:rsidRPr="004C3372">
        <w:rPr>
          <w:rFonts w:hint="eastAsia"/>
          <w:sz w:val="21"/>
          <w:szCs w:val="21"/>
        </w:rPr>
        <w:t>文件参数</w:t>
      </w:r>
    </w:p>
    <w:p w:rsidR="006A4DE4" w:rsidRPr="004C3372" w:rsidRDefault="006A4DE4" w:rsidP="00EE5208">
      <w:pPr>
        <w:pStyle w:val="Alt-W"/>
        <w:numPr>
          <w:ilvl w:val="0"/>
          <w:numId w:val="17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启动一个线程用来统计磁盘利用率</w:t>
      </w:r>
      <w:r w:rsidR="008B62E2" w:rsidRPr="004C3372">
        <w:rPr>
          <w:rFonts w:hint="eastAsia"/>
          <w:sz w:val="21"/>
          <w:szCs w:val="21"/>
        </w:rPr>
        <w:t>、实时打印运行状态。</w:t>
      </w:r>
    </w:p>
    <w:p w:rsidR="006A4DE4" w:rsidRPr="004C3372" w:rsidRDefault="006A4DE4" w:rsidP="00EE5208">
      <w:pPr>
        <w:pStyle w:val="Alt-W"/>
        <w:numPr>
          <w:ilvl w:val="0"/>
          <w:numId w:val="17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做一些准备工作，如准备读写</w:t>
      </w:r>
      <w:r w:rsidRPr="004C3372">
        <w:rPr>
          <w:rFonts w:hint="eastAsia"/>
          <w:sz w:val="21"/>
          <w:szCs w:val="21"/>
        </w:rPr>
        <w:t>log</w:t>
      </w:r>
      <w:r w:rsidRPr="004C3372">
        <w:rPr>
          <w:rFonts w:hint="eastAsia"/>
          <w:sz w:val="21"/>
          <w:szCs w:val="21"/>
        </w:rPr>
        <w:t>文件</w:t>
      </w:r>
      <w:r w:rsidRPr="004C3372">
        <w:rPr>
          <w:rFonts w:hint="eastAsia"/>
          <w:sz w:val="21"/>
          <w:szCs w:val="21"/>
        </w:rPr>
        <w:t>(</w:t>
      </w:r>
      <w:r w:rsidRPr="004C3372">
        <w:rPr>
          <w:rFonts w:hint="eastAsia"/>
          <w:sz w:val="21"/>
          <w:szCs w:val="21"/>
        </w:rPr>
        <w:t>如果有</w:t>
      </w:r>
      <w:r w:rsidRPr="004C3372">
        <w:rPr>
          <w:rFonts w:hint="eastAsia"/>
          <w:sz w:val="21"/>
          <w:szCs w:val="21"/>
        </w:rPr>
        <w:t>),</w:t>
      </w:r>
      <w:r w:rsidRPr="004C3372">
        <w:rPr>
          <w:rFonts w:hint="eastAsia"/>
          <w:sz w:val="21"/>
          <w:szCs w:val="21"/>
        </w:rPr>
        <w:t>初始化互斥锁，设置起始时间</w:t>
      </w:r>
      <w:r w:rsidRPr="004C3372">
        <w:rPr>
          <w:rFonts w:hint="eastAsia"/>
          <w:sz w:val="21"/>
          <w:szCs w:val="21"/>
        </w:rPr>
        <w:t>(</w:t>
      </w:r>
      <w:r w:rsidRPr="004C3372">
        <w:rPr>
          <w:rFonts w:hint="eastAsia"/>
          <w:sz w:val="21"/>
          <w:szCs w:val="21"/>
        </w:rPr>
        <w:t>统计数据用</w:t>
      </w:r>
      <w:r w:rsidRPr="004C3372">
        <w:rPr>
          <w:rFonts w:hint="eastAsia"/>
          <w:sz w:val="21"/>
          <w:szCs w:val="21"/>
        </w:rPr>
        <w:t>)</w:t>
      </w:r>
      <w:r w:rsidRPr="004C3372">
        <w:rPr>
          <w:rFonts w:hint="eastAsia"/>
          <w:sz w:val="21"/>
          <w:szCs w:val="21"/>
        </w:rPr>
        <w:t>等</w:t>
      </w:r>
    </w:p>
    <w:p w:rsidR="006A4DE4" w:rsidRPr="004C3372" w:rsidRDefault="006A4DE4" w:rsidP="00EE5208">
      <w:pPr>
        <w:pStyle w:val="Alt-W"/>
        <w:numPr>
          <w:ilvl w:val="0"/>
          <w:numId w:val="17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循环启动各个线程</w:t>
      </w:r>
      <w:r w:rsidRPr="004C3372">
        <w:rPr>
          <w:rFonts w:hint="eastAsia"/>
          <w:sz w:val="21"/>
          <w:szCs w:val="21"/>
        </w:rPr>
        <w:t>/</w:t>
      </w:r>
      <w:r w:rsidRPr="004C3372">
        <w:rPr>
          <w:rFonts w:hint="eastAsia"/>
          <w:sz w:val="21"/>
          <w:szCs w:val="21"/>
        </w:rPr>
        <w:t>进程，详细流程</w:t>
      </w:r>
      <w:hyperlink w:anchor="_fio线程/进程运行流程" w:history="1">
        <w:r w:rsidRPr="008F2A6E">
          <w:rPr>
            <w:rStyle w:val="a7"/>
            <w:rFonts w:hint="eastAsia"/>
            <w:sz w:val="21"/>
            <w:szCs w:val="21"/>
          </w:rPr>
          <w:t>参考下节</w:t>
        </w:r>
      </w:hyperlink>
    </w:p>
    <w:p w:rsidR="006A4DE4" w:rsidRPr="004C3372" w:rsidRDefault="006A4DE4" w:rsidP="00EE5208">
      <w:pPr>
        <w:pStyle w:val="Alt-W"/>
        <w:numPr>
          <w:ilvl w:val="0"/>
          <w:numId w:val="17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显示统计数据</w:t>
      </w:r>
      <w:r w:rsidRPr="004C3372">
        <w:rPr>
          <w:rFonts w:hint="eastAsia"/>
          <w:sz w:val="21"/>
          <w:szCs w:val="21"/>
        </w:rPr>
        <w:t>,</w:t>
      </w:r>
      <w:r w:rsidRPr="004C3372">
        <w:rPr>
          <w:rFonts w:hint="eastAsia"/>
          <w:sz w:val="21"/>
          <w:szCs w:val="21"/>
        </w:rPr>
        <w:t>做一些数据清理工作，</w:t>
      </w:r>
      <w:r w:rsidR="008B62E2" w:rsidRPr="004C3372">
        <w:rPr>
          <w:rFonts w:hint="eastAsia"/>
          <w:sz w:val="21"/>
          <w:szCs w:val="21"/>
        </w:rPr>
        <w:t>停止统计线程，释放互斥锁等</w:t>
      </w:r>
    </w:p>
    <w:p w:rsidR="006A4DE4" w:rsidRPr="006A4DE4" w:rsidRDefault="008B62E2" w:rsidP="006A4DE4">
      <w:pPr>
        <w:pStyle w:val="3"/>
        <w:numPr>
          <w:ilvl w:val="2"/>
          <w:numId w:val="1"/>
        </w:numPr>
      </w:pPr>
      <w:bookmarkStart w:id="37" w:name="_fio线程/进程运行流程"/>
      <w:bookmarkStart w:id="38" w:name="_Toc350180781"/>
      <w:bookmarkEnd w:id="37"/>
      <w:r>
        <w:rPr>
          <w:rFonts w:hint="eastAsia"/>
        </w:rPr>
        <w:t>f</w:t>
      </w:r>
      <w:r w:rsidR="006A4DE4">
        <w:rPr>
          <w:rFonts w:hint="eastAsia"/>
        </w:rPr>
        <w:t>io</w:t>
      </w:r>
      <w:r>
        <w:rPr>
          <w:rFonts w:hint="eastAsia"/>
        </w:rPr>
        <w:t>线程</w:t>
      </w:r>
      <w:r>
        <w:rPr>
          <w:rFonts w:hint="eastAsia"/>
        </w:rPr>
        <w:t>/</w:t>
      </w:r>
      <w:r>
        <w:rPr>
          <w:rFonts w:hint="eastAsia"/>
        </w:rPr>
        <w:t>进程运行流程</w:t>
      </w:r>
      <w:bookmarkEnd w:id="38"/>
    </w:p>
    <w:p w:rsidR="006A4DE4" w:rsidRPr="004C3372" w:rsidRDefault="008B62E2" w:rsidP="000E5236">
      <w:pPr>
        <w:pStyle w:val="4"/>
        <w:rPr>
          <w:b w:val="0"/>
          <w:sz w:val="21"/>
          <w:szCs w:val="21"/>
        </w:rPr>
      </w:pPr>
      <w:r w:rsidRPr="004C3372">
        <w:rPr>
          <w:rFonts w:hint="eastAsia"/>
          <w:b w:val="0"/>
          <w:sz w:val="21"/>
          <w:szCs w:val="21"/>
        </w:rPr>
        <w:t>在循环启动每个线程</w:t>
      </w:r>
      <w:r w:rsidRPr="004C3372">
        <w:rPr>
          <w:rFonts w:hint="eastAsia"/>
          <w:b w:val="0"/>
          <w:sz w:val="21"/>
          <w:szCs w:val="21"/>
        </w:rPr>
        <w:t>/</w:t>
      </w:r>
      <w:r w:rsidRPr="004C3372">
        <w:rPr>
          <w:rFonts w:hint="eastAsia"/>
          <w:b w:val="0"/>
          <w:sz w:val="21"/>
          <w:szCs w:val="21"/>
        </w:rPr>
        <w:t>进程时</w:t>
      </w:r>
    </w:p>
    <w:p w:rsidR="008B62E2" w:rsidRPr="004C3372" w:rsidRDefault="008B62E2" w:rsidP="00EE5208">
      <w:pPr>
        <w:pStyle w:val="Alt-W"/>
        <w:numPr>
          <w:ilvl w:val="0"/>
          <w:numId w:val="12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做一些准备工作，如启动一个线程专门用来更新当前时间</w:t>
      </w:r>
      <w:r w:rsidRPr="004C3372">
        <w:rPr>
          <w:rFonts w:hint="eastAsia"/>
          <w:sz w:val="21"/>
          <w:szCs w:val="21"/>
        </w:rPr>
        <w:t>,</w:t>
      </w:r>
      <w:r w:rsidRPr="004C3372">
        <w:rPr>
          <w:rFonts w:hint="eastAsia"/>
          <w:sz w:val="21"/>
          <w:szCs w:val="21"/>
        </w:rPr>
        <w:t>安装信号</w:t>
      </w:r>
      <w:r w:rsidRPr="004C3372">
        <w:rPr>
          <w:rFonts w:hint="eastAsia"/>
          <w:sz w:val="21"/>
          <w:szCs w:val="21"/>
        </w:rPr>
        <w:t>(</w:t>
      </w:r>
      <w:r w:rsidRPr="004C3372">
        <w:rPr>
          <w:sz w:val="21"/>
          <w:szCs w:val="21"/>
        </w:rPr>
        <w:t>SIGINT</w:t>
      </w:r>
      <w:r w:rsidRPr="004C3372">
        <w:rPr>
          <w:rFonts w:hint="eastAsia"/>
          <w:sz w:val="21"/>
          <w:szCs w:val="21"/>
        </w:rPr>
        <w:t>,</w:t>
      </w:r>
      <w:r w:rsidRPr="004C3372">
        <w:rPr>
          <w:sz w:val="21"/>
          <w:szCs w:val="21"/>
        </w:rPr>
        <w:t xml:space="preserve"> SIGTERM</w:t>
      </w:r>
      <w:r w:rsidRPr="004C3372">
        <w:rPr>
          <w:rFonts w:hint="eastAsia"/>
          <w:sz w:val="21"/>
          <w:szCs w:val="21"/>
        </w:rPr>
        <w:t>,</w:t>
      </w:r>
      <w:r w:rsidRPr="004C3372">
        <w:rPr>
          <w:sz w:val="21"/>
          <w:szCs w:val="21"/>
        </w:rPr>
        <w:t xml:space="preserve"> SIGBREAK</w:t>
      </w:r>
      <w:r w:rsidRPr="004C3372">
        <w:rPr>
          <w:rFonts w:hint="eastAsia"/>
          <w:sz w:val="21"/>
          <w:szCs w:val="21"/>
        </w:rPr>
        <w:t>,</w:t>
      </w:r>
      <w:r w:rsidRPr="004C3372">
        <w:rPr>
          <w:sz w:val="21"/>
          <w:szCs w:val="21"/>
        </w:rPr>
        <w:t xml:space="preserve"> SIGUSR1</w:t>
      </w:r>
      <w:r w:rsidRPr="004C3372">
        <w:rPr>
          <w:rFonts w:hint="eastAsia"/>
          <w:sz w:val="21"/>
          <w:szCs w:val="21"/>
        </w:rPr>
        <w:t>)</w:t>
      </w:r>
    </w:p>
    <w:p w:rsidR="0058091E" w:rsidRPr="004C3372" w:rsidRDefault="0058091E" w:rsidP="00EE5208">
      <w:pPr>
        <w:pStyle w:val="Alt-W"/>
        <w:numPr>
          <w:ilvl w:val="0"/>
          <w:numId w:val="12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根据参数</w:t>
      </w:r>
      <w:r w:rsidRPr="004C3372">
        <w:rPr>
          <w:sz w:val="21"/>
          <w:szCs w:val="21"/>
        </w:rPr>
        <w:t>numjobs</w:t>
      </w:r>
      <w:r w:rsidRPr="004C3372">
        <w:rPr>
          <w:rFonts w:hint="eastAsia"/>
          <w:sz w:val="21"/>
          <w:szCs w:val="21"/>
        </w:rPr>
        <w:t>来决定需要创建多少</w:t>
      </w:r>
      <w:r w:rsidRPr="004C3372">
        <w:rPr>
          <w:rFonts w:hint="eastAsia"/>
          <w:sz w:val="21"/>
          <w:szCs w:val="21"/>
        </w:rPr>
        <w:t>job</w:t>
      </w:r>
      <w:r w:rsidRPr="004C3372">
        <w:rPr>
          <w:rFonts w:hint="eastAsia"/>
          <w:sz w:val="21"/>
          <w:szCs w:val="21"/>
        </w:rPr>
        <w:t>的副本（启动多个线程</w:t>
      </w:r>
      <w:r w:rsidRPr="004C3372">
        <w:rPr>
          <w:rFonts w:hint="eastAsia"/>
          <w:sz w:val="21"/>
          <w:szCs w:val="21"/>
        </w:rPr>
        <w:t>/</w:t>
      </w:r>
      <w:r w:rsidRPr="004C3372">
        <w:rPr>
          <w:rFonts w:hint="eastAsia"/>
          <w:sz w:val="21"/>
          <w:szCs w:val="21"/>
        </w:rPr>
        <w:t>进程），</w:t>
      </w:r>
    </w:p>
    <w:p w:rsidR="00BD6E97" w:rsidRPr="004C3372" w:rsidRDefault="00BD6E97" w:rsidP="00EE5208">
      <w:pPr>
        <w:pStyle w:val="Alt-W"/>
        <w:numPr>
          <w:ilvl w:val="0"/>
          <w:numId w:val="12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根据参数判断应该是启动一个线程还是</w:t>
      </w:r>
      <w:r w:rsidRPr="004C3372">
        <w:rPr>
          <w:rFonts w:hint="eastAsia"/>
          <w:sz w:val="21"/>
          <w:szCs w:val="21"/>
        </w:rPr>
        <w:t>fork</w:t>
      </w:r>
      <w:r w:rsidRPr="004C3372">
        <w:rPr>
          <w:rFonts w:hint="eastAsia"/>
          <w:sz w:val="21"/>
          <w:szCs w:val="21"/>
        </w:rPr>
        <w:t>一个进程</w:t>
      </w:r>
    </w:p>
    <w:p w:rsidR="00BD6E97" w:rsidRPr="004C3372" w:rsidRDefault="00BD6E97" w:rsidP="00EE5208">
      <w:pPr>
        <w:pStyle w:val="Alt-W"/>
        <w:numPr>
          <w:ilvl w:val="0"/>
          <w:numId w:val="12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如果是启动一个线程则直接调用</w:t>
      </w:r>
      <w:r w:rsidRPr="004C3372">
        <w:rPr>
          <w:rFonts w:hint="eastAsia"/>
          <w:sz w:val="21"/>
          <w:szCs w:val="21"/>
        </w:rPr>
        <w:t>pthread_create</w:t>
      </w:r>
      <w:r w:rsidRPr="004C3372">
        <w:rPr>
          <w:rFonts w:hint="eastAsia"/>
          <w:sz w:val="21"/>
          <w:szCs w:val="21"/>
        </w:rPr>
        <w:t>来启动线程，启动函数为</w:t>
      </w:r>
      <w:hyperlink w:anchor="_线程/进程调用函数*thread_main(void_*data)的流" w:history="1">
        <w:r w:rsidRPr="007B2650">
          <w:rPr>
            <w:rStyle w:val="a7"/>
            <w:sz w:val="21"/>
            <w:szCs w:val="21"/>
          </w:rPr>
          <w:t>thread_main</w:t>
        </w:r>
      </w:hyperlink>
      <w:r w:rsidRPr="004C3372">
        <w:rPr>
          <w:rFonts w:hint="eastAsia"/>
          <w:sz w:val="21"/>
          <w:szCs w:val="21"/>
        </w:rPr>
        <w:t>，参数为</w:t>
      </w:r>
      <w:r w:rsidRPr="004C3372">
        <w:rPr>
          <w:sz w:val="21"/>
          <w:szCs w:val="21"/>
        </w:rPr>
        <w:t>struct thread_data</w:t>
      </w:r>
      <w:r w:rsidRPr="004C3372">
        <w:rPr>
          <w:rFonts w:hint="eastAsia"/>
          <w:sz w:val="21"/>
          <w:szCs w:val="21"/>
        </w:rPr>
        <w:t>；如果是</w:t>
      </w:r>
      <w:r w:rsidRPr="004C3372">
        <w:rPr>
          <w:rFonts w:hint="eastAsia"/>
          <w:sz w:val="21"/>
          <w:szCs w:val="21"/>
        </w:rPr>
        <w:t>fork</w:t>
      </w:r>
      <w:r w:rsidRPr="004C3372">
        <w:rPr>
          <w:rFonts w:hint="eastAsia"/>
          <w:sz w:val="21"/>
          <w:szCs w:val="21"/>
        </w:rPr>
        <w:t>一个进程，则直接调用函数</w:t>
      </w:r>
      <w:hyperlink w:anchor="_线程/进程调用函数*thread_main(void_*data)的流" w:history="1">
        <w:r w:rsidRPr="007B2650">
          <w:rPr>
            <w:rStyle w:val="a7"/>
            <w:sz w:val="21"/>
            <w:szCs w:val="21"/>
          </w:rPr>
          <w:t>thread_main</w:t>
        </w:r>
      </w:hyperlink>
      <w:r w:rsidRPr="004C3372">
        <w:rPr>
          <w:rFonts w:hint="eastAsia"/>
          <w:sz w:val="21"/>
          <w:szCs w:val="21"/>
        </w:rPr>
        <w:t>，参数也是</w:t>
      </w:r>
      <w:r w:rsidRPr="004C3372">
        <w:rPr>
          <w:sz w:val="21"/>
          <w:szCs w:val="21"/>
        </w:rPr>
        <w:t>struct thread_data</w:t>
      </w:r>
      <w:r w:rsidRPr="004C3372">
        <w:rPr>
          <w:rFonts w:hint="eastAsia"/>
          <w:sz w:val="21"/>
          <w:szCs w:val="21"/>
        </w:rPr>
        <w:t>.</w:t>
      </w:r>
      <w:r w:rsidRPr="004C3372">
        <w:rPr>
          <w:sz w:val="21"/>
          <w:szCs w:val="21"/>
        </w:rPr>
        <w:t xml:space="preserve"> struct thread_data</w:t>
      </w:r>
      <w:r w:rsidRPr="004C3372">
        <w:rPr>
          <w:rFonts w:hint="eastAsia"/>
          <w:sz w:val="21"/>
          <w:szCs w:val="21"/>
        </w:rPr>
        <w:t>是存放在共享内存中的，线程</w:t>
      </w:r>
      <w:r w:rsidRPr="004C3372">
        <w:rPr>
          <w:rFonts w:hint="eastAsia"/>
          <w:sz w:val="21"/>
          <w:szCs w:val="21"/>
        </w:rPr>
        <w:t>/</w:t>
      </w:r>
      <w:r w:rsidRPr="004C3372">
        <w:rPr>
          <w:rFonts w:hint="eastAsia"/>
          <w:sz w:val="21"/>
          <w:szCs w:val="21"/>
        </w:rPr>
        <w:t>进程间的互斥</w:t>
      </w:r>
      <w:r w:rsidRPr="007B2650">
        <w:rPr>
          <w:rFonts w:hint="eastAsia"/>
          <w:color w:val="000000" w:themeColor="text1"/>
          <w:sz w:val="21"/>
          <w:szCs w:val="21"/>
        </w:rPr>
        <w:t>参考</w:t>
      </w:r>
      <w:hyperlink w:anchor="_线程/进程间同步方式" w:history="1">
        <w:r w:rsidRPr="007B2650">
          <w:rPr>
            <w:rStyle w:val="a7"/>
            <w:rFonts w:hint="eastAsia"/>
            <w:sz w:val="21"/>
            <w:szCs w:val="21"/>
          </w:rPr>
          <w:t>4.</w:t>
        </w:r>
        <w:r w:rsidR="007B2650" w:rsidRPr="007B2650">
          <w:rPr>
            <w:rStyle w:val="a7"/>
            <w:rFonts w:hint="eastAsia"/>
            <w:sz w:val="21"/>
            <w:szCs w:val="21"/>
          </w:rPr>
          <w:t>4</w:t>
        </w:r>
        <w:r w:rsidRPr="007B2650">
          <w:rPr>
            <w:rStyle w:val="a7"/>
            <w:rFonts w:hint="eastAsia"/>
            <w:sz w:val="21"/>
            <w:szCs w:val="21"/>
          </w:rPr>
          <w:t>节</w:t>
        </w:r>
      </w:hyperlink>
    </w:p>
    <w:p w:rsidR="0058091E" w:rsidRPr="004C3372" w:rsidRDefault="00BD6E97" w:rsidP="000E5236">
      <w:pPr>
        <w:pStyle w:val="4"/>
        <w:rPr>
          <w:b w:val="0"/>
          <w:sz w:val="21"/>
          <w:szCs w:val="21"/>
        </w:rPr>
      </w:pPr>
      <w:bookmarkStart w:id="39" w:name="_线程/进程调用函数*thread_main(void_*data)的流"/>
      <w:bookmarkEnd w:id="39"/>
      <w:r w:rsidRPr="004C3372">
        <w:rPr>
          <w:rFonts w:hint="eastAsia"/>
          <w:b w:val="0"/>
          <w:sz w:val="21"/>
          <w:szCs w:val="21"/>
        </w:rPr>
        <w:t>线程</w:t>
      </w:r>
      <w:r w:rsidRPr="004C3372">
        <w:rPr>
          <w:rFonts w:hint="eastAsia"/>
          <w:b w:val="0"/>
          <w:sz w:val="21"/>
          <w:szCs w:val="21"/>
        </w:rPr>
        <w:t>/</w:t>
      </w:r>
      <w:r w:rsidRPr="004C3372">
        <w:rPr>
          <w:rFonts w:hint="eastAsia"/>
          <w:b w:val="0"/>
          <w:sz w:val="21"/>
          <w:szCs w:val="21"/>
        </w:rPr>
        <w:t>进程调用函数</w:t>
      </w:r>
      <w:r w:rsidRPr="004C3372">
        <w:rPr>
          <w:b w:val="0"/>
          <w:sz w:val="21"/>
          <w:szCs w:val="21"/>
        </w:rPr>
        <w:t>*thread_main(void *data)</w:t>
      </w:r>
      <w:r w:rsidRPr="004C3372">
        <w:rPr>
          <w:rFonts w:hint="eastAsia"/>
          <w:b w:val="0"/>
          <w:sz w:val="21"/>
          <w:szCs w:val="21"/>
        </w:rPr>
        <w:t>的流程如下：</w:t>
      </w:r>
    </w:p>
    <w:p w:rsidR="00702C2D" w:rsidRPr="004C3372" w:rsidRDefault="00702C2D" w:rsidP="00EE5208">
      <w:pPr>
        <w:pStyle w:val="Alt-W"/>
        <w:numPr>
          <w:ilvl w:val="0"/>
          <w:numId w:val="12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做一些准备工作，设置</w:t>
      </w:r>
      <w:r w:rsidRPr="004C3372">
        <w:rPr>
          <w:sz w:val="21"/>
          <w:szCs w:val="21"/>
        </w:rPr>
        <w:t>struct thread_data</w:t>
      </w:r>
      <w:r w:rsidRPr="004C3372">
        <w:rPr>
          <w:rFonts w:hint="eastAsia"/>
          <w:sz w:val="21"/>
          <w:szCs w:val="21"/>
        </w:rPr>
        <w:t>结构中的</w:t>
      </w:r>
      <w:r w:rsidRPr="004C3372">
        <w:rPr>
          <w:rFonts w:hint="eastAsia"/>
          <w:sz w:val="21"/>
          <w:szCs w:val="21"/>
        </w:rPr>
        <w:t>pid(</w:t>
      </w:r>
      <w:r w:rsidRPr="004C3372">
        <w:rPr>
          <w:rFonts w:hint="eastAsia"/>
          <w:sz w:val="21"/>
          <w:szCs w:val="21"/>
        </w:rPr>
        <w:t>进程或</w:t>
      </w:r>
      <w:proofErr w:type="gramStart"/>
      <w:r w:rsidRPr="004C3372">
        <w:rPr>
          <w:rFonts w:hint="eastAsia"/>
          <w:sz w:val="21"/>
          <w:szCs w:val="21"/>
        </w:rPr>
        <w:t>线程号</w:t>
      </w:r>
      <w:proofErr w:type="gramEnd"/>
      <w:r w:rsidRPr="004C3372">
        <w:rPr>
          <w:rFonts w:hint="eastAsia"/>
          <w:sz w:val="21"/>
          <w:szCs w:val="21"/>
        </w:rPr>
        <w:t>)</w:t>
      </w:r>
      <w:r w:rsidRPr="004C3372">
        <w:rPr>
          <w:rFonts w:hint="eastAsia"/>
          <w:sz w:val="21"/>
          <w:szCs w:val="21"/>
        </w:rPr>
        <w:t>、初始化条件变量等</w:t>
      </w:r>
    </w:p>
    <w:p w:rsidR="0058091E" w:rsidRPr="004C3372" w:rsidRDefault="0058091E" w:rsidP="00EE5208">
      <w:pPr>
        <w:pStyle w:val="Alt-W"/>
        <w:numPr>
          <w:ilvl w:val="0"/>
          <w:numId w:val="12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lastRenderedPageBreak/>
        <w:t>运行</w:t>
      </w:r>
      <w:r w:rsidRPr="004C3372">
        <w:rPr>
          <w:sz w:val="21"/>
          <w:szCs w:val="21"/>
        </w:rPr>
        <w:t>exec_prerun</w:t>
      </w:r>
      <w:r w:rsidRPr="004C3372">
        <w:rPr>
          <w:rFonts w:hint="eastAsia"/>
          <w:sz w:val="21"/>
          <w:szCs w:val="21"/>
        </w:rPr>
        <w:t>参数所指定的命令</w:t>
      </w:r>
      <w:r w:rsidR="00702C2D" w:rsidRPr="004C3372">
        <w:rPr>
          <w:rFonts w:hint="eastAsia"/>
          <w:sz w:val="21"/>
          <w:szCs w:val="21"/>
        </w:rPr>
        <w:t>,</w:t>
      </w:r>
      <w:r w:rsidR="00702C2D" w:rsidRPr="004C3372">
        <w:rPr>
          <w:sz w:val="21"/>
          <w:szCs w:val="21"/>
        </w:rPr>
        <w:t xml:space="preserve"> </w:t>
      </w:r>
      <w:r w:rsidR="00702C2D" w:rsidRPr="004C3372">
        <w:rPr>
          <w:rFonts w:hint="eastAsia"/>
          <w:sz w:val="21"/>
          <w:szCs w:val="21"/>
        </w:rPr>
        <w:t>根据参数</w:t>
      </w:r>
      <w:r w:rsidR="00702C2D" w:rsidRPr="004C3372">
        <w:rPr>
          <w:sz w:val="21"/>
          <w:szCs w:val="21"/>
        </w:rPr>
        <w:t>pre_read</w:t>
      </w:r>
      <w:r w:rsidR="00702C2D" w:rsidRPr="004C3372">
        <w:rPr>
          <w:rFonts w:hint="eastAsia"/>
          <w:sz w:val="21"/>
          <w:szCs w:val="21"/>
        </w:rPr>
        <w:t>决定是否预读</w:t>
      </w:r>
      <w:r w:rsidR="00702C2D" w:rsidRPr="004C3372">
        <w:rPr>
          <w:rFonts w:hint="eastAsia"/>
          <w:sz w:val="21"/>
          <w:szCs w:val="21"/>
        </w:rPr>
        <w:t>.</w:t>
      </w:r>
    </w:p>
    <w:p w:rsidR="00B25FB7" w:rsidRPr="004C3372" w:rsidRDefault="00702C2D" w:rsidP="00EE5208">
      <w:pPr>
        <w:pStyle w:val="Alt-W"/>
        <w:numPr>
          <w:ilvl w:val="0"/>
          <w:numId w:val="12"/>
        </w:numPr>
        <w:rPr>
          <w:sz w:val="21"/>
          <w:szCs w:val="21"/>
        </w:rPr>
      </w:pPr>
      <w:r w:rsidRPr="004C3372">
        <w:rPr>
          <w:rFonts w:hint="eastAsia"/>
          <w:sz w:val="21"/>
          <w:szCs w:val="21"/>
        </w:rPr>
        <w:t>处理</w:t>
      </w:r>
      <w:r w:rsidRPr="004C3372">
        <w:rPr>
          <w:rFonts w:hint="eastAsia"/>
          <w:sz w:val="21"/>
          <w:szCs w:val="21"/>
        </w:rPr>
        <w:t>IO</w:t>
      </w:r>
      <w:r w:rsidRPr="004C3372">
        <w:rPr>
          <w:rFonts w:hint="eastAsia"/>
          <w:sz w:val="21"/>
          <w:szCs w:val="21"/>
        </w:rPr>
        <w:t>请求，流程参看</w:t>
      </w:r>
      <w:hyperlink w:anchor="_发送及接受数据的流程" w:history="1">
        <w:r w:rsidR="007B2650" w:rsidRPr="007B2650">
          <w:rPr>
            <w:rStyle w:val="a7"/>
            <w:rFonts w:hint="eastAsia"/>
            <w:sz w:val="21"/>
            <w:szCs w:val="21"/>
          </w:rPr>
          <w:t>6.1.2</w:t>
        </w:r>
        <w:r w:rsidRPr="007B2650">
          <w:rPr>
            <w:rStyle w:val="a7"/>
            <w:rFonts w:hint="eastAsia"/>
            <w:sz w:val="21"/>
            <w:szCs w:val="21"/>
          </w:rPr>
          <w:t>节</w:t>
        </w:r>
      </w:hyperlink>
    </w:p>
    <w:p w:rsidR="00B25FB7" w:rsidRDefault="00B25FB7" w:rsidP="00B25FB7">
      <w:pPr>
        <w:pStyle w:val="Alt-W"/>
        <w:ind w:left="0" w:firstLine="0"/>
      </w:pPr>
    </w:p>
    <w:p w:rsidR="0035642F" w:rsidRPr="004C3372" w:rsidRDefault="0035642F" w:rsidP="0035642F">
      <w:pPr>
        <w:pStyle w:val="2"/>
        <w:ind w:left="0" w:firstLine="0"/>
        <w:rPr>
          <w:sz w:val="24"/>
          <w:szCs w:val="24"/>
        </w:rPr>
      </w:pPr>
      <w:bookmarkStart w:id="40" w:name="_线程/进程间同步方式"/>
      <w:bookmarkStart w:id="41" w:name="_Toc350180782"/>
      <w:bookmarkEnd w:id="40"/>
      <w:r w:rsidRPr="004C3372">
        <w:rPr>
          <w:rFonts w:hint="eastAsia"/>
          <w:sz w:val="24"/>
          <w:szCs w:val="24"/>
        </w:rPr>
        <w:t>线程</w:t>
      </w:r>
      <w:r w:rsidRPr="004C3372">
        <w:rPr>
          <w:rFonts w:hint="eastAsia"/>
          <w:sz w:val="24"/>
          <w:szCs w:val="24"/>
        </w:rPr>
        <w:t>/</w:t>
      </w:r>
      <w:r w:rsidRPr="004C3372">
        <w:rPr>
          <w:rFonts w:hint="eastAsia"/>
          <w:sz w:val="24"/>
          <w:szCs w:val="24"/>
        </w:rPr>
        <w:t>进程间同步方式</w:t>
      </w:r>
      <w:bookmarkEnd w:id="41"/>
    </w:p>
    <w:p w:rsidR="00735663" w:rsidRPr="00F91F57" w:rsidRDefault="00F91F57" w:rsidP="00735663">
      <w:pPr>
        <w:pStyle w:val="Alt-W"/>
        <w:rPr>
          <w:sz w:val="18"/>
          <w:szCs w:val="18"/>
        </w:rPr>
      </w:pPr>
      <w:r w:rsidRPr="00F91F57">
        <w:rPr>
          <w:rFonts w:hint="eastAsia"/>
          <w:sz w:val="18"/>
          <w:szCs w:val="18"/>
        </w:rPr>
        <w:t>f</w:t>
      </w:r>
      <w:r w:rsidR="000E5236" w:rsidRPr="00F91F57">
        <w:rPr>
          <w:rFonts w:hint="eastAsia"/>
          <w:sz w:val="18"/>
          <w:szCs w:val="18"/>
        </w:rPr>
        <w:t>io</w:t>
      </w:r>
      <w:r w:rsidR="000E5236" w:rsidRPr="00F91F57">
        <w:rPr>
          <w:rFonts w:hint="eastAsia"/>
          <w:sz w:val="18"/>
          <w:szCs w:val="18"/>
        </w:rPr>
        <w:t>的线程</w:t>
      </w:r>
      <w:r w:rsidR="000E5236" w:rsidRPr="00F91F57">
        <w:rPr>
          <w:rFonts w:hint="eastAsia"/>
          <w:sz w:val="18"/>
          <w:szCs w:val="18"/>
        </w:rPr>
        <w:t>/</w:t>
      </w:r>
      <w:r w:rsidR="000E5236" w:rsidRPr="00F91F57">
        <w:rPr>
          <w:rFonts w:hint="eastAsia"/>
          <w:sz w:val="18"/>
          <w:szCs w:val="18"/>
        </w:rPr>
        <w:t>进程间同步</w:t>
      </w:r>
      <w:r w:rsidRPr="00F91F57">
        <w:rPr>
          <w:rFonts w:hint="eastAsia"/>
          <w:sz w:val="18"/>
          <w:szCs w:val="18"/>
        </w:rPr>
        <w:t>比较直观</w:t>
      </w:r>
      <w:r w:rsidRPr="00F91F57">
        <w:rPr>
          <w:rFonts w:hint="eastAsia"/>
          <w:sz w:val="18"/>
          <w:szCs w:val="18"/>
        </w:rPr>
        <w:t>,</w:t>
      </w:r>
      <w:r w:rsidRPr="00F91F57">
        <w:rPr>
          <w:rFonts w:hint="eastAsia"/>
          <w:sz w:val="18"/>
          <w:szCs w:val="18"/>
        </w:rPr>
        <w:t>主要靠下面两点来实现</w:t>
      </w:r>
    </w:p>
    <w:p w:rsidR="001C3D95" w:rsidRDefault="000E5236" w:rsidP="00EE5208">
      <w:pPr>
        <w:pStyle w:val="Alt-W"/>
        <w:numPr>
          <w:ilvl w:val="0"/>
          <w:numId w:val="18"/>
        </w:numPr>
        <w:rPr>
          <w:sz w:val="18"/>
          <w:szCs w:val="18"/>
        </w:rPr>
      </w:pPr>
      <w:r w:rsidRPr="00F91F57">
        <w:rPr>
          <w:rFonts w:hint="eastAsia"/>
          <w:sz w:val="18"/>
          <w:szCs w:val="18"/>
        </w:rPr>
        <w:t>共享内存</w:t>
      </w:r>
      <w:r w:rsidR="00F91F57">
        <w:rPr>
          <w:rFonts w:hint="eastAsia"/>
          <w:sz w:val="18"/>
          <w:szCs w:val="18"/>
        </w:rPr>
        <w:t>.</w:t>
      </w:r>
      <w:r w:rsidR="00F91F57" w:rsidRPr="00F91F57">
        <w:rPr>
          <w:rFonts w:hint="eastAsia"/>
          <w:sz w:val="18"/>
          <w:szCs w:val="18"/>
        </w:rPr>
        <w:t>线程函数的参数和进程运行函数的参数都是</w:t>
      </w:r>
      <w:r w:rsidR="00F91F57" w:rsidRPr="00F91F57">
        <w:rPr>
          <w:sz w:val="18"/>
          <w:szCs w:val="18"/>
        </w:rPr>
        <w:t>struct thread_data</w:t>
      </w:r>
      <w:r w:rsidR="00F91F57" w:rsidRPr="00F91F57">
        <w:rPr>
          <w:rFonts w:hint="eastAsia"/>
          <w:sz w:val="18"/>
          <w:szCs w:val="18"/>
        </w:rPr>
        <w:t>，每个线程</w:t>
      </w:r>
      <w:r w:rsidR="00F91F57" w:rsidRPr="00F91F57">
        <w:rPr>
          <w:rFonts w:hint="eastAsia"/>
          <w:sz w:val="18"/>
          <w:szCs w:val="18"/>
        </w:rPr>
        <w:t>/</w:t>
      </w:r>
      <w:r w:rsidR="00F91F57" w:rsidRPr="00F91F57">
        <w:rPr>
          <w:rFonts w:hint="eastAsia"/>
          <w:sz w:val="18"/>
          <w:szCs w:val="18"/>
        </w:rPr>
        <w:t>进程都从共享内存中</w:t>
      </w:r>
      <w:r w:rsidR="004E03E5">
        <w:rPr>
          <w:rFonts w:hint="eastAsia"/>
          <w:sz w:val="18"/>
          <w:szCs w:val="18"/>
        </w:rPr>
        <w:t>获取参数，而且每个线程</w:t>
      </w:r>
      <w:r w:rsidR="004E03E5">
        <w:rPr>
          <w:rFonts w:hint="eastAsia"/>
          <w:sz w:val="18"/>
          <w:szCs w:val="18"/>
        </w:rPr>
        <w:t>/</w:t>
      </w:r>
      <w:r w:rsidR="004E03E5">
        <w:rPr>
          <w:rFonts w:hint="eastAsia"/>
          <w:sz w:val="18"/>
          <w:szCs w:val="18"/>
        </w:rPr>
        <w:t>进程使用各自的参数。</w:t>
      </w:r>
    </w:p>
    <w:p w:rsidR="001C3D95" w:rsidRPr="002514FF" w:rsidRDefault="00F91F57" w:rsidP="00EE5208">
      <w:pPr>
        <w:pStyle w:val="Alt-W"/>
        <w:numPr>
          <w:ilvl w:val="0"/>
          <w:numId w:val="18"/>
        </w:numPr>
        <w:rPr>
          <w:sz w:val="18"/>
          <w:szCs w:val="18"/>
        </w:rPr>
      </w:pPr>
      <w:r w:rsidRPr="001C3D95">
        <w:rPr>
          <w:rFonts w:hint="eastAsia"/>
          <w:sz w:val="18"/>
          <w:szCs w:val="18"/>
        </w:rPr>
        <w:t>通过函数</w:t>
      </w:r>
      <w:r w:rsidRPr="001C3D95">
        <w:rPr>
          <w:sz w:val="18"/>
          <w:szCs w:val="18"/>
        </w:rPr>
        <w:t>pthread_mutexattr_setpshared(&amp;attr, PTHREAD_PROCESS_SHARED)</w:t>
      </w:r>
      <w:r w:rsidRPr="001C3D95">
        <w:rPr>
          <w:rFonts w:hint="eastAsia"/>
          <w:sz w:val="18"/>
          <w:szCs w:val="18"/>
        </w:rPr>
        <w:t>设置</w:t>
      </w:r>
      <w:r w:rsidR="001C3D95" w:rsidRPr="001C3D95">
        <w:rPr>
          <w:rFonts w:hint="eastAsia"/>
          <w:sz w:val="18"/>
          <w:szCs w:val="18"/>
        </w:rPr>
        <w:t>互斥锁变量的作用于是在进程间共享的</w:t>
      </w:r>
      <w:r w:rsidRPr="001C3D95">
        <w:rPr>
          <w:rFonts w:hint="eastAsia"/>
          <w:sz w:val="18"/>
          <w:szCs w:val="18"/>
        </w:rPr>
        <w:t>。</w:t>
      </w:r>
      <w:r w:rsidR="001C3D95" w:rsidRPr="001C3D95">
        <w:rPr>
          <w:rFonts w:hint="eastAsia"/>
          <w:sz w:val="18"/>
          <w:szCs w:val="18"/>
        </w:rPr>
        <w:t>这样，线程</w:t>
      </w:r>
      <w:r w:rsidR="001C3D95" w:rsidRPr="001C3D95">
        <w:rPr>
          <w:rFonts w:hint="eastAsia"/>
          <w:sz w:val="18"/>
          <w:szCs w:val="18"/>
        </w:rPr>
        <w:t>/</w:t>
      </w:r>
      <w:r w:rsidR="001C3D95" w:rsidRPr="001C3D95">
        <w:rPr>
          <w:rFonts w:hint="eastAsia"/>
          <w:sz w:val="18"/>
          <w:szCs w:val="18"/>
        </w:rPr>
        <w:t>进程在访问共享内存时的互斥方式就统一起来了。</w:t>
      </w:r>
    </w:p>
    <w:p w:rsidR="0090439E" w:rsidRPr="0090439E" w:rsidRDefault="001C3D95" w:rsidP="00EE5208">
      <w:pPr>
        <w:pStyle w:val="Alt-W"/>
        <w:numPr>
          <w:ilvl w:val="0"/>
          <w:numId w:val="1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每个</w:t>
      </w:r>
      <w:r w:rsidRPr="00F91F57">
        <w:rPr>
          <w:sz w:val="18"/>
          <w:szCs w:val="18"/>
        </w:rPr>
        <w:t>struct thread_data</w:t>
      </w:r>
      <w:r>
        <w:rPr>
          <w:rFonts w:hint="eastAsia"/>
          <w:sz w:val="18"/>
          <w:szCs w:val="18"/>
        </w:rPr>
        <w:t>结构体重都有一个互斥量</w:t>
      </w:r>
      <w:r w:rsidRPr="001C3D95">
        <w:rPr>
          <w:sz w:val="18"/>
          <w:szCs w:val="18"/>
        </w:rPr>
        <w:t>struct fio_mutex *mutex</w:t>
      </w:r>
      <w:r>
        <w:rPr>
          <w:rFonts w:hint="eastAsia"/>
          <w:sz w:val="18"/>
          <w:szCs w:val="18"/>
        </w:rPr>
        <w:t>。其定义如下</w:t>
      </w:r>
    </w:p>
    <w:p w:rsidR="0090439E" w:rsidRDefault="003749C4" w:rsidP="004C3372">
      <w:pPr>
        <w:pStyle w:val="Alt-W"/>
        <w:rPr>
          <w:sz w:val="18"/>
          <w:szCs w:val="18"/>
        </w:rPr>
      </w:pPr>
      <w:r>
        <w:rPr>
          <w:sz w:val="18"/>
          <w:szCs w:val="18"/>
        </w:rPr>
      </w:r>
      <w:r w:rsidR="00666EC8">
        <w:rPr>
          <w:sz w:val="18"/>
          <w:szCs w:val="18"/>
        </w:rPr>
        <w:pict>
          <v:shape id="_x0000_s1029" type="#_x0000_t202" style="width:141.1pt;height:71.6pt;mso-height-percent:200;mso-position-horizontal-relative:char;mso-position-vertical-relative:line;mso-height-percent:200;mso-width-relative:margin;mso-height-relative:margin">
            <v:textbox style="mso-next-textbox:#_x0000_s1029;mso-fit-shape-to-text:t">
              <w:txbxContent>
                <w:p w:rsidR="0063184E" w:rsidRPr="00F844F8" w:rsidRDefault="0063184E" w:rsidP="0026478B">
                  <w:pPr>
                    <w:pStyle w:val="Alt-W"/>
                    <w:ind w:left="0" w:firstLine="0"/>
                    <w:rPr>
                      <w:sz w:val="18"/>
                      <w:szCs w:val="18"/>
                    </w:rPr>
                  </w:pPr>
                  <w:proofErr w:type="gramStart"/>
                  <w:r w:rsidRPr="00F844F8">
                    <w:rPr>
                      <w:sz w:val="18"/>
                      <w:szCs w:val="18"/>
                    </w:rPr>
                    <w:t>struct</w:t>
                  </w:r>
                  <w:proofErr w:type="gramEnd"/>
                  <w:r w:rsidRPr="00F844F8">
                    <w:rPr>
                      <w:sz w:val="18"/>
                      <w:szCs w:val="18"/>
                    </w:rPr>
                    <w:t xml:space="preserve"> fio_mutex {</w:t>
                  </w:r>
                </w:p>
                <w:p w:rsidR="0063184E" w:rsidRPr="00F844F8" w:rsidRDefault="0063184E" w:rsidP="00CC7FD5">
                  <w:pPr>
                    <w:pStyle w:val="Alt-W"/>
                    <w:ind w:left="0" w:firstLineChars="200" w:firstLine="360"/>
                    <w:rPr>
                      <w:sz w:val="18"/>
                      <w:szCs w:val="18"/>
                    </w:rPr>
                  </w:pPr>
                  <w:proofErr w:type="gramStart"/>
                  <w:r w:rsidRPr="00F844F8">
                    <w:rPr>
                      <w:sz w:val="18"/>
                      <w:szCs w:val="18"/>
                    </w:rPr>
                    <w:t>pthread_mutex_t</w:t>
                  </w:r>
                  <w:proofErr w:type="gramEnd"/>
                  <w:r w:rsidRPr="00F844F8">
                    <w:rPr>
                      <w:sz w:val="18"/>
                      <w:szCs w:val="18"/>
                    </w:rPr>
                    <w:t xml:space="preserve"> lock;</w:t>
                  </w:r>
                </w:p>
                <w:p w:rsidR="0063184E" w:rsidRPr="00F844F8" w:rsidRDefault="0063184E" w:rsidP="00CC7FD5">
                  <w:pPr>
                    <w:pStyle w:val="Alt-W"/>
                    <w:ind w:left="0" w:firstLineChars="200" w:firstLine="360"/>
                    <w:rPr>
                      <w:sz w:val="18"/>
                      <w:szCs w:val="18"/>
                    </w:rPr>
                  </w:pPr>
                  <w:proofErr w:type="gramStart"/>
                  <w:r w:rsidRPr="00F844F8">
                    <w:rPr>
                      <w:sz w:val="18"/>
                      <w:szCs w:val="18"/>
                    </w:rPr>
                    <w:t>pthread_cond_t</w:t>
                  </w:r>
                  <w:proofErr w:type="gramEnd"/>
                  <w:r w:rsidRPr="00F844F8">
                    <w:rPr>
                      <w:sz w:val="18"/>
                      <w:szCs w:val="18"/>
                    </w:rPr>
                    <w:t xml:space="preserve"> cond;</w:t>
                  </w:r>
                </w:p>
                <w:p w:rsidR="0063184E" w:rsidRPr="00F844F8" w:rsidRDefault="0063184E" w:rsidP="00CC7FD5">
                  <w:pPr>
                    <w:pStyle w:val="Alt-W"/>
                    <w:ind w:left="0" w:firstLineChars="200" w:firstLine="360"/>
                    <w:rPr>
                      <w:sz w:val="18"/>
                      <w:szCs w:val="18"/>
                    </w:rPr>
                  </w:pPr>
                  <w:proofErr w:type="gramStart"/>
                  <w:r w:rsidRPr="00F844F8">
                    <w:rPr>
                      <w:sz w:val="18"/>
                      <w:szCs w:val="18"/>
                    </w:rPr>
                    <w:t>int</w:t>
                  </w:r>
                  <w:proofErr w:type="gramEnd"/>
                  <w:r w:rsidRPr="00F844F8">
                    <w:rPr>
                      <w:sz w:val="18"/>
                      <w:szCs w:val="18"/>
                    </w:rPr>
                    <w:t xml:space="preserve"> value;</w:t>
                  </w:r>
                </w:p>
                <w:p w:rsidR="0063184E" w:rsidRPr="00F844F8" w:rsidRDefault="0063184E" w:rsidP="00CC7FD5">
                  <w:pPr>
                    <w:pStyle w:val="Alt-W"/>
                    <w:ind w:left="0" w:firstLineChars="200" w:firstLine="360"/>
                    <w:rPr>
                      <w:sz w:val="18"/>
                      <w:szCs w:val="18"/>
                    </w:rPr>
                  </w:pPr>
                  <w:proofErr w:type="gramStart"/>
                  <w:r w:rsidRPr="00F844F8">
                    <w:rPr>
                      <w:sz w:val="18"/>
                      <w:szCs w:val="18"/>
                    </w:rPr>
                    <w:t>int</w:t>
                  </w:r>
                  <w:proofErr w:type="gramEnd"/>
                  <w:r w:rsidRPr="00F844F8">
                    <w:rPr>
                      <w:sz w:val="18"/>
                      <w:szCs w:val="18"/>
                    </w:rPr>
                    <w:t xml:space="preserve"> waiters;</w:t>
                  </w:r>
                </w:p>
                <w:p w:rsidR="0063184E" w:rsidRPr="00F844F8" w:rsidRDefault="0063184E" w:rsidP="0026478B">
                  <w:pPr>
                    <w:pStyle w:val="Alt-W"/>
                    <w:ind w:left="0" w:firstLine="0"/>
                    <w:rPr>
                      <w:sz w:val="18"/>
                      <w:szCs w:val="18"/>
                    </w:rPr>
                  </w:pPr>
                  <w:r w:rsidRPr="00F844F8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5642F" w:rsidRDefault="001C3D95" w:rsidP="004C3372">
      <w:pPr>
        <w:pStyle w:val="Alt-W"/>
        <w:ind w:left="1101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互斥</w:t>
      </w:r>
      <w:proofErr w:type="gramStart"/>
      <w:r>
        <w:rPr>
          <w:rFonts w:hint="eastAsia"/>
          <w:sz w:val="18"/>
          <w:szCs w:val="18"/>
        </w:rPr>
        <w:t>量</w:t>
      </w:r>
      <w:r w:rsidR="002514FF">
        <w:rPr>
          <w:rFonts w:hint="eastAsia"/>
          <w:sz w:val="18"/>
          <w:szCs w:val="18"/>
        </w:rPr>
        <w:t>保证</w:t>
      </w:r>
      <w:proofErr w:type="gramEnd"/>
      <w:r w:rsidR="002514FF">
        <w:rPr>
          <w:rFonts w:hint="eastAsia"/>
          <w:sz w:val="18"/>
          <w:szCs w:val="18"/>
        </w:rPr>
        <w:t>每个线程</w:t>
      </w:r>
      <w:r w:rsidR="002514FF">
        <w:rPr>
          <w:rFonts w:hint="eastAsia"/>
          <w:sz w:val="18"/>
          <w:szCs w:val="18"/>
        </w:rPr>
        <w:t>/</w:t>
      </w:r>
      <w:r w:rsidR="002514FF">
        <w:rPr>
          <w:rFonts w:hint="eastAsia"/>
          <w:sz w:val="18"/>
          <w:szCs w:val="18"/>
        </w:rPr>
        <w:t>进程都有各自的线程参数</w:t>
      </w:r>
      <w:r w:rsidR="0026478B">
        <w:rPr>
          <w:rFonts w:hint="eastAsia"/>
          <w:sz w:val="18"/>
          <w:szCs w:val="18"/>
        </w:rPr>
        <w:t>，条件变量用来和</w:t>
      </w:r>
      <w:proofErr w:type="gramStart"/>
      <w:r w:rsidR="0026478B">
        <w:rPr>
          <w:rFonts w:hint="eastAsia"/>
          <w:sz w:val="18"/>
          <w:szCs w:val="18"/>
        </w:rPr>
        <w:t>父进程</w:t>
      </w:r>
      <w:proofErr w:type="gramEnd"/>
      <w:r w:rsidR="0026478B">
        <w:rPr>
          <w:rFonts w:hint="eastAsia"/>
          <w:sz w:val="18"/>
          <w:szCs w:val="18"/>
        </w:rPr>
        <w:t>通信。</w:t>
      </w:r>
    </w:p>
    <w:p w:rsidR="0083130B" w:rsidRDefault="0083130B" w:rsidP="00D47B40">
      <w:pPr>
        <w:pStyle w:val="Alt-W"/>
        <w:ind w:left="0" w:firstLineChars="200" w:firstLine="420"/>
        <w:rPr>
          <w:rStyle w:val="apple-style-span"/>
          <w:rFonts w:asciiTheme="majorEastAsia" w:eastAsiaTheme="majorEastAsia" w:hAnsiTheme="majorEastAsia" w:cs="Tahoma"/>
          <w:color w:val="000000"/>
          <w:sz w:val="21"/>
          <w:szCs w:val="21"/>
        </w:rPr>
      </w:pPr>
    </w:p>
    <w:p w:rsidR="00E35FF0" w:rsidRPr="004C3372" w:rsidRDefault="00E35FF0" w:rsidP="00E35FF0">
      <w:pPr>
        <w:pStyle w:val="1"/>
        <w:tabs>
          <w:tab w:val="clear" w:pos="1361"/>
          <w:tab w:val="left" w:pos="567"/>
        </w:tabs>
        <w:rPr>
          <w:sz w:val="24"/>
          <w:szCs w:val="24"/>
        </w:rPr>
      </w:pPr>
      <w:bookmarkStart w:id="42" w:name="_Toc350180783"/>
      <w:r w:rsidRPr="004C3372">
        <w:rPr>
          <w:sz w:val="24"/>
          <w:szCs w:val="24"/>
        </w:rPr>
        <w:t>I</w:t>
      </w:r>
      <w:r w:rsidRPr="004C3372">
        <w:rPr>
          <w:rFonts w:hint="eastAsia"/>
          <w:sz w:val="24"/>
          <w:szCs w:val="24"/>
        </w:rPr>
        <w:t>O</w:t>
      </w:r>
      <w:r w:rsidRPr="004C3372">
        <w:rPr>
          <w:rFonts w:hint="eastAsia"/>
          <w:sz w:val="24"/>
          <w:szCs w:val="24"/>
        </w:rPr>
        <w:t>引擎发送并接受</w:t>
      </w:r>
      <w:r w:rsidR="00AD1EB1" w:rsidRPr="004C3372">
        <w:rPr>
          <w:rFonts w:hint="eastAsia"/>
          <w:sz w:val="24"/>
          <w:szCs w:val="24"/>
        </w:rPr>
        <w:t>数</w:t>
      </w:r>
      <w:r w:rsidRPr="004C3372">
        <w:rPr>
          <w:rFonts w:hint="eastAsia"/>
          <w:sz w:val="24"/>
          <w:szCs w:val="24"/>
        </w:rPr>
        <w:t>据的流程</w:t>
      </w:r>
      <w:bookmarkEnd w:id="42"/>
    </w:p>
    <w:p w:rsidR="0067624A" w:rsidRPr="004C3372" w:rsidRDefault="00E35FF0" w:rsidP="003C7937">
      <w:pPr>
        <w:pStyle w:val="2"/>
        <w:ind w:left="0" w:firstLine="0"/>
        <w:rPr>
          <w:sz w:val="24"/>
          <w:szCs w:val="24"/>
        </w:rPr>
      </w:pPr>
      <w:bookmarkStart w:id="43" w:name="_随机发送数据块的方式"/>
      <w:bookmarkStart w:id="44" w:name="_Toc350180784"/>
      <w:bookmarkEnd w:id="43"/>
      <w:r w:rsidRPr="004C3372">
        <w:rPr>
          <w:rFonts w:hint="eastAsia"/>
          <w:sz w:val="24"/>
          <w:szCs w:val="24"/>
        </w:rPr>
        <w:t>随机发送数据块的方式</w:t>
      </w:r>
      <w:bookmarkEnd w:id="44"/>
    </w:p>
    <w:p w:rsidR="00C23D7A" w:rsidRPr="004C3372" w:rsidRDefault="00C23D7A" w:rsidP="00C23D7A">
      <w:pPr>
        <w:pStyle w:val="3"/>
        <w:numPr>
          <w:ilvl w:val="2"/>
          <w:numId w:val="1"/>
        </w:numPr>
        <w:rPr>
          <w:rFonts w:ascii="宋体" w:eastAsia="宋体" w:hAnsi="宋体"/>
        </w:rPr>
      </w:pPr>
      <w:bookmarkStart w:id="45" w:name="_Toc350180785"/>
      <w:r w:rsidRPr="004C3372">
        <w:rPr>
          <w:rFonts w:ascii="宋体" w:eastAsia="宋体" w:hAnsi="宋体" w:hint="eastAsia"/>
        </w:rPr>
        <w:t>数据结构</w:t>
      </w:r>
      <w:r w:rsidR="00EE15FD" w:rsidRPr="004C3372">
        <w:rPr>
          <w:rFonts w:ascii="宋体" w:eastAsia="宋体" w:hAnsi="宋体" w:hint="eastAsia"/>
        </w:rPr>
        <w:t>及标记方式</w:t>
      </w:r>
      <w:bookmarkEnd w:id="45"/>
    </w:p>
    <w:p w:rsidR="00C23D7A" w:rsidRPr="00E15EA6" w:rsidRDefault="00C23D7A" w:rsidP="00E15EA6">
      <w:pPr>
        <w:pStyle w:val="HTML0"/>
        <w:ind w:firstLineChars="150" w:firstLine="315"/>
        <w:rPr>
          <w:color w:val="000000"/>
          <w:sz w:val="21"/>
          <w:szCs w:val="21"/>
        </w:rPr>
      </w:pPr>
      <w:r w:rsidRPr="00E15EA6">
        <w:rPr>
          <w:color w:val="000000"/>
          <w:sz w:val="21"/>
          <w:szCs w:val="21"/>
        </w:rPr>
        <w:t>struct fio_file</w:t>
      </w:r>
      <w:r w:rsidRPr="00E15EA6">
        <w:rPr>
          <w:rFonts w:hint="eastAsia"/>
          <w:color w:val="000000"/>
          <w:sz w:val="21"/>
          <w:szCs w:val="21"/>
        </w:rPr>
        <w:t>结构体中的</w:t>
      </w:r>
      <w:r w:rsidRPr="00E15EA6">
        <w:rPr>
          <w:color w:val="000000"/>
          <w:sz w:val="21"/>
          <w:szCs w:val="21"/>
        </w:rPr>
        <w:t>unsigned long *file_map</w:t>
      </w:r>
      <w:r w:rsidRPr="00E15EA6">
        <w:rPr>
          <w:rFonts w:hint="eastAsia"/>
          <w:color w:val="000000"/>
          <w:sz w:val="21"/>
          <w:szCs w:val="21"/>
        </w:rPr>
        <w:t>用来存放位图，数组的长度</w:t>
      </w:r>
      <w:r w:rsidR="00EE5E0F">
        <w:rPr>
          <w:rFonts w:hint="eastAsia"/>
          <w:color w:val="000000"/>
          <w:sz w:val="21"/>
          <w:szCs w:val="21"/>
        </w:rPr>
        <w:t>为</w:t>
      </w:r>
      <w:r w:rsidRPr="00E15EA6">
        <w:rPr>
          <w:color w:val="000000"/>
          <w:sz w:val="21"/>
          <w:szCs w:val="21"/>
        </w:rPr>
        <w:t>num_maps</w:t>
      </w:r>
      <w:r w:rsidRPr="00E15EA6">
        <w:rPr>
          <w:rFonts w:hint="eastAsia"/>
          <w:color w:val="000000"/>
          <w:sz w:val="21"/>
          <w:szCs w:val="21"/>
        </w:rPr>
        <w:t>.</w:t>
      </w:r>
    </w:p>
    <w:p w:rsidR="00C23D7A" w:rsidRDefault="003749C4" w:rsidP="00840C53">
      <w:pPr>
        <w:pStyle w:val="Alt-W"/>
      </w:pPr>
      <w:r>
        <w:pict>
          <v:shape id="_x0000_s1028" type="#_x0000_t202" style="width:241.5pt;height:76.45pt;mso-position-horizontal-relative:char;mso-position-vertical-relative:line;mso-width-relative:margin;mso-height-relative:margin">
            <v:textbox style="mso-next-textbox:#_x0000_s1028">
              <w:txbxContent>
                <w:p w:rsidR="0063184E" w:rsidRPr="00C23D7A" w:rsidRDefault="0063184E" w:rsidP="00C23D7A">
                  <w:pPr>
                    <w:pStyle w:val="Alt-W"/>
                    <w:rPr>
                      <w:sz w:val="15"/>
                      <w:szCs w:val="15"/>
                    </w:rPr>
                  </w:pPr>
                  <w:proofErr w:type="gramStart"/>
                  <w:r w:rsidRPr="00C23D7A">
                    <w:rPr>
                      <w:sz w:val="15"/>
                      <w:szCs w:val="15"/>
                    </w:rPr>
                    <w:t>struct</w:t>
                  </w:r>
                  <w:proofErr w:type="gramEnd"/>
                  <w:r w:rsidRPr="00C23D7A">
                    <w:rPr>
                      <w:sz w:val="15"/>
                      <w:szCs w:val="15"/>
                    </w:rPr>
                    <w:t xml:space="preserve"> fio_file {</w:t>
                  </w:r>
                </w:p>
                <w:p w:rsidR="0063184E" w:rsidRPr="00C23D7A" w:rsidRDefault="0063184E" w:rsidP="00C23D7A">
                  <w:pPr>
                    <w:pStyle w:val="Alt-W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 xml:space="preserve">    </w:t>
                  </w:r>
                  <w:r>
                    <w:rPr>
                      <w:sz w:val="15"/>
                      <w:szCs w:val="15"/>
                    </w:rPr>
                    <w:t>……</w:t>
                  </w:r>
                </w:p>
                <w:p w:rsidR="0063184E" w:rsidRPr="00C23D7A" w:rsidRDefault="0063184E" w:rsidP="00C23D7A">
                  <w:pPr>
                    <w:pStyle w:val="Alt-W"/>
                    <w:rPr>
                      <w:sz w:val="15"/>
                      <w:szCs w:val="15"/>
                    </w:rPr>
                  </w:pPr>
                  <w:r w:rsidRPr="00C23D7A">
                    <w:rPr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C23D7A">
                    <w:rPr>
                      <w:sz w:val="15"/>
                      <w:szCs w:val="15"/>
                    </w:rPr>
                    <w:t>unsigned</w:t>
                  </w:r>
                  <w:proofErr w:type="gramEnd"/>
                  <w:r w:rsidRPr="00C23D7A">
                    <w:rPr>
                      <w:sz w:val="15"/>
                      <w:szCs w:val="15"/>
                    </w:rPr>
                    <w:t xml:space="preserve"> long *file_map;</w:t>
                  </w:r>
                </w:p>
                <w:p w:rsidR="0063184E" w:rsidRDefault="0063184E" w:rsidP="00C23D7A">
                  <w:pPr>
                    <w:pStyle w:val="Alt-W"/>
                    <w:rPr>
                      <w:sz w:val="15"/>
                      <w:szCs w:val="15"/>
                    </w:rPr>
                  </w:pPr>
                  <w:r w:rsidRPr="00C23D7A">
                    <w:rPr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C23D7A">
                    <w:rPr>
                      <w:sz w:val="15"/>
                      <w:szCs w:val="15"/>
                    </w:rPr>
                    <w:t>unsigned</w:t>
                  </w:r>
                  <w:proofErr w:type="gramEnd"/>
                  <w:r w:rsidRPr="00C23D7A">
                    <w:rPr>
                      <w:sz w:val="15"/>
                      <w:szCs w:val="15"/>
                    </w:rPr>
                    <w:t xml:space="preserve"> int num_maps;</w:t>
                  </w:r>
                </w:p>
                <w:p w:rsidR="0063184E" w:rsidRPr="00C23D7A" w:rsidRDefault="0063184E" w:rsidP="00CC7FD5">
                  <w:pPr>
                    <w:pStyle w:val="Alt-W"/>
                    <w:ind w:leftChars="108" w:firstLineChars="500" w:firstLine="75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……</w:t>
                  </w:r>
                </w:p>
                <w:p w:rsidR="0063184E" w:rsidRPr="00C23D7A" w:rsidRDefault="0063184E" w:rsidP="00C23D7A">
                  <w:pPr>
                    <w:pStyle w:val="Alt-W"/>
                    <w:rPr>
                      <w:sz w:val="15"/>
                      <w:szCs w:val="15"/>
                    </w:rPr>
                  </w:pPr>
                  <w:r w:rsidRPr="00C23D7A">
                    <w:rPr>
                      <w:sz w:val="15"/>
                      <w:szCs w:val="15"/>
                    </w:rPr>
                    <w:t>};</w:t>
                  </w:r>
                </w:p>
                <w:p w:rsidR="0063184E" w:rsidRPr="00C23D7A" w:rsidRDefault="0063184E" w:rsidP="00C23D7A">
                  <w:pPr>
                    <w:rPr>
                      <w:szCs w:val="15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23D7A" w:rsidRPr="00F844F8" w:rsidRDefault="00353A5B" w:rsidP="00EE5208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F844F8">
        <w:rPr>
          <w:sz w:val="21"/>
          <w:szCs w:val="21"/>
        </w:rPr>
        <w:t>file_map</w:t>
      </w:r>
      <w:r w:rsidRPr="00F844F8">
        <w:rPr>
          <w:rFonts w:hint="eastAsia"/>
          <w:sz w:val="21"/>
          <w:szCs w:val="21"/>
        </w:rPr>
        <w:t>数组中的每个</w:t>
      </w:r>
      <w:r w:rsidRPr="00F844F8">
        <w:rPr>
          <w:rFonts w:hint="eastAsia"/>
          <w:sz w:val="21"/>
          <w:szCs w:val="21"/>
        </w:rPr>
        <w:t>bit</w:t>
      </w:r>
      <w:r w:rsidR="00C31843" w:rsidRPr="00F844F8">
        <w:rPr>
          <w:rFonts w:hint="eastAsia"/>
          <w:sz w:val="21"/>
          <w:szCs w:val="21"/>
        </w:rPr>
        <w:t>位表示一个块</w:t>
      </w:r>
      <w:r w:rsidR="00C31843" w:rsidRPr="00F844F8">
        <w:rPr>
          <w:rFonts w:hint="eastAsia"/>
          <w:sz w:val="21"/>
          <w:szCs w:val="21"/>
        </w:rPr>
        <w:t>,</w:t>
      </w:r>
      <w:r w:rsidR="004245FA" w:rsidRPr="00F844F8">
        <w:rPr>
          <w:rFonts w:hint="eastAsia"/>
          <w:sz w:val="21"/>
          <w:szCs w:val="21"/>
        </w:rPr>
        <w:t>不考虑是否为</w:t>
      </w:r>
      <w:r w:rsidR="00C31843" w:rsidRPr="00F844F8">
        <w:rPr>
          <w:rFonts w:hint="eastAsia"/>
          <w:sz w:val="21"/>
          <w:szCs w:val="21"/>
        </w:rPr>
        <w:t>大端</w:t>
      </w:r>
      <w:proofErr w:type="gramStart"/>
      <w:r w:rsidR="004245FA" w:rsidRPr="00F844F8">
        <w:rPr>
          <w:rFonts w:hint="eastAsia"/>
          <w:sz w:val="21"/>
          <w:szCs w:val="21"/>
        </w:rPr>
        <w:t>或小端</w:t>
      </w:r>
      <w:r w:rsidR="00C31843" w:rsidRPr="00F844F8">
        <w:rPr>
          <w:rFonts w:hint="eastAsia"/>
          <w:sz w:val="21"/>
          <w:szCs w:val="21"/>
        </w:rPr>
        <w:t>字节</w:t>
      </w:r>
      <w:proofErr w:type="gramEnd"/>
      <w:r w:rsidR="00C31843" w:rsidRPr="00F844F8">
        <w:rPr>
          <w:rFonts w:hint="eastAsia"/>
          <w:sz w:val="21"/>
          <w:szCs w:val="21"/>
        </w:rPr>
        <w:t>.</w:t>
      </w:r>
    </w:p>
    <w:p w:rsidR="00EE15FD" w:rsidRPr="00F844F8" w:rsidRDefault="00EE15FD" w:rsidP="00B77605">
      <w:pPr>
        <w:pStyle w:val="Alt-W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根据文件</w:t>
      </w:r>
      <w:r w:rsidR="000E68FA" w:rsidRPr="00F844F8">
        <w:rPr>
          <w:rFonts w:hint="eastAsia"/>
          <w:sz w:val="21"/>
          <w:szCs w:val="21"/>
        </w:rPr>
        <w:t>实际文件</w:t>
      </w:r>
      <w:r w:rsidRPr="00F844F8">
        <w:rPr>
          <w:rFonts w:hint="eastAsia"/>
          <w:sz w:val="21"/>
          <w:szCs w:val="21"/>
        </w:rPr>
        <w:t>长度</w:t>
      </w:r>
      <w:r w:rsidRPr="00F844F8">
        <w:rPr>
          <w:rFonts w:hint="eastAsia"/>
          <w:sz w:val="21"/>
          <w:szCs w:val="21"/>
        </w:rPr>
        <w:t>(</w:t>
      </w:r>
      <w:r w:rsidR="00363963" w:rsidRPr="00F844F8">
        <w:rPr>
          <w:rFonts w:hint="eastAsia"/>
          <w:sz w:val="21"/>
          <w:szCs w:val="21"/>
        </w:rPr>
        <w:t>文件</w:t>
      </w:r>
      <w:r w:rsidR="000E68FA" w:rsidRPr="00F844F8">
        <w:rPr>
          <w:rFonts w:hint="eastAsia"/>
          <w:sz w:val="21"/>
          <w:szCs w:val="21"/>
        </w:rPr>
        <w:t>总长度减去文件的</w:t>
      </w:r>
      <w:r w:rsidRPr="00F844F8">
        <w:rPr>
          <w:rFonts w:hint="eastAsia"/>
          <w:sz w:val="21"/>
          <w:szCs w:val="21"/>
        </w:rPr>
        <w:t>偏移量</w:t>
      </w:r>
      <w:r w:rsidRPr="00F844F8">
        <w:rPr>
          <w:rFonts w:hint="eastAsia"/>
          <w:sz w:val="21"/>
          <w:szCs w:val="21"/>
        </w:rPr>
        <w:t>)</w:t>
      </w:r>
      <w:r w:rsidRPr="00F844F8">
        <w:rPr>
          <w:rFonts w:hint="eastAsia"/>
          <w:sz w:val="21"/>
          <w:szCs w:val="21"/>
        </w:rPr>
        <w:t>和最小块大小，可以得到文件所包含的最小块的个数。</w:t>
      </w:r>
    </w:p>
    <w:p w:rsidR="00EE15FD" w:rsidRPr="00F844F8" w:rsidRDefault="00EE15FD" w:rsidP="00F844F8">
      <w:pPr>
        <w:pStyle w:val="Alt-W"/>
        <w:ind w:firstLineChars="300" w:firstLine="630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file_map</w:t>
      </w:r>
      <w:r w:rsidRPr="00F844F8">
        <w:rPr>
          <w:rFonts w:hint="eastAsia"/>
          <w:sz w:val="21"/>
          <w:szCs w:val="21"/>
        </w:rPr>
        <w:t>中每个元素代表一个</w:t>
      </w:r>
      <w:r w:rsidRPr="00F844F8">
        <w:rPr>
          <w:rFonts w:hint="eastAsia"/>
          <w:sz w:val="21"/>
          <w:szCs w:val="21"/>
        </w:rPr>
        <w:t>map,</w:t>
      </w:r>
      <w:r w:rsidRPr="00F844F8">
        <w:rPr>
          <w:rFonts w:hint="eastAsia"/>
          <w:sz w:val="21"/>
          <w:szCs w:val="21"/>
        </w:rPr>
        <w:t>一个</w:t>
      </w:r>
      <w:r w:rsidRPr="00F844F8">
        <w:rPr>
          <w:rFonts w:hint="eastAsia"/>
          <w:sz w:val="21"/>
          <w:szCs w:val="21"/>
        </w:rPr>
        <w:t>map</w:t>
      </w:r>
      <w:r w:rsidRPr="00F844F8">
        <w:rPr>
          <w:rFonts w:hint="eastAsia"/>
          <w:sz w:val="21"/>
          <w:szCs w:val="21"/>
        </w:rPr>
        <w:t>可以存储</w:t>
      </w:r>
      <w:r w:rsidRPr="00F844F8">
        <w:rPr>
          <w:rFonts w:hint="eastAsia"/>
          <w:sz w:val="21"/>
          <w:szCs w:val="21"/>
        </w:rPr>
        <w:t>64</w:t>
      </w:r>
      <w:r w:rsidRPr="00F844F8">
        <w:rPr>
          <w:rFonts w:hint="eastAsia"/>
          <w:sz w:val="21"/>
          <w:szCs w:val="21"/>
        </w:rPr>
        <w:t>个块</w:t>
      </w:r>
    </w:p>
    <w:p w:rsidR="00EE15FD" w:rsidRPr="00F844F8" w:rsidRDefault="000E68FA" w:rsidP="000E68FA">
      <w:pPr>
        <w:pStyle w:val="Alt-W"/>
        <w:rPr>
          <w:sz w:val="21"/>
          <w:szCs w:val="21"/>
        </w:rPr>
      </w:pPr>
      <w:r w:rsidRPr="00F844F8">
        <w:rPr>
          <w:sz w:val="21"/>
          <w:szCs w:val="21"/>
        </w:rPr>
        <w:t xml:space="preserve">#define BLOCKS_PER_MAP      (8 * </w:t>
      </w:r>
      <w:proofErr w:type="gramStart"/>
      <w:r w:rsidRPr="00F844F8">
        <w:rPr>
          <w:sz w:val="21"/>
          <w:szCs w:val="21"/>
        </w:rPr>
        <w:t>sizeof(</w:t>
      </w:r>
      <w:proofErr w:type="gramEnd"/>
      <w:r w:rsidRPr="00F844F8">
        <w:rPr>
          <w:sz w:val="21"/>
          <w:szCs w:val="21"/>
        </w:rPr>
        <w:t>unsigned long))</w:t>
      </w:r>
    </w:p>
    <w:p w:rsidR="00EE15FD" w:rsidRPr="00F844F8" w:rsidRDefault="00EE15FD" w:rsidP="00EE5208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根据所访问的块在文件</w:t>
      </w:r>
      <w:r w:rsidR="00C07945" w:rsidRPr="00F844F8">
        <w:rPr>
          <w:rFonts w:hint="eastAsia"/>
          <w:sz w:val="21"/>
          <w:szCs w:val="21"/>
        </w:rPr>
        <w:t>长度</w:t>
      </w:r>
      <w:r w:rsidRPr="00F844F8">
        <w:rPr>
          <w:rFonts w:hint="eastAsia"/>
          <w:sz w:val="21"/>
          <w:szCs w:val="21"/>
        </w:rPr>
        <w:t>中的位置，</w:t>
      </w:r>
      <w:r w:rsidR="000E68FA" w:rsidRPr="00F844F8">
        <w:rPr>
          <w:rFonts w:hint="eastAsia"/>
          <w:sz w:val="21"/>
          <w:szCs w:val="21"/>
        </w:rPr>
        <w:t>可以得到</w:t>
      </w:r>
      <w:proofErr w:type="gramStart"/>
      <w:r w:rsidR="000E68FA" w:rsidRPr="00F844F8">
        <w:rPr>
          <w:rFonts w:hint="eastAsia"/>
          <w:sz w:val="21"/>
          <w:szCs w:val="21"/>
        </w:rPr>
        <w:t>块所在</w:t>
      </w:r>
      <w:proofErr w:type="gramEnd"/>
      <w:r w:rsidR="000E68FA" w:rsidRPr="00F844F8">
        <w:rPr>
          <w:rFonts w:hint="eastAsia"/>
          <w:sz w:val="21"/>
          <w:szCs w:val="21"/>
        </w:rPr>
        <w:t>的</w:t>
      </w:r>
      <w:r w:rsidR="000E68FA" w:rsidRPr="00F844F8">
        <w:rPr>
          <w:rFonts w:hint="eastAsia"/>
          <w:sz w:val="21"/>
          <w:szCs w:val="21"/>
        </w:rPr>
        <w:t>map(</w:t>
      </w:r>
      <w:r w:rsidR="000E68FA" w:rsidRPr="00F844F8">
        <w:rPr>
          <w:rFonts w:hint="eastAsia"/>
          <w:sz w:val="21"/>
          <w:szCs w:val="21"/>
        </w:rPr>
        <w:t>在</w:t>
      </w:r>
      <w:r w:rsidR="000E68FA" w:rsidRPr="00F844F8">
        <w:rPr>
          <w:rFonts w:hint="eastAsia"/>
          <w:sz w:val="21"/>
          <w:szCs w:val="21"/>
        </w:rPr>
        <w:t>file_map</w:t>
      </w:r>
      <w:r w:rsidR="000E68FA" w:rsidRPr="00F844F8">
        <w:rPr>
          <w:rFonts w:hint="eastAsia"/>
          <w:sz w:val="21"/>
          <w:szCs w:val="21"/>
        </w:rPr>
        <w:t>中的哪个元素</w:t>
      </w:r>
      <w:r w:rsidR="000E68FA" w:rsidRPr="00F844F8">
        <w:rPr>
          <w:rFonts w:hint="eastAsia"/>
          <w:sz w:val="21"/>
          <w:szCs w:val="21"/>
        </w:rPr>
        <w:t>)</w:t>
      </w:r>
    </w:p>
    <w:p w:rsidR="000E68FA" w:rsidRPr="00F844F8" w:rsidRDefault="000E68FA" w:rsidP="000E68FA">
      <w:pPr>
        <w:pStyle w:val="Alt-W"/>
        <w:rPr>
          <w:sz w:val="21"/>
          <w:szCs w:val="21"/>
        </w:rPr>
      </w:pPr>
      <w:r w:rsidRPr="00F844F8">
        <w:rPr>
          <w:sz w:val="21"/>
          <w:szCs w:val="21"/>
        </w:rPr>
        <w:t>#define TO_MAP_</w:t>
      </w:r>
      <w:proofErr w:type="gramStart"/>
      <w:r w:rsidRPr="00F844F8">
        <w:rPr>
          <w:sz w:val="21"/>
          <w:szCs w:val="21"/>
        </w:rPr>
        <w:t>BLOCK(</w:t>
      </w:r>
      <w:proofErr w:type="gramEnd"/>
      <w:r w:rsidRPr="00F844F8">
        <w:rPr>
          <w:sz w:val="21"/>
          <w:szCs w:val="21"/>
        </w:rPr>
        <w:t>f, b)  (b)</w:t>
      </w:r>
    </w:p>
    <w:p w:rsidR="00C31843" w:rsidRPr="00F844F8" w:rsidRDefault="000E68FA" w:rsidP="000E68FA">
      <w:pPr>
        <w:pStyle w:val="Alt-W"/>
        <w:rPr>
          <w:sz w:val="21"/>
          <w:szCs w:val="21"/>
        </w:rPr>
      </w:pPr>
      <w:r w:rsidRPr="00F844F8">
        <w:rPr>
          <w:sz w:val="21"/>
          <w:szCs w:val="21"/>
        </w:rPr>
        <w:t>#define RAND_MAP_</w:t>
      </w:r>
      <w:proofErr w:type="gramStart"/>
      <w:r w:rsidRPr="00F844F8">
        <w:rPr>
          <w:sz w:val="21"/>
          <w:szCs w:val="21"/>
        </w:rPr>
        <w:t>IDX(</w:t>
      </w:r>
      <w:proofErr w:type="gramEnd"/>
      <w:r w:rsidRPr="00F844F8">
        <w:rPr>
          <w:sz w:val="21"/>
          <w:szCs w:val="21"/>
        </w:rPr>
        <w:t>f, b)  (TO_MAP_BLOCK(f, b) / BLOCKS_PER_MAP)</w:t>
      </w:r>
    </w:p>
    <w:p w:rsidR="000E68FA" w:rsidRPr="00F844F8" w:rsidRDefault="000E68FA" w:rsidP="000E68FA">
      <w:pPr>
        <w:pStyle w:val="Alt-W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其中</w:t>
      </w:r>
      <w:r w:rsidRPr="00F844F8">
        <w:rPr>
          <w:rFonts w:hint="eastAsia"/>
          <w:sz w:val="21"/>
          <w:szCs w:val="21"/>
        </w:rPr>
        <w:t>b=</w:t>
      </w:r>
      <w:r w:rsidRPr="00F844F8">
        <w:rPr>
          <w:sz w:val="21"/>
          <w:szCs w:val="21"/>
        </w:rPr>
        <w:t>(io_u-&gt;offset - f-&gt;file_offset) / (unsigned</w:t>
      </w:r>
      <w:proofErr w:type="gramStart"/>
      <w:r w:rsidRPr="00F844F8">
        <w:rPr>
          <w:sz w:val="21"/>
          <w:szCs w:val="21"/>
        </w:rPr>
        <w:t xml:space="preserve"> long long</w:t>
      </w:r>
      <w:proofErr w:type="gramEnd"/>
      <w:r w:rsidRPr="00F844F8">
        <w:rPr>
          <w:sz w:val="21"/>
          <w:szCs w:val="21"/>
        </w:rPr>
        <w:t>) min_bs;</w:t>
      </w:r>
    </w:p>
    <w:p w:rsidR="000E68FA" w:rsidRPr="00F844F8" w:rsidRDefault="000E68FA" w:rsidP="000E68FA">
      <w:pPr>
        <w:pStyle w:val="Alt-W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lastRenderedPageBreak/>
        <w:t>o</w:t>
      </w:r>
      <w:r w:rsidRPr="00F844F8">
        <w:rPr>
          <w:sz w:val="21"/>
          <w:szCs w:val="21"/>
        </w:rPr>
        <w:t>ffset</w:t>
      </w:r>
      <w:r w:rsidRPr="00F844F8">
        <w:rPr>
          <w:rFonts w:hint="eastAsia"/>
          <w:sz w:val="21"/>
          <w:szCs w:val="21"/>
        </w:rPr>
        <w:t>是要访问块的起点的偏移量</w:t>
      </w:r>
      <w:r w:rsidRPr="00F844F8">
        <w:rPr>
          <w:rFonts w:hint="eastAsia"/>
          <w:sz w:val="21"/>
          <w:szCs w:val="21"/>
        </w:rPr>
        <w:t>,</w:t>
      </w:r>
      <w:r w:rsidRPr="00F844F8">
        <w:rPr>
          <w:sz w:val="21"/>
          <w:szCs w:val="21"/>
        </w:rPr>
        <w:t xml:space="preserve"> file_offse</w:t>
      </w:r>
      <w:r w:rsidRPr="00F844F8">
        <w:rPr>
          <w:rFonts w:hint="eastAsia"/>
          <w:sz w:val="21"/>
          <w:szCs w:val="21"/>
        </w:rPr>
        <w:t>t</w:t>
      </w:r>
      <w:r w:rsidRPr="00F844F8">
        <w:rPr>
          <w:rFonts w:hint="eastAsia"/>
          <w:sz w:val="21"/>
          <w:szCs w:val="21"/>
        </w:rPr>
        <w:t>为所读文件的偏移量</w:t>
      </w:r>
    </w:p>
    <w:p w:rsidR="00C31843" w:rsidRPr="00F844F8" w:rsidRDefault="00C31843" w:rsidP="00C31843">
      <w:pPr>
        <w:pStyle w:val="Alt-W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如</w:t>
      </w:r>
      <w:r w:rsidRPr="00F844F8">
        <w:rPr>
          <w:sz w:val="21"/>
          <w:szCs w:val="21"/>
        </w:rPr>
        <w:t>idx = RAND_MAP_IDX(f, block);</w:t>
      </w:r>
    </w:p>
    <w:p w:rsidR="00363963" w:rsidRPr="00F844F8" w:rsidRDefault="005145CF" w:rsidP="00EE5208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进一步可以求出这个</w:t>
      </w:r>
      <w:proofErr w:type="gramStart"/>
      <w:r w:rsidRPr="00F844F8">
        <w:rPr>
          <w:rFonts w:hint="eastAsia"/>
          <w:sz w:val="21"/>
          <w:szCs w:val="21"/>
        </w:rPr>
        <w:t>块所在</w:t>
      </w:r>
      <w:proofErr w:type="gramEnd"/>
      <w:r w:rsidRPr="00F844F8">
        <w:rPr>
          <w:rFonts w:hint="eastAsia"/>
          <w:sz w:val="21"/>
          <w:szCs w:val="21"/>
        </w:rPr>
        <w:t>map</w:t>
      </w:r>
      <w:r w:rsidRPr="00F844F8">
        <w:rPr>
          <w:rFonts w:hint="eastAsia"/>
          <w:sz w:val="21"/>
          <w:szCs w:val="21"/>
        </w:rPr>
        <w:t>的位置</w:t>
      </w:r>
    </w:p>
    <w:p w:rsidR="005145CF" w:rsidRPr="00F844F8" w:rsidRDefault="000E68FA" w:rsidP="005145CF">
      <w:pPr>
        <w:pStyle w:val="Alt-W"/>
        <w:ind w:left="780" w:firstLine="0"/>
        <w:rPr>
          <w:sz w:val="21"/>
          <w:szCs w:val="21"/>
        </w:rPr>
      </w:pPr>
      <w:r w:rsidRPr="00F844F8">
        <w:rPr>
          <w:sz w:val="21"/>
          <w:szCs w:val="21"/>
        </w:rPr>
        <w:t>#define RAND_MAP_</w:t>
      </w:r>
      <w:proofErr w:type="gramStart"/>
      <w:r w:rsidRPr="00F844F8">
        <w:rPr>
          <w:sz w:val="21"/>
          <w:szCs w:val="21"/>
        </w:rPr>
        <w:t>BIT(</w:t>
      </w:r>
      <w:proofErr w:type="gramEnd"/>
      <w:r w:rsidRPr="00F844F8">
        <w:rPr>
          <w:sz w:val="21"/>
          <w:szCs w:val="21"/>
        </w:rPr>
        <w:t>f, b)  (TO_MAP_BLOCK(f, b) &amp; (BLOCKS_PER_MAP - 1))</w:t>
      </w:r>
    </w:p>
    <w:p w:rsidR="00C31843" w:rsidRPr="00F844F8" w:rsidRDefault="00C31843" w:rsidP="005145CF">
      <w:pPr>
        <w:pStyle w:val="Alt-W"/>
        <w:ind w:left="780" w:firstLine="0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如</w:t>
      </w:r>
      <w:r w:rsidRPr="00F844F8">
        <w:rPr>
          <w:sz w:val="21"/>
          <w:szCs w:val="21"/>
        </w:rPr>
        <w:t>bit = RAND_MAP_BIT(f, block);</w:t>
      </w:r>
    </w:p>
    <w:p w:rsidR="005145CF" w:rsidRPr="00F844F8" w:rsidRDefault="005145CF" w:rsidP="005145CF">
      <w:pPr>
        <w:pStyle w:val="Alt-W"/>
        <w:ind w:left="780" w:firstLine="0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其实质是</w:t>
      </w:r>
      <w:r w:rsidR="00BC51C4" w:rsidRPr="00F844F8">
        <w:rPr>
          <w:rFonts w:hint="eastAsia"/>
          <w:sz w:val="21"/>
          <w:szCs w:val="21"/>
        </w:rPr>
        <w:t>截取块大小</w:t>
      </w:r>
      <w:r w:rsidR="00BC51C4" w:rsidRPr="00F844F8">
        <w:rPr>
          <w:rFonts w:hint="eastAsia"/>
          <w:sz w:val="21"/>
          <w:szCs w:val="21"/>
        </w:rPr>
        <w:t>bit</w:t>
      </w:r>
      <w:r w:rsidR="00BC51C4" w:rsidRPr="00F844F8">
        <w:rPr>
          <w:rFonts w:hint="eastAsia"/>
          <w:sz w:val="21"/>
          <w:szCs w:val="21"/>
        </w:rPr>
        <w:t>位的最后</w:t>
      </w:r>
      <w:r w:rsidR="00BC51C4" w:rsidRPr="00F844F8">
        <w:rPr>
          <w:rFonts w:hint="eastAsia"/>
          <w:sz w:val="21"/>
          <w:szCs w:val="21"/>
        </w:rPr>
        <w:t>6</w:t>
      </w:r>
      <w:r w:rsidR="00BC51C4" w:rsidRPr="00F844F8">
        <w:rPr>
          <w:rFonts w:hint="eastAsia"/>
          <w:sz w:val="21"/>
          <w:szCs w:val="21"/>
        </w:rPr>
        <w:t>位，取值范围为</w:t>
      </w:r>
      <w:r w:rsidR="00BC51C4" w:rsidRPr="00F844F8">
        <w:rPr>
          <w:rFonts w:hint="eastAsia"/>
          <w:sz w:val="21"/>
          <w:szCs w:val="21"/>
        </w:rPr>
        <w:t>[0,63</w:t>
      </w:r>
      <w:r w:rsidR="00BC51C4" w:rsidRPr="00F844F8">
        <w:rPr>
          <w:sz w:val="21"/>
          <w:szCs w:val="21"/>
        </w:rPr>
        <w:t>]</w:t>
      </w:r>
      <w:r w:rsidR="00BC51C4" w:rsidRPr="00F844F8">
        <w:rPr>
          <w:rFonts w:hint="eastAsia"/>
          <w:sz w:val="21"/>
          <w:szCs w:val="21"/>
        </w:rPr>
        <w:t>，这样就可以一一映射为</w:t>
      </w:r>
      <w:r w:rsidR="00BC51C4" w:rsidRPr="00F844F8">
        <w:rPr>
          <w:rFonts w:hint="eastAsia"/>
          <w:sz w:val="21"/>
          <w:szCs w:val="21"/>
        </w:rPr>
        <w:t>file_map</w:t>
      </w:r>
      <w:r w:rsidR="00BC51C4" w:rsidRPr="00F844F8">
        <w:rPr>
          <w:rFonts w:hint="eastAsia"/>
          <w:sz w:val="21"/>
          <w:szCs w:val="21"/>
        </w:rPr>
        <w:t>元素中的</w:t>
      </w:r>
      <w:r w:rsidR="00BC51C4" w:rsidRPr="00F844F8">
        <w:rPr>
          <w:rFonts w:hint="eastAsia"/>
          <w:sz w:val="21"/>
          <w:szCs w:val="21"/>
        </w:rPr>
        <w:t>64</w:t>
      </w:r>
      <w:r w:rsidR="00BC51C4" w:rsidRPr="00F844F8">
        <w:rPr>
          <w:rFonts w:hint="eastAsia"/>
          <w:sz w:val="21"/>
          <w:szCs w:val="21"/>
        </w:rPr>
        <w:t>个位置</w:t>
      </w:r>
    </w:p>
    <w:p w:rsidR="005145CF" w:rsidRPr="00F844F8" w:rsidRDefault="00C31843" w:rsidP="00EE5208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标记</w:t>
      </w:r>
      <w:r w:rsidR="00B91D10" w:rsidRPr="00F844F8">
        <w:rPr>
          <w:rFonts w:hint="eastAsia"/>
          <w:sz w:val="21"/>
          <w:szCs w:val="21"/>
        </w:rPr>
        <w:t>块</w:t>
      </w:r>
      <w:r w:rsidR="00572715" w:rsidRPr="00F844F8">
        <w:rPr>
          <w:rFonts w:hint="eastAsia"/>
          <w:sz w:val="21"/>
          <w:szCs w:val="21"/>
        </w:rPr>
        <w:t>元素</w:t>
      </w:r>
      <w:r w:rsidRPr="00F844F8">
        <w:rPr>
          <w:rFonts w:hint="eastAsia"/>
          <w:sz w:val="21"/>
          <w:szCs w:val="21"/>
        </w:rPr>
        <w:t>的方式，把序号为</w:t>
      </w:r>
      <w:r w:rsidRPr="00F844F8">
        <w:rPr>
          <w:rFonts w:hint="eastAsia"/>
          <w:sz w:val="21"/>
          <w:szCs w:val="21"/>
        </w:rPr>
        <w:t>idx</w:t>
      </w:r>
      <w:r w:rsidRPr="00F844F8">
        <w:rPr>
          <w:rFonts w:hint="eastAsia"/>
          <w:sz w:val="21"/>
          <w:szCs w:val="21"/>
        </w:rPr>
        <w:t>的元素的第</w:t>
      </w:r>
      <w:r w:rsidRPr="00F844F8">
        <w:rPr>
          <w:rFonts w:hint="eastAsia"/>
          <w:sz w:val="21"/>
          <w:szCs w:val="21"/>
        </w:rPr>
        <w:t>bit</w:t>
      </w:r>
      <w:proofErr w:type="gramStart"/>
      <w:r w:rsidRPr="00F844F8">
        <w:rPr>
          <w:rFonts w:hint="eastAsia"/>
          <w:sz w:val="21"/>
          <w:szCs w:val="21"/>
        </w:rPr>
        <w:t>个</w:t>
      </w:r>
      <w:proofErr w:type="gramEnd"/>
      <w:r w:rsidRPr="00F844F8">
        <w:rPr>
          <w:rFonts w:hint="eastAsia"/>
          <w:sz w:val="21"/>
          <w:szCs w:val="21"/>
        </w:rPr>
        <w:t>位</w:t>
      </w:r>
      <w:r w:rsidR="00572715" w:rsidRPr="00F844F8">
        <w:rPr>
          <w:rFonts w:hint="eastAsia"/>
          <w:sz w:val="21"/>
          <w:szCs w:val="21"/>
        </w:rPr>
        <w:t>置</w:t>
      </w:r>
      <w:r w:rsidR="00572715" w:rsidRPr="00F844F8">
        <w:rPr>
          <w:rFonts w:hint="eastAsia"/>
          <w:sz w:val="21"/>
          <w:szCs w:val="21"/>
        </w:rPr>
        <w:t>1.</w:t>
      </w:r>
    </w:p>
    <w:p w:rsidR="00C31843" w:rsidRPr="00F844F8" w:rsidRDefault="00C31843" w:rsidP="00C31843">
      <w:pPr>
        <w:pStyle w:val="Alt-W"/>
        <w:ind w:left="780" w:firstLine="0"/>
        <w:rPr>
          <w:sz w:val="21"/>
          <w:szCs w:val="21"/>
        </w:rPr>
      </w:pPr>
      <w:proofErr w:type="gramStart"/>
      <w:r w:rsidRPr="00F844F8">
        <w:rPr>
          <w:sz w:val="21"/>
          <w:szCs w:val="21"/>
        </w:rPr>
        <w:t>f</w:t>
      </w:r>
      <w:proofErr w:type="gramEnd"/>
      <w:r w:rsidRPr="00F844F8">
        <w:rPr>
          <w:sz w:val="21"/>
          <w:szCs w:val="21"/>
        </w:rPr>
        <w:t>-&gt;file_map[idx] |= (1UL &lt;&lt; bit);</w:t>
      </w:r>
    </w:p>
    <w:p w:rsidR="00572715" w:rsidRPr="00F844F8" w:rsidRDefault="00572715" w:rsidP="00572715">
      <w:pPr>
        <w:pStyle w:val="Alt-W"/>
        <w:ind w:left="780" w:firstLine="0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判断</w:t>
      </w:r>
      <w:r w:rsidR="00B91D10" w:rsidRPr="00F844F8">
        <w:rPr>
          <w:rFonts w:hint="eastAsia"/>
          <w:sz w:val="21"/>
          <w:szCs w:val="21"/>
        </w:rPr>
        <w:t>块</w:t>
      </w:r>
      <w:r w:rsidRPr="00F844F8">
        <w:rPr>
          <w:rFonts w:hint="eastAsia"/>
          <w:sz w:val="21"/>
          <w:szCs w:val="21"/>
        </w:rPr>
        <w:t>元素是否被标记的方式，判断</w:t>
      </w:r>
      <w:r w:rsidRPr="00F844F8">
        <w:rPr>
          <w:rFonts w:hint="eastAsia"/>
          <w:sz w:val="21"/>
          <w:szCs w:val="21"/>
        </w:rPr>
        <w:t>idx</w:t>
      </w:r>
      <w:proofErr w:type="gramStart"/>
      <w:r w:rsidRPr="00F844F8">
        <w:rPr>
          <w:rFonts w:hint="eastAsia"/>
          <w:sz w:val="21"/>
          <w:szCs w:val="21"/>
        </w:rPr>
        <w:t>个</w:t>
      </w:r>
      <w:proofErr w:type="gramEnd"/>
      <w:r w:rsidRPr="00F844F8">
        <w:rPr>
          <w:rFonts w:hint="eastAsia"/>
          <w:sz w:val="21"/>
          <w:szCs w:val="21"/>
        </w:rPr>
        <w:t>元素的第</w:t>
      </w:r>
      <w:r w:rsidRPr="00F844F8">
        <w:rPr>
          <w:rFonts w:hint="eastAsia"/>
          <w:sz w:val="21"/>
          <w:szCs w:val="21"/>
        </w:rPr>
        <w:t>bit</w:t>
      </w:r>
      <w:r w:rsidRPr="00F844F8">
        <w:rPr>
          <w:rFonts w:hint="eastAsia"/>
          <w:sz w:val="21"/>
          <w:szCs w:val="21"/>
        </w:rPr>
        <w:t>个位是否为</w:t>
      </w:r>
      <w:r w:rsidRPr="00F844F8">
        <w:rPr>
          <w:rFonts w:hint="eastAsia"/>
          <w:sz w:val="21"/>
          <w:szCs w:val="21"/>
        </w:rPr>
        <w:t>0</w:t>
      </w:r>
    </w:p>
    <w:p w:rsidR="004A3780" w:rsidRPr="00F844F8" w:rsidRDefault="00572715" w:rsidP="00A24E01">
      <w:pPr>
        <w:pStyle w:val="Alt-W"/>
        <w:ind w:left="780" w:firstLine="0"/>
        <w:rPr>
          <w:sz w:val="21"/>
          <w:szCs w:val="21"/>
        </w:rPr>
      </w:pPr>
      <w:r w:rsidRPr="00F844F8">
        <w:rPr>
          <w:sz w:val="21"/>
          <w:szCs w:val="21"/>
        </w:rPr>
        <w:t>(</w:t>
      </w:r>
      <w:proofErr w:type="gramStart"/>
      <w:r w:rsidRPr="00F844F8">
        <w:rPr>
          <w:sz w:val="21"/>
          <w:szCs w:val="21"/>
        </w:rPr>
        <w:t>f</w:t>
      </w:r>
      <w:proofErr w:type="gramEnd"/>
      <w:r w:rsidRPr="00F844F8">
        <w:rPr>
          <w:sz w:val="21"/>
          <w:szCs w:val="21"/>
        </w:rPr>
        <w:t>-&gt;file_map[idx] &amp; (1UL &lt;&lt; bit)) == 0</w:t>
      </w:r>
    </w:p>
    <w:p w:rsidR="005145CF" w:rsidRPr="00F844F8" w:rsidRDefault="004A3780" w:rsidP="00F844F8">
      <w:pPr>
        <w:pStyle w:val="Alt-W"/>
        <w:ind w:firstLineChars="350" w:firstLine="735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举例如下</w:t>
      </w:r>
      <w:r w:rsidR="005145CF" w:rsidRPr="00F844F8">
        <w:rPr>
          <w:rFonts w:hint="eastAsia"/>
          <w:sz w:val="21"/>
          <w:szCs w:val="21"/>
        </w:rPr>
        <w:t>，假如所访问的块的</w:t>
      </w:r>
      <w:r w:rsidR="00B91D10" w:rsidRPr="00F844F8">
        <w:rPr>
          <w:rFonts w:hint="eastAsia"/>
          <w:sz w:val="21"/>
          <w:szCs w:val="21"/>
        </w:rPr>
        <w:t>序号</w:t>
      </w:r>
      <w:r w:rsidR="005145CF" w:rsidRPr="00F844F8">
        <w:rPr>
          <w:rFonts w:hint="eastAsia"/>
          <w:sz w:val="21"/>
          <w:szCs w:val="21"/>
        </w:rPr>
        <w:t>为</w:t>
      </w:r>
      <w:r w:rsidR="005145CF" w:rsidRPr="00F844F8">
        <w:rPr>
          <w:rFonts w:hint="eastAsia"/>
          <w:sz w:val="21"/>
          <w:szCs w:val="21"/>
        </w:rPr>
        <w:t>1125</w:t>
      </w:r>
      <w:r w:rsidR="005145CF" w:rsidRPr="00F844F8">
        <w:rPr>
          <w:rFonts w:hint="eastAsia"/>
          <w:sz w:val="21"/>
          <w:szCs w:val="21"/>
        </w:rPr>
        <w:t>，所访问的文件偏移量为</w:t>
      </w:r>
      <w:r w:rsidR="005145CF" w:rsidRPr="00F844F8">
        <w:rPr>
          <w:rFonts w:hint="eastAsia"/>
          <w:sz w:val="21"/>
          <w:szCs w:val="21"/>
        </w:rPr>
        <w:t>0.</w:t>
      </w:r>
    </w:p>
    <w:p w:rsidR="00EE15FD" w:rsidRPr="00F844F8" w:rsidRDefault="005145CF" w:rsidP="00EE5208">
      <w:pPr>
        <w:pStyle w:val="Alt-W"/>
        <w:numPr>
          <w:ilvl w:val="0"/>
          <w:numId w:val="15"/>
        </w:numPr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i</w:t>
      </w:r>
      <w:r w:rsidRPr="00F844F8">
        <w:rPr>
          <w:sz w:val="21"/>
          <w:szCs w:val="21"/>
        </w:rPr>
        <w:t>dx = RAND_MAP_IDX(f, block)</w:t>
      </w:r>
      <w:r w:rsidRPr="00F844F8">
        <w:rPr>
          <w:rFonts w:hint="eastAsia"/>
          <w:sz w:val="21"/>
          <w:szCs w:val="21"/>
        </w:rPr>
        <w:t xml:space="preserve"> =&gt; idx=1125/64=17</w:t>
      </w:r>
      <w:r w:rsidRPr="00F844F8">
        <w:rPr>
          <w:rFonts w:hint="eastAsia"/>
          <w:sz w:val="21"/>
          <w:szCs w:val="21"/>
        </w:rPr>
        <w:t>，即这个块在</w:t>
      </w:r>
      <w:r w:rsidRPr="00F844F8">
        <w:rPr>
          <w:rFonts w:hint="eastAsia"/>
          <w:sz w:val="21"/>
          <w:szCs w:val="21"/>
        </w:rPr>
        <w:t>file_map[17]</w:t>
      </w:r>
      <w:r w:rsidRPr="00F844F8">
        <w:rPr>
          <w:rFonts w:hint="eastAsia"/>
          <w:sz w:val="21"/>
          <w:szCs w:val="21"/>
        </w:rPr>
        <w:t>中</w:t>
      </w:r>
    </w:p>
    <w:p w:rsidR="005145CF" w:rsidRPr="00F844F8" w:rsidRDefault="005145CF" w:rsidP="00EE5208">
      <w:pPr>
        <w:pStyle w:val="Alt-W"/>
        <w:numPr>
          <w:ilvl w:val="0"/>
          <w:numId w:val="15"/>
        </w:numPr>
        <w:rPr>
          <w:sz w:val="21"/>
          <w:szCs w:val="21"/>
        </w:rPr>
      </w:pPr>
      <w:r w:rsidRPr="00F844F8">
        <w:rPr>
          <w:sz w:val="21"/>
          <w:szCs w:val="21"/>
        </w:rPr>
        <w:t>bit = RAND_MAP_BIT(td, f, block)</w:t>
      </w:r>
      <w:r w:rsidRPr="00F844F8">
        <w:rPr>
          <w:rFonts w:hint="eastAsia"/>
          <w:sz w:val="21"/>
          <w:szCs w:val="21"/>
        </w:rPr>
        <w:t>=&gt;bit=1125&amp;63 = 37,</w:t>
      </w:r>
      <w:proofErr w:type="gramStart"/>
      <w:r w:rsidR="004245FA" w:rsidRPr="00F844F8">
        <w:rPr>
          <w:rFonts w:hint="eastAsia"/>
          <w:sz w:val="21"/>
          <w:szCs w:val="21"/>
        </w:rPr>
        <w:t>几这个</w:t>
      </w:r>
      <w:proofErr w:type="gramEnd"/>
      <w:r w:rsidR="004245FA" w:rsidRPr="00F844F8">
        <w:rPr>
          <w:rFonts w:hint="eastAsia"/>
          <w:sz w:val="21"/>
          <w:szCs w:val="21"/>
        </w:rPr>
        <w:t>块在</w:t>
      </w:r>
      <w:r w:rsidR="004245FA" w:rsidRPr="00F844F8">
        <w:rPr>
          <w:rFonts w:hint="eastAsia"/>
          <w:sz w:val="21"/>
          <w:szCs w:val="21"/>
        </w:rPr>
        <w:t>file_map[17]</w:t>
      </w:r>
      <w:r w:rsidR="004245FA" w:rsidRPr="00F844F8">
        <w:rPr>
          <w:rFonts w:hint="eastAsia"/>
          <w:sz w:val="21"/>
          <w:szCs w:val="21"/>
        </w:rPr>
        <w:t>的第</w:t>
      </w:r>
      <w:r w:rsidR="004245FA" w:rsidRPr="00F844F8">
        <w:rPr>
          <w:rFonts w:hint="eastAsia"/>
          <w:sz w:val="21"/>
          <w:szCs w:val="21"/>
        </w:rPr>
        <w:t>37</w:t>
      </w:r>
      <w:r w:rsidR="004245FA" w:rsidRPr="00F844F8">
        <w:rPr>
          <w:rFonts w:hint="eastAsia"/>
          <w:sz w:val="21"/>
          <w:szCs w:val="21"/>
        </w:rPr>
        <w:t>个</w:t>
      </w:r>
      <w:r w:rsidR="004245FA" w:rsidRPr="00F844F8">
        <w:rPr>
          <w:rFonts w:hint="eastAsia"/>
          <w:sz w:val="21"/>
          <w:szCs w:val="21"/>
        </w:rPr>
        <w:t>bit</w:t>
      </w:r>
      <w:r w:rsidR="004245FA" w:rsidRPr="00F844F8">
        <w:rPr>
          <w:rFonts w:hint="eastAsia"/>
          <w:sz w:val="21"/>
          <w:szCs w:val="21"/>
        </w:rPr>
        <w:t>位上</w:t>
      </w:r>
    </w:p>
    <w:p w:rsidR="004245FA" w:rsidRPr="00F844F8" w:rsidRDefault="004245FA" w:rsidP="00EE5208">
      <w:pPr>
        <w:pStyle w:val="Alt-W"/>
        <w:numPr>
          <w:ilvl w:val="0"/>
          <w:numId w:val="15"/>
        </w:numPr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标记这个</w:t>
      </w:r>
      <w:r w:rsidR="00B91D10" w:rsidRPr="00F844F8">
        <w:rPr>
          <w:rFonts w:hint="eastAsia"/>
          <w:sz w:val="21"/>
          <w:szCs w:val="21"/>
        </w:rPr>
        <w:t>块</w:t>
      </w:r>
      <w:r w:rsidRPr="00F844F8">
        <w:rPr>
          <w:rFonts w:hint="eastAsia"/>
          <w:sz w:val="21"/>
          <w:szCs w:val="21"/>
        </w:rPr>
        <w:t>元素为</w:t>
      </w:r>
      <w:r w:rsidR="001E59B4" w:rsidRPr="00F844F8">
        <w:rPr>
          <w:rFonts w:hint="eastAsia"/>
          <w:sz w:val="21"/>
          <w:szCs w:val="21"/>
        </w:rPr>
        <w:t>1</w:t>
      </w:r>
      <w:r w:rsidRPr="00F844F8">
        <w:rPr>
          <w:rFonts w:hint="eastAsia"/>
          <w:sz w:val="21"/>
          <w:szCs w:val="21"/>
        </w:rPr>
        <w:t>，</w:t>
      </w:r>
      <w:r w:rsidRPr="00F844F8">
        <w:rPr>
          <w:sz w:val="21"/>
          <w:szCs w:val="21"/>
        </w:rPr>
        <w:t>f-&gt;file_map[</w:t>
      </w:r>
      <w:r w:rsidRPr="00F844F8">
        <w:rPr>
          <w:rFonts w:hint="eastAsia"/>
          <w:sz w:val="21"/>
          <w:szCs w:val="21"/>
        </w:rPr>
        <w:t>17</w:t>
      </w:r>
      <w:r w:rsidRPr="00F844F8">
        <w:rPr>
          <w:sz w:val="21"/>
          <w:szCs w:val="21"/>
        </w:rPr>
        <w:t xml:space="preserve">] |= (1UL &lt;&lt; </w:t>
      </w:r>
      <w:r w:rsidRPr="00F844F8">
        <w:rPr>
          <w:rFonts w:hint="eastAsia"/>
          <w:sz w:val="21"/>
          <w:szCs w:val="21"/>
        </w:rPr>
        <w:t>37</w:t>
      </w:r>
      <w:r w:rsidRPr="00F844F8">
        <w:rPr>
          <w:sz w:val="21"/>
          <w:szCs w:val="21"/>
        </w:rPr>
        <w:t>);</w:t>
      </w:r>
    </w:p>
    <w:p w:rsidR="00EE15FD" w:rsidRPr="00F844F8" w:rsidRDefault="004A3780" w:rsidP="00F844F8">
      <w:pPr>
        <w:pStyle w:val="Alt-W"/>
        <w:ind w:left="780" w:firstLineChars="250" w:firstLine="525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判断这个</w:t>
      </w:r>
      <w:r w:rsidR="00B91D10" w:rsidRPr="00F844F8">
        <w:rPr>
          <w:rFonts w:hint="eastAsia"/>
          <w:sz w:val="21"/>
          <w:szCs w:val="21"/>
        </w:rPr>
        <w:t>块</w:t>
      </w:r>
      <w:r w:rsidRPr="00F844F8">
        <w:rPr>
          <w:rFonts w:hint="eastAsia"/>
          <w:sz w:val="21"/>
          <w:szCs w:val="21"/>
        </w:rPr>
        <w:t>元素是否被标记</w:t>
      </w:r>
      <w:r w:rsidRPr="00F844F8">
        <w:rPr>
          <w:sz w:val="21"/>
          <w:szCs w:val="21"/>
        </w:rPr>
        <w:t>(f-&gt;file_map[</w:t>
      </w:r>
      <w:r w:rsidRPr="00F844F8">
        <w:rPr>
          <w:rFonts w:hint="eastAsia"/>
          <w:sz w:val="21"/>
          <w:szCs w:val="21"/>
        </w:rPr>
        <w:t>17</w:t>
      </w:r>
      <w:r w:rsidRPr="00F844F8">
        <w:rPr>
          <w:sz w:val="21"/>
          <w:szCs w:val="21"/>
        </w:rPr>
        <w:t xml:space="preserve">] &amp; (1UL &lt;&lt; </w:t>
      </w:r>
      <w:r w:rsidRPr="00F844F8">
        <w:rPr>
          <w:rFonts w:hint="eastAsia"/>
          <w:sz w:val="21"/>
          <w:szCs w:val="21"/>
        </w:rPr>
        <w:t>37</w:t>
      </w:r>
      <w:r w:rsidRPr="00F844F8">
        <w:rPr>
          <w:sz w:val="21"/>
          <w:szCs w:val="21"/>
        </w:rPr>
        <w:t>)) == 0</w:t>
      </w:r>
    </w:p>
    <w:p w:rsidR="00353A5B" w:rsidRDefault="009000CB" w:rsidP="00353A5B">
      <w:pPr>
        <w:pStyle w:val="3"/>
        <w:numPr>
          <w:ilvl w:val="2"/>
          <w:numId w:val="1"/>
        </w:numPr>
      </w:pPr>
      <w:bookmarkStart w:id="46" w:name="_获取随机数据块(struct_io_u)流程"/>
      <w:bookmarkStart w:id="47" w:name="_Toc350180786"/>
      <w:bookmarkEnd w:id="46"/>
      <w:r>
        <w:rPr>
          <w:rFonts w:hint="eastAsia"/>
        </w:rPr>
        <w:t>获取</w:t>
      </w:r>
      <w:r w:rsidR="007A274C">
        <w:rPr>
          <w:rFonts w:hint="eastAsia"/>
        </w:rPr>
        <w:t>随机</w:t>
      </w:r>
      <w:r w:rsidR="00353A5B">
        <w:rPr>
          <w:rFonts w:hint="eastAsia"/>
        </w:rPr>
        <w:t>数据块</w:t>
      </w:r>
      <w:r>
        <w:rPr>
          <w:rFonts w:hint="eastAsia"/>
        </w:rPr>
        <w:t>(</w:t>
      </w:r>
      <w:r w:rsidRPr="009000CB">
        <w:t>struct io_u</w:t>
      </w:r>
      <w:r>
        <w:rPr>
          <w:rFonts w:hint="eastAsia"/>
        </w:rPr>
        <w:t>)</w:t>
      </w:r>
      <w:r w:rsidR="00353A5B">
        <w:rPr>
          <w:rFonts w:hint="eastAsia"/>
        </w:rPr>
        <w:t>流程</w:t>
      </w:r>
      <w:bookmarkEnd w:id="47"/>
    </w:p>
    <w:p w:rsidR="007A274C" w:rsidRPr="00F844F8" w:rsidRDefault="00C32787" w:rsidP="00EE5208">
      <w:pPr>
        <w:pStyle w:val="Alt-W"/>
        <w:numPr>
          <w:ilvl w:val="0"/>
          <w:numId w:val="14"/>
        </w:numPr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初始化数据块信息。</w:t>
      </w:r>
      <w:r w:rsidR="009000CB" w:rsidRPr="00F844F8">
        <w:rPr>
          <w:rFonts w:hint="eastAsia"/>
          <w:sz w:val="21"/>
          <w:szCs w:val="21"/>
        </w:rPr>
        <w:t>根据</w:t>
      </w:r>
      <w:r w:rsidR="009000CB" w:rsidRPr="00F844F8">
        <w:rPr>
          <w:rFonts w:hint="eastAsia"/>
          <w:sz w:val="21"/>
          <w:szCs w:val="21"/>
        </w:rPr>
        <w:t>job</w:t>
      </w:r>
      <w:r w:rsidR="009000CB" w:rsidRPr="00F844F8">
        <w:rPr>
          <w:rFonts w:hint="eastAsia"/>
          <w:sz w:val="21"/>
          <w:szCs w:val="21"/>
        </w:rPr>
        <w:t>参数初始化数据块</w:t>
      </w:r>
      <w:r w:rsidR="009000CB" w:rsidRPr="00F844F8">
        <w:rPr>
          <w:rFonts w:hint="eastAsia"/>
          <w:sz w:val="21"/>
          <w:szCs w:val="21"/>
        </w:rPr>
        <w:t>(</w:t>
      </w:r>
      <w:r w:rsidR="009000CB" w:rsidRPr="00F844F8">
        <w:rPr>
          <w:sz w:val="21"/>
          <w:szCs w:val="21"/>
        </w:rPr>
        <w:t>struct io_u</w:t>
      </w:r>
      <w:r w:rsidR="009000CB" w:rsidRPr="00F844F8">
        <w:rPr>
          <w:rFonts w:hint="eastAsia"/>
          <w:sz w:val="21"/>
          <w:szCs w:val="21"/>
        </w:rPr>
        <w:t>)</w:t>
      </w:r>
      <w:r w:rsidR="009000CB" w:rsidRPr="00F844F8">
        <w:rPr>
          <w:rFonts w:hint="eastAsia"/>
          <w:sz w:val="21"/>
          <w:szCs w:val="21"/>
        </w:rPr>
        <w:t>相关信息</w:t>
      </w:r>
    </w:p>
    <w:p w:rsidR="009000CB" w:rsidRPr="00F844F8" w:rsidRDefault="009000CB" w:rsidP="00C32787">
      <w:pPr>
        <w:pStyle w:val="Alt-W"/>
        <w:ind w:left="1101" w:firstLine="0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填充数据块的相关信息</w:t>
      </w:r>
      <w:r w:rsidR="00C32787" w:rsidRPr="00F844F8">
        <w:rPr>
          <w:rFonts w:hint="eastAsia"/>
          <w:sz w:val="21"/>
          <w:szCs w:val="21"/>
        </w:rPr>
        <w:t>。</w:t>
      </w:r>
      <w:r w:rsidRPr="00F844F8">
        <w:rPr>
          <w:rFonts w:hint="eastAsia"/>
          <w:sz w:val="21"/>
          <w:szCs w:val="21"/>
        </w:rPr>
        <w:t>如果是读操作可以从</w:t>
      </w:r>
      <w:r w:rsidRPr="00F844F8">
        <w:rPr>
          <w:rFonts w:hint="eastAsia"/>
          <w:sz w:val="21"/>
          <w:szCs w:val="21"/>
        </w:rPr>
        <w:t>log</w:t>
      </w:r>
      <w:r w:rsidRPr="00F844F8">
        <w:rPr>
          <w:rFonts w:hint="eastAsia"/>
          <w:sz w:val="21"/>
          <w:szCs w:val="21"/>
        </w:rPr>
        <w:t>中读取，</w:t>
      </w:r>
      <w:r w:rsidR="00C32787" w:rsidRPr="00F844F8">
        <w:rPr>
          <w:rFonts w:hint="eastAsia"/>
          <w:sz w:val="21"/>
          <w:szCs w:val="21"/>
        </w:rPr>
        <w:t>填充</w:t>
      </w:r>
      <w:r w:rsidRPr="00F844F8">
        <w:rPr>
          <w:rFonts w:hint="eastAsia"/>
          <w:sz w:val="21"/>
          <w:szCs w:val="21"/>
        </w:rPr>
        <w:t>ddir</w:t>
      </w:r>
      <w:r w:rsidRPr="00F844F8">
        <w:rPr>
          <w:rFonts w:hint="eastAsia"/>
          <w:sz w:val="21"/>
          <w:szCs w:val="21"/>
        </w:rPr>
        <w:t>，</w:t>
      </w:r>
      <w:r w:rsidRPr="00F844F8">
        <w:rPr>
          <w:rFonts w:hint="eastAsia"/>
          <w:sz w:val="21"/>
          <w:szCs w:val="21"/>
        </w:rPr>
        <w:t>file</w:t>
      </w:r>
      <w:r w:rsidR="00C32787" w:rsidRPr="00F844F8">
        <w:rPr>
          <w:rFonts w:hint="eastAsia"/>
          <w:sz w:val="21"/>
          <w:szCs w:val="21"/>
        </w:rPr>
        <w:t>等</w:t>
      </w:r>
    </w:p>
    <w:p w:rsidR="00565E14" w:rsidRPr="00F844F8" w:rsidRDefault="009000CB" w:rsidP="00C32787">
      <w:pPr>
        <w:pStyle w:val="Alt-W"/>
        <w:ind w:left="1101" w:firstLine="0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填充</w:t>
      </w:r>
      <w:r w:rsidRPr="00F844F8">
        <w:rPr>
          <w:rFonts w:hint="eastAsia"/>
          <w:sz w:val="21"/>
          <w:szCs w:val="21"/>
        </w:rPr>
        <w:t>buflen</w:t>
      </w:r>
      <w:r w:rsidR="0039080E" w:rsidRPr="00F844F8">
        <w:rPr>
          <w:rFonts w:hint="eastAsia"/>
          <w:sz w:val="21"/>
          <w:szCs w:val="21"/>
        </w:rPr>
        <w:t>.</w:t>
      </w:r>
      <w:r w:rsidR="0039080E" w:rsidRPr="00F844F8">
        <w:rPr>
          <w:rFonts w:hint="eastAsia"/>
          <w:sz w:val="21"/>
          <w:szCs w:val="21"/>
        </w:rPr>
        <w:t>首先获取一个随机数</w:t>
      </w:r>
      <w:r w:rsidR="0039080E" w:rsidRPr="00F844F8">
        <w:rPr>
          <w:rFonts w:hint="eastAsia"/>
          <w:sz w:val="21"/>
          <w:szCs w:val="21"/>
        </w:rPr>
        <w:t>r</w:t>
      </w:r>
      <w:r w:rsidR="00565E14" w:rsidRPr="00F844F8">
        <w:rPr>
          <w:rFonts w:hint="eastAsia"/>
          <w:sz w:val="21"/>
          <w:szCs w:val="21"/>
        </w:rPr>
        <w:t>，</w:t>
      </w:r>
    </w:p>
    <w:p w:rsidR="00565E14" w:rsidRPr="00F844F8" w:rsidRDefault="00565E14" w:rsidP="00565E14">
      <w:pPr>
        <w:pStyle w:val="Alt-W"/>
        <w:ind w:left="1101" w:firstLine="0"/>
        <w:rPr>
          <w:sz w:val="21"/>
          <w:szCs w:val="21"/>
        </w:rPr>
      </w:pPr>
      <w:r w:rsidRPr="00F844F8">
        <w:rPr>
          <w:sz w:val="21"/>
          <w:szCs w:val="21"/>
        </w:rPr>
        <w:t>r = os_random_</w:t>
      </w:r>
      <w:proofErr w:type="gramStart"/>
      <w:r w:rsidRPr="00F844F8">
        <w:rPr>
          <w:sz w:val="21"/>
          <w:szCs w:val="21"/>
        </w:rPr>
        <w:t>long(</w:t>
      </w:r>
      <w:proofErr w:type="gramEnd"/>
      <w:r w:rsidRPr="00F844F8">
        <w:rPr>
          <w:sz w:val="21"/>
          <w:szCs w:val="21"/>
        </w:rPr>
        <w:t>&amp;td-&gt;bsrange_state);</w:t>
      </w:r>
    </w:p>
    <w:p w:rsidR="009000CB" w:rsidRPr="00F844F8" w:rsidRDefault="00565E14" w:rsidP="00565E14">
      <w:pPr>
        <w:pStyle w:val="Alt-W"/>
        <w:ind w:left="1101" w:firstLine="0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获取</w:t>
      </w:r>
      <w:r w:rsidR="0039080E" w:rsidRPr="00F844F8">
        <w:rPr>
          <w:rFonts w:hint="eastAsia"/>
          <w:sz w:val="21"/>
          <w:szCs w:val="21"/>
        </w:rPr>
        <w:t>buflen</w:t>
      </w:r>
      <w:r w:rsidR="00056113" w:rsidRPr="00F844F8">
        <w:rPr>
          <w:rFonts w:hint="eastAsia"/>
          <w:sz w:val="21"/>
          <w:szCs w:val="21"/>
        </w:rPr>
        <w:t>介于</w:t>
      </w:r>
      <w:r w:rsidR="00056113" w:rsidRPr="00F844F8">
        <w:rPr>
          <w:rFonts w:hint="eastAsia"/>
          <w:sz w:val="21"/>
          <w:szCs w:val="21"/>
        </w:rPr>
        <w:t>(</w:t>
      </w:r>
      <w:r w:rsidRPr="00F844F8">
        <w:rPr>
          <w:rFonts w:hint="eastAsia"/>
          <w:sz w:val="21"/>
          <w:szCs w:val="21"/>
        </w:rPr>
        <w:t>1,</w:t>
      </w:r>
      <w:r w:rsidRPr="00F844F8">
        <w:rPr>
          <w:sz w:val="21"/>
          <w:szCs w:val="21"/>
        </w:rPr>
        <w:t xml:space="preserve"> max_bs[ddir]</w:t>
      </w:r>
      <w:r w:rsidRPr="00F844F8">
        <w:rPr>
          <w:rFonts w:hint="eastAsia"/>
          <w:sz w:val="21"/>
          <w:szCs w:val="21"/>
        </w:rPr>
        <w:t>)</w:t>
      </w:r>
    </w:p>
    <w:p w:rsidR="0039080E" w:rsidRPr="00F844F8" w:rsidRDefault="00565E14" w:rsidP="00565E14">
      <w:pPr>
        <w:pStyle w:val="Alt-W"/>
        <w:ind w:left="1101" w:firstLine="0"/>
        <w:rPr>
          <w:sz w:val="21"/>
          <w:szCs w:val="21"/>
        </w:rPr>
      </w:pPr>
      <w:proofErr w:type="gramStart"/>
      <w:r w:rsidRPr="00F844F8">
        <w:rPr>
          <w:sz w:val="21"/>
          <w:szCs w:val="21"/>
        </w:rPr>
        <w:t>buflen</w:t>
      </w:r>
      <w:proofErr w:type="gramEnd"/>
      <w:r w:rsidRPr="00F844F8">
        <w:rPr>
          <w:sz w:val="21"/>
          <w:szCs w:val="21"/>
        </w:rPr>
        <w:t xml:space="preserve"> = (unsigned int) (1 + (double) (td-&gt;max_bs[ddir] - 1) * r / (RAND_MAX + 1.0))</w:t>
      </w:r>
    </w:p>
    <w:p w:rsidR="00565E14" w:rsidRPr="00F844F8" w:rsidRDefault="00565E14" w:rsidP="00565E14">
      <w:pPr>
        <w:pStyle w:val="Alt-W"/>
        <w:ind w:left="1101" w:firstLine="0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最后按最小块对齐</w:t>
      </w:r>
      <w:r w:rsidRPr="00F844F8">
        <w:rPr>
          <w:rFonts w:hint="eastAsia"/>
          <w:sz w:val="21"/>
          <w:szCs w:val="21"/>
        </w:rPr>
        <w:t>(buflen</w:t>
      </w:r>
      <w:r w:rsidRPr="00F844F8">
        <w:rPr>
          <w:rFonts w:hint="eastAsia"/>
          <w:sz w:val="21"/>
          <w:szCs w:val="21"/>
        </w:rPr>
        <w:t>的大小是最小块的倍数</w:t>
      </w:r>
      <w:r w:rsidRPr="00F844F8">
        <w:rPr>
          <w:rFonts w:hint="eastAsia"/>
          <w:sz w:val="21"/>
          <w:szCs w:val="21"/>
        </w:rPr>
        <w:t>)</w:t>
      </w:r>
      <w:r w:rsidR="00CB5B70" w:rsidRPr="00F844F8">
        <w:rPr>
          <w:rFonts w:hint="eastAsia"/>
          <w:sz w:val="21"/>
          <w:szCs w:val="21"/>
        </w:rPr>
        <w:t>，</w:t>
      </w:r>
    </w:p>
    <w:p w:rsidR="0039080E" w:rsidRPr="00F844F8" w:rsidRDefault="0039080E" w:rsidP="0039080E">
      <w:pPr>
        <w:pStyle w:val="Alt-W"/>
        <w:ind w:left="1101" w:firstLine="0"/>
        <w:rPr>
          <w:sz w:val="21"/>
          <w:szCs w:val="21"/>
        </w:rPr>
      </w:pPr>
      <w:proofErr w:type="gramStart"/>
      <w:r w:rsidRPr="00F844F8">
        <w:rPr>
          <w:sz w:val="21"/>
          <w:szCs w:val="21"/>
        </w:rPr>
        <w:t>buflen</w:t>
      </w:r>
      <w:proofErr w:type="gramEnd"/>
      <w:r w:rsidRPr="00F844F8">
        <w:rPr>
          <w:sz w:val="21"/>
          <w:szCs w:val="21"/>
        </w:rPr>
        <w:t xml:space="preserve"> = (buflen + td-&gt;min_bs[ddir] - 1) &amp; ~(td-&gt;min_bs[ddir] - 1);</w:t>
      </w:r>
    </w:p>
    <w:p w:rsidR="00CB5B70" w:rsidRPr="00F844F8" w:rsidRDefault="00CB5B70" w:rsidP="0039080E">
      <w:pPr>
        <w:pStyle w:val="Alt-W"/>
        <w:ind w:left="1101" w:firstLine="0"/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可以看出由</w:t>
      </w:r>
      <w:r w:rsidRPr="00F844F8">
        <w:rPr>
          <w:rFonts w:hint="eastAsia"/>
          <w:sz w:val="21"/>
          <w:szCs w:val="21"/>
        </w:rPr>
        <w:t>buflen</w:t>
      </w:r>
      <w:r w:rsidRPr="00F844F8">
        <w:rPr>
          <w:rFonts w:hint="eastAsia"/>
          <w:sz w:val="21"/>
          <w:szCs w:val="21"/>
        </w:rPr>
        <w:t>可以计算所包含的最小块个数。</w:t>
      </w:r>
    </w:p>
    <w:p w:rsidR="009000CB" w:rsidRPr="00F844F8" w:rsidRDefault="00121FEA" w:rsidP="00EE5208">
      <w:pPr>
        <w:pStyle w:val="Alt-W"/>
        <w:numPr>
          <w:ilvl w:val="0"/>
          <w:numId w:val="14"/>
        </w:numPr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寻找空闲块</w:t>
      </w:r>
      <w:r w:rsidR="00F1125D" w:rsidRPr="00F844F8">
        <w:rPr>
          <w:rFonts w:hint="eastAsia"/>
          <w:sz w:val="21"/>
          <w:szCs w:val="21"/>
        </w:rPr>
        <w:t>偏移量</w:t>
      </w:r>
      <w:r w:rsidRPr="00F844F8">
        <w:rPr>
          <w:rFonts w:hint="eastAsia"/>
          <w:sz w:val="21"/>
          <w:szCs w:val="21"/>
        </w:rPr>
        <w:t>。不断循环，直到在</w:t>
      </w:r>
      <w:r w:rsidRPr="00F844F8">
        <w:rPr>
          <w:sz w:val="21"/>
          <w:szCs w:val="21"/>
        </w:rPr>
        <w:t>file_map</w:t>
      </w:r>
      <w:r w:rsidRPr="00F844F8">
        <w:rPr>
          <w:rFonts w:hint="eastAsia"/>
          <w:sz w:val="21"/>
          <w:szCs w:val="21"/>
        </w:rPr>
        <w:t>随机寻找到一个空闲的块</w:t>
      </w:r>
      <w:r w:rsidR="00F1125D" w:rsidRPr="00F844F8">
        <w:rPr>
          <w:rFonts w:hint="eastAsia"/>
          <w:sz w:val="21"/>
          <w:szCs w:val="21"/>
        </w:rPr>
        <w:t>(</w:t>
      </w:r>
      <w:r w:rsidR="00F1125D" w:rsidRPr="00F844F8">
        <w:rPr>
          <w:rFonts w:hint="eastAsia"/>
          <w:sz w:val="21"/>
          <w:szCs w:val="21"/>
        </w:rPr>
        <w:t>偏移量</w:t>
      </w:r>
      <w:r w:rsidR="00F1125D" w:rsidRPr="00F844F8">
        <w:rPr>
          <w:rFonts w:hint="eastAsia"/>
          <w:sz w:val="21"/>
          <w:szCs w:val="21"/>
        </w:rPr>
        <w:t>)</w:t>
      </w:r>
    </w:p>
    <w:p w:rsidR="00C23D7A" w:rsidRPr="00F844F8" w:rsidRDefault="008332EA" w:rsidP="00EE5208">
      <w:pPr>
        <w:pStyle w:val="Alt-W"/>
        <w:numPr>
          <w:ilvl w:val="0"/>
          <w:numId w:val="14"/>
        </w:numPr>
        <w:rPr>
          <w:sz w:val="21"/>
          <w:szCs w:val="21"/>
        </w:rPr>
      </w:pPr>
      <w:r w:rsidRPr="00F844F8">
        <w:rPr>
          <w:rFonts w:hint="eastAsia"/>
          <w:sz w:val="21"/>
          <w:szCs w:val="21"/>
        </w:rPr>
        <w:t>修正</w:t>
      </w:r>
      <w:r w:rsidR="00826936" w:rsidRPr="00F844F8">
        <w:rPr>
          <w:rFonts w:hint="eastAsia"/>
          <w:sz w:val="21"/>
          <w:szCs w:val="21"/>
        </w:rPr>
        <w:t>数据块长度</w:t>
      </w:r>
      <w:r w:rsidR="00CB5B70" w:rsidRPr="00F844F8">
        <w:rPr>
          <w:rFonts w:hint="eastAsia"/>
          <w:sz w:val="21"/>
          <w:szCs w:val="21"/>
        </w:rPr>
        <w:t>。</w:t>
      </w:r>
      <w:r w:rsidRPr="00F844F8">
        <w:rPr>
          <w:rFonts w:hint="eastAsia"/>
          <w:sz w:val="21"/>
          <w:szCs w:val="21"/>
        </w:rPr>
        <w:t>得到</w:t>
      </w:r>
      <w:r w:rsidR="00826936" w:rsidRPr="00F844F8">
        <w:rPr>
          <w:rFonts w:hint="eastAsia"/>
          <w:sz w:val="21"/>
          <w:szCs w:val="21"/>
        </w:rPr>
        <w:t>数据块长度</w:t>
      </w:r>
      <w:r w:rsidR="00CB5B70" w:rsidRPr="00F844F8">
        <w:rPr>
          <w:rFonts w:hint="eastAsia"/>
          <w:sz w:val="21"/>
          <w:szCs w:val="21"/>
        </w:rPr>
        <w:t>(</w:t>
      </w:r>
      <w:r w:rsidR="00CB5B70" w:rsidRPr="00F844F8">
        <w:rPr>
          <w:rFonts w:hint="eastAsia"/>
          <w:sz w:val="21"/>
          <w:szCs w:val="21"/>
        </w:rPr>
        <w:t>最小块个数</w:t>
      </w:r>
      <w:r w:rsidR="00EE15FD" w:rsidRPr="00F844F8">
        <w:rPr>
          <w:rFonts w:hint="eastAsia"/>
          <w:sz w:val="21"/>
          <w:szCs w:val="21"/>
        </w:rPr>
        <w:t>)</w:t>
      </w:r>
      <w:r w:rsidR="00826936" w:rsidRPr="00F844F8">
        <w:rPr>
          <w:rFonts w:hint="eastAsia"/>
          <w:sz w:val="21"/>
          <w:szCs w:val="21"/>
        </w:rPr>
        <w:t>和</w:t>
      </w:r>
      <w:r w:rsidRPr="00F844F8">
        <w:rPr>
          <w:rFonts w:hint="eastAsia"/>
          <w:sz w:val="21"/>
          <w:szCs w:val="21"/>
        </w:rPr>
        <w:t>偏移量</w:t>
      </w:r>
      <w:r w:rsidR="00826936" w:rsidRPr="00F844F8">
        <w:rPr>
          <w:rFonts w:hint="eastAsia"/>
          <w:sz w:val="21"/>
          <w:szCs w:val="21"/>
        </w:rPr>
        <w:t>之后</w:t>
      </w:r>
      <w:r w:rsidR="00826936" w:rsidRPr="00F844F8">
        <w:rPr>
          <w:rFonts w:hint="eastAsia"/>
          <w:sz w:val="21"/>
          <w:szCs w:val="21"/>
        </w:rPr>
        <w:t>,</w:t>
      </w:r>
      <w:r w:rsidR="00826936" w:rsidRPr="00F844F8">
        <w:rPr>
          <w:rFonts w:hint="eastAsia"/>
          <w:sz w:val="21"/>
          <w:szCs w:val="21"/>
        </w:rPr>
        <w:t>对要发送的数据</w:t>
      </w:r>
      <w:r w:rsidR="00CB5B70" w:rsidRPr="00F844F8">
        <w:rPr>
          <w:rFonts w:hint="eastAsia"/>
          <w:sz w:val="21"/>
          <w:szCs w:val="21"/>
        </w:rPr>
        <w:t>从第一个块</w:t>
      </w:r>
      <w:r w:rsidR="00826936" w:rsidRPr="00F844F8">
        <w:rPr>
          <w:rFonts w:hint="eastAsia"/>
          <w:sz w:val="21"/>
          <w:szCs w:val="21"/>
        </w:rPr>
        <w:t>进行标记</w:t>
      </w:r>
      <w:r w:rsidR="008D00FB" w:rsidRPr="00F844F8">
        <w:rPr>
          <w:rFonts w:hint="eastAsia"/>
          <w:sz w:val="21"/>
          <w:szCs w:val="21"/>
        </w:rPr>
        <w:t>，</w:t>
      </w:r>
      <w:r w:rsidR="00CB5B70" w:rsidRPr="00F844F8">
        <w:rPr>
          <w:rFonts w:hint="eastAsia"/>
          <w:sz w:val="21"/>
          <w:szCs w:val="21"/>
        </w:rPr>
        <w:t>一直标记到非空闲块。如果所标记的</w:t>
      </w:r>
      <w:r w:rsidR="00EE15FD" w:rsidRPr="00F844F8">
        <w:rPr>
          <w:rFonts w:hint="eastAsia"/>
          <w:sz w:val="21"/>
          <w:szCs w:val="21"/>
        </w:rPr>
        <w:t>数据块长度小于</w:t>
      </w:r>
      <w:r w:rsidR="00EE15FD" w:rsidRPr="00F844F8">
        <w:rPr>
          <w:rFonts w:hint="eastAsia"/>
          <w:sz w:val="21"/>
          <w:szCs w:val="21"/>
        </w:rPr>
        <w:t>buflen</w:t>
      </w:r>
      <w:r w:rsidR="00EE15FD" w:rsidRPr="00F844F8">
        <w:rPr>
          <w:rFonts w:hint="eastAsia"/>
          <w:sz w:val="21"/>
          <w:szCs w:val="21"/>
        </w:rPr>
        <w:t>，就把这个长度赋值给</w:t>
      </w:r>
      <w:r w:rsidR="00EE15FD" w:rsidRPr="00F844F8">
        <w:rPr>
          <w:rFonts w:hint="eastAsia"/>
          <w:sz w:val="21"/>
          <w:szCs w:val="21"/>
        </w:rPr>
        <w:t>buflen.</w:t>
      </w:r>
    </w:p>
    <w:p w:rsidR="000F1C0B" w:rsidRDefault="000F1C0B" w:rsidP="000F1C0B">
      <w:pPr>
        <w:pStyle w:val="2"/>
        <w:ind w:left="0" w:firstLine="0"/>
      </w:pPr>
      <w:bookmarkStart w:id="48" w:name="_发送及接受数据的流程"/>
      <w:bookmarkStart w:id="49" w:name="_skeleton_external.c文件及IO请求处理的流程"/>
      <w:bookmarkStart w:id="50" w:name="_Toc350180787"/>
      <w:bookmarkEnd w:id="48"/>
      <w:bookmarkEnd w:id="49"/>
      <w:r w:rsidRPr="003A5A10">
        <w:t>skeleton_external.c</w:t>
      </w:r>
      <w:r>
        <w:rPr>
          <w:rFonts w:hint="eastAsia"/>
        </w:rPr>
        <w:t>文件</w:t>
      </w:r>
      <w:r w:rsidR="00703247">
        <w:rPr>
          <w:rFonts w:hint="eastAsia"/>
        </w:rPr>
        <w:t>及</w:t>
      </w:r>
      <w:r w:rsidR="000D6250">
        <w:rPr>
          <w:rFonts w:hint="eastAsia"/>
        </w:rPr>
        <w:t>IO</w:t>
      </w:r>
      <w:r w:rsidR="00703247">
        <w:rPr>
          <w:rFonts w:hint="eastAsia"/>
        </w:rPr>
        <w:t>请求</w:t>
      </w:r>
      <w:r w:rsidR="000D6250">
        <w:rPr>
          <w:rFonts w:hint="eastAsia"/>
        </w:rPr>
        <w:t>处理</w:t>
      </w:r>
      <w:r w:rsidR="00703247">
        <w:rPr>
          <w:rFonts w:hint="eastAsia"/>
        </w:rPr>
        <w:t>的流程</w:t>
      </w:r>
      <w:bookmarkEnd w:id="50"/>
    </w:p>
    <w:p w:rsidR="000F1C0B" w:rsidRPr="00703247" w:rsidRDefault="00923072" w:rsidP="000F1C0B">
      <w:pPr>
        <w:pStyle w:val="Alt-W"/>
        <w:rPr>
          <w:sz w:val="18"/>
          <w:szCs w:val="18"/>
        </w:rPr>
      </w:pPr>
      <w:r w:rsidRPr="003A5A10">
        <w:t>skeleton_external.c</w:t>
      </w:r>
      <w:r w:rsidR="000F1C0B" w:rsidRPr="00703247">
        <w:rPr>
          <w:rFonts w:hint="eastAsia"/>
          <w:sz w:val="18"/>
          <w:szCs w:val="18"/>
        </w:rPr>
        <w:t>文件是编写外部</w:t>
      </w:r>
      <w:r w:rsidR="000F1C0B" w:rsidRPr="00703247">
        <w:rPr>
          <w:rFonts w:hint="eastAsia"/>
          <w:sz w:val="18"/>
          <w:szCs w:val="18"/>
        </w:rPr>
        <w:t>ioengine</w:t>
      </w:r>
      <w:r w:rsidR="000F1C0B" w:rsidRPr="00703247">
        <w:rPr>
          <w:rFonts w:hint="eastAsia"/>
          <w:sz w:val="18"/>
          <w:szCs w:val="18"/>
        </w:rPr>
        <w:t>的模板，同时也是</w:t>
      </w:r>
      <w:r w:rsidR="000F1C0B" w:rsidRPr="00703247">
        <w:rPr>
          <w:rFonts w:hint="eastAsia"/>
          <w:sz w:val="18"/>
          <w:szCs w:val="18"/>
        </w:rPr>
        <w:t>fio</w:t>
      </w:r>
      <w:r w:rsidR="000F1C0B" w:rsidRPr="00703247">
        <w:rPr>
          <w:rFonts w:hint="eastAsia"/>
          <w:sz w:val="18"/>
          <w:szCs w:val="18"/>
        </w:rPr>
        <w:t>内部的</w:t>
      </w:r>
      <w:r w:rsidR="000F1C0B" w:rsidRPr="00703247">
        <w:rPr>
          <w:rFonts w:hint="eastAsia"/>
          <w:sz w:val="18"/>
          <w:szCs w:val="18"/>
        </w:rPr>
        <w:t>ioengine</w:t>
      </w:r>
      <w:r w:rsidR="000F1C0B" w:rsidRPr="00703247">
        <w:rPr>
          <w:rFonts w:hint="eastAsia"/>
          <w:sz w:val="18"/>
          <w:szCs w:val="18"/>
        </w:rPr>
        <w:t>的模板</w:t>
      </w:r>
      <w:r w:rsidR="000F1C0B" w:rsidRPr="00703247">
        <w:rPr>
          <w:rFonts w:hint="eastAsia"/>
          <w:sz w:val="18"/>
          <w:szCs w:val="18"/>
        </w:rPr>
        <w:t>.</w:t>
      </w:r>
      <w:r w:rsidR="000F1C0B" w:rsidRPr="00703247">
        <w:rPr>
          <w:rFonts w:hint="eastAsia"/>
          <w:sz w:val="18"/>
          <w:szCs w:val="18"/>
        </w:rPr>
        <w:t>其主要定义了每个</w:t>
      </w:r>
      <w:r w:rsidR="000F1C0B" w:rsidRPr="00703247">
        <w:rPr>
          <w:rFonts w:hint="eastAsia"/>
          <w:sz w:val="18"/>
          <w:szCs w:val="18"/>
        </w:rPr>
        <w:t>ioengine</w:t>
      </w:r>
      <w:r w:rsidR="000F1C0B" w:rsidRPr="00703247">
        <w:rPr>
          <w:rFonts w:hint="eastAsia"/>
          <w:sz w:val="18"/>
          <w:szCs w:val="18"/>
        </w:rPr>
        <w:t>在</w:t>
      </w:r>
      <w:hyperlink w:anchor="_fio重要数据结构" w:history="1">
        <w:r w:rsidR="000F1C0B" w:rsidRPr="00703247">
          <w:rPr>
            <w:rStyle w:val="a7"/>
            <w:sz w:val="18"/>
            <w:szCs w:val="18"/>
          </w:rPr>
          <w:t>struct ioengine_ops</w:t>
        </w:r>
        <w:r w:rsidR="000F1C0B" w:rsidRPr="00703247">
          <w:rPr>
            <w:rStyle w:val="a7"/>
            <w:rFonts w:hint="eastAsia"/>
            <w:sz w:val="18"/>
            <w:szCs w:val="18"/>
          </w:rPr>
          <w:t>结构</w:t>
        </w:r>
      </w:hyperlink>
      <w:r w:rsidR="000F1C0B" w:rsidRPr="00703247">
        <w:rPr>
          <w:rFonts w:hint="eastAsia"/>
          <w:sz w:val="18"/>
          <w:szCs w:val="18"/>
        </w:rPr>
        <w:t>中的函数指针的具体实现</w:t>
      </w:r>
      <w:r w:rsidR="000F1C0B" w:rsidRPr="00703247">
        <w:rPr>
          <w:rFonts w:hint="eastAsia"/>
          <w:sz w:val="18"/>
          <w:szCs w:val="18"/>
        </w:rPr>
        <w:t>.</w:t>
      </w:r>
    </w:p>
    <w:p w:rsidR="00B20F91" w:rsidRDefault="00A02D2F" w:rsidP="00975EB8">
      <w:pPr>
        <w:pStyle w:val="Alt-W"/>
        <w:rPr>
          <w:sz w:val="18"/>
          <w:szCs w:val="18"/>
        </w:rPr>
      </w:pPr>
      <w:r w:rsidRPr="00703247">
        <w:rPr>
          <w:rFonts w:hint="eastAsia"/>
          <w:sz w:val="18"/>
          <w:szCs w:val="18"/>
        </w:rPr>
        <w:t>fio</w:t>
      </w:r>
      <w:r w:rsidRPr="00703247">
        <w:rPr>
          <w:rFonts w:hint="eastAsia"/>
          <w:sz w:val="18"/>
          <w:szCs w:val="18"/>
        </w:rPr>
        <w:t>准备、发送及接受数据的方式仿照异步</w:t>
      </w:r>
      <w:r w:rsidRPr="00703247">
        <w:rPr>
          <w:rFonts w:hint="eastAsia"/>
          <w:sz w:val="18"/>
          <w:szCs w:val="18"/>
        </w:rPr>
        <w:t>io(libaio</w:t>
      </w:r>
      <w:r w:rsidRPr="00703247">
        <w:rPr>
          <w:rFonts w:hint="eastAsia"/>
          <w:sz w:val="18"/>
          <w:szCs w:val="18"/>
        </w:rPr>
        <w:t>库</w:t>
      </w:r>
      <w:r w:rsidRPr="00703247">
        <w:rPr>
          <w:rFonts w:hint="eastAsia"/>
          <w:sz w:val="18"/>
          <w:szCs w:val="18"/>
        </w:rPr>
        <w:t>)</w:t>
      </w:r>
      <w:r w:rsidRPr="00703247">
        <w:rPr>
          <w:rFonts w:hint="eastAsia"/>
          <w:sz w:val="18"/>
          <w:szCs w:val="18"/>
        </w:rPr>
        <w:t>的方式进行</w:t>
      </w:r>
      <w:r w:rsidR="000F1C0B" w:rsidRPr="00703247">
        <w:rPr>
          <w:rFonts w:hint="eastAsia"/>
          <w:sz w:val="18"/>
          <w:szCs w:val="18"/>
        </w:rPr>
        <w:t xml:space="preserve"> </w:t>
      </w:r>
      <w:r w:rsidR="00E33C21" w:rsidRPr="00703247">
        <w:rPr>
          <w:rFonts w:hint="eastAsia"/>
          <w:sz w:val="18"/>
          <w:szCs w:val="18"/>
        </w:rPr>
        <w:t>,</w:t>
      </w:r>
      <w:r w:rsidR="00E33C21" w:rsidRPr="00703247">
        <w:rPr>
          <w:rFonts w:hint="eastAsia"/>
          <w:sz w:val="18"/>
          <w:szCs w:val="18"/>
        </w:rPr>
        <w:t>以</w:t>
      </w:r>
      <w:r w:rsidR="00E33C21" w:rsidRPr="00703247">
        <w:rPr>
          <w:rFonts w:hint="eastAsia"/>
          <w:sz w:val="18"/>
          <w:szCs w:val="18"/>
        </w:rPr>
        <w:t>libaio</w:t>
      </w:r>
      <w:r w:rsidR="00E33C21" w:rsidRPr="00703247">
        <w:rPr>
          <w:rFonts w:hint="eastAsia"/>
          <w:sz w:val="18"/>
          <w:szCs w:val="18"/>
        </w:rPr>
        <w:t>为例，这些函数的作用如下：</w:t>
      </w:r>
    </w:p>
    <w:p w:rsidR="0063184E" w:rsidRPr="00703247" w:rsidRDefault="0063184E" w:rsidP="00975EB8">
      <w:pPr>
        <w:pStyle w:val="Alt-W"/>
        <w:rPr>
          <w:sz w:val="18"/>
          <w:szCs w:val="18"/>
        </w:rPr>
      </w:pPr>
    </w:p>
    <w:tbl>
      <w:tblPr>
        <w:tblStyle w:val="af7"/>
        <w:tblW w:w="0" w:type="auto"/>
        <w:tblInd w:w="227" w:type="dxa"/>
        <w:tblLook w:val="04A0"/>
      </w:tblPr>
      <w:tblGrid>
        <w:gridCol w:w="2498"/>
        <w:gridCol w:w="3671"/>
        <w:gridCol w:w="2473"/>
      </w:tblGrid>
      <w:tr w:rsidR="00B20F91" w:rsidRPr="008E4911" w:rsidTr="00B20F91">
        <w:tc>
          <w:tcPr>
            <w:tcW w:w="2881" w:type="dxa"/>
          </w:tcPr>
          <w:p w:rsidR="00B20F91" w:rsidRPr="008E4911" w:rsidRDefault="00B16609" w:rsidP="004C3372">
            <w:pPr>
              <w:pStyle w:val="Alt-W"/>
              <w:ind w:left="0" w:firstLine="0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8E4911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lastRenderedPageBreak/>
              <w:t>struct</w:t>
            </w:r>
            <w:r w:rsidRPr="008E4911">
              <w:rPr>
                <w:rFonts w:ascii="NSimSun" w:hAnsi="NSimSun" w:cs="NSimSun"/>
                <w:kern w:val="0"/>
                <w:sz w:val="18"/>
                <w:szCs w:val="18"/>
              </w:rPr>
              <w:t xml:space="preserve"> </w:t>
            </w:r>
            <w:r w:rsidRPr="008E4911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</w:t>
            </w:r>
            <w:r w:rsidRPr="008E4911">
              <w:rPr>
                <w:rFonts w:ascii="NSimSun" w:hAnsi="NSimSun" w:cs="NSimSun"/>
                <w:kern w:val="0"/>
                <w:sz w:val="18"/>
                <w:szCs w:val="18"/>
              </w:rPr>
              <w:t>ioengine_op</w:t>
            </w:r>
            <w:r w:rsidRPr="008E4911">
              <w:rPr>
                <w:rFonts w:ascii="NSimSun" w:hAnsi="NSimSun" w:cs="NSimSun" w:hint="eastAsia"/>
                <w:kern w:val="0"/>
                <w:sz w:val="18"/>
                <w:szCs w:val="18"/>
              </w:rPr>
              <w:t>中的函数指针</w:t>
            </w:r>
          </w:p>
        </w:tc>
        <w:tc>
          <w:tcPr>
            <w:tcW w:w="2880" w:type="dxa"/>
          </w:tcPr>
          <w:p w:rsidR="00B20F91" w:rsidRPr="004C3372" w:rsidRDefault="001B7CDB" w:rsidP="00A02D2F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C3372">
              <w:rPr>
                <w:rFonts w:ascii="Times New Roman" w:hAnsi="Times New Roman" w:hint="eastAsia"/>
                <w:sz w:val="18"/>
                <w:szCs w:val="18"/>
              </w:rPr>
              <w:t>主要</w:t>
            </w:r>
            <w:r w:rsidR="00B20F91" w:rsidRPr="004C3372">
              <w:rPr>
                <w:rFonts w:ascii="Times New Roman" w:hAnsi="Times New Roman" w:hint="eastAsia"/>
                <w:sz w:val="18"/>
                <w:szCs w:val="18"/>
              </w:rPr>
              <w:t>对应</w:t>
            </w:r>
            <w:r w:rsidR="00B20F91" w:rsidRPr="004C3372">
              <w:rPr>
                <w:rFonts w:ascii="Times New Roman" w:hAnsi="Times New Roman" w:hint="eastAsia"/>
                <w:sz w:val="18"/>
                <w:szCs w:val="18"/>
              </w:rPr>
              <w:t>libaio</w:t>
            </w:r>
            <w:r w:rsidR="00B20F91" w:rsidRPr="004C3372">
              <w:rPr>
                <w:rFonts w:ascii="Times New Roman" w:hAnsi="Times New Roman" w:hint="eastAsia"/>
                <w:sz w:val="18"/>
                <w:szCs w:val="18"/>
              </w:rPr>
              <w:t>的函数</w:t>
            </w:r>
          </w:p>
        </w:tc>
        <w:tc>
          <w:tcPr>
            <w:tcW w:w="2881" w:type="dxa"/>
          </w:tcPr>
          <w:p w:rsidR="00B20F91" w:rsidRPr="004C3372" w:rsidRDefault="00B20F91" w:rsidP="00A02D2F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C3372">
              <w:rPr>
                <w:rFonts w:ascii="Times New Roman" w:hAnsi="Times New Roman" w:hint="eastAsia"/>
                <w:sz w:val="18"/>
                <w:szCs w:val="18"/>
              </w:rPr>
              <w:t>在</w:t>
            </w:r>
            <w:r w:rsidRPr="004C3372">
              <w:rPr>
                <w:rFonts w:ascii="Times New Roman" w:hAnsi="Times New Roman" w:hint="eastAsia"/>
                <w:sz w:val="18"/>
                <w:szCs w:val="18"/>
              </w:rPr>
              <w:t>libaio</w:t>
            </w:r>
            <w:r w:rsidRPr="004C3372">
              <w:rPr>
                <w:rFonts w:ascii="Times New Roman" w:hAnsi="Times New Roman" w:hint="eastAsia"/>
                <w:sz w:val="18"/>
                <w:szCs w:val="18"/>
              </w:rPr>
              <w:t>中的作用</w:t>
            </w:r>
          </w:p>
        </w:tc>
      </w:tr>
      <w:tr w:rsidR="00B20F91" w:rsidRPr="008E4911" w:rsidTr="00B20F91">
        <w:tc>
          <w:tcPr>
            <w:tcW w:w="2881" w:type="dxa"/>
          </w:tcPr>
          <w:p w:rsidR="00B20F91" w:rsidRPr="008E4911" w:rsidRDefault="00B20F91" w:rsidP="00B20F91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8E4911">
              <w:rPr>
                <w:rFonts w:ascii="Times New Roman" w:hAnsi="Times New Roman"/>
                <w:sz w:val="18"/>
                <w:szCs w:val="18"/>
              </w:rPr>
              <w:t>init</w:t>
            </w:r>
          </w:p>
        </w:tc>
        <w:tc>
          <w:tcPr>
            <w:tcW w:w="2880" w:type="dxa"/>
          </w:tcPr>
          <w:p w:rsidR="008E4911" w:rsidRPr="004C3372" w:rsidRDefault="001B7CDB" w:rsidP="004C3372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C3372">
              <w:rPr>
                <w:rFonts w:ascii="Times New Roman" w:hAnsi="Times New Roman"/>
                <w:sz w:val="18"/>
                <w:szCs w:val="18"/>
              </w:rPr>
              <w:t>int io_setup(int maxevents, io_context_t *ctxp);</w:t>
            </w:r>
          </w:p>
        </w:tc>
        <w:tc>
          <w:tcPr>
            <w:tcW w:w="2881" w:type="dxa"/>
          </w:tcPr>
          <w:p w:rsidR="00B20F91" w:rsidRPr="004C3372" w:rsidRDefault="001B7CDB" w:rsidP="00A02D2F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C3372">
              <w:rPr>
                <w:rFonts w:ascii="Times New Roman" w:hAnsi="Times New Roman"/>
                <w:sz w:val="18"/>
                <w:szCs w:val="18"/>
              </w:rPr>
              <w:t>创建可以接收最多</w:t>
            </w:r>
            <w:r w:rsidRPr="004C3372">
              <w:rPr>
                <w:rFonts w:ascii="Times New Roman" w:hAnsi="Times New Roman"/>
                <w:sz w:val="18"/>
                <w:szCs w:val="18"/>
              </w:rPr>
              <w:t>maxevents</w:t>
            </w:r>
            <w:proofErr w:type="gramStart"/>
            <w:r w:rsidRPr="004C3372">
              <w:rPr>
                <w:rFonts w:ascii="Times New Roman" w:hAnsi="Times New Roman"/>
                <w:sz w:val="18"/>
                <w:szCs w:val="18"/>
              </w:rPr>
              <w:t>个</w:t>
            </w:r>
            <w:proofErr w:type="gramEnd"/>
            <w:r w:rsidRPr="004C3372">
              <w:rPr>
                <w:rFonts w:ascii="Times New Roman" w:hAnsi="Times New Roman"/>
                <w:sz w:val="18"/>
                <w:szCs w:val="18"/>
              </w:rPr>
              <w:t>请求的异步</w:t>
            </w:r>
            <w:r w:rsidRPr="004C3372">
              <w:rPr>
                <w:rFonts w:ascii="Times New Roman" w:hAnsi="Times New Roman"/>
                <w:sz w:val="18"/>
                <w:szCs w:val="18"/>
              </w:rPr>
              <w:t>I/O</w:t>
            </w:r>
            <w:r w:rsidRPr="004C3372">
              <w:rPr>
                <w:rFonts w:ascii="Times New Roman" w:hAnsi="Times New Roman"/>
                <w:sz w:val="18"/>
                <w:szCs w:val="18"/>
              </w:rPr>
              <w:t>环境变量</w:t>
            </w:r>
            <w:r w:rsidR="00E33C21" w:rsidRPr="004C3372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="00E33C21" w:rsidRPr="004C337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33C21" w:rsidRPr="004C3372">
              <w:rPr>
                <w:rFonts w:ascii="Times New Roman" w:hAnsi="Times New Roman" w:hint="eastAsia"/>
                <w:sz w:val="18"/>
                <w:szCs w:val="18"/>
              </w:rPr>
              <w:t>即</w:t>
            </w:r>
            <w:r w:rsidR="00E33C21" w:rsidRPr="004C3372">
              <w:rPr>
                <w:rFonts w:ascii="Times New Roman" w:hAnsi="Times New Roman"/>
                <w:sz w:val="18"/>
                <w:szCs w:val="18"/>
              </w:rPr>
              <w:t>创建一个</w:t>
            </w:r>
            <w:r w:rsidR="00E33C21" w:rsidRPr="004C3372">
              <w:rPr>
                <w:rFonts w:ascii="Times New Roman" w:hAnsi="Times New Roman"/>
                <w:sz w:val="18"/>
                <w:szCs w:val="18"/>
              </w:rPr>
              <w:t>libaio</w:t>
            </w:r>
            <w:r w:rsidR="00E33C21" w:rsidRPr="004C3372">
              <w:rPr>
                <w:rFonts w:ascii="Times New Roman" w:hAnsi="Times New Roman"/>
                <w:sz w:val="18"/>
                <w:szCs w:val="18"/>
              </w:rPr>
              <w:t>的工作环境</w:t>
            </w:r>
          </w:p>
        </w:tc>
      </w:tr>
      <w:tr w:rsidR="00B20F91" w:rsidRPr="008E4911" w:rsidTr="00B20F91">
        <w:tc>
          <w:tcPr>
            <w:tcW w:w="2881" w:type="dxa"/>
          </w:tcPr>
          <w:p w:rsidR="00B20F91" w:rsidRPr="008E4911" w:rsidRDefault="00B20F91" w:rsidP="00B20F91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8E4911">
              <w:rPr>
                <w:rFonts w:ascii="Times New Roman" w:hAnsi="Times New Roman"/>
                <w:sz w:val="18"/>
                <w:szCs w:val="18"/>
              </w:rPr>
              <w:t>prep</w:t>
            </w:r>
          </w:p>
        </w:tc>
        <w:tc>
          <w:tcPr>
            <w:tcW w:w="2880" w:type="dxa"/>
          </w:tcPr>
          <w:p w:rsidR="00B20F91" w:rsidRPr="008E4911" w:rsidRDefault="001B7CDB" w:rsidP="001B7CDB">
            <w:pPr>
              <w:pStyle w:val="Alt-W"/>
              <w:ind w:left="0" w:firstLine="0"/>
              <w:rPr>
                <w:sz w:val="18"/>
                <w:szCs w:val="18"/>
              </w:rPr>
            </w:pPr>
            <w:r>
              <w:rPr>
                <w:rStyle w:val="apple-style-span"/>
                <w:rFonts w:ascii="Lucida Console" w:hAnsi="Lucida Console"/>
                <w:color w:val="080808"/>
                <w:sz w:val="15"/>
                <w:szCs w:val="15"/>
              </w:rPr>
              <w:t>io_prep_pwrite</w:t>
            </w:r>
            <w:r>
              <w:rPr>
                <w:rFonts w:ascii="Lucida Console" w:hAnsi="Lucida Console" w:hint="eastAsia"/>
                <w:color w:val="080808"/>
                <w:sz w:val="15"/>
                <w:szCs w:val="15"/>
              </w:rPr>
              <w:t>、</w:t>
            </w:r>
            <w:r>
              <w:rPr>
                <w:rStyle w:val="apple-style-span"/>
                <w:rFonts w:ascii="Lucida Console" w:hAnsi="Lucida Console"/>
                <w:color w:val="080808"/>
                <w:sz w:val="15"/>
                <w:szCs w:val="15"/>
              </w:rPr>
              <w:t>io_prep_pread</w:t>
            </w:r>
            <w:r>
              <w:rPr>
                <w:rStyle w:val="br0"/>
                <w:rFonts w:ascii="Lucida Console" w:hAnsi="Lucida Console" w:hint="eastAsia"/>
                <w:color w:val="080808"/>
                <w:sz w:val="15"/>
                <w:szCs w:val="15"/>
              </w:rPr>
              <w:t>等一些宏定义</w:t>
            </w:r>
          </w:p>
        </w:tc>
        <w:tc>
          <w:tcPr>
            <w:tcW w:w="2881" w:type="dxa"/>
          </w:tcPr>
          <w:p w:rsidR="00F8073A" w:rsidRPr="00F8073A" w:rsidRDefault="001B7CDB" w:rsidP="00F8073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F8073A">
              <w:rPr>
                <w:rFonts w:hint="eastAsia"/>
                <w:color w:val="000000"/>
                <w:sz w:val="18"/>
                <w:szCs w:val="18"/>
              </w:rPr>
              <w:t>填充结构体</w:t>
            </w:r>
            <w:r w:rsidR="00F8073A" w:rsidRPr="00F8073A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struct</w:t>
            </w:r>
            <w:r w:rsidR="00F8073A" w:rsidRPr="00F8073A">
              <w:rPr>
                <w:rFonts w:ascii="NSimSun" w:hAnsi="NSimSun" w:cs="NSimSun"/>
                <w:kern w:val="0"/>
                <w:sz w:val="18"/>
                <w:szCs w:val="18"/>
              </w:rPr>
              <w:t xml:space="preserve"> iocb</w:t>
            </w:r>
          </w:p>
          <w:p w:rsidR="00B20F91" w:rsidRPr="001B7CDB" w:rsidRDefault="001B7CDB" w:rsidP="001B7CDB">
            <w:pPr>
              <w:pStyle w:val="HTML0"/>
              <w:rPr>
                <w:color w:val="000000"/>
                <w:sz w:val="18"/>
                <w:szCs w:val="18"/>
              </w:rPr>
            </w:pPr>
            <w:r w:rsidRPr="00F8073A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F8073A">
              <w:rPr>
                <w:rStyle w:val="apple-style-span"/>
                <w:rFonts w:ascii="Lucida Console" w:hAnsi="Lucida Console"/>
                <w:color w:val="000000"/>
                <w:sz w:val="17"/>
                <w:szCs w:val="17"/>
              </w:rPr>
              <w:t>指定读写类型、起始扇区、长度和设备标志符</w:t>
            </w:r>
            <w:r w:rsidR="00F8073A">
              <w:rPr>
                <w:rStyle w:val="apple-style-span"/>
                <w:rFonts w:ascii="Lucida Console" w:hAnsi="Lucida Console" w:hint="eastAsia"/>
                <w:color w:val="000000"/>
                <w:sz w:val="17"/>
                <w:szCs w:val="17"/>
              </w:rPr>
              <w:t>等</w:t>
            </w:r>
          </w:p>
        </w:tc>
      </w:tr>
      <w:tr w:rsidR="00B20F91" w:rsidRPr="008E4911" w:rsidTr="00B20F91">
        <w:tc>
          <w:tcPr>
            <w:tcW w:w="2881" w:type="dxa"/>
          </w:tcPr>
          <w:p w:rsidR="00B20F91" w:rsidRPr="008E4911" w:rsidRDefault="00B20F91" w:rsidP="00B20F91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8E4911">
              <w:rPr>
                <w:rFonts w:ascii="Times New Roman" w:hAnsi="Times New Roman"/>
                <w:sz w:val="18"/>
                <w:szCs w:val="18"/>
              </w:rPr>
              <w:t>queue</w:t>
            </w:r>
          </w:p>
        </w:tc>
        <w:tc>
          <w:tcPr>
            <w:tcW w:w="2880" w:type="dxa"/>
          </w:tcPr>
          <w:p w:rsidR="00B20F91" w:rsidRPr="006D6F39" w:rsidRDefault="00F8073A" w:rsidP="00A02D2F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6D6F39">
              <w:rPr>
                <w:rFonts w:ascii="Times New Roman" w:hAnsi="Times New Roman"/>
                <w:sz w:val="18"/>
                <w:szCs w:val="18"/>
              </w:rPr>
              <w:t>io_submit</w:t>
            </w:r>
          </w:p>
        </w:tc>
        <w:tc>
          <w:tcPr>
            <w:tcW w:w="2881" w:type="dxa"/>
          </w:tcPr>
          <w:p w:rsidR="00B20F91" w:rsidRPr="008E4911" w:rsidRDefault="00C45E71" w:rsidP="00A02D2F">
            <w:pPr>
              <w:pStyle w:val="Alt-W"/>
              <w:ind w:left="0" w:firstLine="0"/>
              <w:rPr>
                <w:sz w:val="18"/>
                <w:szCs w:val="18"/>
              </w:rPr>
            </w:pPr>
            <w:r w:rsidRPr="004C3372">
              <w:rPr>
                <w:rFonts w:ascii="Times New Roman" w:hAnsi="Times New Roman" w:hint="eastAsia"/>
                <w:sz w:val="18"/>
                <w:szCs w:val="18"/>
              </w:rPr>
              <w:t>提交</w:t>
            </w:r>
            <w:r w:rsidR="00E33C21" w:rsidRPr="004C3372">
              <w:rPr>
                <w:rFonts w:ascii="Times New Roman" w:hAnsi="Times New Roman" w:hint="eastAsia"/>
                <w:sz w:val="18"/>
                <w:szCs w:val="18"/>
              </w:rPr>
              <w:t>IO</w:t>
            </w:r>
            <w:r w:rsidR="00E33C21" w:rsidRPr="004C3372">
              <w:rPr>
                <w:rFonts w:ascii="Times New Roman" w:hAnsi="Times New Roman" w:hint="eastAsia"/>
                <w:sz w:val="18"/>
                <w:szCs w:val="18"/>
              </w:rPr>
              <w:t>读写请求</w:t>
            </w:r>
            <w:r w:rsidR="00FD6C64" w:rsidRPr="004C3372"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proofErr w:type="gramStart"/>
            <w:r w:rsidR="00FD6C64" w:rsidRPr="004C3372">
              <w:rPr>
                <w:rFonts w:ascii="Times New Roman" w:hAnsi="Times New Roman"/>
                <w:sz w:val="18"/>
                <w:szCs w:val="18"/>
              </w:rPr>
              <w:t>”</w:t>
            </w:r>
            <w:proofErr w:type="gramEnd"/>
            <w:r w:rsidR="00FD6C64" w:rsidRPr="004C3372">
              <w:rPr>
                <w:rFonts w:ascii="Times New Roman" w:hAnsi="Times New Roman" w:hint="eastAsia"/>
                <w:sz w:val="18"/>
                <w:szCs w:val="18"/>
              </w:rPr>
              <w:t>提交时延</w:t>
            </w:r>
            <w:proofErr w:type="gramStart"/>
            <w:r w:rsidR="00FD6C64" w:rsidRPr="004C3372">
              <w:rPr>
                <w:rFonts w:ascii="Times New Roman" w:hAnsi="Times New Roman"/>
                <w:sz w:val="18"/>
                <w:szCs w:val="18"/>
              </w:rPr>
              <w:t>”</w:t>
            </w:r>
            <w:proofErr w:type="gramEnd"/>
            <w:r w:rsidR="00FD6C64" w:rsidRPr="004C3372">
              <w:rPr>
                <w:rFonts w:ascii="Times New Roman" w:hAnsi="Times New Roman" w:hint="eastAsia"/>
                <w:sz w:val="18"/>
                <w:szCs w:val="18"/>
              </w:rPr>
              <w:t>计算这个时间）</w:t>
            </w:r>
          </w:p>
        </w:tc>
      </w:tr>
      <w:tr w:rsidR="00B20F91" w:rsidRPr="008E4911" w:rsidTr="00B20F91">
        <w:tc>
          <w:tcPr>
            <w:tcW w:w="2881" w:type="dxa"/>
          </w:tcPr>
          <w:p w:rsidR="00B20F91" w:rsidRPr="008E4911" w:rsidRDefault="00B20F91" w:rsidP="00B20F91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8E4911">
              <w:rPr>
                <w:rFonts w:ascii="Times New Roman" w:hAnsi="Times New Roman"/>
                <w:sz w:val="18"/>
                <w:szCs w:val="18"/>
              </w:rPr>
              <w:t>getevents</w:t>
            </w:r>
          </w:p>
        </w:tc>
        <w:tc>
          <w:tcPr>
            <w:tcW w:w="2880" w:type="dxa"/>
          </w:tcPr>
          <w:p w:rsidR="00B20F91" w:rsidRPr="004C3372" w:rsidRDefault="006D6F39" w:rsidP="00A02D2F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C3372">
              <w:rPr>
                <w:rFonts w:ascii="Times New Roman" w:hAnsi="Times New Roman"/>
                <w:sz w:val="18"/>
                <w:szCs w:val="18"/>
              </w:rPr>
              <w:t>io_getevents</w:t>
            </w:r>
          </w:p>
        </w:tc>
        <w:tc>
          <w:tcPr>
            <w:tcW w:w="2881" w:type="dxa"/>
          </w:tcPr>
          <w:p w:rsidR="00B20F91" w:rsidRPr="004C3372" w:rsidRDefault="006D6F39" w:rsidP="00621303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C3372">
              <w:rPr>
                <w:rFonts w:ascii="Times New Roman" w:hAnsi="Times New Roman"/>
                <w:sz w:val="18"/>
                <w:szCs w:val="18"/>
              </w:rPr>
              <w:t>等待</w:t>
            </w:r>
            <w:r w:rsidRPr="004C3372">
              <w:rPr>
                <w:rFonts w:ascii="Times New Roman" w:hAnsi="Times New Roman"/>
                <w:sz w:val="18"/>
                <w:szCs w:val="18"/>
              </w:rPr>
              <w:t>io</w:t>
            </w:r>
            <w:r w:rsidRPr="004C3372">
              <w:rPr>
                <w:rFonts w:ascii="Times New Roman" w:hAnsi="Times New Roman"/>
                <w:sz w:val="18"/>
                <w:szCs w:val="18"/>
              </w:rPr>
              <w:t>结束信号</w:t>
            </w:r>
            <w:r w:rsidRPr="004C3372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4C3372">
              <w:rPr>
                <w:rFonts w:ascii="Times New Roman" w:hAnsi="Times New Roman" w:hint="eastAsia"/>
                <w:sz w:val="18"/>
                <w:szCs w:val="18"/>
              </w:rPr>
              <w:t>并返回已完成的</w:t>
            </w:r>
            <w:r w:rsidR="00621303" w:rsidRPr="004C3372">
              <w:rPr>
                <w:rFonts w:ascii="Times New Roman" w:hAnsi="Times New Roman" w:hint="eastAsia"/>
                <w:sz w:val="18"/>
                <w:szCs w:val="18"/>
              </w:rPr>
              <w:t>事件</w:t>
            </w:r>
            <w:r w:rsidRPr="004C3372">
              <w:rPr>
                <w:rFonts w:ascii="Times New Roman" w:hAnsi="Times New Roman" w:hint="eastAsia"/>
                <w:sz w:val="18"/>
                <w:szCs w:val="18"/>
              </w:rPr>
              <w:t>的个数</w:t>
            </w:r>
            <w:r w:rsidR="00FD6C64" w:rsidRPr="004C3372"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proofErr w:type="gramStart"/>
            <w:r w:rsidR="00FD6C64" w:rsidRPr="004C3372">
              <w:rPr>
                <w:rFonts w:ascii="Times New Roman" w:hAnsi="Times New Roman"/>
                <w:sz w:val="18"/>
                <w:szCs w:val="18"/>
              </w:rPr>
              <w:t>”</w:t>
            </w:r>
            <w:proofErr w:type="gramEnd"/>
            <w:r w:rsidR="00FD6C64" w:rsidRPr="004C3372">
              <w:rPr>
                <w:rFonts w:ascii="Times New Roman" w:hAnsi="Times New Roman" w:hint="eastAsia"/>
                <w:sz w:val="18"/>
                <w:szCs w:val="18"/>
              </w:rPr>
              <w:t>完成时延</w:t>
            </w:r>
            <w:proofErr w:type="gramStart"/>
            <w:r w:rsidR="00FD6C64" w:rsidRPr="004C3372">
              <w:rPr>
                <w:rFonts w:ascii="Times New Roman" w:hAnsi="Times New Roman"/>
                <w:sz w:val="18"/>
                <w:szCs w:val="18"/>
              </w:rPr>
              <w:t>”</w:t>
            </w:r>
            <w:proofErr w:type="gramEnd"/>
            <w:r w:rsidR="00FD6C64" w:rsidRPr="004C3372">
              <w:rPr>
                <w:rFonts w:ascii="Times New Roman" w:hAnsi="Times New Roman" w:hint="eastAsia"/>
                <w:sz w:val="18"/>
                <w:szCs w:val="18"/>
              </w:rPr>
              <w:t>计算这个时间）</w:t>
            </w:r>
          </w:p>
        </w:tc>
      </w:tr>
      <w:tr w:rsidR="00B20F91" w:rsidRPr="008E4911" w:rsidTr="00B20F91">
        <w:tc>
          <w:tcPr>
            <w:tcW w:w="2881" w:type="dxa"/>
          </w:tcPr>
          <w:p w:rsidR="00B20F91" w:rsidRPr="008E4911" w:rsidRDefault="00B20F91" w:rsidP="00B20F91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8E4911">
              <w:rPr>
                <w:rFonts w:ascii="Times New Roman" w:hAnsi="Times New Roman"/>
                <w:sz w:val="18"/>
                <w:szCs w:val="18"/>
              </w:rPr>
              <w:t>event</w:t>
            </w:r>
          </w:p>
        </w:tc>
        <w:tc>
          <w:tcPr>
            <w:tcW w:w="2880" w:type="dxa"/>
          </w:tcPr>
          <w:p w:rsidR="00B20F91" w:rsidRPr="008E4911" w:rsidRDefault="00217D26" w:rsidP="00A02D2F">
            <w:pPr>
              <w:pStyle w:val="Alt-W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881" w:type="dxa"/>
          </w:tcPr>
          <w:p w:rsidR="00B20F91" w:rsidRPr="008E4911" w:rsidRDefault="00C62A90" w:rsidP="00A02D2F">
            <w:pPr>
              <w:pStyle w:val="Alt-W"/>
              <w:ind w:left="0" w:firstLine="0"/>
              <w:rPr>
                <w:sz w:val="18"/>
                <w:szCs w:val="18"/>
              </w:rPr>
            </w:pPr>
            <w:r w:rsidRPr="004C3372">
              <w:rPr>
                <w:rFonts w:ascii="Times New Roman" w:hAnsi="Times New Roman" w:hint="eastAsia"/>
                <w:sz w:val="18"/>
                <w:szCs w:val="18"/>
              </w:rPr>
              <w:t>得到指定的数据块</w:t>
            </w:r>
            <w:r w:rsidRPr="004C3372">
              <w:rPr>
                <w:rFonts w:ascii="Times New Roman" w:hAnsi="Times New Roman"/>
                <w:sz w:val="18"/>
                <w:szCs w:val="18"/>
              </w:rPr>
              <w:t>struct io_u</w:t>
            </w:r>
            <w:r w:rsidRPr="004C3372">
              <w:rPr>
                <w:rFonts w:ascii="Times New Roman" w:hAnsi="Times New Roman" w:hint="eastAsia"/>
                <w:sz w:val="18"/>
                <w:szCs w:val="18"/>
              </w:rPr>
              <w:t>指针</w:t>
            </w:r>
          </w:p>
        </w:tc>
      </w:tr>
      <w:tr w:rsidR="00B20F91" w:rsidRPr="008E4911" w:rsidTr="00B20F91">
        <w:tc>
          <w:tcPr>
            <w:tcW w:w="2881" w:type="dxa"/>
          </w:tcPr>
          <w:p w:rsidR="00B20F91" w:rsidRPr="008E4911" w:rsidRDefault="00B20F91" w:rsidP="00B20F91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8E4911">
              <w:rPr>
                <w:rFonts w:ascii="Times New Roman" w:hAnsi="Times New Roman"/>
                <w:sz w:val="18"/>
                <w:szCs w:val="18"/>
              </w:rPr>
              <w:t>cancel</w:t>
            </w:r>
          </w:p>
        </w:tc>
        <w:tc>
          <w:tcPr>
            <w:tcW w:w="2880" w:type="dxa"/>
          </w:tcPr>
          <w:p w:rsidR="00B20F91" w:rsidRPr="008E4911" w:rsidRDefault="00C62A90" w:rsidP="00A02D2F">
            <w:pPr>
              <w:pStyle w:val="Alt-W"/>
              <w:ind w:left="0" w:firstLine="0"/>
              <w:rPr>
                <w:sz w:val="18"/>
                <w:szCs w:val="18"/>
              </w:rPr>
            </w:pPr>
            <w:r w:rsidRPr="00C62A90">
              <w:rPr>
                <w:sz w:val="18"/>
                <w:szCs w:val="18"/>
              </w:rPr>
              <w:t>i</w:t>
            </w:r>
            <w:r w:rsidRPr="004C3372">
              <w:rPr>
                <w:rFonts w:ascii="Times New Roman" w:hAnsi="Times New Roman"/>
                <w:sz w:val="18"/>
                <w:szCs w:val="18"/>
              </w:rPr>
              <w:t>o_cancel</w:t>
            </w:r>
          </w:p>
        </w:tc>
        <w:tc>
          <w:tcPr>
            <w:tcW w:w="2881" w:type="dxa"/>
          </w:tcPr>
          <w:p w:rsidR="00B20F91" w:rsidRPr="004C3372" w:rsidRDefault="000F0E57" w:rsidP="00A02D2F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C3372">
              <w:rPr>
                <w:rFonts w:ascii="Times New Roman" w:hAnsi="Times New Roman"/>
                <w:sz w:val="18"/>
                <w:szCs w:val="18"/>
              </w:rPr>
              <w:t>取消当前正在进行的</w:t>
            </w:r>
            <w:r w:rsidRPr="004C3372">
              <w:rPr>
                <w:rFonts w:ascii="Times New Roman" w:hAnsi="Times New Roman" w:hint="eastAsia"/>
                <w:sz w:val="18"/>
                <w:szCs w:val="18"/>
              </w:rPr>
              <w:t>由</w:t>
            </w:r>
            <w:r w:rsidRPr="006D6F39">
              <w:rPr>
                <w:rFonts w:ascii="Times New Roman" w:hAnsi="Times New Roman"/>
                <w:sz w:val="18"/>
                <w:szCs w:val="18"/>
              </w:rPr>
              <w:t>io_submit</w:t>
            </w:r>
            <w:r w:rsidRPr="004C337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4C3372">
              <w:rPr>
                <w:rFonts w:ascii="Times New Roman" w:hAnsi="Times New Roman" w:hint="eastAsia"/>
                <w:sz w:val="18"/>
                <w:szCs w:val="18"/>
              </w:rPr>
              <w:t>指定的</w:t>
            </w:r>
            <w:r w:rsidRPr="004C3372">
              <w:rPr>
                <w:rFonts w:ascii="Times New Roman" w:hAnsi="Times New Roman"/>
                <w:sz w:val="18"/>
                <w:szCs w:val="18"/>
              </w:rPr>
              <w:t>I/O</w:t>
            </w:r>
            <w:r w:rsidRPr="004C3372">
              <w:rPr>
                <w:rFonts w:ascii="Times New Roman" w:hAnsi="Times New Roman" w:hint="eastAsia"/>
                <w:sz w:val="18"/>
                <w:szCs w:val="18"/>
              </w:rPr>
              <w:t>操作</w:t>
            </w:r>
          </w:p>
        </w:tc>
      </w:tr>
      <w:tr w:rsidR="00B20F91" w:rsidRPr="008E4911" w:rsidTr="00B20F91">
        <w:tc>
          <w:tcPr>
            <w:tcW w:w="2881" w:type="dxa"/>
          </w:tcPr>
          <w:p w:rsidR="00B20F91" w:rsidRPr="008E4911" w:rsidRDefault="00B20F91" w:rsidP="00B20F91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8E4911">
              <w:rPr>
                <w:rFonts w:ascii="Times New Roman" w:hAnsi="Times New Roman"/>
                <w:sz w:val="18"/>
                <w:szCs w:val="18"/>
              </w:rPr>
              <w:t>cleanup</w:t>
            </w:r>
          </w:p>
        </w:tc>
        <w:tc>
          <w:tcPr>
            <w:tcW w:w="2880" w:type="dxa"/>
          </w:tcPr>
          <w:p w:rsidR="00B20F91" w:rsidRPr="008E4911" w:rsidRDefault="001B7CDB" w:rsidP="00A02D2F">
            <w:pPr>
              <w:pStyle w:val="Alt-W"/>
              <w:ind w:left="0" w:firstLine="0"/>
              <w:rPr>
                <w:sz w:val="18"/>
                <w:szCs w:val="18"/>
              </w:rPr>
            </w:pPr>
            <w:r w:rsidRPr="004C3372">
              <w:rPr>
                <w:rFonts w:ascii="Times New Roman" w:hAnsi="Times New Roman"/>
                <w:sz w:val="18"/>
                <w:szCs w:val="18"/>
              </w:rPr>
              <w:t>int i</w:t>
            </w:r>
            <w:r>
              <w:rPr>
                <w:rStyle w:val="apple-style-span"/>
                <w:rFonts w:ascii="Lucida Console" w:hAnsi="Lucida Console"/>
                <w:color w:val="080808"/>
                <w:sz w:val="15"/>
                <w:szCs w:val="15"/>
              </w:rPr>
              <w:t>o_destroy</w:t>
            </w:r>
            <w:r>
              <w:rPr>
                <w:rStyle w:val="br0"/>
                <w:rFonts w:ascii="Lucida Console" w:hAnsi="Lucida Console"/>
                <w:color w:val="080808"/>
                <w:sz w:val="15"/>
                <w:szCs w:val="15"/>
              </w:rPr>
              <w:t>(</w:t>
            </w:r>
            <w:r>
              <w:rPr>
                <w:rStyle w:val="apple-style-span"/>
                <w:rFonts w:ascii="Lucida Console" w:hAnsi="Lucida Console"/>
                <w:color w:val="080808"/>
                <w:sz w:val="15"/>
                <w:szCs w:val="15"/>
              </w:rPr>
              <w:t>io_context_t ctx</w:t>
            </w:r>
            <w:r>
              <w:rPr>
                <w:rStyle w:val="br0"/>
                <w:rFonts w:ascii="Lucida Console" w:hAnsi="Lucida Console"/>
                <w:color w:val="080808"/>
                <w:sz w:val="15"/>
                <w:szCs w:val="15"/>
              </w:rPr>
              <w:t>)</w:t>
            </w:r>
            <w:r>
              <w:rPr>
                <w:rStyle w:val="sy0"/>
                <w:rFonts w:ascii="Lucida Console" w:hAnsi="Lucida Console"/>
                <w:color w:val="080808"/>
                <w:sz w:val="15"/>
                <w:szCs w:val="15"/>
              </w:rPr>
              <w:t>;</w:t>
            </w:r>
          </w:p>
        </w:tc>
        <w:tc>
          <w:tcPr>
            <w:tcW w:w="2881" w:type="dxa"/>
          </w:tcPr>
          <w:p w:rsidR="00B20F91" w:rsidRPr="004C3372" w:rsidRDefault="000F0E57" w:rsidP="00A02D2F">
            <w:pPr>
              <w:pStyle w:val="Alt-W"/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C3372">
              <w:rPr>
                <w:rFonts w:ascii="Times New Roman" w:hAnsi="Times New Roman"/>
                <w:sz w:val="18"/>
                <w:szCs w:val="18"/>
              </w:rPr>
              <w:t>销毁环境变量，同时可以取消当前正在进行的</w:t>
            </w:r>
            <w:r w:rsidRPr="004C3372">
              <w:rPr>
                <w:rFonts w:ascii="Times New Roman" w:hAnsi="Times New Roman"/>
                <w:sz w:val="18"/>
                <w:szCs w:val="18"/>
              </w:rPr>
              <w:t>I/O</w:t>
            </w:r>
          </w:p>
        </w:tc>
      </w:tr>
    </w:tbl>
    <w:p w:rsidR="00703247" w:rsidRDefault="00703247" w:rsidP="006E4F40">
      <w:pPr>
        <w:pStyle w:val="Alt-W"/>
        <w:ind w:left="0" w:firstLine="0"/>
      </w:pPr>
    </w:p>
    <w:p w:rsidR="005215FB" w:rsidRPr="00703247" w:rsidRDefault="00E82ED9" w:rsidP="00703247">
      <w:pPr>
        <w:pStyle w:val="Alt-W"/>
        <w:ind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一个典型的</w:t>
      </w:r>
      <w:r>
        <w:rPr>
          <w:rFonts w:hint="eastAsia"/>
          <w:sz w:val="18"/>
          <w:szCs w:val="18"/>
        </w:rPr>
        <w:t>(libaio)</w:t>
      </w:r>
      <w:r w:rsidR="005215FB" w:rsidRPr="00703247">
        <w:rPr>
          <w:rFonts w:hint="eastAsia"/>
          <w:sz w:val="18"/>
          <w:szCs w:val="18"/>
        </w:rPr>
        <w:t>发送或接受数据</w:t>
      </w:r>
      <w:r>
        <w:rPr>
          <w:rFonts w:hint="eastAsia"/>
          <w:sz w:val="18"/>
          <w:szCs w:val="18"/>
        </w:rPr>
        <w:t>流程基本上是依照上面表格的方式进行的：</w:t>
      </w:r>
      <w:proofErr w:type="gramStart"/>
      <w:r>
        <w:rPr>
          <w:rFonts w:hint="eastAsia"/>
          <w:sz w:val="18"/>
          <w:szCs w:val="18"/>
        </w:rPr>
        <w:t>init</w:t>
      </w:r>
      <w:proofErr w:type="gramEnd"/>
      <w:r>
        <w:rPr>
          <w:rFonts w:hint="eastAsia"/>
          <w:sz w:val="18"/>
          <w:szCs w:val="18"/>
        </w:rPr>
        <w:t>-&gt;prep-&gt;queue-&gt;getevets.</w:t>
      </w:r>
    </w:p>
    <w:p w:rsidR="00B20F91" w:rsidRDefault="00B20F91" w:rsidP="00B20F91">
      <w:pPr>
        <w:pStyle w:val="2"/>
        <w:ind w:left="0" w:firstLine="0"/>
      </w:pPr>
      <w:bookmarkStart w:id="51" w:name="_fio限制流量的方式"/>
      <w:bookmarkStart w:id="52" w:name="_Toc350180788"/>
      <w:bookmarkEnd w:id="51"/>
      <w:r>
        <w:rPr>
          <w:rFonts w:hint="eastAsia"/>
        </w:rPr>
        <w:t>fio</w:t>
      </w:r>
      <w:r>
        <w:rPr>
          <w:rFonts w:hint="eastAsia"/>
        </w:rPr>
        <w:t>限制流量的方式</w:t>
      </w:r>
      <w:bookmarkEnd w:id="52"/>
    </w:p>
    <w:p w:rsidR="00C508D2" w:rsidRPr="00975EB8" w:rsidRDefault="00C25381" w:rsidP="00975EB8">
      <w:pPr>
        <w:pStyle w:val="Alt-W"/>
        <w:rPr>
          <w:sz w:val="21"/>
          <w:szCs w:val="21"/>
        </w:rPr>
      </w:pPr>
      <w:r w:rsidRPr="00975EB8">
        <w:rPr>
          <w:rFonts w:hint="eastAsia"/>
          <w:sz w:val="21"/>
          <w:szCs w:val="21"/>
        </w:rPr>
        <w:t>fio</w:t>
      </w:r>
      <w:r w:rsidR="004254E8" w:rsidRPr="00975EB8">
        <w:rPr>
          <w:rFonts w:hint="eastAsia"/>
          <w:sz w:val="21"/>
          <w:szCs w:val="21"/>
        </w:rPr>
        <w:t>通过睡眠的方式</w:t>
      </w:r>
      <w:r w:rsidR="00975EB8" w:rsidRPr="00975EB8">
        <w:rPr>
          <w:rFonts w:hint="eastAsia"/>
          <w:sz w:val="21"/>
          <w:szCs w:val="21"/>
        </w:rPr>
        <w:t>在应用层上</w:t>
      </w:r>
      <w:r w:rsidR="004254E8" w:rsidRPr="00975EB8">
        <w:rPr>
          <w:rFonts w:hint="eastAsia"/>
          <w:sz w:val="21"/>
          <w:szCs w:val="21"/>
        </w:rPr>
        <w:t>进行流量控制</w:t>
      </w:r>
    </w:p>
    <w:p w:rsidR="00C508D2" w:rsidRDefault="00C508D2" w:rsidP="00EE5208">
      <w:pPr>
        <w:pStyle w:val="Alt-W"/>
        <w:numPr>
          <w:ilvl w:val="0"/>
          <w:numId w:val="13"/>
        </w:numPr>
        <w:rPr>
          <w:sz w:val="18"/>
          <w:szCs w:val="18"/>
        </w:rPr>
      </w:pPr>
      <w:r w:rsidRPr="00C508D2">
        <w:rPr>
          <w:rFonts w:hint="eastAsia"/>
          <w:sz w:val="18"/>
          <w:szCs w:val="18"/>
        </w:rPr>
        <w:t>fio</w:t>
      </w:r>
      <w:r w:rsidRPr="00C508D2">
        <w:rPr>
          <w:rFonts w:hint="eastAsia"/>
          <w:sz w:val="18"/>
          <w:szCs w:val="18"/>
        </w:rPr>
        <w:t>的两个参数</w:t>
      </w:r>
      <w:r w:rsidRPr="00C508D2">
        <w:rPr>
          <w:rFonts w:hint="eastAsia"/>
          <w:sz w:val="18"/>
          <w:szCs w:val="18"/>
        </w:rPr>
        <w:t xml:space="preserve"> </w:t>
      </w:r>
      <w:r w:rsidRPr="00C508D2">
        <w:rPr>
          <w:sz w:val="18"/>
          <w:szCs w:val="18"/>
        </w:rPr>
        <w:t>rate=int</w:t>
      </w:r>
      <w:r w:rsidRPr="00C508D2">
        <w:rPr>
          <w:rFonts w:hint="eastAsia"/>
          <w:sz w:val="18"/>
          <w:szCs w:val="18"/>
        </w:rPr>
        <w:t>及</w:t>
      </w:r>
      <w:r w:rsidRPr="00C508D2">
        <w:rPr>
          <w:sz w:val="18"/>
          <w:szCs w:val="18"/>
        </w:rPr>
        <w:t>rate_iops</w:t>
      </w:r>
      <w:r w:rsidR="00922726">
        <w:rPr>
          <w:rFonts w:hint="eastAsia"/>
          <w:sz w:val="18"/>
          <w:szCs w:val="18"/>
        </w:rPr>
        <w:t>=int</w:t>
      </w:r>
      <w:r w:rsidR="00922726">
        <w:rPr>
          <w:rFonts w:hint="eastAsia"/>
          <w:sz w:val="18"/>
          <w:szCs w:val="18"/>
        </w:rPr>
        <w:t>是用来进行流量控制</w:t>
      </w:r>
      <w:r w:rsidRPr="00C508D2">
        <w:rPr>
          <w:rFonts w:hint="eastAsia"/>
          <w:sz w:val="18"/>
          <w:szCs w:val="18"/>
        </w:rPr>
        <w:t>的</w:t>
      </w:r>
      <w:r w:rsidRPr="00C508D2">
        <w:rPr>
          <w:rFonts w:hint="eastAsia"/>
          <w:sz w:val="18"/>
          <w:szCs w:val="18"/>
        </w:rPr>
        <w:t>,</w:t>
      </w:r>
      <w:r w:rsidR="00922726">
        <w:rPr>
          <w:rFonts w:hint="eastAsia"/>
          <w:sz w:val="18"/>
          <w:szCs w:val="18"/>
        </w:rPr>
        <w:t>而且这两个参数</w:t>
      </w:r>
      <w:r w:rsidRPr="00C508D2">
        <w:rPr>
          <w:rFonts w:hint="eastAsia"/>
          <w:sz w:val="18"/>
          <w:szCs w:val="18"/>
        </w:rPr>
        <w:t>是互斥的</w:t>
      </w:r>
      <w:r w:rsidRPr="00C508D2">
        <w:rPr>
          <w:rFonts w:hint="eastAsia"/>
          <w:sz w:val="18"/>
          <w:szCs w:val="18"/>
        </w:rPr>
        <w:t>,</w:t>
      </w:r>
      <w:r w:rsidRPr="00C508D2">
        <w:rPr>
          <w:rFonts w:hint="eastAsia"/>
          <w:sz w:val="18"/>
          <w:szCs w:val="18"/>
        </w:rPr>
        <w:t>只需指定一个</w:t>
      </w:r>
      <w:r w:rsidRPr="00C508D2">
        <w:rPr>
          <w:rFonts w:hint="eastAsia"/>
          <w:sz w:val="18"/>
          <w:szCs w:val="18"/>
        </w:rPr>
        <w:t>.</w:t>
      </w:r>
    </w:p>
    <w:p w:rsidR="00C508D2" w:rsidRDefault="00C508D2" w:rsidP="00EE5208">
      <w:pPr>
        <w:pStyle w:val="Alt-W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根据上面两个参数中的一个来计算</w:t>
      </w:r>
      <w:r>
        <w:rPr>
          <w:rFonts w:hint="eastAsia"/>
          <w:sz w:val="18"/>
          <w:szCs w:val="18"/>
        </w:rPr>
        <w:t>bps(byte per second),</w:t>
      </w:r>
      <w:r>
        <w:rPr>
          <w:rFonts w:hint="eastAsia"/>
          <w:sz w:val="18"/>
          <w:szCs w:val="18"/>
        </w:rPr>
        <w:t>方式如下：</w:t>
      </w:r>
    </w:p>
    <w:p w:rsidR="00C508D2" w:rsidRDefault="003749C4" w:rsidP="00CA35C4">
      <w:pPr>
        <w:pStyle w:val="Alt-W"/>
        <w:ind w:left="1101" w:firstLine="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pict>
          <v:shape id="_x0000_s1027" type="#_x0000_t202" style="width:376.95pt;height:43.1pt;mso-height-percent:200;mso-position-horizontal-relative:char;mso-position-vertical-relative:line;mso-height-percent:200;mso-width-relative:margin;mso-height-relative:margin">
            <v:textbox style="mso-next-textbox:#_x0000_s1027;mso-fit-shape-to-text:t">
              <w:txbxContent>
                <w:p w:rsidR="0063184E" w:rsidRPr="00C508D2" w:rsidRDefault="0063184E" w:rsidP="00950B33">
                  <w:pPr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  </w:t>
                  </w:r>
                  <w:proofErr w:type="gramStart"/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if</w:t>
                  </w:r>
                  <w:proofErr w:type="gramEnd"/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(td-&gt;o.rate[ddir])</w:t>
                  </w:r>
                </w:p>
                <w:p w:rsidR="0063184E" w:rsidRPr="00C508D2" w:rsidRDefault="0063184E" w:rsidP="00950B33">
                  <w:pPr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        </w:t>
                  </w:r>
                  <w:proofErr w:type="gramStart"/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td</w:t>
                  </w:r>
                  <w:proofErr w:type="gramEnd"/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-&gt;rate_bps[ddir] = td-&gt;o.rate[ddir];</w:t>
                  </w:r>
                </w:p>
                <w:p w:rsidR="0063184E" w:rsidRPr="00C508D2" w:rsidRDefault="0063184E" w:rsidP="00950B33">
                  <w:pPr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    </w:t>
                  </w:r>
                  <w:proofErr w:type="gramStart"/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else</w:t>
                  </w:r>
                  <w:proofErr w:type="gramEnd"/>
                </w:p>
                <w:p w:rsidR="0063184E" w:rsidRPr="00C508D2" w:rsidRDefault="0063184E" w:rsidP="00950B33">
                  <w:pPr>
                    <w:rPr>
                      <w:sz w:val="15"/>
                      <w:szCs w:val="15"/>
                    </w:rPr>
                  </w:pPr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        </w:t>
                  </w:r>
                  <w:proofErr w:type="gramStart"/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td</w:t>
                  </w:r>
                  <w:proofErr w:type="gramEnd"/>
                  <w:r w:rsidRPr="00C508D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-&gt;rate_bps[ddir] = td-&gt;o.rate_iops[ddir] * bs;</w:t>
                  </w:r>
                </w:p>
              </w:txbxContent>
            </v:textbox>
            <w10:wrap type="none"/>
            <w10:anchorlock/>
          </v:shape>
        </w:pict>
      </w:r>
    </w:p>
    <w:p w:rsidR="00C508D2" w:rsidRDefault="00922726" w:rsidP="00EE5208">
      <w:pPr>
        <w:pStyle w:val="Alt-W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根据</w:t>
      </w:r>
      <w:r>
        <w:rPr>
          <w:rFonts w:hint="eastAsia"/>
          <w:sz w:val="18"/>
          <w:szCs w:val="18"/>
        </w:rPr>
        <w:t>bps</w:t>
      </w:r>
      <w:r>
        <w:rPr>
          <w:rFonts w:hint="eastAsia"/>
          <w:sz w:val="18"/>
          <w:szCs w:val="18"/>
        </w:rPr>
        <w:t>和当前要发送的字节数计算要睡眠的</w:t>
      </w:r>
      <w:r w:rsidR="00975EB8">
        <w:rPr>
          <w:rFonts w:hint="eastAsia"/>
          <w:sz w:val="18"/>
          <w:szCs w:val="18"/>
        </w:rPr>
        <w:t>纳秒数</w:t>
      </w:r>
      <w:r>
        <w:rPr>
          <w:rFonts w:hint="eastAsia"/>
          <w:sz w:val="18"/>
          <w:szCs w:val="18"/>
        </w:rPr>
        <w:t>，实际处理比这个复杂</w:t>
      </w:r>
      <w:r>
        <w:rPr>
          <w:rFonts w:hint="eastAsia"/>
          <w:sz w:val="18"/>
          <w:szCs w:val="18"/>
        </w:rPr>
        <w:t>.</w:t>
      </w:r>
    </w:p>
    <w:p w:rsidR="00922726" w:rsidRPr="00922726" w:rsidRDefault="003749C4" w:rsidP="00950B33">
      <w:pPr>
        <w:pStyle w:val="Alt-W"/>
        <w:ind w:left="1101" w:firstLine="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pict>
          <v:shape id="_x0000_s1026" type="#_x0000_t202" style="width:376.95pt;height:39.8pt;mso-height-percent:200;mso-position-horizontal-relative:char;mso-position-vertical-relative:line;mso-height-percent:200;mso-width-relative:margin;mso-height-relative:margin">
            <v:textbox style="mso-next-textbox:#_x0000_s1026;mso-fit-shape-to-text:t">
              <w:txbxContent>
                <w:p w:rsidR="0063184E" w:rsidRPr="00922726" w:rsidRDefault="0063184E" w:rsidP="00922726">
                  <w:pPr>
                    <w:pStyle w:val="Alt-W"/>
                    <w:rPr>
                      <w:sz w:val="15"/>
                      <w:szCs w:val="15"/>
                    </w:rPr>
                  </w:pPr>
                  <w:proofErr w:type="gramStart"/>
                  <w:r w:rsidRPr="00922726">
                    <w:rPr>
                      <w:sz w:val="15"/>
                      <w:szCs w:val="15"/>
                    </w:rPr>
                    <w:t>bytes</w:t>
                  </w:r>
                  <w:proofErr w:type="gramEnd"/>
                  <w:r w:rsidRPr="00922726">
                    <w:rPr>
                      <w:sz w:val="15"/>
                      <w:szCs w:val="15"/>
                    </w:rPr>
                    <w:t xml:space="preserve"> = td-&gt;this_io_bytes[ddir];</w:t>
                  </w:r>
                </w:p>
                <w:p w:rsidR="0063184E" w:rsidRPr="00922726" w:rsidRDefault="0063184E" w:rsidP="00922726">
                  <w:pPr>
                    <w:pStyle w:val="Alt-W"/>
                    <w:rPr>
                      <w:sz w:val="15"/>
                      <w:szCs w:val="15"/>
                    </w:rPr>
                  </w:pPr>
                  <w:proofErr w:type="gramStart"/>
                  <w:r w:rsidRPr="00922726">
                    <w:rPr>
                      <w:sz w:val="15"/>
                      <w:szCs w:val="15"/>
                    </w:rPr>
                    <w:t>bps</w:t>
                  </w:r>
                  <w:proofErr w:type="gramEnd"/>
                  <w:r w:rsidRPr="00922726">
                    <w:rPr>
                      <w:sz w:val="15"/>
                      <w:szCs w:val="15"/>
                    </w:rPr>
                    <w:t xml:space="preserve"> = td-&gt;rate_bps[ddir];</w:t>
                  </w:r>
                </w:p>
                <w:p w:rsidR="0063184E" w:rsidRPr="00922726" w:rsidRDefault="0063184E" w:rsidP="00922726">
                  <w:pPr>
                    <w:pStyle w:val="Alt-W"/>
                    <w:rPr>
                      <w:sz w:val="15"/>
                      <w:szCs w:val="15"/>
                    </w:rPr>
                  </w:pPr>
                  <w:proofErr w:type="gramStart"/>
                  <w:r w:rsidRPr="00922726">
                    <w:rPr>
                      <w:sz w:val="15"/>
                      <w:szCs w:val="15"/>
                    </w:rPr>
                    <w:t>secs</w:t>
                  </w:r>
                  <w:proofErr w:type="gramEnd"/>
                  <w:r w:rsidRPr="00922726">
                    <w:rPr>
                      <w:sz w:val="15"/>
                      <w:szCs w:val="15"/>
                    </w:rPr>
                    <w:t xml:space="preserve"> = bytes / bps;</w:t>
                  </w:r>
                </w:p>
              </w:txbxContent>
            </v:textbox>
            <w10:wrap type="none"/>
            <w10:anchorlock/>
          </v:shape>
        </w:pict>
      </w:r>
    </w:p>
    <w:p w:rsidR="00922726" w:rsidRDefault="00922726" w:rsidP="00EE5208">
      <w:pPr>
        <w:pStyle w:val="Alt-W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在每发送一块数据之后都睡眠一段时间</w:t>
      </w:r>
    </w:p>
    <w:p w:rsidR="00C508D2" w:rsidRPr="00975EB8" w:rsidRDefault="00922726" w:rsidP="00975EB8">
      <w:pPr>
        <w:pStyle w:val="Alt-W"/>
        <w:ind w:left="1101" w:firstLineChars="50" w:firstLine="90"/>
        <w:rPr>
          <w:sz w:val="18"/>
          <w:szCs w:val="18"/>
        </w:rPr>
      </w:pPr>
      <w:r w:rsidRPr="00922726">
        <w:rPr>
          <w:sz w:val="18"/>
          <w:szCs w:val="18"/>
        </w:rPr>
        <w:t>usec_</w:t>
      </w:r>
      <w:proofErr w:type="gramStart"/>
      <w:r w:rsidRPr="00922726">
        <w:rPr>
          <w:sz w:val="18"/>
          <w:szCs w:val="18"/>
        </w:rPr>
        <w:t>sleep(</w:t>
      </w:r>
      <w:proofErr w:type="gramEnd"/>
      <w:r w:rsidRPr="00922726">
        <w:rPr>
          <w:sz w:val="18"/>
          <w:szCs w:val="18"/>
        </w:rPr>
        <w:t>td, usec);</w:t>
      </w:r>
    </w:p>
    <w:p w:rsidR="00B36F2C" w:rsidRDefault="00B36F2C" w:rsidP="00B36F2C">
      <w:pPr>
        <w:pStyle w:val="1"/>
        <w:tabs>
          <w:tab w:val="clear" w:pos="1361"/>
          <w:tab w:val="left" w:pos="567"/>
        </w:tabs>
      </w:pPr>
      <w:bookmarkStart w:id="53" w:name="_Toc350180789"/>
      <w:r>
        <w:rPr>
          <w:rFonts w:hint="eastAsia"/>
        </w:rPr>
        <w:t>总结</w:t>
      </w:r>
      <w:bookmarkEnd w:id="53"/>
    </w:p>
    <w:p w:rsidR="00137510" w:rsidRPr="00137510" w:rsidRDefault="00137510" w:rsidP="00137510">
      <w:pPr>
        <w:ind w:left="567"/>
      </w:pPr>
      <w:r>
        <w:rPr>
          <w:rFonts w:hint="eastAsia"/>
        </w:rPr>
        <w:t>文中写的还比较粗糙，后面可以做进一步补充及完善</w:t>
      </w:r>
      <w:r>
        <w:rPr>
          <w:rFonts w:hint="eastAsia"/>
        </w:rPr>
        <w:t>.</w:t>
      </w:r>
    </w:p>
    <w:p w:rsidR="009F11CA" w:rsidRDefault="009F11CA" w:rsidP="009F11CA">
      <w:pPr>
        <w:pStyle w:val="2"/>
        <w:ind w:left="0" w:firstLine="0"/>
      </w:pPr>
      <w:bookmarkStart w:id="54" w:name="_Toc350180790"/>
      <w:r>
        <w:rPr>
          <w:rFonts w:hint="eastAsia"/>
        </w:rPr>
        <w:t>fio</w:t>
      </w:r>
      <w:r>
        <w:rPr>
          <w:rFonts w:hint="eastAsia"/>
        </w:rPr>
        <w:t>的其他功能</w:t>
      </w:r>
      <w:bookmarkEnd w:id="54"/>
      <w:r>
        <w:t xml:space="preserve"> </w:t>
      </w:r>
    </w:p>
    <w:p w:rsidR="009F11CA" w:rsidRPr="009F11CA" w:rsidRDefault="009F11CA" w:rsidP="009F11CA">
      <w:pPr>
        <w:pStyle w:val="Alt-W"/>
      </w:pPr>
      <w:r>
        <w:rPr>
          <w:rFonts w:hint="eastAsia"/>
        </w:rPr>
        <w:t>fio</w:t>
      </w:r>
      <w:r>
        <w:rPr>
          <w:rFonts w:hint="eastAsia"/>
        </w:rPr>
        <w:t>有一些其他功能，文中并未涉及，比如对</w:t>
      </w:r>
      <w:r>
        <w:rPr>
          <w:rFonts w:hint="eastAsia"/>
        </w:rPr>
        <w:t>cpu</w:t>
      </w:r>
      <w:r>
        <w:rPr>
          <w:rFonts w:hint="eastAsia"/>
        </w:rPr>
        <w:t>的测试、</w:t>
      </w:r>
      <w:r>
        <w:rPr>
          <w:rFonts w:hint="eastAsia"/>
        </w:rPr>
        <w:t>cgroup</w:t>
      </w:r>
      <w:r>
        <w:rPr>
          <w:rFonts w:hint="eastAsia"/>
        </w:rPr>
        <w:t>的使用。</w:t>
      </w:r>
    </w:p>
    <w:p w:rsidR="00726E5A" w:rsidRDefault="00726E5A" w:rsidP="00726E5A">
      <w:pPr>
        <w:pStyle w:val="2"/>
        <w:ind w:left="0" w:firstLine="0"/>
      </w:pPr>
      <w:bookmarkStart w:id="55" w:name="_Toc350180791"/>
      <w:r>
        <w:rPr>
          <w:rFonts w:hint="eastAsia"/>
        </w:rPr>
        <w:lastRenderedPageBreak/>
        <w:t>遗留</w:t>
      </w:r>
      <w:r w:rsidR="009F11CA">
        <w:rPr>
          <w:rFonts w:hint="eastAsia"/>
        </w:rPr>
        <w:t>待跟踪</w:t>
      </w:r>
      <w:r>
        <w:rPr>
          <w:rFonts w:hint="eastAsia"/>
        </w:rPr>
        <w:t>问题</w:t>
      </w:r>
      <w:bookmarkEnd w:id="55"/>
    </w:p>
    <w:p w:rsidR="00963584" w:rsidRPr="00963584" w:rsidRDefault="00963584" w:rsidP="00EE5208">
      <w:pPr>
        <w:pStyle w:val="Alt-W"/>
        <w:numPr>
          <w:ilvl w:val="0"/>
          <w:numId w:val="1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参考文献有待补充</w:t>
      </w:r>
    </w:p>
    <w:p w:rsidR="00281EE6" w:rsidRPr="009F11CA" w:rsidRDefault="00281EE6" w:rsidP="00EE5208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9F11CA">
        <w:rPr>
          <w:rFonts w:hint="eastAsia"/>
          <w:sz w:val="21"/>
          <w:szCs w:val="21"/>
        </w:rPr>
        <w:t>异步</w:t>
      </w:r>
      <w:r w:rsidRPr="009F11CA">
        <w:rPr>
          <w:rFonts w:hint="eastAsia"/>
          <w:sz w:val="21"/>
          <w:szCs w:val="21"/>
        </w:rPr>
        <w:t>io(libaio</w:t>
      </w:r>
      <w:r w:rsidRPr="009F11CA">
        <w:rPr>
          <w:rFonts w:hint="eastAsia"/>
          <w:sz w:val="21"/>
          <w:szCs w:val="21"/>
        </w:rPr>
        <w:t>、</w:t>
      </w:r>
      <w:r w:rsidRPr="009F11CA">
        <w:rPr>
          <w:rFonts w:hint="eastAsia"/>
          <w:sz w:val="21"/>
          <w:szCs w:val="21"/>
        </w:rPr>
        <w:t>posixaio)</w:t>
      </w:r>
      <w:r w:rsidRPr="009F11CA">
        <w:rPr>
          <w:rFonts w:hint="eastAsia"/>
          <w:sz w:val="21"/>
          <w:szCs w:val="21"/>
        </w:rPr>
        <w:t>的使用方式</w:t>
      </w:r>
      <w:r w:rsidR="009F11CA" w:rsidRPr="009F11CA">
        <w:rPr>
          <w:rFonts w:hint="eastAsia"/>
          <w:sz w:val="21"/>
          <w:szCs w:val="21"/>
        </w:rPr>
        <w:t xml:space="preserve"> </w:t>
      </w:r>
    </w:p>
    <w:p w:rsidR="009F11CA" w:rsidRPr="009F11CA" w:rsidRDefault="00281EE6" w:rsidP="00EE5208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9F11CA">
        <w:rPr>
          <w:rFonts w:hint="eastAsia"/>
          <w:sz w:val="21"/>
          <w:szCs w:val="21"/>
        </w:rPr>
        <w:t>对</w:t>
      </w:r>
      <w:r w:rsidR="009F11CA" w:rsidRPr="009F11CA">
        <w:rPr>
          <w:rFonts w:hint="eastAsia"/>
          <w:sz w:val="21"/>
          <w:szCs w:val="21"/>
        </w:rPr>
        <w:t>同步</w:t>
      </w:r>
      <w:r w:rsidR="009F11CA" w:rsidRPr="009F11CA">
        <w:rPr>
          <w:rFonts w:hint="eastAsia"/>
          <w:sz w:val="21"/>
          <w:szCs w:val="21"/>
        </w:rPr>
        <w:t>IO</w:t>
      </w:r>
      <w:r w:rsidR="009F11CA" w:rsidRPr="009F11CA">
        <w:rPr>
          <w:rFonts w:hint="eastAsia"/>
          <w:sz w:val="21"/>
          <w:szCs w:val="21"/>
        </w:rPr>
        <w:t>引擎</w:t>
      </w:r>
      <w:r w:rsidR="009F11CA" w:rsidRPr="009F11CA">
        <w:rPr>
          <w:rFonts w:hint="eastAsia"/>
          <w:sz w:val="21"/>
          <w:szCs w:val="21"/>
        </w:rPr>
        <w:t>(read/write</w:t>
      </w:r>
      <w:r w:rsidR="009F11CA" w:rsidRPr="009F11CA">
        <w:rPr>
          <w:rFonts w:hint="eastAsia"/>
          <w:sz w:val="21"/>
          <w:szCs w:val="21"/>
        </w:rPr>
        <w:t>、</w:t>
      </w:r>
      <w:r w:rsidR="009F11CA" w:rsidRPr="009F11CA">
        <w:rPr>
          <w:rFonts w:hint="eastAsia"/>
          <w:sz w:val="21"/>
          <w:szCs w:val="21"/>
        </w:rPr>
        <w:t>pread/pwrite</w:t>
      </w:r>
      <w:r w:rsidR="009F11CA" w:rsidRPr="009F11CA">
        <w:rPr>
          <w:rFonts w:hint="eastAsia"/>
          <w:sz w:val="21"/>
          <w:szCs w:val="21"/>
        </w:rPr>
        <w:t>、</w:t>
      </w:r>
      <w:r w:rsidR="009F11CA" w:rsidRPr="009F11CA">
        <w:rPr>
          <w:rFonts w:hint="eastAsia"/>
          <w:sz w:val="21"/>
          <w:szCs w:val="21"/>
        </w:rPr>
        <w:t>readv/writev)</w:t>
      </w:r>
      <w:r w:rsidR="009F11CA" w:rsidRPr="009F11CA">
        <w:rPr>
          <w:rFonts w:hint="eastAsia"/>
          <w:sz w:val="21"/>
          <w:szCs w:val="21"/>
        </w:rPr>
        <w:t>之间的相互对比</w:t>
      </w:r>
    </w:p>
    <w:p w:rsidR="009F11CA" w:rsidRPr="009F11CA" w:rsidRDefault="009F11CA" w:rsidP="00EE5208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9F11CA">
        <w:rPr>
          <w:rFonts w:hint="eastAsia"/>
          <w:sz w:val="21"/>
          <w:szCs w:val="21"/>
        </w:rPr>
        <w:t>同步</w:t>
      </w:r>
      <w:r w:rsidRPr="009F11CA">
        <w:rPr>
          <w:rFonts w:hint="eastAsia"/>
          <w:sz w:val="21"/>
          <w:szCs w:val="21"/>
        </w:rPr>
        <w:t>io</w:t>
      </w:r>
      <w:r w:rsidRPr="009F11CA">
        <w:rPr>
          <w:rFonts w:hint="eastAsia"/>
          <w:sz w:val="21"/>
          <w:szCs w:val="21"/>
        </w:rPr>
        <w:t>引擎和</w:t>
      </w:r>
      <w:r w:rsidR="00CC08B7" w:rsidRPr="009F11CA">
        <w:rPr>
          <w:rFonts w:hint="eastAsia"/>
          <w:sz w:val="21"/>
          <w:szCs w:val="21"/>
        </w:rPr>
        <w:t>异步</w:t>
      </w:r>
      <w:r w:rsidR="00CC08B7" w:rsidRPr="009F11CA">
        <w:rPr>
          <w:rFonts w:hint="eastAsia"/>
          <w:sz w:val="21"/>
          <w:szCs w:val="21"/>
        </w:rPr>
        <w:t>io</w:t>
      </w:r>
      <w:r w:rsidR="00CC08B7" w:rsidRPr="009F11CA">
        <w:rPr>
          <w:rFonts w:hint="eastAsia"/>
          <w:sz w:val="21"/>
          <w:szCs w:val="21"/>
        </w:rPr>
        <w:t>引擎的对比</w:t>
      </w:r>
    </w:p>
    <w:p w:rsidR="00CC08B7" w:rsidRDefault="00CC08B7" w:rsidP="00EE5208">
      <w:pPr>
        <w:pStyle w:val="Alt-W"/>
        <w:numPr>
          <w:ilvl w:val="0"/>
          <w:numId w:val="10"/>
        </w:numPr>
        <w:rPr>
          <w:sz w:val="21"/>
          <w:szCs w:val="21"/>
        </w:rPr>
      </w:pPr>
      <w:r w:rsidRPr="009F11CA">
        <w:rPr>
          <w:rFonts w:hint="eastAsia"/>
          <w:sz w:val="21"/>
          <w:szCs w:val="21"/>
        </w:rPr>
        <w:t>O_DIRECT</w:t>
      </w:r>
      <w:r w:rsidR="00281EE6" w:rsidRPr="009F11CA">
        <w:rPr>
          <w:rFonts w:hint="eastAsia"/>
          <w:sz w:val="21"/>
          <w:szCs w:val="21"/>
        </w:rPr>
        <w:t>和非</w:t>
      </w:r>
      <w:r w:rsidR="00281EE6" w:rsidRPr="009F11CA">
        <w:rPr>
          <w:rFonts w:hint="eastAsia"/>
          <w:sz w:val="21"/>
          <w:szCs w:val="21"/>
        </w:rPr>
        <w:t>O_DIRECT</w:t>
      </w:r>
      <w:r w:rsidR="009F11CA" w:rsidRPr="009F11CA">
        <w:rPr>
          <w:rFonts w:hint="eastAsia"/>
          <w:sz w:val="21"/>
          <w:szCs w:val="21"/>
        </w:rPr>
        <w:t>的对比</w:t>
      </w:r>
      <w:r w:rsidR="00281EE6" w:rsidRPr="009F11CA">
        <w:rPr>
          <w:rFonts w:hint="eastAsia"/>
          <w:sz w:val="21"/>
          <w:szCs w:val="21"/>
        </w:rPr>
        <w:t>.</w:t>
      </w:r>
    </w:p>
    <w:p w:rsidR="004A5876" w:rsidRPr="009F11CA" w:rsidRDefault="004A5876" w:rsidP="00EE5208">
      <w:pPr>
        <w:pStyle w:val="Alt-W"/>
        <w:numPr>
          <w:ilvl w:val="0"/>
          <w:numId w:val="1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sysfs</w:t>
      </w:r>
      <w:r>
        <w:rPr>
          <w:rFonts w:hint="eastAsia"/>
          <w:sz w:val="21"/>
          <w:szCs w:val="21"/>
        </w:rPr>
        <w:t>文件系统</w:t>
      </w:r>
      <w:r w:rsidR="009F5A37">
        <w:rPr>
          <w:rFonts w:hint="eastAsia"/>
          <w:sz w:val="21"/>
          <w:szCs w:val="21"/>
        </w:rPr>
        <w:t>,</w:t>
      </w:r>
      <w:r w:rsidR="00DD3A3D">
        <w:rPr>
          <w:rFonts w:hint="eastAsia"/>
          <w:sz w:val="21"/>
          <w:szCs w:val="21"/>
        </w:rPr>
        <w:t>磁盘调度算法</w:t>
      </w:r>
    </w:p>
    <w:p w:rsidR="007749A8" w:rsidRDefault="007749A8" w:rsidP="00FB1BD2">
      <w:pPr>
        <w:pStyle w:val="Alt-W"/>
        <w:ind w:left="0" w:firstLine="0"/>
      </w:pPr>
    </w:p>
    <w:sectPr w:rsidR="007749A8" w:rsidSect="00A05D86">
      <w:pgSz w:w="11907" w:h="16840"/>
      <w:pgMar w:top="1440" w:right="1457" w:bottom="1440" w:left="1797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748" w:rsidRDefault="00747748">
      <w:r>
        <w:separator/>
      </w:r>
    </w:p>
    <w:p w:rsidR="00747748" w:rsidRDefault="00747748"/>
  </w:endnote>
  <w:endnote w:type="continuationSeparator" w:id="0">
    <w:p w:rsidR="00747748" w:rsidRDefault="00747748">
      <w:r>
        <w:continuationSeparator/>
      </w:r>
    </w:p>
    <w:p w:rsidR="00747748" w:rsidRDefault="0074774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>
    <w:pPr>
      <w:pStyle w:val="af1"/>
    </w:pPr>
    <w:r>
      <w:rPr>
        <w:kern w:val="0"/>
      </w:rPr>
      <w:t xml:space="preserve">- </w:t>
    </w:r>
    <w:r w:rsidR="003749C4">
      <w:rPr>
        <w:kern w:val="0"/>
      </w:rPr>
      <w:fldChar w:fldCharType="begin"/>
    </w:r>
    <w:r>
      <w:rPr>
        <w:kern w:val="0"/>
      </w:rPr>
      <w:instrText xml:space="preserve"> PAGE </w:instrText>
    </w:r>
    <w:r w:rsidR="003749C4">
      <w:rPr>
        <w:kern w:val="0"/>
      </w:rPr>
      <w:fldChar w:fldCharType="separate"/>
    </w:r>
    <w:r>
      <w:rPr>
        <w:kern w:val="0"/>
      </w:rPr>
      <w:t>2</w:t>
    </w:r>
    <w:r w:rsidR="003749C4">
      <w:rPr>
        <w:kern w:val="0"/>
      </w:rPr>
      <w:fldChar w:fldCharType="end"/>
    </w:r>
    <w:r>
      <w:rPr>
        <w:kern w:val="0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>
    <w:pPr>
      <w:pStyle w:val="af1"/>
      <w:jc w:val="right"/>
    </w:pPr>
    <w:r>
      <w:rPr>
        <w:kern w:val="0"/>
      </w:rPr>
      <w:t xml:space="preserve">- </w:t>
    </w:r>
    <w:r w:rsidR="003749C4">
      <w:rPr>
        <w:kern w:val="0"/>
      </w:rPr>
      <w:fldChar w:fldCharType="begin"/>
    </w:r>
    <w:r>
      <w:rPr>
        <w:kern w:val="0"/>
      </w:rPr>
      <w:instrText xml:space="preserve"> PAGE </w:instrText>
    </w:r>
    <w:r w:rsidR="003749C4">
      <w:rPr>
        <w:kern w:val="0"/>
      </w:rPr>
      <w:fldChar w:fldCharType="separate"/>
    </w:r>
    <w:r w:rsidR="0001214A">
      <w:rPr>
        <w:noProof/>
        <w:kern w:val="0"/>
      </w:rPr>
      <w:t>14</w:t>
    </w:r>
    <w:r w:rsidR="003749C4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748" w:rsidRDefault="00747748">
      <w:r>
        <w:separator/>
      </w:r>
    </w:p>
    <w:p w:rsidR="00747748" w:rsidRDefault="00747748"/>
  </w:footnote>
  <w:footnote w:type="continuationSeparator" w:id="0">
    <w:p w:rsidR="00747748" w:rsidRDefault="00747748">
      <w:r>
        <w:continuationSeparator/>
      </w:r>
    </w:p>
    <w:p w:rsidR="00747748" w:rsidRDefault="0074774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>
    <w:pPr>
      <w:pStyle w:val="ad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2240CC" w:rsidRDefault="0063184E" w:rsidP="002240CC">
    <w:pPr>
      <w:pStyle w:val="-0"/>
      <w:rPr>
        <w:sz w:val="18"/>
        <w:szCs w:val="18"/>
      </w:rPr>
    </w:pPr>
    <w:r w:rsidRPr="002240CC">
      <w:rPr>
        <w:rFonts w:eastAsia="黑体" w:hint="eastAsia"/>
        <w:sz w:val="18"/>
        <w:szCs w:val="18"/>
      </w:rPr>
      <w:t>fio</w:t>
    </w:r>
    <w:r w:rsidRPr="002240CC">
      <w:rPr>
        <w:rFonts w:eastAsia="黑体" w:hint="eastAsia"/>
        <w:sz w:val="18"/>
        <w:szCs w:val="18"/>
      </w:rPr>
      <w:t>详解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Zero"/>
      <w:pStyle w:val="Alt-C"/>
      <w:lvlText w:val="%1 "/>
      <w:lvlJc w:val="left"/>
      <w:pPr>
        <w:tabs>
          <w:tab w:val="num" w:pos="1134"/>
        </w:tabs>
        <w:ind w:left="1134" w:hanging="680"/>
      </w:pPr>
      <w:rPr>
        <w:rFonts w:hint="eastAsia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pStyle w:val="a"/>
      <w:lvlText w:val="[%1].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bullet"/>
      <w:pStyle w:val="Alt-E"/>
      <w:lvlText w:val=""/>
      <w:lvlJc w:val="left"/>
      <w:pPr>
        <w:tabs>
          <w:tab w:val="num" w:pos="874"/>
        </w:tabs>
        <w:ind w:left="87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pStyle w:val="Alt-D"/>
      <w:lvlText w:val="%1."/>
      <w:lvlJc w:val="left"/>
      <w:pPr>
        <w:tabs>
          <w:tab w:val="num" w:pos="874"/>
        </w:tabs>
        <w:ind w:left="87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4">
    <w:nsid w:val="0000000E"/>
    <w:multiLevelType w:val="multilevel"/>
    <w:tmpl w:val="21A4E87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474"/>
        </w:tabs>
        <w:ind w:left="1474" w:hanging="765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24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5">
    <w:nsid w:val="00000012"/>
    <w:multiLevelType w:val="multilevel"/>
    <w:tmpl w:val="00000012"/>
    <w:lvl w:ilvl="0">
      <w:start w:val="1"/>
      <w:numFmt w:val="chineseCountingThousand"/>
      <w:pStyle w:val="4"/>
      <w:lvlText w:val="%1、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6">
    <w:nsid w:val="003D51B7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1DC7D06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53C000E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65E76AF"/>
    <w:multiLevelType w:val="hybridMultilevel"/>
    <w:tmpl w:val="DEE0D294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10">
    <w:nsid w:val="07CB1ECF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E53729"/>
    <w:multiLevelType w:val="hybridMultilevel"/>
    <w:tmpl w:val="19A897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0BDB7944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C31664A"/>
    <w:multiLevelType w:val="hybridMultilevel"/>
    <w:tmpl w:val="BF164C2E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14">
    <w:nsid w:val="0C8F7F76"/>
    <w:multiLevelType w:val="hybridMultilevel"/>
    <w:tmpl w:val="414A1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DD01F81"/>
    <w:multiLevelType w:val="hybridMultilevel"/>
    <w:tmpl w:val="A27629D6"/>
    <w:lvl w:ilvl="0" w:tplc="04090019">
      <w:start w:val="1"/>
      <w:numFmt w:val="lowerLetter"/>
      <w:lvlText w:val="%1)"/>
      <w:lvlJc w:val="left"/>
      <w:pPr>
        <w:ind w:left="1101" w:hanging="420"/>
      </w:pPr>
    </w:lvl>
    <w:lvl w:ilvl="1" w:tplc="04090019" w:tentative="1">
      <w:start w:val="1"/>
      <w:numFmt w:val="lowerLetter"/>
      <w:lvlText w:val="%2)"/>
      <w:lvlJc w:val="left"/>
      <w:pPr>
        <w:ind w:left="1521" w:hanging="420"/>
      </w:pPr>
    </w:lvl>
    <w:lvl w:ilvl="2" w:tplc="0409001B" w:tentative="1">
      <w:start w:val="1"/>
      <w:numFmt w:val="lowerRoman"/>
      <w:lvlText w:val="%3."/>
      <w:lvlJc w:val="right"/>
      <w:pPr>
        <w:ind w:left="1941" w:hanging="420"/>
      </w:pPr>
    </w:lvl>
    <w:lvl w:ilvl="3" w:tplc="0409000F" w:tentative="1">
      <w:start w:val="1"/>
      <w:numFmt w:val="decimal"/>
      <w:lvlText w:val="%4."/>
      <w:lvlJc w:val="left"/>
      <w:pPr>
        <w:ind w:left="2361" w:hanging="420"/>
      </w:pPr>
    </w:lvl>
    <w:lvl w:ilvl="4" w:tplc="04090019" w:tentative="1">
      <w:start w:val="1"/>
      <w:numFmt w:val="lowerLetter"/>
      <w:lvlText w:val="%5)"/>
      <w:lvlJc w:val="left"/>
      <w:pPr>
        <w:ind w:left="2781" w:hanging="420"/>
      </w:pPr>
    </w:lvl>
    <w:lvl w:ilvl="5" w:tplc="0409001B" w:tentative="1">
      <w:start w:val="1"/>
      <w:numFmt w:val="lowerRoman"/>
      <w:lvlText w:val="%6."/>
      <w:lvlJc w:val="right"/>
      <w:pPr>
        <w:ind w:left="3201" w:hanging="420"/>
      </w:pPr>
    </w:lvl>
    <w:lvl w:ilvl="6" w:tplc="0409000F" w:tentative="1">
      <w:start w:val="1"/>
      <w:numFmt w:val="decimal"/>
      <w:lvlText w:val="%7."/>
      <w:lvlJc w:val="left"/>
      <w:pPr>
        <w:ind w:left="3621" w:hanging="420"/>
      </w:pPr>
    </w:lvl>
    <w:lvl w:ilvl="7" w:tplc="04090019" w:tentative="1">
      <w:start w:val="1"/>
      <w:numFmt w:val="lowerLetter"/>
      <w:lvlText w:val="%8)"/>
      <w:lvlJc w:val="left"/>
      <w:pPr>
        <w:ind w:left="4041" w:hanging="420"/>
      </w:pPr>
    </w:lvl>
    <w:lvl w:ilvl="8" w:tplc="0409001B" w:tentative="1">
      <w:start w:val="1"/>
      <w:numFmt w:val="lowerRoman"/>
      <w:lvlText w:val="%9."/>
      <w:lvlJc w:val="right"/>
      <w:pPr>
        <w:ind w:left="4461" w:hanging="420"/>
      </w:pPr>
    </w:lvl>
  </w:abstractNum>
  <w:abstractNum w:abstractNumId="16">
    <w:nsid w:val="0E2F57CB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2A45701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4E9677E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A403B5A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A514F69"/>
    <w:multiLevelType w:val="hybridMultilevel"/>
    <w:tmpl w:val="750CE5C6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21">
    <w:nsid w:val="2A5C396D"/>
    <w:multiLevelType w:val="hybridMultilevel"/>
    <w:tmpl w:val="B24A7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EF580E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2C7D5F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E3E3752"/>
    <w:multiLevelType w:val="hybridMultilevel"/>
    <w:tmpl w:val="E68C1D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25D4C87"/>
    <w:multiLevelType w:val="hybridMultilevel"/>
    <w:tmpl w:val="1408C02E"/>
    <w:lvl w:ilvl="0" w:tplc="04090019">
      <w:start w:val="1"/>
      <w:numFmt w:val="lowerLetter"/>
      <w:lvlText w:val="%1)"/>
      <w:lvlJc w:val="left"/>
      <w:pPr>
        <w:ind w:left="1101" w:hanging="420"/>
      </w:pPr>
    </w:lvl>
    <w:lvl w:ilvl="1" w:tplc="04090019" w:tentative="1">
      <w:start w:val="1"/>
      <w:numFmt w:val="lowerLetter"/>
      <w:lvlText w:val="%2)"/>
      <w:lvlJc w:val="left"/>
      <w:pPr>
        <w:ind w:left="1521" w:hanging="420"/>
      </w:pPr>
    </w:lvl>
    <w:lvl w:ilvl="2" w:tplc="0409001B" w:tentative="1">
      <w:start w:val="1"/>
      <w:numFmt w:val="lowerRoman"/>
      <w:lvlText w:val="%3."/>
      <w:lvlJc w:val="right"/>
      <w:pPr>
        <w:ind w:left="1941" w:hanging="420"/>
      </w:pPr>
    </w:lvl>
    <w:lvl w:ilvl="3" w:tplc="0409000F" w:tentative="1">
      <w:start w:val="1"/>
      <w:numFmt w:val="decimal"/>
      <w:lvlText w:val="%4."/>
      <w:lvlJc w:val="left"/>
      <w:pPr>
        <w:ind w:left="2361" w:hanging="420"/>
      </w:pPr>
    </w:lvl>
    <w:lvl w:ilvl="4" w:tplc="04090019" w:tentative="1">
      <w:start w:val="1"/>
      <w:numFmt w:val="lowerLetter"/>
      <w:lvlText w:val="%5)"/>
      <w:lvlJc w:val="left"/>
      <w:pPr>
        <w:ind w:left="2781" w:hanging="420"/>
      </w:pPr>
    </w:lvl>
    <w:lvl w:ilvl="5" w:tplc="0409001B" w:tentative="1">
      <w:start w:val="1"/>
      <w:numFmt w:val="lowerRoman"/>
      <w:lvlText w:val="%6."/>
      <w:lvlJc w:val="right"/>
      <w:pPr>
        <w:ind w:left="3201" w:hanging="420"/>
      </w:pPr>
    </w:lvl>
    <w:lvl w:ilvl="6" w:tplc="0409000F" w:tentative="1">
      <w:start w:val="1"/>
      <w:numFmt w:val="decimal"/>
      <w:lvlText w:val="%7."/>
      <w:lvlJc w:val="left"/>
      <w:pPr>
        <w:ind w:left="3621" w:hanging="420"/>
      </w:pPr>
    </w:lvl>
    <w:lvl w:ilvl="7" w:tplc="04090019" w:tentative="1">
      <w:start w:val="1"/>
      <w:numFmt w:val="lowerLetter"/>
      <w:lvlText w:val="%8)"/>
      <w:lvlJc w:val="left"/>
      <w:pPr>
        <w:ind w:left="4041" w:hanging="420"/>
      </w:pPr>
    </w:lvl>
    <w:lvl w:ilvl="8" w:tplc="0409001B" w:tentative="1">
      <w:start w:val="1"/>
      <w:numFmt w:val="lowerRoman"/>
      <w:lvlText w:val="%9."/>
      <w:lvlJc w:val="right"/>
      <w:pPr>
        <w:ind w:left="4461" w:hanging="420"/>
      </w:pPr>
    </w:lvl>
  </w:abstractNum>
  <w:abstractNum w:abstractNumId="26">
    <w:nsid w:val="355956B5"/>
    <w:multiLevelType w:val="hybridMultilevel"/>
    <w:tmpl w:val="2EB08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942574B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E5A32FD"/>
    <w:multiLevelType w:val="hybridMultilevel"/>
    <w:tmpl w:val="AEB6187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3F77760B"/>
    <w:multiLevelType w:val="hybridMultilevel"/>
    <w:tmpl w:val="8D9C219C"/>
    <w:lvl w:ilvl="0" w:tplc="892621F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2852E75"/>
    <w:multiLevelType w:val="hybridMultilevel"/>
    <w:tmpl w:val="DFB0FA4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457A0E6A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F3C79BA"/>
    <w:multiLevelType w:val="hybridMultilevel"/>
    <w:tmpl w:val="4808E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4FF53CE7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626A7B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7ED5A92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0CB14FD"/>
    <w:multiLevelType w:val="hybridMultilevel"/>
    <w:tmpl w:val="0D3C3A42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37">
    <w:nsid w:val="67894C2D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89F57F9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9758D5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32E706E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1724C3"/>
    <w:multiLevelType w:val="hybridMultilevel"/>
    <w:tmpl w:val="17E86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6C365F3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E13D08"/>
    <w:multiLevelType w:val="hybridMultilevel"/>
    <w:tmpl w:val="2FB0D4E0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44">
    <w:nsid w:val="79ED4893"/>
    <w:multiLevelType w:val="hybridMultilevel"/>
    <w:tmpl w:val="FE56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E0C5676"/>
    <w:multiLevelType w:val="hybridMultilevel"/>
    <w:tmpl w:val="D110D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21"/>
  </w:num>
  <w:num w:numId="8">
    <w:abstractNumId w:val="39"/>
  </w:num>
  <w:num w:numId="9">
    <w:abstractNumId w:val="24"/>
  </w:num>
  <w:num w:numId="10">
    <w:abstractNumId w:val="30"/>
  </w:num>
  <w:num w:numId="11">
    <w:abstractNumId w:val="11"/>
  </w:num>
  <w:num w:numId="12">
    <w:abstractNumId w:val="36"/>
  </w:num>
  <w:num w:numId="13">
    <w:abstractNumId w:val="25"/>
  </w:num>
  <w:num w:numId="14">
    <w:abstractNumId w:val="15"/>
  </w:num>
  <w:num w:numId="15">
    <w:abstractNumId w:val="28"/>
  </w:num>
  <w:num w:numId="16">
    <w:abstractNumId w:val="20"/>
  </w:num>
  <w:num w:numId="17">
    <w:abstractNumId w:val="43"/>
  </w:num>
  <w:num w:numId="18">
    <w:abstractNumId w:val="13"/>
  </w:num>
  <w:num w:numId="19">
    <w:abstractNumId w:val="41"/>
  </w:num>
  <w:num w:numId="20">
    <w:abstractNumId w:val="14"/>
  </w:num>
  <w:num w:numId="21">
    <w:abstractNumId w:val="26"/>
  </w:num>
  <w:num w:numId="22">
    <w:abstractNumId w:val="29"/>
  </w:num>
  <w:num w:numId="23">
    <w:abstractNumId w:val="32"/>
  </w:num>
  <w:num w:numId="24">
    <w:abstractNumId w:val="44"/>
  </w:num>
  <w:num w:numId="25">
    <w:abstractNumId w:val="9"/>
  </w:num>
  <w:num w:numId="26">
    <w:abstractNumId w:val="18"/>
  </w:num>
  <w:num w:numId="27">
    <w:abstractNumId w:val="8"/>
  </w:num>
  <w:num w:numId="28">
    <w:abstractNumId w:val="40"/>
  </w:num>
  <w:num w:numId="29">
    <w:abstractNumId w:val="45"/>
  </w:num>
  <w:num w:numId="30">
    <w:abstractNumId w:val="10"/>
  </w:num>
  <w:num w:numId="31">
    <w:abstractNumId w:val="37"/>
  </w:num>
  <w:num w:numId="32">
    <w:abstractNumId w:val="31"/>
  </w:num>
  <w:num w:numId="33">
    <w:abstractNumId w:val="19"/>
  </w:num>
  <w:num w:numId="34">
    <w:abstractNumId w:val="16"/>
  </w:num>
  <w:num w:numId="35">
    <w:abstractNumId w:val="12"/>
  </w:num>
  <w:num w:numId="36">
    <w:abstractNumId w:val="38"/>
  </w:num>
  <w:num w:numId="37">
    <w:abstractNumId w:val="6"/>
  </w:num>
  <w:num w:numId="38">
    <w:abstractNumId w:val="33"/>
  </w:num>
  <w:num w:numId="39">
    <w:abstractNumId w:val="22"/>
  </w:num>
  <w:num w:numId="40">
    <w:abstractNumId w:val="35"/>
  </w:num>
  <w:num w:numId="41">
    <w:abstractNumId w:val="34"/>
  </w:num>
  <w:num w:numId="42">
    <w:abstractNumId w:val="27"/>
  </w:num>
  <w:num w:numId="43">
    <w:abstractNumId w:val="17"/>
  </w:num>
  <w:num w:numId="44">
    <w:abstractNumId w:val="23"/>
  </w:num>
  <w:num w:numId="45">
    <w:abstractNumId w:val="42"/>
  </w:num>
  <w:num w:numId="46">
    <w:abstractNumId w:val="7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attachedTemplate r:id="rId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543"/>
    <w:rsid w:val="0000133F"/>
    <w:rsid w:val="0000639D"/>
    <w:rsid w:val="00006657"/>
    <w:rsid w:val="000066B9"/>
    <w:rsid w:val="0001214A"/>
    <w:rsid w:val="00027A2E"/>
    <w:rsid w:val="00036462"/>
    <w:rsid w:val="00040BAD"/>
    <w:rsid w:val="00051C6C"/>
    <w:rsid w:val="00056113"/>
    <w:rsid w:val="0007559F"/>
    <w:rsid w:val="0008003F"/>
    <w:rsid w:val="00080B2A"/>
    <w:rsid w:val="000843B0"/>
    <w:rsid w:val="00092BC3"/>
    <w:rsid w:val="000B52EA"/>
    <w:rsid w:val="000B6069"/>
    <w:rsid w:val="000D6250"/>
    <w:rsid w:val="000E5236"/>
    <w:rsid w:val="000E68FA"/>
    <w:rsid w:val="000E6C2E"/>
    <w:rsid w:val="000F0E57"/>
    <w:rsid w:val="000F1C0B"/>
    <w:rsid w:val="000F246F"/>
    <w:rsid w:val="000F7CDE"/>
    <w:rsid w:val="0010617B"/>
    <w:rsid w:val="001158AE"/>
    <w:rsid w:val="00121FEA"/>
    <w:rsid w:val="00132B3F"/>
    <w:rsid w:val="00137510"/>
    <w:rsid w:val="00152228"/>
    <w:rsid w:val="001549E7"/>
    <w:rsid w:val="00160D69"/>
    <w:rsid w:val="00163E82"/>
    <w:rsid w:val="00173D4B"/>
    <w:rsid w:val="00184671"/>
    <w:rsid w:val="00192189"/>
    <w:rsid w:val="0019561C"/>
    <w:rsid w:val="00195AAB"/>
    <w:rsid w:val="001B6AEF"/>
    <w:rsid w:val="001B7CDB"/>
    <w:rsid w:val="001C1629"/>
    <w:rsid w:val="001C3D95"/>
    <w:rsid w:val="001D1C34"/>
    <w:rsid w:val="001D5F5E"/>
    <w:rsid w:val="001D5F7A"/>
    <w:rsid w:val="001E59B4"/>
    <w:rsid w:val="001E74AE"/>
    <w:rsid w:val="00200A93"/>
    <w:rsid w:val="0020570F"/>
    <w:rsid w:val="00217D26"/>
    <w:rsid w:val="002240CC"/>
    <w:rsid w:val="0023413C"/>
    <w:rsid w:val="002357A5"/>
    <w:rsid w:val="00240FBB"/>
    <w:rsid w:val="00241482"/>
    <w:rsid w:val="00250F60"/>
    <w:rsid w:val="002514FF"/>
    <w:rsid w:val="002576AD"/>
    <w:rsid w:val="00257C50"/>
    <w:rsid w:val="00260E2F"/>
    <w:rsid w:val="00263ECA"/>
    <w:rsid w:val="0026478B"/>
    <w:rsid w:val="0026676E"/>
    <w:rsid w:val="00273868"/>
    <w:rsid w:val="00281EE6"/>
    <w:rsid w:val="002831AC"/>
    <w:rsid w:val="00284E94"/>
    <w:rsid w:val="0029342A"/>
    <w:rsid w:val="0029424D"/>
    <w:rsid w:val="00294B6D"/>
    <w:rsid w:val="002A543E"/>
    <w:rsid w:val="002C0312"/>
    <w:rsid w:val="002C1FC3"/>
    <w:rsid w:val="002C3C9E"/>
    <w:rsid w:val="002D4B71"/>
    <w:rsid w:val="002D6DD7"/>
    <w:rsid w:val="002D7D17"/>
    <w:rsid w:val="002E2BB9"/>
    <w:rsid w:val="002E5F41"/>
    <w:rsid w:val="002F07AB"/>
    <w:rsid w:val="002F37C0"/>
    <w:rsid w:val="002F7DFB"/>
    <w:rsid w:val="00301382"/>
    <w:rsid w:val="003065A0"/>
    <w:rsid w:val="00315AC2"/>
    <w:rsid w:val="003211C1"/>
    <w:rsid w:val="00322143"/>
    <w:rsid w:val="00323BA6"/>
    <w:rsid w:val="0032685F"/>
    <w:rsid w:val="003271D1"/>
    <w:rsid w:val="00336146"/>
    <w:rsid w:val="003517E6"/>
    <w:rsid w:val="00353A5B"/>
    <w:rsid w:val="0035642F"/>
    <w:rsid w:val="00363963"/>
    <w:rsid w:val="00373C24"/>
    <w:rsid w:val="00373C75"/>
    <w:rsid w:val="003749C4"/>
    <w:rsid w:val="00382AE3"/>
    <w:rsid w:val="00385E86"/>
    <w:rsid w:val="0039080E"/>
    <w:rsid w:val="00393779"/>
    <w:rsid w:val="003A5A10"/>
    <w:rsid w:val="003A7194"/>
    <w:rsid w:val="003B38CF"/>
    <w:rsid w:val="003C3714"/>
    <w:rsid w:val="003C7937"/>
    <w:rsid w:val="003C7DE8"/>
    <w:rsid w:val="003D6633"/>
    <w:rsid w:val="0040110F"/>
    <w:rsid w:val="00401163"/>
    <w:rsid w:val="00417464"/>
    <w:rsid w:val="004245FA"/>
    <w:rsid w:val="004254E8"/>
    <w:rsid w:val="00431215"/>
    <w:rsid w:val="004332ED"/>
    <w:rsid w:val="004353E8"/>
    <w:rsid w:val="004476BB"/>
    <w:rsid w:val="00447C15"/>
    <w:rsid w:val="00450102"/>
    <w:rsid w:val="00454244"/>
    <w:rsid w:val="00471ACC"/>
    <w:rsid w:val="004723DD"/>
    <w:rsid w:val="00475315"/>
    <w:rsid w:val="00480848"/>
    <w:rsid w:val="00485212"/>
    <w:rsid w:val="00494649"/>
    <w:rsid w:val="00496C04"/>
    <w:rsid w:val="004A1834"/>
    <w:rsid w:val="004A3780"/>
    <w:rsid w:val="004A5876"/>
    <w:rsid w:val="004B5CB6"/>
    <w:rsid w:val="004B6C5F"/>
    <w:rsid w:val="004C2B62"/>
    <w:rsid w:val="004C3372"/>
    <w:rsid w:val="004D02A2"/>
    <w:rsid w:val="004D0733"/>
    <w:rsid w:val="004D27CB"/>
    <w:rsid w:val="004E03E5"/>
    <w:rsid w:val="004E3B7F"/>
    <w:rsid w:val="004F1F26"/>
    <w:rsid w:val="004F29FC"/>
    <w:rsid w:val="004F36DE"/>
    <w:rsid w:val="005045E4"/>
    <w:rsid w:val="00505BE0"/>
    <w:rsid w:val="00510C38"/>
    <w:rsid w:val="005145CF"/>
    <w:rsid w:val="005215FB"/>
    <w:rsid w:val="00522C85"/>
    <w:rsid w:val="0053615A"/>
    <w:rsid w:val="00540830"/>
    <w:rsid w:val="00556077"/>
    <w:rsid w:val="00565E14"/>
    <w:rsid w:val="005667BB"/>
    <w:rsid w:val="00570A9F"/>
    <w:rsid w:val="00572715"/>
    <w:rsid w:val="00574667"/>
    <w:rsid w:val="00577E0A"/>
    <w:rsid w:val="0058091E"/>
    <w:rsid w:val="00580A9E"/>
    <w:rsid w:val="0058233F"/>
    <w:rsid w:val="00585C09"/>
    <w:rsid w:val="005862DD"/>
    <w:rsid w:val="0058655C"/>
    <w:rsid w:val="005901A3"/>
    <w:rsid w:val="005902E7"/>
    <w:rsid w:val="00593056"/>
    <w:rsid w:val="00596921"/>
    <w:rsid w:val="005A3414"/>
    <w:rsid w:val="005C0994"/>
    <w:rsid w:val="005C10FE"/>
    <w:rsid w:val="005C6018"/>
    <w:rsid w:val="005C731D"/>
    <w:rsid w:val="005D1232"/>
    <w:rsid w:val="005D2F57"/>
    <w:rsid w:val="005D578E"/>
    <w:rsid w:val="005F1AD1"/>
    <w:rsid w:val="005F206F"/>
    <w:rsid w:val="005F3ED6"/>
    <w:rsid w:val="005F78AC"/>
    <w:rsid w:val="00605A22"/>
    <w:rsid w:val="0061243E"/>
    <w:rsid w:val="00613042"/>
    <w:rsid w:val="006141A8"/>
    <w:rsid w:val="00621303"/>
    <w:rsid w:val="00625429"/>
    <w:rsid w:val="00626A0B"/>
    <w:rsid w:val="00630173"/>
    <w:rsid w:val="0063184E"/>
    <w:rsid w:val="00635CA2"/>
    <w:rsid w:val="00637EBD"/>
    <w:rsid w:val="00637F85"/>
    <w:rsid w:val="00647378"/>
    <w:rsid w:val="00656BB1"/>
    <w:rsid w:val="00657B65"/>
    <w:rsid w:val="0066150A"/>
    <w:rsid w:val="00666E2D"/>
    <w:rsid w:val="00666EC8"/>
    <w:rsid w:val="0066763E"/>
    <w:rsid w:val="0067624A"/>
    <w:rsid w:val="006769A0"/>
    <w:rsid w:val="00680E24"/>
    <w:rsid w:val="0069274C"/>
    <w:rsid w:val="00696D7C"/>
    <w:rsid w:val="006A2FBA"/>
    <w:rsid w:val="006A4DE4"/>
    <w:rsid w:val="006A6259"/>
    <w:rsid w:val="006B0ECD"/>
    <w:rsid w:val="006C11AB"/>
    <w:rsid w:val="006C1808"/>
    <w:rsid w:val="006C4C6B"/>
    <w:rsid w:val="006C6A0B"/>
    <w:rsid w:val="006C706E"/>
    <w:rsid w:val="006D255C"/>
    <w:rsid w:val="006D59C0"/>
    <w:rsid w:val="006D6F39"/>
    <w:rsid w:val="006E03E4"/>
    <w:rsid w:val="006E3220"/>
    <w:rsid w:val="006E4F40"/>
    <w:rsid w:val="006F4DC9"/>
    <w:rsid w:val="00702C2D"/>
    <w:rsid w:val="00703247"/>
    <w:rsid w:val="00712C63"/>
    <w:rsid w:val="00714973"/>
    <w:rsid w:val="007159C6"/>
    <w:rsid w:val="00726E5A"/>
    <w:rsid w:val="0072703C"/>
    <w:rsid w:val="00734137"/>
    <w:rsid w:val="00735663"/>
    <w:rsid w:val="00747748"/>
    <w:rsid w:val="00760BEB"/>
    <w:rsid w:val="007712D9"/>
    <w:rsid w:val="00773AA3"/>
    <w:rsid w:val="007749A8"/>
    <w:rsid w:val="00774C4A"/>
    <w:rsid w:val="007755EB"/>
    <w:rsid w:val="00777437"/>
    <w:rsid w:val="00782DF6"/>
    <w:rsid w:val="00785153"/>
    <w:rsid w:val="00795DEC"/>
    <w:rsid w:val="00796729"/>
    <w:rsid w:val="00796F2C"/>
    <w:rsid w:val="007A0B76"/>
    <w:rsid w:val="007A2341"/>
    <w:rsid w:val="007A274C"/>
    <w:rsid w:val="007A763F"/>
    <w:rsid w:val="007B2650"/>
    <w:rsid w:val="007C02C1"/>
    <w:rsid w:val="007C23FE"/>
    <w:rsid w:val="007D6E27"/>
    <w:rsid w:val="007E173D"/>
    <w:rsid w:val="007F444D"/>
    <w:rsid w:val="007F6F6E"/>
    <w:rsid w:val="0081229D"/>
    <w:rsid w:val="0081739B"/>
    <w:rsid w:val="00826936"/>
    <w:rsid w:val="0083130B"/>
    <w:rsid w:val="008332EA"/>
    <w:rsid w:val="008361B9"/>
    <w:rsid w:val="00840C53"/>
    <w:rsid w:val="00847678"/>
    <w:rsid w:val="008541B8"/>
    <w:rsid w:val="00854BA4"/>
    <w:rsid w:val="0089369C"/>
    <w:rsid w:val="00897E59"/>
    <w:rsid w:val="008A19F1"/>
    <w:rsid w:val="008A2EF8"/>
    <w:rsid w:val="008B18BB"/>
    <w:rsid w:val="008B5FD6"/>
    <w:rsid w:val="008B62E2"/>
    <w:rsid w:val="008C2CB0"/>
    <w:rsid w:val="008C3C61"/>
    <w:rsid w:val="008C56E2"/>
    <w:rsid w:val="008D00FB"/>
    <w:rsid w:val="008D26B7"/>
    <w:rsid w:val="008E1E81"/>
    <w:rsid w:val="008E4911"/>
    <w:rsid w:val="008F2A6E"/>
    <w:rsid w:val="009000CB"/>
    <w:rsid w:val="0090439E"/>
    <w:rsid w:val="0090764B"/>
    <w:rsid w:val="00922726"/>
    <w:rsid w:val="00922829"/>
    <w:rsid w:val="00923072"/>
    <w:rsid w:val="00925912"/>
    <w:rsid w:val="0093032C"/>
    <w:rsid w:val="009353A6"/>
    <w:rsid w:val="00950B33"/>
    <w:rsid w:val="00956998"/>
    <w:rsid w:val="009631B6"/>
    <w:rsid w:val="009631CB"/>
    <w:rsid w:val="00963584"/>
    <w:rsid w:val="009712D8"/>
    <w:rsid w:val="009730F7"/>
    <w:rsid w:val="00973694"/>
    <w:rsid w:val="00975EB8"/>
    <w:rsid w:val="00980180"/>
    <w:rsid w:val="009815C2"/>
    <w:rsid w:val="00984315"/>
    <w:rsid w:val="009942D3"/>
    <w:rsid w:val="00996A7B"/>
    <w:rsid w:val="009A3C10"/>
    <w:rsid w:val="009C149D"/>
    <w:rsid w:val="009C66F2"/>
    <w:rsid w:val="009C76DD"/>
    <w:rsid w:val="009E3BD5"/>
    <w:rsid w:val="009F0801"/>
    <w:rsid w:val="009F11CA"/>
    <w:rsid w:val="009F1E9A"/>
    <w:rsid w:val="009F2082"/>
    <w:rsid w:val="009F5A37"/>
    <w:rsid w:val="009F646A"/>
    <w:rsid w:val="00A02D2F"/>
    <w:rsid w:val="00A05D86"/>
    <w:rsid w:val="00A11626"/>
    <w:rsid w:val="00A13C87"/>
    <w:rsid w:val="00A13CD6"/>
    <w:rsid w:val="00A24058"/>
    <w:rsid w:val="00A24172"/>
    <w:rsid w:val="00A24E01"/>
    <w:rsid w:val="00A25716"/>
    <w:rsid w:val="00A30823"/>
    <w:rsid w:val="00A33695"/>
    <w:rsid w:val="00A732DE"/>
    <w:rsid w:val="00A75244"/>
    <w:rsid w:val="00A91799"/>
    <w:rsid w:val="00AA282C"/>
    <w:rsid w:val="00AC25C2"/>
    <w:rsid w:val="00AC3A19"/>
    <w:rsid w:val="00AC4FE0"/>
    <w:rsid w:val="00AD1EB1"/>
    <w:rsid w:val="00AE1B04"/>
    <w:rsid w:val="00AE55E5"/>
    <w:rsid w:val="00AE7765"/>
    <w:rsid w:val="00AF0BF0"/>
    <w:rsid w:val="00AF504C"/>
    <w:rsid w:val="00B0430F"/>
    <w:rsid w:val="00B05217"/>
    <w:rsid w:val="00B12F9A"/>
    <w:rsid w:val="00B1401D"/>
    <w:rsid w:val="00B16609"/>
    <w:rsid w:val="00B20392"/>
    <w:rsid w:val="00B20F91"/>
    <w:rsid w:val="00B21BCE"/>
    <w:rsid w:val="00B2440E"/>
    <w:rsid w:val="00B25FB7"/>
    <w:rsid w:val="00B3063A"/>
    <w:rsid w:val="00B33871"/>
    <w:rsid w:val="00B355E8"/>
    <w:rsid w:val="00B36163"/>
    <w:rsid w:val="00B3658C"/>
    <w:rsid w:val="00B36F2C"/>
    <w:rsid w:val="00B42715"/>
    <w:rsid w:val="00B60C0A"/>
    <w:rsid w:val="00B751EA"/>
    <w:rsid w:val="00B77605"/>
    <w:rsid w:val="00B865CC"/>
    <w:rsid w:val="00B91D10"/>
    <w:rsid w:val="00B96AC0"/>
    <w:rsid w:val="00BB200D"/>
    <w:rsid w:val="00BB3418"/>
    <w:rsid w:val="00BC23F9"/>
    <w:rsid w:val="00BC51C4"/>
    <w:rsid w:val="00BD4283"/>
    <w:rsid w:val="00BD6E97"/>
    <w:rsid w:val="00BE2404"/>
    <w:rsid w:val="00BE42FB"/>
    <w:rsid w:val="00BE45DD"/>
    <w:rsid w:val="00C02F1D"/>
    <w:rsid w:val="00C055AC"/>
    <w:rsid w:val="00C07945"/>
    <w:rsid w:val="00C126B8"/>
    <w:rsid w:val="00C131F1"/>
    <w:rsid w:val="00C13543"/>
    <w:rsid w:val="00C23D7A"/>
    <w:rsid w:val="00C24F11"/>
    <w:rsid w:val="00C25381"/>
    <w:rsid w:val="00C31843"/>
    <w:rsid w:val="00C32787"/>
    <w:rsid w:val="00C34ABB"/>
    <w:rsid w:val="00C42F4A"/>
    <w:rsid w:val="00C45E71"/>
    <w:rsid w:val="00C508D2"/>
    <w:rsid w:val="00C5092B"/>
    <w:rsid w:val="00C53AAA"/>
    <w:rsid w:val="00C62779"/>
    <w:rsid w:val="00C62A90"/>
    <w:rsid w:val="00C65F04"/>
    <w:rsid w:val="00C66CF4"/>
    <w:rsid w:val="00C70FEB"/>
    <w:rsid w:val="00C8033F"/>
    <w:rsid w:val="00C80370"/>
    <w:rsid w:val="00C90C6A"/>
    <w:rsid w:val="00C97EA7"/>
    <w:rsid w:val="00CA35C4"/>
    <w:rsid w:val="00CB09D3"/>
    <w:rsid w:val="00CB0D18"/>
    <w:rsid w:val="00CB18E1"/>
    <w:rsid w:val="00CB41B1"/>
    <w:rsid w:val="00CB5B70"/>
    <w:rsid w:val="00CC08B7"/>
    <w:rsid w:val="00CC5642"/>
    <w:rsid w:val="00CC7FD5"/>
    <w:rsid w:val="00CD04EB"/>
    <w:rsid w:val="00CD34A3"/>
    <w:rsid w:val="00CD638D"/>
    <w:rsid w:val="00CE068D"/>
    <w:rsid w:val="00CE3355"/>
    <w:rsid w:val="00CF1F24"/>
    <w:rsid w:val="00CF406F"/>
    <w:rsid w:val="00CF756B"/>
    <w:rsid w:val="00D00661"/>
    <w:rsid w:val="00D15E2F"/>
    <w:rsid w:val="00D238A2"/>
    <w:rsid w:val="00D354C1"/>
    <w:rsid w:val="00D43497"/>
    <w:rsid w:val="00D467D2"/>
    <w:rsid w:val="00D47B40"/>
    <w:rsid w:val="00D5028D"/>
    <w:rsid w:val="00D53F65"/>
    <w:rsid w:val="00D56B5C"/>
    <w:rsid w:val="00D66BBD"/>
    <w:rsid w:val="00D73722"/>
    <w:rsid w:val="00D742FD"/>
    <w:rsid w:val="00D91E79"/>
    <w:rsid w:val="00DB4F3B"/>
    <w:rsid w:val="00DD1FC6"/>
    <w:rsid w:val="00DD3A3D"/>
    <w:rsid w:val="00DD48E1"/>
    <w:rsid w:val="00DE03A5"/>
    <w:rsid w:val="00E00D8D"/>
    <w:rsid w:val="00E02288"/>
    <w:rsid w:val="00E023C4"/>
    <w:rsid w:val="00E06116"/>
    <w:rsid w:val="00E14FDE"/>
    <w:rsid w:val="00E1544A"/>
    <w:rsid w:val="00E15EA6"/>
    <w:rsid w:val="00E21A2E"/>
    <w:rsid w:val="00E231EB"/>
    <w:rsid w:val="00E33C21"/>
    <w:rsid w:val="00E35FF0"/>
    <w:rsid w:val="00E36E72"/>
    <w:rsid w:val="00E44CBB"/>
    <w:rsid w:val="00E47E5D"/>
    <w:rsid w:val="00E55C92"/>
    <w:rsid w:val="00E56DC3"/>
    <w:rsid w:val="00E624E7"/>
    <w:rsid w:val="00E6781E"/>
    <w:rsid w:val="00E703E7"/>
    <w:rsid w:val="00E801D5"/>
    <w:rsid w:val="00E829E8"/>
    <w:rsid w:val="00E82ED9"/>
    <w:rsid w:val="00E835DE"/>
    <w:rsid w:val="00E95C25"/>
    <w:rsid w:val="00E967AE"/>
    <w:rsid w:val="00EB188F"/>
    <w:rsid w:val="00EB446C"/>
    <w:rsid w:val="00EB497B"/>
    <w:rsid w:val="00ED1040"/>
    <w:rsid w:val="00EE15FD"/>
    <w:rsid w:val="00EE5208"/>
    <w:rsid w:val="00EE5E0F"/>
    <w:rsid w:val="00EF01A4"/>
    <w:rsid w:val="00EF0CEE"/>
    <w:rsid w:val="00F00AB3"/>
    <w:rsid w:val="00F05F20"/>
    <w:rsid w:val="00F1125D"/>
    <w:rsid w:val="00F123CE"/>
    <w:rsid w:val="00F151E4"/>
    <w:rsid w:val="00F17EFE"/>
    <w:rsid w:val="00F34760"/>
    <w:rsid w:val="00F365D1"/>
    <w:rsid w:val="00F43FAE"/>
    <w:rsid w:val="00F442E2"/>
    <w:rsid w:val="00F454C5"/>
    <w:rsid w:val="00F47315"/>
    <w:rsid w:val="00F52D52"/>
    <w:rsid w:val="00F6669E"/>
    <w:rsid w:val="00F76C64"/>
    <w:rsid w:val="00F80003"/>
    <w:rsid w:val="00F8073A"/>
    <w:rsid w:val="00F809C0"/>
    <w:rsid w:val="00F844F8"/>
    <w:rsid w:val="00F91F57"/>
    <w:rsid w:val="00F9444A"/>
    <w:rsid w:val="00F969D3"/>
    <w:rsid w:val="00FB1BBD"/>
    <w:rsid w:val="00FB1BD2"/>
    <w:rsid w:val="00FB4EE7"/>
    <w:rsid w:val="00FC1ECE"/>
    <w:rsid w:val="00FC6114"/>
    <w:rsid w:val="00FD5F57"/>
    <w:rsid w:val="00FD6C64"/>
    <w:rsid w:val="00FE3EC1"/>
    <w:rsid w:val="00FF05D6"/>
    <w:rsid w:val="00FF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05D86"/>
    <w:pPr>
      <w:widowControl w:val="0"/>
      <w:jc w:val="both"/>
    </w:pPr>
    <w:rPr>
      <w:rFonts w:ascii="Microsoft Sans Serif" w:hAnsi="Microsoft Sans Serif"/>
      <w:kern w:val="2"/>
      <w:sz w:val="21"/>
    </w:rPr>
  </w:style>
  <w:style w:type="paragraph" w:styleId="1">
    <w:name w:val="heading 1"/>
    <w:basedOn w:val="a0"/>
    <w:next w:val="a0"/>
    <w:qFormat/>
    <w:rsid w:val="00A05D86"/>
    <w:pPr>
      <w:keepNext/>
      <w:keepLines/>
      <w:numPr>
        <w:numId w:val="1"/>
      </w:numPr>
      <w:tabs>
        <w:tab w:val="left" w:pos="1361"/>
      </w:tabs>
      <w:spacing w:before="500" w:after="120" w:line="360" w:lineRule="auto"/>
      <w:jc w:val="left"/>
      <w:outlineLvl w:val="0"/>
    </w:pPr>
    <w:rPr>
      <w:rFonts w:ascii="Arial" w:eastAsia="华文细黑" w:hAnsi="Arial"/>
      <w:kern w:val="44"/>
      <w:sz w:val="30"/>
    </w:rPr>
  </w:style>
  <w:style w:type="paragraph" w:styleId="2">
    <w:name w:val="heading 2"/>
    <w:basedOn w:val="a0"/>
    <w:next w:val="Alt-W"/>
    <w:qFormat/>
    <w:rsid w:val="00A05D86"/>
    <w:pPr>
      <w:keepNext/>
      <w:keepLines/>
      <w:numPr>
        <w:ilvl w:val="1"/>
        <w:numId w:val="1"/>
      </w:numPr>
      <w:tabs>
        <w:tab w:val="left" w:pos="720"/>
      </w:tabs>
      <w:spacing w:before="180" w:after="120" w:line="360" w:lineRule="auto"/>
      <w:outlineLvl w:val="1"/>
    </w:pPr>
    <w:rPr>
      <w:rFonts w:ascii="Arial" w:eastAsia="华文仿宋" w:hAnsi="Arial"/>
      <w:sz w:val="28"/>
    </w:rPr>
  </w:style>
  <w:style w:type="paragraph" w:styleId="3">
    <w:name w:val="heading 3"/>
    <w:basedOn w:val="a0"/>
    <w:next w:val="Alt-W"/>
    <w:qFormat/>
    <w:rsid w:val="00A05D86"/>
    <w:pPr>
      <w:keepNext/>
      <w:keepLines/>
      <w:tabs>
        <w:tab w:val="left" w:pos="960"/>
      </w:tabs>
      <w:spacing w:before="240" w:after="240"/>
      <w:ind w:left="113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0"/>
    <w:next w:val="Alt-W"/>
    <w:qFormat/>
    <w:rsid w:val="00A05D86"/>
    <w:pPr>
      <w:keepNext/>
      <w:keepLines/>
      <w:numPr>
        <w:numId w:val="2"/>
      </w:numPr>
      <w:spacing w:before="120"/>
      <w:outlineLvl w:val="3"/>
    </w:pPr>
    <w:rPr>
      <w:rFonts w:ascii="Verdana" w:eastAsia="楷体_GB2312" w:hAnsi="Verdana"/>
      <w:b/>
      <w:sz w:val="24"/>
    </w:rPr>
  </w:style>
  <w:style w:type="paragraph" w:styleId="5">
    <w:name w:val="heading 5"/>
    <w:basedOn w:val="a0"/>
    <w:next w:val="a0"/>
    <w:qFormat/>
    <w:rsid w:val="00A05D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lt-V">
    <w:name w:val="变量 Alt-V"/>
    <w:basedOn w:val="a1"/>
    <w:rsid w:val="00A05D86"/>
    <w:rPr>
      <w:i/>
    </w:rPr>
  </w:style>
  <w:style w:type="character" w:styleId="a4">
    <w:name w:val="annotation reference"/>
    <w:basedOn w:val="a1"/>
    <w:semiHidden/>
    <w:rsid w:val="00A05D86"/>
    <w:rPr>
      <w:sz w:val="21"/>
    </w:rPr>
  </w:style>
  <w:style w:type="character" w:customStyle="1" w:styleId="Alt-EChar">
    <w:name w:val="一级项目列表 Alt-E Char"/>
    <w:basedOn w:val="a1"/>
    <w:rsid w:val="00A05D86"/>
    <w:rPr>
      <w:rFonts w:ascii="Microsoft Sans Serif" w:hAnsi="Microsoft Sans Serif"/>
      <w:kern w:val="2"/>
      <w:sz w:val="21"/>
    </w:rPr>
  </w:style>
  <w:style w:type="character" w:styleId="a5">
    <w:name w:val="page number"/>
    <w:basedOn w:val="a1"/>
    <w:semiHidden/>
    <w:rsid w:val="00A05D86"/>
  </w:style>
  <w:style w:type="character" w:customStyle="1" w:styleId="Alt-WChar">
    <w:name w:val="我的正文 Alt-W Char"/>
    <w:basedOn w:val="a1"/>
    <w:rsid w:val="00A05D86"/>
    <w:rPr>
      <w:rFonts w:ascii="Microsoft Sans Serif" w:eastAsia="宋体" w:hAnsi="Microsoft Sans Serif"/>
      <w:kern w:val="2"/>
      <w:sz w:val="24"/>
      <w:lang w:val="en-US" w:eastAsia="zh-CN"/>
    </w:rPr>
  </w:style>
  <w:style w:type="character" w:customStyle="1" w:styleId="Alt-A">
    <w:name w:val="代码注释 Alt-A"/>
    <w:basedOn w:val="a1"/>
    <w:rsid w:val="00A05D86"/>
    <w:rPr>
      <w:i/>
      <w:color w:val="008000"/>
    </w:rPr>
  </w:style>
  <w:style w:type="character" w:customStyle="1" w:styleId="Ctrl-Down">
    <w:name w:val="下标 Ctrl-Down"/>
    <w:basedOn w:val="a1"/>
    <w:rsid w:val="00A05D86"/>
    <w:rPr>
      <w:vertAlign w:val="subscript"/>
    </w:rPr>
  </w:style>
  <w:style w:type="character" w:styleId="a6">
    <w:name w:val="FollowedHyperlink"/>
    <w:basedOn w:val="a1"/>
    <w:semiHidden/>
    <w:rsid w:val="00A05D86"/>
    <w:rPr>
      <w:color w:val="800080"/>
      <w:u w:val="single"/>
    </w:rPr>
  </w:style>
  <w:style w:type="character" w:customStyle="1" w:styleId="Alt-Q">
    <w:name w:val="重点 Alt-Q"/>
    <w:basedOn w:val="a1"/>
    <w:rsid w:val="00A05D86"/>
    <w:rPr>
      <w:rFonts w:ascii="Microsoft Sans Serif" w:eastAsia="宋体" w:hAnsi="Microsoft Sans Serif"/>
      <w:color w:val="auto"/>
      <w:shd w:val="clear" w:color="auto" w:fill="D9D9D9"/>
    </w:rPr>
  </w:style>
  <w:style w:type="character" w:styleId="a7">
    <w:name w:val="Hyperlink"/>
    <w:basedOn w:val="a1"/>
    <w:uiPriority w:val="99"/>
    <w:rsid w:val="00A05D86"/>
    <w:rPr>
      <w:color w:val="0000FF"/>
      <w:u w:val="single"/>
    </w:rPr>
  </w:style>
  <w:style w:type="character" w:customStyle="1" w:styleId="Alt-CChar">
    <w:name w:val="代码 Alt-C Char"/>
    <w:basedOn w:val="Alt-WChar"/>
    <w:rsid w:val="00A05D86"/>
    <w:rPr>
      <w:rFonts w:ascii="Courier New" w:hAnsi="Courier New"/>
      <w:sz w:val="18"/>
      <w:shd w:val="clear" w:color="auto" w:fill="D9D9D9"/>
    </w:rPr>
  </w:style>
  <w:style w:type="character" w:customStyle="1" w:styleId="Ctrl-Up">
    <w:name w:val="上标 Ctrl-Up"/>
    <w:basedOn w:val="a1"/>
    <w:rsid w:val="00A05D86"/>
    <w:rPr>
      <w:vertAlign w:val="superscript"/>
    </w:rPr>
  </w:style>
  <w:style w:type="paragraph" w:customStyle="1" w:styleId="Alt-W">
    <w:name w:val="我的正文 Alt-W"/>
    <w:basedOn w:val="a0"/>
    <w:rsid w:val="00A05D86"/>
    <w:pPr>
      <w:spacing w:line="300" w:lineRule="auto"/>
      <w:ind w:left="227" w:firstLine="454"/>
      <w:textAlignment w:val="baseline"/>
    </w:pPr>
    <w:rPr>
      <w:sz w:val="24"/>
    </w:rPr>
  </w:style>
  <w:style w:type="paragraph" w:customStyle="1" w:styleId="CaptionVlt-X">
    <w:name w:val="Caption Vlt-X"/>
    <w:basedOn w:val="Alt-W"/>
    <w:next w:val="Alt-W"/>
    <w:rsid w:val="00A05D86"/>
    <w:pPr>
      <w:jc w:val="center"/>
    </w:pPr>
    <w:rPr>
      <w:rFonts w:eastAsia="华文细黑"/>
      <w:sz w:val="18"/>
    </w:rPr>
  </w:style>
  <w:style w:type="paragraph" w:styleId="a8">
    <w:name w:val="Balloon Text"/>
    <w:basedOn w:val="a0"/>
    <w:rsid w:val="00A05D86"/>
    <w:rPr>
      <w:sz w:val="18"/>
    </w:rPr>
  </w:style>
  <w:style w:type="paragraph" w:styleId="a9">
    <w:name w:val="annotation subject"/>
    <w:basedOn w:val="aa"/>
    <w:next w:val="aa"/>
    <w:rsid w:val="00A05D86"/>
    <w:rPr>
      <w:b/>
    </w:rPr>
  </w:style>
  <w:style w:type="paragraph" w:customStyle="1" w:styleId="ab">
    <w:name w:val="封面标题"/>
    <w:basedOn w:val="a0"/>
    <w:next w:val="a0"/>
    <w:rsid w:val="00A05D86"/>
    <w:pPr>
      <w:spacing w:line="360" w:lineRule="auto"/>
      <w:jc w:val="center"/>
    </w:pPr>
    <w:rPr>
      <w:rFonts w:eastAsia="黑体"/>
      <w:b/>
      <w:sz w:val="48"/>
    </w:rPr>
  </w:style>
  <w:style w:type="paragraph" w:customStyle="1" w:styleId="a">
    <w:name w:val="参考文献列表"/>
    <w:basedOn w:val="a0"/>
    <w:rsid w:val="00A05D86"/>
    <w:pPr>
      <w:numPr>
        <w:numId w:val="3"/>
      </w:numPr>
      <w:tabs>
        <w:tab w:val="left" w:pos="902"/>
      </w:tabs>
      <w:jc w:val="left"/>
    </w:pPr>
    <w:rPr>
      <w:sz w:val="18"/>
    </w:rPr>
  </w:style>
  <w:style w:type="paragraph" w:customStyle="1" w:styleId="ac">
    <w:name w:val="非主要文本（引用、讨论等）"/>
    <w:basedOn w:val="Alt-W"/>
    <w:rsid w:val="00A05D86"/>
    <w:rPr>
      <w:rFonts w:eastAsia="楷体_GB2312"/>
    </w:rPr>
  </w:style>
  <w:style w:type="paragraph" w:customStyle="1" w:styleId="Alt-S">
    <w:name w:val="样式 居中 Alt-S"/>
    <w:basedOn w:val="a0"/>
    <w:rsid w:val="00A05D86"/>
    <w:pPr>
      <w:spacing w:line="300" w:lineRule="auto"/>
      <w:jc w:val="center"/>
    </w:pPr>
  </w:style>
  <w:style w:type="paragraph" w:customStyle="1" w:styleId="Alt-E">
    <w:name w:val="一级项目列表 Alt-E"/>
    <w:basedOn w:val="a0"/>
    <w:rsid w:val="00A05D86"/>
    <w:pPr>
      <w:numPr>
        <w:numId w:val="4"/>
      </w:numPr>
      <w:spacing w:line="300" w:lineRule="auto"/>
    </w:pPr>
  </w:style>
  <w:style w:type="paragraph" w:customStyle="1" w:styleId="Alt-C">
    <w:name w:val="代码 Alt-C"/>
    <w:basedOn w:val="Alt-W"/>
    <w:rsid w:val="00A05D86"/>
    <w:pPr>
      <w:numPr>
        <w:numId w:val="5"/>
      </w:numPr>
      <w:shd w:val="clear" w:color="auto" w:fill="D9D9D9"/>
      <w:tabs>
        <w:tab w:val="clear" w:pos="1134"/>
        <w:tab w:val="left" w:pos="680"/>
        <w:tab w:val="left" w:pos="907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</w:tabs>
      <w:spacing w:line="240" w:lineRule="exact"/>
    </w:pPr>
    <w:rPr>
      <w:rFonts w:ascii="Courier New" w:hAnsi="Courier New"/>
      <w:sz w:val="18"/>
    </w:rPr>
  </w:style>
  <w:style w:type="paragraph" w:customStyle="1" w:styleId="-">
    <w:name w:val="封面-普通"/>
    <w:basedOn w:val="a0"/>
    <w:rsid w:val="00A05D86"/>
    <w:pPr>
      <w:ind w:left="2268"/>
    </w:pPr>
  </w:style>
  <w:style w:type="paragraph" w:styleId="ad">
    <w:name w:val="header"/>
    <w:basedOn w:val="a0"/>
    <w:semiHidden/>
    <w:rsid w:val="00A05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annotation text"/>
    <w:basedOn w:val="a0"/>
    <w:semiHidden/>
    <w:rsid w:val="00A05D86"/>
    <w:pPr>
      <w:jc w:val="left"/>
    </w:pPr>
  </w:style>
  <w:style w:type="paragraph" w:customStyle="1" w:styleId="-0">
    <w:name w:val="封面-副标题"/>
    <w:basedOn w:val="a0"/>
    <w:rsid w:val="00A05D86"/>
    <w:pPr>
      <w:jc w:val="center"/>
    </w:pPr>
    <w:rPr>
      <w:sz w:val="32"/>
    </w:rPr>
  </w:style>
  <w:style w:type="paragraph" w:styleId="20">
    <w:name w:val="toc 2"/>
    <w:basedOn w:val="a0"/>
    <w:next w:val="a0"/>
    <w:uiPriority w:val="39"/>
    <w:rsid w:val="00A05D86"/>
    <w:pPr>
      <w:ind w:leftChars="200" w:left="420"/>
    </w:pPr>
  </w:style>
  <w:style w:type="paragraph" w:customStyle="1" w:styleId="Alt-D">
    <w:name w:val="一级编号列表 Alt-D"/>
    <w:basedOn w:val="a0"/>
    <w:rsid w:val="00A05D86"/>
    <w:pPr>
      <w:numPr>
        <w:numId w:val="6"/>
      </w:numPr>
    </w:pPr>
  </w:style>
  <w:style w:type="paragraph" w:styleId="ae">
    <w:name w:val="Document Map"/>
    <w:basedOn w:val="a0"/>
    <w:semiHidden/>
    <w:rsid w:val="00A05D86"/>
    <w:pPr>
      <w:shd w:val="clear" w:color="auto" w:fill="000080"/>
    </w:pPr>
  </w:style>
  <w:style w:type="paragraph" w:styleId="10">
    <w:name w:val="toc 1"/>
    <w:basedOn w:val="a0"/>
    <w:next w:val="a0"/>
    <w:uiPriority w:val="39"/>
    <w:rsid w:val="00A05D86"/>
  </w:style>
  <w:style w:type="paragraph" w:customStyle="1" w:styleId="Alt-Shift-C">
    <w:name w:val="无编号代码 Alt-Shift-C"/>
    <w:basedOn w:val="Alt-C"/>
    <w:next w:val="Alt-W"/>
    <w:rsid w:val="00A05D86"/>
    <w:pPr>
      <w:numPr>
        <w:numId w:val="0"/>
      </w:numPr>
      <w:ind w:left="340"/>
    </w:pPr>
  </w:style>
  <w:style w:type="paragraph" w:styleId="30">
    <w:name w:val="toc 3"/>
    <w:basedOn w:val="a0"/>
    <w:next w:val="a0"/>
    <w:uiPriority w:val="39"/>
    <w:rsid w:val="00A05D86"/>
    <w:pPr>
      <w:ind w:leftChars="400" w:left="840"/>
    </w:pPr>
  </w:style>
  <w:style w:type="paragraph" w:customStyle="1" w:styleId="af">
    <w:name w:val="参考文献"/>
    <w:basedOn w:val="a0"/>
    <w:rsid w:val="00A05D86"/>
    <w:pPr>
      <w:jc w:val="center"/>
      <w:outlineLvl w:val="0"/>
    </w:pPr>
    <w:rPr>
      <w:rFonts w:eastAsia="黑体"/>
      <w:sz w:val="28"/>
    </w:rPr>
  </w:style>
  <w:style w:type="paragraph" w:styleId="af0">
    <w:name w:val="Revision"/>
    <w:rsid w:val="00A05D86"/>
    <w:rPr>
      <w:rFonts w:ascii="Microsoft Sans Serif" w:hAnsi="Microsoft Sans Serif"/>
      <w:kern w:val="2"/>
      <w:sz w:val="21"/>
    </w:rPr>
  </w:style>
  <w:style w:type="paragraph" w:styleId="af1">
    <w:name w:val="footer"/>
    <w:basedOn w:val="a0"/>
    <w:semiHidden/>
    <w:rsid w:val="00A05D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无编号标题"/>
    <w:basedOn w:val="a0"/>
    <w:rsid w:val="00A05D86"/>
    <w:pPr>
      <w:jc w:val="center"/>
    </w:pPr>
    <w:rPr>
      <w:rFonts w:eastAsia="黑体"/>
      <w:sz w:val="28"/>
    </w:rPr>
  </w:style>
  <w:style w:type="paragraph" w:styleId="af3">
    <w:name w:val="caption"/>
    <w:basedOn w:val="a0"/>
    <w:next w:val="a0"/>
    <w:qFormat/>
    <w:rsid w:val="00A05D86"/>
    <w:rPr>
      <w:rFonts w:ascii="Arial" w:eastAsia="黑体" w:hAnsi="Arial"/>
      <w:sz w:val="20"/>
    </w:rPr>
  </w:style>
  <w:style w:type="paragraph" w:styleId="af4">
    <w:name w:val="Normal (Web)"/>
    <w:basedOn w:val="a0"/>
    <w:semiHidden/>
    <w:rsid w:val="00A05D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1"/>
    <w:rsid w:val="00A05D86"/>
  </w:style>
  <w:style w:type="character" w:customStyle="1" w:styleId="apple-converted-space">
    <w:name w:val="apple-converted-space"/>
    <w:basedOn w:val="a1"/>
    <w:rsid w:val="00A05D86"/>
  </w:style>
  <w:style w:type="character" w:customStyle="1" w:styleId="5Char">
    <w:name w:val="标题 5 Char"/>
    <w:basedOn w:val="a1"/>
    <w:rsid w:val="00A05D86"/>
    <w:rPr>
      <w:rFonts w:ascii="Microsoft Sans Serif" w:hAnsi="Microsoft Sans Serif"/>
      <w:b/>
      <w:bCs/>
      <w:kern w:val="2"/>
      <w:sz w:val="28"/>
      <w:szCs w:val="28"/>
    </w:rPr>
  </w:style>
  <w:style w:type="character" w:styleId="HTML">
    <w:name w:val="HTML Code"/>
    <w:basedOn w:val="a1"/>
    <w:semiHidden/>
    <w:unhideWhenUsed/>
    <w:rsid w:val="00A05D86"/>
    <w:rPr>
      <w:rFonts w:ascii="宋体" w:eastAsia="宋体" w:hAnsi="宋体" w:cs="宋体"/>
      <w:sz w:val="24"/>
      <w:szCs w:val="24"/>
    </w:rPr>
  </w:style>
  <w:style w:type="character" w:customStyle="1" w:styleId="nobr">
    <w:name w:val="nobr"/>
    <w:basedOn w:val="a1"/>
    <w:rsid w:val="00A05D86"/>
  </w:style>
  <w:style w:type="paragraph" w:styleId="af5">
    <w:name w:val="List Paragraph"/>
    <w:basedOn w:val="a0"/>
    <w:qFormat/>
    <w:rsid w:val="00A05D86"/>
    <w:pPr>
      <w:ind w:firstLineChars="200" w:firstLine="420"/>
    </w:pPr>
    <w:rPr>
      <w:rFonts w:ascii="Calibri" w:hAnsi="Calibri"/>
      <w:szCs w:val="22"/>
    </w:rPr>
  </w:style>
  <w:style w:type="character" w:styleId="af6">
    <w:name w:val="Strong"/>
    <w:basedOn w:val="a1"/>
    <w:uiPriority w:val="22"/>
    <w:qFormat/>
    <w:rsid w:val="00A05D86"/>
    <w:rPr>
      <w:b/>
      <w:bCs/>
    </w:rPr>
  </w:style>
  <w:style w:type="table" w:styleId="af7">
    <w:name w:val="Table Grid"/>
    <w:basedOn w:val="a2"/>
    <w:uiPriority w:val="59"/>
    <w:rsid w:val="00CD34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0"/>
    <w:link w:val="HTMLChar"/>
    <w:uiPriority w:val="99"/>
    <w:unhideWhenUsed/>
    <w:rsid w:val="006769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6769A0"/>
    <w:rPr>
      <w:rFonts w:ascii="宋体" w:hAnsi="宋体" w:cs="宋体"/>
      <w:sz w:val="24"/>
      <w:szCs w:val="24"/>
    </w:rPr>
  </w:style>
  <w:style w:type="character" w:customStyle="1" w:styleId="kw4">
    <w:name w:val="kw4"/>
    <w:basedOn w:val="a1"/>
    <w:rsid w:val="001B7CDB"/>
  </w:style>
  <w:style w:type="character" w:customStyle="1" w:styleId="br0">
    <w:name w:val="br0"/>
    <w:basedOn w:val="a1"/>
    <w:rsid w:val="001B7CDB"/>
  </w:style>
  <w:style w:type="character" w:customStyle="1" w:styleId="sy0">
    <w:name w:val="sy0"/>
    <w:basedOn w:val="a1"/>
    <w:rsid w:val="001B7CDB"/>
  </w:style>
  <w:style w:type="character" w:styleId="af8">
    <w:name w:val="Emphasis"/>
    <w:basedOn w:val="a1"/>
    <w:uiPriority w:val="20"/>
    <w:qFormat/>
    <w:rsid w:val="001C3D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OpenStack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47B36-6D5D-41BC-9C60-B346087C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</Template>
  <TotalTime>1257</TotalTime>
  <Pages>20</Pages>
  <Words>2833</Words>
  <Characters>16151</Characters>
  <Application>Microsoft Office Word</Application>
  <DocSecurity>0</DocSecurity>
  <Lines>134</Lines>
  <Paragraphs>37</Paragraphs>
  <ScaleCrop>false</ScaleCrop>
  <Company/>
  <LinksUpToDate>false</LinksUpToDate>
  <CharactersWithSpaces>18947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测试计划</dc:subject>
  <dc:creator>jinfeng</dc:creator>
  <cp:lastModifiedBy>haicheng</cp:lastModifiedBy>
  <cp:revision>173</cp:revision>
  <cp:lastPrinted>2008-05-08T02:24:00Z</cp:lastPrinted>
  <dcterms:created xsi:type="dcterms:W3CDTF">2013-02-27T09:35:00Z</dcterms:created>
  <dcterms:modified xsi:type="dcterms:W3CDTF">2013-03-07T02:36:00Z</dcterms:modified>
</cp:coreProperties>
</file>