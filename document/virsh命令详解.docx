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F76E29" w:rsidP="00AC41F0">
      <w:pPr>
        <w:pStyle w:val="-0"/>
      </w:pPr>
      <w:proofErr w:type="spellStart"/>
      <w:r>
        <w:rPr>
          <w:rFonts w:eastAsia="黑体" w:hint="eastAsia"/>
          <w:b/>
          <w:sz w:val="48"/>
        </w:rPr>
        <w:t>virsh</w:t>
      </w:r>
      <w:proofErr w:type="spellEnd"/>
      <w:r>
        <w:rPr>
          <w:rFonts w:eastAsia="黑体" w:hint="eastAsia"/>
          <w:b/>
          <w:sz w:val="48"/>
        </w:rPr>
        <w:t>命令详解</w:t>
      </w:r>
    </w:p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>
      <w:pPr>
        <w:pStyle w:val="-"/>
      </w:pPr>
      <w:r>
        <w:rPr>
          <w:rFonts w:hint="eastAsia"/>
        </w:rPr>
        <w:t>编</w:t>
      </w:r>
      <w:r>
        <w:rPr>
          <w:rFonts w:hint="eastAsia"/>
        </w:rPr>
        <w:t xml:space="preserve"> 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人：</w:t>
      </w:r>
      <w:proofErr w:type="gramStart"/>
      <w:r>
        <w:rPr>
          <w:rFonts w:hint="eastAsia"/>
        </w:rPr>
        <w:t>孙自翔</w:t>
      </w:r>
      <w:proofErr w:type="gramEnd"/>
      <w:r w:rsidR="00A9274B">
        <w:rPr>
          <w:rFonts w:hint="eastAsia"/>
        </w:rPr>
        <w:t>、赵王军</w:t>
      </w:r>
    </w:p>
    <w:p w:rsidR="00AC41F0" w:rsidRDefault="00AC41F0" w:rsidP="00AC41F0">
      <w:pPr>
        <w:pStyle w:val="-"/>
      </w:pPr>
      <w:r>
        <w:rPr>
          <w:rFonts w:hint="eastAsia"/>
        </w:rPr>
        <w:t>统</w:t>
      </w:r>
      <w:r>
        <w:rPr>
          <w:rFonts w:hint="eastAsia"/>
        </w:rPr>
        <w:t xml:space="preserve"> </w:t>
      </w:r>
      <w:r>
        <w:rPr>
          <w:rFonts w:hint="eastAsia"/>
        </w:rPr>
        <w:t>稿</w:t>
      </w:r>
      <w:r>
        <w:rPr>
          <w:rFonts w:hint="eastAsia"/>
        </w:rPr>
        <w:t xml:space="preserve"> </w:t>
      </w:r>
      <w:r>
        <w:rPr>
          <w:rFonts w:hint="eastAsia"/>
        </w:rPr>
        <w:t>人：</w:t>
      </w:r>
    </w:p>
    <w:p w:rsidR="00AC41F0" w:rsidRDefault="00AC41F0" w:rsidP="00AC41F0">
      <w:pPr>
        <w:pStyle w:val="-"/>
      </w:pPr>
      <w:r>
        <w:rPr>
          <w:rFonts w:hint="eastAsia"/>
        </w:rPr>
        <w:t>编写时间：</w:t>
      </w:r>
      <w:r w:rsidR="00A9274B">
        <w:rPr>
          <w:rFonts w:hint="eastAsia"/>
        </w:rPr>
        <w:t>2014-06-</w:t>
      </w:r>
      <w:r w:rsidR="00BC4BDB">
        <w:rPr>
          <w:rFonts w:hint="eastAsia"/>
        </w:rPr>
        <w:t>6</w:t>
      </w:r>
    </w:p>
    <w:p w:rsidR="00AC41F0" w:rsidRDefault="00AC41F0" w:rsidP="00AC41F0">
      <w:pPr>
        <w:pStyle w:val="-"/>
      </w:pPr>
      <w:r>
        <w:rPr>
          <w:rFonts w:hint="eastAsia"/>
        </w:rPr>
        <w:t>部</w:t>
      </w:r>
      <w:r>
        <w:rPr>
          <w:rFonts w:hint="eastAsia"/>
        </w:rPr>
        <w:t xml:space="preserve"> </w:t>
      </w:r>
      <w:r>
        <w:rPr>
          <w:rFonts w:hint="eastAsia"/>
        </w:rPr>
        <w:t>门</w:t>
      </w:r>
      <w:r>
        <w:rPr>
          <w:rFonts w:hint="eastAsia"/>
        </w:rPr>
        <w:t xml:space="preserve"> </w:t>
      </w:r>
      <w:r>
        <w:rPr>
          <w:rFonts w:hint="eastAsia"/>
        </w:rPr>
        <w:t>名：</w:t>
      </w:r>
    </w:p>
    <w:p w:rsidR="00AC41F0" w:rsidRDefault="00AC41F0" w:rsidP="00AC41F0">
      <w:pPr>
        <w:pStyle w:val="-"/>
      </w:pPr>
      <w:r>
        <w:rPr>
          <w:rFonts w:hint="eastAsia"/>
        </w:rPr>
        <w:t>审</w:t>
      </w:r>
      <w:r>
        <w:rPr>
          <w:rFonts w:hint="eastAsia"/>
        </w:rPr>
        <w:t xml:space="preserve"> </w:t>
      </w:r>
      <w:r>
        <w:rPr>
          <w:rFonts w:hint="eastAsia"/>
        </w:rPr>
        <w:t>核</w:t>
      </w:r>
      <w:r>
        <w:rPr>
          <w:rFonts w:hint="eastAsia"/>
        </w:rPr>
        <w:t xml:space="preserve"> </w:t>
      </w:r>
      <w:r>
        <w:rPr>
          <w:rFonts w:hint="eastAsia"/>
        </w:rPr>
        <w:t>人：</w:t>
      </w:r>
    </w:p>
    <w:p w:rsidR="00AC41F0" w:rsidRDefault="00AC41F0" w:rsidP="00AC41F0">
      <w:pPr>
        <w:pStyle w:val="-"/>
      </w:pPr>
      <w:r>
        <w:rPr>
          <w:rFonts w:hint="eastAsia"/>
        </w:rPr>
        <w:t>审核时间：</w:t>
      </w:r>
    </w:p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>
      <w:pPr>
        <w:pStyle w:val="Alt-D"/>
        <w:numPr>
          <w:ilvl w:val="0"/>
          <w:numId w:val="0"/>
        </w:numPr>
        <w:sectPr w:rsidR="00AC41F0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/>
          <w:pgMar w:top="1440" w:right="1457" w:bottom="1440" w:left="1797" w:header="851" w:footer="992" w:gutter="0"/>
          <w:cols w:space="720"/>
          <w:docGrid w:linePitch="312"/>
        </w:sectPr>
      </w:pPr>
    </w:p>
    <w:p w:rsidR="00AC41F0" w:rsidRDefault="00AC41F0" w:rsidP="00AC41F0">
      <w:pPr>
        <w:pStyle w:val="af2"/>
      </w:pPr>
      <w:r>
        <w:rPr>
          <w:rFonts w:hint="eastAsia"/>
        </w:rPr>
        <w:lastRenderedPageBreak/>
        <w:t>修订记录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/>
      </w:tblPr>
      <w:tblGrid>
        <w:gridCol w:w="808"/>
        <w:gridCol w:w="4680"/>
        <w:gridCol w:w="1440"/>
        <w:gridCol w:w="900"/>
        <w:gridCol w:w="1041"/>
      </w:tblGrid>
      <w:tr w:rsidR="00AC41F0" w:rsidTr="006209A7">
        <w:tc>
          <w:tcPr>
            <w:tcW w:w="808" w:type="dxa"/>
            <w:vAlign w:val="center"/>
          </w:tcPr>
          <w:p w:rsidR="00AC41F0" w:rsidRDefault="00AC41F0" w:rsidP="006209A7">
            <w:r>
              <w:rPr>
                <w:rFonts w:hint="eastAsia"/>
              </w:rPr>
              <w:t>编号</w:t>
            </w:r>
          </w:p>
        </w:tc>
        <w:tc>
          <w:tcPr>
            <w:tcW w:w="4680" w:type="dxa"/>
            <w:vAlign w:val="center"/>
          </w:tcPr>
          <w:p w:rsidR="00AC41F0" w:rsidRDefault="00AC41F0" w:rsidP="006209A7">
            <w:r>
              <w:rPr>
                <w:rFonts w:hint="eastAsia"/>
              </w:rPr>
              <w:t>修订内容简述</w:t>
            </w:r>
          </w:p>
        </w:tc>
        <w:tc>
          <w:tcPr>
            <w:tcW w:w="1440" w:type="dxa"/>
            <w:vAlign w:val="center"/>
          </w:tcPr>
          <w:p w:rsidR="00AC41F0" w:rsidRDefault="00AC41F0" w:rsidP="006209A7">
            <w:r>
              <w:rPr>
                <w:rFonts w:hint="eastAsia"/>
              </w:rPr>
              <w:t>修订日期</w:t>
            </w:r>
          </w:p>
        </w:tc>
        <w:tc>
          <w:tcPr>
            <w:tcW w:w="900" w:type="dxa"/>
            <w:vAlign w:val="center"/>
          </w:tcPr>
          <w:p w:rsidR="00AC41F0" w:rsidRDefault="00AC41F0" w:rsidP="006209A7">
            <w:r>
              <w:rPr>
                <w:rFonts w:hint="eastAsia"/>
              </w:rPr>
              <w:t>版本</w:t>
            </w:r>
          </w:p>
        </w:tc>
        <w:tc>
          <w:tcPr>
            <w:tcW w:w="1041" w:type="dxa"/>
            <w:vAlign w:val="center"/>
          </w:tcPr>
          <w:p w:rsidR="00AC41F0" w:rsidRDefault="00AC41F0" w:rsidP="006209A7">
            <w:r>
              <w:rPr>
                <w:rFonts w:hint="eastAsia"/>
              </w:rPr>
              <w:t>修订人</w:t>
            </w:r>
          </w:p>
        </w:tc>
      </w:tr>
      <w:tr w:rsidR="00AC41F0" w:rsidTr="006209A7">
        <w:tc>
          <w:tcPr>
            <w:tcW w:w="808" w:type="dxa"/>
            <w:vAlign w:val="center"/>
          </w:tcPr>
          <w:p w:rsidR="00AC41F0" w:rsidRDefault="00AC41F0" w:rsidP="006209A7">
            <w:r>
              <w:rPr>
                <w:rFonts w:hint="eastAsia"/>
              </w:rPr>
              <w:t>1</w:t>
            </w:r>
          </w:p>
        </w:tc>
        <w:tc>
          <w:tcPr>
            <w:tcW w:w="4680" w:type="dxa"/>
            <w:vAlign w:val="center"/>
          </w:tcPr>
          <w:p w:rsidR="00AC41F0" w:rsidRDefault="00AC41F0" w:rsidP="006209A7">
            <w:r>
              <w:rPr>
                <w:rFonts w:hint="eastAsia"/>
              </w:rPr>
              <w:t>初稿</w:t>
            </w:r>
          </w:p>
        </w:tc>
        <w:tc>
          <w:tcPr>
            <w:tcW w:w="1440" w:type="dxa"/>
            <w:vAlign w:val="center"/>
          </w:tcPr>
          <w:p w:rsidR="00AC41F0" w:rsidRDefault="00A9274B" w:rsidP="00AC41F0">
            <w:r>
              <w:rPr>
                <w:rFonts w:hint="eastAsia"/>
              </w:rPr>
              <w:t>2014-06</w:t>
            </w:r>
            <w:r w:rsidR="00262564">
              <w:rPr>
                <w:rFonts w:hint="eastAsia"/>
              </w:rPr>
              <w:t>-</w:t>
            </w:r>
            <w:r>
              <w:rPr>
                <w:rFonts w:hint="eastAsia"/>
              </w:rPr>
              <w:t>12</w:t>
            </w:r>
          </w:p>
        </w:tc>
        <w:tc>
          <w:tcPr>
            <w:tcW w:w="900" w:type="dxa"/>
            <w:vAlign w:val="center"/>
          </w:tcPr>
          <w:p w:rsidR="00AC41F0" w:rsidRDefault="001406FC" w:rsidP="006209A7">
            <w:r>
              <w:rPr>
                <w:rFonts w:hint="eastAsia"/>
              </w:rPr>
              <w:t>0.1</w:t>
            </w:r>
          </w:p>
        </w:tc>
        <w:tc>
          <w:tcPr>
            <w:tcW w:w="1041" w:type="dxa"/>
            <w:vAlign w:val="center"/>
          </w:tcPr>
          <w:p w:rsidR="00AC41F0" w:rsidRDefault="00AC41F0" w:rsidP="006209A7">
            <w:proofErr w:type="gramStart"/>
            <w:r>
              <w:rPr>
                <w:rFonts w:hint="eastAsia"/>
              </w:rPr>
              <w:t>孙自翔</w:t>
            </w:r>
            <w:proofErr w:type="gramEnd"/>
          </w:p>
        </w:tc>
      </w:tr>
      <w:tr w:rsidR="00B543BB" w:rsidTr="006209A7">
        <w:tc>
          <w:tcPr>
            <w:tcW w:w="808" w:type="dxa"/>
            <w:vAlign w:val="center"/>
          </w:tcPr>
          <w:p w:rsidR="00B543BB" w:rsidRDefault="00A9274B" w:rsidP="006209A7">
            <w:r>
              <w:rPr>
                <w:rFonts w:hint="eastAsia"/>
              </w:rPr>
              <w:t>2</w:t>
            </w:r>
          </w:p>
        </w:tc>
        <w:tc>
          <w:tcPr>
            <w:tcW w:w="4680" w:type="dxa"/>
            <w:vAlign w:val="center"/>
          </w:tcPr>
          <w:p w:rsidR="00B543BB" w:rsidRDefault="00A9274B" w:rsidP="006209A7">
            <w:r>
              <w:rPr>
                <w:rFonts w:hint="eastAsia"/>
              </w:rPr>
              <w:t>修改</w:t>
            </w:r>
          </w:p>
        </w:tc>
        <w:tc>
          <w:tcPr>
            <w:tcW w:w="1440" w:type="dxa"/>
            <w:vAlign w:val="center"/>
          </w:tcPr>
          <w:p w:rsidR="00B543BB" w:rsidRDefault="00B543BB" w:rsidP="006209A7"/>
        </w:tc>
        <w:tc>
          <w:tcPr>
            <w:tcW w:w="900" w:type="dxa"/>
            <w:vAlign w:val="center"/>
          </w:tcPr>
          <w:p w:rsidR="00B543BB" w:rsidRDefault="00B543BB" w:rsidP="006209A7"/>
        </w:tc>
        <w:tc>
          <w:tcPr>
            <w:tcW w:w="1041" w:type="dxa"/>
            <w:vAlign w:val="center"/>
          </w:tcPr>
          <w:p w:rsidR="00B543BB" w:rsidRDefault="00B543BB" w:rsidP="006209A7"/>
        </w:tc>
      </w:tr>
      <w:tr w:rsidR="00B543BB" w:rsidTr="006209A7">
        <w:tc>
          <w:tcPr>
            <w:tcW w:w="808" w:type="dxa"/>
            <w:vAlign w:val="center"/>
          </w:tcPr>
          <w:p w:rsidR="00B543BB" w:rsidRDefault="00B543BB" w:rsidP="006209A7"/>
        </w:tc>
        <w:tc>
          <w:tcPr>
            <w:tcW w:w="4680" w:type="dxa"/>
            <w:vAlign w:val="center"/>
          </w:tcPr>
          <w:p w:rsidR="00B543BB" w:rsidRDefault="00B543BB" w:rsidP="006209A7"/>
        </w:tc>
        <w:tc>
          <w:tcPr>
            <w:tcW w:w="1440" w:type="dxa"/>
            <w:vAlign w:val="center"/>
          </w:tcPr>
          <w:p w:rsidR="00B543BB" w:rsidRDefault="00B543BB" w:rsidP="006209A7"/>
        </w:tc>
        <w:tc>
          <w:tcPr>
            <w:tcW w:w="900" w:type="dxa"/>
            <w:vAlign w:val="center"/>
          </w:tcPr>
          <w:p w:rsidR="00B543BB" w:rsidRDefault="00B543BB" w:rsidP="006209A7"/>
        </w:tc>
        <w:tc>
          <w:tcPr>
            <w:tcW w:w="1041" w:type="dxa"/>
            <w:vAlign w:val="center"/>
          </w:tcPr>
          <w:p w:rsidR="00B543BB" w:rsidRDefault="00B543BB" w:rsidP="006209A7"/>
        </w:tc>
      </w:tr>
    </w:tbl>
    <w:p w:rsidR="00AC41F0" w:rsidRDefault="00AC41F0" w:rsidP="00AC41F0"/>
    <w:p w:rsidR="00AC41F0" w:rsidRDefault="00AC41F0" w:rsidP="00AC41F0"/>
    <w:p w:rsidR="00AC41F0" w:rsidRDefault="00AC41F0" w:rsidP="00AC41F0">
      <w:pPr>
        <w:pageBreakBefore/>
      </w:pPr>
    </w:p>
    <w:p w:rsidR="00AC41F0" w:rsidRDefault="00AC41F0" w:rsidP="00AC41F0">
      <w:pPr>
        <w:pStyle w:val="af2"/>
        <w:jc w:val="both"/>
      </w:pPr>
    </w:p>
    <w:p w:rsidR="00AC41F0" w:rsidRDefault="00AC41F0" w:rsidP="00AC41F0">
      <w:pPr>
        <w:pStyle w:val="af2"/>
      </w:pPr>
      <w:r>
        <w:rPr>
          <w:rFonts w:hint="eastAsia"/>
        </w:rPr>
        <w:t>正文目录</w:t>
      </w:r>
    </w:p>
    <w:p w:rsidR="0023099D" w:rsidRDefault="00AE3E60">
      <w:pPr>
        <w:pStyle w:val="10"/>
        <w:tabs>
          <w:tab w:val="left" w:pos="42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r w:rsidRPr="00E21A2E">
        <w:rPr>
          <w:sz w:val="24"/>
          <w:szCs w:val="24"/>
        </w:rPr>
        <w:fldChar w:fldCharType="begin"/>
      </w:r>
      <w:r w:rsidR="00AC41F0" w:rsidRPr="00E21A2E">
        <w:rPr>
          <w:sz w:val="24"/>
          <w:szCs w:val="24"/>
        </w:rPr>
        <w:instrText xml:space="preserve"> </w:instrText>
      </w:r>
      <w:r w:rsidR="00AC41F0" w:rsidRPr="00E21A2E">
        <w:rPr>
          <w:rFonts w:hint="eastAsia"/>
          <w:sz w:val="24"/>
          <w:szCs w:val="24"/>
        </w:rPr>
        <w:instrText>TOC \o "1-3" \h \z \u</w:instrText>
      </w:r>
      <w:r w:rsidR="00AC41F0" w:rsidRPr="00E21A2E">
        <w:rPr>
          <w:sz w:val="24"/>
          <w:szCs w:val="24"/>
        </w:rPr>
        <w:instrText xml:space="preserve"> </w:instrText>
      </w:r>
      <w:r w:rsidRPr="00E21A2E">
        <w:rPr>
          <w:sz w:val="24"/>
          <w:szCs w:val="24"/>
        </w:rPr>
        <w:fldChar w:fldCharType="separate"/>
      </w:r>
      <w:hyperlink w:anchor="_Toc390363941" w:history="1">
        <w:r w:rsidR="0023099D" w:rsidRPr="001C4831">
          <w:rPr>
            <w:rStyle w:val="ab"/>
            <w:noProof/>
          </w:rPr>
          <w:t>1</w:t>
        </w:r>
        <w:r w:rsidR="002309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3099D" w:rsidRPr="001C4831">
          <w:rPr>
            <w:rStyle w:val="ab"/>
            <w:rFonts w:hint="eastAsia"/>
            <w:noProof/>
          </w:rPr>
          <w:t>文档说明</w:t>
        </w:r>
        <w:r w:rsidR="002309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99D">
          <w:rPr>
            <w:noProof/>
            <w:webHidden/>
          </w:rPr>
          <w:instrText xml:space="preserve"> PAGEREF _Toc390363941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99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099D" w:rsidRDefault="00AE3E60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363942" w:history="1">
        <w:r w:rsidR="0023099D" w:rsidRPr="001C4831">
          <w:rPr>
            <w:rStyle w:val="ab"/>
            <w:noProof/>
          </w:rPr>
          <w:t>1.1</w:t>
        </w:r>
        <w:r w:rsidR="002309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3099D" w:rsidRPr="001C4831">
          <w:rPr>
            <w:rStyle w:val="ab"/>
            <w:rFonts w:hint="eastAsia"/>
            <w:noProof/>
          </w:rPr>
          <w:t>本文档目的</w:t>
        </w:r>
        <w:r w:rsidR="002309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99D">
          <w:rPr>
            <w:noProof/>
            <w:webHidden/>
          </w:rPr>
          <w:instrText xml:space="preserve"> PAGEREF _Toc390363942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99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099D" w:rsidRDefault="00AE3E60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363943" w:history="1">
        <w:r w:rsidR="0023099D" w:rsidRPr="001C4831">
          <w:rPr>
            <w:rStyle w:val="ab"/>
            <w:noProof/>
          </w:rPr>
          <w:t>1.2</w:t>
        </w:r>
        <w:r w:rsidR="002309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3099D" w:rsidRPr="001C4831">
          <w:rPr>
            <w:rStyle w:val="ab"/>
            <w:rFonts w:hint="eastAsia"/>
            <w:noProof/>
          </w:rPr>
          <w:t>本文档不涉及</w:t>
        </w:r>
        <w:r w:rsidR="002309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99D">
          <w:rPr>
            <w:noProof/>
            <w:webHidden/>
          </w:rPr>
          <w:instrText xml:space="preserve"> PAGEREF _Toc390363943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99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099D" w:rsidRDefault="00AE3E60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363944" w:history="1">
        <w:r w:rsidR="0023099D" w:rsidRPr="001C4831">
          <w:rPr>
            <w:rStyle w:val="ab"/>
            <w:noProof/>
          </w:rPr>
          <w:t>1.3</w:t>
        </w:r>
        <w:r w:rsidR="002309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3099D" w:rsidRPr="001C4831">
          <w:rPr>
            <w:rStyle w:val="ab"/>
            <w:rFonts w:hint="eastAsia"/>
            <w:noProof/>
          </w:rPr>
          <w:t>更进一步（最终目的）</w:t>
        </w:r>
        <w:r w:rsidR="002309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99D">
          <w:rPr>
            <w:noProof/>
            <w:webHidden/>
          </w:rPr>
          <w:instrText xml:space="preserve"> PAGEREF _Toc390363944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99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099D" w:rsidRDefault="00AE3E60">
      <w:pPr>
        <w:pStyle w:val="10"/>
        <w:tabs>
          <w:tab w:val="left" w:pos="42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363945" w:history="1">
        <w:r w:rsidR="0023099D" w:rsidRPr="001C4831">
          <w:rPr>
            <w:rStyle w:val="ab"/>
            <w:noProof/>
          </w:rPr>
          <w:t>2</w:t>
        </w:r>
        <w:r w:rsidR="002309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3099D" w:rsidRPr="001C4831">
          <w:rPr>
            <w:rStyle w:val="ab"/>
            <w:noProof/>
          </w:rPr>
          <w:t>libvirt</w:t>
        </w:r>
        <w:r w:rsidR="002309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99D">
          <w:rPr>
            <w:noProof/>
            <w:webHidden/>
          </w:rPr>
          <w:instrText xml:space="preserve"> PAGEREF _Toc390363945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99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099D" w:rsidRDefault="00AE3E60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363946" w:history="1">
        <w:r w:rsidR="0023099D" w:rsidRPr="001C4831">
          <w:rPr>
            <w:rStyle w:val="ab"/>
            <w:noProof/>
          </w:rPr>
          <w:t>2.1</w:t>
        </w:r>
        <w:r w:rsidR="002309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3099D" w:rsidRPr="001C4831">
          <w:rPr>
            <w:rStyle w:val="ab"/>
            <w:noProof/>
          </w:rPr>
          <w:t>libvirt</w:t>
        </w:r>
        <w:r w:rsidR="002309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99D">
          <w:rPr>
            <w:noProof/>
            <w:webHidden/>
          </w:rPr>
          <w:instrText xml:space="preserve"> PAGEREF _Toc390363946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99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099D" w:rsidRDefault="00AE3E60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363947" w:history="1">
        <w:r w:rsidR="0023099D" w:rsidRPr="001C4831">
          <w:rPr>
            <w:rStyle w:val="ab"/>
            <w:noProof/>
          </w:rPr>
          <w:t>2.2</w:t>
        </w:r>
        <w:r w:rsidR="002309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3099D" w:rsidRPr="001C4831">
          <w:rPr>
            <w:rStyle w:val="ab"/>
            <w:rFonts w:hint="eastAsia"/>
            <w:noProof/>
          </w:rPr>
          <w:t>安装包</w:t>
        </w:r>
        <w:r w:rsidR="002309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99D">
          <w:rPr>
            <w:noProof/>
            <w:webHidden/>
          </w:rPr>
          <w:instrText xml:space="preserve"> PAGEREF _Toc390363947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99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099D" w:rsidRDefault="00AE3E60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363948" w:history="1">
        <w:r w:rsidR="0023099D" w:rsidRPr="001C4831">
          <w:rPr>
            <w:rStyle w:val="ab"/>
            <w:noProof/>
          </w:rPr>
          <w:t>2.3</w:t>
        </w:r>
        <w:r w:rsidR="002309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3099D" w:rsidRPr="001C4831">
          <w:rPr>
            <w:rStyle w:val="ab"/>
            <w:noProof/>
          </w:rPr>
          <w:t>virsh</w:t>
        </w:r>
        <w:r w:rsidR="002309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99D">
          <w:rPr>
            <w:noProof/>
            <w:webHidden/>
          </w:rPr>
          <w:instrText xml:space="preserve"> PAGEREF _Toc390363948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99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099D" w:rsidRDefault="00AE3E60">
      <w:pPr>
        <w:pStyle w:val="10"/>
        <w:tabs>
          <w:tab w:val="left" w:pos="42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363949" w:history="1">
        <w:r w:rsidR="0023099D" w:rsidRPr="001C4831">
          <w:rPr>
            <w:rStyle w:val="ab"/>
            <w:noProof/>
          </w:rPr>
          <w:t>3</w:t>
        </w:r>
        <w:r w:rsidR="002309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3099D" w:rsidRPr="001C4831">
          <w:rPr>
            <w:rStyle w:val="ab"/>
            <w:noProof/>
          </w:rPr>
          <w:t>virsh</w:t>
        </w:r>
        <w:r w:rsidR="0023099D" w:rsidRPr="001C4831">
          <w:rPr>
            <w:rStyle w:val="ab"/>
            <w:rFonts w:hint="eastAsia"/>
            <w:noProof/>
          </w:rPr>
          <w:t>命令行</w:t>
        </w:r>
        <w:r w:rsidR="002309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99D">
          <w:rPr>
            <w:noProof/>
            <w:webHidden/>
          </w:rPr>
          <w:instrText xml:space="preserve"> PAGEREF _Toc390363949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99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099D" w:rsidRDefault="00AE3E60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363950" w:history="1">
        <w:r w:rsidR="0023099D" w:rsidRPr="001C4831">
          <w:rPr>
            <w:rStyle w:val="ab"/>
            <w:noProof/>
          </w:rPr>
          <w:t>3.1</w:t>
        </w:r>
        <w:r w:rsidR="002309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3099D" w:rsidRPr="001C4831">
          <w:rPr>
            <w:rStyle w:val="ab"/>
            <w:rFonts w:hint="eastAsia"/>
            <w:noProof/>
          </w:rPr>
          <w:t>定义并启动实例</w:t>
        </w:r>
        <w:r w:rsidR="002309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99D">
          <w:rPr>
            <w:noProof/>
            <w:webHidden/>
          </w:rPr>
          <w:instrText xml:space="preserve"> PAGEREF _Toc390363950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99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099D" w:rsidRDefault="00AE3E60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363951" w:history="1">
        <w:r w:rsidR="0023099D" w:rsidRPr="001C4831">
          <w:rPr>
            <w:rStyle w:val="ab"/>
            <w:noProof/>
          </w:rPr>
          <w:t>3.2</w:t>
        </w:r>
        <w:r w:rsidR="002309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3099D" w:rsidRPr="001C4831">
          <w:rPr>
            <w:rStyle w:val="ab"/>
            <w:rFonts w:hint="eastAsia"/>
            <w:noProof/>
          </w:rPr>
          <w:t>创建实例</w:t>
        </w:r>
        <w:r w:rsidR="002309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99D">
          <w:rPr>
            <w:noProof/>
            <w:webHidden/>
          </w:rPr>
          <w:instrText xml:space="preserve"> PAGEREF _Toc390363951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99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099D" w:rsidRDefault="00AE3E60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363952" w:history="1">
        <w:r w:rsidR="0023099D" w:rsidRPr="001C4831">
          <w:rPr>
            <w:rStyle w:val="ab"/>
            <w:noProof/>
          </w:rPr>
          <w:t>3.3</w:t>
        </w:r>
        <w:r w:rsidR="002309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3099D" w:rsidRPr="001C4831">
          <w:rPr>
            <w:rStyle w:val="ab"/>
            <w:rFonts w:hint="eastAsia"/>
            <w:noProof/>
          </w:rPr>
          <w:t>销毁实例</w:t>
        </w:r>
        <w:r w:rsidR="002309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99D">
          <w:rPr>
            <w:noProof/>
            <w:webHidden/>
          </w:rPr>
          <w:instrText xml:space="preserve"> PAGEREF _Toc390363952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99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099D" w:rsidRDefault="00AE3E60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363953" w:history="1">
        <w:r w:rsidR="0023099D" w:rsidRPr="001C4831">
          <w:rPr>
            <w:rStyle w:val="ab"/>
            <w:noProof/>
          </w:rPr>
          <w:t>3.4</w:t>
        </w:r>
        <w:r w:rsidR="002309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3099D" w:rsidRPr="001C4831">
          <w:rPr>
            <w:rStyle w:val="ab"/>
            <w:rFonts w:hint="eastAsia"/>
            <w:noProof/>
          </w:rPr>
          <w:t>重启实例</w:t>
        </w:r>
        <w:r w:rsidR="002309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99D">
          <w:rPr>
            <w:noProof/>
            <w:webHidden/>
          </w:rPr>
          <w:instrText xml:space="preserve"> PAGEREF _Toc390363953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99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099D" w:rsidRDefault="00AE3E60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363954" w:history="1">
        <w:r w:rsidR="0023099D" w:rsidRPr="001C4831">
          <w:rPr>
            <w:rStyle w:val="ab"/>
            <w:noProof/>
          </w:rPr>
          <w:t>3.5</w:t>
        </w:r>
        <w:r w:rsidR="002309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3099D" w:rsidRPr="001C4831">
          <w:rPr>
            <w:rStyle w:val="ab"/>
            <w:noProof/>
          </w:rPr>
          <w:t>undefine</w:t>
        </w:r>
        <w:r w:rsidR="0023099D" w:rsidRPr="001C4831">
          <w:rPr>
            <w:rStyle w:val="ab"/>
            <w:rFonts w:hint="eastAsia"/>
            <w:noProof/>
          </w:rPr>
          <w:t>实例</w:t>
        </w:r>
        <w:r w:rsidR="002309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99D">
          <w:rPr>
            <w:noProof/>
            <w:webHidden/>
          </w:rPr>
          <w:instrText xml:space="preserve"> PAGEREF _Toc390363954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99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099D" w:rsidRDefault="00AE3E60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363955" w:history="1">
        <w:r w:rsidR="0023099D" w:rsidRPr="001C4831">
          <w:rPr>
            <w:rStyle w:val="ab"/>
            <w:noProof/>
          </w:rPr>
          <w:t>3.6</w:t>
        </w:r>
        <w:r w:rsidR="002309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3099D" w:rsidRPr="001C4831">
          <w:rPr>
            <w:rStyle w:val="ab"/>
            <w:rFonts w:hint="eastAsia"/>
            <w:noProof/>
          </w:rPr>
          <w:t>查看实例</w:t>
        </w:r>
        <w:r w:rsidR="002309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99D">
          <w:rPr>
            <w:noProof/>
            <w:webHidden/>
          </w:rPr>
          <w:instrText xml:space="preserve"> PAGEREF _Toc390363955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99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099D" w:rsidRDefault="00AE3E60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363956" w:history="1">
        <w:r w:rsidR="0023099D" w:rsidRPr="001C4831">
          <w:rPr>
            <w:rStyle w:val="ab"/>
            <w:noProof/>
          </w:rPr>
          <w:t>3.7</w:t>
        </w:r>
        <w:r w:rsidR="002309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3099D" w:rsidRPr="001C4831">
          <w:rPr>
            <w:rStyle w:val="ab"/>
            <w:rFonts w:hint="eastAsia"/>
            <w:noProof/>
          </w:rPr>
          <w:t>查看实例</w:t>
        </w:r>
        <w:r w:rsidR="0023099D" w:rsidRPr="001C4831">
          <w:rPr>
            <w:rStyle w:val="ab"/>
            <w:noProof/>
          </w:rPr>
          <w:t>xml</w:t>
        </w:r>
        <w:r w:rsidR="0023099D" w:rsidRPr="001C4831">
          <w:rPr>
            <w:rStyle w:val="ab"/>
            <w:rFonts w:hint="eastAsia"/>
            <w:noProof/>
          </w:rPr>
          <w:t>信息</w:t>
        </w:r>
        <w:r w:rsidR="002309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99D">
          <w:rPr>
            <w:noProof/>
            <w:webHidden/>
          </w:rPr>
          <w:instrText xml:space="preserve"> PAGEREF _Toc390363956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99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099D" w:rsidRDefault="00AE3E60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363957" w:history="1">
        <w:r w:rsidR="0023099D" w:rsidRPr="001C4831">
          <w:rPr>
            <w:rStyle w:val="ab"/>
            <w:noProof/>
          </w:rPr>
          <w:t>3.8</w:t>
        </w:r>
        <w:r w:rsidR="002309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3099D" w:rsidRPr="001C4831">
          <w:rPr>
            <w:rStyle w:val="ab"/>
            <w:rFonts w:hint="eastAsia"/>
            <w:noProof/>
          </w:rPr>
          <w:t>暂停</w:t>
        </w:r>
        <w:r w:rsidR="0023099D" w:rsidRPr="001C4831">
          <w:rPr>
            <w:rStyle w:val="ab"/>
            <w:noProof/>
          </w:rPr>
          <w:t>/</w:t>
        </w:r>
        <w:r w:rsidR="0023099D" w:rsidRPr="001C4831">
          <w:rPr>
            <w:rStyle w:val="ab"/>
            <w:rFonts w:hint="eastAsia"/>
            <w:noProof/>
          </w:rPr>
          <w:t>恢复实例</w:t>
        </w:r>
        <w:r w:rsidR="002309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99D">
          <w:rPr>
            <w:noProof/>
            <w:webHidden/>
          </w:rPr>
          <w:instrText xml:space="preserve"> PAGEREF _Toc390363957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99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099D" w:rsidRDefault="00AE3E60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363958" w:history="1">
        <w:r w:rsidR="0023099D" w:rsidRPr="001C4831">
          <w:rPr>
            <w:rStyle w:val="ab"/>
            <w:noProof/>
          </w:rPr>
          <w:t>3.9</w:t>
        </w:r>
        <w:r w:rsidR="002309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3099D" w:rsidRPr="001C4831">
          <w:rPr>
            <w:rStyle w:val="ab"/>
            <w:noProof/>
          </w:rPr>
          <w:t>vncdisplay</w:t>
        </w:r>
        <w:r w:rsidR="002309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99D">
          <w:rPr>
            <w:noProof/>
            <w:webHidden/>
          </w:rPr>
          <w:instrText xml:space="preserve"> PAGEREF _Toc390363958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99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099D" w:rsidRDefault="00AE3E60">
      <w:pPr>
        <w:pStyle w:val="20"/>
        <w:tabs>
          <w:tab w:val="left" w:pos="126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363959" w:history="1">
        <w:r w:rsidR="0023099D" w:rsidRPr="001C4831">
          <w:rPr>
            <w:rStyle w:val="ab"/>
            <w:noProof/>
          </w:rPr>
          <w:t>3.10</w:t>
        </w:r>
        <w:r w:rsidR="002309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3099D" w:rsidRPr="001C4831">
          <w:rPr>
            <w:rStyle w:val="ab"/>
            <w:rFonts w:hint="eastAsia"/>
            <w:noProof/>
          </w:rPr>
          <w:t>挂载</w:t>
        </w:r>
        <w:r w:rsidR="0023099D" w:rsidRPr="001C4831">
          <w:rPr>
            <w:rStyle w:val="ab"/>
            <w:noProof/>
          </w:rPr>
          <w:t>/</w:t>
        </w:r>
        <w:r w:rsidR="0023099D" w:rsidRPr="001C4831">
          <w:rPr>
            <w:rStyle w:val="ab"/>
            <w:rFonts w:hint="eastAsia"/>
            <w:noProof/>
          </w:rPr>
          <w:t>卸载盘</w:t>
        </w:r>
        <w:r w:rsidR="002309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99D">
          <w:rPr>
            <w:noProof/>
            <w:webHidden/>
          </w:rPr>
          <w:instrText xml:space="preserve"> PAGEREF _Toc390363959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99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099D" w:rsidRDefault="00AE3E60">
      <w:pPr>
        <w:pStyle w:val="20"/>
        <w:tabs>
          <w:tab w:val="left" w:pos="126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363960" w:history="1">
        <w:r w:rsidR="0023099D" w:rsidRPr="001C4831">
          <w:rPr>
            <w:rStyle w:val="ab"/>
            <w:noProof/>
          </w:rPr>
          <w:t>3.11</w:t>
        </w:r>
        <w:r w:rsidR="002309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3099D" w:rsidRPr="001C4831">
          <w:rPr>
            <w:rStyle w:val="ab"/>
            <w:rFonts w:hint="eastAsia"/>
            <w:noProof/>
          </w:rPr>
          <w:t>卸载挂载设备</w:t>
        </w:r>
        <w:r w:rsidR="002309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99D">
          <w:rPr>
            <w:noProof/>
            <w:webHidden/>
          </w:rPr>
          <w:instrText xml:space="preserve"> PAGEREF _Toc390363960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99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099D" w:rsidRDefault="00AE3E60">
      <w:pPr>
        <w:pStyle w:val="20"/>
        <w:tabs>
          <w:tab w:val="left" w:pos="126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363961" w:history="1">
        <w:r w:rsidR="0023099D" w:rsidRPr="001C4831">
          <w:rPr>
            <w:rStyle w:val="ab"/>
            <w:noProof/>
          </w:rPr>
          <w:t>3.12</w:t>
        </w:r>
        <w:r w:rsidR="002309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3099D" w:rsidRPr="001C4831">
          <w:rPr>
            <w:rStyle w:val="ab"/>
            <w:rFonts w:hint="eastAsia"/>
            <w:noProof/>
          </w:rPr>
          <w:t>挂载</w:t>
        </w:r>
        <w:r w:rsidR="0023099D" w:rsidRPr="001C4831">
          <w:rPr>
            <w:rStyle w:val="ab"/>
            <w:noProof/>
          </w:rPr>
          <w:t>/</w:t>
        </w:r>
        <w:r w:rsidR="0023099D" w:rsidRPr="001C4831">
          <w:rPr>
            <w:rStyle w:val="ab"/>
            <w:rFonts w:hint="eastAsia"/>
            <w:noProof/>
          </w:rPr>
          <w:t>卸载网卡</w:t>
        </w:r>
        <w:r w:rsidR="002309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99D">
          <w:rPr>
            <w:noProof/>
            <w:webHidden/>
          </w:rPr>
          <w:instrText xml:space="preserve"> PAGEREF _Toc390363961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99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099D" w:rsidRDefault="00AE3E60">
      <w:pPr>
        <w:pStyle w:val="20"/>
        <w:tabs>
          <w:tab w:val="left" w:pos="126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363962" w:history="1">
        <w:r w:rsidR="0023099D" w:rsidRPr="001C4831">
          <w:rPr>
            <w:rStyle w:val="ab"/>
            <w:noProof/>
          </w:rPr>
          <w:t>3.13</w:t>
        </w:r>
        <w:r w:rsidR="002309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3099D" w:rsidRPr="001C4831">
          <w:rPr>
            <w:rStyle w:val="ab"/>
            <w:rFonts w:hint="eastAsia"/>
            <w:noProof/>
          </w:rPr>
          <w:t>调整</w:t>
        </w:r>
        <w:r w:rsidR="0023099D" w:rsidRPr="001C4831">
          <w:rPr>
            <w:rStyle w:val="ab"/>
            <w:noProof/>
          </w:rPr>
          <w:t>io</w:t>
        </w:r>
        <w:r w:rsidR="002309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99D">
          <w:rPr>
            <w:noProof/>
            <w:webHidden/>
          </w:rPr>
          <w:instrText xml:space="preserve"> PAGEREF _Toc390363962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99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099D" w:rsidRDefault="00AE3E60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363963" w:history="1">
        <w:r w:rsidR="0023099D" w:rsidRPr="001C4831">
          <w:rPr>
            <w:rStyle w:val="ab"/>
            <w:noProof/>
          </w:rPr>
          <w:t>3.14</w:t>
        </w:r>
        <w:r w:rsidR="002309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3099D" w:rsidRPr="001C4831">
          <w:rPr>
            <w:rStyle w:val="ab"/>
            <w:noProof/>
          </w:rPr>
          <w:t>TODO</w:t>
        </w:r>
        <w:r w:rsidR="002309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99D">
          <w:rPr>
            <w:noProof/>
            <w:webHidden/>
          </w:rPr>
          <w:instrText xml:space="preserve"> PAGEREF _Toc390363963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99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099D" w:rsidRDefault="00AE3E60">
      <w:pPr>
        <w:pStyle w:val="10"/>
        <w:tabs>
          <w:tab w:val="left" w:pos="42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363964" w:history="1">
        <w:r w:rsidR="0023099D" w:rsidRPr="001C4831">
          <w:rPr>
            <w:rStyle w:val="ab"/>
            <w:noProof/>
          </w:rPr>
          <w:t>4</w:t>
        </w:r>
        <w:r w:rsidR="002309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3099D" w:rsidRPr="001C4831">
          <w:rPr>
            <w:rStyle w:val="ab"/>
            <w:rFonts w:hint="eastAsia"/>
            <w:noProof/>
          </w:rPr>
          <w:t>注意事项</w:t>
        </w:r>
        <w:r w:rsidR="002309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99D">
          <w:rPr>
            <w:noProof/>
            <w:webHidden/>
          </w:rPr>
          <w:instrText xml:space="preserve"> PAGEREF _Toc390363964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99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099D" w:rsidRDefault="00AE3E60">
      <w:pPr>
        <w:pStyle w:val="10"/>
        <w:tabs>
          <w:tab w:val="left" w:pos="42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363965" w:history="1">
        <w:r w:rsidR="0023099D" w:rsidRPr="001C4831">
          <w:rPr>
            <w:rStyle w:val="ab"/>
            <w:noProof/>
            <w:kern w:val="0"/>
          </w:rPr>
          <w:t>5</w:t>
        </w:r>
        <w:r w:rsidR="002309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3099D" w:rsidRPr="001C4831">
          <w:rPr>
            <w:rStyle w:val="ab"/>
            <w:rFonts w:hint="eastAsia"/>
            <w:noProof/>
            <w:kern w:val="0"/>
          </w:rPr>
          <w:t>参考文献</w:t>
        </w:r>
        <w:r w:rsidR="002309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099D">
          <w:rPr>
            <w:noProof/>
            <w:webHidden/>
          </w:rPr>
          <w:instrText xml:space="preserve"> PAGEREF _Toc390363965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099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C41F0" w:rsidRDefault="00AE3E60" w:rsidP="00AC41F0">
      <w:r w:rsidRPr="00E21A2E">
        <w:rPr>
          <w:sz w:val="24"/>
          <w:szCs w:val="24"/>
        </w:rPr>
        <w:fldChar w:fldCharType="end"/>
      </w:r>
    </w:p>
    <w:p w:rsidR="00AC41F0" w:rsidRDefault="00AC41F0" w:rsidP="00AC41F0">
      <w:pPr>
        <w:pStyle w:val="1"/>
        <w:rPr>
          <w:sz w:val="28"/>
          <w:szCs w:val="28"/>
        </w:rPr>
      </w:pPr>
      <w:r>
        <w:br w:type="page"/>
      </w:r>
      <w:bookmarkStart w:id="0" w:name="_Toc390363941"/>
      <w:r w:rsidRPr="004F4AE1">
        <w:rPr>
          <w:rFonts w:hint="eastAsia"/>
          <w:sz w:val="28"/>
          <w:szCs w:val="28"/>
        </w:rPr>
        <w:lastRenderedPageBreak/>
        <w:t>文档说明</w:t>
      </w:r>
      <w:bookmarkEnd w:id="0"/>
    </w:p>
    <w:p w:rsidR="006473E0" w:rsidRPr="006473E0" w:rsidRDefault="006473E0" w:rsidP="006473E0">
      <w:proofErr w:type="spellStart"/>
      <w:r>
        <w:rPr>
          <w:rFonts w:hint="eastAsia"/>
        </w:rPr>
        <w:t>virsh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libvirt</w:t>
      </w:r>
      <w:proofErr w:type="spellEnd"/>
      <w:r>
        <w:rPr>
          <w:rFonts w:hint="eastAsia"/>
        </w:rPr>
        <w:t>的命令行接口。</w:t>
      </w:r>
    </w:p>
    <w:p w:rsidR="00197EFA" w:rsidRDefault="00197EFA" w:rsidP="006473E0">
      <w:pPr>
        <w:pStyle w:val="2"/>
        <w:ind w:left="0" w:firstLine="0"/>
        <w:rPr>
          <w:sz w:val="21"/>
          <w:szCs w:val="21"/>
        </w:rPr>
      </w:pPr>
      <w:bookmarkStart w:id="1" w:name="_Toc370146504"/>
      <w:bookmarkStart w:id="2" w:name="_Toc390363942"/>
      <w:r w:rsidRPr="00924573">
        <w:rPr>
          <w:rFonts w:hint="eastAsia"/>
          <w:sz w:val="21"/>
          <w:szCs w:val="21"/>
        </w:rPr>
        <w:t>本文档</w:t>
      </w:r>
      <w:r>
        <w:rPr>
          <w:rFonts w:hint="eastAsia"/>
          <w:sz w:val="21"/>
          <w:szCs w:val="21"/>
        </w:rPr>
        <w:t>目的</w:t>
      </w:r>
      <w:bookmarkEnd w:id="1"/>
      <w:bookmarkEnd w:id="2"/>
    </w:p>
    <w:p w:rsidR="006473E0" w:rsidRPr="006473E0" w:rsidRDefault="006473E0" w:rsidP="006473E0">
      <w:pPr>
        <w:pStyle w:val="Alt-W"/>
      </w:pPr>
      <w:r>
        <w:rPr>
          <w:rFonts w:hint="eastAsia"/>
        </w:rPr>
        <w:t>熟悉</w:t>
      </w:r>
      <w:proofErr w:type="spellStart"/>
      <w:r>
        <w:rPr>
          <w:rFonts w:hint="eastAsia"/>
        </w:rPr>
        <w:t>virsh</w:t>
      </w:r>
      <w:proofErr w:type="spellEnd"/>
      <w:r>
        <w:rPr>
          <w:rFonts w:hint="eastAsia"/>
        </w:rPr>
        <w:t>命令的大部分功能</w:t>
      </w:r>
      <w:r w:rsidR="00185B63">
        <w:rPr>
          <w:rFonts w:hint="eastAsia"/>
        </w:rPr>
        <w:t>,</w:t>
      </w:r>
      <w:r w:rsidR="00185B63">
        <w:rPr>
          <w:rFonts w:hint="eastAsia"/>
        </w:rPr>
        <w:t>并实例演示</w:t>
      </w:r>
      <w:r w:rsidR="00185B63">
        <w:rPr>
          <w:rFonts w:hint="eastAsia"/>
        </w:rPr>
        <w:t>.</w:t>
      </w:r>
    </w:p>
    <w:p w:rsidR="00105912" w:rsidRPr="00924573" w:rsidRDefault="00253496" w:rsidP="00105912">
      <w:pPr>
        <w:pStyle w:val="2"/>
        <w:ind w:left="0" w:firstLine="0"/>
        <w:rPr>
          <w:sz w:val="21"/>
          <w:szCs w:val="21"/>
        </w:rPr>
      </w:pPr>
      <w:bookmarkStart w:id="3" w:name="_Toc390363943"/>
      <w:r w:rsidRPr="00924573">
        <w:rPr>
          <w:rFonts w:hint="eastAsia"/>
          <w:sz w:val="21"/>
          <w:szCs w:val="21"/>
        </w:rPr>
        <w:t>本文档不</w:t>
      </w:r>
      <w:r w:rsidR="00FE1D29">
        <w:rPr>
          <w:rFonts w:hint="eastAsia"/>
          <w:sz w:val="21"/>
          <w:szCs w:val="21"/>
        </w:rPr>
        <w:t>涉及</w:t>
      </w:r>
      <w:bookmarkEnd w:id="3"/>
    </w:p>
    <w:p w:rsidR="00253496" w:rsidRDefault="00185B63" w:rsidP="003F7833">
      <w:pPr>
        <w:pStyle w:val="Alt-W"/>
        <w:numPr>
          <w:ilvl w:val="0"/>
          <w:numId w:val="7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文档不涉及</w:t>
      </w:r>
      <w:proofErr w:type="spellStart"/>
      <w:r>
        <w:rPr>
          <w:rFonts w:hint="eastAsia"/>
          <w:sz w:val="21"/>
          <w:szCs w:val="21"/>
        </w:rPr>
        <w:t>libvirt</w:t>
      </w:r>
      <w:proofErr w:type="spellEnd"/>
      <w:r>
        <w:rPr>
          <w:rFonts w:hint="eastAsia"/>
          <w:sz w:val="21"/>
          <w:szCs w:val="21"/>
        </w:rPr>
        <w:t>编程接口</w:t>
      </w:r>
    </w:p>
    <w:p w:rsidR="000C237C" w:rsidRDefault="000C237C" w:rsidP="000C237C">
      <w:pPr>
        <w:pStyle w:val="2"/>
        <w:ind w:left="0" w:firstLine="0"/>
        <w:rPr>
          <w:sz w:val="21"/>
          <w:szCs w:val="21"/>
        </w:rPr>
      </w:pPr>
      <w:bookmarkStart w:id="4" w:name="_Toc390363944"/>
      <w:r>
        <w:rPr>
          <w:rFonts w:hint="eastAsia"/>
          <w:sz w:val="21"/>
          <w:szCs w:val="21"/>
        </w:rPr>
        <w:t>更进一步</w:t>
      </w:r>
      <w:r w:rsidR="009A3B67">
        <w:rPr>
          <w:rFonts w:hint="eastAsia"/>
          <w:sz w:val="21"/>
          <w:szCs w:val="21"/>
        </w:rPr>
        <w:t>（最终目的）</w:t>
      </w:r>
      <w:bookmarkEnd w:id="4"/>
    </w:p>
    <w:p w:rsidR="000C237C" w:rsidRDefault="00185B63" w:rsidP="000C237C">
      <w:pPr>
        <w:pStyle w:val="Alt-W"/>
        <w:numPr>
          <w:ilvl w:val="0"/>
          <w:numId w:val="7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libvirt</w:t>
      </w:r>
      <w:proofErr w:type="spellEnd"/>
      <w:r>
        <w:rPr>
          <w:rFonts w:hint="eastAsia"/>
          <w:sz w:val="21"/>
          <w:szCs w:val="21"/>
        </w:rPr>
        <w:t>编程接口</w:t>
      </w:r>
    </w:p>
    <w:p w:rsidR="00C964D7" w:rsidRDefault="00C964D7" w:rsidP="000C237C">
      <w:pPr>
        <w:pStyle w:val="Alt-W"/>
        <w:numPr>
          <w:ilvl w:val="0"/>
          <w:numId w:val="7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TODO</w:t>
      </w:r>
    </w:p>
    <w:p w:rsidR="000C237C" w:rsidRPr="000C237C" w:rsidRDefault="000C237C" w:rsidP="000C237C">
      <w:pPr>
        <w:pStyle w:val="Alt-W"/>
      </w:pPr>
    </w:p>
    <w:p w:rsidR="000C237C" w:rsidRPr="00924573" w:rsidRDefault="000C237C" w:rsidP="000C237C">
      <w:pPr>
        <w:pStyle w:val="Alt-W"/>
        <w:rPr>
          <w:sz w:val="21"/>
          <w:szCs w:val="21"/>
        </w:rPr>
      </w:pPr>
    </w:p>
    <w:p w:rsidR="00B978D5" w:rsidRDefault="00185B63" w:rsidP="00B978D5">
      <w:pPr>
        <w:pStyle w:val="1"/>
        <w:rPr>
          <w:sz w:val="28"/>
          <w:szCs w:val="28"/>
        </w:rPr>
      </w:pPr>
      <w:bookmarkStart w:id="5" w:name="_Toc390363945"/>
      <w:proofErr w:type="spellStart"/>
      <w:proofErr w:type="gramStart"/>
      <w:r>
        <w:rPr>
          <w:rFonts w:hint="eastAsia"/>
          <w:sz w:val="28"/>
          <w:szCs w:val="28"/>
        </w:rPr>
        <w:t>libvirt</w:t>
      </w:r>
      <w:bookmarkEnd w:id="5"/>
      <w:proofErr w:type="spellEnd"/>
      <w:proofErr w:type="gramEnd"/>
    </w:p>
    <w:p w:rsidR="00670FB0" w:rsidRDefault="00185B63" w:rsidP="00670FB0">
      <w:proofErr w:type="spellStart"/>
      <w:proofErr w:type="gramStart"/>
      <w:r>
        <w:rPr>
          <w:rFonts w:hint="eastAsia"/>
        </w:rPr>
        <w:t>libvirt</w:t>
      </w:r>
      <w:proofErr w:type="spellEnd"/>
      <w:proofErr w:type="gramEnd"/>
    </w:p>
    <w:p w:rsidR="00670FB0" w:rsidRPr="00670FB0" w:rsidRDefault="00670FB0" w:rsidP="00670FB0"/>
    <w:p w:rsidR="00185B63" w:rsidRDefault="00185B63" w:rsidP="00185B63">
      <w:pPr>
        <w:pStyle w:val="2"/>
        <w:rPr>
          <w:sz w:val="24"/>
          <w:szCs w:val="24"/>
        </w:rPr>
      </w:pPr>
      <w:bookmarkStart w:id="6" w:name="_Toc390363946"/>
      <w:proofErr w:type="spellStart"/>
      <w:proofErr w:type="gramStart"/>
      <w:r>
        <w:rPr>
          <w:rFonts w:hint="eastAsia"/>
          <w:sz w:val="24"/>
          <w:szCs w:val="24"/>
        </w:rPr>
        <w:t>libvirt</w:t>
      </w:r>
      <w:bookmarkEnd w:id="6"/>
      <w:proofErr w:type="spellEnd"/>
      <w:proofErr w:type="gramEnd"/>
    </w:p>
    <w:p w:rsidR="00003F95" w:rsidRDefault="00185B63" w:rsidP="00185B63">
      <w:pPr>
        <w:rPr>
          <w:szCs w:val="21"/>
        </w:rPr>
      </w:pPr>
      <w:proofErr w:type="spellStart"/>
      <w:r w:rsidRPr="00185B63">
        <w:rPr>
          <w:szCs w:val="21"/>
        </w:rPr>
        <w:t>libvirt</w:t>
      </w:r>
      <w:proofErr w:type="spellEnd"/>
      <w:r w:rsidRPr="00185B63">
        <w:rPr>
          <w:szCs w:val="21"/>
        </w:rPr>
        <w:t xml:space="preserve"> is an </w:t>
      </w:r>
      <w:hyperlink r:id="rId12" w:tooltip="Open source" w:history="1">
        <w:r w:rsidRPr="00185B63">
          <w:rPr>
            <w:rStyle w:val="ab"/>
            <w:szCs w:val="21"/>
          </w:rPr>
          <w:t>open source</w:t>
        </w:r>
      </w:hyperlink>
      <w:r w:rsidRPr="00185B63">
        <w:rPr>
          <w:szCs w:val="21"/>
        </w:rPr>
        <w:t xml:space="preserve"> </w:t>
      </w:r>
      <w:hyperlink r:id="rId13" w:tooltip="Application programming interface" w:history="1">
        <w:r w:rsidRPr="00185B63">
          <w:rPr>
            <w:rStyle w:val="ab"/>
            <w:szCs w:val="21"/>
          </w:rPr>
          <w:t>API</w:t>
        </w:r>
      </w:hyperlink>
      <w:r w:rsidRPr="00185B63">
        <w:rPr>
          <w:szCs w:val="21"/>
        </w:rPr>
        <w:t xml:space="preserve">, </w:t>
      </w:r>
      <w:hyperlink r:id="rId14" w:tooltip="Daemon (computer software)" w:history="1">
        <w:r w:rsidRPr="00185B63">
          <w:rPr>
            <w:rStyle w:val="ab"/>
            <w:szCs w:val="21"/>
          </w:rPr>
          <w:t>daemon</w:t>
        </w:r>
      </w:hyperlink>
      <w:r w:rsidRPr="00185B63">
        <w:rPr>
          <w:szCs w:val="21"/>
        </w:rPr>
        <w:t xml:space="preserve"> and management tool for managing </w:t>
      </w:r>
      <w:hyperlink r:id="rId15" w:tooltip="Platform virtualization" w:history="1">
        <w:r w:rsidRPr="00185B63">
          <w:rPr>
            <w:rStyle w:val="ab"/>
            <w:szCs w:val="21"/>
          </w:rPr>
          <w:t>platform virtualization</w:t>
        </w:r>
      </w:hyperlink>
      <w:r w:rsidRPr="00185B63">
        <w:rPr>
          <w:szCs w:val="21"/>
        </w:rPr>
        <w:t>.</w:t>
      </w:r>
      <w:hyperlink r:id="rId16" w:anchor="cite_note-1" w:history="1">
        <w:r w:rsidRPr="00185B63">
          <w:rPr>
            <w:rStyle w:val="ab"/>
            <w:szCs w:val="21"/>
          </w:rPr>
          <w:t>[1]</w:t>
        </w:r>
      </w:hyperlink>
      <w:r w:rsidRPr="00185B63">
        <w:rPr>
          <w:szCs w:val="21"/>
        </w:rPr>
        <w:t xml:space="preserve"> It can be used to manage </w:t>
      </w:r>
      <w:hyperlink r:id="rId17" w:tooltip="Kernel-based Virtual Machine" w:history="1">
        <w:r w:rsidRPr="00185B63">
          <w:rPr>
            <w:rStyle w:val="ab"/>
            <w:szCs w:val="21"/>
          </w:rPr>
          <w:t>KVM</w:t>
        </w:r>
      </w:hyperlink>
      <w:r w:rsidRPr="00185B63">
        <w:rPr>
          <w:szCs w:val="21"/>
        </w:rPr>
        <w:t xml:space="preserve">, </w:t>
      </w:r>
      <w:hyperlink r:id="rId18" w:tooltip="Xen" w:history="1">
        <w:r w:rsidRPr="00185B63">
          <w:rPr>
            <w:rStyle w:val="ab"/>
            <w:szCs w:val="21"/>
          </w:rPr>
          <w:t>Xen</w:t>
        </w:r>
      </w:hyperlink>
      <w:r w:rsidRPr="00185B63">
        <w:rPr>
          <w:szCs w:val="21"/>
        </w:rPr>
        <w:t xml:space="preserve">, </w:t>
      </w:r>
      <w:hyperlink r:id="rId19" w:tooltip="VMware ESX" w:history="1">
        <w:r w:rsidRPr="00185B63">
          <w:rPr>
            <w:rStyle w:val="ab"/>
            <w:szCs w:val="21"/>
          </w:rPr>
          <w:t>VMware ESX</w:t>
        </w:r>
      </w:hyperlink>
      <w:r w:rsidRPr="00185B63">
        <w:rPr>
          <w:szCs w:val="21"/>
        </w:rPr>
        <w:t xml:space="preserve">, </w:t>
      </w:r>
      <w:hyperlink r:id="rId20" w:tooltip="QEMU" w:history="1">
        <w:r w:rsidRPr="00185B63">
          <w:rPr>
            <w:rStyle w:val="ab"/>
            <w:szCs w:val="21"/>
          </w:rPr>
          <w:t>QEMU</w:t>
        </w:r>
      </w:hyperlink>
      <w:r w:rsidRPr="00185B63">
        <w:rPr>
          <w:szCs w:val="21"/>
        </w:rPr>
        <w:t xml:space="preserve"> and other virtualization technologies. These APIs are widely used in the orchestration layer of </w:t>
      </w:r>
      <w:hyperlink r:id="rId21" w:tooltip="Hypervisor" w:history="1">
        <w:r w:rsidRPr="00185B63">
          <w:rPr>
            <w:rStyle w:val="ab"/>
            <w:szCs w:val="21"/>
          </w:rPr>
          <w:t>hypervisors</w:t>
        </w:r>
      </w:hyperlink>
      <w:r w:rsidRPr="00185B63">
        <w:rPr>
          <w:szCs w:val="21"/>
        </w:rPr>
        <w:t xml:space="preserve"> in the development of a cloud-based </w:t>
      </w:r>
      <w:proofErr w:type="spellStart"/>
      <w:r w:rsidRPr="00185B63">
        <w:rPr>
          <w:szCs w:val="21"/>
        </w:rPr>
        <w:t>solution.</w:t>
      </w:r>
      <w:r w:rsidR="00085658" w:rsidRPr="00185B63">
        <w:rPr>
          <w:rFonts w:hint="eastAsia"/>
          <w:szCs w:val="21"/>
        </w:rPr>
        <w:t>vlan</w:t>
      </w:r>
      <w:proofErr w:type="spellEnd"/>
      <w:r w:rsidR="00085658" w:rsidRPr="00185B63">
        <w:rPr>
          <w:rFonts w:hint="eastAsia"/>
          <w:szCs w:val="21"/>
        </w:rPr>
        <w:t>概述</w:t>
      </w:r>
      <w:r>
        <w:rPr>
          <w:rFonts w:hint="eastAsia"/>
          <w:szCs w:val="21"/>
        </w:rPr>
        <w:t>.</w:t>
      </w:r>
    </w:p>
    <w:p w:rsidR="00C964D7" w:rsidRDefault="00C964D7" w:rsidP="00185B63">
      <w:pPr>
        <w:rPr>
          <w:szCs w:val="21"/>
        </w:rPr>
      </w:pPr>
      <w:r>
        <w:rPr>
          <w:rFonts w:hint="eastAsia"/>
          <w:szCs w:val="21"/>
        </w:rPr>
        <w:t>TODO</w:t>
      </w:r>
    </w:p>
    <w:p w:rsidR="00B06EC6" w:rsidRDefault="00B06EC6" w:rsidP="00B06EC6">
      <w:pPr>
        <w:pStyle w:val="2"/>
        <w:rPr>
          <w:sz w:val="24"/>
          <w:szCs w:val="24"/>
        </w:rPr>
      </w:pPr>
      <w:bookmarkStart w:id="7" w:name="_Toc390363947"/>
      <w:r>
        <w:rPr>
          <w:rFonts w:hint="eastAsia"/>
          <w:sz w:val="24"/>
          <w:szCs w:val="24"/>
        </w:rPr>
        <w:t>安装包</w:t>
      </w:r>
      <w:bookmarkEnd w:id="7"/>
    </w:p>
    <w:p w:rsidR="00C964D7" w:rsidRPr="00C964D7" w:rsidRDefault="00C964D7" w:rsidP="00C964D7">
      <w:pPr>
        <w:pStyle w:val="Alt-W"/>
      </w:pPr>
      <w:r>
        <w:rPr>
          <w:rFonts w:hint="eastAsia"/>
        </w:rPr>
        <w:t>TODO</w:t>
      </w:r>
    </w:p>
    <w:p w:rsidR="00185B63" w:rsidRPr="00185B63" w:rsidRDefault="00185B63" w:rsidP="00185B63">
      <w:pPr>
        <w:rPr>
          <w:szCs w:val="21"/>
        </w:rPr>
      </w:pPr>
    </w:p>
    <w:p w:rsidR="00FC788C" w:rsidRPr="00581897" w:rsidRDefault="00185B63" w:rsidP="001D7B2D">
      <w:pPr>
        <w:pStyle w:val="2"/>
        <w:rPr>
          <w:sz w:val="24"/>
          <w:szCs w:val="24"/>
        </w:rPr>
      </w:pPr>
      <w:bookmarkStart w:id="8" w:name="_Toc390363948"/>
      <w:proofErr w:type="spellStart"/>
      <w:proofErr w:type="gramStart"/>
      <w:r>
        <w:rPr>
          <w:rFonts w:hint="eastAsia"/>
          <w:sz w:val="24"/>
          <w:szCs w:val="24"/>
        </w:rPr>
        <w:t>virsh</w:t>
      </w:r>
      <w:bookmarkEnd w:id="8"/>
      <w:proofErr w:type="spellEnd"/>
      <w:proofErr w:type="gramEnd"/>
    </w:p>
    <w:p w:rsidR="00ED036F" w:rsidRDefault="00185B63" w:rsidP="00F961A6">
      <w:pPr>
        <w:pStyle w:val="Alt-W"/>
      </w:pPr>
      <w:proofErr w:type="spellStart"/>
      <w:r>
        <w:rPr>
          <w:rFonts w:hint="eastAsia"/>
        </w:rPr>
        <w:t>virsh</w:t>
      </w:r>
      <w:proofErr w:type="spellEnd"/>
      <w:r>
        <w:rPr>
          <w:rFonts w:hint="eastAsia"/>
        </w:rPr>
        <w:t>是什么，可以做什么</w:t>
      </w:r>
      <w:r>
        <w:rPr>
          <w:rFonts w:hint="eastAsia"/>
        </w:rPr>
        <w:t>?</w:t>
      </w:r>
    </w:p>
    <w:p w:rsidR="005279BA" w:rsidRDefault="005279BA" w:rsidP="00F961A6">
      <w:pPr>
        <w:pStyle w:val="Alt-W"/>
      </w:pPr>
    </w:p>
    <w:p w:rsidR="00FA3068" w:rsidRPr="00FA3068" w:rsidRDefault="00FA3068" w:rsidP="00FA3068">
      <w:pPr>
        <w:pStyle w:val="Alt-W"/>
      </w:pPr>
    </w:p>
    <w:p w:rsidR="00670FB0" w:rsidRDefault="00670FB0" w:rsidP="00F961A6">
      <w:pPr>
        <w:pStyle w:val="Alt-W"/>
      </w:pPr>
    </w:p>
    <w:p w:rsidR="002B500E" w:rsidRDefault="002B500E" w:rsidP="00F961A6">
      <w:pPr>
        <w:pStyle w:val="Alt-W"/>
      </w:pPr>
    </w:p>
    <w:p w:rsidR="00FA3068" w:rsidRDefault="00FA3068" w:rsidP="00F961A6">
      <w:pPr>
        <w:pStyle w:val="Alt-W"/>
      </w:pPr>
    </w:p>
    <w:p w:rsidR="00F961A6" w:rsidRPr="00F961A6" w:rsidRDefault="00F961A6" w:rsidP="00F961A6">
      <w:pPr>
        <w:pStyle w:val="Alt-W"/>
      </w:pPr>
    </w:p>
    <w:p w:rsidR="00664425" w:rsidRDefault="00185B63" w:rsidP="00664425">
      <w:pPr>
        <w:pStyle w:val="1"/>
        <w:rPr>
          <w:sz w:val="28"/>
          <w:szCs w:val="28"/>
        </w:rPr>
      </w:pPr>
      <w:bookmarkStart w:id="9" w:name="_Toc390363949"/>
      <w:proofErr w:type="spellStart"/>
      <w:r>
        <w:rPr>
          <w:rFonts w:hint="eastAsia"/>
          <w:sz w:val="28"/>
          <w:szCs w:val="28"/>
        </w:rPr>
        <w:lastRenderedPageBreak/>
        <w:t>virsh</w:t>
      </w:r>
      <w:proofErr w:type="spellEnd"/>
      <w:r>
        <w:rPr>
          <w:rFonts w:hint="eastAsia"/>
          <w:sz w:val="28"/>
          <w:szCs w:val="28"/>
        </w:rPr>
        <w:t>命令行</w:t>
      </w:r>
      <w:bookmarkEnd w:id="9"/>
    </w:p>
    <w:p w:rsidR="007E31EC" w:rsidRDefault="007E31EC" w:rsidP="007E31EC">
      <w:r>
        <w:rPr>
          <w:rFonts w:hint="eastAsia"/>
        </w:rPr>
        <w:t>下文中用的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xml</w:t>
      </w:r>
      <w:r>
        <w:rPr>
          <w:rFonts w:hint="eastAsia"/>
        </w:rPr>
        <w:t>文件为</w:t>
      </w:r>
    </w:p>
    <w:p w:rsidR="00705CC8" w:rsidRPr="007E31EC" w:rsidRDefault="00AE3E60" w:rsidP="007E31EC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2" type="#_x0000_t202" style="width:453.2pt;height:339.3pt;mso-position-horizontal-relative:char;mso-position-vertical-relative:line;mso-width-relative:margin;mso-height-relative:margin">
            <v:textbox style="mso-next-textbox:#_x0000_s2062">
              <w:txbxContent>
                <w:p w:rsidR="00077E7E" w:rsidRPr="00705CC8" w:rsidRDefault="00077E7E" w:rsidP="00705CC8">
                  <w:pPr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b/>
                      <w:color w:val="000000" w:themeColor="text1"/>
                      <w:sz w:val="18"/>
                      <w:szCs w:val="18"/>
                    </w:rPr>
                    <w:t>/home /</w:t>
                  </w:r>
                  <w:proofErr w:type="spellStart"/>
                  <w:r>
                    <w:rPr>
                      <w:b/>
                      <w:color w:val="000000" w:themeColor="text1"/>
                      <w:sz w:val="18"/>
                      <w:szCs w:val="18"/>
                    </w:rPr>
                    <w:t>libvirt</w:t>
                  </w:r>
                  <w:proofErr w:type="spellEnd"/>
                  <w:r w:rsidRPr="00705CC8">
                    <w:rPr>
                      <w:b/>
                      <w:color w:val="000000" w:themeColor="text1"/>
                      <w:sz w:val="18"/>
                      <w:szCs w:val="18"/>
                    </w:rPr>
                    <w:t># cat standard.xml</w:t>
                  </w:r>
                </w:p>
                <w:p w:rsidR="00077E7E" w:rsidRPr="00915459" w:rsidRDefault="00077E7E" w:rsidP="00915459">
                  <w:pPr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&lt;domain type='</w:t>
                  </w:r>
                  <w:proofErr w:type="spellStart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kvm</w:t>
                  </w:r>
                  <w:proofErr w:type="spellEnd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'&gt;</w:t>
                  </w:r>
                </w:p>
                <w:p w:rsidR="00077E7E" w:rsidRPr="00915459" w:rsidRDefault="00077E7E" w:rsidP="00915459">
                  <w:pPr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 xml:space="preserve">  &lt;</w:t>
                  </w:r>
                  <w:proofErr w:type="gramStart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name&gt;</w:t>
                  </w:r>
                  <w:proofErr w:type="gramEnd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test-ubuntu-10.04&lt;/name&gt;</w:t>
                  </w:r>
                </w:p>
                <w:p w:rsidR="00077E7E" w:rsidRPr="00915459" w:rsidRDefault="00077E7E" w:rsidP="00915459">
                  <w:pPr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 xml:space="preserve">  &lt;memory unit='</w:t>
                  </w:r>
                  <w:proofErr w:type="spellStart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KiB</w:t>
                  </w:r>
                  <w:proofErr w:type="spellEnd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'&gt;2194304&lt;/memory&gt;</w:t>
                  </w:r>
                </w:p>
                <w:p w:rsidR="00077E7E" w:rsidRPr="00915459" w:rsidRDefault="00077E7E" w:rsidP="00915459">
                  <w:pPr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 xml:space="preserve">  &lt;</w:t>
                  </w:r>
                  <w:proofErr w:type="spellStart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currentMemory</w:t>
                  </w:r>
                  <w:proofErr w:type="spellEnd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 xml:space="preserve"> unit='</w:t>
                  </w:r>
                  <w:proofErr w:type="spellStart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KiB</w:t>
                  </w:r>
                  <w:proofErr w:type="spellEnd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'&gt;2194304&lt;/</w:t>
                  </w:r>
                  <w:proofErr w:type="spellStart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currentMemory</w:t>
                  </w:r>
                  <w:proofErr w:type="spellEnd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&gt;</w:t>
                  </w:r>
                </w:p>
                <w:p w:rsidR="00077E7E" w:rsidRPr="00915459" w:rsidRDefault="00077E7E" w:rsidP="00915459">
                  <w:pPr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 xml:space="preserve">  &lt;</w:t>
                  </w:r>
                  <w:proofErr w:type="spellStart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vcpu</w:t>
                  </w:r>
                  <w:proofErr w:type="spellEnd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 xml:space="preserve"> placement='static'&gt;1&lt;/</w:t>
                  </w:r>
                  <w:proofErr w:type="spellStart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vcpu</w:t>
                  </w:r>
                  <w:proofErr w:type="spellEnd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&gt;</w:t>
                  </w:r>
                </w:p>
                <w:p w:rsidR="00077E7E" w:rsidRPr="00915459" w:rsidRDefault="00077E7E" w:rsidP="00915459">
                  <w:pPr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 xml:space="preserve">  &lt;</w:t>
                  </w:r>
                  <w:proofErr w:type="spellStart"/>
                  <w:proofErr w:type="gramStart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os</w:t>
                  </w:r>
                  <w:proofErr w:type="spellEnd"/>
                  <w:proofErr w:type="gramEnd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&gt;</w:t>
                  </w:r>
                </w:p>
                <w:p w:rsidR="00077E7E" w:rsidRPr="00915459" w:rsidRDefault="00077E7E" w:rsidP="00915459">
                  <w:pPr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 xml:space="preserve">    &lt;type arch='x86_64' machine='pc-1.1'&gt;</w:t>
                  </w:r>
                  <w:proofErr w:type="spellStart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hvm</w:t>
                  </w:r>
                  <w:proofErr w:type="spellEnd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&lt;/type&gt;</w:t>
                  </w:r>
                </w:p>
                <w:p w:rsidR="00077E7E" w:rsidRPr="00915459" w:rsidRDefault="00077E7E" w:rsidP="00915459">
                  <w:pPr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 xml:space="preserve">    &lt;boot dev='</w:t>
                  </w:r>
                  <w:proofErr w:type="spellStart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hd</w:t>
                  </w:r>
                  <w:proofErr w:type="spellEnd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'/&gt;</w:t>
                  </w:r>
                </w:p>
                <w:p w:rsidR="00077E7E" w:rsidRPr="00915459" w:rsidRDefault="00077E7E" w:rsidP="00915459">
                  <w:pPr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 xml:space="preserve">  &lt;/</w:t>
                  </w:r>
                  <w:proofErr w:type="spellStart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os</w:t>
                  </w:r>
                  <w:proofErr w:type="spellEnd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&gt;</w:t>
                  </w:r>
                </w:p>
                <w:p w:rsidR="00077E7E" w:rsidRPr="00915459" w:rsidRDefault="00077E7E" w:rsidP="00915459">
                  <w:pPr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 xml:space="preserve">  &lt;</w:t>
                  </w:r>
                  <w:proofErr w:type="gramStart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features</w:t>
                  </w:r>
                  <w:proofErr w:type="gramEnd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&gt;</w:t>
                  </w:r>
                </w:p>
                <w:p w:rsidR="00077E7E" w:rsidRPr="00915459" w:rsidRDefault="00077E7E" w:rsidP="00915459">
                  <w:pPr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 xml:space="preserve">    &lt;</w:t>
                  </w:r>
                  <w:proofErr w:type="spellStart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acpi</w:t>
                  </w:r>
                  <w:proofErr w:type="spellEnd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/&gt;</w:t>
                  </w:r>
                </w:p>
                <w:p w:rsidR="00077E7E" w:rsidRPr="00915459" w:rsidRDefault="00077E7E" w:rsidP="00915459">
                  <w:pPr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 xml:space="preserve">  &lt;/features&gt;</w:t>
                  </w:r>
                </w:p>
                <w:p w:rsidR="00077E7E" w:rsidRPr="00915459" w:rsidRDefault="00077E7E" w:rsidP="00915459">
                  <w:pPr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 xml:space="preserve">  &lt;</w:t>
                  </w:r>
                  <w:proofErr w:type="spellStart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on_poweroff</w:t>
                  </w:r>
                  <w:proofErr w:type="spellEnd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&gt;destroy&lt;/</w:t>
                  </w:r>
                  <w:proofErr w:type="spellStart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on_poweroff</w:t>
                  </w:r>
                  <w:proofErr w:type="spellEnd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&gt;</w:t>
                  </w:r>
                </w:p>
                <w:p w:rsidR="00077E7E" w:rsidRPr="00915459" w:rsidRDefault="00077E7E" w:rsidP="00915459">
                  <w:pPr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 xml:space="preserve">  &lt;</w:t>
                  </w:r>
                  <w:proofErr w:type="spellStart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on_reboot</w:t>
                  </w:r>
                  <w:proofErr w:type="spellEnd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&gt;restart&lt;/</w:t>
                  </w:r>
                  <w:proofErr w:type="spellStart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on_reboot</w:t>
                  </w:r>
                  <w:proofErr w:type="spellEnd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&gt;</w:t>
                  </w:r>
                </w:p>
                <w:p w:rsidR="00077E7E" w:rsidRPr="00915459" w:rsidRDefault="00077E7E" w:rsidP="00915459">
                  <w:pPr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 xml:space="preserve">  &lt;</w:t>
                  </w:r>
                  <w:proofErr w:type="spellStart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on_crash</w:t>
                  </w:r>
                  <w:proofErr w:type="spellEnd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&gt;destroy&lt;/</w:t>
                  </w:r>
                  <w:proofErr w:type="spellStart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on_crash</w:t>
                  </w:r>
                  <w:proofErr w:type="spellEnd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&gt;</w:t>
                  </w:r>
                </w:p>
                <w:p w:rsidR="00077E7E" w:rsidRPr="00915459" w:rsidRDefault="00077E7E" w:rsidP="00915459">
                  <w:pPr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 xml:space="preserve">  &lt;</w:t>
                  </w:r>
                  <w:proofErr w:type="gramStart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devices</w:t>
                  </w:r>
                  <w:proofErr w:type="gramEnd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&gt;</w:t>
                  </w:r>
                </w:p>
                <w:p w:rsidR="00077E7E" w:rsidRPr="00915459" w:rsidRDefault="00077E7E" w:rsidP="00915459">
                  <w:pPr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 xml:space="preserve">    &lt;</w:t>
                  </w:r>
                  <w:proofErr w:type="gramStart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emulator</w:t>
                  </w:r>
                  <w:proofErr w:type="gramEnd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&gt;/</w:t>
                  </w:r>
                  <w:proofErr w:type="spellStart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usr</w:t>
                  </w:r>
                  <w:proofErr w:type="spellEnd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/bin/</w:t>
                  </w:r>
                  <w:proofErr w:type="spellStart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kvm</w:t>
                  </w:r>
                  <w:proofErr w:type="spellEnd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&lt;/emulator&gt;</w:t>
                  </w:r>
                </w:p>
                <w:p w:rsidR="00077E7E" w:rsidRPr="00915459" w:rsidRDefault="00077E7E" w:rsidP="00915459">
                  <w:pPr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 xml:space="preserve">    &lt;disk type='file' device='disk'&gt;</w:t>
                  </w:r>
                </w:p>
                <w:p w:rsidR="00077E7E" w:rsidRPr="00915459" w:rsidRDefault="00077E7E" w:rsidP="00915459">
                  <w:pPr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 xml:space="preserve">      &lt;driver name='</w:t>
                  </w:r>
                  <w:proofErr w:type="spellStart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qemu</w:t>
                  </w:r>
                  <w:proofErr w:type="spellEnd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' type='qcow2' cache='none'/&gt;</w:t>
                  </w:r>
                </w:p>
                <w:p w:rsidR="00077E7E" w:rsidRPr="00915459" w:rsidRDefault="00077E7E" w:rsidP="00915459">
                  <w:pPr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 xml:space="preserve">      &lt;</w:t>
                  </w:r>
                  <w:proofErr w:type="gramStart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source</w:t>
                  </w:r>
                  <w:proofErr w:type="gramEnd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 xml:space="preserve"> file='/data/</w:t>
                  </w:r>
                  <w:proofErr w:type="spellStart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vm</w:t>
                  </w:r>
                  <w:proofErr w:type="spellEnd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/ubuntu-10.04.4-server-amd64.qcow2'/&gt;</w:t>
                  </w:r>
                </w:p>
                <w:p w:rsidR="00077E7E" w:rsidRPr="00915459" w:rsidRDefault="00077E7E" w:rsidP="00915459">
                  <w:pPr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 xml:space="preserve">      &lt;target dev='</w:t>
                  </w:r>
                  <w:proofErr w:type="spellStart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vda</w:t>
                  </w:r>
                  <w:proofErr w:type="spellEnd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' bus='</w:t>
                  </w:r>
                  <w:proofErr w:type="spellStart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virtio</w:t>
                  </w:r>
                  <w:proofErr w:type="spellEnd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'/&gt;</w:t>
                  </w:r>
                </w:p>
                <w:p w:rsidR="00077E7E" w:rsidRPr="00915459" w:rsidRDefault="00077E7E" w:rsidP="00915459">
                  <w:pPr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 xml:space="preserve">    &lt;/disk&gt;</w:t>
                  </w:r>
                </w:p>
                <w:p w:rsidR="00077E7E" w:rsidRPr="00915459" w:rsidRDefault="00077E7E" w:rsidP="00915459">
                  <w:pPr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77E7E" w:rsidRPr="00915459" w:rsidRDefault="00077E7E" w:rsidP="00915459">
                  <w:pPr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 xml:space="preserve">    &lt;input type='tablet' bus='</w:t>
                  </w:r>
                  <w:proofErr w:type="spellStart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usb</w:t>
                  </w:r>
                  <w:proofErr w:type="spellEnd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'&gt;</w:t>
                  </w:r>
                </w:p>
                <w:p w:rsidR="00077E7E" w:rsidRPr="00915459" w:rsidRDefault="00077E7E" w:rsidP="00915459">
                  <w:pPr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 xml:space="preserve">      &lt;alias name='input0'/&gt;</w:t>
                  </w:r>
                </w:p>
                <w:p w:rsidR="00077E7E" w:rsidRPr="00915459" w:rsidRDefault="00077E7E" w:rsidP="00915459">
                  <w:pPr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 xml:space="preserve">    &lt;/input&gt;</w:t>
                  </w:r>
                </w:p>
                <w:p w:rsidR="00077E7E" w:rsidRPr="00915459" w:rsidRDefault="00077E7E" w:rsidP="00915459">
                  <w:pPr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 xml:space="preserve">    &lt;input type='mouse' bus='ps2'/&gt;</w:t>
                  </w:r>
                </w:p>
                <w:p w:rsidR="00077E7E" w:rsidRPr="00915459" w:rsidRDefault="00077E7E" w:rsidP="00915459">
                  <w:pPr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 xml:space="preserve">    &lt;graphics type='</w:t>
                  </w:r>
                  <w:proofErr w:type="spellStart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vnc</w:t>
                  </w:r>
                  <w:proofErr w:type="spellEnd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 xml:space="preserve">' port='5900' </w:t>
                  </w:r>
                  <w:proofErr w:type="spellStart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autoport</w:t>
                  </w:r>
                  <w:proofErr w:type="spellEnd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 xml:space="preserve">='yes' listen='0.0.0.0' </w:t>
                  </w:r>
                  <w:proofErr w:type="spellStart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keymap</w:t>
                  </w:r>
                  <w:proofErr w:type="spellEnd"/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='en-us'&gt;</w:t>
                  </w:r>
                </w:p>
                <w:p w:rsidR="00077E7E" w:rsidRPr="00915459" w:rsidRDefault="00077E7E" w:rsidP="00915459">
                  <w:pPr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 xml:space="preserve">    &lt;/graphics&gt;</w:t>
                  </w:r>
                </w:p>
                <w:p w:rsidR="00077E7E" w:rsidRPr="00915459" w:rsidRDefault="00077E7E" w:rsidP="00915459">
                  <w:pPr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 xml:space="preserve">  &lt;/devices&gt;</w:t>
                  </w:r>
                </w:p>
                <w:p w:rsidR="00077E7E" w:rsidRPr="00705CC8" w:rsidRDefault="00077E7E" w:rsidP="00915459">
                  <w:pPr>
                    <w:rPr>
                      <w:szCs w:val="18"/>
                    </w:rPr>
                  </w:pPr>
                  <w:r w:rsidRPr="00915459">
                    <w:rPr>
                      <w:b/>
                      <w:color w:val="000000" w:themeColor="text1"/>
                      <w:sz w:val="18"/>
                      <w:szCs w:val="18"/>
                    </w:rPr>
                    <w:t>&lt;/domain&gt;</w:t>
                  </w:r>
                </w:p>
              </w:txbxContent>
            </v:textbox>
            <w10:wrap type="none"/>
            <w10:anchorlock/>
          </v:shape>
        </w:pict>
      </w:r>
    </w:p>
    <w:p w:rsidR="00725EF4" w:rsidRDefault="00725EF4" w:rsidP="00725EF4">
      <w:pPr>
        <w:pStyle w:val="2"/>
        <w:rPr>
          <w:sz w:val="24"/>
          <w:szCs w:val="24"/>
        </w:rPr>
      </w:pPr>
      <w:bookmarkStart w:id="10" w:name="_Toc390363950"/>
      <w:r>
        <w:rPr>
          <w:rFonts w:hint="eastAsia"/>
          <w:sz w:val="24"/>
          <w:szCs w:val="24"/>
        </w:rPr>
        <w:t>定义</w:t>
      </w:r>
      <w:r w:rsidR="00CD6892">
        <w:rPr>
          <w:rFonts w:hint="eastAsia"/>
          <w:sz w:val="24"/>
          <w:szCs w:val="24"/>
        </w:rPr>
        <w:t>并启动</w:t>
      </w:r>
      <w:r>
        <w:rPr>
          <w:rFonts w:hint="eastAsia"/>
          <w:sz w:val="24"/>
          <w:szCs w:val="24"/>
        </w:rPr>
        <w:t>实例</w:t>
      </w:r>
      <w:bookmarkEnd w:id="10"/>
    </w:p>
    <w:p w:rsidR="006F7559" w:rsidRPr="006F7559" w:rsidRDefault="006F7559" w:rsidP="006F7559">
      <w:pPr>
        <w:pStyle w:val="Alt-W"/>
      </w:pPr>
      <w:proofErr w:type="spellStart"/>
      <w:r>
        <w:rPr>
          <w:rFonts w:hint="eastAsia"/>
        </w:rPr>
        <w:t>virsh</w:t>
      </w:r>
      <w:proofErr w:type="spellEnd"/>
      <w:r>
        <w:rPr>
          <w:rFonts w:hint="eastAsia"/>
        </w:rPr>
        <w:t xml:space="preserve"> help define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virsh</w:t>
      </w:r>
      <w:proofErr w:type="spellEnd"/>
      <w:r>
        <w:rPr>
          <w:rFonts w:hint="eastAsia"/>
        </w:rPr>
        <w:t xml:space="preserve"> help start</w:t>
      </w:r>
    </w:p>
    <w:p w:rsidR="00CD6892" w:rsidRPr="00CD6892" w:rsidRDefault="00CD6892" w:rsidP="00CD6892">
      <w:pPr>
        <w:pStyle w:val="Alt-W"/>
      </w:pPr>
      <w:r>
        <w:rPr>
          <w:rFonts w:hint="eastAsia"/>
        </w:rPr>
        <w:t>先定义再启动实例。</w:t>
      </w:r>
    </w:p>
    <w:p w:rsidR="00CD6892" w:rsidRDefault="00AE3E60" w:rsidP="00CD6892">
      <w:pPr>
        <w:pStyle w:val="Alt-W"/>
        <w:ind w:left="0" w:firstLine="0"/>
      </w:pPr>
      <w:r>
        <w:pict>
          <v:shape id="_x0000_s2061" type="#_x0000_t202" style="width:483.9pt;height:101.2pt;mso-position-horizontal-relative:char;mso-position-vertical-relative:line;mso-width-relative:margin;mso-height-relative:margin">
            <v:textbox style="mso-next-textbox:#_x0000_s2061">
              <w:txbxContent>
                <w:p w:rsidR="00077E7E" w:rsidRPr="00CD6892" w:rsidRDefault="00077E7E" w:rsidP="00CD6892">
                  <w:r>
                    <w:t>/home/</w:t>
                  </w:r>
                  <w:proofErr w:type="spellStart"/>
                  <w:r>
                    <w:t>libvirt</w:t>
                  </w:r>
                  <w:proofErr w:type="spellEnd"/>
                  <w:r w:rsidRPr="00CD6892">
                    <w:t>#</w:t>
                  </w:r>
                  <w:r w:rsidRPr="00CD6892">
                    <w:rPr>
                      <w:color w:val="FF0000"/>
                    </w:rPr>
                    <w:t xml:space="preserve"> </w:t>
                  </w:r>
                  <w:proofErr w:type="spellStart"/>
                  <w:r w:rsidRPr="00CD6892">
                    <w:rPr>
                      <w:color w:val="FF0000"/>
                    </w:rPr>
                    <w:t>virsh</w:t>
                  </w:r>
                  <w:proofErr w:type="spellEnd"/>
                  <w:r w:rsidRPr="00CD6892">
                    <w:rPr>
                      <w:color w:val="FF0000"/>
                    </w:rPr>
                    <w:t xml:space="preserve"> define standard.xml</w:t>
                  </w:r>
                  <w:r w:rsidRPr="00CD6892">
                    <w:rPr>
                      <w:rFonts w:hint="eastAsia"/>
                      <w:color w:val="FF0000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  #</w:t>
                  </w:r>
                  <w:r>
                    <w:rPr>
                      <w:rFonts w:hint="eastAsia"/>
                    </w:rPr>
                    <w:t>定义实例</w:t>
                  </w:r>
                </w:p>
                <w:p w:rsidR="00077E7E" w:rsidRDefault="00077E7E" w:rsidP="00CD6892">
                  <w:r w:rsidRPr="00CD6892">
                    <w:t>Domain test-ubuntu-10.04 defined from standard.xml</w:t>
                  </w:r>
                </w:p>
                <w:p w:rsidR="00077E7E" w:rsidRDefault="00077E7E" w:rsidP="00CD6892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/home/</w:t>
                  </w:r>
                  <w:r w:rsidRPr="00CD6892">
                    <w:rPr>
                      <w:szCs w:val="18"/>
                    </w:rPr>
                    <w:t>/</w:t>
                  </w:r>
                  <w:proofErr w:type="spellStart"/>
                  <w:r w:rsidRPr="00CD6892">
                    <w:rPr>
                      <w:szCs w:val="18"/>
                    </w:rPr>
                    <w:t>libvirt</w:t>
                  </w:r>
                  <w:proofErr w:type="spellEnd"/>
                  <w:r w:rsidRPr="00CD6892">
                    <w:rPr>
                      <w:szCs w:val="18"/>
                    </w:rPr>
                    <w:t>#</w:t>
                  </w:r>
                  <w:r w:rsidRPr="00CD6892">
                    <w:rPr>
                      <w:color w:val="FF0000"/>
                      <w:szCs w:val="18"/>
                    </w:rPr>
                    <w:t xml:space="preserve"> </w:t>
                  </w:r>
                  <w:proofErr w:type="spellStart"/>
                  <w:r w:rsidRPr="00CD6892">
                    <w:rPr>
                      <w:color w:val="FF0000"/>
                    </w:rPr>
                    <w:t>virsh</w:t>
                  </w:r>
                  <w:proofErr w:type="spellEnd"/>
                  <w:r w:rsidRPr="00CD6892">
                    <w:rPr>
                      <w:color w:val="FF0000"/>
                    </w:rPr>
                    <w:t xml:space="preserve">  list </w:t>
                  </w:r>
                  <w:r>
                    <w:rPr>
                      <w:rFonts w:hint="eastAsia"/>
                      <w:color w:val="FF0000"/>
                    </w:rPr>
                    <w:t>-</w:t>
                  </w:r>
                  <w:r w:rsidRPr="00CD6892">
                    <w:rPr>
                      <w:color w:val="FF0000"/>
                    </w:rPr>
                    <w:t>–all</w:t>
                  </w:r>
                  <w:r w:rsidRPr="00CD6892">
                    <w:rPr>
                      <w:rFonts w:hint="eastAsia"/>
                      <w:color w:val="FF0000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Cs w:val="18"/>
                    </w:rPr>
                    <w:t xml:space="preserve"># </w:t>
                  </w:r>
                  <w:r>
                    <w:rPr>
                      <w:rFonts w:hint="eastAsia"/>
                      <w:szCs w:val="18"/>
                    </w:rPr>
                    <w:t>查看定义的实例</w:t>
                  </w:r>
                </w:p>
                <w:p w:rsidR="00077E7E" w:rsidRDefault="00077E7E" w:rsidP="00CD6892">
                  <w:pPr>
                    <w:rPr>
                      <w:szCs w:val="18"/>
                    </w:rPr>
                  </w:pPr>
                  <w:r w:rsidRPr="00915459">
                    <w:rPr>
                      <w:szCs w:val="18"/>
                    </w:rPr>
                    <w:t xml:space="preserve">-     </w:t>
                  </w:r>
                  <w:proofErr w:type="gramStart"/>
                  <w:r w:rsidRPr="00915459">
                    <w:rPr>
                      <w:szCs w:val="18"/>
                    </w:rPr>
                    <w:t>test-ubuntu-10.04</w:t>
                  </w:r>
                  <w:proofErr w:type="gramEnd"/>
                  <w:r w:rsidRPr="00915459">
                    <w:rPr>
                      <w:szCs w:val="18"/>
                    </w:rPr>
                    <w:t xml:space="preserve">              shut off</w:t>
                  </w:r>
                </w:p>
                <w:p w:rsidR="00077E7E" w:rsidRPr="00CD6892" w:rsidRDefault="00077E7E" w:rsidP="00CD6892"/>
                <w:p w:rsidR="00077E7E" w:rsidRDefault="00077E7E" w:rsidP="00CD6892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/home/</w:t>
                  </w:r>
                  <w:r w:rsidRPr="00CD6892">
                    <w:rPr>
                      <w:szCs w:val="18"/>
                    </w:rPr>
                    <w:t>/</w:t>
                  </w:r>
                  <w:proofErr w:type="spellStart"/>
                  <w:r w:rsidRPr="00CD6892">
                    <w:rPr>
                      <w:szCs w:val="18"/>
                    </w:rPr>
                    <w:t>libvirt</w:t>
                  </w:r>
                  <w:proofErr w:type="spellEnd"/>
                  <w:r w:rsidRPr="00CD6892">
                    <w:rPr>
                      <w:szCs w:val="18"/>
                    </w:rPr>
                    <w:t>#</w:t>
                  </w:r>
                  <w:r w:rsidRPr="00CD6892">
                    <w:rPr>
                      <w:color w:val="FF0000"/>
                      <w:szCs w:val="18"/>
                    </w:rPr>
                    <w:t xml:space="preserve"> </w:t>
                  </w:r>
                  <w:proofErr w:type="spellStart"/>
                  <w:r w:rsidRPr="00CD6892">
                    <w:rPr>
                      <w:color w:val="FF0000"/>
                      <w:szCs w:val="18"/>
                    </w:rPr>
                    <w:t>virsh</w:t>
                  </w:r>
                  <w:proofErr w:type="spellEnd"/>
                  <w:r w:rsidRPr="00CD6892">
                    <w:rPr>
                      <w:color w:val="FF0000"/>
                      <w:szCs w:val="18"/>
                    </w:rPr>
                    <w:t xml:space="preserve"> start test-ubuntu-10.04</w:t>
                  </w:r>
                  <w:r>
                    <w:rPr>
                      <w:rFonts w:hint="eastAsia"/>
                      <w:szCs w:val="18"/>
                    </w:rPr>
                    <w:t xml:space="preserve">  # </w:t>
                  </w:r>
                  <w:r>
                    <w:rPr>
                      <w:rFonts w:hint="eastAsia"/>
                      <w:szCs w:val="18"/>
                    </w:rPr>
                    <w:t>启动实例</w:t>
                  </w:r>
                </w:p>
                <w:p w:rsidR="00077E7E" w:rsidRDefault="00077E7E" w:rsidP="00CD6892">
                  <w:pPr>
                    <w:rPr>
                      <w:szCs w:val="18"/>
                    </w:rPr>
                  </w:pPr>
                  <w:r w:rsidRPr="00CD6892">
                    <w:rPr>
                      <w:szCs w:val="18"/>
                    </w:rPr>
                    <w:t>Domain test-ubuntu-10.04 started</w:t>
                  </w:r>
                </w:p>
                <w:p w:rsidR="00077E7E" w:rsidRPr="00CD6892" w:rsidRDefault="00077E7E" w:rsidP="00915459">
                  <w:pPr>
                    <w:rPr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D6892" w:rsidRPr="00CD6892" w:rsidRDefault="00CD6892" w:rsidP="00CD6892">
      <w:pPr>
        <w:pStyle w:val="Alt-W"/>
        <w:ind w:left="0" w:firstLine="0"/>
      </w:pPr>
      <w:r>
        <w:rPr>
          <w:rFonts w:hint="eastAsia"/>
        </w:rPr>
        <w:t>这种方式启动的实例，</w:t>
      </w:r>
      <w:r>
        <w:rPr>
          <w:rFonts w:hint="eastAsia"/>
        </w:rPr>
        <w:t>destroy</w:t>
      </w:r>
      <w:r>
        <w:rPr>
          <w:rFonts w:hint="eastAsia"/>
        </w:rPr>
        <w:t>之后通过</w:t>
      </w:r>
      <w:proofErr w:type="spellStart"/>
      <w:r w:rsidRPr="00CD6892">
        <w:rPr>
          <w:color w:val="FF0000"/>
        </w:rPr>
        <w:t>virsh</w:t>
      </w:r>
      <w:proofErr w:type="spellEnd"/>
      <w:r w:rsidRPr="00CD6892">
        <w:rPr>
          <w:color w:val="FF0000"/>
        </w:rPr>
        <w:t xml:space="preserve">  list </w:t>
      </w:r>
      <w:r w:rsidR="00915459">
        <w:rPr>
          <w:rFonts w:hint="eastAsia"/>
          <w:color w:val="FF0000"/>
        </w:rPr>
        <w:t xml:space="preserve"> -</w:t>
      </w:r>
      <w:r w:rsidRPr="00CD6892">
        <w:rPr>
          <w:color w:val="FF0000"/>
        </w:rPr>
        <w:t>–all</w:t>
      </w:r>
      <w:r w:rsidR="00915459">
        <w:rPr>
          <w:rFonts w:hint="eastAsia"/>
          <w:color w:val="FF0000"/>
        </w:rPr>
        <w:t>仍然能够看到实例。</w:t>
      </w:r>
    </w:p>
    <w:p w:rsidR="00725EF4" w:rsidRDefault="00CD6892" w:rsidP="00725EF4">
      <w:pPr>
        <w:pStyle w:val="2"/>
        <w:rPr>
          <w:sz w:val="24"/>
          <w:szCs w:val="24"/>
        </w:rPr>
      </w:pPr>
      <w:bookmarkStart w:id="11" w:name="_Toc390363951"/>
      <w:r>
        <w:rPr>
          <w:rFonts w:hint="eastAsia"/>
          <w:sz w:val="24"/>
          <w:szCs w:val="24"/>
        </w:rPr>
        <w:t>创建</w:t>
      </w:r>
      <w:r w:rsidR="00725EF4">
        <w:rPr>
          <w:rFonts w:hint="eastAsia"/>
          <w:sz w:val="24"/>
          <w:szCs w:val="24"/>
        </w:rPr>
        <w:t>实例</w:t>
      </w:r>
      <w:bookmarkEnd w:id="11"/>
    </w:p>
    <w:p w:rsidR="00CD6892" w:rsidRDefault="00CD6892" w:rsidP="00CD6892">
      <w:pPr>
        <w:pStyle w:val="Alt-W"/>
      </w:pPr>
      <w:r>
        <w:rPr>
          <w:rFonts w:hint="eastAsia"/>
        </w:rPr>
        <w:t>和先定义再启动实例不同，创建实例直接定义并启动实例。但是</w:t>
      </w:r>
      <w:r>
        <w:rPr>
          <w:rFonts w:hint="eastAsia"/>
        </w:rPr>
        <w:t>destroy</w:t>
      </w:r>
      <w:r>
        <w:rPr>
          <w:rFonts w:hint="eastAsia"/>
        </w:rPr>
        <w:t>的时候，</w:t>
      </w:r>
      <w:r w:rsidR="00915459">
        <w:rPr>
          <w:rFonts w:hint="eastAsia"/>
        </w:rPr>
        <w:t>实例直接销毁。</w:t>
      </w:r>
    </w:p>
    <w:p w:rsidR="006F7559" w:rsidRDefault="006F7559" w:rsidP="00CD6892">
      <w:pPr>
        <w:pStyle w:val="Alt-W"/>
      </w:pPr>
      <w:proofErr w:type="spellStart"/>
      <w:proofErr w:type="gramStart"/>
      <w:r>
        <w:rPr>
          <w:rFonts w:hint="eastAsia"/>
        </w:rPr>
        <w:t>virsh</w:t>
      </w:r>
      <w:proofErr w:type="spellEnd"/>
      <w:proofErr w:type="gramEnd"/>
      <w:r>
        <w:rPr>
          <w:rFonts w:hint="eastAsia"/>
        </w:rPr>
        <w:t xml:space="preserve"> help create</w:t>
      </w:r>
    </w:p>
    <w:p w:rsidR="00915459" w:rsidRDefault="00AE3E60" w:rsidP="00915459">
      <w:pPr>
        <w:pStyle w:val="Alt-W"/>
        <w:ind w:left="0" w:firstLine="0"/>
      </w:pPr>
      <w:r>
        <w:pict>
          <v:shape id="_x0000_s2060" type="#_x0000_t202" style="width:483.9pt;height:38.4pt;mso-position-horizontal-relative:char;mso-position-vertical-relative:line;mso-width-relative:margin;mso-height-relative:margin">
            <v:textbox style="mso-next-textbox:#_x0000_s2060">
              <w:txbxContent>
                <w:p w:rsidR="00077E7E" w:rsidRPr="00915459" w:rsidRDefault="00077E7E" w:rsidP="00915459">
                  <w:pPr>
                    <w:rPr>
                      <w:color w:val="FF0000"/>
                      <w:szCs w:val="18"/>
                    </w:rPr>
                  </w:pPr>
                  <w:r>
                    <w:rPr>
                      <w:szCs w:val="18"/>
                    </w:rPr>
                    <w:t>/home/</w:t>
                  </w:r>
                  <w:r w:rsidRPr="00CD6892">
                    <w:rPr>
                      <w:szCs w:val="18"/>
                    </w:rPr>
                    <w:t>/</w:t>
                  </w:r>
                  <w:proofErr w:type="spellStart"/>
                  <w:r w:rsidRPr="00CD6892">
                    <w:rPr>
                      <w:szCs w:val="18"/>
                    </w:rPr>
                    <w:t>libvirt</w:t>
                  </w:r>
                  <w:proofErr w:type="spellEnd"/>
                  <w:r w:rsidRPr="00CD6892">
                    <w:rPr>
                      <w:szCs w:val="18"/>
                    </w:rPr>
                    <w:t>#</w:t>
                  </w:r>
                  <w:r w:rsidRPr="00CD6892">
                    <w:rPr>
                      <w:color w:val="FF0000"/>
                      <w:szCs w:val="18"/>
                    </w:rPr>
                    <w:t xml:space="preserve"> </w:t>
                  </w:r>
                  <w:r w:rsidRPr="00915459">
                    <w:rPr>
                      <w:szCs w:val="18"/>
                    </w:rPr>
                    <w:t xml:space="preserve"># </w:t>
                  </w:r>
                  <w:proofErr w:type="spellStart"/>
                  <w:proofErr w:type="gramStart"/>
                  <w:r w:rsidRPr="00915459">
                    <w:rPr>
                      <w:color w:val="FF0000"/>
                      <w:szCs w:val="18"/>
                    </w:rPr>
                    <w:t>virsh</w:t>
                  </w:r>
                  <w:proofErr w:type="spellEnd"/>
                  <w:r w:rsidRPr="00915459">
                    <w:rPr>
                      <w:color w:val="FF0000"/>
                      <w:szCs w:val="18"/>
                    </w:rPr>
                    <w:t xml:space="preserve">  create</w:t>
                  </w:r>
                  <w:proofErr w:type="gramEnd"/>
                  <w:r w:rsidRPr="00915459">
                    <w:rPr>
                      <w:color w:val="FF0000"/>
                      <w:szCs w:val="18"/>
                    </w:rPr>
                    <w:t xml:space="preserve"> standard.xml</w:t>
                  </w:r>
                </w:p>
                <w:p w:rsidR="00077E7E" w:rsidRPr="00CD6892" w:rsidRDefault="00077E7E" w:rsidP="00915459">
                  <w:pPr>
                    <w:rPr>
                      <w:szCs w:val="18"/>
                    </w:rPr>
                  </w:pPr>
                  <w:r w:rsidRPr="00915459">
                    <w:rPr>
                      <w:szCs w:val="18"/>
                    </w:rPr>
                    <w:t>Domain test-ubuntu-10.04 created from standard.xml</w:t>
                  </w:r>
                </w:p>
              </w:txbxContent>
            </v:textbox>
            <w10:wrap type="none"/>
            <w10:anchorlock/>
          </v:shape>
        </w:pict>
      </w:r>
    </w:p>
    <w:p w:rsidR="00915459" w:rsidRPr="00CD6892" w:rsidRDefault="00915459" w:rsidP="00CD6892">
      <w:pPr>
        <w:pStyle w:val="Alt-W"/>
      </w:pPr>
    </w:p>
    <w:p w:rsidR="00725EF4" w:rsidRDefault="00725EF4" w:rsidP="00725EF4">
      <w:pPr>
        <w:pStyle w:val="2"/>
        <w:rPr>
          <w:sz w:val="24"/>
          <w:szCs w:val="24"/>
        </w:rPr>
      </w:pPr>
      <w:bookmarkStart w:id="12" w:name="_Toc390363952"/>
      <w:r>
        <w:rPr>
          <w:rFonts w:hint="eastAsia"/>
          <w:sz w:val="24"/>
          <w:szCs w:val="24"/>
        </w:rPr>
        <w:t>销毁实例</w:t>
      </w:r>
      <w:bookmarkEnd w:id="12"/>
    </w:p>
    <w:p w:rsidR="006F7559" w:rsidRPr="006F7559" w:rsidRDefault="00AE3E60" w:rsidP="006F7559">
      <w:pPr>
        <w:pStyle w:val="Alt-W"/>
        <w:ind w:left="0" w:firstLine="0"/>
      </w:pPr>
      <w:r>
        <w:pict>
          <v:shape id="_x0000_s2059" type="#_x0000_t202" style="width:483.9pt;height:122.3pt;mso-position-horizontal-relative:char;mso-position-vertical-relative:line;mso-width-relative:margin;mso-height-relative:margin">
            <v:textbox style="mso-next-textbox:#_x0000_s2059">
              <w:txbxContent>
                <w:p w:rsidR="00077E7E" w:rsidRPr="006F7559" w:rsidRDefault="00077E7E" w:rsidP="006F7559">
                  <w:pPr>
                    <w:rPr>
                      <w:color w:val="FF0000"/>
                      <w:sz w:val="15"/>
                      <w:szCs w:val="15"/>
                    </w:rPr>
                  </w:pPr>
                  <w:r w:rsidRPr="006F7559">
                    <w:rPr>
                      <w:sz w:val="15"/>
                      <w:szCs w:val="15"/>
                    </w:rPr>
                    <w:t>/home//</w:t>
                  </w:r>
                  <w:proofErr w:type="spellStart"/>
                  <w:r w:rsidRPr="006F7559">
                    <w:rPr>
                      <w:sz w:val="15"/>
                      <w:szCs w:val="15"/>
                    </w:rPr>
                    <w:t>libvirt</w:t>
                  </w:r>
                  <w:proofErr w:type="spellEnd"/>
                  <w:r w:rsidRPr="006F7559">
                    <w:rPr>
                      <w:sz w:val="15"/>
                      <w:szCs w:val="15"/>
                    </w:rPr>
                    <w:t>#</w:t>
                  </w:r>
                  <w:r w:rsidRPr="006F7559">
                    <w:rPr>
                      <w:color w:val="FF0000"/>
                      <w:sz w:val="15"/>
                      <w:szCs w:val="15"/>
                    </w:rPr>
                    <w:t xml:space="preserve"> </w:t>
                  </w:r>
                  <w:r w:rsidRPr="006F7559">
                    <w:rPr>
                      <w:sz w:val="15"/>
                      <w:szCs w:val="15"/>
                    </w:rPr>
                    <w:t xml:space="preserve"> </w:t>
                  </w:r>
                  <w:r w:rsidRPr="006F7559">
                    <w:rPr>
                      <w:color w:val="FF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6F7559">
                    <w:rPr>
                      <w:color w:val="FF0000"/>
                      <w:sz w:val="15"/>
                      <w:szCs w:val="15"/>
                    </w:rPr>
                    <w:t>virsh</w:t>
                  </w:r>
                  <w:proofErr w:type="spellEnd"/>
                  <w:r w:rsidRPr="006F7559">
                    <w:rPr>
                      <w:color w:val="FF0000"/>
                      <w:sz w:val="15"/>
                      <w:szCs w:val="15"/>
                    </w:rPr>
                    <w:t xml:space="preserve"> help destroy</w:t>
                  </w:r>
                </w:p>
                <w:p w:rsidR="00077E7E" w:rsidRPr="006F7559" w:rsidRDefault="00077E7E" w:rsidP="006F7559">
                  <w:pPr>
                    <w:rPr>
                      <w:color w:val="FF0000"/>
                      <w:sz w:val="15"/>
                      <w:szCs w:val="15"/>
                    </w:rPr>
                  </w:pPr>
                  <w:r w:rsidRPr="006F7559">
                    <w:rPr>
                      <w:color w:val="FF0000"/>
                      <w:sz w:val="15"/>
                      <w:szCs w:val="15"/>
                    </w:rPr>
                    <w:t xml:space="preserve">  NAME</w:t>
                  </w:r>
                </w:p>
                <w:p w:rsidR="00077E7E" w:rsidRPr="006F7559" w:rsidRDefault="00077E7E" w:rsidP="006F7559">
                  <w:pPr>
                    <w:rPr>
                      <w:color w:val="FF0000"/>
                      <w:sz w:val="15"/>
                      <w:szCs w:val="15"/>
                    </w:rPr>
                  </w:pPr>
                  <w:r w:rsidRPr="006F7559">
                    <w:rPr>
                      <w:color w:val="FF0000"/>
                      <w:sz w:val="15"/>
                      <w:szCs w:val="15"/>
                    </w:rPr>
                    <w:t xml:space="preserve">    </w:t>
                  </w:r>
                  <w:proofErr w:type="gramStart"/>
                  <w:r w:rsidRPr="006F7559">
                    <w:rPr>
                      <w:color w:val="FF0000"/>
                      <w:sz w:val="15"/>
                      <w:szCs w:val="15"/>
                    </w:rPr>
                    <w:t>destroy</w:t>
                  </w:r>
                  <w:proofErr w:type="gramEnd"/>
                  <w:r w:rsidRPr="006F7559">
                    <w:rPr>
                      <w:color w:val="FF0000"/>
                      <w:sz w:val="15"/>
                      <w:szCs w:val="15"/>
                    </w:rPr>
                    <w:t xml:space="preserve"> - destroy (stop) a domain</w:t>
                  </w:r>
                </w:p>
                <w:p w:rsidR="00077E7E" w:rsidRPr="006F7559" w:rsidRDefault="00077E7E" w:rsidP="006F7559">
                  <w:pPr>
                    <w:rPr>
                      <w:color w:val="FF0000"/>
                      <w:sz w:val="15"/>
                      <w:szCs w:val="15"/>
                    </w:rPr>
                  </w:pPr>
                </w:p>
                <w:p w:rsidR="00077E7E" w:rsidRPr="006F7559" w:rsidRDefault="00077E7E" w:rsidP="006F7559">
                  <w:pPr>
                    <w:rPr>
                      <w:color w:val="FF0000"/>
                      <w:sz w:val="15"/>
                      <w:szCs w:val="15"/>
                    </w:rPr>
                  </w:pPr>
                  <w:r w:rsidRPr="006F7559">
                    <w:rPr>
                      <w:color w:val="FF0000"/>
                      <w:sz w:val="15"/>
                      <w:szCs w:val="15"/>
                    </w:rPr>
                    <w:t xml:space="preserve">  SYNOPSIS</w:t>
                  </w:r>
                </w:p>
                <w:p w:rsidR="00077E7E" w:rsidRPr="006F7559" w:rsidRDefault="00077E7E" w:rsidP="006F7559">
                  <w:pPr>
                    <w:rPr>
                      <w:color w:val="FF0000"/>
                      <w:sz w:val="15"/>
                      <w:szCs w:val="15"/>
                    </w:rPr>
                  </w:pPr>
                  <w:r w:rsidRPr="006F7559">
                    <w:rPr>
                      <w:color w:val="FF0000"/>
                      <w:sz w:val="15"/>
                      <w:szCs w:val="15"/>
                    </w:rPr>
                    <w:t xml:space="preserve">    </w:t>
                  </w:r>
                  <w:proofErr w:type="gramStart"/>
                  <w:r w:rsidRPr="006F7559">
                    <w:rPr>
                      <w:color w:val="FF0000"/>
                      <w:sz w:val="15"/>
                      <w:szCs w:val="15"/>
                    </w:rPr>
                    <w:t>destroy</w:t>
                  </w:r>
                  <w:proofErr w:type="gramEnd"/>
                  <w:r w:rsidRPr="006F7559">
                    <w:rPr>
                      <w:color w:val="FF0000"/>
                      <w:sz w:val="15"/>
                      <w:szCs w:val="15"/>
                    </w:rPr>
                    <w:t xml:space="preserve"> &lt;domain&gt; [--graceful]</w:t>
                  </w:r>
                </w:p>
                <w:p w:rsidR="00077E7E" w:rsidRPr="006F7559" w:rsidRDefault="00077E7E" w:rsidP="006F7559">
                  <w:pPr>
                    <w:rPr>
                      <w:color w:val="FF0000"/>
                      <w:sz w:val="15"/>
                      <w:szCs w:val="15"/>
                    </w:rPr>
                  </w:pPr>
                </w:p>
                <w:p w:rsidR="00077E7E" w:rsidRPr="006F7559" w:rsidRDefault="00077E7E" w:rsidP="006F7559">
                  <w:pPr>
                    <w:rPr>
                      <w:color w:val="FF0000"/>
                      <w:sz w:val="15"/>
                      <w:szCs w:val="15"/>
                    </w:rPr>
                  </w:pPr>
                  <w:r w:rsidRPr="006F7559">
                    <w:rPr>
                      <w:color w:val="FF0000"/>
                      <w:sz w:val="15"/>
                      <w:szCs w:val="15"/>
                    </w:rPr>
                    <w:t xml:space="preserve">  DESCRIPTION</w:t>
                  </w:r>
                </w:p>
                <w:p w:rsidR="00077E7E" w:rsidRPr="006F7559" w:rsidRDefault="00077E7E" w:rsidP="006F7559">
                  <w:pPr>
                    <w:rPr>
                      <w:color w:val="FF0000"/>
                      <w:sz w:val="15"/>
                      <w:szCs w:val="15"/>
                    </w:rPr>
                  </w:pPr>
                  <w:r w:rsidRPr="006F7559">
                    <w:rPr>
                      <w:color w:val="FF0000"/>
                      <w:sz w:val="15"/>
                      <w:szCs w:val="15"/>
                    </w:rPr>
                    <w:t xml:space="preserve">    Forcefully stop a given domain, but leave its resources intact.</w:t>
                  </w:r>
                </w:p>
                <w:p w:rsidR="00077E7E" w:rsidRPr="006F7559" w:rsidRDefault="00077E7E" w:rsidP="006F7559">
                  <w:pPr>
                    <w:rPr>
                      <w:color w:val="FF0000"/>
                      <w:sz w:val="15"/>
                      <w:szCs w:val="15"/>
                    </w:rPr>
                  </w:pPr>
                </w:p>
                <w:p w:rsidR="00077E7E" w:rsidRPr="006F7559" w:rsidRDefault="00077E7E" w:rsidP="006F7559">
                  <w:pPr>
                    <w:rPr>
                      <w:color w:val="FF0000"/>
                      <w:sz w:val="15"/>
                      <w:szCs w:val="15"/>
                    </w:rPr>
                  </w:pPr>
                  <w:r w:rsidRPr="006F7559">
                    <w:rPr>
                      <w:color w:val="FF0000"/>
                      <w:sz w:val="15"/>
                      <w:szCs w:val="15"/>
                    </w:rPr>
                    <w:t xml:space="preserve">  OPTIONS</w:t>
                  </w:r>
                </w:p>
                <w:p w:rsidR="00077E7E" w:rsidRPr="006F7559" w:rsidRDefault="00077E7E" w:rsidP="006F7559">
                  <w:pPr>
                    <w:rPr>
                      <w:color w:val="FF0000"/>
                      <w:sz w:val="15"/>
                      <w:szCs w:val="15"/>
                    </w:rPr>
                  </w:pPr>
                  <w:r w:rsidRPr="006F7559">
                    <w:rPr>
                      <w:color w:val="FF0000"/>
                      <w:sz w:val="15"/>
                      <w:szCs w:val="15"/>
                    </w:rPr>
                    <w:t xml:space="preserve">    [--domain] &lt;</w:t>
                  </w:r>
                  <w:proofErr w:type="gramStart"/>
                  <w:r w:rsidRPr="006F7559">
                    <w:rPr>
                      <w:color w:val="FF0000"/>
                      <w:sz w:val="15"/>
                      <w:szCs w:val="15"/>
                    </w:rPr>
                    <w:t>string</w:t>
                  </w:r>
                  <w:proofErr w:type="gramEnd"/>
                  <w:r w:rsidRPr="006F7559">
                    <w:rPr>
                      <w:color w:val="FF0000"/>
                      <w:sz w:val="15"/>
                      <w:szCs w:val="15"/>
                    </w:rPr>
                    <w:t xml:space="preserve">&gt;  domain name, id or </w:t>
                  </w:r>
                  <w:proofErr w:type="spellStart"/>
                  <w:r w:rsidRPr="006F7559">
                    <w:rPr>
                      <w:color w:val="FF0000"/>
                      <w:sz w:val="15"/>
                      <w:szCs w:val="15"/>
                    </w:rPr>
                    <w:t>uuid</w:t>
                  </w:r>
                  <w:proofErr w:type="spellEnd"/>
                </w:p>
                <w:p w:rsidR="00077E7E" w:rsidRPr="006F7559" w:rsidRDefault="00077E7E" w:rsidP="006F7559">
                  <w:pPr>
                    <w:rPr>
                      <w:sz w:val="15"/>
                      <w:szCs w:val="15"/>
                    </w:rPr>
                  </w:pPr>
                  <w:r w:rsidRPr="006F7559">
                    <w:rPr>
                      <w:color w:val="FF0000"/>
                      <w:sz w:val="15"/>
                      <w:szCs w:val="15"/>
                    </w:rPr>
                    <w:t xml:space="preserve">    --graceful       terminate gracefully</w:t>
                  </w:r>
                </w:p>
              </w:txbxContent>
            </v:textbox>
            <w10:wrap type="none"/>
            <w10:anchorlock/>
          </v:shape>
        </w:pict>
      </w:r>
    </w:p>
    <w:p w:rsidR="006F7559" w:rsidRPr="006F7559" w:rsidRDefault="006F7559" w:rsidP="006F7559">
      <w:pPr>
        <w:pStyle w:val="Alt-W"/>
      </w:pPr>
    </w:p>
    <w:p w:rsidR="00915459" w:rsidRPr="00915459" w:rsidRDefault="00AE3E60" w:rsidP="00915459">
      <w:pPr>
        <w:pStyle w:val="Alt-W"/>
        <w:ind w:left="0" w:firstLine="0"/>
      </w:pPr>
      <w:r>
        <w:pict>
          <v:shape id="_x0000_s2058" type="#_x0000_t202" style="width:483.9pt;height:38.4pt;mso-position-horizontal-relative:char;mso-position-vertical-relative:line;mso-width-relative:margin;mso-height-relative:margin">
            <v:textbox style="mso-next-textbox:#_x0000_s2058">
              <w:txbxContent>
                <w:p w:rsidR="00077E7E" w:rsidRPr="00915459" w:rsidRDefault="00077E7E" w:rsidP="00915459">
                  <w:pPr>
                    <w:rPr>
                      <w:color w:val="FF0000"/>
                      <w:szCs w:val="18"/>
                    </w:rPr>
                  </w:pPr>
                  <w:r>
                    <w:rPr>
                      <w:szCs w:val="18"/>
                    </w:rPr>
                    <w:t>/home/</w:t>
                  </w:r>
                  <w:r w:rsidRPr="00CD6892">
                    <w:rPr>
                      <w:szCs w:val="18"/>
                    </w:rPr>
                    <w:t>/</w:t>
                  </w:r>
                  <w:proofErr w:type="spellStart"/>
                  <w:r w:rsidRPr="00CD6892">
                    <w:rPr>
                      <w:szCs w:val="18"/>
                    </w:rPr>
                    <w:t>libvirt</w:t>
                  </w:r>
                  <w:proofErr w:type="spellEnd"/>
                  <w:proofErr w:type="gramStart"/>
                  <w:r w:rsidRPr="00CD6892">
                    <w:rPr>
                      <w:szCs w:val="18"/>
                    </w:rPr>
                    <w:t>#</w:t>
                  </w:r>
                  <w:r w:rsidRPr="00CD6892">
                    <w:rPr>
                      <w:color w:val="FF0000"/>
                      <w:szCs w:val="18"/>
                    </w:rPr>
                    <w:t xml:space="preserve"> </w:t>
                  </w:r>
                  <w:r w:rsidRPr="00915459">
                    <w:rPr>
                      <w:szCs w:val="18"/>
                    </w:rPr>
                    <w:t xml:space="preserve"> </w:t>
                  </w:r>
                  <w:proofErr w:type="spellStart"/>
                  <w:r w:rsidRPr="00915459">
                    <w:rPr>
                      <w:color w:val="FF0000"/>
                      <w:szCs w:val="18"/>
                    </w:rPr>
                    <w:t>virsh</w:t>
                  </w:r>
                  <w:proofErr w:type="spellEnd"/>
                  <w:proofErr w:type="gramEnd"/>
                  <w:r w:rsidRPr="00915459">
                    <w:rPr>
                      <w:color w:val="FF0000"/>
                      <w:szCs w:val="18"/>
                    </w:rPr>
                    <w:t xml:space="preserve">  destroy test-ubuntu-10.04</w:t>
                  </w:r>
                </w:p>
                <w:p w:rsidR="00077E7E" w:rsidRPr="00CD6892" w:rsidRDefault="00077E7E" w:rsidP="00915459">
                  <w:pPr>
                    <w:rPr>
                      <w:szCs w:val="18"/>
                    </w:rPr>
                  </w:pPr>
                  <w:r w:rsidRPr="00915459">
                    <w:rPr>
                      <w:szCs w:val="18"/>
                    </w:rPr>
                    <w:t>Domain test-ubuntu-10.04 destroyed</w:t>
                  </w:r>
                </w:p>
              </w:txbxContent>
            </v:textbox>
            <w10:wrap type="none"/>
            <w10:anchorlock/>
          </v:shape>
        </w:pict>
      </w:r>
    </w:p>
    <w:p w:rsidR="00915459" w:rsidRPr="00915459" w:rsidRDefault="00915459" w:rsidP="00915459">
      <w:pPr>
        <w:pStyle w:val="Alt-W"/>
      </w:pPr>
    </w:p>
    <w:p w:rsidR="00EA0334" w:rsidRDefault="00EA0334" w:rsidP="00EA0334">
      <w:pPr>
        <w:pStyle w:val="2"/>
        <w:rPr>
          <w:sz w:val="24"/>
          <w:szCs w:val="24"/>
        </w:rPr>
      </w:pPr>
      <w:bookmarkStart w:id="13" w:name="_Toc390363953"/>
      <w:r>
        <w:rPr>
          <w:rFonts w:hint="eastAsia"/>
          <w:sz w:val="24"/>
          <w:szCs w:val="24"/>
        </w:rPr>
        <w:t>重启实例</w:t>
      </w:r>
      <w:bookmarkEnd w:id="13"/>
    </w:p>
    <w:p w:rsidR="006F7559" w:rsidRPr="006F7559" w:rsidRDefault="006F7559" w:rsidP="006F7559">
      <w:pPr>
        <w:pStyle w:val="Alt-W"/>
      </w:pPr>
      <w:proofErr w:type="spellStart"/>
      <w:proofErr w:type="gramStart"/>
      <w:r>
        <w:rPr>
          <w:rFonts w:hint="eastAsia"/>
        </w:rPr>
        <w:t>virsh</w:t>
      </w:r>
      <w:proofErr w:type="spellEnd"/>
      <w:proofErr w:type="gramEnd"/>
      <w:r>
        <w:rPr>
          <w:rFonts w:hint="eastAsia"/>
        </w:rPr>
        <w:t xml:space="preserve"> help reboot</w:t>
      </w:r>
    </w:p>
    <w:p w:rsidR="00EA0334" w:rsidRPr="00EA0334" w:rsidRDefault="00EA0334" w:rsidP="00EA0334">
      <w:pPr>
        <w:pStyle w:val="Alt-W"/>
      </w:pPr>
      <w:r>
        <w:rPr>
          <w:rFonts w:hint="eastAsia"/>
        </w:rPr>
        <w:t>reboot</w:t>
      </w:r>
      <w:r w:rsidR="00915459">
        <w:rPr>
          <w:rFonts w:hint="eastAsia"/>
        </w:rPr>
        <w:t>。</w:t>
      </w:r>
      <w:r w:rsidR="00915459">
        <w:rPr>
          <w:rFonts w:hint="eastAsia"/>
        </w:rPr>
        <w:t>TODO</w:t>
      </w:r>
      <w:r w:rsidR="00915459">
        <w:rPr>
          <w:rFonts w:hint="eastAsia"/>
        </w:rPr>
        <w:t>：</w:t>
      </w:r>
    </w:p>
    <w:p w:rsidR="00725EF4" w:rsidRDefault="00725EF4" w:rsidP="00725EF4">
      <w:pPr>
        <w:pStyle w:val="2"/>
        <w:rPr>
          <w:sz w:val="24"/>
          <w:szCs w:val="24"/>
        </w:rPr>
      </w:pPr>
      <w:bookmarkStart w:id="14" w:name="_Toc390363954"/>
      <w:proofErr w:type="spellStart"/>
      <w:r>
        <w:rPr>
          <w:rFonts w:hint="eastAsia"/>
          <w:sz w:val="24"/>
          <w:szCs w:val="24"/>
        </w:rPr>
        <w:t>undefine</w:t>
      </w:r>
      <w:proofErr w:type="spellEnd"/>
      <w:r>
        <w:rPr>
          <w:rFonts w:hint="eastAsia"/>
          <w:sz w:val="24"/>
          <w:szCs w:val="24"/>
        </w:rPr>
        <w:t>实例</w:t>
      </w:r>
      <w:bookmarkEnd w:id="14"/>
    </w:p>
    <w:p w:rsidR="006F7559" w:rsidRDefault="006F7559" w:rsidP="006F7559">
      <w:pPr>
        <w:pStyle w:val="Alt-W"/>
      </w:pPr>
      <w:r>
        <w:rPr>
          <w:rFonts w:hint="eastAsia"/>
        </w:rPr>
        <w:t>TODO</w:t>
      </w:r>
    </w:p>
    <w:p w:rsidR="006F7559" w:rsidRPr="006F7559" w:rsidRDefault="006F7559" w:rsidP="006F7559">
      <w:pPr>
        <w:pStyle w:val="Alt-W"/>
      </w:pPr>
      <w:proofErr w:type="spellStart"/>
      <w:proofErr w:type="gramStart"/>
      <w:r>
        <w:rPr>
          <w:rFonts w:hint="eastAsia"/>
        </w:rPr>
        <w:t>virsh</w:t>
      </w:r>
      <w:proofErr w:type="spellEnd"/>
      <w:proofErr w:type="gramEnd"/>
      <w:r>
        <w:rPr>
          <w:rFonts w:hint="eastAsia"/>
        </w:rPr>
        <w:t xml:space="preserve"> help reboot</w:t>
      </w:r>
    </w:p>
    <w:p w:rsidR="006F7559" w:rsidRDefault="006F7559" w:rsidP="006F7559">
      <w:pPr>
        <w:pStyle w:val="2"/>
        <w:rPr>
          <w:sz w:val="24"/>
          <w:szCs w:val="24"/>
        </w:rPr>
      </w:pPr>
      <w:bookmarkStart w:id="15" w:name="_Toc390363955"/>
      <w:r>
        <w:rPr>
          <w:rFonts w:hint="eastAsia"/>
          <w:sz w:val="24"/>
          <w:szCs w:val="24"/>
        </w:rPr>
        <w:t>查看实例</w:t>
      </w:r>
      <w:bookmarkEnd w:id="15"/>
    </w:p>
    <w:p w:rsidR="006F7559" w:rsidRPr="006F7559" w:rsidRDefault="006F7559" w:rsidP="006F7559">
      <w:pPr>
        <w:pStyle w:val="Alt-W"/>
      </w:pPr>
      <w:r>
        <w:rPr>
          <w:rFonts w:hint="eastAsia"/>
        </w:rPr>
        <w:t xml:space="preserve">TODO    </w:t>
      </w:r>
      <w:proofErr w:type="spellStart"/>
      <w:r>
        <w:rPr>
          <w:rFonts w:hint="eastAsia"/>
        </w:rPr>
        <w:t>virst</w:t>
      </w:r>
      <w:proofErr w:type="spellEnd"/>
      <w:r>
        <w:rPr>
          <w:rFonts w:hint="eastAsia"/>
        </w:rPr>
        <w:t xml:space="preserve"> help list</w:t>
      </w:r>
    </w:p>
    <w:p w:rsidR="00725EF4" w:rsidRDefault="00725EF4" w:rsidP="00725EF4">
      <w:pPr>
        <w:pStyle w:val="Alt-W"/>
      </w:pPr>
    </w:p>
    <w:p w:rsidR="00725EF4" w:rsidRDefault="00725EF4" w:rsidP="00725EF4">
      <w:pPr>
        <w:pStyle w:val="2"/>
        <w:rPr>
          <w:sz w:val="24"/>
          <w:szCs w:val="24"/>
        </w:rPr>
      </w:pPr>
      <w:bookmarkStart w:id="16" w:name="_Toc390363956"/>
      <w:r>
        <w:rPr>
          <w:rFonts w:hint="eastAsia"/>
          <w:sz w:val="24"/>
          <w:szCs w:val="24"/>
        </w:rPr>
        <w:t>查看实例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信息</w:t>
      </w:r>
      <w:bookmarkEnd w:id="16"/>
    </w:p>
    <w:p w:rsidR="00725EF4" w:rsidRDefault="00915459" w:rsidP="00725EF4">
      <w:pPr>
        <w:pStyle w:val="Alt-W"/>
      </w:pPr>
      <w:r>
        <w:rPr>
          <w:rFonts w:hint="eastAsia"/>
        </w:rPr>
        <w:t>TODO</w:t>
      </w:r>
      <w:r w:rsidR="006F7559">
        <w:rPr>
          <w:rFonts w:hint="eastAsia"/>
        </w:rPr>
        <w:t xml:space="preserve"> </w:t>
      </w:r>
      <w:proofErr w:type="spellStart"/>
      <w:r w:rsidR="006F7559">
        <w:rPr>
          <w:rFonts w:hint="eastAsia"/>
        </w:rPr>
        <w:t>virsh</w:t>
      </w:r>
      <w:proofErr w:type="spellEnd"/>
      <w:r w:rsidR="006F7559">
        <w:rPr>
          <w:rFonts w:hint="eastAsia"/>
        </w:rPr>
        <w:t xml:space="preserve"> help </w:t>
      </w:r>
      <w:proofErr w:type="spellStart"/>
      <w:r w:rsidR="006F7559">
        <w:rPr>
          <w:rFonts w:hint="eastAsia"/>
        </w:rPr>
        <w:t>dumpxml</w:t>
      </w:r>
      <w:proofErr w:type="spellEnd"/>
    </w:p>
    <w:p w:rsidR="006F7559" w:rsidRDefault="006F7559" w:rsidP="00725EF4">
      <w:pPr>
        <w:pStyle w:val="Alt-W"/>
      </w:pPr>
    </w:p>
    <w:p w:rsidR="00915459" w:rsidRDefault="00915459" w:rsidP="00915459">
      <w:pPr>
        <w:pStyle w:val="2"/>
        <w:rPr>
          <w:sz w:val="24"/>
          <w:szCs w:val="24"/>
        </w:rPr>
      </w:pPr>
      <w:bookmarkStart w:id="17" w:name="_Toc390363957"/>
      <w:r>
        <w:rPr>
          <w:rFonts w:hint="eastAsia"/>
          <w:sz w:val="24"/>
          <w:szCs w:val="24"/>
        </w:rPr>
        <w:t>暂停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恢复实例</w:t>
      </w:r>
      <w:bookmarkEnd w:id="17"/>
    </w:p>
    <w:p w:rsidR="00915459" w:rsidRDefault="00915459" w:rsidP="00915459">
      <w:pPr>
        <w:pStyle w:val="Alt-W"/>
        <w:ind w:left="0" w:firstLine="0"/>
      </w:pPr>
      <w:r>
        <w:rPr>
          <w:rFonts w:hint="eastAsia"/>
        </w:rPr>
        <w:t>TODO:</w:t>
      </w:r>
      <w:r>
        <w:rPr>
          <w:rFonts w:hint="eastAsia"/>
        </w:rPr>
        <w:t>解释一下暂停的概念</w:t>
      </w:r>
      <w:r>
        <w:rPr>
          <w:rFonts w:hint="eastAsia"/>
        </w:rPr>
        <w:t>.</w:t>
      </w:r>
    </w:p>
    <w:p w:rsidR="006F7559" w:rsidRPr="00915459" w:rsidRDefault="006F7559" w:rsidP="00915459">
      <w:pPr>
        <w:pStyle w:val="Alt-W"/>
        <w:ind w:left="0" w:firstLine="0"/>
      </w:pPr>
      <w:proofErr w:type="spellStart"/>
      <w:proofErr w:type="gramStart"/>
      <w:r>
        <w:rPr>
          <w:rFonts w:hint="eastAsia"/>
        </w:rPr>
        <w:t>virsh</w:t>
      </w:r>
      <w:proofErr w:type="spellEnd"/>
      <w:r>
        <w:rPr>
          <w:rFonts w:hint="eastAsia"/>
        </w:rPr>
        <w:t xml:space="preserve">  help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susupend;virsh</w:t>
      </w:r>
      <w:proofErr w:type="spellEnd"/>
      <w:r>
        <w:rPr>
          <w:rFonts w:hint="eastAsia"/>
        </w:rPr>
        <w:t xml:space="preserve"> help resume</w:t>
      </w:r>
    </w:p>
    <w:p w:rsidR="00915459" w:rsidRPr="00915459" w:rsidRDefault="00AE3E60" w:rsidP="00915459">
      <w:pPr>
        <w:pStyle w:val="Alt-W"/>
        <w:ind w:left="0" w:firstLine="0"/>
      </w:pPr>
      <w:r>
        <w:pict>
          <v:shape id="_x0000_s2057" type="#_x0000_t202" style="width:483.9pt;height:65.2pt;mso-position-horizontal-relative:char;mso-position-vertical-relative:line;mso-width-relative:margin;mso-height-relative:margin">
            <v:textbox style="mso-next-textbox:#_x0000_s2057">
              <w:txbxContent>
                <w:p w:rsidR="00077E7E" w:rsidRPr="00915459" w:rsidRDefault="00077E7E" w:rsidP="00915459">
                  <w:pPr>
                    <w:rPr>
                      <w:color w:val="FF0000"/>
                      <w:szCs w:val="18"/>
                    </w:rPr>
                  </w:pPr>
                  <w:r>
                    <w:rPr>
                      <w:szCs w:val="18"/>
                    </w:rPr>
                    <w:t>/home/</w:t>
                  </w:r>
                  <w:r w:rsidRPr="00CD6892">
                    <w:rPr>
                      <w:szCs w:val="18"/>
                    </w:rPr>
                    <w:t>/</w:t>
                  </w:r>
                  <w:proofErr w:type="spellStart"/>
                  <w:r w:rsidRPr="00CD6892">
                    <w:rPr>
                      <w:szCs w:val="18"/>
                    </w:rPr>
                    <w:t>libvirt</w:t>
                  </w:r>
                  <w:proofErr w:type="spellEnd"/>
                  <w:proofErr w:type="gramStart"/>
                  <w:r w:rsidRPr="00CD6892">
                    <w:rPr>
                      <w:szCs w:val="18"/>
                    </w:rPr>
                    <w:t>#</w:t>
                  </w:r>
                  <w:r w:rsidRPr="00CD6892">
                    <w:rPr>
                      <w:color w:val="FF0000"/>
                      <w:szCs w:val="18"/>
                    </w:rPr>
                    <w:t xml:space="preserve"> </w:t>
                  </w:r>
                  <w:r w:rsidRPr="00915459">
                    <w:rPr>
                      <w:szCs w:val="18"/>
                    </w:rPr>
                    <w:t xml:space="preserve"> </w:t>
                  </w:r>
                  <w:proofErr w:type="spellStart"/>
                  <w:r w:rsidRPr="00915459">
                    <w:rPr>
                      <w:color w:val="FF0000"/>
                      <w:szCs w:val="18"/>
                    </w:rPr>
                    <w:t>virsh</w:t>
                  </w:r>
                  <w:proofErr w:type="spellEnd"/>
                  <w:proofErr w:type="gramEnd"/>
                  <w:r w:rsidRPr="00915459">
                    <w:rPr>
                      <w:color w:val="FF0000"/>
                      <w:szCs w:val="18"/>
                    </w:rPr>
                    <w:t xml:space="preserve"> suspend test-ubuntu-10.04</w:t>
                  </w:r>
                </w:p>
                <w:p w:rsidR="00077E7E" w:rsidRDefault="00077E7E" w:rsidP="00915459">
                  <w:pPr>
                    <w:rPr>
                      <w:szCs w:val="18"/>
                    </w:rPr>
                  </w:pPr>
                  <w:r w:rsidRPr="00915459">
                    <w:rPr>
                      <w:szCs w:val="18"/>
                    </w:rPr>
                    <w:t>Domain test-ubuntu-10.04 suspended</w:t>
                  </w:r>
                </w:p>
                <w:p w:rsidR="00077E7E" w:rsidRPr="00915459" w:rsidRDefault="00077E7E" w:rsidP="00915459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/home/</w:t>
                  </w:r>
                  <w:r w:rsidRPr="00CD6892">
                    <w:rPr>
                      <w:szCs w:val="18"/>
                    </w:rPr>
                    <w:t>/</w:t>
                  </w:r>
                  <w:proofErr w:type="spellStart"/>
                  <w:r w:rsidRPr="00CD6892">
                    <w:rPr>
                      <w:szCs w:val="18"/>
                    </w:rPr>
                    <w:t>libvirt</w:t>
                  </w:r>
                  <w:proofErr w:type="spellEnd"/>
                  <w:proofErr w:type="gramStart"/>
                  <w:r w:rsidRPr="00CD6892">
                    <w:rPr>
                      <w:szCs w:val="18"/>
                    </w:rPr>
                    <w:t>#</w:t>
                  </w:r>
                  <w:r w:rsidRPr="00CD6892">
                    <w:rPr>
                      <w:color w:val="FF0000"/>
                      <w:szCs w:val="18"/>
                    </w:rPr>
                    <w:t xml:space="preserve"> </w:t>
                  </w:r>
                  <w:r w:rsidRPr="00915459">
                    <w:rPr>
                      <w:szCs w:val="18"/>
                    </w:rPr>
                    <w:t xml:space="preserve"> </w:t>
                  </w:r>
                  <w:proofErr w:type="spellStart"/>
                  <w:r w:rsidRPr="00915459">
                    <w:rPr>
                      <w:color w:val="FF0000"/>
                      <w:szCs w:val="18"/>
                    </w:rPr>
                    <w:t>virsh</w:t>
                  </w:r>
                  <w:proofErr w:type="spellEnd"/>
                  <w:proofErr w:type="gramEnd"/>
                  <w:r w:rsidRPr="00915459">
                    <w:rPr>
                      <w:color w:val="FF0000"/>
                      <w:szCs w:val="18"/>
                    </w:rPr>
                    <w:t xml:space="preserve"> resume test-ubuntu-10.04</w:t>
                  </w:r>
                </w:p>
                <w:p w:rsidR="00077E7E" w:rsidRPr="00CD6892" w:rsidRDefault="00077E7E" w:rsidP="00915459">
                  <w:pPr>
                    <w:rPr>
                      <w:szCs w:val="18"/>
                    </w:rPr>
                  </w:pPr>
                  <w:r w:rsidRPr="00915459">
                    <w:rPr>
                      <w:szCs w:val="18"/>
                    </w:rPr>
                    <w:t>Domain test-ubuntu-10.04 resumed</w:t>
                  </w:r>
                </w:p>
              </w:txbxContent>
            </v:textbox>
            <w10:wrap type="none"/>
            <w10:anchorlock/>
          </v:shape>
        </w:pict>
      </w:r>
    </w:p>
    <w:p w:rsidR="00915459" w:rsidRDefault="00915459" w:rsidP="00915459">
      <w:pPr>
        <w:pStyle w:val="2"/>
      </w:pPr>
      <w:bookmarkStart w:id="18" w:name="_Toc390363958"/>
      <w:proofErr w:type="spellStart"/>
      <w:proofErr w:type="gramStart"/>
      <w:r>
        <w:rPr>
          <w:rFonts w:hint="eastAsia"/>
        </w:rPr>
        <w:t>v</w:t>
      </w:r>
      <w:r w:rsidRPr="00725EF4">
        <w:t>ncdisplay</w:t>
      </w:r>
      <w:bookmarkEnd w:id="18"/>
      <w:proofErr w:type="spellEnd"/>
      <w:proofErr w:type="gramEnd"/>
    </w:p>
    <w:p w:rsidR="00915459" w:rsidRDefault="00915459" w:rsidP="00915459">
      <w:pPr>
        <w:pStyle w:val="Alt-W"/>
      </w:pPr>
      <w:r>
        <w:rPr>
          <w:rFonts w:hint="eastAsia"/>
        </w:rPr>
        <w:t>打印</w:t>
      </w:r>
      <w:proofErr w:type="spellStart"/>
      <w:r>
        <w:rPr>
          <w:rFonts w:hint="eastAsia"/>
        </w:rPr>
        <w:t>vnc</w:t>
      </w:r>
      <w:proofErr w:type="spellEnd"/>
      <w:r>
        <w:rPr>
          <w:rFonts w:hint="eastAsia"/>
        </w:rPr>
        <w:t>端口号</w:t>
      </w:r>
    </w:p>
    <w:p w:rsidR="006F7559" w:rsidRPr="00915459" w:rsidRDefault="006F7559" w:rsidP="00915459">
      <w:pPr>
        <w:pStyle w:val="Alt-W"/>
      </w:pPr>
      <w:proofErr w:type="spellStart"/>
      <w:proofErr w:type="gramStart"/>
      <w:r>
        <w:rPr>
          <w:rFonts w:hint="eastAsia"/>
        </w:rPr>
        <w:t>virsh</w:t>
      </w:r>
      <w:proofErr w:type="spellEnd"/>
      <w:proofErr w:type="gramEnd"/>
      <w:r>
        <w:rPr>
          <w:rFonts w:hint="eastAsia"/>
        </w:rPr>
        <w:t xml:space="preserve"> </w:t>
      </w:r>
      <w:r>
        <w:t>help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vncdisplay</w:t>
      </w:r>
      <w:proofErr w:type="spellEnd"/>
    </w:p>
    <w:p w:rsidR="00915459" w:rsidRPr="00915459" w:rsidRDefault="00AE3E60" w:rsidP="00915459">
      <w:pPr>
        <w:pStyle w:val="Alt-W"/>
        <w:ind w:left="0" w:firstLine="0"/>
      </w:pPr>
      <w:r>
        <w:pict>
          <v:shape id="_x0000_s2056" type="#_x0000_t202" style="width:483.9pt;height:38.05pt;mso-position-horizontal-relative:char;mso-position-vertical-relative:line;mso-width-relative:margin;mso-height-relative:margin">
            <v:textbox style="mso-next-textbox:#_x0000_s2056">
              <w:txbxContent>
                <w:p w:rsidR="00077E7E" w:rsidRPr="00915459" w:rsidRDefault="00077E7E" w:rsidP="00915459">
                  <w:pPr>
                    <w:rPr>
                      <w:color w:val="FF0000"/>
                      <w:szCs w:val="18"/>
                    </w:rPr>
                  </w:pPr>
                  <w:r>
                    <w:rPr>
                      <w:szCs w:val="18"/>
                    </w:rPr>
                    <w:t>/home/</w:t>
                  </w:r>
                  <w:r w:rsidRPr="00CD6892">
                    <w:rPr>
                      <w:szCs w:val="18"/>
                    </w:rPr>
                    <w:t>/</w:t>
                  </w:r>
                  <w:proofErr w:type="spellStart"/>
                  <w:r w:rsidRPr="00CD6892">
                    <w:rPr>
                      <w:szCs w:val="18"/>
                    </w:rPr>
                    <w:t>libvirt</w:t>
                  </w:r>
                  <w:proofErr w:type="spellEnd"/>
                  <w:r w:rsidRPr="00CD6892">
                    <w:rPr>
                      <w:szCs w:val="18"/>
                    </w:rPr>
                    <w:t>#</w:t>
                  </w:r>
                  <w:r w:rsidRPr="00CD6892">
                    <w:rPr>
                      <w:color w:val="FF0000"/>
                      <w:szCs w:val="18"/>
                    </w:rPr>
                    <w:t xml:space="preserve"> </w:t>
                  </w:r>
                  <w:r w:rsidRPr="00915459">
                    <w:rPr>
                      <w:szCs w:val="18"/>
                    </w:rPr>
                    <w:t xml:space="preserve"> </w:t>
                  </w:r>
                  <w:r w:rsidRPr="00915459">
                    <w:rPr>
                      <w:color w:val="FF0000"/>
                      <w:szCs w:val="18"/>
                    </w:rPr>
                    <w:t xml:space="preserve"> </w:t>
                  </w:r>
                  <w:proofErr w:type="spellStart"/>
                  <w:r w:rsidRPr="00915459">
                    <w:rPr>
                      <w:color w:val="FF0000"/>
                      <w:szCs w:val="18"/>
                    </w:rPr>
                    <w:t>virsh</w:t>
                  </w:r>
                  <w:proofErr w:type="spellEnd"/>
                  <w:r w:rsidRPr="00915459">
                    <w:rPr>
                      <w:color w:val="FF0000"/>
                      <w:szCs w:val="18"/>
                    </w:rPr>
                    <w:t xml:space="preserve"> </w:t>
                  </w:r>
                  <w:proofErr w:type="spellStart"/>
                  <w:r w:rsidRPr="00915459">
                    <w:rPr>
                      <w:color w:val="FF0000"/>
                      <w:szCs w:val="18"/>
                    </w:rPr>
                    <w:t>vncdisplay</w:t>
                  </w:r>
                  <w:proofErr w:type="spellEnd"/>
                  <w:r w:rsidRPr="00915459">
                    <w:rPr>
                      <w:color w:val="FF0000"/>
                      <w:szCs w:val="18"/>
                    </w:rPr>
                    <w:t xml:space="preserve"> test-ubuntu-10.04</w:t>
                  </w:r>
                </w:p>
                <w:p w:rsidR="00077E7E" w:rsidRPr="00915459" w:rsidRDefault="00077E7E" w:rsidP="00915459">
                  <w:pPr>
                    <w:rPr>
                      <w:color w:val="000000" w:themeColor="text1"/>
                      <w:szCs w:val="18"/>
                    </w:rPr>
                  </w:pPr>
                  <w:proofErr w:type="gramStart"/>
                  <w:r w:rsidRPr="00915459">
                    <w:rPr>
                      <w:color w:val="000000" w:themeColor="text1"/>
                      <w:szCs w:val="18"/>
                    </w:rPr>
                    <w:t>:34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915459" w:rsidRDefault="00915459" w:rsidP="00725EF4">
      <w:pPr>
        <w:pStyle w:val="Alt-W"/>
      </w:pPr>
    </w:p>
    <w:p w:rsidR="00725EF4" w:rsidRDefault="00725EF4" w:rsidP="00725EF4">
      <w:pPr>
        <w:pStyle w:val="2"/>
        <w:rPr>
          <w:sz w:val="24"/>
          <w:szCs w:val="24"/>
        </w:rPr>
      </w:pPr>
      <w:bookmarkStart w:id="19" w:name="_Toc390363959"/>
      <w:r>
        <w:rPr>
          <w:rFonts w:hint="eastAsia"/>
          <w:sz w:val="24"/>
          <w:szCs w:val="24"/>
        </w:rPr>
        <w:t>挂载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卸载盘</w:t>
      </w:r>
      <w:bookmarkEnd w:id="19"/>
    </w:p>
    <w:p w:rsidR="006F7559" w:rsidRPr="006F7559" w:rsidRDefault="006F7559" w:rsidP="006F7559">
      <w:pPr>
        <w:pStyle w:val="Alt-W"/>
      </w:pPr>
      <w:proofErr w:type="spellStart"/>
      <w:proofErr w:type="gramStart"/>
      <w:r>
        <w:rPr>
          <w:rFonts w:hint="eastAsia"/>
        </w:rPr>
        <w:t>virsh</w:t>
      </w:r>
      <w:proofErr w:type="spellEnd"/>
      <w:proofErr w:type="gramEnd"/>
      <w:r>
        <w:rPr>
          <w:rFonts w:hint="eastAsia"/>
        </w:rPr>
        <w:t xml:space="preserve"> help attach-disk</w:t>
      </w:r>
    </w:p>
    <w:p w:rsidR="002B10FE" w:rsidRPr="002B10FE" w:rsidRDefault="00AE3E60" w:rsidP="002B10FE">
      <w:pPr>
        <w:pStyle w:val="Alt-W"/>
        <w:ind w:left="0" w:firstLine="0"/>
      </w:pPr>
      <w:r>
        <w:pict>
          <v:shape id="_x0000_s2055" type="#_x0000_t202" style="width:483.9pt;height:56.6pt;mso-position-horizontal-relative:char;mso-position-vertical-relative:line;mso-width-relative:margin;mso-height-relative:margin">
            <v:textbox style="mso-next-textbox:#_x0000_s2055">
              <w:txbxContent>
                <w:p w:rsidR="00077E7E" w:rsidRDefault="00077E7E" w:rsidP="002B10FE">
                  <w:pPr>
                    <w:rPr>
                      <w:rFonts w:ascii="微软雅黑" w:eastAsia="微软雅黑" w:hAnsi="微软雅黑"/>
                      <w:color w:val="000000"/>
                      <w:sz w:val="18"/>
                      <w:szCs w:val="18"/>
                    </w:rPr>
                  </w:pPr>
                  <w:r>
                    <w:rPr>
                      <w:szCs w:val="18"/>
                    </w:rPr>
                    <w:t>/home/</w:t>
                  </w:r>
                  <w:r w:rsidRPr="00CD6892">
                    <w:rPr>
                      <w:szCs w:val="18"/>
                    </w:rPr>
                    <w:t>/</w:t>
                  </w:r>
                  <w:proofErr w:type="spellStart"/>
                  <w:r w:rsidRPr="00CD6892">
                    <w:rPr>
                      <w:szCs w:val="18"/>
                    </w:rPr>
                    <w:t>libvirt</w:t>
                  </w:r>
                  <w:proofErr w:type="spellEnd"/>
                  <w:r w:rsidRPr="00CD6892">
                    <w:rPr>
                      <w:szCs w:val="18"/>
                    </w:rPr>
                    <w:t>#</w:t>
                  </w:r>
                  <w:r w:rsidRPr="00CD6892">
                    <w:rPr>
                      <w:color w:val="FF0000"/>
                      <w:szCs w:val="18"/>
                    </w:rPr>
                    <w:t xml:space="preserve"> </w:t>
                  </w:r>
                  <w:r w:rsidRPr="00915459">
                    <w:rPr>
                      <w:szCs w:val="18"/>
                    </w:rPr>
                    <w:t xml:space="preserve"> </w:t>
                  </w:r>
                  <w:proofErr w:type="spellStart"/>
                  <w:r w:rsidRPr="002B10FE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qemu-img</w:t>
                  </w:r>
                  <w:proofErr w:type="spellEnd"/>
                  <w:r w:rsidRPr="002B10FE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 xml:space="preserve"> create -f raw /</w:t>
                  </w:r>
                  <w:proofErr w:type="spellStart"/>
                  <w:r w:rsidRPr="002B10FE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tmp</w:t>
                  </w:r>
                  <w:proofErr w:type="spellEnd"/>
                  <w:r w:rsidRPr="002B10FE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 xml:space="preserve">/test.img 100M </w:t>
                  </w:r>
                  <w:r>
                    <w:rPr>
                      <w:rFonts w:ascii="微软雅黑" w:eastAsia="微软雅黑" w:hAnsi="微软雅黑" w:hint="eastAsia"/>
                      <w:color w:val="000000"/>
                      <w:sz w:val="18"/>
                      <w:szCs w:val="18"/>
                    </w:rPr>
                    <w:t xml:space="preserve"> # 创建镜像</w:t>
                  </w:r>
                </w:p>
                <w:p w:rsidR="00077E7E" w:rsidRDefault="00077E7E" w:rsidP="002B10FE">
                  <w:pPr>
                    <w:rPr>
                      <w:rFonts w:ascii="微软雅黑" w:eastAsia="微软雅黑" w:hAnsi="微软雅黑"/>
                      <w:color w:val="000000"/>
                      <w:sz w:val="18"/>
                      <w:szCs w:val="18"/>
                    </w:rPr>
                  </w:pPr>
                  <w:r>
                    <w:rPr>
                      <w:szCs w:val="18"/>
                    </w:rPr>
                    <w:t>/home/</w:t>
                  </w:r>
                  <w:r w:rsidRPr="00CD6892">
                    <w:rPr>
                      <w:szCs w:val="18"/>
                    </w:rPr>
                    <w:t>/</w:t>
                  </w:r>
                  <w:proofErr w:type="spellStart"/>
                  <w:r w:rsidRPr="00CD6892">
                    <w:rPr>
                      <w:szCs w:val="18"/>
                    </w:rPr>
                    <w:t>libvirt</w:t>
                  </w:r>
                  <w:proofErr w:type="spellEnd"/>
                  <w:r w:rsidRPr="00CD6892">
                    <w:rPr>
                      <w:szCs w:val="18"/>
                    </w:rPr>
                    <w:t>#</w:t>
                  </w:r>
                  <w:r w:rsidRPr="00CD6892">
                    <w:rPr>
                      <w:color w:val="FF0000"/>
                      <w:szCs w:val="18"/>
                    </w:rPr>
                    <w:t xml:space="preserve"> </w:t>
                  </w:r>
                  <w:r w:rsidRPr="00915459">
                    <w:rPr>
                      <w:szCs w:val="18"/>
                    </w:rPr>
                    <w:t xml:space="preserve"> </w:t>
                  </w:r>
                  <w:proofErr w:type="spellStart"/>
                  <w:r w:rsidRPr="002B10FE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virsh</w:t>
                  </w:r>
                  <w:proofErr w:type="spellEnd"/>
                  <w:r w:rsidRPr="002B10FE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 xml:space="preserve"> attach-disk </w:t>
                  </w:r>
                  <w:r w:rsidRPr="002B10FE">
                    <w:rPr>
                      <w:color w:val="FF0000"/>
                      <w:szCs w:val="18"/>
                    </w:rPr>
                    <w:t>test-ubuntu-10.04</w:t>
                  </w:r>
                  <w:r w:rsidRPr="002B10FE">
                    <w:rPr>
                      <w:rFonts w:hint="eastAsia"/>
                      <w:color w:val="FF0000"/>
                      <w:szCs w:val="18"/>
                    </w:rPr>
                    <w:t xml:space="preserve"> </w:t>
                  </w:r>
                  <w:r w:rsidRPr="002B10FE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2B10FE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tmp</w:t>
                  </w:r>
                  <w:proofErr w:type="spellEnd"/>
                  <w:r w:rsidRPr="002B10FE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 xml:space="preserve">/test.img </w:t>
                  </w:r>
                  <w:proofErr w:type="spellStart"/>
                  <w:r w:rsidRPr="002B10FE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vdc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000000"/>
                      <w:sz w:val="18"/>
                      <w:szCs w:val="18"/>
                    </w:rPr>
                    <w:t xml:space="preserve">  # 挂载盘</w:t>
                  </w:r>
                </w:p>
                <w:p w:rsidR="00077E7E" w:rsidRPr="002B10FE" w:rsidRDefault="00077E7E" w:rsidP="002B10FE">
                  <w:pPr>
                    <w:rPr>
                      <w:color w:val="FF0000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z w:val="18"/>
                      <w:szCs w:val="18"/>
                    </w:rPr>
                    <w:t>虚拟机中看到的盘和实际的盘符可能不一致。</w:t>
                  </w:r>
                </w:p>
              </w:txbxContent>
            </v:textbox>
            <w10:wrap type="none"/>
            <w10:anchorlock/>
          </v:shape>
        </w:pict>
      </w:r>
    </w:p>
    <w:p w:rsidR="006F7559" w:rsidRDefault="00D54093" w:rsidP="006F7559">
      <w:pPr>
        <w:pStyle w:val="2"/>
        <w:rPr>
          <w:sz w:val="24"/>
          <w:szCs w:val="24"/>
        </w:rPr>
      </w:pPr>
      <w:bookmarkStart w:id="20" w:name="_Toc390363960"/>
      <w:r>
        <w:rPr>
          <w:rFonts w:hint="eastAsia"/>
          <w:sz w:val="24"/>
          <w:szCs w:val="24"/>
        </w:rPr>
        <w:t>卸载挂载设备</w:t>
      </w:r>
      <w:bookmarkEnd w:id="20"/>
    </w:p>
    <w:p w:rsidR="00CA7454" w:rsidRPr="00CA7454" w:rsidRDefault="00CA7454" w:rsidP="00CA7454">
      <w:pPr>
        <w:pStyle w:val="Alt-W"/>
      </w:pPr>
      <w:r>
        <w:rPr>
          <w:rFonts w:hint="eastAsia"/>
        </w:rPr>
        <w:t>挂载块设备。</w:t>
      </w:r>
    </w:p>
    <w:p w:rsidR="007F039F" w:rsidRDefault="00AE3E60" w:rsidP="007F039F">
      <w:pPr>
        <w:pStyle w:val="Alt-W"/>
        <w:ind w:left="0" w:firstLine="0"/>
      </w:pPr>
      <w:r>
        <w:pict>
          <v:shape id="_x0000_s2054" type="#_x0000_t202" style="width:483.9pt;height:159.6pt;mso-position-horizontal-relative:char;mso-position-vertical-relative:line;mso-width-relative:margin;mso-height-relative:margin">
            <v:textbox style="mso-next-textbox:#_x0000_s2054">
              <w:txbxContent>
                <w:p w:rsidR="00077E7E" w:rsidRPr="007F039F" w:rsidRDefault="00077E7E" w:rsidP="007F039F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/home/</w:t>
                  </w:r>
                  <w:r w:rsidRPr="00CD6892">
                    <w:rPr>
                      <w:szCs w:val="18"/>
                    </w:rPr>
                    <w:t>/</w:t>
                  </w:r>
                  <w:proofErr w:type="spellStart"/>
                  <w:r w:rsidRPr="00CD6892">
                    <w:rPr>
                      <w:szCs w:val="18"/>
                    </w:rPr>
                    <w:t>libvirt</w:t>
                  </w:r>
                  <w:proofErr w:type="spellEnd"/>
                  <w:proofErr w:type="gramStart"/>
                  <w:r w:rsidRPr="00CD6892">
                    <w:rPr>
                      <w:szCs w:val="18"/>
                    </w:rPr>
                    <w:t>#</w:t>
                  </w:r>
                  <w:r w:rsidRPr="00CD6892">
                    <w:rPr>
                      <w:color w:val="FF0000"/>
                      <w:szCs w:val="18"/>
                    </w:rPr>
                    <w:t xml:space="preserve"> </w:t>
                  </w:r>
                  <w:r w:rsidRPr="007F039F">
                    <w:rPr>
                      <w:szCs w:val="18"/>
                    </w:rPr>
                    <w:t xml:space="preserve"> </w:t>
                  </w:r>
                  <w:r w:rsidRPr="007F039F">
                    <w:rPr>
                      <w:color w:val="FF0000"/>
                      <w:szCs w:val="18"/>
                    </w:rPr>
                    <w:t>cat</w:t>
                  </w:r>
                  <w:proofErr w:type="gramEnd"/>
                  <w:r w:rsidRPr="007F039F">
                    <w:rPr>
                      <w:color w:val="FF0000"/>
                      <w:szCs w:val="18"/>
                    </w:rPr>
                    <w:t xml:space="preserve"> attach-device.xml</w:t>
                  </w:r>
                </w:p>
                <w:p w:rsidR="00077E7E" w:rsidRPr="007F039F" w:rsidRDefault="00077E7E" w:rsidP="007F039F">
                  <w:pPr>
                    <w:rPr>
                      <w:szCs w:val="18"/>
                    </w:rPr>
                  </w:pPr>
                  <w:r w:rsidRPr="007F039F">
                    <w:rPr>
                      <w:szCs w:val="18"/>
                    </w:rPr>
                    <w:t>&lt;disk type='block' device='disk'&gt;</w:t>
                  </w:r>
                </w:p>
                <w:p w:rsidR="00077E7E" w:rsidRPr="007F039F" w:rsidRDefault="00077E7E" w:rsidP="007F039F">
                  <w:pPr>
                    <w:rPr>
                      <w:szCs w:val="18"/>
                    </w:rPr>
                  </w:pPr>
                  <w:r w:rsidRPr="007F039F">
                    <w:rPr>
                      <w:szCs w:val="18"/>
                    </w:rPr>
                    <w:t xml:space="preserve">        &lt;driver name='</w:t>
                  </w:r>
                  <w:proofErr w:type="spellStart"/>
                  <w:r w:rsidRPr="007F039F">
                    <w:rPr>
                      <w:szCs w:val="18"/>
                    </w:rPr>
                    <w:t>qemu</w:t>
                  </w:r>
                  <w:proofErr w:type="spellEnd"/>
                  <w:r w:rsidRPr="007F039F">
                    <w:rPr>
                      <w:szCs w:val="18"/>
                    </w:rPr>
                    <w:t>' type='raw' cache='none'/&gt;</w:t>
                  </w:r>
                </w:p>
                <w:p w:rsidR="00077E7E" w:rsidRPr="007F039F" w:rsidRDefault="00077E7E" w:rsidP="007F039F">
                  <w:pPr>
                    <w:rPr>
                      <w:szCs w:val="18"/>
                    </w:rPr>
                  </w:pPr>
                  <w:r w:rsidRPr="007F039F">
                    <w:rPr>
                      <w:szCs w:val="18"/>
                    </w:rPr>
                    <w:t xml:space="preserve">        &lt;source dev='/dev/loop0'/&gt;</w:t>
                  </w:r>
                </w:p>
                <w:p w:rsidR="00077E7E" w:rsidRPr="007F039F" w:rsidRDefault="00077E7E" w:rsidP="007F039F">
                  <w:pPr>
                    <w:rPr>
                      <w:szCs w:val="18"/>
                    </w:rPr>
                  </w:pPr>
                  <w:r w:rsidRPr="007F039F">
                    <w:rPr>
                      <w:szCs w:val="18"/>
                    </w:rPr>
                    <w:t xml:space="preserve">        &lt;target dev='</w:t>
                  </w:r>
                  <w:proofErr w:type="spellStart"/>
                  <w:r w:rsidRPr="007F039F">
                    <w:rPr>
                      <w:szCs w:val="18"/>
                    </w:rPr>
                    <w:t>vdd</w:t>
                  </w:r>
                  <w:proofErr w:type="spellEnd"/>
                  <w:r w:rsidRPr="007F039F">
                    <w:rPr>
                      <w:szCs w:val="18"/>
                    </w:rPr>
                    <w:t>' bus='</w:t>
                  </w:r>
                  <w:proofErr w:type="spellStart"/>
                  <w:r w:rsidRPr="007F039F">
                    <w:rPr>
                      <w:szCs w:val="18"/>
                    </w:rPr>
                    <w:t>virtio</w:t>
                  </w:r>
                  <w:proofErr w:type="spellEnd"/>
                  <w:r w:rsidRPr="007F039F">
                    <w:rPr>
                      <w:szCs w:val="18"/>
                    </w:rPr>
                    <w:t>'/&gt;</w:t>
                  </w:r>
                </w:p>
                <w:p w:rsidR="00077E7E" w:rsidRPr="007F039F" w:rsidRDefault="00077E7E" w:rsidP="007F039F">
                  <w:pPr>
                    <w:rPr>
                      <w:szCs w:val="18"/>
                    </w:rPr>
                  </w:pPr>
                  <w:r w:rsidRPr="007F039F">
                    <w:rPr>
                      <w:szCs w:val="18"/>
                    </w:rPr>
                    <w:t xml:space="preserve">        &lt;address type='drive' controller='0' bus='0' target='0' unit='1'/&gt;</w:t>
                  </w:r>
                </w:p>
                <w:p w:rsidR="00077E7E" w:rsidRDefault="00077E7E" w:rsidP="007F039F">
                  <w:pPr>
                    <w:rPr>
                      <w:szCs w:val="18"/>
                    </w:rPr>
                  </w:pPr>
                  <w:r w:rsidRPr="007F039F">
                    <w:rPr>
                      <w:szCs w:val="18"/>
                    </w:rPr>
                    <w:t>&lt;/disk&gt;</w:t>
                  </w:r>
                </w:p>
                <w:p w:rsidR="00077E7E" w:rsidRPr="007F039F" w:rsidRDefault="00077E7E" w:rsidP="007F039F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/home/</w:t>
                  </w:r>
                  <w:r w:rsidRPr="00CD6892">
                    <w:rPr>
                      <w:szCs w:val="18"/>
                    </w:rPr>
                    <w:t>/</w:t>
                  </w:r>
                  <w:proofErr w:type="spellStart"/>
                  <w:r w:rsidRPr="00CD6892">
                    <w:rPr>
                      <w:szCs w:val="18"/>
                    </w:rPr>
                    <w:t>libvirt#</w:t>
                  </w:r>
                  <w:r w:rsidRPr="007F039F">
                    <w:rPr>
                      <w:color w:val="FF0000"/>
                      <w:szCs w:val="18"/>
                    </w:rPr>
                    <w:t>virsh</w:t>
                  </w:r>
                  <w:proofErr w:type="spellEnd"/>
                  <w:r w:rsidRPr="007F039F">
                    <w:rPr>
                      <w:color w:val="FF0000"/>
                      <w:szCs w:val="18"/>
                    </w:rPr>
                    <w:t xml:space="preserve"> attach-device test-ubuntu-10.04 attach-device.xml</w:t>
                  </w:r>
                </w:p>
                <w:p w:rsidR="00077E7E" w:rsidRDefault="00077E7E" w:rsidP="007F039F">
                  <w:pPr>
                    <w:rPr>
                      <w:color w:val="000000" w:themeColor="text1"/>
                      <w:szCs w:val="18"/>
                    </w:rPr>
                  </w:pPr>
                  <w:r w:rsidRPr="007F039F">
                    <w:rPr>
                      <w:color w:val="000000" w:themeColor="text1"/>
                      <w:szCs w:val="18"/>
                    </w:rPr>
                    <w:t>Device attached successfully</w:t>
                  </w:r>
                </w:p>
                <w:p w:rsidR="00077E7E" w:rsidRDefault="00077E7E" w:rsidP="007F039F">
                  <w:pPr>
                    <w:rPr>
                      <w:color w:val="000000" w:themeColor="text1"/>
                      <w:szCs w:val="18"/>
                    </w:rPr>
                  </w:pPr>
                  <w:r>
                    <w:rPr>
                      <w:rFonts w:hint="eastAsia"/>
                      <w:color w:val="000000" w:themeColor="text1"/>
                      <w:szCs w:val="18"/>
                    </w:rPr>
                    <w:t>然后查看虚拟机中的设备，如果看不到，需要重启</w:t>
                  </w:r>
                </w:p>
                <w:p w:rsidR="00077E7E" w:rsidRPr="00E47B3F" w:rsidRDefault="00077E7E" w:rsidP="00E47B3F">
                  <w:pPr>
                    <w:rPr>
                      <w:color w:val="FF0000"/>
                      <w:szCs w:val="18"/>
                    </w:rPr>
                  </w:pPr>
                  <w:r>
                    <w:rPr>
                      <w:szCs w:val="18"/>
                    </w:rPr>
                    <w:t>/home/</w:t>
                  </w:r>
                  <w:r w:rsidRPr="00CD6892">
                    <w:rPr>
                      <w:szCs w:val="18"/>
                    </w:rPr>
                    <w:t>/</w:t>
                  </w:r>
                  <w:proofErr w:type="spellStart"/>
                  <w:r w:rsidRPr="00CD6892">
                    <w:rPr>
                      <w:szCs w:val="18"/>
                    </w:rPr>
                    <w:t>libvirt</w:t>
                  </w:r>
                  <w:proofErr w:type="spellEnd"/>
                  <w:r w:rsidRPr="00CD6892">
                    <w:rPr>
                      <w:szCs w:val="18"/>
                    </w:rPr>
                    <w:t>#</w:t>
                  </w:r>
                  <w:r w:rsidRPr="00E47B3F">
                    <w:rPr>
                      <w:color w:val="FF0000"/>
                      <w:szCs w:val="18"/>
                    </w:rPr>
                    <w:t xml:space="preserve"> </w:t>
                  </w:r>
                  <w:proofErr w:type="spellStart"/>
                  <w:r w:rsidRPr="00E47B3F">
                    <w:rPr>
                      <w:color w:val="FF0000"/>
                      <w:szCs w:val="18"/>
                    </w:rPr>
                    <w:t>virsh</w:t>
                  </w:r>
                  <w:proofErr w:type="spellEnd"/>
                  <w:r w:rsidRPr="00E47B3F">
                    <w:rPr>
                      <w:color w:val="FF0000"/>
                      <w:szCs w:val="18"/>
                    </w:rPr>
                    <w:t xml:space="preserve"> detach-device test-ubuntu-10.04 attach-device.xml</w:t>
                  </w:r>
                </w:p>
                <w:p w:rsidR="00077E7E" w:rsidRPr="007F039F" w:rsidRDefault="00077E7E" w:rsidP="00E47B3F">
                  <w:pPr>
                    <w:rPr>
                      <w:color w:val="000000" w:themeColor="text1"/>
                      <w:szCs w:val="18"/>
                    </w:rPr>
                  </w:pPr>
                  <w:r w:rsidRPr="00E47B3F">
                    <w:rPr>
                      <w:color w:val="000000" w:themeColor="text1"/>
                      <w:szCs w:val="18"/>
                    </w:rPr>
                    <w:t>Device detached successfully</w:t>
                  </w:r>
                </w:p>
              </w:txbxContent>
            </v:textbox>
            <w10:wrap type="none"/>
            <w10:anchorlock/>
          </v:shape>
        </w:pict>
      </w:r>
    </w:p>
    <w:p w:rsidR="00CA7454" w:rsidRDefault="00CA7454" w:rsidP="007F039F">
      <w:pPr>
        <w:pStyle w:val="Alt-W"/>
        <w:ind w:left="0" w:firstLine="0"/>
      </w:pPr>
    </w:p>
    <w:p w:rsidR="00CA7454" w:rsidRDefault="00CA7454" w:rsidP="007F039F">
      <w:pPr>
        <w:pStyle w:val="Alt-W"/>
        <w:ind w:left="0" w:firstLine="0"/>
      </w:pPr>
      <w:r>
        <w:rPr>
          <w:rFonts w:hint="eastAsia"/>
        </w:rPr>
        <w:t>挂载网卡</w:t>
      </w:r>
    </w:p>
    <w:p w:rsidR="00CA7454" w:rsidRPr="007F039F" w:rsidRDefault="00AE3E60" w:rsidP="007F039F">
      <w:pPr>
        <w:pStyle w:val="Alt-W"/>
        <w:ind w:left="0" w:firstLine="0"/>
      </w:pPr>
      <w:r>
        <w:pict>
          <v:shape id="_x0000_s2053" type="#_x0000_t202" style="width:483.9pt;height:159.6pt;mso-position-horizontal-relative:char;mso-position-vertical-relative:line;mso-width-relative:margin;mso-height-relative:margin">
            <v:textbox style="mso-next-textbox:#_x0000_s2053">
              <w:txbxContent>
                <w:p w:rsidR="00077E7E" w:rsidRPr="00CA7454" w:rsidRDefault="00077E7E" w:rsidP="00CA7454">
                  <w:pPr>
                    <w:rPr>
                      <w:color w:val="FF0000"/>
                      <w:szCs w:val="18"/>
                    </w:rPr>
                  </w:pPr>
                  <w:r>
                    <w:rPr>
                      <w:szCs w:val="18"/>
                    </w:rPr>
                    <w:t>/home/</w:t>
                  </w:r>
                  <w:r w:rsidRPr="00CD6892">
                    <w:rPr>
                      <w:szCs w:val="18"/>
                    </w:rPr>
                    <w:t>/</w:t>
                  </w:r>
                  <w:proofErr w:type="spellStart"/>
                  <w:r w:rsidRPr="00CD6892">
                    <w:rPr>
                      <w:szCs w:val="18"/>
                    </w:rPr>
                    <w:t>libvirt</w:t>
                  </w:r>
                  <w:proofErr w:type="spellEnd"/>
                  <w:r w:rsidRPr="00CD6892">
                    <w:rPr>
                      <w:szCs w:val="18"/>
                    </w:rPr>
                    <w:t>#</w:t>
                  </w:r>
                  <w:r w:rsidRPr="00CD6892">
                    <w:rPr>
                      <w:color w:val="FF0000"/>
                      <w:szCs w:val="18"/>
                    </w:rPr>
                    <w:t xml:space="preserve"> </w:t>
                  </w:r>
                  <w:r w:rsidRPr="007F039F">
                    <w:rPr>
                      <w:szCs w:val="18"/>
                    </w:rPr>
                    <w:t xml:space="preserve"> </w:t>
                  </w:r>
                  <w:r w:rsidRPr="00CA7454">
                    <w:rPr>
                      <w:color w:val="FF0000"/>
                      <w:szCs w:val="18"/>
                    </w:rPr>
                    <w:t xml:space="preserve"> cat attach-net.xml</w:t>
                  </w:r>
                </w:p>
                <w:p w:rsidR="00077E7E" w:rsidRPr="00D806C0" w:rsidRDefault="00077E7E" w:rsidP="00CA7454">
                  <w:pPr>
                    <w:rPr>
                      <w:color w:val="000000" w:themeColor="text1"/>
                      <w:szCs w:val="18"/>
                    </w:rPr>
                  </w:pPr>
                  <w:r w:rsidRPr="00D806C0">
                    <w:rPr>
                      <w:color w:val="000000" w:themeColor="text1"/>
                      <w:szCs w:val="18"/>
                    </w:rPr>
                    <w:t>&lt;interface type='bridge'&gt;</w:t>
                  </w:r>
                </w:p>
                <w:p w:rsidR="00077E7E" w:rsidRPr="00D806C0" w:rsidRDefault="00077E7E" w:rsidP="00CA7454">
                  <w:pPr>
                    <w:rPr>
                      <w:color w:val="000000" w:themeColor="text1"/>
                      <w:szCs w:val="18"/>
                    </w:rPr>
                  </w:pPr>
                  <w:r w:rsidRPr="00D806C0">
                    <w:rPr>
                      <w:color w:val="000000" w:themeColor="text1"/>
                      <w:szCs w:val="18"/>
                    </w:rPr>
                    <w:t xml:space="preserve">  &lt;</w:t>
                  </w:r>
                  <w:proofErr w:type="spellStart"/>
                  <w:r w:rsidRPr="00D806C0">
                    <w:rPr>
                      <w:color w:val="000000" w:themeColor="text1"/>
                      <w:szCs w:val="18"/>
                    </w:rPr>
                    <w:t>mac</w:t>
                  </w:r>
                  <w:proofErr w:type="spellEnd"/>
                  <w:r w:rsidRPr="00D806C0">
                    <w:rPr>
                      <w:color w:val="000000" w:themeColor="text1"/>
                      <w:szCs w:val="18"/>
                    </w:rPr>
                    <w:t xml:space="preserve"> address='fa</w:t>
                  </w:r>
                  <w:proofErr w:type="gramStart"/>
                  <w:r w:rsidRPr="00D806C0">
                    <w:rPr>
                      <w:color w:val="000000" w:themeColor="text1"/>
                      <w:szCs w:val="18"/>
                    </w:rPr>
                    <w:t>:16:3e:70:f0:1d'</w:t>
                  </w:r>
                  <w:proofErr w:type="gramEnd"/>
                  <w:r w:rsidRPr="00D806C0">
                    <w:rPr>
                      <w:color w:val="000000" w:themeColor="text1"/>
                      <w:szCs w:val="18"/>
                    </w:rPr>
                    <w:t>/&gt;</w:t>
                  </w:r>
                </w:p>
                <w:p w:rsidR="00077E7E" w:rsidRPr="00D806C0" w:rsidRDefault="00077E7E" w:rsidP="00CA7454">
                  <w:pPr>
                    <w:rPr>
                      <w:color w:val="000000" w:themeColor="text1"/>
                      <w:szCs w:val="18"/>
                    </w:rPr>
                  </w:pPr>
                  <w:r w:rsidRPr="00D806C0">
                    <w:rPr>
                      <w:color w:val="000000" w:themeColor="text1"/>
                      <w:szCs w:val="18"/>
                    </w:rPr>
                    <w:t xml:space="preserve">  &lt;source bridge='br100'/&gt;</w:t>
                  </w:r>
                </w:p>
                <w:p w:rsidR="00077E7E" w:rsidRPr="00D806C0" w:rsidRDefault="00077E7E" w:rsidP="00CA7454">
                  <w:pPr>
                    <w:rPr>
                      <w:color w:val="000000" w:themeColor="text1"/>
                      <w:szCs w:val="18"/>
                    </w:rPr>
                  </w:pPr>
                  <w:r w:rsidRPr="00D806C0">
                    <w:rPr>
                      <w:color w:val="000000" w:themeColor="text1"/>
                      <w:szCs w:val="18"/>
                    </w:rPr>
                    <w:t xml:space="preserve">  &lt;target dev='vnet50'/&gt;</w:t>
                  </w:r>
                </w:p>
                <w:p w:rsidR="00077E7E" w:rsidRPr="00D806C0" w:rsidRDefault="00077E7E" w:rsidP="00CA7454">
                  <w:pPr>
                    <w:rPr>
                      <w:color w:val="000000" w:themeColor="text1"/>
                      <w:szCs w:val="18"/>
                    </w:rPr>
                  </w:pPr>
                  <w:r w:rsidRPr="00D806C0">
                    <w:rPr>
                      <w:color w:val="000000" w:themeColor="text1"/>
                      <w:szCs w:val="18"/>
                    </w:rPr>
                    <w:t xml:space="preserve">  &lt;model type='</w:t>
                  </w:r>
                  <w:proofErr w:type="spellStart"/>
                  <w:r w:rsidRPr="00D806C0">
                    <w:rPr>
                      <w:color w:val="000000" w:themeColor="text1"/>
                      <w:szCs w:val="18"/>
                    </w:rPr>
                    <w:t>virtio</w:t>
                  </w:r>
                  <w:proofErr w:type="spellEnd"/>
                  <w:r w:rsidRPr="00D806C0">
                    <w:rPr>
                      <w:color w:val="000000" w:themeColor="text1"/>
                      <w:szCs w:val="18"/>
                    </w:rPr>
                    <w:t>'/&gt;</w:t>
                  </w:r>
                </w:p>
                <w:p w:rsidR="00077E7E" w:rsidRPr="00D806C0" w:rsidRDefault="00077E7E" w:rsidP="00CA7454">
                  <w:pPr>
                    <w:rPr>
                      <w:color w:val="000000" w:themeColor="text1"/>
                      <w:szCs w:val="18"/>
                    </w:rPr>
                  </w:pPr>
                  <w:r w:rsidRPr="00D806C0">
                    <w:rPr>
                      <w:color w:val="000000" w:themeColor="text1"/>
                      <w:szCs w:val="18"/>
                    </w:rPr>
                    <w:t>&lt;/interface&gt;</w:t>
                  </w:r>
                </w:p>
                <w:p w:rsidR="00077E7E" w:rsidRPr="00D806C0" w:rsidRDefault="00077E7E" w:rsidP="00D806C0">
                  <w:pPr>
                    <w:rPr>
                      <w:color w:val="FF0000"/>
                      <w:szCs w:val="18"/>
                    </w:rPr>
                  </w:pPr>
                  <w:r>
                    <w:rPr>
                      <w:szCs w:val="18"/>
                    </w:rPr>
                    <w:t>/home/</w:t>
                  </w:r>
                  <w:r w:rsidRPr="00CD6892">
                    <w:rPr>
                      <w:szCs w:val="18"/>
                    </w:rPr>
                    <w:t>/</w:t>
                  </w:r>
                  <w:proofErr w:type="spellStart"/>
                  <w:r w:rsidRPr="00CD6892">
                    <w:rPr>
                      <w:szCs w:val="18"/>
                    </w:rPr>
                    <w:t>libvirt</w:t>
                  </w:r>
                  <w:proofErr w:type="spellEnd"/>
                  <w:r w:rsidRPr="00CD6892">
                    <w:rPr>
                      <w:szCs w:val="18"/>
                    </w:rPr>
                    <w:t>#</w:t>
                  </w:r>
                  <w:r w:rsidRPr="00D806C0">
                    <w:rPr>
                      <w:color w:val="FF0000"/>
                      <w:szCs w:val="18"/>
                    </w:rPr>
                    <w:t xml:space="preserve"> </w:t>
                  </w:r>
                  <w:proofErr w:type="spellStart"/>
                  <w:r w:rsidRPr="00D806C0">
                    <w:rPr>
                      <w:color w:val="FF0000"/>
                      <w:szCs w:val="18"/>
                    </w:rPr>
                    <w:t>virsh</w:t>
                  </w:r>
                  <w:proofErr w:type="spellEnd"/>
                  <w:r w:rsidRPr="00D806C0">
                    <w:rPr>
                      <w:color w:val="FF0000"/>
                      <w:szCs w:val="18"/>
                    </w:rPr>
                    <w:t xml:space="preserve"> attach-device test-ubuntu-10.04 attach-device.xml</w:t>
                  </w:r>
                </w:p>
                <w:p w:rsidR="00077E7E" w:rsidRPr="00D806C0" w:rsidRDefault="00077E7E" w:rsidP="00D806C0">
                  <w:pPr>
                    <w:rPr>
                      <w:color w:val="000000" w:themeColor="text1"/>
                      <w:szCs w:val="18"/>
                    </w:rPr>
                  </w:pPr>
                  <w:r w:rsidRPr="00D806C0">
                    <w:rPr>
                      <w:color w:val="000000" w:themeColor="text1"/>
                      <w:szCs w:val="18"/>
                    </w:rPr>
                    <w:t>Device attached successfully</w:t>
                  </w:r>
                </w:p>
                <w:p w:rsidR="00077E7E" w:rsidRDefault="00077E7E" w:rsidP="00D806C0">
                  <w:pPr>
                    <w:rPr>
                      <w:color w:val="000000" w:themeColor="text1"/>
                      <w:szCs w:val="18"/>
                    </w:rPr>
                  </w:pPr>
                  <w:r>
                    <w:rPr>
                      <w:rFonts w:hint="eastAsia"/>
                      <w:color w:val="000000" w:themeColor="text1"/>
                      <w:szCs w:val="18"/>
                    </w:rPr>
                    <w:t>然后查看虚拟机中的设备，如果看不到，需要重启</w:t>
                  </w:r>
                </w:p>
                <w:p w:rsidR="00077E7E" w:rsidRPr="00D806C0" w:rsidRDefault="00077E7E" w:rsidP="00D806C0">
                  <w:pPr>
                    <w:rPr>
                      <w:color w:val="FF0000"/>
                      <w:szCs w:val="18"/>
                    </w:rPr>
                  </w:pPr>
                  <w:r>
                    <w:rPr>
                      <w:szCs w:val="18"/>
                    </w:rPr>
                    <w:t>/home/</w:t>
                  </w:r>
                  <w:r w:rsidRPr="00CD6892">
                    <w:rPr>
                      <w:szCs w:val="18"/>
                    </w:rPr>
                    <w:t>/</w:t>
                  </w:r>
                  <w:proofErr w:type="spellStart"/>
                  <w:r w:rsidRPr="00CD6892">
                    <w:rPr>
                      <w:szCs w:val="18"/>
                    </w:rPr>
                    <w:t>libvirt</w:t>
                  </w:r>
                  <w:proofErr w:type="spellEnd"/>
                  <w:proofErr w:type="gramStart"/>
                  <w:r w:rsidRPr="00CD6892">
                    <w:rPr>
                      <w:szCs w:val="18"/>
                    </w:rPr>
                    <w:t>#</w:t>
                  </w:r>
                  <w:r w:rsidRPr="00E47B3F">
                    <w:rPr>
                      <w:color w:val="FF0000"/>
                      <w:szCs w:val="18"/>
                    </w:rPr>
                    <w:t xml:space="preserve"> </w:t>
                  </w:r>
                  <w:r w:rsidRPr="00D806C0">
                    <w:rPr>
                      <w:color w:val="FF0000"/>
                      <w:szCs w:val="18"/>
                    </w:rPr>
                    <w:t xml:space="preserve"> </w:t>
                  </w:r>
                  <w:proofErr w:type="spellStart"/>
                  <w:r w:rsidRPr="00D806C0">
                    <w:rPr>
                      <w:color w:val="FF0000"/>
                      <w:szCs w:val="18"/>
                    </w:rPr>
                    <w:t>virsh</w:t>
                  </w:r>
                  <w:proofErr w:type="spellEnd"/>
                  <w:proofErr w:type="gramEnd"/>
                  <w:r w:rsidRPr="00D806C0">
                    <w:rPr>
                      <w:color w:val="FF0000"/>
                      <w:szCs w:val="18"/>
                    </w:rPr>
                    <w:t xml:space="preserve"> detach-device test-ubuntu-10.04 attach-net.xml</w:t>
                  </w:r>
                </w:p>
                <w:p w:rsidR="00077E7E" w:rsidRPr="00D806C0" w:rsidRDefault="00077E7E" w:rsidP="00D806C0">
                  <w:pPr>
                    <w:rPr>
                      <w:color w:val="000000" w:themeColor="text1"/>
                      <w:szCs w:val="18"/>
                    </w:rPr>
                  </w:pPr>
                  <w:r w:rsidRPr="00D806C0">
                    <w:rPr>
                      <w:color w:val="000000" w:themeColor="text1"/>
                      <w:szCs w:val="18"/>
                    </w:rPr>
                    <w:t>Device detached successfully</w:t>
                  </w:r>
                </w:p>
              </w:txbxContent>
            </v:textbox>
            <w10:wrap type="none"/>
            <w10:anchorlock/>
          </v:shape>
        </w:pict>
      </w:r>
    </w:p>
    <w:p w:rsidR="00915459" w:rsidRDefault="00D806C0" w:rsidP="00D806C0">
      <w:pPr>
        <w:pStyle w:val="2"/>
        <w:rPr>
          <w:sz w:val="24"/>
          <w:szCs w:val="24"/>
        </w:rPr>
      </w:pPr>
      <w:bookmarkStart w:id="21" w:name="_Toc390363961"/>
      <w:r>
        <w:rPr>
          <w:rFonts w:hint="eastAsia"/>
          <w:sz w:val="24"/>
          <w:szCs w:val="24"/>
        </w:rPr>
        <w:t>挂载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卸载网卡</w:t>
      </w:r>
      <w:bookmarkEnd w:id="21"/>
    </w:p>
    <w:p w:rsidR="00217ACE" w:rsidRPr="00217ACE" w:rsidRDefault="00AE3E60" w:rsidP="00217ACE">
      <w:pPr>
        <w:pStyle w:val="Alt-W"/>
        <w:ind w:left="0" w:firstLine="0"/>
      </w:pPr>
      <w:r>
        <w:pict>
          <v:shape id="_x0000_s2052" type="#_x0000_t202" style="width:483.9pt;height:48.55pt;mso-position-horizontal-relative:char;mso-position-vertical-relative:line;mso-width-relative:margin;mso-height-relative:margin">
            <v:textbox style="mso-next-textbox:#_x0000_s2052">
              <w:txbxContent>
                <w:p w:rsidR="00077E7E" w:rsidRPr="00D80BB2" w:rsidRDefault="00077E7E" w:rsidP="00217ACE">
                  <w:pPr>
                    <w:rPr>
                      <w:color w:val="FF0000"/>
                      <w:szCs w:val="18"/>
                    </w:rPr>
                  </w:pPr>
                  <w:r>
                    <w:rPr>
                      <w:szCs w:val="18"/>
                    </w:rPr>
                    <w:t>/home/</w:t>
                  </w:r>
                  <w:r w:rsidRPr="00CD6892">
                    <w:rPr>
                      <w:szCs w:val="18"/>
                    </w:rPr>
                    <w:t>/</w:t>
                  </w:r>
                  <w:proofErr w:type="spellStart"/>
                  <w:r w:rsidRPr="00CD6892">
                    <w:rPr>
                      <w:szCs w:val="18"/>
                    </w:rPr>
                    <w:t>libvirt</w:t>
                  </w:r>
                  <w:proofErr w:type="spellEnd"/>
                  <w:proofErr w:type="gramStart"/>
                  <w:r w:rsidRPr="00CD6892">
                    <w:rPr>
                      <w:szCs w:val="18"/>
                    </w:rPr>
                    <w:t>#</w:t>
                  </w:r>
                  <w:r w:rsidRPr="00CD6892">
                    <w:rPr>
                      <w:color w:val="FF0000"/>
                      <w:szCs w:val="18"/>
                    </w:rPr>
                    <w:t xml:space="preserve"> </w:t>
                  </w:r>
                  <w:r w:rsidRPr="007F039F">
                    <w:rPr>
                      <w:szCs w:val="18"/>
                    </w:rPr>
                    <w:t xml:space="preserve"> </w:t>
                  </w:r>
                  <w:r w:rsidRPr="00D80BB2">
                    <w:rPr>
                      <w:color w:val="FF0000"/>
                      <w:szCs w:val="18"/>
                    </w:rPr>
                    <w:t>#</w:t>
                  </w:r>
                  <w:proofErr w:type="gramEnd"/>
                  <w:r w:rsidRPr="00D80BB2">
                    <w:rPr>
                      <w:color w:val="FF0000"/>
                      <w:szCs w:val="18"/>
                    </w:rPr>
                    <w:t xml:space="preserve"> </w:t>
                  </w:r>
                  <w:proofErr w:type="spellStart"/>
                  <w:r w:rsidRPr="00D80BB2">
                    <w:rPr>
                      <w:color w:val="FF0000"/>
                      <w:szCs w:val="18"/>
                    </w:rPr>
                    <w:t>virsh</w:t>
                  </w:r>
                  <w:proofErr w:type="spellEnd"/>
                  <w:r w:rsidRPr="00D80BB2">
                    <w:rPr>
                      <w:color w:val="FF0000"/>
                      <w:szCs w:val="18"/>
                    </w:rPr>
                    <w:t xml:space="preserve"> attach-interface test-ubuntu-10.04   bridge  br100</w:t>
                  </w:r>
                </w:p>
                <w:p w:rsidR="00077E7E" w:rsidRDefault="00077E7E" w:rsidP="00217ACE">
                  <w:pPr>
                    <w:rPr>
                      <w:color w:val="000000" w:themeColor="text1"/>
                      <w:szCs w:val="18"/>
                    </w:rPr>
                  </w:pPr>
                  <w:r w:rsidRPr="00D80BB2">
                    <w:rPr>
                      <w:color w:val="000000" w:themeColor="text1"/>
                      <w:szCs w:val="18"/>
                    </w:rPr>
                    <w:t>Interface attached successfully</w:t>
                  </w:r>
                </w:p>
                <w:p w:rsidR="00077E7E" w:rsidRPr="00D80BB2" w:rsidRDefault="00077E7E" w:rsidP="00217ACE">
                  <w:pPr>
                    <w:rPr>
                      <w:color w:val="000000" w:themeColor="text1"/>
                      <w:szCs w:val="18"/>
                    </w:rPr>
                  </w:pPr>
                  <w:r>
                    <w:rPr>
                      <w:rFonts w:hint="eastAsia"/>
                      <w:color w:val="000000" w:themeColor="text1"/>
                      <w:szCs w:val="18"/>
                    </w:rPr>
                    <w:t>会看到一个设备</w:t>
                  </w:r>
                  <w:r>
                    <w:rPr>
                      <w:rFonts w:hint="eastAsia"/>
                      <w:color w:val="000000" w:themeColor="text1"/>
                      <w:szCs w:val="18"/>
                    </w:rPr>
                    <w:t>,</w:t>
                  </w:r>
                  <w:r>
                    <w:rPr>
                      <w:rFonts w:hint="eastAsia"/>
                      <w:color w:val="000000" w:themeColor="text1"/>
                      <w:szCs w:val="18"/>
                    </w:rPr>
                    <w:t>如果没有就重启</w:t>
                  </w:r>
                </w:p>
              </w:txbxContent>
            </v:textbox>
            <w10:wrap type="none"/>
            <w10:anchorlock/>
          </v:shape>
        </w:pict>
      </w:r>
    </w:p>
    <w:p w:rsidR="00D806C0" w:rsidRPr="00D806C0" w:rsidRDefault="00D806C0" w:rsidP="00D806C0">
      <w:pPr>
        <w:pStyle w:val="Alt-W"/>
      </w:pPr>
    </w:p>
    <w:p w:rsidR="00664425" w:rsidRDefault="00725EF4" w:rsidP="00725EF4">
      <w:pPr>
        <w:pStyle w:val="2"/>
        <w:rPr>
          <w:sz w:val="24"/>
          <w:szCs w:val="24"/>
        </w:rPr>
      </w:pPr>
      <w:bookmarkStart w:id="22" w:name="_Toc390363962"/>
      <w:r>
        <w:rPr>
          <w:rFonts w:hint="eastAsia"/>
          <w:sz w:val="24"/>
          <w:szCs w:val="24"/>
        </w:rPr>
        <w:t>调整</w:t>
      </w:r>
      <w:proofErr w:type="spellStart"/>
      <w:r>
        <w:rPr>
          <w:rFonts w:hint="eastAsia"/>
          <w:sz w:val="24"/>
          <w:szCs w:val="24"/>
        </w:rPr>
        <w:t>io</w:t>
      </w:r>
      <w:bookmarkEnd w:id="22"/>
      <w:proofErr w:type="spellEnd"/>
    </w:p>
    <w:p w:rsidR="006F7559" w:rsidRPr="006F7559" w:rsidRDefault="006F7559" w:rsidP="006F7559">
      <w:pPr>
        <w:pStyle w:val="Alt-W"/>
      </w:pPr>
      <w:proofErr w:type="spellStart"/>
      <w:proofErr w:type="gramStart"/>
      <w:r>
        <w:rPr>
          <w:rFonts w:hint="eastAsia"/>
        </w:rPr>
        <w:t>virsh</w:t>
      </w:r>
      <w:proofErr w:type="spellEnd"/>
      <w:proofErr w:type="gramEnd"/>
      <w:r>
        <w:rPr>
          <w:rFonts w:hint="eastAsia"/>
        </w:rPr>
        <w:t xml:space="preserve"> help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blkdeviotune</w:t>
      </w:r>
      <w:proofErr w:type="spellEnd"/>
    </w:p>
    <w:p w:rsidR="00CD7EBB" w:rsidRDefault="00AE3E60" w:rsidP="002B10FE">
      <w:pPr>
        <w:pStyle w:val="Alt-W"/>
        <w:ind w:left="0" w:firstLine="0"/>
      </w:pPr>
      <w:r>
        <w:pict>
          <v:shape id="_x0000_s2051" type="#_x0000_t202" style="width:483.9pt;height:56.6pt;mso-position-horizontal-relative:char;mso-position-vertical-relative:line;mso-width-relative:margin;mso-height-relative:margin">
            <v:textbox style="mso-next-textbox:#_x0000_s2051">
              <w:txbxContent>
                <w:p w:rsidR="00077E7E" w:rsidRDefault="00077E7E" w:rsidP="002B10FE">
                  <w:pPr>
                    <w:rPr>
                      <w:rFonts w:ascii="微软雅黑" w:eastAsia="微软雅黑" w:hAnsi="微软雅黑"/>
                      <w:color w:val="000000"/>
                      <w:sz w:val="18"/>
                      <w:szCs w:val="18"/>
                    </w:rPr>
                  </w:pPr>
                  <w:r>
                    <w:rPr>
                      <w:szCs w:val="18"/>
                    </w:rPr>
                    <w:t>/home/</w:t>
                  </w:r>
                  <w:r w:rsidRPr="00CD6892">
                    <w:rPr>
                      <w:szCs w:val="18"/>
                    </w:rPr>
                    <w:t>/</w:t>
                  </w:r>
                  <w:proofErr w:type="spellStart"/>
                  <w:r w:rsidRPr="00CD6892">
                    <w:rPr>
                      <w:szCs w:val="18"/>
                    </w:rPr>
                    <w:t>libvirt</w:t>
                  </w:r>
                  <w:proofErr w:type="spellEnd"/>
                  <w:r w:rsidRPr="00CD6892">
                    <w:rPr>
                      <w:szCs w:val="18"/>
                    </w:rPr>
                    <w:t>#</w:t>
                  </w:r>
                  <w:r>
                    <w:rPr>
                      <w:rFonts w:hint="eastAsia"/>
                      <w:color w:val="FF0000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virsh</w:t>
                  </w:r>
                  <w:proofErr w:type="spellEnd"/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blkdeviotune</w:t>
                  </w:r>
                  <w:proofErr w:type="spellEnd"/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CD7EBB">
                    <w:rPr>
                      <w:rFonts w:ascii="微软雅黑" w:eastAsia="微软雅黑" w:hAnsi="微软雅黑" w:cs="宋体"/>
                      <w:color w:val="000000"/>
                      <w:kern w:val="0"/>
                      <w:sz w:val="18"/>
                      <w:szCs w:val="18"/>
                    </w:rPr>
                    <w:t>test-ubuntu-10.04</w:t>
                  </w: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vdb</w:t>
                  </w:r>
                  <w:proofErr w:type="spellEnd"/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 --</w:t>
                  </w:r>
                  <w:proofErr w:type="gramEnd"/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read-</w:t>
                  </w:r>
                  <w:proofErr w:type="spellStart"/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iops</w:t>
                  </w:r>
                  <w:proofErr w:type="spellEnd"/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-sec 10</w:t>
                  </w:r>
                  <w:r w:rsidRPr="00725EF4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--write-</w:t>
                  </w:r>
                  <w:proofErr w:type="spellStart"/>
                  <w:r w:rsidRPr="00725EF4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iops</w:t>
                  </w:r>
                  <w:proofErr w:type="spellEnd"/>
                  <w:r w:rsidRPr="00725EF4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-sec 15</w:t>
                  </w:r>
                  <w:r>
                    <w:rPr>
                      <w:rFonts w:ascii="微软雅黑" w:eastAsia="微软雅黑" w:hAnsi="微软雅黑" w:hint="eastAsia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:rsidR="00077E7E" w:rsidRPr="002B10FE" w:rsidRDefault="00077E7E" w:rsidP="002B10FE">
                  <w:pPr>
                    <w:rPr>
                      <w:color w:val="FF0000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z w:val="18"/>
                      <w:szCs w:val="18"/>
                    </w:rPr>
                    <w:t>虚拟机中看到的盘和实际的盘符可能不一致。</w:t>
                  </w:r>
                </w:p>
              </w:txbxContent>
            </v:textbox>
            <w10:wrap type="none"/>
            <w10:anchorlock/>
          </v:shape>
        </w:pict>
      </w:r>
    </w:p>
    <w:p w:rsidR="00CD7EBB" w:rsidRDefault="00AE3E60" w:rsidP="002B10FE">
      <w:pPr>
        <w:pStyle w:val="Alt-W"/>
        <w:ind w:left="0" w:firstLine="0"/>
        <w:rPr>
          <w:rFonts w:hint="eastAsia"/>
        </w:rPr>
      </w:pPr>
      <w:r>
        <w:pict>
          <v:shape id="_x0000_s2050" type="#_x0000_t202" style="width:483.9pt;height:265.85pt;mso-position-horizontal-relative:char;mso-position-vertical-relative:line;mso-width-relative:margin;mso-height-relative:margin">
            <v:textbox style="mso-next-textbox:#_x0000_s2050">
              <w:txbxContent>
                <w:p w:rsidR="00077E7E" w:rsidRPr="006F7559" w:rsidRDefault="00077E7E" w:rsidP="00CD7EBB">
                  <w:pPr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</w:pPr>
                  <w:r w:rsidRPr="006F7559">
                    <w:rPr>
                      <w:sz w:val="15"/>
                      <w:szCs w:val="15"/>
                    </w:rPr>
                    <w:t>/home//</w:t>
                  </w:r>
                  <w:proofErr w:type="spellStart"/>
                  <w:r w:rsidRPr="006F7559">
                    <w:rPr>
                      <w:sz w:val="15"/>
                      <w:szCs w:val="15"/>
                    </w:rPr>
                    <w:t>libvirt</w:t>
                  </w:r>
                  <w:proofErr w:type="spellEnd"/>
                  <w:r w:rsidRPr="006F7559">
                    <w:rPr>
                      <w:sz w:val="15"/>
                      <w:szCs w:val="15"/>
                    </w:rPr>
                    <w:t>#</w:t>
                  </w:r>
                  <w:r w:rsidRPr="006F7559">
                    <w:rPr>
                      <w:color w:val="FF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6F7559">
                    <w:rPr>
                      <w:rFonts w:ascii="微软雅黑" w:eastAsia="微软雅黑" w:hAnsi="微软雅黑" w:cs="宋体"/>
                      <w:color w:val="FF0000"/>
                      <w:kern w:val="0"/>
                      <w:sz w:val="15"/>
                      <w:szCs w:val="15"/>
                    </w:rPr>
                    <w:t>virsh</w:t>
                  </w:r>
                  <w:proofErr w:type="spellEnd"/>
                  <w:r w:rsidRPr="006F7559">
                    <w:rPr>
                      <w:rFonts w:ascii="微软雅黑" w:eastAsia="微软雅黑" w:hAnsi="微软雅黑" w:cs="宋体"/>
                      <w:color w:val="FF0000"/>
                      <w:kern w:val="0"/>
                      <w:sz w:val="15"/>
                      <w:szCs w:val="15"/>
                    </w:rPr>
                    <w:t xml:space="preserve"> help </w:t>
                  </w:r>
                  <w:proofErr w:type="spellStart"/>
                  <w:r w:rsidRPr="006F7559">
                    <w:rPr>
                      <w:rFonts w:ascii="微软雅黑" w:eastAsia="微软雅黑" w:hAnsi="微软雅黑" w:cs="宋体"/>
                      <w:color w:val="FF0000"/>
                      <w:kern w:val="0"/>
                      <w:sz w:val="15"/>
                      <w:szCs w:val="15"/>
                    </w:rPr>
                    <w:t>blkdeviotune</w:t>
                  </w:r>
                  <w:proofErr w:type="spellEnd"/>
                </w:p>
                <w:p w:rsidR="00077E7E" w:rsidRPr="006F7559" w:rsidRDefault="00077E7E" w:rsidP="00CD7EBB">
                  <w:pPr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</w:pPr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 xml:space="preserve">  NAME</w:t>
                  </w:r>
                </w:p>
                <w:p w:rsidR="00077E7E" w:rsidRPr="006F7559" w:rsidRDefault="00077E7E" w:rsidP="00CD7EBB">
                  <w:pPr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</w:pPr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 xml:space="preserve">    </w:t>
                  </w:r>
                  <w:proofErr w:type="spellStart"/>
                  <w:proofErr w:type="gramStart"/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>blkdeviotune</w:t>
                  </w:r>
                  <w:proofErr w:type="spellEnd"/>
                  <w:proofErr w:type="gramEnd"/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 xml:space="preserve"> - Set or query a block device I/O tuning parameters.</w:t>
                  </w:r>
                </w:p>
                <w:p w:rsidR="00077E7E" w:rsidRPr="006F7559" w:rsidRDefault="00077E7E" w:rsidP="00CD7EBB">
                  <w:pPr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</w:pPr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 xml:space="preserve">  SYNOPSIS</w:t>
                  </w:r>
                </w:p>
                <w:p w:rsidR="00077E7E" w:rsidRPr="006F7559" w:rsidRDefault="00077E7E" w:rsidP="00CD7EBB">
                  <w:pPr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</w:pPr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 xml:space="preserve">    </w:t>
                  </w:r>
                  <w:proofErr w:type="spellStart"/>
                  <w:proofErr w:type="gramStart"/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>blkdeviotune</w:t>
                  </w:r>
                  <w:proofErr w:type="spellEnd"/>
                  <w:proofErr w:type="gramEnd"/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 xml:space="preserve"> &lt;domain&gt; &lt;device&gt; [--total-bytes-sec &lt;number&gt;] [--read-bytes-sec &lt;number&gt;] [--write-bytes-sec &lt;number&gt;] [--total-</w:t>
                  </w:r>
                  <w:proofErr w:type="spellStart"/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>iops</w:t>
                  </w:r>
                  <w:proofErr w:type="spellEnd"/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>-sec &lt;number&gt;] [--read-</w:t>
                  </w:r>
                  <w:proofErr w:type="spellStart"/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>iops</w:t>
                  </w:r>
                  <w:proofErr w:type="spellEnd"/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>-sec &lt;number&gt;] [--write-</w:t>
                  </w:r>
                  <w:proofErr w:type="spellStart"/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>iops</w:t>
                  </w:r>
                  <w:proofErr w:type="spellEnd"/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>-sec &lt;number&gt;] [--</w:t>
                  </w:r>
                  <w:proofErr w:type="spellStart"/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>config</w:t>
                  </w:r>
                  <w:proofErr w:type="spellEnd"/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>] [--live] [--current]</w:t>
                  </w:r>
                </w:p>
                <w:p w:rsidR="00077E7E" w:rsidRPr="006F7559" w:rsidRDefault="00077E7E" w:rsidP="00CD7EBB">
                  <w:pPr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</w:pPr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 xml:space="preserve">  DESCRIPTION</w:t>
                  </w:r>
                </w:p>
                <w:p w:rsidR="00077E7E" w:rsidRPr="006F7559" w:rsidRDefault="00077E7E" w:rsidP="00CD7EBB">
                  <w:pPr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</w:pPr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 xml:space="preserve">    Set or query disk I/O parameters such as block throttling.</w:t>
                  </w:r>
                </w:p>
                <w:p w:rsidR="00077E7E" w:rsidRPr="006F7559" w:rsidRDefault="00077E7E" w:rsidP="00CD7EBB">
                  <w:pPr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</w:pPr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 xml:space="preserve">  OPTIONS</w:t>
                  </w:r>
                </w:p>
                <w:p w:rsidR="00077E7E" w:rsidRPr="006F7559" w:rsidRDefault="00077E7E" w:rsidP="00CD7EBB">
                  <w:pPr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</w:pPr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 xml:space="preserve">    [--domain] &lt;</w:t>
                  </w:r>
                  <w:proofErr w:type="gramStart"/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>string</w:t>
                  </w:r>
                  <w:proofErr w:type="gramEnd"/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 xml:space="preserve">&gt;  domain name, id or </w:t>
                  </w:r>
                  <w:proofErr w:type="spellStart"/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>uuid</w:t>
                  </w:r>
                  <w:proofErr w:type="spellEnd"/>
                </w:p>
                <w:p w:rsidR="00077E7E" w:rsidRPr="006F7559" w:rsidRDefault="00077E7E" w:rsidP="00CD7EBB">
                  <w:pPr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</w:pPr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 xml:space="preserve">    [--device] &lt;</w:t>
                  </w:r>
                  <w:proofErr w:type="gramStart"/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>string</w:t>
                  </w:r>
                  <w:proofErr w:type="gramEnd"/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>&gt;  block device</w:t>
                  </w:r>
                </w:p>
                <w:p w:rsidR="00077E7E" w:rsidRPr="006F7559" w:rsidRDefault="00077E7E" w:rsidP="00CD7EBB">
                  <w:pPr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</w:pPr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 xml:space="preserve">    --total-bytes-sec &lt;number</w:t>
                  </w:r>
                  <w:proofErr w:type="gramStart"/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>&gt;  total</w:t>
                  </w:r>
                  <w:proofErr w:type="gramEnd"/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 xml:space="preserve"> throughput limit in bytes per second</w:t>
                  </w:r>
                </w:p>
                <w:p w:rsidR="00077E7E" w:rsidRPr="006F7559" w:rsidRDefault="00077E7E" w:rsidP="00CD7EBB">
                  <w:pPr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</w:pPr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 xml:space="preserve">    --read-bytes-sec &lt;number</w:t>
                  </w:r>
                  <w:proofErr w:type="gramStart"/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>&gt;  read</w:t>
                  </w:r>
                  <w:proofErr w:type="gramEnd"/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 xml:space="preserve"> throughput limit in bytes per second</w:t>
                  </w:r>
                </w:p>
                <w:p w:rsidR="00077E7E" w:rsidRPr="006F7559" w:rsidRDefault="00077E7E" w:rsidP="00CD7EBB">
                  <w:pPr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</w:pPr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 xml:space="preserve">    --write-bytes-sec &lt;number</w:t>
                  </w:r>
                  <w:proofErr w:type="gramStart"/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>&gt;  write</w:t>
                  </w:r>
                  <w:proofErr w:type="gramEnd"/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 xml:space="preserve"> throughput limit in bytes per second</w:t>
                  </w:r>
                </w:p>
                <w:p w:rsidR="00077E7E" w:rsidRPr="006F7559" w:rsidRDefault="00077E7E" w:rsidP="00CD7EBB">
                  <w:pPr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</w:pPr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 xml:space="preserve">    --total-</w:t>
                  </w:r>
                  <w:proofErr w:type="spellStart"/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>iops</w:t>
                  </w:r>
                  <w:proofErr w:type="spellEnd"/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>-sec &lt;number</w:t>
                  </w:r>
                  <w:proofErr w:type="gramStart"/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>&gt;  total</w:t>
                  </w:r>
                  <w:proofErr w:type="gramEnd"/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 xml:space="preserve"> I/O operations limit per second</w:t>
                  </w:r>
                </w:p>
                <w:p w:rsidR="00077E7E" w:rsidRPr="006F7559" w:rsidRDefault="00077E7E" w:rsidP="00CD7EBB">
                  <w:pPr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</w:pPr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 xml:space="preserve">    --read-</w:t>
                  </w:r>
                  <w:proofErr w:type="spellStart"/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>iops</w:t>
                  </w:r>
                  <w:proofErr w:type="spellEnd"/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>-sec &lt;number</w:t>
                  </w:r>
                  <w:proofErr w:type="gramStart"/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>&gt;  read</w:t>
                  </w:r>
                  <w:proofErr w:type="gramEnd"/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 xml:space="preserve"> I/O operations limit per second</w:t>
                  </w:r>
                </w:p>
                <w:p w:rsidR="00077E7E" w:rsidRPr="006F7559" w:rsidRDefault="00077E7E" w:rsidP="00CD7EBB">
                  <w:pPr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</w:pPr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 xml:space="preserve">    --write-</w:t>
                  </w:r>
                  <w:proofErr w:type="spellStart"/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>iops</w:t>
                  </w:r>
                  <w:proofErr w:type="spellEnd"/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>-sec &lt;number</w:t>
                  </w:r>
                  <w:proofErr w:type="gramStart"/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>&gt;  write</w:t>
                  </w:r>
                  <w:proofErr w:type="gramEnd"/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 xml:space="preserve"> I/O operations limit per second</w:t>
                  </w:r>
                </w:p>
                <w:p w:rsidR="00077E7E" w:rsidRPr="006F7559" w:rsidRDefault="00077E7E" w:rsidP="00CD7EBB">
                  <w:pPr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</w:pPr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 xml:space="preserve">    --</w:t>
                  </w:r>
                  <w:proofErr w:type="spellStart"/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>config</w:t>
                  </w:r>
                  <w:proofErr w:type="spellEnd"/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 xml:space="preserve">         affect next boot</w:t>
                  </w:r>
                </w:p>
                <w:p w:rsidR="00077E7E" w:rsidRPr="006F7559" w:rsidRDefault="00077E7E" w:rsidP="00CD7EBB">
                  <w:pPr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</w:pPr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 xml:space="preserve">    --live           affect running domain</w:t>
                  </w:r>
                </w:p>
                <w:p w:rsidR="00077E7E" w:rsidRPr="006F7559" w:rsidRDefault="00077E7E" w:rsidP="00CD7EBB">
                  <w:pPr>
                    <w:rPr>
                      <w:color w:val="FF0000"/>
                      <w:sz w:val="15"/>
                      <w:szCs w:val="15"/>
                    </w:rPr>
                  </w:pPr>
                  <w:r w:rsidRPr="006F7559">
                    <w:rPr>
                      <w:rFonts w:ascii="微软雅黑" w:eastAsia="微软雅黑" w:hAnsi="微软雅黑" w:cs="宋体"/>
                      <w:color w:val="000000"/>
                      <w:kern w:val="0"/>
                      <w:sz w:val="15"/>
                      <w:szCs w:val="15"/>
                    </w:rPr>
                    <w:t xml:space="preserve">    --current        affect current domain</w:t>
                  </w:r>
                  <w:r w:rsidRPr="006F7559">
                    <w:rPr>
                      <w:rFonts w:ascii="微软雅黑" w:eastAsia="微软雅黑" w:hAnsi="微软雅黑" w:hint="eastAsia"/>
                      <w:color w:val="000000"/>
                      <w:sz w:val="15"/>
                      <w:szCs w:val="15"/>
                    </w:rPr>
                    <w:t>。</w:t>
                  </w:r>
                </w:p>
              </w:txbxContent>
            </v:textbox>
            <w10:wrap type="none"/>
            <w10:anchorlock/>
          </v:shape>
        </w:pict>
      </w:r>
    </w:p>
    <w:p w:rsidR="002B4D06" w:rsidRPr="002B4D06" w:rsidRDefault="002B4D06" w:rsidP="002B4D06"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虚拟机克隆</w:t>
      </w:r>
    </w:p>
    <w:p w:rsidR="00503FC5" w:rsidRDefault="002B4D06" w:rsidP="00503FC5">
      <w:pPr>
        <w:pStyle w:val="af4"/>
        <w:rPr>
          <w:rFonts w:hint="eastAsia"/>
        </w:rPr>
      </w:pPr>
      <w:r>
        <w:t>-o表示旧的虚拟机名称，-n表示新的虚拟机名称，-f表示新的虚拟机路径。</w:t>
      </w:r>
    </w:p>
    <w:p w:rsidR="00503FC5" w:rsidRDefault="00503FC5" w:rsidP="00503FC5">
      <w:pPr>
        <w:pStyle w:val="af4"/>
      </w:pPr>
      <w:r>
        <w:t>-</w:t>
      </w:r>
      <w:proofErr w:type="gramStart"/>
      <w:r>
        <w:t>o</w:t>
      </w:r>
      <w:proofErr w:type="gramEnd"/>
      <w:r>
        <w:t xml:space="preserve"> ORIGINAL_GUEST, --original=ORIGINAL_GUEST</w:t>
      </w:r>
    </w:p>
    <w:p w:rsidR="00503FC5" w:rsidRPr="00503FC5" w:rsidRDefault="00503FC5" w:rsidP="00C0383B">
      <w:pPr>
        <w:pStyle w:val="Alt-W"/>
        <w:jc w:val="left"/>
        <w:rPr>
          <w:sz w:val="15"/>
          <w:szCs w:val="15"/>
        </w:rPr>
      </w:pPr>
      <w:r w:rsidRPr="00503FC5">
        <w:rPr>
          <w:sz w:val="15"/>
          <w:szCs w:val="15"/>
        </w:rPr>
        <w:t xml:space="preserve">         </w:t>
      </w:r>
      <w:proofErr w:type="gramStart"/>
      <w:r w:rsidRPr="00503FC5">
        <w:rPr>
          <w:sz w:val="15"/>
          <w:szCs w:val="15"/>
        </w:rPr>
        <w:t>Name of the original guest to be cloned.</w:t>
      </w:r>
      <w:proofErr w:type="gramEnd"/>
      <w:r w:rsidRPr="00503FC5">
        <w:rPr>
          <w:sz w:val="15"/>
          <w:szCs w:val="15"/>
        </w:rPr>
        <w:t xml:space="preserve"> This guest must be</w:t>
      </w:r>
      <w:r w:rsidRPr="00503FC5">
        <w:rPr>
          <w:color w:val="FF0000"/>
          <w:sz w:val="15"/>
          <w:szCs w:val="15"/>
        </w:rPr>
        <w:t xml:space="preserve"> shut off or paused </w:t>
      </w:r>
      <w:r w:rsidRPr="00503FC5">
        <w:rPr>
          <w:sz w:val="15"/>
          <w:szCs w:val="15"/>
        </w:rPr>
        <w:t>since it is not possible to safely clone active guests at</w:t>
      </w:r>
    </w:p>
    <w:p w:rsidR="002B4D06" w:rsidRDefault="00503FC5" w:rsidP="00C0383B">
      <w:pPr>
        <w:pStyle w:val="Alt-W"/>
        <w:ind w:left="0" w:firstLine="0"/>
        <w:jc w:val="left"/>
        <w:rPr>
          <w:rFonts w:hint="eastAsia"/>
          <w:sz w:val="15"/>
          <w:szCs w:val="15"/>
        </w:rPr>
      </w:pPr>
      <w:r w:rsidRPr="00503FC5">
        <w:rPr>
          <w:sz w:val="15"/>
          <w:szCs w:val="15"/>
        </w:rPr>
        <w:t xml:space="preserve">         </w:t>
      </w:r>
      <w:proofErr w:type="gramStart"/>
      <w:r w:rsidRPr="00503FC5">
        <w:rPr>
          <w:sz w:val="15"/>
          <w:szCs w:val="15"/>
        </w:rPr>
        <w:t>this</w:t>
      </w:r>
      <w:proofErr w:type="gramEnd"/>
      <w:r w:rsidRPr="00503FC5">
        <w:rPr>
          <w:sz w:val="15"/>
          <w:szCs w:val="15"/>
        </w:rPr>
        <w:t xml:space="preserve"> time.</w:t>
      </w:r>
    </w:p>
    <w:p w:rsidR="00657906" w:rsidRPr="00503FC5" w:rsidRDefault="00657906" w:rsidP="00C0383B">
      <w:pPr>
        <w:pStyle w:val="Alt-W"/>
        <w:ind w:left="0" w:firstLine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首先暂停</w:t>
      </w:r>
    </w:p>
    <w:p w:rsidR="00503FC5" w:rsidRPr="00503FC5" w:rsidRDefault="00503FC5" w:rsidP="00C0383B">
      <w:pPr>
        <w:pStyle w:val="Alt-W"/>
        <w:ind w:left="0" w:firstLine="0"/>
        <w:jc w:val="left"/>
        <w:rPr>
          <w:sz w:val="15"/>
          <w:szCs w:val="15"/>
        </w:rPr>
      </w:pPr>
      <w:r w:rsidRPr="00503FC5">
        <w:rPr>
          <w:sz w:val="15"/>
          <w:szCs w:val="15"/>
        </w:rPr>
        <w:t>root@10-120-120-15:/home/</w:t>
      </w:r>
      <w:proofErr w:type="spellStart"/>
      <w:r w:rsidRPr="00503FC5">
        <w:rPr>
          <w:sz w:val="15"/>
          <w:szCs w:val="15"/>
        </w:rPr>
        <w:t>hzsunzixiang</w:t>
      </w:r>
      <w:proofErr w:type="spellEnd"/>
      <w:r w:rsidRPr="00503FC5">
        <w:rPr>
          <w:sz w:val="15"/>
          <w:szCs w:val="15"/>
        </w:rPr>
        <w:t xml:space="preserve"># </w:t>
      </w:r>
      <w:proofErr w:type="spellStart"/>
      <w:r w:rsidRPr="00503FC5">
        <w:rPr>
          <w:sz w:val="15"/>
          <w:szCs w:val="15"/>
        </w:rPr>
        <w:t>virsh</w:t>
      </w:r>
      <w:proofErr w:type="spellEnd"/>
      <w:r w:rsidRPr="00503FC5">
        <w:rPr>
          <w:sz w:val="15"/>
          <w:szCs w:val="15"/>
        </w:rPr>
        <w:t xml:space="preserve"> </w:t>
      </w:r>
      <w:proofErr w:type="gramStart"/>
      <w:r w:rsidRPr="00503FC5">
        <w:rPr>
          <w:sz w:val="15"/>
          <w:szCs w:val="15"/>
        </w:rPr>
        <w:t>suspend  test</w:t>
      </w:r>
      <w:proofErr w:type="gramEnd"/>
      <w:r w:rsidRPr="00503FC5">
        <w:rPr>
          <w:sz w:val="15"/>
          <w:szCs w:val="15"/>
        </w:rPr>
        <w:t>-ubuntu-10.04</w:t>
      </w:r>
    </w:p>
    <w:p w:rsidR="002B10FE" w:rsidRPr="00503FC5" w:rsidRDefault="00503FC5" w:rsidP="00C0383B">
      <w:pPr>
        <w:pStyle w:val="Alt-W"/>
        <w:ind w:left="0" w:firstLine="0"/>
        <w:jc w:val="left"/>
        <w:rPr>
          <w:rFonts w:hint="eastAsia"/>
          <w:sz w:val="15"/>
          <w:szCs w:val="15"/>
        </w:rPr>
      </w:pPr>
      <w:r w:rsidRPr="00503FC5">
        <w:rPr>
          <w:sz w:val="15"/>
          <w:szCs w:val="15"/>
        </w:rPr>
        <w:t>Domain test-ubuntu-10.04 suspended</w:t>
      </w:r>
    </w:p>
    <w:p w:rsidR="00503FC5" w:rsidRPr="00503FC5" w:rsidRDefault="00657906" w:rsidP="00657906">
      <w:pPr>
        <w:pStyle w:val="Alt-W"/>
        <w:ind w:left="0" w:firstLine="0"/>
        <w:jc w:val="lef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然后克隆</w:t>
      </w:r>
    </w:p>
    <w:p w:rsidR="00503FC5" w:rsidRPr="00503FC5" w:rsidRDefault="00503FC5" w:rsidP="00C0383B">
      <w:pPr>
        <w:pStyle w:val="Alt-W"/>
        <w:ind w:left="0" w:firstLine="0"/>
        <w:jc w:val="left"/>
        <w:rPr>
          <w:sz w:val="15"/>
          <w:szCs w:val="15"/>
        </w:rPr>
      </w:pPr>
      <w:r w:rsidRPr="00503FC5">
        <w:rPr>
          <w:sz w:val="15"/>
          <w:szCs w:val="15"/>
        </w:rPr>
        <w:t>root@10-120-120-15:/home/</w:t>
      </w:r>
      <w:proofErr w:type="spellStart"/>
      <w:r w:rsidRPr="00503FC5">
        <w:rPr>
          <w:sz w:val="15"/>
          <w:szCs w:val="15"/>
        </w:rPr>
        <w:t>hzsunzixiang</w:t>
      </w:r>
      <w:proofErr w:type="spellEnd"/>
      <w:r w:rsidRPr="00503FC5">
        <w:rPr>
          <w:sz w:val="15"/>
          <w:szCs w:val="15"/>
        </w:rPr>
        <w:t xml:space="preserve"># </w:t>
      </w:r>
      <w:proofErr w:type="spellStart"/>
      <w:r w:rsidRPr="00503FC5">
        <w:rPr>
          <w:sz w:val="15"/>
          <w:szCs w:val="15"/>
        </w:rPr>
        <w:t>virt</w:t>
      </w:r>
      <w:proofErr w:type="spellEnd"/>
      <w:r w:rsidRPr="00503FC5">
        <w:rPr>
          <w:sz w:val="15"/>
          <w:szCs w:val="15"/>
        </w:rPr>
        <w:t>-clone --connect=qemu</w:t>
      </w:r>
      <w:proofErr w:type="gramStart"/>
      <w:r w:rsidRPr="00503FC5">
        <w:rPr>
          <w:sz w:val="15"/>
          <w:szCs w:val="15"/>
        </w:rPr>
        <w:t>:/</w:t>
      </w:r>
      <w:proofErr w:type="gramEnd"/>
      <w:r w:rsidRPr="00503FC5">
        <w:rPr>
          <w:sz w:val="15"/>
          <w:szCs w:val="15"/>
        </w:rPr>
        <w:t>//system -o test-ubuntu-10.04  -n test-ubuntu-10.04-clone  -f /data/</w:t>
      </w:r>
      <w:proofErr w:type="spellStart"/>
      <w:r w:rsidRPr="00503FC5">
        <w:rPr>
          <w:sz w:val="15"/>
          <w:szCs w:val="15"/>
        </w:rPr>
        <w:t>vm</w:t>
      </w:r>
      <w:proofErr w:type="spellEnd"/>
      <w:r w:rsidRPr="00503FC5">
        <w:rPr>
          <w:sz w:val="15"/>
          <w:szCs w:val="15"/>
        </w:rPr>
        <w:t>/</w:t>
      </w:r>
      <w:proofErr w:type="spellStart"/>
      <w:r w:rsidRPr="00503FC5">
        <w:rPr>
          <w:sz w:val="15"/>
          <w:szCs w:val="15"/>
        </w:rPr>
        <w:t>ubuntu</w:t>
      </w:r>
      <w:proofErr w:type="spellEnd"/>
      <w:r w:rsidRPr="00503FC5">
        <w:rPr>
          <w:sz w:val="15"/>
          <w:szCs w:val="15"/>
        </w:rPr>
        <w:t>-clone</w:t>
      </w:r>
    </w:p>
    <w:p w:rsidR="00503FC5" w:rsidRPr="00503FC5" w:rsidRDefault="00503FC5" w:rsidP="00C0383B">
      <w:pPr>
        <w:pStyle w:val="Alt-W"/>
        <w:ind w:left="0" w:firstLine="0"/>
        <w:jc w:val="left"/>
        <w:rPr>
          <w:sz w:val="15"/>
          <w:szCs w:val="15"/>
        </w:rPr>
      </w:pPr>
      <w:r w:rsidRPr="00503FC5">
        <w:rPr>
          <w:sz w:val="15"/>
          <w:szCs w:val="15"/>
        </w:rPr>
        <w:t xml:space="preserve">Cloning ubuntu-10.04.4-server-amd64.qcow2                                                       </w:t>
      </w:r>
      <w:r w:rsidR="00C0383B">
        <w:rPr>
          <w:sz w:val="15"/>
          <w:szCs w:val="15"/>
        </w:rPr>
        <w:t xml:space="preserve">                             </w:t>
      </w:r>
      <w:r w:rsidRPr="00503FC5">
        <w:rPr>
          <w:sz w:val="15"/>
          <w:szCs w:val="15"/>
        </w:rPr>
        <w:t>| 406 MB     00:02</w:t>
      </w:r>
    </w:p>
    <w:p w:rsidR="00503FC5" w:rsidRPr="00503FC5" w:rsidRDefault="00657906" w:rsidP="00657906">
      <w:pPr>
        <w:pStyle w:val="Alt-W"/>
        <w:ind w:left="0" w:firstLine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把克隆的虚拟机启动</w:t>
      </w:r>
    </w:p>
    <w:p w:rsidR="00503FC5" w:rsidRDefault="00503FC5" w:rsidP="00C0383B">
      <w:pPr>
        <w:pStyle w:val="Alt-W"/>
        <w:ind w:left="0" w:firstLine="0"/>
        <w:jc w:val="left"/>
        <w:rPr>
          <w:rFonts w:hint="eastAsia"/>
          <w:sz w:val="15"/>
          <w:szCs w:val="15"/>
        </w:rPr>
      </w:pPr>
      <w:r w:rsidRPr="00503FC5">
        <w:rPr>
          <w:sz w:val="15"/>
          <w:szCs w:val="15"/>
        </w:rPr>
        <w:t>Clone 'test-ubuntu-10.04-clone' created successfully.</w:t>
      </w:r>
    </w:p>
    <w:p w:rsidR="00C0383B" w:rsidRPr="00C0383B" w:rsidRDefault="00C0383B" w:rsidP="00C0383B">
      <w:pPr>
        <w:pStyle w:val="Alt-W"/>
        <w:ind w:left="0" w:firstLine="0"/>
        <w:jc w:val="left"/>
        <w:rPr>
          <w:sz w:val="15"/>
          <w:szCs w:val="15"/>
        </w:rPr>
      </w:pPr>
      <w:r w:rsidRPr="00C0383B">
        <w:rPr>
          <w:sz w:val="15"/>
          <w:szCs w:val="15"/>
        </w:rPr>
        <w:t>root@10-120-120-15:/home/</w:t>
      </w:r>
      <w:proofErr w:type="spellStart"/>
      <w:r w:rsidRPr="00C0383B">
        <w:rPr>
          <w:sz w:val="15"/>
          <w:szCs w:val="15"/>
        </w:rPr>
        <w:t>hzsunzixiang</w:t>
      </w:r>
      <w:proofErr w:type="spellEnd"/>
      <w:r w:rsidRPr="00C0383B">
        <w:rPr>
          <w:sz w:val="15"/>
          <w:szCs w:val="15"/>
        </w:rPr>
        <w:t xml:space="preserve"># </w:t>
      </w:r>
      <w:proofErr w:type="spellStart"/>
      <w:r w:rsidRPr="00C0383B">
        <w:rPr>
          <w:sz w:val="15"/>
          <w:szCs w:val="15"/>
        </w:rPr>
        <w:t>virsh</w:t>
      </w:r>
      <w:proofErr w:type="spellEnd"/>
      <w:r w:rsidRPr="00C0383B">
        <w:rPr>
          <w:sz w:val="15"/>
          <w:szCs w:val="15"/>
        </w:rPr>
        <w:t xml:space="preserve"> start test-ubuntu-10.04-clone</w:t>
      </w:r>
    </w:p>
    <w:p w:rsidR="00C0383B" w:rsidRDefault="00C0383B" w:rsidP="00C0383B">
      <w:pPr>
        <w:pStyle w:val="Alt-W"/>
        <w:ind w:left="0" w:firstLine="0"/>
        <w:jc w:val="left"/>
        <w:rPr>
          <w:rFonts w:hint="eastAsia"/>
          <w:sz w:val="15"/>
          <w:szCs w:val="15"/>
        </w:rPr>
      </w:pPr>
      <w:r w:rsidRPr="00C0383B">
        <w:rPr>
          <w:sz w:val="15"/>
          <w:szCs w:val="15"/>
        </w:rPr>
        <w:t>Domain test-ubuntu-10.04-clone started</w:t>
      </w:r>
    </w:p>
    <w:p w:rsidR="00C0383B" w:rsidRDefault="00657906" w:rsidP="00657906">
      <w:pPr>
        <w:pStyle w:val="Alt-W"/>
        <w:ind w:left="0" w:firstLine="0"/>
        <w:jc w:val="lef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把原来的虚拟机</w:t>
      </w:r>
      <w:r>
        <w:rPr>
          <w:rFonts w:hint="eastAsia"/>
          <w:sz w:val="15"/>
          <w:szCs w:val="15"/>
        </w:rPr>
        <w:t>resume</w:t>
      </w:r>
    </w:p>
    <w:p w:rsidR="00C0383B" w:rsidRPr="00C0383B" w:rsidRDefault="00C0383B" w:rsidP="00C0383B">
      <w:pPr>
        <w:pStyle w:val="Alt-W"/>
        <w:ind w:left="0" w:firstLine="0"/>
        <w:jc w:val="left"/>
        <w:rPr>
          <w:sz w:val="15"/>
          <w:szCs w:val="15"/>
        </w:rPr>
      </w:pPr>
      <w:r w:rsidRPr="00C0383B">
        <w:rPr>
          <w:sz w:val="15"/>
          <w:szCs w:val="15"/>
        </w:rPr>
        <w:t>root@10-120-120-15:/home/</w:t>
      </w:r>
      <w:proofErr w:type="spellStart"/>
      <w:r w:rsidRPr="00C0383B">
        <w:rPr>
          <w:sz w:val="15"/>
          <w:szCs w:val="15"/>
        </w:rPr>
        <w:t>hzsunzixiang</w:t>
      </w:r>
      <w:proofErr w:type="spellEnd"/>
      <w:r w:rsidRPr="00C0383B">
        <w:rPr>
          <w:sz w:val="15"/>
          <w:szCs w:val="15"/>
        </w:rPr>
        <w:t xml:space="preserve"># </w:t>
      </w:r>
      <w:proofErr w:type="spellStart"/>
      <w:r w:rsidRPr="00C0383B">
        <w:rPr>
          <w:sz w:val="15"/>
          <w:szCs w:val="15"/>
        </w:rPr>
        <w:t>virsh</w:t>
      </w:r>
      <w:proofErr w:type="spellEnd"/>
      <w:r w:rsidRPr="00C0383B">
        <w:rPr>
          <w:sz w:val="15"/>
          <w:szCs w:val="15"/>
        </w:rPr>
        <w:t xml:space="preserve"> </w:t>
      </w:r>
      <w:proofErr w:type="gramStart"/>
      <w:r w:rsidRPr="00C0383B">
        <w:rPr>
          <w:sz w:val="15"/>
          <w:szCs w:val="15"/>
        </w:rPr>
        <w:t>resume  test</w:t>
      </w:r>
      <w:proofErr w:type="gramEnd"/>
      <w:r w:rsidRPr="00C0383B">
        <w:rPr>
          <w:sz w:val="15"/>
          <w:szCs w:val="15"/>
        </w:rPr>
        <w:t>-ubuntu-10.04</w:t>
      </w:r>
    </w:p>
    <w:p w:rsidR="00C0383B" w:rsidRDefault="00C0383B" w:rsidP="00C0383B">
      <w:pPr>
        <w:pStyle w:val="Alt-W"/>
        <w:ind w:left="0" w:firstLine="0"/>
        <w:jc w:val="left"/>
        <w:rPr>
          <w:rFonts w:hint="eastAsia"/>
          <w:sz w:val="15"/>
          <w:szCs w:val="15"/>
        </w:rPr>
      </w:pPr>
      <w:r w:rsidRPr="00C0383B">
        <w:rPr>
          <w:sz w:val="15"/>
          <w:szCs w:val="15"/>
        </w:rPr>
        <w:t>Domain test-ubuntu-10.04 resumed</w:t>
      </w:r>
    </w:p>
    <w:p w:rsidR="00077E7E" w:rsidRDefault="00077E7E" w:rsidP="00077E7E">
      <w:pPr>
        <w:pStyle w:val="Alt-W"/>
        <w:ind w:left="0" w:firstLine="0"/>
        <w:rPr>
          <w:rFonts w:hint="eastAsia"/>
          <w:sz w:val="15"/>
          <w:szCs w:val="15"/>
        </w:rPr>
      </w:pPr>
    </w:p>
    <w:p w:rsidR="00077E7E" w:rsidRDefault="00077E7E" w:rsidP="00077E7E">
      <w:pPr>
        <w:pStyle w:val="Alt-W"/>
        <w:ind w:left="0" w:firstLine="0"/>
        <w:rPr>
          <w:rFonts w:hint="eastAsia"/>
          <w:sz w:val="15"/>
          <w:szCs w:val="15"/>
        </w:rPr>
      </w:pPr>
    </w:p>
    <w:p w:rsidR="00077E7E" w:rsidRDefault="00077E7E" w:rsidP="00077E7E">
      <w:pPr>
        <w:pStyle w:val="Alt-W"/>
        <w:ind w:left="0" w:firstLine="0"/>
        <w:rPr>
          <w:rFonts w:hint="eastAsia"/>
          <w:sz w:val="15"/>
          <w:szCs w:val="15"/>
        </w:rPr>
      </w:pPr>
      <w:r w:rsidRPr="00077E7E">
        <w:rPr>
          <w:sz w:val="15"/>
          <w:szCs w:val="15"/>
        </w:rPr>
        <w:t>root@10-120-120-15:/home/</w:t>
      </w:r>
      <w:proofErr w:type="spellStart"/>
      <w:r w:rsidRPr="00077E7E">
        <w:rPr>
          <w:sz w:val="15"/>
          <w:szCs w:val="15"/>
        </w:rPr>
        <w:t>hzsunzixiang</w:t>
      </w:r>
      <w:proofErr w:type="spellEnd"/>
      <w:r w:rsidRPr="00077E7E">
        <w:rPr>
          <w:sz w:val="15"/>
          <w:szCs w:val="15"/>
        </w:rPr>
        <w:t xml:space="preserve"># </w:t>
      </w:r>
      <w:proofErr w:type="spellStart"/>
      <w:r w:rsidRPr="00077E7E">
        <w:rPr>
          <w:sz w:val="15"/>
          <w:szCs w:val="15"/>
        </w:rPr>
        <w:t>virsh</w:t>
      </w:r>
      <w:proofErr w:type="spellEnd"/>
      <w:r w:rsidRPr="00077E7E">
        <w:rPr>
          <w:sz w:val="15"/>
          <w:szCs w:val="15"/>
        </w:rPr>
        <w:t xml:space="preserve"> capabilities</w:t>
      </w:r>
    </w:p>
    <w:p w:rsidR="00C0383B" w:rsidRDefault="00C0383B" w:rsidP="00077E7E">
      <w:pPr>
        <w:pStyle w:val="Alt-W"/>
        <w:ind w:left="0" w:firstLine="0"/>
        <w:rPr>
          <w:rFonts w:hint="eastAsia"/>
          <w:sz w:val="15"/>
          <w:szCs w:val="15"/>
        </w:rPr>
      </w:pPr>
    </w:p>
    <w:p w:rsidR="00077E7E" w:rsidRDefault="00077E7E" w:rsidP="00077E7E">
      <w:pPr>
        <w:pStyle w:val="Alt-W"/>
        <w:ind w:left="0" w:firstLine="0"/>
        <w:rPr>
          <w:rFonts w:hint="eastAsia"/>
          <w:sz w:val="15"/>
          <w:szCs w:val="15"/>
        </w:rPr>
      </w:pPr>
    </w:p>
    <w:p w:rsidR="00077E7E" w:rsidRDefault="00F77553" w:rsidP="00077E7E">
      <w:pPr>
        <w:pStyle w:val="Alt-W"/>
        <w:ind w:left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-----------------------------------------------------------------------------------------------------------------------------------------------------------------------------</w:t>
      </w:r>
    </w:p>
    <w:p w:rsidR="00077E7E" w:rsidRPr="00077E7E" w:rsidRDefault="00077E7E" w:rsidP="00077E7E">
      <w:pPr>
        <w:pStyle w:val="Alt-W"/>
        <w:rPr>
          <w:sz w:val="15"/>
          <w:szCs w:val="15"/>
        </w:rPr>
      </w:pPr>
      <w:r w:rsidRPr="00077E7E">
        <w:rPr>
          <w:sz w:val="15"/>
          <w:szCs w:val="15"/>
        </w:rPr>
        <w:t>root@10-120-120-15:/home/</w:t>
      </w:r>
      <w:proofErr w:type="spellStart"/>
      <w:r w:rsidRPr="00077E7E">
        <w:rPr>
          <w:sz w:val="15"/>
          <w:szCs w:val="15"/>
        </w:rPr>
        <w:t>hzsunzixiang</w:t>
      </w:r>
      <w:proofErr w:type="spellEnd"/>
      <w:r w:rsidRPr="00077E7E">
        <w:rPr>
          <w:sz w:val="15"/>
          <w:szCs w:val="15"/>
        </w:rPr>
        <w:t xml:space="preserve"># </w:t>
      </w:r>
      <w:proofErr w:type="spellStart"/>
      <w:r w:rsidRPr="00077E7E">
        <w:rPr>
          <w:sz w:val="15"/>
          <w:szCs w:val="15"/>
        </w:rPr>
        <w:t>virsh</w:t>
      </w:r>
      <w:proofErr w:type="spellEnd"/>
      <w:r w:rsidRPr="00077E7E">
        <w:rPr>
          <w:sz w:val="15"/>
          <w:szCs w:val="15"/>
        </w:rPr>
        <w:t xml:space="preserve"> help host</w:t>
      </w:r>
    </w:p>
    <w:p w:rsidR="00077E7E" w:rsidRPr="00077E7E" w:rsidRDefault="00077E7E" w:rsidP="00077E7E">
      <w:pPr>
        <w:pStyle w:val="Alt-W"/>
        <w:rPr>
          <w:sz w:val="15"/>
          <w:szCs w:val="15"/>
        </w:rPr>
      </w:pPr>
      <w:r w:rsidRPr="00077E7E">
        <w:rPr>
          <w:sz w:val="15"/>
          <w:szCs w:val="15"/>
        </w:rPr>
        <w:t xml:space="preserve"> Host and Hypervisor (help keyword 'host'):</w:t>
      </w:r>
    </w:p>
    <w:p w:rsidR="00077E7E" w:rsidRPr="00077E7E" w:rsidRDefault="00077E7E" w:rsidP="00077E7E">
      <w:pPr>
        <w:pStyle w:val="Alt-W"/>
        <w:rPr>
          <w:sz w:val="15"/>
          <w:szCs w:val="15"/>
        </w:rPr>
      </w:pPr>
      <w:r w:rsidRPr="00077E7E">
        <w:rPr>
          <w:sz w:val="15"/>
          <w:szCs w:val="15"/>
        </w:rPr>
        <w:t xml:space="preserve">    </w:t>
      </w:r>
      <w:proofErr w:type="gramStart"/>
      <w:r w:rsidRPr="00077E7E">
        <w:rPr>
          <w:sz w:val="15"/>
          <w:szCs w:val="15"/>
        </w:rPr>
        <w:t>capabilities</w:t>
      </w:r>
      <w:proofErr w:type="gramEnd"/>
      <w:r w:rsidRPr="00077E7E">
        <w:rPr>
          <w:sz w:val="15"/>
          <w:szCs w:val="15"/>
        </w:rPr>
        <w:t xml:space="preserve">                   </w:t>
      </w:r>
      <w:proofErr w:type="spellStart"/>
      <w:r w:rsidRPr="00077E7E">
        <w:rPr>
          <w:sz w:val="15"/>
          <w:szCs w:val="15"/>
        </w:rPr>
        <w:t>capabilities</w:t>
      </w:r>
      <w:proofErr w:type="spellEnd"/>
    </w:p>
    <w:p w:rsidR="00077E7E" w:rsidRPr="00077E7E" w:rsidRDefault="00077E7E" w:rsidP="00077E7E">
      <w:pPr>
        <w:pStyle w:val="Alt-W"/>
        <w:rPr>
          <w:sz w:val="15"/>
          <w:szCs w:val="15"/>
        </w:rPr>
      </w:pPr>
      <w:r w:rsidRPr="00077E7E">
        <w:rPr>
          <w:sz w:val="15"/>
          <w:szCs w:val="15"/>
        </w:rPr>
        <w:t xml:space="preserve">    </w:t>
      </w:r>
      <w:proofErr w:type="gramStart"/>
      <w:r w:rsidRPr="00077E7E">
        <w:rPr>
          <w:sz w:val="15"/>
          <w:szCs w:val="15"/>
        </w:rPr>
        <w:t>connect</w:t>
      </w:r>
      <w:proofErr w:type="gramEnd"/>
      <w:r w:rsidRPr="00077E7E">
        <w:rPr>
          <w:sz w:val="15"/>
          <w:szCs w:val="15"/>
        </w:rPr>
        <w:t xml:space="preserve">                        (re)connect to hypervisor</w:t>
      </w:r>
    </w:p>
    <w:p w:rsidR="00077E7E" w:rsidRPr="00077E7E" w:rsidRDefault="00077E7E" w:rsidP="00077E7E">
      <w:pPr>
        <w:pStyle w:val="Alt-W"/>
        <w:rPr>
          <w:sz w:val="15"/>
          <w:szCs w:val="15"/>
        </w:rPr>
      </w:pPr>
      <w:r w:rsidRPr="00077E7E">
        <w:rPr>
          <w:sz w:val="15"/>
          <w:szCs w:val="15"/>
        </w:rPr>
        <w:t xml:space="preserve">    </w:t>
      </w:r>
      <w:proofErr w:type="spellStart"/>
      <w:proofErr w:type="gramStart"/>
      <w:r w:rsidRPr="00077E7E">
        <w:rPr>
          <w:sz w:val="15"/>
          <w:szCs w:val="15"/>
        </w:rPr>
        <w:t>freecell</w:t>
      </w:r>
      <w:proofErr w:type="spellEnd"/>
      <w:proofErr w:type="gramEnd"/>
      <w:r w:rsidRPr="00077E7E">
        <w:rPr>
          <w:sz w:val="15"/>
          <w:szCs w:val="15"/>
        </w:rPr>
        <w:t xml:space="preserve">                       NUMA free memory</w:t>
      </w:r>
    </w:p>
    <w:p w:rsidR="00077E7E" w:rsidRPr="00077E7E" w:rsidRDefault="00077E7E" w:rsidP="00077E7E">
      <w:pPr>
        <w:pStyle w:val="Alt-W"/>
        <w:rPr>
          <w:sz w:val="15"/>
          <w:szCs w:val="15"/>
        </w:rPr>
      </w:pPr>
      <w:r w:rsidRPr="00077E7E">
        <w:rPr>
          <w:sz w:val="15"/>
          <w:szCs w:val="15"/>
        </w:rPr>
        <w:t xml:space="preserve">    </w:t>
      </w:r>
      <w:proofErr w:type="gramStart"/>
      <w:r w:rsidRPr="00077E7E">
        <w:rPr>
          <w:sz w:val="15"/>
          <w:szCs w:val="15"/>
        </w:rPr>
        <w:t>hostname</w:t>
      </w:r>
      <w:proofErr w:type="gramEnd"/>
      <w:r w:rsidRPr="00077E7E">
        <w:rPr>
          <w:sz w:val="15"/>
          <w:szCs w:val="15"/>
        </w:rPr>
        <w:t xml:space="preserve">                       print the hypervisor hostname</w:t>
      </w:r>
    </w:p>
    <w:p w:rsidR="00077E7E" w:rsidRPr="00077E7E" w:rsidRDefault="00077E7E" w:rsidP="00077E7E">
      <w:pPr>
        <w:pStyle w:val="Alt-W"/>
        <w:rPr>
          <w:sz w:val="15"/>
          <w:szCs w:val="15"/>
        </w:rPr>
      </w:pPr>
      <w:r w:rsidRPr="00077E7E">
        <w:rPr>
          <w:sz w:val="15"/>
          <w:szCs w:val="15"/>
        </w:rPr>
        <w:t xml:space="preserve">    </w:t>
      </w:r>
      <w:proofErr w:type="spellStart"/>
      <w:proofErr w:type="gramStart"/>
      <w:r w:rsidRPr="00077E7E">
        <w:rPr>
          <w:sz w:val="15"/>
          <w:szCs w:val="15"/>
        </w:rPr>
        <w:t>nodecpustats</w:t>
      </w:r>
      <w:proofErr w:type="spellEnd"/>
      <w:proofErr w:type="gramEnd"/>
      <w:r w:rsidRPr="00077E7E">
        <w:rPr>
          <w:sz w:val="15"/>
          <w:szCs w:val="15"/>
        </w:rPr>
        <w:t xml:space="preserve">                   Prints </w:t>
      </w:r>
      <w:proofErr w:type="spellStart"/>
      <w:r w:rsidRPr="00077E7E">
        <w:rPr>
          <w:sz w:val="15"/>
          <w:szCs w:val="15"/>
        </w:rPr>
        <w:t>cpu</w:t>
      </w:r>
      <w:proofErr w:type="spellEnd"/>
      <w:r w:rsidRPr="00077E7E">
        <w:rPr>
          <w:sz w:val="15"/>
          <w:szCs w:val="15"/>
        </w:rPr>
        <w:t xml:space="preserve"> stats of the node.</w:t>
      </w:r>
    </w:p>
    <w:p w:rsidR="00077E7E" w:rsidRPr="00077E7E" w:rsidRDefault="00077E7E" w:rsidP="00077E7E">
      <w:pPr>
        <w:pStyle w:val="Alt-W"/>
        <w:rPr>
          <w:sz w:val="15"/>
          <w:szCs w:val="15"/>
        </w:rPr>
      </w:pPr>
      <w:r w:rsidRPr="00077E7E">
        <w:rPr>
          <w:sz w:val="15"/>
          <w:szCs w:val="15"/>
        </w:rPr>
        <w:t xml:space="preserve">    </w:t>
      </w:r>
      <w:proofErr w:type="spellStart"/>
      <w:proofErr w:type="gramStart"/>
      <w:r w:rsidRPr="00077E7E">
        <w:rPr>
          <w:sz w:val="15"/>
          <w:szCs w:val="15"/>
        </w:rPr>
        <w:t>nodeinfo</w:t>
      </w:r>
      <w:proofErr w:type="spellEnd"/>
      <w:proofErr w:type="gramEnd"/>
      <w:r w:rsidRPr="00077E7E">
        <w:rPr>
          <w:sz w:val="15"/>
          <w:szCs w:val="15"/>
        </w:rPr>
        <w:t xml:space="preserve">                       node information</w:t>
      </w:r>
    </w:p>
    <w:p w:rsidR="00077E7E" w:rsidRPr="00077E7E" w:rsidRDefault="00077E7E" w:rsidP="00077E7E">
      <w:pPr>
        <w:pStyle w:val="Alt-W"/>
        <w:rPr>
          <w:sz w:val="15"/>
          <w:szCs w:val="15"/>
        </w:rPr>
      </w:pPr>
      <w:r w:rsidRPr="00077E7E">
        <w:rPr>
          <w:sz w:val="15"/>
          <w:szCs w:val="15"/>
        </w:rPr>
        <w:t xml:space="preserve">    </w:t>
      </w:r>
      <w:proofErr w:type="spellStart"/>
      <w:proofErr w:type="gramStart"/>
      <w:r w:rsidRPr="00077E7E">
        <w:rPr>
          <w:sz w:val="15"/>
          <w:szCs w:val="15"/>
        </w:rPr>
        <w:t>nodememstats</w:t>
      </w:r>
      <w:proofErr w:type="spellEnd"/>
      <w:proofErr w:type="gramEnd"/>
      <w:r w:rsidRPr="00077E7E">
        <w:rPr>
          <w:sz w:val="15"/>
          <w:szCs w:val="15"/>
        </w:rPr>
        <w:t xml:space="preserve">                   Prints memory stats of the node.</w:t>
      </w:r>
    </w:p>
    <w:p w:rsidR="00077E7E" w:rsidRPr="00077E7E" w:rsidRDefault="00077E7E" w:rsidP="00077E7E">
      <w:pPr>
        <w:pStyle w:val="Alt-W"/>
        <w:rPr>
          <w:sz w:val="15"/>
          <w:szCs w:val="15"/>
        </w:rPr>
      </w:pPr>
      <w:r w:rsidRPr="00077E7E">
        <w:rPr>
          <w:sz w:val="15"/>
          <w:szCs w:val="15"/>
        </w:rPr>
        <w:t xml:space="preserve">    </w:t>
      </w:r>
      <w:proofErr w:type="spellStart"/>
      <w:proofErr w:type="gramStart"/>
      <w:r w:rsidRPr="00077E7E">
        <w:rPr>
          <w:sz w:val="15"/>
          <w:szCs w:val="15"/>
        </w:rPr>
        <w:t>nodesuspend</w:t>
      </w:r>
      <w:proofErr w:type="spellEnd"/>
      <w:proofErr w:type="gramEnd"/>
      <w:r w:rsidRPr="00077E7E">
        <w:rPr>
          <w:sz w:val="15"/>
          <w:szCs w:val="15"/>
        </w:rPr>
        <w:t xml:space="preserve">                    suspend the host node for a given time duration</w:t>
      </w:r>
    </w:p>
    <w:p w:rsidR="00077E7E" w:rsidRPr="00077E7E" w:rsidRDefault="00077E7E" w:rsidP="00077E7E">
      <w:pPr>
        <w:pStyle w:val="Alt-W"/>
        <w:rPr>
          <w:sz w:val="15"/>
          <w:szCs w:val="15"/>
        </w:rPr>
      </w:pPr>
      <w:r w:rsidRPr="00077E7E">
        <w:rPr>
          <w:sz w:val="15"/>
          <w:szCs w:val="15"/>
        </w:rPr>
        <w:t xml:space="preserve">    </w:t>
      </w:r>
      <w:proofErr w:type="spellStart"/>
      <w:proofErr w:type="gramStart"/>
      <w:r w:rsidRPr="00077E7E">
        <w:rPr>
          <w:sz w:val="15"/>
          <w:szCs w:val="15"/>
        </w:rPr>
        <w:t>qemu</w:t>
      </w:r>
      <w:proofErr w:type="spellEnd"/>
      <w:r w:rsidRPr="00077E7E">
        <w:rPr>
          <w:sz w:val="15"/>
          <w:szCs w:val="15"/>
        </w:rPr>
        <w:t>-</w:t>
      </w:r>
      <w:proofErr w:type="gramEnd"/>
      <w:r w:rsidRPr="00077E7E">
        <w:rPr>
          <w:sz w:val="15"/>
          <w:szCs w:val="15"/>
        </w:rPr>
        <w:t>attach                    QEMU Attach</w:t>
      </w:r>
    </w:p>
    <w:p w:rsidR="00077E7E" w:rsidRPr="00077E7E" w:rsidRDefault="00077E7E" w:rsidP="00077E7E">
      <w:pPr>
        <w:pStyle w:val="Alt-W"/>
        <w:rPr>
          <w:sz w:val="15"/>
          <w:szCs w:val="15"/>
        </w:rPr>
      </w:pPr>
      <w:r w:rsidRPr="00077E7E">
        <w:rPr>
          <w:sz w:val="15"/>
          <w:szCs w:val="15"/>
        </w:rPr>
        <w:t xml:space="preserve">    </w:t>
      </w:r>
      <w:proofErr w:type="spellStart"/>
      <w:proofErr w:type="gramStart"/>
      <w:r w:rsidRPr="00077E7E">
        <w:rPr>
          <w:sz w:val="15"/>
          <w:szCs w:val="15"/>
        </w:rPr>
        <w:t>qemu</w:t>
      </w:r>
      <w:proofErr w:type="spellEnd"/>
      <w:r w:rsidRPr="00077E7E">
        <w:rPr>
          <w:sz w:val="15"/>
          <w:szCs w:val="15"/>
        </w:rPr>
        <w:t>-monitor-command</w:t>
      </w:r>
      <w:proofErr w:type="gramEnd"/>
      <w:r w:rsidRPr="00077E7E">
        <w:rPr>
          <w:sz w:val="15"/>
          <w:szCs w:val="15"/>
        </w:rPr>
        <w:t xml:space="preserve">           QEMU Monitor Command</w:t>
      </w:r>
    </w:p>
    <w:p w:rsidR="00077E7E" w:rsidRPr="00077E7E" w:rsidRDefault="00077E7E" w:rsidP="00077E7E">
      <w:pPr>
        <w:pStyle w:val="Alt-W"/>
        <w:rPr>
          <w:sz w:val="15"/>
          <w:szCs w:val="15"/>
        </w:rPr>
      </w:pPr>
      <w:r w:rsidRPr="00077E7E">
        <w:rPr>
          <w:sz w:val="15"/>
          <w:szCs w:val="15"/>
        </w:rPr>
        <w:t xml:space="preserve">    </w:t>
      </w:r>
      <w:proofErr w:type="spellStart"/>
      <w:proofErr w:type="gramStart"/>
      <w:r w:rsidRPr="00077E7E">
        <w:rPr>
          <w:sz w:val="15"/>
          <w:szCs w:val="15"/>
        </w:rPr>
        <w:t>sysinfo</w:t>
      </w:r>
      <w:proofErr w:type="spellEnd"/>
      <w:proofErr w:type="gramEnd"/>
      <w:r w:rsidRPr="00077E7E">
        <w:rPr>
          <w:sz w:val="15"/>
          <w:szCs w:val="15"/>
        </w:rPr>
        <w:t xml:space="preserve">                        print the hypervisor </w:t>
      </w:r>
      <w:proofErr w:type="spellStart"/>
      <w:r w:rsidRPr="00077E7E">
        <w:rPr>
          <w:sz w:val="15"/>
          <w:szCs w:val="15"/>
        </w:rPr>
        <w:t>sysinfo</w:t>
      </w:r>
      <w:proofErr w:type="spellEnd"/>
    </w:p>
    <w:p w:rsidR="00077E7E" w:rsidRPr="00077E7E" w:rsidRDefault="00077E7E" w:rsidP="00077E7E">
      <w:pPr>
        <w:pStyle w:val="Alt-W"/>
        <w:rPr>
          <w:sz w:val="15"/>
          <w:szCs w:val="15"/>
        </w:rPr>
      </w:pPr>
      <w:r w:rsidRPr="00077E7E">
        <w:rPr>
          <w:sz w:val="15"/>
          <w:szCs w:val="15"/>
        </w:rPr>
        <w:t xml:space="preserve">    </w:t>
      </w:r>
      <w:proofErr w:type="spellStart"/>
      <w:proofErr w:type="gramStart"/>
      <w:r w:rsidRPr="00077E7E">
        <w:rPr>
          <w:sz w:val="15"/>
          <w:szCs w:val="15"/>
        </w:rPr>
        <w:t>uri</w:t>
      </w:r>
      <w:proofErr w:type="spellEnd"/>
      <w:proofErr w:type="gramEnd"/>
      <w:r w:rsidRPr="00077E7E">
        <w:rPr>
          <w:sz w:val="15"/>
          <w:szCs w:val="15"/>
        </w:rPr>
        <w:t xml:space="preserve">                            print the hypervisor canonical URI</w:t>
      </w:r>
    </w:p>
    <w:p w:rsidR="00077E7E" w:rsidRDefault="00077E7E" w:rsidP="00077E7E">
      <w:pPr>
        <w:pStyle w:val="Alt-W"/>
        <w:rPr>
          <w:rFonts w:hint="eastAsia"/>
          <w:sz w:val="15"/>
          <w:szCs w:val="15"/>
        </w:rPr>
      </w:pPr>
      <w:r w:rsidRPr="00077E7E">
        <w:rPr>
          <w:sz w:val="15"/>
          <w:szCs w:val="15"/>
        </w:rPr>
        <w:t xml:space="preserve">    </w:t>
      </w:r>
      <w:proofErr w:type="gramStart"/>
      <w:r w:rsidRPr="00077E7E">
        <w:rPr>
          <w:sz w:val="15"/>
          <w:szCs w:val="15"/>
        </w:rPr>
        <w:t>version</w:t>
      </w:r>
      <w:proofErr w:type="gramEnd"/>
      <w:r w:rsidRPr="00077E7E">
        <w:rPr>
          <w:sz w:val="15"/>
          <w:szCs w:val="15"/>
        </w:rPr>
        <w:t xml:space="preserve">                        show version</w:t>
      </w:r>
    </w:p>
    <w:p w:rsidR="00F77553" w:rsidRPr="00077E7E" w:rsidRDefault="00F77553" w:rsidP="00077E7E">
      <w:pPr>
        <w:pStyle w:val="Alt-W"/>
        <w:rPr>
          <w:sz w:val="15"/>
          <w:szCs w:val="15"/>
        </w:rPr>
      </w:pPr>
    </w:p>
    <w:p w:rsidR="00077E7E" w:rsidRPr="00077E7E" w:rsidRDefault="00077E7E" w:rsidP="00077E7E">
      <w:pPr>
        <w:pStyle w:val="Alt-W"/>
        <w:rPr>
          <w:sz w:val="15"/>
          <w:szCs w:val="15"/>
        </w:rPr>
      </w:pPr>
      <w:r w:rsidRPr="00077E7E">
        <w:rPr>
          <w:sz w:val="15"/>
          <w:szCs w:val="15"/>
        </w:rPr>
        <w:t>root@10-120-120-15:/home/</w:t>
      </w:r>
      <w:proofErr w:type="spellStart"/>
      <w:r w:rsidRPr="00077E7E">
        <w:rPr>
          <w:sz w:val="15"/>
          <w:szCs w:val="15"/>
        </w:rPr>
        <w:t>hzsunzixiang</w:t>
      </w:r>
      <w:proofErr w:type="spellEnd"/>
      <w:r w:rsidRPr="00077E7E">
        <w:rPr>
          <w:sz w:val="15"/>
          <w:szCs w:val="15"/>
        </w:rPr>
        <w:t xml:space="preserve"># </w:t>
      </w:r>
      <w:proofErr w:type="spellStart"/>
      <w:r w:rsidRPr="00077E7E">
        <w:rPr>
          <w:sz w:val="15"/>
          <w:szCs w:val="15"/>
        </w:rPr>
        <w:t>virsh</w:t>
      </w:r>
      <w:proofErr w:type="spellEnd"/>
      <w:r w:rsidRPr="00077E7E">
        <w:rPr>
          <w:sz w:val="15"/>
          <w:szCs w:val="15"/>
        </w:rPr>
        <w:t xml:space="preserve"> hostname</w:t>
      </w:r>
    </w:p>
    <w:p w:rsidR="00077E7E" w:rsidRPr="00077E7E" w:rsidRDefault="00077E7E" w:rsidP="00077E7E">
      <w:pPr>
        <w:pStyle w:val="Alt-W"/>
        <w:rPr>
          <w:sz w:val="15"/>
          <w:szCs w:val="15"/>
        </w:rPr>
      </w:pPr>
      <w:r w:rsidRPr="00077E7E">
        <w:rPr>
          <w:sz w:val="15"/>
          <w:szCs w:val="15"/>
        </w:rPr>
        <w:t>10-120-120-15</w:t>
      </w:r>
    </w:p>
    <w:p w:rsidR="00077E7E" w:rsidRPr="00077E7E" w:rsidRDefault="00077E7E" w:rsidP="00077E7E">
      <w:pPr>
        <w:pStyle w:val="Alt-W"/>
        <w:ind w:left="0" w:firstLine="0"/>
        <w:rPr>
          <w:sz w:val="15"/>
          <w:szCs w:val="15"/>
        </w:rPr>
      </w:pPr>
    </w:p>
    <w:p w:rsidR="00077E7E" w:rsidRDefault="00077E7E" w:rsidP="00077E7E">
      <w:pPr>
        <w:pStyle w:val="Alt-W"/>
        <w:ind w:left="0" w:firstLine="0"/>
        <w:rPr>
          <w:rFonts w:hint="eastAsia"/>
          <w:sz w:val="15"/>
          <w:szCs w:val="15"/>
        </w:rPr>
      </w:pPr>
      <w:r w:rsidRPr="00077E7E">
        <w:rPr>
          <w:sz w:val="15"/>
          <w:szCs w:val="15"/>
        </w:rPr>
        <w:t>root@10-120-120-15:/home/</w:t>
      </w:r>
      <w:proofErr w:type="spellStart"/>
      <w:r w:rsidRPr="00077E7E">
        <w:rPr>
          <w:sz w:val="15"/>
          <w:szCs w:val="15"/>
        </w:rPr>
        <w:t>hzsunzixiang</w:t>
      </w:r>
      <w:proofErr w:type="spellEnd"/>
      <w:r w:rsidRPr="00077E7E">
        <w:rPr>
          <w:sz w:val="15"/>
          <w:szCs w:val="15"/>
        </w:rPr>
        <w:t xml:space="preserve"># </w:t>
      </w:r>
      <w:proofErr w:type="spellStart"/>
      <w:r w:rsidRPr="00077E7E">
        <w:rPr>
          <w:sz w:val="15"/>
          <w:szCs w:val="15"/>
        </w:rPr>
        <w:t>virsh</w:t>
      </w:r>
      <w:proofErr w:type="spellEnd"/>
      <w:r w:rsidRPr="00077E7E">
        <w:rPr>
          <w:sz w:val="15"/>
          <w:szCs w:val="15"/>
        </w:rPr>
        <w:t xml:space="preserve"> </w:t>
      </w:r>
      <w:proofErr w:type="spellStart"/>
      <w:r w:rsidRPr="00077E7E">
        <w:rPr>
          <w:sz w:val="15"/>
          <w:szCs w:val="15"/>
        </w:rPr>
        <w:t>sysinfo</w:t>
      </w:r>
      <w:proofErr w:type="spellEnd"/>
    </w:p>
    <w:p w:rsidR="00077E7E" w:rsidRDefault="00077E7E" w:rsidP="00077E7E">
      <w:pPr>
        <w:pStyle w:val="Alt-W"/>
        <w:ind w:left="0" w:firstLine="0"/>
        <w:rPr>
          <w:rFonts w:hint="eastAsia"/>
          <w:sz w:val="15"/>
          <w:szCs w:val="15"/>
        </w:rPr>
      </w:pPr>
    </w:p>
    <w:p w:rsidR="00077E7E" w:rsidRDefault="00077E7E" w:rsidP="00077E7E">
      <w:pPr>
        <w:pStyle w:val="Alt-W"/>
        <w:ind w:left="0" w:firstLine="0"/>
        <w:rPr>
          <w:rFonts w:hint="eastAsia"/>
          <w:sz w:val="15"/>
          <w:szCs w:val="15"/>
        </w:rPr>
      </w:pPr>
      <w:r w:rsidRPr="00077E7E">
        <w:rPr>
          <w:sz w:val="15"/>
          <w:szCs w:val="15"/>
        </w:rPr>
        <w:t>root@10-120-120-15:/home/</w:t>
      </w:r>
      <w:proofErr w:type="spellStart"/>
      <w:r w:rsidRPr="00077E7E">
        <w:rPr>
          <w:sz w:val="15"/>
          <w:szCs w:val="15"/>
        </w:rPr>
        <w:t>hzsunzixiang</w:t>
      </w:r>
      <w:proofErr w:type="spellEnd"/>
      <w:r w:rsidRPr="00077E7E">
        <w:rPr>
          <w:sz w:val="15"/>
          <w:szCs w:val="15"/>
        </w:rPr>
        <w:t xml:space="preserve"># </w:t>
      </w:r>
      <w:proofErr w:type="spellStart"/>
      <w:r w:rsidRPr="00077E7E">
        <w:rPr>
          <w:sz w:val="15"/>
          <w:szCs w:val="15"/>
        </w:rPr>
        <w:t>virsh</w:t>
      </w:r>
      <w:proofErr w:type="spellEnd"/>
      <w:r w:rsidRPr="00077E7E">
        <w:rPr>
          <w:sz w:val="15"/>
          <w:szCs w:val="15"/>
        </w:rPr>
        <w:t xml:space="preserve"> version</w:t>
      </w:r>
    </w:p>
    <w:p w:rsidR="00077E7E" w:rsidRPr="00077E7E" w:rsidRDefault="00077E7E" w:rsidP="00077E7E">
      <w:pPr>
        <w:pStyle w:val="Alt-W"/>
        <w:ind w:left="0" w:firstLine="0"/>
        <w:rPr>
          <w:sz w:val="15"/>
          <w:szCs w:val="15"/>
        </w:rPr>
      </w:pPr>
      <w:r w:rsidRPr="00077E7E">
        <w:rPr>
          <w:sz w:val="15"/>
          <w:szCs w:val="15"/>
        </w:rPr>
        <w:t>root@10-120-120-15:/home/</w:t>
      </w:r>
      <w:proofErr w:type="spellStart"/>
      <w:r w:rsidRPr="00077E7E">
        <w:rPr>
          <w:sz w:val="15"/>
          <w:szCs w:val="15"/>
        </w:rPr>
        <w:t>hzsunzixiang</w:t>
      </w:r>
      <w:proofErr w:type="spellEnd"/>
      <w:r w:rsidRPr="00077E7E">
        <w:rPr>
          <w:sz w:val="15"/>
          <w:szCs w:val="15"/>
        </w:rPr>
        <w:t xml:space="preserve"># </w:t>
      </w:r>
      <w:proofErr w:type="spellStart"/>
      <w:r w:rsidRPr="00077E7E">
        <w:rPr>
          <w:sz w:val="15"/>
          <w:szCs w:val="15"/>
        </w:rPr>
        <w:t>virsh</w:t>
      </w:r>
      <w:proofErr w:type="spellEnd"/>
      <w:r w:rsidRPr="00077E7E">
        <w:rPr>
          <w:sz w:val="15"/>
          <w:szCs w:val="15"/>
        </w:rPr>
        <w:t xml:space="preserve"> </w:t>
      </w:r>
      <w:proofErr w:type="spellStart"/>
      <w:r w:rsidRPr="00077E7E">
        <w:rPr>
          <w:sz w:val="15"/>
          <w:szCs w:val="15"/>
        </w:rPr>
        <w:t>uri</w:t>
      </w:r>
      <w:proofErr w:type="spellEnd"/>
    </w:p>
    <w:p w:rsidR="00077E7E" w:rsidRDefault="00077E7E" w:rsidP="00077E7E">
      <w:pPr>
        <w:pStyle w:val="Alt-W"/>
        <w:ind w:left="0" w:firstLine="0"/>
        <w:rPr>
          <w:rFonts w:hint="eastAsia"/>
          <w:sz w:val="15"/>
          <w:szCs w:val="15"/>
        </w:rPr>
      </w:pPr>
      <w:proofErr w:type="gramStart"/>
      <w:r w:rsidRPr="00077E7E">
        <w:rPr>
          <w:sz w:val="15"/>
          <w:szCs w:val="15"/>
        </w:rPr>
        <w:t>qemu</w:t>
      </w:r>
      <w:proofErr w:type="gramEnd"/>
      <w:r w:rsidRPr="00077E7E">
        <w:rPr>
          <w:sz w:val="15"/>
          <w:szCs w:val="15"/>
        </w:rPr>
        <w:t>:///system</w:t>
      </w:r>
    </w:p>
    <w:p w:rsidR="00077E7E" w:rsidRDefault="00077E7E" w:rsidP="00077E7E">
      <w:pPr>
        <w:pStyle w:val="Alt-W"/>
        <w:ind w:left="0" w:firstLine="0"/>
        <w:rPr>
          <w:rFonts w:hint="eastAsia"/>
          <w:sz w:val="15"/>
          <w:szCs w:val="15"/>
        </w:rPr>
      </w:pPr>
      <w:r w:rsidRPr="00077E7E">
        <w:rPr>
          <w:sz w:val="15"/>
          <w:szCs w:val="15"/>
        </w:rPr>
        <w:t>root@10-120-120-15:/home/</w:t>
      </w:r>
      <w:proofErr w:type="spellStart"/>
      <w:r w:rsidRPr="00077E7E">
        <w:rPr>
          <w:sz w:val="15"/>
          <w:szCs w:val="15"/>
        </w:rPr>
        <w:t>hzsunzixiang</w:t>
      </w:r>
      <w:proofErr w:type="spellEnd"/>
      <w:r w:rsidRPr="00077E7E">
        <w:rPr>
          <w:sz w:val="15"/>
          <w:szCs w:val="15"/>
        </w:rPr>
        <w:t xml:space="preserve"># </w:t>
      </w:r>
      <w:proofErr w:type="spellStart"/>
      <w:r w:rsidRPr="00077E7E">
        <w:rPr>
          <w:sz w:val="15"/>
          <w:szCs w:val="15"/>
        </w:rPr>
        <w:t>virsh</w:t>
      </w:r>
      <w:proofErr w:type="spellEnd"/>
      <w:r w:rsidRPr="00077E7E">
        <w:rPr>
          <w:sz w:val="15"/>
          <w:szCs w:val="15"/>
        </w:rPr>
        <w:t xml:space="preserve"> </w:t>
      </w:r>
      <w:proofErr w:type="spellStart"/>
      <w:r w:rsidRPr="00077E7E">
        <w:rPr>
          <w:sz w:val="15"/>
          <w:szCs w:val="15"/>
        </w:rPr>
        <w:t>nodememstats</w:t>
      </w:r>
      <w:proofErr w:type="spellEnd"/>
    </w:p>
    <w:p w:rsidR="00077E7E" w:rsidRDefault="00077E7E" w:rsidP="00077E7E">
      <w:pPr>
        <w:pStyle w:val="Alt-W"/>
        <w:ind w:left="0" w:firstLine="0"/>
        <w:rPr>
          <w:rFonts w:hint="eastAsia"/>
          <w:sz w:val="15"/>
          <w:szCs w:val="15"/>
        </w:rPr>
      </w:pPr>
    </w:p>
    <w:p w:rsidR="00077E7E" w:rsidRPr="00077E7E" w:rsidRDefault="00077E7E" w:rsidP="00077E7E">
      <w:pPr>
        <w:pStyle w:val="Alt-W"/>
        <w:rPr>
          <w:sz w:val="15"/>
          <w:szCs w:val="15"/>
        </w:rPr>
      </w:pPr>
      <w:r w:rsidRPr="00077E7E">
        <w:rPr>
          <w:sz w:val="15"/>
          <w:szCs w:val="15"/>
        </w:rPr>
        <w:t>root@10-120-120-15:/home/</w:t>
      </w:r>
      <w:proofErr w:type="spellStart"/>
      <w:r w:rsidRPr="00077E7E">
        <w:rPr>
          <w:sz w:val="15"/>
          <w:szCs w:val="15"/>
        </w:rPr>
        <w:t>hzsunzixiang</w:t>
      </w:r>
      <w:proofErr w:type="spellEnd"/>
      <w:r w:rsidRPr="00077E7E">
        <w:rPr>
          <w:sz w:val="15"/>
          <w:szCs w:val="15"/>
        </w:rPr>
        <w:t xml:space="preserve"># </w:t>
      </w:r>
      <w:proofErr w:type="spellStart"/>
      <w:r w:rsidRPr="00077E7E">
        <w:rPr>
          <w:sz w:val="15"/>
          <w:szCs w:val="15"/>
        </w:rPr>
        <w:t>virsh</w:t>
      </w:r>
      <w:proofErr w:type="spellEnd"/>
      <w:r w:rsidRPr="00077E7E">
        <w:rPr>
          <w:sz w:val="15"/>
          <w:szCs w:val="15"/>
        </w:rPr>
        <w:t xml:space="preserve"> </w:t>
      </w:r>
      <w:proofErr w:type="spellStart"/>
      <w:r w:rsidRPr="00077E7E">
        <w:rPr>
          <w:sz w:val="15"/>
          <w:szCs w:val="15"/>
        </w:rPr>
        <w:t>nodeinfo</w:t>
      </w:r>
      <w:proofErr w:type="spellEnd"/>
    </w:p>
    <w:p w:rsidR="00077E7E" w:rsidRPr="00077E7E" w:rsidRDefault="00077E7E" w:rsidP="00077E7E">
      <w:pPr>
        <w:pStyle w:val="Alt-W"/>
        <w:rPr>
          <w:sz w:val="15"/>
          <w:szCs w:val="15"/>
        </w:rPr>
      </w:pPr>
      <w:r w:rsidRPr="00077E7E">
        <w:rPr>
          <w:sz w:val="15"/>
          <w:szCs w:val="15"/>
        </w:rPr>
        <w:t>CPU model:           x86_64</w:t>
      </w:r>
    </w:p>
    <w:p w:rsidR="00077E7E" w:rsidRPr="00077E7E" w:rsidRDefault="00077E7E" w:rsidP="00077E7E">
      <w:pPr>
        <w:pStyle w:val="Alt-W"/>
        <w:rPr>
          <w:sz w:val="15"/>
          <w:szCs w:val="15"/>
        </w:rPr>
      </w:pPr>
      <w:r w:rsidRPr="00077E7E">
        <w:rPr>
          <w:sz w:val="15"/>
          <w:szCs w:val="15"/>
        </w:rPr>
        <w:t>CPU(s):              24</w:t>
      </w:r>
    </w:p>
    <w:p w:rsidR="00077E7E" w:rsidRPr="00077E7E" w:rsidRDefault="00077E7E" w:rsidP="00077E7E">
      <w:pPr>
        <w:pStyle w:val="Alt-W"/>
        <w:rPr>
          <w:sz w:val="15"/>
          <w:szCs w:val="15"/>
        </w:rPr>
      </w:pPr>
      <w:r w:rsidRPr="00077E7E">
        <w:rPr>
          <w:sz w:val="15"/>
          <w:szCs w:val="15"/>
        </w:rPr>
        <w:t>CPU frequency:       1600 MHz</w:t>
      </w:r>
    </w:p>
    <w:p w:rsidR="00077E7E" w:rsidRPr="00077E7E" w:rsidRDefault="00077E7E" w:rsidP="00077E7E">
      <w:pPr>
        <w:pStyle w:val="Alt-W"/>
        <w:rPr>
          <w:sz w:val="15"/>
          <w:szCs w:val="15"/>
        </w:rPr>
      </w:pPr>
      <w:r w:rsidRPr="00077E7E">
        <w:rPr>
          <w:sz w:val="15"/>
          <w:szCs w:val="15"/>
        </w:rPr>
        <w:t>CPU socket(s):       1</w:t>
      </w:r>
    </w:p>
    <w:p w:rsidR="00077E7E" w:rsidRPr="00077E7E" w:rsidRDefault="00077E7E" w:rsidP="00077E7E">
      <w:pPr>
        <w:pStyle w:val="Alt-W"/>
        <w:rPr>
          <w:sz w:val="15"/>
          <w:szCs w:val="15"/>
        </w:rPr>
      </w:pPr>
      <w:r w:rsidRPr="00077E7E">
        <w:rPr>
          <w:sz w:val="15"/>
          <w:szCs w:val="15"/>
        </w:rPr>
        <w:t>Core(s) per socket:  6</w:t>
      </w:r>
    </w:p>
    <w:p w:rsidR="00077E7E" w:rsidRPr="00077E7E" w:rsidRDefault="00077E7E" w:rsidP="00077E7E">
      <w:pPr>
        <w:pStyle w:val="Alt-W"/>
        <w:rPr>
          <w:sz w:val="15"/>
          <w:szCs w:val="15"/>
        </w:rPr>
      </w:pPr>
      <w:r w:rsidRPr="00077E7E">
        <w:rPr>
          <w:sz w:val="15"/>
          <w:szCs w:val="15"/>
        </w:rPr>
        <w:lastRenderedPageBreak/>
        <w:t>Thread(s) per core:  2</w:t>
      </w:r>
    </w:p>
    <w:p w:rsidR="00077E7E" w:rsidRPr="00077E7E" w:rsidRDefault="00077E7E" w:rsidP="00077E7E">
      <w:pPr>
        <w:pStyle w:val="Alt-W"/>
        <w:rPr>
          <w:sz w:val="15"/>
          <w:szCs w:val="15"/>
        </w:rPr>
      </w:pPr>
      <w:r w:rsidRPr="00077E7E">
        <w:rPr>
          <w:sz w:val="15"/>
          <w:szCs w:val="15"/>
        </w:rPr>
        <w:t>NUMA cell(s):        2</w:t>
      </w:r>
    </w:p>
    <w:p w:rsidR="00077E7E" w:rsidRDefault="00077E7E" w:rsidP="00077E7E">
      <w:pPr>
        <w:pStyle w:val="Alt-W"/>
        <w:ind w:left="0" w:firstLine="0"/>
        <w:rPr>
          <w:rFonts w:hint="eastAsia"/>
          <w:sz w:val="15"/>
          <w:szCs w:val="15"/>
        </w:rPr>
      </w:pPr>
      <w:r w:rsidRPr="00077E7E">
        <w:rPr>
          <w:sz w:val="15"/>
          <w:szCs w:val="15"/>
        </w:rPr>
        <w:t xml:space="preserve">Memory size:         66106228 </w:t>
      </w:r>
      <w:proofErr w:type="spellStart"/>
      <w:r w:rsidRPr="00077E7E">
        <w:rPr>
          <w:sz w:val="15"/>
          <w:szCs w:val="15"/>
        </w:rPr>
        <w:t>KiB</w:t>
      </w:r>
      <w:proofErr w:type="spellEnd"/>
    </w:p>
    <w:p w:rsidR="00077E7E" w:rsidRDefault="00077E7E" w:rsidP="00077E7E">
      <w:pPr>
        <w:pStyle w:val="Alt-W"/>
        <w:ind w:left="0" w:firstLine="0"/>
        <w:rPr>
          <w:rFonts w:hint="eastAsia"/>
          <w:sz w:val="15"/>
          <w:szCs w:val="15"/>
        </w:rPr>
      </w:pPr>
    </w:p>
    <w:p w:rsidR="00077E7E" w:rsidRDefault="00077E7E" w:rsidP="00077E7E">
      <w:pPr>
        <w:pStyle w:val="Alt-W"/>
        <w:ind w:left="0" w:firstLine="0"/>
        <w:rPr>
          <w:rFonts w:hint="eastAsia"/>
          <w:sz w:val="15"/>
          <w:szCs w:val="15"/>
        </w:rPr>
      </w:pPr>
    </w:p>
    <w:p w:rsidR="00077E7E" w:rsidRPr="00077E7E" w:rsidRDefault="00077E7E" w:rsidP="00077E7E">
      <w:pPr>
        <w:pStyle w:val="Alt-W"/>
        <w:rPr>
          <w:sz w:val="15"/>
          <w:szCs w:val="15"/>
        </w:rPr>
      </w:pPr>
      <w:r w:rsidRPr="00077E7E">
        <w:rPr>
          <w:sz w:val="15"/>
          <w:szCs w:val="15"/>
        </w:rPr>
        <w:t>root@10-120-120-15:/home/</w:t>
      </w:r>
      <w:proofErr w:type="spellStart"/>
      <w:r w:rsidRPr="00077E7E">
        <w:rPr>
          <w:sz w:val="15"/>
          <w:szCs w:val="15"/>
        </w:rPr>
        <w:t>hzsunzixiang</w:t>
      </w:r>
      <w:proofErr w:type="spellEnd"/>
      <w:r w:rsidRPr="00077E7E">
        <w:rPr>
          <w:sz w:val="15"/>
          <w:szCs w:val="15"/>
        </w:rPr>
        <w:t xml:space="preserve"># </w:t>
      </w:r>
      <w:proofErr w:type="spellStart"/>
      <w:r w:rsidRPr="00077E7E">
        <w:rPr>
          <w:sz w:val="15"/>
          <w:szCs w:val="15"/>
        </w:rPr>
        <w:t>virsh</w:t>
      </w:r>
      <w:proofErr w:type="spellEnd"/>
      <w:r w:rsidRPr="00077E7E">
        <w:rPr>
          <w:sz w:val="15"/>
          <w:szCs w:val="15"/>
        </w:rPr>
        <w:t xml:space="preserve"> </w:t>
      </w:r>
      <w:proofErr w:type="spellStart"/>
      <w:r w:rsidRPr="00077E7E">
        <w:rPr>
          <w:sz w:val="15"/>
          <w:szCs w:val="15"/>
        </w:rPr>
        <w:t>freecell</w:t>
      </w:r>
      <w:proofErr w:type="spellEnd"/>
    </w:p>
    <w:p w:rsidR="00077E7E" w:rsidRDefault="00077E7E" w:rsidP="00077E7E">
      <w:pPr>
        <w:pStyle w:val="Alt-W"/>
        <w:ind w:left="0" w:firstLine="0"/>
        <w:rPr>
          <w:rFonts w:hint="eastAsia"/>
          <w:sz w:val="15"/>
          <w:szCs w:val="15"/>
        </w:rPr>
      </w:pPr>
      <w:r w:rsidRPr="00077E7E">
        <w:rPr>
          <w:sz w:val="15"/>
          <w:szCs w:val="15"/>
        </w:rPr>
        <w:t xml:space="preserve">Total: 317732 </w:t>
      </w:r>
      <w:proofErr w:type="spellStart"/>
      <w:r w:rsidRPr="00077E7E">
        <w:rPr>
          <w:sz w:val="15"/>
          <w:szCs w:val="15"/>
        </w:rPr>
        <w:t>KiB</w:t>
      </w:r>
      <w:proofErr w:type="spellEnd"/>
    </w:p>
    <w:p w:rsidR="00077E7E" w:rsidRDefault="00F77553" w:rsidP="00077E7E">
      <w:pPr>
        <w:pStyle w:val="Alt-W"/>
        <w:ind w:left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-----------------------------------------------------------------------------------------------------------------------------------------------------------------------------</w:t>
      </w:r>
    </w:p>
    <w:p w:rsidR="00077E7E" w:rsidRDefault="00077E7E" w:rsidP="00077E7E">
      <w:pPr>
        <w:pStyle w:val="Alt-W"/>
        <w:ind w:left="0" w:firstLine="0"/>
        <w:rPr>
          <w:rFonts w:hint="eastAsia"/>
          <w:sz w:val="15"/>
          <w:szCs w:val="15"/>
        </w:rPr>
      </w:pPr>
    </w:p>
    <w:p w:rsidR="00077E7E" w:rsidRDefault="00077E7E" w:rsidP="00077E7E">
      <w:pPr>
        <w:pStyle w:val="Alt-W"/>
        <w:ind w:left="0" w:firstLine="0"/>
        <w:rPr>
          <w:rFonts w:hint="eastAsia"/>
          <w:sz w:val="15"/>
          <w:szCs w:val="15"/>
        </w:rPr>
      </w:pPr>
    </w:p>
    <w:p w:rsidR="00077E7E" w:rsidRDefault="00F77553" w:rsidP="00077E7E">
      <w:pPr>
        <w:pStyle w:val="Alt-W"/>
        <w:ind w:left="0" w:firstLine="0"/>
        <w:rPr>
          <w:rFonts w:hint="eastAsia"/>
          <w:sz w:val="15"/>
          <w:szCs w:val="15"/>
        </w:rPr>
      </w:pPr>
      <w:r>
        <w:rPr>
          <w:rFonts w:hint="eastAsia"/>
          <w:noProof/>
          <w:sz w:val="15"/>
          <w:szCs w:val="15"/>
        </w:rPr>
        <w:drawing>
          <wp:inline distT="0" distB="0" distL="0" distR="0">
            <wp:extent cx="5494655" cy="1815295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181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E7E" w:rsidRDefault="00077E7E" w:rsidP="00077E7E">
      <w:pPr>
        <w:pStyle w:val="Alt-W"/>
        <w:ind w:left="0" w:firstLine="0"/>
        <w:rPr>
          <w:rFonts w:hint="eastAsia"/>
          <w:sz w:val="15"/>
          <w:szCs w:val="15"/>
        </w:rPr>
      </w:pPr>
    </w:p>
    <w:p w:rsidR="00077E7E" w:rsidRDefault="00077E7E" w:rsidP="00077E7E">
      <w:pPr>
        <w:pStyle w:val="Alt-W"/>
        <w:ind w:left="0" w:firstLine="0"/>
        <w:rPr>
          <w:rFonts w:hint="eastAsia"/>
          <w:sz w:val="15"/>
          <w:szCs w:val="15"/>
        </w:rPr>
      </w:pPr>
    </w:p>
    <w:p w:rsidR="00077E7E" w:rsidRDefault="00CD01BD" w:rsidP="00077E7E">
      <w:pPr>
        <w:pStyle w:val="Alt-W"/>
        <w:ind w:left="0" w:firstLine="0"/>
        <w:rPr>
          <w:rFonts w:hint="eastAsia"/>
          <w:sz w:val="15"/>
          <w:szCs w:val="15"/>
        </w:rPr>
      </w:pPr>
      <w:r>
        <w:rPr>
          <w:rFonts w:hint="eastAsia"/>
          <w:noProof/>
          <w:sz w:val="15"/>
          <w:szCs w:val="15"/>
        </w:rPr>
        <w:drawing>
          <wp:inline distT="0" distB="0" distL="0" distR="0">
            <wp:extent cx="5494655" cy="75441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75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E7E" w:rsidRDefault="00077E7E" w:rsidP="00077E7E">
      <w:pPr>
        <w:pStyle w:val="Alt-W"/>
        <w:ind w:left="0" w:firstLine="0"/>
        <w:rPr>
          <w:rFonts w:hint="eastAsia"/>
          <w:sz w:val="15"/>
          <w:szCs w:val="15"/>
        </w:rPr>
      </w:pPr>
    </w:p>
    <w:p w:rsidR="00077E7E" w:rsidRDefault="00CD01BD" w:rsidP="00077E7E">
      <w:pPr>
        <w:pStyle w:val="Alt-W"/>
        <w:ind w:left="0" w:firstLine="0"/>
        <w:rPr>
          <w:rFonts w:hint="eastAsia"/>
          <w:sz w:val="15"/>
          <w:szCs w:val="15"/>
        </w:rPr>
      </w:pPr>
      <w:r>
        <w:rPr>
          <w:rFonts w:hint="eastAsia"/>
          <w:noProof/>
          <w:sz w:val="15"/>
          <w:szCs w:val="15"/>
        </w:rPr>
        <w:drawing>
          <wp:inline distT="0" distB="0" distL="0" distR="0">
            <wp:extent cx="5494655" cy="613856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613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E7E" w:rsidRDefault="00077E7E" w:rsidP="00077E7E">
      <w:pPr>
        <w:pStyle w:val="Alt-W"/>
        <w:ind w:left="0" w:firstLine="0"/>
        <w:rPr>
          <w:rFonts w:hint="eastAsia"/>
          <w:sz w:val="15"/>
          <w:szCs w:val="15"/>
        </w:rPr>
      </w:pPr>
    </w:p>
    <w:p w:rsidR="00077E7E" w:rsidRDefault="00CD01BD" w:rsidP="00077E7E">
      <w:pPr>
        <w:pStyle w:val="Alt-W"/>
        <w:ind w:left="0" w:firstLine="0"/>
        <w:rPr>
          <w:rFonts w:hint="eastAsia"/>
          <w:sz w:val="15"/>
          <w:szCs w:val="15"/>
        </w:rPr>
      </w:pPr>
      <w:r>
        <w:rPr>
          <w:rFonts w:hint="eastAsia"/>
          <w:noProof/>
          <w:sz w:val="15"/>
          <w:szCs w:val="15"/>
        </w:rPr>
        <w:drawing>
          <wp:inline distT="0" distB="0" distL="0" distR="0">
            <wp:extent cx="5494655" cy="208922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208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1BD" w:rsidRDefault="00CD01BD" w:rsidP="00077E7E">
      <w:pPr>
        <w:pStyle w:val="Alt-W"/>
        <w:ind w:left="0" w:firstLine="0"/>
        <w:rPr>
          <w:rFonts w:hint="eastAsia"/>
          <w:sz w:val="15"/>
          <w:szCs w:val="15"/>
        </w:rPr>
      </w:pPr>
    </w:p>
    <w:p w:rsidR="00CD01BD" w:rsidRDefault="00CD01BD" w:rsidP="00077E7E">
      <w:pPr>
        <w:pStyle w:val="Alt-W"/>
        <w:ind w:left="0" w:firstLine="0"/>
        <w:rPr>
          <w:rFonts w:hint="eastAsia"/>
          <w:sz w:val="15"/>
          <w:szCs w:val="15"/>
        </w:rPr>
      </w:pPr>
    </w:p>
    <w:p w:rsidR="00CD01BD" w:rsidRDefault="00CD01BD" w:rsidP="00077E7E">
      <w:pPr>
        <w:pStyle w:val="Alt-W"/>
        <w:ind w:left="0" w:firstLine="0"/>
        <w:rPr>
          <w:rFonts w:hint="eastAsia"/>
          <w:sz w:val="15"/>
          <w:szCs w:val="15"/>
        </w:rPr>
      </w:pPr>
    </w:p>
    <w:p w:rsidR="00CD01BD" w:rsidRDefault="00CD01BD" w:rsidP="00077E7E">
      <w:pPr>
        <w:pStyle w:val="Alt-W"/>
        <w:ind w:left="0" w:firstLine="0"/>
        <w:rPr>
          <w:rFonts w:hint="eastAsia"/>
          <w:sz w:val="15"/>
          <w:szCs w:val="15"/>
        </w:rPr>
      </w:pPr>
    </w:p>
    <w:p w:rsidR="00CD01BD" w:rsidRDefault="00CD01BD" w:rsidP="00077E7E">
      <w:pPr>
        <w:pStyle w:val="Alt-W"/>
        <w:ind w:left="0" w:firstLine="0"/>
        <w:rPr>
          <w:rFonts w:hint="eastAsia"/>
          <w:sz w:val="15"/>
          <w:szCs w:val="15"/>
        </w:rPr>
      </w:pPr>
    </w:p>
    <w:p w:rsidR="00CD01BD" w:rsidRDefault="00CD01BD" w:rsidP="00077E7E">
      <w:pPr>
        <w:pStyle w:val="Alt-W"/>
        <w:ind w:left="0" w:firstLine="0"/>
        <w:rPr>
          <w:rFonts w:hint="eastAsia"/>
          <w:sz w:val="15"/>
          <w:szCs w:val="15"/>
        </w:rPr>
      </w:pPr>
      <w:r>
        <w:rPr>
          <w:rFonts w:hint="eastAsia"/>
          <w:noProof/>
          <w:sz w:val="15"/>
          <w:szCs w:val="15"/>
        </w:rPr>
        <w:drawing>
          <wp:inline distT="0" distB="0" distL="0" distR="0">
            <wp:extent cx="5494655" cy="285849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285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1BD" w:rsidRDefault="00CD01BD" w:rsidP="00077E7E">
      <w:pPr>
        <w:pStyle w:val="Alt-W"/>
        <w:ind w:left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、</w:t>
      </w:r>
    </w:p>
    <w:p w:rsidR="00CD01BD" w:rsidRDefault="00CD01BD" w:rsidP="00077E7E">
      <w:pPr>
        <w:pStyle w:val="Alt-W"/>
        <w:ind w:left="0" w:firstLine="0"/>
        <w:rPr>
          <w:rFonts w:hint="eastAsia"/>
          <w:sz w:val="15"/>
          <w:szCs w:val="15"/>
        </w:rPr>
      </w:pPr>
    </w:p>
    <w:p w:rsidR="00CD01BD" w:rsidRDefault="00CD01BD" w:rsidP="00077E7E">
      <w:pPr>
        <w:pStyle w:val="Alt-W"/>
        <w:ind w:left="0" w:firstLine="0"/>
        <w:rPr>
          <w:rFonts w:hint="eastAsia"/>
          <w:sz w:val="15"/>
          <w:szCs w:val="15"/>
        </w:rPr>
      </w:pPr>
      <w:r>
        <w:rPr>
          <w:rFonts w:hint="eastAsia"/>
          <w:noProof/>
          <w:sz w:val="15"/>
          <w:szCs w:val="15"/>
        </w:rPr>
        <w:drawing>
          <wp:inline distT="0" distB="0" distL="0" distR="0">
            <wp:extent cx="5494655" cy="792022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792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A28" w:rsidRDefault="009A6A28" w:rsidP="00077E7E">
      <w:pPr>
        <w:pStyle w:val="Alt-W"/>
        <w:ind w:left="0" w:firstLine="0"/>
        <w:rPr>
          <w:rFonts w:hint="eastAsia"/>
          <w:sz w:val="15"/>
          <w:szCs w:val="15"/>
        </w:rPr>
      </w:pPr>
    </w:p>
    <w:p w:rsidR="009A6A28" w:rsidRDefault="009A6A28" w:rsidP="00077E7E">
      <w:pPr>
        <w:pStyle w:val="Alt-W"/>
        <w:ind w:left="0" w:firstLine="0"/>
        <w:rPr>
          <w:rFonts w:hint="eastAsia"/>
          <w:sz w:val="15"/>
          <w:szCs w:val="15"/>
        </w:rPr>
      </w:pPr>
    </w:p>
    <w:p w:rsidR="00077E7E" w:rsidRDefault="00F77553" w:rsidP="00077E7E">
      <w:pPr>
        <w:pStyle w:val="Alt-W"/>
        <w:ind w:left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网络相关</w:t>
      </w:r>
    </w:p>
    <w:p w:rsidR="00F77553" w:rsidRPr="00F77553" w:rsidRDefault="00F77553" w:rsidP="00F77553">
      <w:pPr>
        <w:pStyle w:val="Alt-W"/>
        <w:rPr>
          <w:sz w:val="15"/>
          <w:szCs w:val="15"/>
        </w:rPr>
      </w:pPr>
      <w:r w:rsidRPr="00F77553">
        <w:rPr>
          <w:sz w:val="15"/>
          <w:szCs w:val="15"/>
        </w:rPr>
        <w:t>Networking (help keyword 'network'):</w:t>
      </w:r>
    </w:p>
    <w:p w:rsidR="00F77553" w:rsidRPr="00F77553" w:rsidRDefault="00F77553" w:rsidP="00F77553">
      <w:pPr>
        <w:pStyle w:val="Alt-W"/>
        <w:rPr>
          <w:sz w:val="15"/>
          <w:szCs w:val="15"/>
        </w:rPr>
      </w:pPr>
      <w:r w:rsidRPr="00F77553">
        <w:rPr>
          <w:sz w:val="15"/>
          <w:szCs w:val="15"/>
        </w:rPr>
        <w:t xml:space="preserve">    </w:t>
      </w:r>
      <w:proofErr w:type="gramStart"/>
      <w:r w:rsidRPr="00F77553">
        <w:rPr>
          <w:sz w:val="15"/>
          <w:szCs w:val="15"/>
        </w:rPr>
        <w:t>net-</w:t>
      </w:r>
      <w:proofErr w:type="spellStart"/>
      <w:r w:rsidRPr="00F77553">
        <w:rPr>
          <w:sz w:val="15"/>
          <w:szCs w:val="15"/>
        </w:rPr>
        <w:t>autostart</w:t>
      </w:r>
      <w:proofErr w:type="spellEnd"/>
      <w:proofErr w:type="gramEnd"/>
      <w:r w:rsidRPr="00F77553">
        <w:rPr>
          <w:sz w:val="15"/>
          <w:szCs w:val="15"/>
        </w:rPr>
        <w:t xml:space="preserve">                  </w:t>
      </w:r>
      <w:proofErr w:type="spellStart"/>
      <w:r w:rsidRPr="00F77553">
        <w:rPr>
          <w:sz w:val="15"/>
          <w:szCs w:val="15"/>
        </w:rPr>
        <w:t>autostart</w:t>
      </w:r>
      <w:proofErr w:type="spellEnd"/>
      <w:r w:rsidRPr="00F77553">
        <w:rPr>
          <w:sz w:val="15"/>
          <w:szCs w:val="15"/>
        </w:rPr>
        <w:t xml:space="preserve"> a network</w:t>
      </w:r>
    </w:p>
    <w:p w:rsidR="00F77553" w:rsidRPr="00F77553" w:rsidRDefault="00F77553" w:rsidP="00F77553">
      <w:pPr>
        <w:pStyle w:val="Alt-W"/>
        <w:rPr>
          <w:sz w:val="15"/>
          <w:szCs w:val="15"/>
        </w:rPr>
      </w:pPr>
      <w:r w:rsidRPr="00F77553">
        <w:rPr>
          <w:sz w:val="15"/>
          <w:szCs w:val="15"/>
        </w:rPr>
        <w:t xml:space="preserve">    </w:t>
      </w:r>
      <w:proofErr w:type="gramStart"/>
      <w:r w:rsidRPr="00F77553">
        <w:rPr>
          <w:sz w:val="15"/>
          <w:szCs w:val="15"/>
        </w:rPr>
        <w:t>net-</w:t>
      </w:r>
      <w:proofErr w:type="gramEnd"/>
      <w:r w:rsidRPr="00F77553">
        <w:rPr>
          <w:sz w:val="15"/>
          <w:szCs w:val="15"/>
        </w:rPr>
        <w:t>create                     create a network from an XML file</w:t>
      </w:r>
    </w:p>
    <w:p w:rsidR="00F77553" w:rsidRPr="00F77553" w:rsidRDefault="00F77553" w:rsidP="00F77553">
      <w:pPr>
        <w:pStyle w:val="Alt-W"/>
        <w:rPr>
          <w:sz w:val="15"/>
          <w:szCs w:val="15"/>
        </w:rPr>
      </w:pPr>
      <w:r w:rsidRPr="00F77553">
        <w:rPr>
          <w:sz w:val="15"/>
          <w:szCs w:val="15"/>
        </w:rPr>
        <w:t xml:space="preserve">    </w:t>
      </w:r>
      <w:proofErr w:type="gramStart"/>
      <w:r w:rsidRPr="00F77553">
        <w:rPr>
          <w:sz w:val="15"/>
          <w:szCs w:val="15"/>
        </w:rPr>
        <w:t>net-</w:t>
      </w:r>
      <w:proofErr w:type="gramEnd"/>
      <w:r w:rsidRPr="00F77553">
        <w:rPr>
          <w:sz w:val="15"/>
          <w:szCs w:val="15"/>
        </w:rPr>
        <w:t>define                     define (but don't start) a network from an XML file</w:t>
      </w:r>
    </w:p>
    <w:p w:rsidR="00F77553" w:rsidRPr="00F77553" w:rsidRDefault="00F77553" w:rsidP="00F77553">
      <w:pPr>
        <w:pStyle w:val="Alt-W"/>
        <w:rPr>
          <w:sz w:val="15"/>
          <w:szCs w:val="15"/>
        </w:rPr>
      </w:pPr>
      <w:r w:rsidRPr="00F77553">
        <w:rPr>
          <w:sz w:val="15"/>
          <w:szCs w:val="15"/>
        </w:rPr>
        <w:t xml:space="preserve">    </w:t>
      </w:r>
      <w:proofErr w:type="gramStart"/>
      <w:r w:rsidRPr="00F77553">
        <w:rPr>
          <w:sz w:val="15"/>
          <w:szCs w:val="15"/>
        </w:rPr>
        <w:t>net-</w:t>
      </w:r>
      <w:proofErr w:type="gramEnd"/>
      <w:r w:rsidRPr="00F77553">
        <w:rPr>
          <w:sz w:val="15"/>
          <w:szCs w:val="15"/>
        </w:rPr>
        <w:t>destroy                    destroy (stop) a network</w:t>
      </w:r>
    </w:p>
    <w:p w:rsidR="00F77553" w:rsidRPr="00F77553" w:rsidRDefault="00F77553" w:rsidP="00F77553">
      <w:pPr>
        <w:pStyle w:val="Alt-W"/>
        <w:rPr>
          <w:sz w:val="15"/>
          <w:szCs w:val="15"/>
        </w:rPr>
      </w:pPr>
      <w:r w:rsidRPr="00F77553">
        <w:rPr>
          <w:sz w:val="15"/>
          <w:szCs w:val="15"/>
        </w:rPr>
        <w:t xml:space="preserve">    </w:t>
      </w:r>
      <w:proofErr w:type="gramStart"/>
      <w:r w:rsidRPr="00F77553">
        <w:rPr>
          <w:sz w:val="15"/>
          <w:szCs w:val="15"/>
        </w:rPr>
        <w:t>net-</w:t>
      </w:r>
      <w:proofErr w:type="spellStart"/>
      <w:r w:rsidRPr="00F77553">
        <w:rPr>
          <w:sz w:val="15"/>
          <w:szCs w:val="15"/>
        </w:rPr>
        <w:t>dumpxml</w:t>
      </w:r>
      <w:proofErr w:type="spellEnd"/>
      <w:proofErr w:type="gramEnd"/>
      <w:r w:rsidRPr="00F77553">
        <w:rPr>
          <w:sz w:val="15"/>
          <w:szCs w:val="15"/>
        </w:rPr>
        <w:t xml:space="preserve">                    network information in XML</w:t>
      </w:r>
    </w:p>
    <w:p w:rsidR="00F77553" w:rsidRPr="00F77553" w:rsidRDefault="00F77553" w:rsidP="00F77553">
      <w:pPr>
        <w:pStyle w:val="Alt-W"/>
        <w:rPr>
          <w:sz w:val="15"/>
          <w:szCs w:val="15"/>
        </w:rPr>
      </w:pPr>
      <w:r w:rsidRPr="00F77553">
        <w:rPr>
          <w:sz w:val="15"/>
          <w:szCs w:val="15"/>
        </w:rPr>
        <w:t xml:space="preserve">    </w:t>
      </w:r>
      <w:proofErr w:type="gramStart"/>
      <w:r w:rsidRPr="00F77553">
        <w:rPr>
          <w:sz w:val="15"/>
          <w:szCs w:val="15"/>
        </w:rPr>
        <w:t>net-edit</w:t>
      </w:r>
      <w:proofErr w:type="gramEnd"/>
      <w:r w:rsidRPr="00F77553">
        <w:rPr>
          <w:sz w:val="15"/>
          <w:szCs w:val="15"/>
        </w:rPr>
        <w:t xml:space="preserve">                       edit XML configuration for a network</w:t>
      </w:r>
    </w:p>
    <w:p w:rsidR="00F77553" w:rsidRPr="00F77553" w:rsidRDefault="00F77553" w:rsidP="00F77553">
      <w:pPr>
        <w:pStyle w:val="Alt-W"/>
        <w:rPr>
          <w:sz w:val="15"/>
          <w:szCs w:val="15"/>
        </w:rPr>
      </w:pPr>
      <w:r w:rsidRPr="00F77553">
        <w:rPr>
          <w:sz w:val="15"/>
          <w:szCs w:val="15"/>
        </w:rPr>
        <w:lastRenderedPageBreak/>
        <w:t xml:space="preserve">    </w:t>
      </w:r>
      <w:proofErr w:type="gramStart"/>
      <w:r w:rsidRPr="00F77553">
        <w:rPr>
          <w:sz w:val="15"/>
          <w:szCs w:val="15"/>
        </w:rPr>
        <w:t>net-info</w:t>
      </w:r>
      <w:proofErr w:type="gramEnd"/>
      <w:r w:rsidRPr="00F77553">
        <w:rPr>
          <w:sz w:val="15"/>
          <w:szCs w:val="15"/>
        </w:rPr>
        <w:t xml:space="preserve">                       network information</w:t>
      </w:r>
    </w:p>
    <w:p w:rsidR="00F77553" w:rsidRPr="00F77553" w:rsidRDefault="00F77553" w:rsidP="00F77553">
      <w:pPr>
        <w:pStyle w:val="Alt-W"/>
        <w:rPr>
          <w:sz w:val="15"/>
          <w:szCs w:val="15"/>
        </w:rPr>
      </w:pPr>
      <w:r w:rsidRPr="00F77553">
        <w:rPr>
          <w:sz w:val="15"/>
          <w:szCs w:val="15"/>
        </w:rPr>
        <w:t xml:space="preserve">    </w:t>
      </w:r>
      <w:proofErr w:type="gramStart"/>
      <w:r w:rsidRPr="00F77553">
        <w:rPr>
          <w:sz w:val="15"/>
          <w:szCs w:val="15"/>
        </w:rPr>
        <w:t>net-list</w:t>
      </w:r>
      <w:proofErr w:type="gramEnd"/>
      <w:r w:rsidRPr="00F77553">
        <w:rPr>
          <w:sz w:val="15"/>
          <w:szCs w:val="15"/>
        </w:rPr>
        <w:t xml:space="preserve">                       list networks</w:t>
      </w:r>
    </w:p>
    <w:p w:rsidR="00F77553" w:rsidRPr="00F77553" w:rsidRDefault="00F77553" w:rsidP="00F77553">
      <w:pPr>
        <w:pStyle w:val="Alt-W"/>
        <w:rPr>
          <w:sz w:val="15"/>
          <w:szCs w:val="15"/>
        </w:rPr>
      </w:pPr>
      <w:r w:rsidRPr="00F77553">
        <w:rPr>
          <w:sz w:val="15"/>
          <w:szCs w:val="15"/>
        </w:rPr>
        <w:t xml:space="preserve">    </w:t>
      </w:r>
      <w:proofErr w:type="gramStart"/>
      <w:r w:rsidRPr="00F77553">
        <w:rPr>
          <w:sz w:val="15"/>
          <w:szCs w:val="15"/>
        </w:rPr>
        <w:t>net-name</w:t>
      </w:r>
      <w:proofErr w:type="gramEnd"/>
      <w:r w:rsidRPr="00F77553">
        <w:rPr>
          <w:sz w:val="15"/>
          <w:szCs w:val="15"/>
        </w:rPr>
        <w:t xml:space="preserve">                       convert a network UUID to network name</w:t>
      </w:r>
    </w:p>
    <w:p w:rsidR="00F77553" w:rsidRPr="00F77553" w:rsidRDefault="00F77553" w:rsidP="00F77553">
      <w:pPr>
        <w:pStyle w:val="Alt-W"/>
        <w:rPr>
          <w:sz w:val="15"/>
          <w:szCs w:val="15"/>
        </w:rPr>
      </w:pPr>
      <w:r w:rsidRPr="00F77553">
        <w:rPr>
          <w:sz w:val="15"/>
          <w:szCs w:val="15"/>
        </w:rPr>
        <w:t xml:space="preserve">    </w:t>
      </w:r>
      <w:proofErr w:type="gramStart"/>
      <w:r w:rsidRPr="00F77553">
        <w:rPr>
          <w:sz w:val="15"/>
          <w:szCs w:val="15"/>
        </w:rPr>
        <w:t>net-start</w:t>
      </w:r>
      <w:proofErr w:type="gramEnd"/>
      <w:r w:rsidRPr="00F77553">
        <w:rPr>
          <w:sz w:val="15"/>
          <w:szCs w:val="15"/>
        </w:rPr>
        <w:t xml:space="preserve">                      start a (previously defined) inactive network</w:t>
      </w:r>
    </w:p>
    <w:p w:rsidR="00F77553" w:rsidRPr="00F77553" w:rsidRDefault="00F77553" w:rsidP="00F77553">
      <w:pPr>
        <w:pStyle w:val="Alt-W"/>
        <w:rPr>
          <w:sz w:val="15"/>
          <w:szCs w:val="15"/>
        </w:rPr>
      </w:pPr>
      <w:r w:rsidRPr="00F77553">
        <w:rPr>
          <w:sz w:val="15"/>
          <w:szCs w:val="15"/>
        </w:rPr>
        <w:t xml:space="preserve">    </w:t>
      </w:r>
      <w:proofErr w:type="gramStart"/>
      <w:r w:rsidRPr="00F77553">
        <w:rPr>
          <w:sz w:val="15"/>
          <w:szCs w:val="15"/>
        </w:rPr>
        <w:t>net-</w:t>
      </w:r>
      <w:proofErr w:type="spellStart"/>
      <w:proofErr w:type="gramEnd"/>
      <w:r w:rsidRPr="00F77553">
        <w:rPr>
          <w:sz w:val="15"/>
          <w:szCs w:val="15"/>
        </w:rPr>
        <w:t>undefine</w:t>
      </w:r>
      <w:proofErr w:type="spellEnd"/>
      <w:r w:rsidRPr="00F77553">
        <w:rPr>
          <w:sz w:val="15"/>
          <w:szCs w:val="15"/>
        </w:rPr>
        <w:t xml:space="preserve">                   </w:t>
      </w:r>
      <w:proofErr w:type="spellStart"/>
      <w:r w:rsidRPr="00F77553">
        <w:rPr>
          <w:sz w:val="15"/>
          <w:szCs w:val="15"/>
        </w:rPr>
        <w:t>undefine</w:t>
      </w:r>
      <w:proofErr w:type="spellEnd"/>
      <w:r w:rsidRPr="00F77553">
        <w:rPr>
          <w:sz w:val="15"/>
          <w:szCs w:val="15"/>
        </w:rPr>
        <w:t xml:space="preserve"> an inactive network</w:t>
      </w:r>
    </w:p>
    <w:p w:rsidR="00F77553" w:rsidRDefault="00F77553" w:rsidP="00F77553">
      <w:pPr>
        <w:pStyle w:val="Alt-W"/>
        <w:ind w:left="0" w:firstLine="0"/>
        <w:rPr>
          <w:rFonts w:hint="eastAsia"/>
          <w:sz w:val="15"/>
          <w:szCs w:val="15"/>
        </w:rPr>
      </w:pPr>
      <w:r w:rsidRPr="00F77553">
        <w:rPr>
          <w:sz w:val="15"/>
          <w:szCs w:val="15"/>
        </w:rPr>
        <w:t xml:space="preserve">    </w:t>
      </w:r>
      <w:proofErr w:type="gramStart"/>
      <w:r w:rsidRPr="00F77553">
        <w:rPr>
          <w:sz w:val="15"/>
          <w:szCs w:val="15"/>
        </w:rPr>
        <w:t>net-</w:t>
      </w:r>
      <w:proofErr w:type="spellStart"/>
      <w:r w:rsidRPr="00F77553">
        <w:rPr>
          <w:sz w:val="15"/>
          <w:szCs w:val="15"/>
        </w:rPr>
        <w:t>uuid</w:t>
      </w:r>
      <w:proofErr w:type="spellEnd"/>
      <w:proofErr w:type="gramEnd"/>
      <w:r w:rsidRPr="00F77553">
        <w:rPr>
          <w:sz w:val="15"/>
          <w:szCs w:val="15"/>
        </w:rPr>
        <w:t xml:space="preserve">                       convert a network name to network UUID</w:t>
      </w:r>
    </w:p>
    <w:p w:rsidR="00077E7E" w:rsidRDefault="00077E7E" w:rsidP="00077E7E">
      <w:pPr>
        <w:pStyle w:val="Alt-W"/>
        <w:ind w:left="0" w:firstLine="0"/>
        <w:rPr>
          <w:rFonts w:hint="eastAsia"/>
          <w:sz w:val="15"/>
          <w:szCs w:val="15"/>
        </w:rPr>
      </w:pPr>
    </w:p>
    <w:p w:rsidR="00077E7E" w:rsidRDefault="00077E7E" w:rsidP="00077E7E">
      <w:pPr>
        <w:pStyle w:val="Alt-W"/>
        <w:ind w:left="0" w:firstLine="0"/>
        <w:rPr>
          <w:rFonts w:hint="eastAsia"/>
          <w:sz w:val="15"/>
          <w:szCs w:val="15"/>
        </w:rPr>
      </w:pPr>
    </w:p>
    <w:p w:rsidR="00077E7E" w:rsidRDefault="00077E7E" w:rsidP="00077E7E">
      <w:pPr>
        <w:pStyle w:val="Alt-W"/>
        <w:ind w:left="0" w:firstLine="0"/>
        <w:rPr>
          <w:rFonts w:hint="eastAsia"/>
          <w:sz w:val="15"/>
          <w:szCs w:val="15"/>
        </w:rPr>
      </w:pPr>
    </w:p>
    <w:p w:rsidR="00077E7E" w:rsidRDefault="00077E7E" w:rsidP="00077E7E">
      <w:pPr>
        <w:pStyle w:val="Alt-W"/>
        <w:ind w:left="0" w:firstLine="0"/>
        <w:rPr>
          <w:rFonts w:hint="eastAsia"/>
          <w:sz w:val="15"/>
          <w:szCs w:val="15"/>
        </w:rPr>
      </w:pPr>
    </w:p>
    <w:p w:rsidR="00077E7E" w:rsidRDefault="00077E7E" w:rsidP="00077E7E">
      <w:pPr>
        <w:pStyle w:val="Alt-W"/>
        <w:ind w:left="0" w:firstLine="0"/>
        <w:rPr>
          <w:rFonts w:hint="eastAsia"/>
          <w:sz w:val="15"/>
          <w:szCs w:val="15"/>
        </w:rPr>
      </w:pPr>
    </w:p>
    <w:p w:rsidR="00077E7E" w:rsidRPr="00503FC5" w:rsidRDefault="00077E7E" w:rsidP="00077E7E">
      <w:pPr>
        <w:pStyle w:val="Alt-W"/>
        <w:ind w:left="0" w:firstLine="0"/>
        <w:rPr>
          <w:sz w:val="15"/>
          <w:szCs w:val="15"/>
        </w:rPr>
      </w:pPr>
    </w:p>
    <w:p w:rsidR="00D806C0" w:rsidRDefault="00D806C0" w:rsidP="00D806C0">
      <w:pPr>
        <w:pStyle w:val="2"/>
        <w:rPr>
          <w:sz w:val="24"/>
          <w:szCs w:val="24"/>
        </w:rPr>
      </w:pPr>
      <w:bookmarkStart w:id="23" w:name="_Toc390363963"/>
      <w:r>
        <w:rPr>
          <w:rFonts w:hint="eastAsia"/>
          <w:sz w:val="24"/>
          <w:szCs w:val="24"/>
        </w:rPr>
        <w:t>TODO</w:t>
      </w:r>
      <w:bookmarkEnd w:id="23"/>
    </w:p>
    <w:p w:rsidR="00217ACE" w:rsidRDefault="00217ACE" w:rsidP="00217ACE">
      <w:pPr>
        <w:pStyle w:val="Alt-W"/>
      </w:pPr>
      <w:r>
        <w:rPr>
          <w:rFonts w:hint="eastAsia"/>
        </w:rPr>
        <w:t>包括但不限于下面</w:t>
      </w:r>
    </w:p>
    <w:p w:rsidR="00217ACE" w:rsidRPr="00217ACE" w:rsidRDefault="00217ACE" w:rsidP="00217ACE">
      <w:pPr>
        <w:pStyle w:val="Alt-W"/>
      </w:pPr>
      <w:proofErr w:type="spellStart"/>
      <w:r>
        <w:rPr>
          <w:rFonts w:hint="eastAsia"/>
        </w:rPr>
        <w:t>virsh</w:t>
      </w:r>
      <w:proofErr w:type="spellEnd"/>
      <w:r>
        <w:rPr>
          <w:rFonts w:hint="eastAsia"/>
        </w:rPr>
        <w:t xml:space="preserve"> help</w:t>
      </w:r>
      <w:r>
        <w:rPr>
          <w:rFonts w:hint="eastAsia"/>
        </w:rPr>
        <w:t>可以看到所有命令</w:t>
      </w:r>
    </w:p>
    <w:p w:rsidR="00D806C0" w:rsidRDefault="00D806C0" w:rsidP="00D806C0">
      <w:pPr>
        <w:pStyle w:val="Alt-W"/>
      </w:pPr>
      <w:proofErr w:type="spellStart"/>
      <w:proofErr w:type="gramStart"/>
      <w:r>
        <w:t>dumpxml</w:t>
      </w:r>
      <w:proofErr w:type="spellEnd"/>
      <w:proofErr w:type="gramEnd"/>
    </w:p>
    <w:p w:rsidR="00D806C0" w:rsidRDefault="00D806C0" w:rsidP="00D806C0">
      <w:pPr>
        <w:pStyle w:val="Alt-W"/>
      </w:pPr>
      <w:proofErr w:type="gramStart"/>
      <w:r>
        <w:t>create</w:t>
      </w:r>
      <w:proofErr w:type="gramEnd"/>
    </w:p>
    <w:p w:rsidR="00D806C0" w:rsidRDefault="00D806C0" w:rsidP="00D806C0">
      <w:pPr>
        <w:pStyle w:val="Alt-W"/>
      </w:pPr>
      <w:proofErr w:type="gramStart"/>
      <w:r>
        <w:t>start</w:t>
      </w:r>
      <w:proofErr w:type="gramEnd"/>
    </w:p>
    <w:p w:rsidR="00D806C0" w:rsidRDefault="00D806C0" w:rsidP="00D806C0">
      <w:pPr>
        <w:pStyle w:val="Alt-W"/>
      </w:pPr>
      <w:proofErr w:type="gramStart"/>
      <w:r>
        <w:t>destroy</w:t>
      </w:r>
      <w:proofErr w:type="gramEnd"/>
    </w:p>
    <w:p w:rsidR="00D806C0" w:rsidRDefault="00D806C0" w:rsidP="00D806C0">
      <w:pPr>
        <w:pStyle w:val="Alt-W"/>
      </w:pPr>
      <w:proofErr w:type="gramStart"/>
      <w:r>
        <w:t>define</w:t>
      </w:r>
      <w:proofErr w:type="gramEnd"/>
    </w:p>
    <w:p w:rsidR="00D806C0" w:rsidRDefault="00217ACE" w:rsidP="00D806C0">
      <w:pPr>
        <w:pStyle w:val="Alt-W"/>
      </w:pPr>
      <w:proofErr w:type="spellStart"/>
      <w:proofErr w:type="gramStart"/>
      <w:r w:rsidRPr="00217ACE">
        <w:t>virsh</w:t>
      </w:r>
      <w:proofErr w:type="spellEnd"/>
      <w:proofErr w:type="gramEnd"/>
      <w:r w:rsidRPr="00217ACE">
        <w:t xml:space="preserve"> </w:t>
      </w:r>
      <w:proofErr w:type="spellStart"/>
      <w:r w:rsidRPr="00217ACE">
        <w:t>domid</w:t>
      </w:r>
      <w:proofErr w:type="spellEnd"/>
      <w:r w:rsidRPr="00217ACE">
        <w:t xml:space="preserve">  test-ubuntu-10.04</w:t>
      </w:r>
      <w:r w:rsidR="00D806C0">
        <w:t>domuuid</w:t>
      </w:r>
    </w:p>
    <w:p w:rsidR="00D806C0" w:rsidRDefault="00217ACE" w:rsidP="00D806C0">
      <w:pPr>
        <w:pStyle w:val="Alt-W"/>
      </w:pPr>
      <w:proofErr w:type="spellStart"/>
      <w:proofErr w:type="gramStart"/>
      <w:r w:rsidRPr="00217ACE">
        <w:t>virsh</w:t>
      </w:r>
      <w:proofErr w:type="spellEnd"/>
      <w:proofErr w:type="gramEnd"/>
      <w:r w:rsidRPr="00217ACE">
        <w:t xml:space="preserve"> </w:t>
      </w:r>
      <w:proofErr w:type="spellStart"/>
      <w:r w:rsidRPr="00217ACE">
        <w:t>dominfo</w:t>
      </w:r>
      <w:proofErr w:type="spellEnd"/>
      <w:r w:rsidRPr="00217ACE">
        <w:t xml:space="preserve">  test-ubuntu-10.04</w:t>
      </w:r>
      <w:r w:rsidR="00D806C0">
        <w:t>domname</w:t>
      </w:r>
    </w:p>
    <w:p w:rsidR="00217ACE" w:rsidRDefault="00217ACE" w:rsidP="00D806C0">
      <w:pPr>
        <w:pStyle w:val="Alt-W"/>
      </w:pPr>
      <w:proofErr w:type="spellStart"/>
      <w:proofErr w:type="gramStart"/>
      <w:r w:rsidRPr="00217ACE">
        <w:t>virsh</w:t>
      </w:r>
      <w:proofErr w:type="spellEnd"/>
      <w:proofErr w:type="gramEnd"/>
      <w:r w:rsidRPr="00217ACE">
        <w:t xml:space="preserve"> hostname</w:t>
      </w:r>
    </w:p>
    <w:p w:rsidR="00D806C0" w:rsidRDefault="00D806C0" w:rsidP="00D806C0">
      <w:pPr>
        <w:pStyle w:val="Alt-W"/>
      </w:pPr>
      <w:proofErr w:type="spellStart"/>
      <w:proofErr w:type="gramStart"/>
      <w:r>
        <w:t>domstate</w:t>
      </w:r>
      <w:proofErr w:type="spellEnd"/>
      <w:proofErr w:type="gramEnd"/>
    </w:p>
    <w:p w:rsidR="00D806C0" w:rsidRDefault="00D806C0" w:rsidP="00D806C0">
      <w:pPr>
        <w:pStyle w:val="Alt-W"/>
      </w:pPr>
      <w:proofErr w:type="gramStart"/>
      <w:r>
        <w:t>quit</w:t>
      </w:r>
      <w:proofErr w:type="gramEnd"/>
    </w:p>
    <w:p w:rsidR="00D806C0" w:rsidRDefault="00D806C0" w:rsidP="00D806C0">
      <w:pPr>
        <w:pStyle w:val="Alt-W"/>
      </w:pPr>
      <w:proofErr w:type="gramStart"/>
      <w:r>
        <w:t>reboot</w:t>
      </w:r>
      <w:proofErr w:type="gramEnd"/>
    </w:p>
    <w:p w:rsidR="00D806C0" w:rsidRDefault="00D806C0" w:rsidP="00D806C0">
      <w:pPr>
        <w:pStyle w:val="Alt-W"/>
      </w:pPr>
      <w:proofErr w:type="gramStart"/>
      <w:r>
        <w:t>restore</w:t>
      </w:r>
      <w:proofErr w:type="gramEnd"/>
    </w:p>
    <w:p w:rsidR="00D806C0" w:rsidRDefault="00D806C0" w:rsidP="00D806C0">
      <w:pPr>
        <w:pStyle w:val="Alt-W"/>
      </w:pPr>
      <w:proofErr w:type="gramStart"/>
      <w:r>
        <w:t>resume</w:t>
      </w:r>
      <w:proofErr w:type="gramEnd"/>
    </w:p>
    <w:p w:rsidR="00D806C0" w:rsidRDefault="00D806C0" w:rsidP="00D806C0">
      <w:pPr>
        <w:pStyle w:val="Alt-W"/>
      </w:pPr>
      <w:proofErr w:type="gramStart"/>
      <w:r>
        <w:t>save</w:t>
      </w:r>
      <w:proofErr w:type="gramEnd"/>
    </w:p>
    <w:p w:rsidR="00D806C0" w:rsidRDefault="00D806C0" w:rsidP="00D806C0">
      <w:pPr>
        <w:pStyle w:val="Alt-W"/>
      </w:pPr>
      <w:proofErr w:type="gramStart"/>
      <w:r>
        <w:t>shutdown</w:t>
      </w:r>
      <w:proofErr w:type="gramEnd"/>
    </w:p>
    <w:p w:rsidR="00D806C0" w:rsidRDefault="00D806C0" w:rsidP="00D806C0">
      <w:pPr>
        <w:pStyle w:val="Alt-W"/>
      </w:pPr>
      <w:proofErr w:type="gramStart"/>
      <w:r>
        <w:t>suspend</w:t>
      </w:r>
      <w:proofErr w:type="gramEnd"/>
    </w:p>
    <w:p w:rsidR="00D806C0" w:rsidRDefault="00D806C0" w:rsidP="00D806C0">
      <w:pPr>
        <w:pStyle w:val="Alt-W"/>
      </w:pPr>
      <w:proofErr w:type="spellStart"/>
      <w:proofErr w:type="gramStart"/>
      <w:r>
        <w:t>undefine</w:t>
      </w:r>
      <w:proofErr w:type="spellEnd"/>
      <w:proofErr w:type="gramEnd"/>
    </w:p>
    <w:p w:rsidR="00D806C0" w:rsidRDefault="00D806C0" w:rsidP="00D806C0">
      <w:pPr>
        <w:pStyle w:val="Alt-W"/>
      </w:pPr>
      <w:proofErr w:type="gramStart"/>
      <w:r>
        <w:t>migrate</w:t>
      </w:r>
      <w:proofErr w:type="gramEnd"/>
    </w:p>
    <w:p w:rsidR="00D806C0" w:rsidRDefault="00D806C0" w:rsidP="00D806C0">
      <w:pPr>
        <w:pStyle w:val="Alt-W"/>
      </w:pPr>
      <w:proofErr w:type="spellStart"/>
      <w:proofErr w:type="gramStart"/>
      <w:r>
        <w:t>setmem</w:t>
      </w:r>
      <w:proofErr w:type="spellEnd"/>
      <w:proofErr w:type="gramEnd"/>
    </w:p>
    <w:p w:rsidR="00D806C0" w:rsidRDefault="00D806C0" w:rsidP="00D806C0">
      <w:pPr>
        <w:pStyle w:val="Alt-W"/>
      </w:pPr>
      <w:proofErr w:type="spellStart"/>
      <w:proofErr w:type="gramStart"/>
      <w:r>
        <w:t>setmaxmem</w:t>
      </w:r>
      <w:proofErr w:type="spellEnd"/>
      <w:proofErr w:type="gramEnd"/>
    </w:p>
    <w:p w:rsidR="00D806C0" w:rsidRDefault="00D806C0" w:rsidP="00D806C0">
      <w:pPr>
        <w:pStyle w:val="Alt-W"/>
      </w:pPr>
      <w:proofErr w:type="spellStart"/>
      <w:proofErr w:type="gramStart"/>
      <w:r>
        <w:t>setvcpus</w:t>
      </w:r>
      <w:proofErr w:type="spellEnd"/>
      <w:proofErr w:type="gramEnd"/>
    </w:p>
    <w:p w:rsidR="00D806C0" w:rsidRDefault="00D806C0" w:rsidP="00D806C0">
      <w:pPr>
        <w:pStyle w:val="Alt-W"/>
      </w:pPr>
      <w:proofErr w:type="spellStart"/>
      <w:proofErr w:type="gramStart"/>
      <w:r>
        <w:t>vcpuinfo</w:t>
      </w:r>
      <w:proofErr w:type="spellEnd"/>
      <w:proofErr w:type="gramEnd"/>
    </w:p>
    <w:p w:rsidR="00D806C0" w:rsidRDefault="00D806C0" w:rsidP="00D806C0">
      <w:pPr>
        <w:pStyle w:val="Alt-W"/>
      </w:pPr>
      <w:proofErr w:type="spellStart"/>
      <w:proofErr w:type="gramStart"/>
      <w:r>
        <w:t>vcpupin</w:t>
      </w:r>
      <w:proofErr w:type="spellEnd"/>
      <w:proofErr w:type="gramEnd"/>
    </w:p>
    <w:p w:rsidR="00D806C0" w:rsidRDefault="00D806C0" w:rsidP="00D806C0">
      <w:pPr>
        <w:pStyle w:val="Alt-W"/>
      </w:pPr>
      <w:proofErr w:type="spellStart"/>
      <w:proofErr w:type="gramStart"/>
      <w:r>
        <w:t>domblkstat</w:t>
      </w:r>
      <w:proofErr w:type="spellEnd"/>
      <w:proofErr w:type="gramEnd"/>
    </w:p>
    <w:p w:rsidR="00D806C0" w:rsidRDefault="00D806C0" w:rsidP="00D806C0">
      <w:pPr>
        <w:pStyle w:val="Alt-W"/>
      </w:pPr>
      <w:proofErr w:type="spellStart"/>
      <w:proofErr w:type="gramStart"/>
      <w:r>
        <w:t>domifstat</w:t>
      </w:r>
      <w:proofErr w:type="spellEnd"/>
      <w:proofErr w:type="gramEnd"/>
    </w:p>
    <w:p w:rsidR="00D806C0" w:rsidRDefault="00D806C0" w:rsidP="00D806C0">
      <w:pPr>
        <w:pStyle w:val="Alt-W"/>
      </w:pPr>
      <w:proofErr w:type="gramStart"/>
      <w:r>
        <w:t>attach-device</w:t>
      </w:r>
      <w:proofErr w:type="gramEnd"/>
    </w:p>
    <w:p w:rsidR="00D806C0" w:rsidRDefault="00D806C0" w:rsidP="00D806C0">
      <w:pPr>
        <w:pStyle w:val="Alt-W"/>
      </w:pPr>
      <w:proofErr w:type="gramStart"/>
      <w:r>
        <w:t>attach-disk</w:t>
      </w:r>
      <w:proofErr w:type="gramEnd"/>
    </w:p>
    <w:p w:rsidR="00D806C0" w:rsidRDefault="00D806C0" w:rsidP="00D806C0">
      <w:pPr>
        <w:pStyle w:val="Alt-W"/>
      </w:pPr>
      <w:proofErr w:type="gramStart"/>
      <w:r>
        <w:t>attach-interface</w:t>
      </w:r>
      <w:proofErr w:type="gramEnd"/>
    </w:p>
    <w:p w:rsidR="00D806C0" w:rsidRDefault="00D806C0" w:rsidP="00D806C0">
      <w:pPr>
        <w:pStyle w:val="Alt-W"/>
      </w:pPr>
      <w:proofErr w:type="gramStart"/>
      <w:r>
        <w:t>detach-device</w:t>
      </w:r>
      <w:proofErr w:type="gramEnd"/>
    </w:p>
    <w:p w:rsidR="00D806C0" w:rsidRDefault="00D806C0" w:rsidP="00D806C0">
      <w:pPr>
        <w:pStyle w:val="Alt-W"/>
      </w:pPr>
      <w:proofErr w:type="gramStart"/>
      <w:r>
        <w:lastRenderedPageBreak/>
        <w:t>detach-disk</w:t>
      </w:r>
      <w:proofErr w:type="gramEnd"/>
    </w:p>
    <w:p w:rsidR="00D806C0" w:rsidRDefault="00D806C0" w:rsidP="00D806C0">
      <w:pPr>
        <w:pStyle w:val="Alt-W"/>
      </w:pPr>
      <w:proofErr w:type="gramStart"/>
      <w:r>
        <w:t>detach-interface</w:t>
      </w:r>
      <w:proofErr w:type="gramEnd"/>
    </w:p>
    <w:p w:rsidR="00D806C0" w:rsidRPr="00D806C0" w:rsidRDefault="00D806C0" w:rsidP="00D806C0">
      <w:pPr>
        <w:pStyle w:val="Alt-W"/>
      </w:pPr>
      <w:proofErr w:type="spellStart"/>
      <w:proofErr w:type="gramStart"/>
      <w:r>
        <w:t>nodeinfo</w:t>
      </w:r>
      <w:proofErr w:type="spellEnd"/>
      <w:proofErr w:type="gramEnd"/>
    </w:p>
    <w:p w:rsidR="00F961A6" w:rsidRPr="00725EF4" w:rsidRDefault="00F961A6" w:rsidP="00F961A6">
      <w:pPr>
        <w:pStyle w:val="Alt-W"/>
      </w:pPr>
    </w:p>
    <w:p w:rsidR="00DB31E9" w:rsidRDefault="00DB31E9" w:rsidP="00DB31E9">
      <w:pPr>
        <w:pStyle w:val="1"/>
        <w:rPr>
          <w:sz w:val="28"/>
          <w:szCs w:val="28"/>
        </w:rPr>
      </w:pPr>
      <w:bookmarkStart w:id="24" w:name="_Toc390363964"/>
      <w:r>
        <w:rPr>
          <w:rFonts w:hint="eastAsia"/>
          <w:sz w:val="28"/>
          <w:szCs w:val="28"/>
        </w:rPr>
        <w:t>注意事项</w:t>
      </w:r>
      <w:bookmarkEnd w:id="24"/>
    </w:p>
    <w:p w:rsidR="00F961A6" w:rsidRDefault="00F961A6" w:rsidP="00F961A6">
      <w:pPr>
        <w:pStyle w:val="Alt-W"/>
      </w:pPr>
    </w:p>
    <w:p w:rsidR="00F961A6" w:rsidRPr="00F961A6" w:rsidRDefault="00F961A6" w:rsidP="00F961A6">
      <w:pPr>
        <w:pStyle w:val="Alt-W"/>
      </w:pPr>
    </w:p>
    <w:p w:rsidR="002479C0" w:rsidRDefault="002479C0" w:rsidP="00E82006">
      <w:pPr>
        <w:pStyle w:val="1"/>
        <w:rPr>
          <w:kern w:val="0"/>
        </w:rPr>
      </w:pPr>
      <w:bookmarkStart w:id="25" w:name="_Toc390363965"/>
      <w:r>
        <w:rPr>
          <w:rFonts w:hint="eastAsia"/>
          <w:kern w:val="0"/>
        </w:rPr>
        <w:t>参考文献</w:t>
      </w:r>
      <w:bookmarkEnd w:id="25"/>
    </w:p>
    <w:p w:rsidR="008C5774" w:rsidRDefault="00AE3E60" w:rsidP="00B06EC6">
      <w:hyperlink r:id="rId28" w:history="1">
        <w:r w:rsidR="00B06EC6" w:rsidRPr="009B0423">
          <w:rPr>
            <w:rStyle w:val="ab"/>
          </w:rPr>
          <w:t>http://en.wikipedia.org/wiki/Libvirt</w:t>
        </w:r>
      </w:hyperlink>
    </w:p>
    <w:p w:rsidR="006F7559" w:rsidRDefault="00AE3E60" w:rsidP="00B06EC6">
      <w:hyperlink r:id="rId29" w:history="1">
        <w:r w:rsidR="006F7559" w:rsidRPr="009B0423">
          <w:rPr>
            <w:rStyle w:val="ab"/>
          </w:rPr>
          <w:t>http://blog.sina.com.cn/s/blog_6cdb6ebc0101eacb.html</w:t>
        </w:r>
      </w:hyperlink>
    </w:p>
    <w:p w:rsidR="006F7559" w:rsidRDefault="006F7559" w:rsidP="00B06EC6"/>
    <w:p w:rsidR="00B06EC6" w:rsidRDefault="00F77553" w:rsidP="00B06EC6">
      <w:pPr>
        <w:rPr>
          <w:rFonts w:hint="eastAsia"/>
          <w:szCs w:val="21"/>
        </w:rPr>
      </w:pPr>
      <w:hyperlink r:id="rId30" w:history="1">
        <w:r w:rsidRPr="005F3FFF">
          <w:rPr>
            <w:rStyle w:val="ab"/>
            <w:szCs w:val="21"/>
          </w:rPr>
          <w:t>http://my.oschina.net/guol/blog/62253</w:t>
        </w:r>
      </w:hyperlink>
    </w:p>
    <w:p w:rsidR="00F77553" w:rsidRDefault="00F77553" w:rsidP="00B06EC6">
      <w:pPr>
        <w:rPr>
          <w:rFonts w:hint="eastAsia"/>
          <w:szCs w:val="21"/>
        </w:rPr>
      </w:pPr>
    </w:p>
    <w:p w:rsidR="00F77553" w:rsidRDefault="00F77553" w:rsidP="00B06EC6">
      <w:pPr>
        <w:rPr>
          <w:rFonts w:hint="eastAsia"/>
          <w:szCs w:val="21"/>
        </w:rPr>
      </w:pPr>
      <w:hyperlink r:id="rId31" w:history="1">
        <w:r w:rsidRPr="005F3FFF">
          <w:rPr>
            <w:rStyle w:val="ab"/>
            <w:szCs w:val="21"/>
          </w:rPr>
          <w:t>http://blog.sina.com.cn/s/blog_6cdb6ebc0101eacb.html</w:t>
        </w:r>
      </w:hyperlink>
    </w:p>
    <w:p w:rsidR="00F77553" w:rsidRDefault="00F77553" w:rsidP="00B06EC6">
      <w:pPr>
        <w:rPr>
          <w:rFonts w:hint="eastAsia"/>
          <w:szCs w:val="21"/>
        </w:rPr>
      </w:pPr>
    </w:p>
    <w:p w:rsidR="00F77553" w:rsidRPr="006A7B26" w:rsidRDefault="00F77553" w:rsidP="00B06EC6">
      <w:pPr>
        <w:rPr>
          <w:szCs w:val="21"/>
        </w:rPr>
      </w:pPr>
    </w:p>
    <w:sectPr w:rsidR="00F77553" w:rsidRPr="006A7B26" w:rsidSect="006209A7">
      <w:pgSz w:w="11907" w:h="16840"/>
      <w:pgMar w:top="1440" w:right="1457" w:bottom="1440" w:left="1797" w:header="851" w:footer="992" w:gutter="0"/>
      <w:cols w:space="72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2E7B" w:rsidRDefault="00482E7B" w:rsidP="004222F1">
      <w:r>
        <w:separator/>
      </w:r>
    </w:p>
  </w:endnote>
  <w:endnote w:type="continuationSeparator" w:id="0">
    <w:p w:rsidR="00482E7B" w:rsidRDefault="00482E7B" w:rsidP="004222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E7E" w:rsidRDefault="00077E7E">
    <w:pPr>
      <w:pStyle w:val="a5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2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E7E" w:rsidRDefault="00077E7E">
    <w:pPr>
      <w:pStyle w:val="a5"/>
      <w:jc w:val="right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BE1B51">
      <w:rPr>
        <w:noProof/>
        <w:kern w:val="0"/>
      </w:rPr>
      <w:t>9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2E7B" w:rsidRDefault="00482E7B" w:rsidP="004222F1">
      <w:r>
        <w:separator/>
      </w:r>
    </w:p>
  </w:footnote>
  <w:footnote w:type="continuationSeparator" w:id="0">
    <w:p w:rsidR="00482E7B" w:rsidRDefault="00482E7B" w:rsidP="004222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E7E" w:rsidRDefault="00077E7E">
    <w:pPr>
      <w:pStyle w:val="a4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E7E" w:rsidRPr="00AC41F0" w:rsidRDefault="00077E7E" w:rsidP="00AC41F0">
    <w:pPr>
      <w:pStyle w:val="-0"/>
      <w:rPr>
        <w:rFonts w:eastAsia="黑体"/>
        <w:sz w:val="18"/>
        <w:szCs w:val="18"/>
      </w:rPr>
    </w:pPr>
    <w:proofErr w:type="spellStart"/>
    <w:r>
      <w:rPr>
        <w:rFonts w:eastAsia="黑体" w:hint="eastAsia"/>
        <w:sz w:val="18"/>
        <w:szCs w:val="18"/>
      </w:rPr>
      <w:t>virsh</w:t>
    </w:r>
    <w:proofErr w:type="spellEnd"/>
    <w:r>
      <w:rPr>
        <w:rFonts w:eastAsia="黑体" w:hint="eastAsia"/>
        <w:sz w:val="18"/>
        <w:szCs w:val="18"/>
      </w:rPr>
      <w:t>命令详解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lvl w:ilvl="0">
      <w:start w:val="1"/>
      <w:numFmt w:val="decimalZero"/>
      <w:pStyle w:val="Alt-C"/>
      <w:lvlText w:val="%1 "/>
      <w:lvlJc w:val="left"/>
      <w:pPr>
        <w:tabs>
          <w:tab w:val="num" w:pos="1134"/>
        </w:tabs>
        <w:ind w:left="1134" w:hanging="680"/>
      </w:pPr>
      <w:rPr>
        <w:rFonts w:hint="eastAsia"/>
        <w:color w:val="FF000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8"/>
    <w:multiLevelType w:val="multilevel"/>
    <w:tmpl w:val="00000008"/>
    <w:lvl w:ilvl="0">
      <w:start w:val="1"/>
      <w:numFmt w:val="decimal"/>
      <w:pStyle w:val="a"/>
      <w:lvlText w:val="[%1]."/>
      <w:lvlJc w:val="left"/>
      <w:pPr>
        <w:tabs>
          <w:tab w:val="num" w:pos="902"/>
        </w:tabs>
        <w:ind w:left="90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C"/>
    <w:multiLevelType w:val="multilevel"/>
    <w:tmpl w:val="0000000C"/>
    <w:lvl w:ilvl="0">
      <w:start w:val="1"/>
      <w:numFmt w:val="bullet"/>
      <w:pStyle w:val="Alt-E"/>
      <w:lvlText w:val=""/>
      <w:lvlJc w:val="left"/>
      <w:pPr>
        <w:tabs>
          <w:tab w:val="num" w:pos="874"/>
        </w:tabs>
        <w:ind w:left="87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000000D"/>
    <w:multiLevelType w:val="multilevel"/>
    <w:tmpl w:val="0000000D"/>
    <w:lvl w:ilvl="0">
      <w:start w:val="1"/>
      <w:numFmt w:val="decimal"/>
      <w:pStyle w:val="Alt-D"/>
      <w:lvlText w:val="%1."/>
      <w:lvlJc w:val="left"/>
      <w:pPr>
        <w:tabs>
          <w:tab w:val="num" w:pos="874"/>
        </w:tabs>
        <w:ind w:left="874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94"/>
        </w:tabs>
        <w:ind w:left="1294" w:hanging="420"/>
      </w:pPr>
    </w:lvl>
    <w:lvl w:ilvl="2">
      <w:start w:val="1"/>
      <w:numFmt w:val="lowerRoman"/>
      <w:lvlText w:val="%3."/>
      <w:lvlJc w:val="right"/>
      <w:pPr>
        <w:tabs>
          <w:tab w:val="num" w:pos="1714"/>
        </w:tabs>
        <w:ind w:left="1714" w:hanging="420"/>
      </w:pPr>
    </w:lvl>
    <w:lvl w:ilvl="3">
      <w:start w:val="1"/>
      <w:numFmt w:val="decimal"/>
      <w:lvlText w:val="%4."/>
      <w:lvlJc w:val="left"/>
      <w:pPr>
        <w:tabs>
          <w:tab w:val="num" w:pos="2134"/>
        </w:tabs>
        <w:ind w:left="2134" w:hanging="420"/>
      </w:pPr>
    </w:lvl>
    <w:lvl w:ilvl="4">
      <w:start w:val="1"/>
      <w:numFmt w:val="lowerLetter"/>
      <w:lvlText w:val="%5)"/>
      <w:lvlJc w:val="left"/>
      <w:pPr>
        <w:tabs>
          <w:tab w:val="num" w:pos="2554"/>
        </w:tabs>
        <w:ind w:left="2554" w:hanging="420"/>
      </w:pPr>
    </w:lvl>
    <w:lvl w:ilvl="5">
      <w:start w:val="1"/>
      <w:numFmt w:val="lowerRoman"/>
      <w:lvlText w:val="%6."/>
      <w:lvlJc w:val="right"/>
      <w:pPr>
        <w:tabs>
          <w:tab w:val="num" w:pos="2974"/>
        </w:tabs>
        <w:ind w:left="2974" w:hanging="420"/>
      </w:pPr>
    </w:lvl>
    <w:lvl w:ilvl="6">
      <w:start w:val="1"/>
      <w:numFmt w:val="decimal"/>
      <w:lvlText w:val="%7."/>
      <w:lvlJc w:val="left"/>
      <w:pPr>
        <w:tabs>
          <w:tab w:val="num" w:pos="3394"/>
        </w:tabs>
        <w:ind w:left="3394" w:hanging="420"/>
      </w:pPr>
    </w:lvl>
    <w:lvl w:ilvl="7">
      <w:start w:val="1"/>
      <w:numFmt w:val="lowerLetter"/>
      <w:lvlText w:val="%8)"/>
      <w:lvlJc w:val="left"/>
      <w:pPr>
        <w:tabs>
          <w:tab w:val="num" w:pos="3814"/>
        </w:tabs>
        <w:ind w:left="3814" w:hanging="420"/>
      </w:pPr>
    </w:lvl>
    <w:lvl w:ilvl="8">
      <w:start w:val="1"/>
      <w:numFmt w:val="lowerRoman"/>
      <w:lvlText w:val="%9."/>
      <w:lvlJc w:val="right"/>
      <w:pPr>
        <w:tabs>
          <w:tab w:val="num" w:pos="4234"/>
        </w:tabs>
        <w:ind w:left="4234" w:hanging="420"/>
      </w:pPr>
    </w:lvl>
  </w:abstractNum>
  <w:abstractNum w:abstractNumId="4">
    <w:nsid w:val="0000000E"/>
    <w:multiLevelType w:val="multilevel"/>
    <w:tmpl w:val="21A4E87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765" w:hanging="765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1305"/>
        </w:tabs>
        <w:ind w:left="1078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hanging="124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5">
    <w:nsid w:val="00000012"/>
    <w:multiLevelType w:val="multilevel"/>
    <w:tmpl w:val="00000012"/>
    <w:lvl w:ilvl="0">
      <w:start w:val="1"/>
      <w:numFmt w:val="chineseCountingThousand"/>
      <w:pStyle w:val="4"/>
      <w:lvlText w:val="%1、"/>
      <w:lvlJc w:val="left"/>
      <w:pPr>
        <w:ind w:left="647" w:hanging="420"/>
      </w:pPr>
    </w:lvl>
    <w:lvl w:ilvl="1">
      <w:start w:val="1"/>
      <w:numFmt w:val="lowerLetter"/>
      <w:lvlText w:val="%2)"/>
      <w:lvlJc w:val="left"/>
      <w:pPr>
        <w:ind w:left="1067" w:hanging="420"/>
      </w:pPr>
    </w:lvl>
    <w:lvl w:ilvl="2">
      <w:start w:val="1"/>
      <w:numFmt w:val="lowerRoman"/>
      <w:lvlText w:val="%3."/>
      <w:lvlJc w:val="right"/>
      <w:pPr>
        <w:ind w:left="1487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327" w:hanging="420"/>
      </w:pPr>
    </w:lvl>
    <w:lvl w:ilvl="5">
      <w:start w:val="1"/>
      <w:numFmt w:val="lowerRoman"/>
      <w:lvlText w:val="%6."/>
      <w:lvlJc w:val="right"/>
      <w:pPr>
        <w:ind w:left="2747" w:hanging="420"/>
      </w:pPr>
    </w:lvl>
    <w:lvl w:ilvl="6">
      <w:start w:val="1"/>
      <w:numFmt w:val="decimal"/>
      <w:lvlText w:val="%7."/>
      <w:lvlJc w:val="left"/>
      <w:pPr>
        <w:ind w:left="3167" w:hanging="420"/>
      </w:pPr>
    </w:lvl>
    <w:lvl w:ilvl="7">
      <w:start w:val="1"/>
      <w:numFmt w:val="lowerLetter"/>
      <w:lvlText w:val="%8)"/>
      <w:lvlJc w:val="left"/>
      <w:pPr>
        <w:ind w:left="3587" w:hanging="420"/>
      </w:pPr>
    </w:lvl>
    <w:lvl w:ilvl="8">
      <w:start w:val="1"/>
      <w:numFmt w:val="lowerRoman"/>
      <w:lvlText w:val="%9."/>
      <w:lvlJc w:val="right"/>
      <w:pPr>
        <w:ind w:left="4007" w:hanging="420"/>
      </w:pPr>
    </w:lvl>
  </w:abstractNum>
  <w:abstractNum w:abstractNumId="6">
    <w:nsid w:val="004F045D"/>
    <w:multiLevelType w:val="hybridMultilevel"/>
    <w:tmpl w:val="1886472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0A713384"/>
    <w:multiLevelType w:val="hybridMultilevel"/>
    <w:tmpl w:val="E62E2D10"/>
    <w:lvl w:ilvl="0" w:tplc="04090001">
      <w:start w:val="1"/>
      <w:numFmt w:val="bullet"/>
      <w:lvlText w:val=""/>
      <w:lvlJc w:val="left"/>
      <w:pPr>
        <w:ind w:left="11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1" w:hanging="420"/>
      </w:pPr>
      <w:rPr>
        <w:rFonts w:ascii="Wingdings" w:hAnsi="Wingdings" w:hint="default"/>
      </w:rPr>
    </w:lvl>
  </w:abstractNum>
  <w:abstractNum w:abstractNumId="8">
    <w:nsid w:val="11577B7F"/>
    <w:multiLevelType w:val="hybridMultilevel"/>
    <w:tmpl w:val="1492812E"/>
    <w:lvl w:ilvl="0" w:tplc="42448C48">
      <w:start w:val="1"/>
      <w:numFmt w:val="japaneseCounting"/>
      <w:lvlText w:val="%1、"/>
      <w:lvlJc w:val="left"/>
      <w:pPr>
        <w:ind w:left="833" w:hanging="720"/>
      </w:pPr>
      <w:rPr>
        <w:rFonts w:asciiTheme="minorEastAsia" w:eastAsiaTheme="minorEastAsia" w:hAnsiTheme="minorEastAsia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53" w:hanging="420"/>
      </w:pPr>
    </w:lvl>
    <w:lvl w:ilvl="2" w:tplc="0409001B" w:tentative="1">
      <w:start w:val="1"/>
      <w:numFmt w:val="lowerRoman"/>
      <w:lvlText w:val="%3."/>
      <w:lvlJc w:val="righ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9" w:tentative="1">
      <w:start w:val="1"/>
      <w:numFmt w:val="lowerLetter"/>
      <w:lvlText w:val="%5)"/>
      <w:lvlJc w:val="left"/>
      <w:pPr>
        <w:ind w:left="2213" w:hanging="420"/>
      </w:pPr>
    </w:lvl>
    <w:lvl w:ilvl="5" w:tplc="0409001B" w:tentative="1">
      <w:start w:val="1"/>
      <w:numFmt w:val="lowerRoman"/>
      <w:lvlText w:val="%6."/>
      <w:lvlJc w:val="righ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9" w:tentative="1">
      <w:start w:val="1"/>
      <w:numFmt w:val="lowerLetter"/>
      <w:lvlText w:val="%8)"/>
      <w:lvlJc w:val="left"/>
      <w:pPr>
        <w:ind w:left="3473" w:hanging="420"/>
      </w:pPr>
    </w:lvl>
    <w:lvl w:ilvl="8" w:tplc="0409001B" w:tentative="1">
      <w:start w:val="1"/>
      <w:numFmt w:val="lowerRoman"/>
      <w:lvlText w:val="%9."/>
      <w:lvlJc w:val="right"/>
      <w:pPr>
        <w:ind w:left="3893" w:hanging="420"/>
      </w:pPr>
    </w:lvl>
  </w:abstractNum>
  <w:abstractNum w:abstractNumId="9">
    <w:nsid w:val="219D3BC2"/>
    <w:multiLevelType w:val="hybridMultilevel"/>
    <w:tmpl w:val="9274D5BA"/>
    <w:lvl w:ilvl="0" w:tplc="04090001">
      <w:start w:val="1"/>
      <w:numFmt w:val="bullet"/>
      <w:lvlText w:val=""/>
      <w:lvlJc w:val="left"/>
      <w:pPr>
        <w:ind w:left="11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1" w:hanging="420"/>
      </w:pPr>
      <w:rPr>
        <w:rFonts w:ascii="Wingdings" w:hAnsi="Wingdings" w:hint="default"/>
      </w:rPr>
    </w:lvl>
  </w:abstractNum>
  <w:abstractNum w:abstractNumId="10">
    <w:nsid w:val="23FB7E85"/>
    <w:multiLevelType w:val="hybridMultilevel"/>
    <w:tmpl w:val="B4049D6A"/>
    <w:lvl w:ilvl="0" w:tplc="04090001">
      <w:start w:val="1"/>
      <w:numFmt w:val="bullet"/>
      <w:lvlText w:val=""/>
      <w:lvlJc w:val="left"/>
      <w:pPr>
        <w:ind w:left="8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6" w:hanging="420"/>
      </w:pPr>
      <w:rPr>
        <w:rFonts w:ascii="Wingdings" w:hAnsi="Wingdings" w:hint="default"/>
      </w:rPr>
    </w:lvl>
  </w:abstractNum>
  <w:abstractNum w:abstractNumId="11">
    <w:nsid w:val="2CFA1F63"/>
    <w:multiLevelType w:val="hybridMultilevel"/>
    <w:tmpl w:val="D438EEA6"/>
    <w:lvl w:ilvl="0" w:tplc="04090001">
      <w:start w:val="1"/>
      <w:numFmt w:val="bullet"/>
      <w:lvlText w:val=""/>
      <w:lvlJc w:val="left"/>
      <w:pPr>
        <w:ind w:left="6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1" w:hanging="420"/>
      </w:pPr>
      <w:rPr>
        <w:rFonts w:ascii="Wingdings" w:hAnsi="Wingdings" w:hint="default"/>
      </w:rPr>
    </w:lvl>
  </w:abstractNum>
  <w:abstractNum w:abstractNumId="12">
    <w:nsid w:val="34207B4A"/>
    <w:multiLevelType w:val="hybridMultilevel"/>
    <w:tmpl w:val="28800C9E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3">
    <w:nsid w:val="3AC377D6"/>
    <w:multiLevelType w:val="hybridMultilevel"/>
    <w:tmpl w:val="D49276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E5C13A6"/>
    <w:multiLevelType w:val="hybridMultilevel"/>
    <w:tmpl w:val="D2CA4CC4"/>
    <w:lvl w:ilvl="0" w:tplc="04090001">
      <w:start w:val="1"/>
      <w:numFmt w:val="bullet"/>
      <w:lvlText w:val=""/>
      <w:lvlJc w:val="left"/>
      <w:pPr>
        <w:ind w:left="11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1" w:hanging="420"/>
      </w:pPr>
      <w:rPr>
        <w:rFonts w:ascii="Wingdings" w:hAnsi="Wingdings" w:hint="default"/>
      </w:rPr>
    </w:lvl>
  </w:abstractNum>
  <w:abstractNum w:abstractNumId="15">
    <w:nsid w:val="427C6326"/>
    <w:multiLevelType w:val="hybridMultilevel"/>
    <w:tmpl w:val="15CA6512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20"/>
      </w:pPr>
      <w:rPr>
        <w:rFonts w:ascii="Wingdings" w:hAnsi="Wingdings" w:hint="default"/>
      </w:rPr>
    </w:lvl>
  </w:abstractNum>
  <w:abstractNum w:abstractNumId="16">
    <w:nsid w:val="4A834D7B"/>
    <w:multiLevelType w:val="hybridMultilevel"/>
    <w:tmpl w:val="012A21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BD82B89"/>
    <w:multiLevelType w:val="hybridMultilevel"/>
    <w:tmpl w:val="B4A2402E"/>
    <w:lvl w:ilvl="0" w:tplc="04090001">
      <w:start w:val="1"/>
      <w:numFmt w:val="bullet"/>
      <w:lvlText w:val=""/>
      <w:lvlJc w:val="left"/>
      <w:pPr>
        <w:ind w:left="7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20"/>
      </w:pPr>
      <w:rPr>
        <w:rFonts w:ascii="Wingdings" w:hAnsi="Wingdings" w:hint="default"/>
      </w:rPr>
    </w:lvl>
  </w:abstractNum>
  <w:abstractNum w:abstractNumId="18">
    <w:nsid w:val="5CDC3419"/>
    <w:multiLevelType w:val="hybridMultilevel"/>
    <w:tmpl w:val="022CB8D6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9">
    <w:nsid w:val="689B56BA"/>
    <w:multiLevelType w:val="hybridMultilevel"/>
    <w:tmpl w:val="E99A4A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B986BB8"/>
    <w:multiLevelType w:val="hybridMultilevel"/>
    <w:tmpl w:val="4C969E3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>
    <w:nsid w:val="77A42791"/>
    <w:multiLevelType w:val="hybridMultilevel"/>
    <w:tmpl w:val="2D56A876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B0E1864"/>
    <w:multiLevelType w:val="hybridMultilevel"/>
    <w:tmpl w:val="4FA248A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F594C0E"/>
    <w:multiLevelType w:val="hybridMultilevel"/>
    <w:tmpl w:val="A5927E5A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9"/>
  </w:num>
  <w:num w:numId="8">
    <w:abstractNumId w:val="21"/>
  </w:num>
  <w:num w:numId="9">
    <w:abstractNumId w:val="10"/>
  </w:num>
  <w:num w:numId="10">
    <w:abstractNumId w:val="19"/>
  </w:num>
  <w:num w:numId="11">
    <w:abstractNumId w:val="6"/>
  </w:num>
  <w:num w:numId="12">
    <w:abstractNumId w:val="20"/>
  </w:num>
  <w:num w:numId="13">
    <w:abstractNumId w:val="23"/>
  </w:num>
  <w:num w:numId="14">
    <w:abstractNumId w:val="17"/>
  </w:num>
  <w:num w:numId="15">
    <w:abstractNumId w:val="16"/>
  </w:num>
  <w:num w:numId="16">
    <w:abstractNumId w:val="14"/>
  </w:num>
  <w:num w:numId="17">
    <w:abstractNumId w:val="8"/>
  </w:num>
  <w:num w:numId="18">
    <w:abstractNumId w:val="7"/>
  </w:num>
  <w:num w:numId="19">
    <w:abstractNumId w:val="15"/>
  </w:num>
  <w:num w:numId="20">
    <w:abstractNumId w:val="11"/>
  </w:num>
  <w:num w:numId="21">
    <w:abstractNumId w:val="13"/>
  </w:num>
  <w:num w:numId="22">
    <w:abstractNumId w:val="22"/>
  </w:num>
  <w:num w:numId="23">
    <w:abstractNumId w:val="18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22F1"/>
    <w:rsid w:val="00003F95"/>
    <w:rsid w:val="000041DA"/>
    <w:rsid w:val="00006ECE"/>
    <w:rsid w:val="0001033E"/>
    <w:rsid w:val="000240C6"/>
    <w:rsid w:val="00030603"/>
    <w:rsid w:val="00035116"/>
    <w:rsid w:val="000418BD"/>
    <w:rsid w:val="00041E59"/>
    <w:rsid w:val="00042730"/>
    <w:rsid w:val="00044892"/>
    <w:rsid w:val="000477E2"/>
    <w:rsid w:val="000528BF"/>
    <w:rsid w:val="00073E8F"/>
    <w:rsid w:val="00074DEA"/>
    <w:rsid w:val="00077519"/>
    <w:rsid w:val="00077E7E"/>
    <w:rsid w:val="00080959"/>
    <w:rsid w:val="0008097E"/>
    <w:rsid w:val="00085658"/>
    <w:rsid w:val="00093B28"/>
    <w:rsid w:val="000A244E"/>
    <w:rsid w:val="000B4032"/>
    <w:rsid w:val="000C0180"/>
    <w:rsid w:val="000C237C"/>
    <w:rsid w:val="000C36E5"/>
    <w:rsid w:val="000C487B"/>
    <w:rsid w:val="000D0838"/>
    <w:rsid w:val="000E30FC"/>
    <w:rsid w:val="000E7E40"/>
    <w:rsid w:val="00105912"/>
    <w:rsid w:val="00115554"/>
    <w:rsid w:val="001322D2"/>
    <w:rsid w:val="001406FC"/>
    <w:rsid w:val="00145EA4"/>
    <w:rsid w:val="00147CEB"/>
    <w:rsid w:val="00170647"/>
    <w:rsid w:val="00182581"/>
    <w:rsid w:val="00185B63"/>
    <w:rsid w:val="00195AC2"/>
    <w:rsid w:val="00197EFA"/>
    <w:rsid w:val="001A6FBC"/>
    <w:rsid w:val="001A7B92"/>
    <w:rsid w:val="001B6594"/>
    <w:rsid w:val="001B7065"/>
    <w:rsid w:val="001C295C"/>
    <w:rsid w:val="001C6C9C"/>
    <w:rsid w:val="001D10F1"/>
    <w:rsid w:val="001D2871"/>
    <w:rsid w:val="001D5008"/>
    <w:rsid w:val="001D641B"/>
    <w:rsid w:val="001D7B2D"/>
    <w:rsid w:val="001E6123"/>
    <w:rsid w:val="00201F87"/>
    <w:rsid w:val="00203FA8"/>
    <w:rsid w:val="00207B95"/>
    <w:rsid w:val="00215E32"/>
    <w:rsid w:val="00217ACE"/>
    <w:rsid w:val="00224BAF"/>
    <w:rsid w:val="0022564E"/>
    <w:rsid w:val="00227614"/>
    <w:rsid w:val="0023099D"/>
    <w:rsid w:val="00232BC8"/>
    <w:rsid w:val="002475F0"/>
    <w:rsid w:val="002479C0"/>
    <w:rsid w:val="00247E90"/>
    <w:rsid w:val="00253496"/>
    <w:rsid w:val="00253E92"/>
    <w:rsid w:val="00254481"/>
    <w:rsid w:val="00256587"/>
    <w:rsid w:val="00261EDE"/>
    <w:rsid w:val="00262564"/>
    <w:rsid w:val="00272CAB"/>
    <w:rsid w:val="00274B0A"/>
    <w:rsid w:val="002838BB"/>
    <w:rsid w:val="00283EA8"/>
    <w:rsid w:val="00287045"/>
    <w:rsid w:val="00290298"/>
    <w:rsid w:val="002920AC"/>
    <w:rsid w:val="00295057"/>
    <w:rsid w:val="00297869"/>
    <w:rsid w:val="002A4ACD"/>
    <w:rsid w:val="002A4B8B"/>
    <w:rsid w:val="002B10FE"/>
    <w:rsid w:val="002B12EE"/>
    <w:rsid w:val="002B26F8"/>
    <w:rsid w:val="002B4D06"/>
    <w:rsid w:val="002B4F9D"/>
    <w:rsid w:val="002B500E"/>
    <w:rsid w:val="002D59F9"/>
    <w:rsid w:val="002E5589"/>
    <w:rsid w:val="002F2C5E"/>
    <w:rsid w:val="002F4A0C"/>
    <w:rsid w:val="002F603B"/>
    <w:rsid w:val="003157B9"/>
    <w:rsid w:val="003276E3"/>
    <w:rsid w:val="00334658"/>
    <w:rsid w:val="00342A87"/>
    <w:rsid w:val="00350B1E"/>
    <w:rsid w:val="00361997"/>
    <w:rsid w:val="00371C6C"/>
    <w:rsid w:val="00373683"/>
    <w:rsid w:val="00382D2E"/>
    <w:rsid w:val="00386D7F"/>
    <w:rsid w:val="003900B0"/>
    <w:rsid w:val="0039190D"/>
    <w:rsid w:val="003A489A"/>
    <w:rsid w:val="003A7046"/>
    <w:rsid w:val="003B24DF"/>
    <w:rsid w:val="003B5608"/>
    <w:rsid w:val="003C1B3D"/>
    <w:rsid w:val="003D0E9E"/>
    <w:rsid w:val="003D2081"/>
    <w:rsid w:val="003D5E43"/>
    <w:rsid w:val="003D690F"/>
    <w:rsid w:val="003D6B9F"/>
    <w:rsid w:val="003D6F77"/>
    <w:rsid w:val="003E06C8"/>
    <w:rsid w:val="003F2DDF"/>
    <w:rsid w:val="003F7833"/>
    <w:rsid w:val="00401C65"/>
    <w:rsid w:val="004051B5"/>
    <w:rsid w:val="004132A6"/>
    <w:rsid w:val="00413622"/>
    <w:rsid w:val="004173D3"/>
    <w:rsid w:val="004177DC"/>
    <w:rsid w:val="004222F1"/>
    <w:rsid w:val="00422E43"/>
    <w:rsid w:val="00424222"/>
    <w:rsid w:val="004328D0"/>
    <w:rsid w:val="004444C2"/>
    <w:rsid w:val="00460AC7"/>
    <w:rsid w:val="00473808"/>
    <w:rsid w:val="004759A5"/>
    <w:rsid w:val="00480A11"/>
    <w:rsid w:val="00482E7B"/>
    <w:rsid w:val="00490EA4"/>
    <w:rsid w:val="00493FBD"/>
    <w:rsid w:val="004A49B6"/>
    <w:rsid w:val="004B78CB"/>
    <w:rsid w:val="004C1A02"/>
    <w:rsid w:val="004C2189"/>
    <w:rsid w:val="004C2989"/>
    <w:rsid w:val="004C3B94"/>
    <w:rsid w:val="004D4636"/>
    <w:rsid w:val="004D4B48"/>
    <w:rsid w:val="004D4F08"/>
    <w:rsid w:val="004E0711"/>
    <w:rsid w:val="004E7DBE"/>
    <w:rsid w:val="004F3A1B"/>
    <w:rsid w:val="004F4AE1"/>
    <w:rsid w:val="004F4F59"/>
    <w:rsid w:val="004F5B8F"/>
    <w:rsid w:val="00503946"/>
    <w:rsid w:val="00503D40"/>
    <w:rsid w:val="00503FC5"/>
    <w:rsid w:val="005261F6"/>
    <w:rsid w:val="005279BA"/>
    <w:rsid w:val="00530B5A"/>
    <w:rsid w:val="005543B4"/>
    <w:rsid w:val="0055623A"/>
    <w:rsid w:val="0055727E"/>
    <w:rsid w:val="00560942"/>
    <w:rsid w:val="0056152A"/>
    <w:rsid w:val="00561959"/>
    <w:rsid w:val="00565927"/>
    <w:rsid w:val="0057075A"/>
    <w:rsid w:val="0057196F"/>
    <w:rsid w:val="00576C21"/>
    <w:rsid w:val="00580786"/>
    <w:rsid w:val="00581897"/>
    <w:rsid w:val="00583346"/>
    <w:rsid w:val="005912F9"/>
    <w:rsid w:val="005A479E"/>
    <w:rsid w:val="005A6392"/>
    <w:rsid w:val="005C4E52"/>
    <w:rsid w:val="005C5D4B"/>
    <w:rsid w:val="005D1B3E"/>
    <w:rsid w:val="005D5FE3"/>
    <w:rsid w:val="005E7712"/>
    <w:rsid w:val="005F2209"/>
    <w:rsid w:val="005F58C5"/>
    <w:rsid w:val="0060178E"/>
    <w:rsid w:val="00605144"/>
    <w:rsid w:val="00605E10"/>
    <w:rsid w:val="00606C1F"/>
    <w:rsid w:val="00610684"/>
    <w:rsid w:val="006147F0"/>
    <w:rsid w:val="0061663E"/>
    <w:rsid w:val="006209A7"/>
    <w:rsid w:val="00621161"/>
    <w:rsid w:val="0062216E"/>
    <w:rsid w:val="00623DE6"/>
    <w:rsid w:val="006265F7"/>
    <w:rsid w:val="00626A98"/>
    <w:rsid w:val="0063058F"/>
    <w:rsid w:val="006455FA"/>
    <w:rsid w:val="006473E0"/>
    <w:rsid w:val="00654ED2"/>
    <w:rsid w:val="00657906"/>
    <w:rsid w:val="00661513"/>
    <w:rsid w:val="006616A1"/>
    <w:rsid w:val="00661898"/>
    <w:rsid w:val="006622D5"/>
    <w:rsid w:val="00664425"/>
    <w:rsid w:val="00667241"/>
    <w:rsid w:val="00667F1D"/>
    <w:rsid w:val="00670FB0"/>
    <w:rsid w:val="006730EB"/>
    <w:rsid w:val="006750EB"/>
    <w:rsid w:val="00690840"/>
    <w:rsid w:val="00696E72"/>
    <w:rsid w:val="006A0786"/>
    <w:rsid w:val="006A5257"/>
    <w:rsid w:val="006A7B26"/>
    <w:rsid w:val="006A7D8E"/>
    <w:rsid w:val="006B2BF1"/>
    <w:rsid w:val="006C2B1A"/>
    <w:rsid w:val="006D247C"/>
    <w:rsid w:val="006D2D36"/>
    <w:rsid w:val="006D3C0E"/>
    <w:rsid w:val="006E3971"/>
    <w:rsid w:val="006E5BE6"/>
    <w:rsid w:val="006E7E0D"/>
    <w:rsid w:val="006F16B5"/>
    <w:rsid w:val="006F6A4E"/>
    <w:rsid w:val="006F7559"/>
    <w:rsid w:val="00705CC8"/>
    <w:rsid w:val="00707A81"/>
    <w:rsid w:val="00717216"/>
    <w:rsid w:val="00717A78"/>
    <w:rsid w:val="00725EF4"/>
    <w:rsid w:val="00727FE2"/>
    <w:rsid w:val="00735F07"/>
    <w:rsid w:val="007427C4"/>
    <w:rsid w:val="007428CF"/>
    <w:rsid w:val="00742B0C"/>
    <w:rsid w:val="00753DF7"/>
    <w:rsid w:val="00761265"/>
    <w:rsid w:val="00761F01"/>
    <w:rsid w:val="007628C7"/>
    <w:rsid w:val="007665B7"/>
    <w:rsid w:val="00774218"/>
    <w:rsid w:val="00774C4E"/>
    <w:rsid w:val="0078247A"/>
    <w:rsid w:val="0078274A"/>
    <w:rsid w:val="00791CE7"/>
    <w:rsid w:val="007925AB"/>
    <w:rsid w:val="00796738"/>
    <w:rsid w:val="007978CE"/>
    <w:rsid w:val="007A1A52"/>
    <w:rsid w:val="007A49A2"/>
    <w:rsid w:val="007A5A35"/>
    <w:rsid w:val="007C0513"/>
    <w:rsid w:val="007C7172"/>
    <w:rsid w:val="007D3978"/>
    <w:rsid w:val="007E069D"/>
    <w:rsid w:val="007E31EC"/>
    <w:rsid w:val="007F039F"/>
    <w:rsid w:val="007F757C"/>
    <w:rsid w:val="00813CEA"/>
    <w:rsid w:val="008177A1"/>
    <w:rsid w:val="0084750D"/>
    <w:rsid w:val="00852A5F"/>
    <w:rsid w:val="0085619B"/>
    <w:rsid w:val="0085640D"/>
    <w:rsid w:val="00857054"/>
    <w:rsid w:val="008574A1"/>
    <w:rsid w:val="00866D6D"/>
    <w:rsid w:val="00866DCF"/>
    <w:rsid w:val="00880C23"/>
    <w:rsid w:val="00883FCC"/>
    <w:rsid w:val="00895BD6"/>
    <w:rsid w:val="00897035"/>
    <w:rsid w:val="008B438D"/>
    <w:rsid w:val="008C170B"/>
    <w:rsid w:val="008C5774"/>
    <w:rsid w:val="008D04F8"/>
    <w:rsid w:val="008D355B"/>
    <w:rsid w:val="008E5D9D"/>
    <w:rsid w:val="008F05AA"/>
    <w:rsid w:val="009019BF"/>
    <w:rsid w:val="009069F2"/>
    <w:rsid w:val="00913A7D"/>
    <w:rsid w:val="00915459"/>
    <w:rsid w:val="00922177"/>
    <w:rsid w:val="00924573"/>
    <w:rsid w:val="009357CF"/>
    <w:rsid w:val="00947E0E"/>
    <w:rsid w:val="0095529B"/>
    <w:rsid w:val="009621CB"/>
    <w:rsid w:val="009813DD"/>
    <w:rsid w:val="00993C9C"/>
    <w:rsid w:val="0099690C"/>
    <w:rsid w:val="009979F8"/>
    <w:rsid w:val="009A0376"/>
    <w:rsid w:val="009A1C44"/>
    <w:rsid w:val="009A3B67"/>
    <w:rsid w:val="009A617D"/>
    <w:rsid w:val="009A694A"/>
    <w:rsid w:val="009A6A28"/>
    <w:rsid w:val="009B0390"/>
    <w:rsid w:val="009B2230"/>
    <w:rsid w:val="009B4FB7"/>
    <w:rsid w:val="009B53C4"/>
    <w:rsid w:val="009B5E68"/>
    <w:rsid w:val="009C2FB3"/>
    <w:rsid w:val="009C4986"/>
    <w:rsid w:val="009D4A37"/>
    <w:rsid w:val="009F0AF7"/>
    <w:rsid w:val="009F281C"/>
    <w:rsid w:val="00A04C54"/>
    <w:rsid w:val="00A10515"/>
    <w:rsid w:val="00A124E5"/>
    <w:rsid w:val="00A12BB5"/>
    <w:rsid w:val="00A149C3"/>
    <w:rsid w:val="00A161AB"/>
    <w:rsid w:val="00A16A36"/>
    <w:rsid w:val="00A20FCA"/>
    <w:rsid w:val="00A26BB1"/>
    <w:rsid w:val="00A35E70"/>
    <w:rsid w:val="00A36DBD"/>
    <w:rsid w:val="00A4044D"/>
    <w:rsid w:val="00A4299F"/>
    <w:rsid w:val="00A65293"/>
    <w:rsid w:val="00A70696"/>
    <w:rsid w:val="00A71970"/>
    <w:rsid w:val="00A7205C"/>
    <w:rsid w:val="00A7418E"/>
    <w:rsid w:val="00A81906"/>
    <w:rsid w:val="00A83A2C"/>
    <w:rsid w:val="00A85A14"/>
    <w:rsid w:val="00A91356"/>
    <w:rsid w:val="00A92398"/>
    <w:rsid w:val="00A9274B"/>
    <w:rsid w:val="00A9732F"/>
    <w:rsid w:val="00A97336"/>
    <w:rsid w:val="00AA3B95"/>
    <w:rsid w:val="00AA60D2"/>
    <w:rsid w:val="00AB233C"/>
    <w:rsid w:val="00AB4730"/>
    <w:rsid w:val="00AC3DB6"/>
    <w:rsid w:val="00AC41F0"/>
    <w:rsid w:val="00AC7266"/>
    <w:rsid w:val="00AD64F5"/>
    <w:rsid w:val="00AE286F"/>
    <w:rsid w:val="00AE3E60"/>
    <w:rsid w:val="00B06EC6"/>
    <w:rsid w:val="00B132EA"/>
    <w:rsid w:val="00B17BA9"/>
    <w:rsid w:val="00B2359A"/>
    <w:rsid w:val="00B34A37"/>
    <w:rsid w:val="00B4073F"/>
    <w:rsid w:val="00B45AFF"/>
    <w:rsid w:val="00B47F81"/>
    <w:rsid w:val="00B51275"/>
    <w:rsid w:val="00B543BB"/>
    <w:rsid w:val="00B67C93"/>
    <w:rsid w:val="00B77A78"/>
    <w:rsid w:val="00B844A7"/>
    <w:rsid w:val="00B85591"/>
    <w:rsid w:val="00B864A4"/>
    <w:rsid w:val="00B95146"/>
    <w:rsid w:val="00B978D5"/>
    <w:rsid w:val="00BA431B"/>
    <w:rsid w:val="00BA6F8E"/>
    <w:rsid w:val="00BB31D5"/>
    <w:rsid w:val="00BB4FEA"/>
    <w:rsid w:val="00BC01C8"/>
    <w:rsid w:val="00BC4BDB"/>
    <w:rsid w:val="00BC5C91"/>
    <w:rsid w:val="00BD13B7"/>
    <w:rsid w:val="00BD454A"/>
    <w:rsid w:val="00BE1B51"/>
    <w:rsid w:val="00BF3C34"/>
    <w:rsid w:val="00C00C2F"/>
    <w:rsid w:val="00C01B5A"/>
    <w:rsid w:val="00C032B2"/>
    <w:rsid w:val="00C0383B"/>
    <w:rsid w:val="00C1207A"/>
    <w:rsid w:val="00C14DF6"/>
    <w:rsid w:val="00C17FDE"/>
    <w:rsid w:val="00C2310F"/>
    <w:rsid w:val="00C23D8E"/>
    <w:rsid w:val="00C32854"/>
    <w:rsid w:val="00C34072"/>
    <w:rsid w:val="00C4126D"/>
    <w:rsid w:val="00C53FD2"/>
    <w:rsid w:val="00C61553"/>
    <w:rsid w:val="00C722F6"/>
    <w:rsid w:val="00C75F24"/>
    <w:rsid w:val="00C91555"/>
    <w:rsid w:val="00C964D7"/>
    <w:rsid w:val="00C97184"/>
    <w:rsid w:val="00CA33FE"/>
    <w:rsid w:val="00CA7454"/>
    <w:rsid w:val="00CB18BD"/>
    <w:rsid w:val="00CB5715"/>
    <w:rsid w:val="00CC5E52"/>
    <w:rsid w:val="00CD01BD"/>
    <w:rsid w:val="00CD3F6B"/>
    <w:rsid w:val="00CD6892"/>
    <w:rsid w:val="00CD7EBB"/>
    <w:rsid w:val="00D0008E"/>
    <w:rsid w:val="00D05FBA"/>
    <w:rsid w:val="00D213F2"/>
    <w:rsid w:val="00D23D73"/>
    <w:rsid w:val="00D35D6B"/>
    <w:rsid w:val="00D36E5F"/>
    <w:rsid w:val="00D37677"/>
    <w:rsid w:val="00D41854"/>
    <w:rsid w:val="00D54093"/>
    <w:rsid w:val="00D550F5"/>
    <w:rsid w:val="00D559EE"/>
    <w:rsid w:val="00D775B4"/>
    <w:rsid w:val="00D806C0"/>
    <w:rsid w:val="00D80BB2"/>
    <w:rsid w:val="00D85B49"/>
    <w:rsid w:val="00D9015D"/>
    <w:rsid w:val="00DA0217"/>
    <w:rsid w:val="00DA653E"/>
    <w:rsid w:val="00DB31E9"/>
    <w:rsid w:val="00DB3A1E"/>
    <w:rsid w:val="00DB474B"/>
    <w:rsid w:val="00DB7554"/>
    <w:rsid w:val="00DE07CE"/>
    <w:rsid w:val="00DE086B"/>
    <w:rsid w:val="00DF1D9B"/>
    <w:rsid w:val="00DF56EB"/>
    <w:rsid w:val="00E13E7A"/>
    <w:rsid w:val="00E43EAA"/>
    <w:rsid w:val="00E47B3F"/>
    <w:rsid w:val="00E51638"/>
    <w:rsid w:val="00E53449"/>
    <w:rsid w:val="00E53648"/>
    <w:rsid w:val="00E6167D"/>
    <w:rsid w:val="00E63D18"/>
    <w:rsid w:val="00E75046"/>
    <w:rsid w:val="00E77747"/>
    <w:rsid w:val="00E77C9E"/>
    <w:rsid w:val="00E82006"/>
    <w:rsid w:val="00E82692"/>
    <w:rsid w:val="00E83A24"/>
    <w:rsid w:val="00E91F60"/>
    <w:rsid w:val="00E97D36"/>
    <w:rsid w:val="00EA0334"/>
    <w:rsid w:val="00EB14CE"/>
    <w:rsid w:val="00ED036F"/>
    <w:rsid w:val="00ED6E89"/>
    <w:rsid w:val="00EE00AF"/>
    <w:rsid w:val="00EE1DCA"/>
    <w:rsid w:val="00EE365C"/>
    <w:rsid w:val="00EE610E"/>
    <w:rsid w:val="00EF12C7"/>
    <w:rsid w:val="00EF4149"/>
    <w:rsid w:val="00EF6856"/>
    <w:rsid w:val="00EF7F27"/>
    <w:rsid w:val="00F00B63"/>
    <w:rsid w:val="00F038DF"/>
    <w:rsid w:val="00F05547"/>
    <w:rsid w:val="00F07EE4"/>
    <w:rsid w:val="00F11E51"/>
    <w:rsid w:val="00F14FAD"/>
    <w:rsid w:val="00F22845"/>
    <w:rsid w:val="00F275E0"/>
    <w:rsid w:val="00F30316"/>
    <w:rsid w:val="00F65D73"/>
    <w:rsid w:val="00F67323"/>
    <w:rsid w:val="00F70120"/>
    <w:rsid w:val="00F71828"/>
    <w:rsid w:val="00F72400"/>
    <w:rsid w:val="00F76E29"/>
    <w:rsid w:val="00F77553"/>
    <w:rsid w:val="00F825CE"/>
    <w:rsid w:val="00F82973"/>
    <w:rsid w:val="00F87DFF"/>
    <w:rsid w:val="00F9445A"/>
    <w:rsid w:val="00F961A6"/>
    <w:rsid w:val="00FA3068"/>
    <w:rsid w:val="00FA346B"/>
    <w:rsid w:val="00FA5A51"/>
    <w:rsid w:val="00FA79B5"/>
    <w:rsid w:val="00FB2595"/>
    <w:rsid w:val="00FB2B2E"/>
    <w:rsid w:val="00FB688E"/>
    <w:rsid w:val="00FC77B1"/>
    <w:rsid w:val="00FC788C"/>
    <w:rsid w:val="00FD0EC4"/>
    <w:rsid w:val="00FE1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Code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41F0"/>
    <w:pPr>
      <w:widowControl w:val="0"/>
      <w:jc w:val="both"/>
    </w:pPr>
    <w:rPr>
      <w:rFonts w:ascii="Microsoft Sans Serif" w:eastAsia="宋体" w:hAnsi="Microsoft Sans Serif" w:cs="Times New Roman"/>
      <w:szCs w:val="20"/>
    </w:rPr>
  </w:style>
  <w:style w:type="paragraph" w:styleId="1">
    <w:name w:val="heading 1"/>
    <w:basedOn w:val="a0"/>
    <w:next w:val="a0"/>
    <w:link w:val="1Char"/>
    <w:qFormat/>
    <w:rsid w:val="00AC41F0"/>
    <w:pPr>
      <w:keepNext/>
      <w:keepLines/>
      <w:numPr>
        <w:numId w:val="1"/>
      </w:numPr>
      <w:tabs>
        <w:tab w:val="left" w:pos="1361"/>
      </w:tabs>
      <w:spacing w:before="500" w:after="120" w:line="360" w:lineRule="auto"/>
      <w:jc w:val="left"/>
      <w:outlineLvl w:val="0"/>
    </w:pPr>
    <w:rPr>
      <w:rFonts w:ascii="Arial" w:eastAsia="华文细黑" w:hAnsi="Arial"/>
      <w:kern w:val="44"/>
      <w:sz w:val="30"/>
    </w:rPr>
  </w:style>
  <w:style w:type="paragraph" w:styleId="2">
    <w:name w:val="heading 2"/>
    <w:basedOn w:val="a0"/>
    <w:next w:val="Alt-W"/>
    <w:link w:val="2Char"/>
    <w:qFormat/>
    <w:rsid w:val="00AC41F0"/>
    <w:pPr>
      <w:keepNext/>
      <w:keepLines/>
      <w:numPr>
        <w:ilvl w:val="1"/>
        <w:numId w:val="1"/>
      </w:numPr>
      <w:tabs>
        <w:tab w:val="left" w:pos="720"/>
      </w:tabs>
      <w:spacing w:before="180" w:after="120" w:line="360" w:lineRule="auto"/>
      <w:outlineLvl w:val="1"/>
    </w:pPr>
    <w:rPr>
      <w:rFonts w:ascii="Arial" w:eastAsia="华文仿宋" w:hAnsi="Arial"/>
      <w:sz w:val="28"/>
    </w:rPr>
  </w:style>
  <w:style w:type="paragraph" w:styleId="3">
    <w:name w:val="heading 3"/>
    <w:basedOn w:val="a0"/>
    <w:next w:val="Alt-W"/>
    <w:link w:val="3Char"/>
    <w:qFormat/>
    <w:rsid w:val="00AC41F0"/>
    <w:pPr>
      <w:keepNext/>
      <w:keepLines/>
      <w:tabs>
        <w:tab w:val="left" w:pos="960"/>
      </w:tabs>
      <w:spacing w:before="240" w:after="240"/>
      <w:ind w:left="113"/>
      <w:outlineLvl w:val="2"/>
    </w:pPr>
    <w:rPr>
      <w:rFonts w:ascii="Arial" w:eastAsia="黑体" w:hAnsi="Arial"/>
      <w:sz w:val="24"/>
    </w:rPr>
  </w:style>
  <w:style w:type="paragraph" w:styleId="4">
    <w:name w:val="heading 4"/>
    <w:basedOn w:val="a0"/>
    <w:next w:val="Alt-W"/>
    <w:link w:val="4Char"/>
    <w:qFormat/>
    <w:rsid w:val="00AC41F0"/>
    <w:pPr>
      <w:keepNext/>
      <w:keepLines/>
      <w:numPr>
        <w:numId w:val="2"/>
      </w:numPr>
      <w:spacing w:before="120"/>
      <w:outlineLvl w:val="3"/>
    </w:pPr>
    <w:rPr>
      <w:rFonts w:ascii="Verdana" w:eastAsia="楷体_GB2312" w:hAnsi="Verdana"/>
      <w:b/>
      <w:sz w:val="24"/>
    </w:rPr>
  </w:style>
  <w:style w:type="paragraph" w:styleId="5">
    <w:name w:val="heading 5"/>
    <w:basedOn w:val="a0"/>
    <w:next w:val="a0"/>
    <w:link w:val="5Char"/>
    <w:qFormat/>
    <w:rsid w:val="00AC41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semiHidden/>
    <w:unhideWhenUsed/>
    <w:rsid w:val="00422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4222F1"/>
    <w:rPr>
      <w:sz w:val="18"/>
      <w:szCs w:val="18"/>
    </w:rPr>
  </w:style>
  <w:style w:type="paragraph" w:styleId="a5">
    <w:name w:val="footer"/>
    <w:basedOn w:val="a0"/>
    <w:link w:val="Char0"/>
    <w:semiHidden/>
    <w:unhideWhenUsed/>
    <w:rsid w:val="00422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4222F1"/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rsid w:val="00D213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D213F2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0"/>
    <w:link w:val="Char1"/>
    <w:unhideWhenUsed/>
    <w:rsid w:val="00C4126D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C4126D"/>
    <w:rPr>
      <w:sz w:val="18"/>
      <w:szCs w:val="18"/>
    </w:rPr>
  </w:style>
  <w:style w:type="paragraph" w:styleId="a7">
    <w:name w:val="Document Map"/>
    <w:basedOn w:val="a0"/>
    <w:link w:val="Char2"/>
    <w:semiHidden/>
    <w:unhideWhenUsed/>
    <w:rsid w:val="00AC41F0"/>
    <w:rPr>
      <w:rFonts w:ascii="宋体"/>
      <w:sz w:val="18"/>
      <w:szCs w:val="18"/>
    </w:rPr>
  </w:style>
  <w:style w:type="character" w:customStyle="1" w:styleId="Char2">
    <w:name w:val="文档结构图 Char"/>
    <w:basedOn w:val="a1"/>
    <w:link w:val="a7"/>
    <w:uiPriority w:val="99"/>
    <w:semiHidden/>
    <w:rsid w:val="00AC41F0"/>
    <w:rPr>
      <w:rFonts w:ascii="宋体" w:eastAsia="宋体"/>
      <w:sz w:val="18"/>
      <w:szCs w:val="18"/>
    </w:rPr>
  </w:style>
  <w:style w:type="character" w:customStyle="1" w:styleId="1Char">
    <w:name w:val="标题 1 Char"/>
    <w:basedOn w:val="a1"/>
    <w:link w:val="1"/>
    <w:rsid w:val="00AC41F0"/>
    <w:rPr>
      <w:rFonts w:ascii="Arial" w:eastAsia="华文细黑" w:hAnsi="Arial" w:cs="Times New Roman"/>
      <w:kern w:val="44"/>
      <w:sz w:val="30"/>
      <w:szCs w:val="20"/>
    </w:rPr>
  </w:style>
  <w:style w:type="character" w:customStyle="1" w:styleId="2Char">
    <w:name w:val="标题 2 Char"/>
    <w:basedOn w:val="a1"/>
    <w:link w:val="2"/>
    <w:rsid w:val="00AC41F0"/>
    <w:rPr>
      <w:rFonts w:ascii="Arial" w:eastAsia="华文仿宋" w:hAnsi="Arial" w:cs="Times New Roman"/>
      <w:sz w:val="28"/>
      <w:szCs w:val="20"/>
    </w:rPr>
  </w:style>
  <w:style w:type="character" w:customStyle="1" w:styleId="3Char">
    <w:name w:val="标题 3 Char"/>
    <w:basedOn w:val="a1"/>
    <w:link w:val="3"/>
    <w:rsid w:val="00AC41F0"/>
    <w:rPr>
      <w:rFonts w:ascii="Arial" w:eastAsia="黑体" w:hAnsi="Arial" w:cs="Times New Roman"/>
      <w:sz w:val="24"/>
      <w:szCs w:val="20"/>
    </w:rPr>
  </w:style>
  <w:style w:type="character" w:customStyle="1" w:styleId="4Char">
    <w:name w:val="标题 4 Char"/>
    <w:basedOn w:val="a1"/>
    <w:link w:val="4"/>
    <w:rsid w:val="00AC41F0"/>
    <w:rPr>
      <w:rFonts w:ascii="Verdana" w:eastAsia="楷体_GB2312" w:hAnsi="Verdana" w:cs="Times New Roman"/>
      <w:b/>
      <w:sz w:val="24"/>
      <w:szCs w:val="20"/>
    </w:rPr>
  </w:style>
  <w:style w:type="character" w:customStyle="1" w:styleId="5Char">
    <w:name w:val="标题 5 Char"/>
    <w:basedOn w:val="a1"/>
    <w:link w:val="5"/>
    <w:rsid w:val="00AC41F0"/>
    <w:rPr>
      <w:rFonts w:ascii="Microsoft Sans Serif" w:eastAsia="宋体" w:hAnsi="Microsoft Sans Serif" w:cs="Times New Roman"/>
      <w:b/>
      <w:bCs/>
      <w:sz w:val="28"/>
      <w:szCs w:val="28"/>
    </w:rPr>
  </w:style>
  <w:style w:type="character" w:customStyle="1" w:styleId="Alt-V">
    <w:name w:val="变量 Alt-V"/>
    <w:basedOn w:val="a1"/>
    <w:rsid w:val="00AC41F0"/>
    <w:rPr>
      <w:i/>
    </w:rPr>
  </w:style>
  <w:style w:type="character" w:styleId="a8">
    <w:name w:val="annotation reference"/>
    <w:basedOn w:val="a1"/>
    <w:semiHidden/>
    <w:rsid w:val="00AC41F0"/>
    <w:rPr>
      <w:sz w:val="21"/>
    </w:rPr>
  </w:style>
  <w:style w:type="character" w:customStyle="1" w:styleId="Alt-EChar">
    <w:name w:val="一级项目列表 Alt-E Char"/>
    <w:basedOn w:val="a1"/>
    <w:rsid w:val="00AC41F0"/>
    <w:rPr>
      <w:rFonts w:ascii="Microsoft Sans Serif" w:hAnsi="Microsoft Sans Serif"/>
      <w:kern w:val="2"/>
      <w:sz w:val="21"/>
    </w:rPr>
  </w:style>
  <w:style w:type="character" w:styleId="a9">
    <w:name w:val="page number"/>
    <w:basedOn w:val="a1"/>
    <w:semiHidden/>
    <w:rsid w:val="00AC41F0"/>
  </w:style>
  <w:style w:type="character" w:customStyle="1" w:styleId="Alt-WChar">
    <w:name w:val="我的正文 Alt-W Char"/>
    <w:basedOn w:val="a1"/>
    <w:rsid w:val="00AC41F0"/>
    <w:rPr>
      <w:rFonts w:ascii="Microsoft Sans Serif" w:eastAsia="宋体" w:hAnsi="Microsoft Sans Serif"/>
      <w:kern w:val="2"/>
      <w:sz w:val="24"/>
      <w:lang w:val="en-US" w:eastAsia="zh-CN"/>
    </w:rPr>
  </w:style>
  <w:style w:type="character" w:customStyle="1" w:styleId="Alt-A">
    <w:name w:val="代码注释 Alt-A"/>
    <w:basedOn w:val="a1"/>
    <w:rsid w:val="00AC41F0"/>
    <w:rPr>
      <w:i/>
      <w:color w:val="008000"/>
    </w:rPr>
  </w:style>
  <w:style w:type="character" w:customStyle="1" w:styleId="Ctrl-Down">
    <w:name w:val="下标 Ctrl-Down"/>
    <w:basedOn w:val="a1"/>
    <w:rsid w:val="00AC41F0"/>
    <w:rPr>
      <w:vertAlign w:val="subscript"/>
    </w:rPr>
  </w:style>
  <w:style w:type="character" w:styleId="aa">
    <w:name w:val="FollowedHyperlink"/>
    <w:basedOn w:val="a1"/>
    <w:semiHidden/>
    <w:rsid w:val="00AC41F0"/>
    <w:rPr>
      <w:color w:val="800080"/>
      <w:u w:val="single"/>
    </w:rPr>
  </w:style>
  <w:style w:type="character" w:customStyle="1" w:styleId="Alt-Q">
    <w:name w:val="重点 Alt-Q"/>
    <w:basedOn w:val="a1"/>
    <w:rsid w:val="00AC41F0"/>
    <w:rPr>
      <w:rFonts w:ascii="Microsoft Sans Serif" w:eastAsia="宋体" w:hAnsi="Microsoft Sans Serif"/>
      <w:color w:val="auto"/>
      <w:shd w:val="clear" w:color="auto" w:fill="D9D9D9"/>
    </w:rPr>
  </w:style>
  <w:style w:type="character" w:styleId="ab">
    <w:name w:val="Hyperlink"/>
    <w:basedOn w:val="a1"/>
    <w:uiPriority w:val="99"/>
    <w:rsid w:val="00AC41F0"/>
    <w:rPr>
      <w:color w:val="0000FF"/>
      <w:u w:val="single"/>
    </w:rPr>
  </w:style>
  <w:style w:type="character" w:customStyle="1" w:styleId="Alt-CChar">
    <w:name w:val="代码 Alt-C Char"/>
    <w:basedOn w:val="Alt-WChar"/>
    <w:rsid w:val="00AC41F0"/>
    <w:rPr>
      <w:rFonts w:ascii="Courier New" w:hAnsi="Courier New"/>
      <w:sz w:val="18"/>
      <w:shd w:val="clear" w:color="auto" w:fill="D9D9D9"/>
    </w:rPr>
  </w:style>
  <w:style w:type="character" w:customStyle="1" w:styleId="Ctrl-Up">
    <w:name w:val="上标 Ctrl-Up"/>
    <w:basedOn w:val="a1"/>
    <w:rsid w:val="00AC41F0"/>
    <w:rPr>
      <w:vertAlign w:val="superscript"/>
    </w:rPr>
  </w:style>
  <w:style w:type="paragraph" w:customStyle="1" w:styleId="Alt-W">
    <w:name w:val="我的正文 Alt-W"/>
    <w:basedOn w:val="a0"/>
    <w:rsid w:val="00AC41F0"/>
    <w:pPr>
      <w:spacing w:line="300" w:lineRule="auto"/>
      <w:ind w:left="227" w:firstLine="454"/>
      <w:textAlignment w:val="baseline"/>
    </w:pPr>
    <w:rPr>
      <w:sz w:val="24"/>
    </w:rPr>
  </w:style>
  <w:style w:type="paragraph" w:customStyle="1" w:styleId="CaptionVlt-X">
    <w:name w:val="Caption Vlt-X"/>
    <w:basedOn w:val="Alt-W"/>
    <w:next w:val="Alt-W"/>
    <w:rsid w:val="00AC41F0"/>
    <w:pPr>
      <w:jc w:val="center"/>
    </w:pPr>
    <w:rPr>
      <w:rFonts w:eastAsia="华文细黑"/>
      <w:sz w:val="18"/>
    </w:rPr>
  </w:style>
  <w:style w:type="paragraph" w:styleId="ac">
    <w:name w:val="annotation text"/>
    <w:basedOn w:val="a0"/>
    <w:link w:val="Char3"/>
    <w:semiHidden/>
    <w:unhideWhenUsed/>
    <w:rsid w:val="00AC41F0"/>
    <w:pPr>
      <w:jc w:val="left"/>
    </w:pPr>
  </w:style>
  <w:style w:type="character" w:customStyle="1" w:styleId="Char3">
    <w:name w:val="批注文字 Char"/>
    <w:basedOn w:val="a1"/>
    <w:link w:val="ac"/>
    <w:uiPriority w:val="99"/>
    <w:semiHidden/>
    <w:rsid w:val="00AC41F0"/>
    <w:rPr>
      <w:rFonts w:ascii="Microsoft Sans Serif" w:eastAsia="宋体" w:hAnsi="Microsoft Sans Serif" w:cs="Times New Roman"/>
      <w:szCs w:val="20"/>
    </w:rPr>
  </w:style>
  <w:style w:type="paragraph" w:styleId="ad">
    <w:name w:val="annotation subject"/>
    <w:basedOn w:val="ac"/>
    <w:next w:val="ac"/>
    <w:link w:val="Char4"/>
    <w:rsid w:val="00AC41F0"/>
    <w:rPr>
      <w:b/>
    </w:rPr>
  </w:style>
  <w:style w:type="character" w:customStyle="1" w:styleId="Char4">
    <w:name w:val="批注主题 Char"/>
    <w:basedOn w:val="Char3"/>
    <w:link w:val="ad"/>
    <w:rsid w:val="00AC41F0"/>
    <w:rPr>
      <w:b/>
    </w:rPr>
  </w:style>
  <w:style w:type="paragraph" w:customStyle="1" w:styleId="ae">
    <w:name w:val="封面标题"/>
    <w:basedOn w:val="a0"/>
    <w:next w:val="a0"/>
    <w:rsid w:val="00AC41F0"/>
    <w:pPr>
      <w:spacing w:line="360" w:lineRule="auto"/>
      <w:jc w:val="center"/>
    </w:pPr>
    <w:rPr>
      <w:rFonts w:eastAsia="黑体"/>
      <w:b/>
      <w:sz w:val="48"/>
    </w:rPr>
  </w:style>
  <w:style w:type="paragraph" w:customStyle="1" w:styleId="a">
    <w:name w:val="参考文献列表"/>
    <w:basedOn w:val="a0"/>
    <w:rsid w:val="00AC41F0"/>
    <w:pPr>
      <w:numPr>
        <w:numId w:val="3"/>
      </w:numPr>
      <w:tabs>
        <w:tab w:val="left" w:pos="902"/>
      </w:tabs>
      <w:jc w:val="left"/>
    </w:pPr>
    <w:rPr>
      <w:sz w:val="18"/>
    </w:rPr>
  </w:style>
  <w:style w:type="paragraph" w:customStyle="1" w:styleId="af">
    <w:name w:val="非主要文本（引用、讨论等）"/>
    <w:basedOn w:val="Alt-W"/>
    <w:rsid w:val="00AC41F0"/>
    <w:rPr>
      <w:rFonts w:eastAsia="楷体_GB2312"/>
    </w:rPr>
  </w:style>
  <w:style w:type="paragraph" w:customStyle="1" w:styleId="Alt-S">
    <w:name w:val="样式 居中 Alt-S"/>
    <w:basedOn w:val="a0"/>
    <w:rsid w:val="00AC41F0"/>
    <w:pPr>
      <w:spacing w:line="300" w:lineRule="auto"/>
      <w:jc w:val="center"/>
    </w:pPr>
  </w:style>
  <w:style w:type="paragraph" w:customStyle="1" w:styleId="Alt-E">
    <w:name w:val="一级项目列表 Alt-E"/>
    <w:basedOn w:val="a0"/>
    <w:rsid w:val="00AC41F0"/>
    <w:pPr>
      <w:numPr>
        <w:numId w:val="4"/>
      </w:numPr>
      <w:spacing w:line="300" w:lineRule="auto"/>
    </w:pPr>
  </w:style>
  <w:style w:type="paragraph" w:customStyle="1" w:styleId="Alt-C">
    <w:name w:val="代码 Alt-C"/>
    <w:basedOn w:val="Alt-W"/>
    <w:rsid w:val="00AC41F0"/>
    <w:pPr>
      <w:numPr>
        <w:numId w:val="5"/>
      </w:numPr>
      <w:shd w:val="clear" w:color="auto" w:fill="D9D9D9"/>
      <w:tabs>
        <w:tab w:val="clear" w:pos="1134"/>
        <w:tab w:val="left" w:pos="680"/>
        <w:tab w:val="left" w:pos="907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</w:tabs>
      <w:spacing w:line="240" w:lineRule="exact"/>
    </w:pPr>
    <w:rPr>
      <w:rFonts w:ascii="Courier New" w:hAnsi="Courier New"/>
      <w:sz w:val="18"/>
    </w:rPr>
  </w:style>
  <w:style w:type="paragraph" w:customStyle="1" w:styleId="-">
    <w:name w:val="封面-普通"/>
    <w:basedOn w:val="a0"/>
    <w:rsid w:val="00AC41F0"/>
    <w:pPr>
      <w:ind w:left="2268"/>
    </w:pPr>
  </w:style>
  <w:style w:type="paragraph" w:customStyle="1" w:styleId="-0">
    <w:name w:val="封面-副标题"/>
    <w:basedOn w:val="a0"/>
    <w:rsid w:val="00AC41F0"/>
    <w:pPr>
      <w:jc w:val="center"/>
    </w:pPr>
    <w:rPr>
      <w:sz w:val="32"/>
    </w:rPr>
  </w:style>
  <w:style w:type="paragraph" w:styleId="20">
    <w:name w:val="toc 2"/>
    <w:basedOn w:val="a0"/>
    <w:next w:val="a0"/>
    <w:uiPriority w:val="39"/>
    <w:rsid w:val="00AC41F0"/>
    <w:pPr>
      <w:ind w:leftChars="200" w:left="420"/>
    </w:pPr>
  </w:style>
  <w:style w:type="paragraph" w:customStyle="1" w:styleId="Alt-D">
    <w:name w:val="一级编号列表 Alt-D"/>
    <w:basedOn w:val="a0"/>
    <w:rsid w:val="00AC41F0"/>
    <w:pPr>
      <w:numPr>
        <w:numId w:val="6"/>
      </w:numPr>
    </w:pPr>
  </w:style>
  <w:style w:type="paragraph" w:styleId="10">
    <w:name w:val="toc 1"/>
    <w:basedOn w:val="a0"/>
    <w:next w:val="a0"/>
    <w:uiPriority w:val="39"/>
    <w:rsid w:val="00AC41F0"/>
  </w:style>
  <w:style w:type="paragraph" w:customStyle="1" w:styleId="Alt-Shift-C">
    <w:name w:val="无编号代码 Alt-Shift-C"/>
    <w:basedOn w:val="Alt-C"/>
    <w:next w:val="Alt-W"/>
    <w:rsid w:val="00AC41F0"/>
    <w:pPr>
      <w:numPr>
        <w:numId w:val="0"/>
      </w:numPr>
      <w:ind w:left="340"/>
    </w:pPr>
  </w:style>
  <w:style w:type="paragraph" w:styleId="30">
    <w:name w:val="toc 3"/>
    <w:basedOn w:val="a0"/>
    <w:next w:val="a0"/>
    <w:uiPriority w:val="39"/>
    <w:rsid w:val="00AC41F0"/>
    <w:pPr>
      <w:ind w:leftChars="400" w:left="840"/>
    </w:pPr>
  </w:style>
  <w:style w:type="paragraph" w:customStyle="1" w:styleId="af0">
    <w:name w:val="参考文献"/>
    <w:basedOn w:val="a0"/>
    <w:rsid w:val="00AC41F0"/>
    <w:pPr>
      <w:jc w:val="center"/>
      <w:outlineLvl w:val="0"/>
    </w:pPr>
    <w:rPr>
      <w:rFonts w:eastAsia="黑体"/>
      <w:sz w:val="28"/>
    </w:rPr>
  </w:style>
  <w:style w:type="paragraph" w:styleId="af1">
    <w:name w:val="Revision"/>
    <w:rsid w:val="00AC41F0"/>
    <w:rPr>
      <w:rFonts w:ascii="Microsoft Sans Serif" w:eastAsia="宋体" w:hAnsi="Microsoft Sans Serif" w:cs="Times New Roman"/>
      <w:szCs w:val="20"/>
    </w:rPr>
  </w:style>
  <w:style w:type="paragraph" w:customStyle="1" w:styleId="af2">
    <w:name w:val="无编号标题"/>
    <w:basedOn w:val="a0"/>
    <w:rsid w:val="00AC41F0"/>
    <w:pPr>
      <w:jc w:val="center"/>
    </w:pPr>
    <w:rPr>
      <w:rFonts w:eastAsia="黑体"/>
      <w:sz w:val="28"/>
    </w:rPr>
  </w:style>
  <w:style w:type="paragraph" w:styleId="af3">
    <w:name w:val="caption"/>
    <w:basedOn w:val="a0"/>
    <w:next w:val="a0"/>
    <w:qFormat/>
    <w:rsid w:val="00AC41F0"/>
    <w:rPr>
      <w:rFonts w:ascii="Arial" w:eastAsia="黑体" w:hAnsi="Arial"/>
      <w:sz w:val="20"/>
    </w:rPr>
  </w:style>
  <w:style w:type="paragraph" w:styleId="af4">
    <w:name w:val="Normal (Web)"/>
    <w:basedOn w:val="a0"/>
    <w:uiPriority w:val="99"/>
    <w:semiHidden/>
    <w:rsid w:val="00AC41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1"/>
    <w:rsid w:val="00AC41F0"/>
  </w:style>
  <w:style w:type="character" w:customStyle="1" w:styleId="apple-converted-space">
    <w:name w:val="apple-converted-space"/>
    <w:basedOn w:val="a1"/>
    <w:rsid w:val="00AC41F0"/>
  </w:style>
  <w:style w:type="character" w:styleId="HTML0">
    <w:name w:val="HTML Code"/>
    <w:basedOn w:val="a1"/>
    <w:semiHidden/>
    <w:unhideWhenUsed/>
    <w:rsid w:val="00AC41F0"/>
    <w:rPr>
      <w:rFonts w:ascii="宋体" w:eastAsia="宋体" w:hAnsi="宋体" w:cs="宋体"/>
      <w:sz w:val="24"/>
      <w:szCs w:val="24"/>
    </w:rPr>
  </w:style>
  <w:style w:type="character" w:customStyle="1" w:styleId="nobr">
    <w:name w:val="nobr"/>
    <w:basedOn w:val="a1"/>
    <w:rsid w:val="00AC41F0"/>
  </w:style>
  <w:style w:type="paragraph" w:styleId="af5">
    <w:name w:val="List Paragraph"/>
    <w:basedOn w:val="a0"/>
    <w:uiPriority w:val="34"/>
    <w:qFormat/>
    <w:rsid w:val="00AC41F0"/>
    <w:pPr>
      <w:ind w:firstLineChars="200" w:firstLine="420"/>
    </w:pPr>
    <w:rPr>
      <w:rFonts w:ascii="Calibri" w:hAnsi="Calibri"/>
      <w:szCs w:val="22"/>
    </w:rPr>
  </w:style>
  <w:style w:type="character" w:styleId="af6">
    <w:name w:val="Strong"/>
    <w:basedOn w:val="a1"/>
    <w:uiPriority w:val="22"/>
    <w:qFormat/>
    <w:rsid w:val="00AC41F0"/>
    <w:rPr>
      <w:b/>
      <w:bCs/>
    </w:rPr>
  </w:style>
  <w:style w:type="table" w:styleId="af7">
    <w:name w:val="Table Grid"/>
    <w:basedOn w:val="a2"/>
    <w:uiPriority w:val="59"/>
    <w:rsid w:val="00AC41F0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w4">
    <w:name w:val="kw4"/>
    <w:basedOn w:val="a1"/>
    <w:rsid w:val="00AC41F0"/>
  </w:style>
  <w:style w:type="character" w:customStyle="1" w:styleId="br0">
    <w:name w:val="br0"/>
    <w:basedOn w:val="a1"/>
    <w:rsid w:val="00AC41F0"/>
  </w:style>
  <w:style w:type="character" w:customStyle="1" w:styleId="sy0">
    <w:name w:val="sy0"/>
    <w:basedOn w:val="a1"/>
    <w:rsid w:val="00AC41F0"/>
  </w:style>
  <w:style w:type="character" w:styleId="af8">
    <w:name w:val="Emphasis"/>
    <w:basedOn w:val="a1"/>
    <w:uiPriority w:val="20"/>
    <w:qFormat/>
    <w:rsid w:val="00AC41F0"/>
    <w:rPr>
      <w:i/>
      <w:iCs/>
    </w:rPr>
  </w:style>
  <w:style w:type="paragraph" w:customStyle="1" w:styleId="reader-word-layer">
    <w:name w:val="reader-word-layer"/>
    <w:basedOn w:val="a0"/>
    <w:rsid w:val="009A037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w-headline">
    <w:name w:val="mw-headline"/>
    <w:basedOn w:val="a1"/>
    <w:rsid w:val="006E5B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6519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en.wikipedia.org/wiki/Application_programming_interface" TargetMode="External"/><Relationship Id="rId18" Type="http://schemas.openxmlformats.org/officeDocument/2006/relationships/hyperlink" Target="http://en.wikipedia.org/wiki/Xen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://en.wikipedia.org/wiki/Hypervisor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Open_source" TargetMode="External"/><Relationship Id="rId17" Type="http://schemas.openxmlformats.org/officeDocument/2006/relationships/hyperlink" Target="http://en.wikipedia.org/wiki/Kernel-based_Virtual_Machine" TargetMode="External"/><Relationship Id="rId25" Type="http://schemas.openxmlformats.org/officeDocument/2006/relationships/image" Target="media/image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Libvirt" TargetMode="External"/><Relationship Id="rId20" Type="http://schemas.openxmlformats.org/officeDocument/2006/relationships/hyperlink" Target="http://en.wikipedia.org/wiki/QEMU" TargetMode="External"/><Relationship Id="rId29" Type="http://schemas.openxmlformats.org/officeDocument/2006/relationships/hyperlink" Target="http://blog.sina.com.cn/s/blog_6cdb6ebc0101eacb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Platform_virtualization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://en.wikipedia.org/wiki/Libvirt" TargetMode="External"/><Relationship Id="rId10" Type="http://schemas.openxmlformats.org/officeDocument/2006/relationships/footer" Target="footer1.xml"/><Relationship Id="rId19" Type="http://schemas.openxmlformats.org/officeDocument/2006/relationships/hyperlink" Target="http://en.wikipedia.org/wiki/VMware_ESX" TargetMode="External"/><Relationship Id="rId31" Type="http://schemas.openxmlformats.org/officeDocument/2006/relationships/hyperlink" Target="http://blog.sina.com.cn/s/blog_6cdb6ebc0101eacb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en.wikipedia.org/wiki/Daemon_%28computer_software%29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hyperlink" Target="http://my.oschina.net/guol/blog/6225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580C1D-DE29-457D-A681-692379AC3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10389</TotalTime>
  <Pages>12</Pages>
  <Words>1321</Words>
  <Characters>7536</Characters>
  <Application>Microsoft Office Word</Application>
  <DocSecurity>0</DocSecurity>
  <Lines>62</Lines>
  <Paragraphs>17</Paragraphs>
  <ScaleCrop>false</ScaleCrop>
  <Company/>
  <LinksUpToDate>false</LinksUpToDate>
  <CharactersWithSpaces>8840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haicheng</dc:creator>
  <cp:keywords/>
  <dc:description/>
  <cp:lastModifiedBy>hzsunzixiang</cp:lastModifiedBy>
  <cp:revision>404</cp:revision>
  <dcterms:created xsi:type="dcterms:W3CDTF">2013-04-07T02:47:00Z</dcterms:created>
  <dcterms:modified xsi:type="dcterms:W3CDTF">2014-06-13T10:49:00Z</dcterms:modified>
</cp:coreProperties>
</file>