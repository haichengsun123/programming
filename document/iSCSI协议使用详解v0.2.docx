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1F0" w:rsidRDefault="00AC41F0" w:rsidP="00AC41F0"/>
    <w:p w:rsidR="00AC41F0" w:rsidRDefault="00AC41F0" w:rsidP="00AC41F0"/>
    <w:p w:rsidR="00AC41F0" w:rsidRDefault="00AC41F0" w:rsidP="00AC41F0"/>
    <w:p w:rsidR="00AC41F0" w:rsidRDefault="00AC41F0" w:rsidP="00AC41F0"/>
    <w:p w:rsidR="00AC41F0" w:rsidRDefault="00AC41F0" w:rsidP="00AC41F0"/>
    <w:p w:rsidR="00AC41F0" w:rsidRDefault="00AC41F0" w:rsidP="00AC41F0"/>
    <w:p w:rsidR="00AC41F0" w:rsidRDefault="00AC41F0" w:rsidP="00AC41F0">
      <w:pPr>
        <w:pStyle w:val="-0"/>
      </w:pPr>
      <w:r>
        <w:rPr>
          <w:rFonts w:eastAsia="黑体" w:hint="eastAsia"/>
          <w:b/>
          <w:sz w:val="48"/>
        </w:rPr>
        <w:t>iSCSI</w:t>
      </w:r>
      <w:r>
        <w:rPr>
          <w:rFonts w:eastAsia="黑体" w:hint="eastAsia"/>
          <w:b/>
          <w:sz w:val="48"/>
        </w:rPr>
        <w:t>详解</w:t>
      </w:r>
    </w:p>
    <w:p w:rsidR="00AC41F0" w:rsidRDefault="00AC41F0" w:rsidP="00AC41F0"/>
    <w:p w:rsidR="00AC41F0" w:rsidRDefault="00AC41F0" w:rsidP="00AC41F0"/>
    <w:p w:rsidR="00AC41F0" w:rsidRDefault="00AC41F0" w:rsidP="00AC41F0"/>
    <w:p w:rsidR="00AC41F0" w:rsidRDefault="00AC41F0" w:rsidP="00AC41F0"/>
    <w:p w:rsidR="00AC41F0" w:rsidRDefault="00AC41F0" w:rsidP="00AC41F0"/>
    <w:p w:rsidR="00AC41F0" w:rsidRDefault="00AC41F0" w:rsidP="00AC41F0"/>
    <w:p w:rsidR="00AC41F0" w:rsidRDefault="00AC41F0" w:rsidP="00AC41F0"/>
    <w:p w:rsidR="00AC41F0" w:rsidRDefault="00AC41F0" w:rsidP="00AC41F0"/>
    <w:p w:rsidR="00AC41F0" w:rsidRDefault="00AC41F0" w:rsidP="00AC41F0">
      <w:pPr>
        <w:pStyle w:val="-"/>
      </w:pPr>
      <w:r>
        <w:rPr>
          <w:rFonts w:hint="eastAsia"/>
        </w:rPr>
        <w:t>编</w:t>
      </w:r>
      <w:r>
        <w:rPr>
          <w:rFonts w:hint="eastAsia"/>
        </w:rPr>
        <w:t xml:space="preserve"> </w:t>
      </w:r>
      <w:r>
        <w:rPr>
          <w:rFonts w:hint="eastAsia"/>
        </w:rPr>
        <w:t>写</w:t>
      </w:r>
      <w:r>
        <w:rPr>
          <w:rFonts w:hint="eastAsia"/>
        </w:rPr>
        <w:t xml:space="preserve"> </w:t>
      </w:r>
      <w:r>
        <w:rPr>
          <w:rFonts w:hint="eastAsia"/>
        </w:rPr>
        <w:t>人：</w:t>
      </w:r>
      <w:proofErr w:type="gramStart"/>
      <w:r>
        <w:rPr>
          <w:rFonts w:hint="eastAsia"/>
        </w:rPr>
        <w:t>孙自翔</w:t>
      </w:r>
      <w:proofErr w:type="gramEnd"/>
    </w:p>
    <w:p w:rsidR="00AC41F0" w:rsidRDefault="00AC41F0" w:rsidP="00AC41F0">
      <w:pPr>
        <w:pStyle w:val="-"/>
      </w:pPr>
      <w:r>
        <w:rPr>
          <w:rFonts w:hint="eastAsia"/>
        </w:rPr>
        <w:t>统</w:t>
      </w:r>
      <w:r>
        <w:rPr>
          <w:rFonts w:hint="eastAsia"/>
        </w:rPr>
        <w:t xml:space="preserve"> </w:t>
      </w:r>
      <w:r>
        <w:rPr>
          <w:rFonts w:hint="eastAsia"/>
        </w:rPr>
        <w:t>稿</w:t>
      </w:r>
      <w:r>
        <w:rPr>
          <w:rFonts w:hint="eastAsia"/>
        </w:rPr>
        <w:t xml:space="preserve"> </w:t>
      </w:r>
      <w:r>
        <w:rPr>
          <w:rFonts w:hint="eastAsia"/>
        </w:rPr>
        <w:t>人：</w:t>
      </w:r>
    </w:p>
    <w:p w:rsidR="00AC41F0" w:rsidRDefault="00AC41F0" w:rsidP="00AC41F0">
      <w:pPr>
        <w:pStyle w:val="-"/>
      </w:pPr>
      <w:r>
        <w:rPr>
          <w:rFonts w:hint="eastAsia"/>
        </w:rPr>
        <w:t>编写时间：</w:t>
      </w:r>
      <w:r w:rsidR="00B543BB">
        <w:rPr>
          <w:rFonts w:hint="eastAsia"/>
        </w:rPr>
        <w:t>2013-06</w:t>
      </w:r>
      <w:r>
        <w:rPr>
          <w:rFonts w:hint="eastAsia"/>
        </w:rPr>
        <w:t>-07</w:t>
      </w:r>
    </w:p>
    <w:p w:rsidR="00AC41F0" w:rsidRDefault="00AC41F0" w:rsidP="00AC41F0">
      <w:pPr>
        <w:pStyle w:val="-"/>
      </w:pPr>
      <w:r>
        <w:rPr>
          <w:rFonts w:hint="eastAsia"/>
        </w:rPr>
        <w:t>部</w:t>
      </w:r>
      <w:r>
        <w:rPr>
          <w:rFonts w:hint="eastAsia"/>
        </w:rPr>
        <w:t xml:space="preserve"> </w:t>
      </w:r>
      <w:r>
        <w:rPr>
          <w:rFonts w:hint="eastAsia"/>
        </w:rPr>
        <w:t>门</w:t>
      </w:r>
      <w:r>
        <w:rPr>
          <w:rFonts w:hint="eastAsia"/>
        </w:rPr>
        <w:t xml:space="preserve"> </w:t>
      </w:r>
      <w:r>
        <w:rPr>
          <w:rFonts w:hint="eastAsia"/>
        </w:rPr>
        <w:t>名：</w:t>
      </w:r>
    </w:p>
    <w:p w:rsidR="00AC41F0" w:rsidRDefault="00AC41F0" w:rsidP="00AC41F0">
      <w:pPr>
        <w:pStyle w:val="-"/>
      </w:pPr>
      <w:r>
        <w:rPr>
          <w:rFonts w:hint="eastAsia"/>
        </w:rPr>
        <w:t>审</w:t>
      </w:r>
      <w:r>
        <w:rPr>
          <w:rFonts w:hint="eastAsia"/>
        </w:rPr>
        <w:t xml:space="preserve"> </w:t>
      </w:r>
      <w:r>
        <w:rPr>
          <w:rFonts w:hint="eastAsia"/>
        </w:rPr>
        <w:t>核</w:t>
      </w:r>
      <w:r>
        <w:rPr>
          <w:rFonts w:hint="eastAsia"/>
        </w:rPr>
        <w:t xml:space="preserve"> </w:t>
      </w:r>
      <w:r>
        <w:rPr>
          <w:rFonts w:hint="eastAsia"/>
        </w:rPr>
        <w:t>人：</w:t>
      </w:r>
    </w:p>
    <w:p w:rsidR="00AC41F0" w:rsidRDefault="00AC41F0" w:rsidP="00AC41F0">
      <w:pPr>
        <w:pStyle w:val="-"/>
      </w:pPr>
      <w:r>
        <w:rPr>
          <w:rFonts w:hint="eastAsia"/>
        </w:rPr>
        <w:t>审核时间：</w:t>
      </w:r>
    </w:p>
    <w:p w:rsidR="00AC41F0" w:rsidRDefault="00AC41F0" w:rsidP="00AC41F0"/>
    <w:p w:rsidR="00AC41F0" w:rsidRDefault="00AC41F0" w:rsidP="00AC41F0"/>
    <w:p w:rsidR="00AC41F0" w:rsidRDefault="00AC41F0" w:rsidP="00AC41F0"/>
    <w:p w:rsidR="00AC41F0" w:rsidRDefault="00AC41F0" w:rsidP="00AC41F0"/>
    <w:p w:rsidR="00AC41F0" w:rsidRDefault="00AC41F0" w:rsidP="00AC41F0"/>
    <w:p w:rsidR="00AC41F0" w:rsidRDefault="00AC41F0" w:rsidP="00AC41F0"/>
    <w:p w:rsidR="00AC41F0" w:rsidRDefault="00AC41F0" w:rsidP="00AC41F0"/>
    <w:p w:rsidR="00AC41F0" w:rsidRDefault="00AC41F0" w:rsidP="00AC41F0"/>
    <w:p w:rsidR="00AC41F0" w:rsidRDefault="00AC41F0" w:rsidP="00AC41F0"/>
    <w:p w:rsidR="00AC41F0" w:rsidRDefault="00AC41F0" w:rsidP="00AC41F0"/>
    <w:p w:rsidR="00AC41F0" w:rsidRDefault="00AC41F0" w:rsidP="00AC41F0"/>
    <w:p w:rsidR="00AC41F0" w:rsidRDefault="00AC41F0" w:rsidP="00AC41F0"/>
    <w:p w:rsidR="00AC41F0" w:rsidRDefault="00AC41F0" w:rsidP="00AC41F0">
      <w:pPr>
        <w:pStyle w:val="Alt-D"/>
        <w:numPr>
          <w:ilvl w:val="0"/>
          <w:numId w:val="0"/>
        </w:numPr>
        <w:sectPr w:rsidR="00AC41F0">
          <w:headerReference w:type="even" r:id="rId8"/>
          <w:headerReference w:type="default" r:id="rId9"/>
          <w:footerReference w:type="even" r:id="rId10"/>
          <w:footerReference w:type="default" r:id="rId11"/>
          <w:pgSz w:w="11907" w:h="16840"/>
          <w:pgMar w:top="1440" w:right="1457" w:bottom="1440" w:left="1797" w:header="851" w:footer="992" w:gutter="0"/>
          <w:cols w:space="720"/>
          <w:docGrid w:linePitch="312"/>
        </w:sectPr>
      </w:pPr>
    </w:p>
    <w:p w:rsidR="00AC41F0" w:rsidRDefault="00AC41F0" w:rsidP="00AC41F0">
      <w:pPr>
        <w:pStyle w:val="af2"/>
      </w:pPr>
      <w:r>
        <w:rPr>
          <w:rFonts w:hint="eastAsia"/>
        </w:rPr>
        <w:lastRenderedPageBreak/>
        <w:t>修订记录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000"/>
      </w:tblPr>
      <w:tblGrid>
        <w:gridCol w:w="808"/>
        <w:gridCol w:w="4680"/>
        <w:gridCol w:w="1440"/>
        <w:gridCol w:w="900"/>
        <w:gridCol w:w="1041"/>
      </w:tblGrid>
      <w:tr w:rsidR="00AC41F0" w:rsidTr="006209A7">
        <w:tc>
          <w:tcPr>
            <w:tcW w:w="808" w:type="dxa"/>
            <w:vAlign w:val="center"/>
          </w:tcPr>
          <w:p w:rsidR="00AC41F0" w:rsidRDefault="00AC41F0" w:rsidP="006209A7">
            <w:r>
              <w:rPr>
                <w:rFonts w:hint="eastAsia"/>
              </w:rPr>
              <w:t>编号</w:t>
            </w:r>
          </w:p>
        </w:tc>
        <w:tc>
          <w:tcPr>
            <w:tcW w:w="4680" w:type="dxa"/>
            <w:vAlign w:val="center"/>
          </w:tcPr>
          <w:p w:rsidR="00AC41F0" w:rsidRDefault="00AC41F0" w:rsidP="006209A7">
            <w:r>
              <w:rPr>
                <w:rFonts w:hint="eastAsia"/>
              </w:rPr>
              <w:t>修订内容简述</w:t>
            </w:r>
          </w:p>
        </w:tc>
        <w:tc>
          <w:tcPr>
            <w:tcW w:w="1440" w:type="dxa"/>
            <w:vAlign w:val="center"/>
          </w:tcPr>
          <w:p w:rsidR="00AC41F0" w:rsidRDefault="00AC41F0" w:rsidP="006209A7">
            <w:r>
              <w:rPr>
                <w:rFonts w:hint="eastAsia"/>
              </w:rPr>
              <w:t>修订日期</w:t>
            </w:r>
          </w:p>
        </w:tc>
        <w:tc>
          <w:tcPr>
            <w:tcW w:w="900" w:type="dxa"/>
            <w:vAlign w:val="center"/>
          </w:tcPr>
          <w:p w:rsidR="00AC41F0" w:rsidRDefault="00AC41F0" w:rsidP="006209A7">
            <w:r>
              <w:rPr>
                <w:rFonts w:hint="eastAsia"/>
              </w:rPr>
              <w:t>版本</w:t>
            </w:r>
          </w:p>
        </w:tc>
        <w:tc>
          <w:tcPr>
            <w:tcW w:w="1041" w:type="dxa"/>
            <w:vAlign w:val="center"/>
          </w:tcPr>
          <w:p w:rsidR="00AC41F0" w:rsidRDefault="00AC41F0" w:rsidP="006209A7">
            <w:r>
              <w:rPr>
                <w:rFonts w:hint="eastAsia"/>
              </w:rPr>
              <w:t>修订人</w:t>
            </w:r>
          </w:p>
        </w:tc>
      </w:tr>
      <w:tr w:rsidR="00AC41F0" w:rsidTr="006209A7">
        <w:tc>
          <w:tcPr>
            <w:tcW w:w="808" w:type="dxa"/>
            <w:vAlign w:val="center"/>
          </w:tcPr>
          <w:p w:rsidR="00AC41F0" w:rsidRDefault="00AC41F0" w:rsidP="006209A7">
            <w:r>
              <w:rPr>
                <w:rFonts w:hint="eastAsia"/>
              </w:rPr>
              <w:t>1</w:t>
            </w:r>
          </w:p>
        </w:tc>
        <w:tc>
          <w:tcPr>
            <w:tcW w:w="4680" w:type="dxa"/>
            <w:vAlign w:val="center"/>
          </w:tcPr>
          <w:p w:rsidR="00AC41F0" w:rsidRDefault="00AC41F0" w:rsidP="006209A7">
            <w:r>
              <w:rPr>
                <w:rFonts w:hint="eastAsia"/>
              </w:rPr>
              <w:t>初稿</w:t>
            </w:r>
          </w:p>
        </w:tc>
        <w:tc>
          <w:tcPr>
            <w:tcW w:w="1440" w:type="dxa"/>
            <w:vAlign w:val="center"/>
          </w:tcPr>
          <w:p w:rsidR="00AC41F0" w:rsidRDefault="000C0180" w:rsidP="00AC41F0">
            <w:r>
              <w:rPr>
                <w:rFonts w:hint="eastAsia"/>
              </w:rPr>
              <w:t>2012-12-23</w:t>
            </w:r>
          </w:p>
        </w:tc>
        <w:tc>
          <w:tcPr>
            <w:tcW w:w="900" w:type="dxa"/>
            <w:vAlign w:val="center"/>
          </w:tcPr>
          <w:p w:rsidR="00AC41F0" w:rsidRDefault="001406FC" w:rsidP="006209A7">
            <w:r>
              <w:rPr>
                <w:rFonts w:hint="eastAsia"/>
              </w:rPr>
              <w:t>0.1</w:t>
            </w:r>
          </w:p>
        </w:tc>
        <w:tc>
          <w:tcPr>
            <w:tcW w:w="1041" w:type="dxa"/>
            <w:vAlign w:val="center"/>
          </w:tcPr>
          <w:p w:rsidR="00AC41F0" w:rsidRDefault="00AC41F0" w:rsidP="006209A7">
            <w:proofErr w:type="gramStart"/>
            <w:r>
              <w:rPr>
                <w:rFonts w:hint="eastAsia"/>
              </w:rPr>
              <w:t>孙自翔</w:t>
            </w:r>
            <w:proofErr w:type="gramEnd"/>
          </w:p>
        </w:tc>
      </w:tr>
      <w:tr w:rsidR="00B543BB" w:rsidTr="006209A7">
        <w:tc>
          <w:tcPr>
            <w:tcW w:w="808" w:type="dxa"/>
            <w:vAlign w:val="center"/>
          </w:tcPr>
          <w:p w:rsidR="00B543BB" w:rsidRDefault="00B543BB" w:rsidP="006209A7">
            <w:r>
              <w:rPr>
                <w:rFonts w:hint="eastAsia"/>
              </w:rPr>
              <w:t>2</w:t>
            </w:r>
          </w:p>
        </w:tc>
        <w:tc>
          <w:tcPr>
            <w:tcW w:w="4680" w:type="dxa"/>
            <w:vAlign w:val="center"/>
          </w:tcPr>
          <w:p w:rsidR="00B543BB" w:rsidRDefault="002B12EE" w:rsidP="00105912">
            <w:r>
              <w:rPr>
                <w:rFonts w:hint="eastAsia"/>
              </w:rPr>
              <w:t>增加</w:t>
            </w:r>
            <w:r>
              <w:rPr>
                <w:rFonts w:hint="eastAsia"/>
              </w:rPr>
              <w:t>open-iscsi</w:t>
            </w:r>
            <w:r>
              <w:rPr>
                <w:rFonts w:hint="eastAsia"/>
              </w:rPr>
              <w:t>的使用方式</w:t>
            </w:r>
          </w:p>
          <w:p w:rsidR="002B12EE" w:rsidRDefault="002B12EE" w:rsidP="00105912">
            <w:r>
              <w:rPr>
                <w:rFonts w:hint="eastAsia"/>
              </w:rPr>
              <w:t>扩充一些其他方面的内容</w:t>
            </w:r>
          </w:p>
        </w:tc>
        <w:tc>
          <w:tcPr>
            <w:tcW w:w="1440" w:type="dxa"/>
            <w:vAlign w:val="center"/>
          </w:tcPr>
          <w:p w:rsidR="00B543BB" w:rsidRDefault="00B543BB" w:rsidP="00105912">
            <w:r>
              <w:rPr>
                <w:rFonts w:hint="eastAsia"/>
              </w:rPr>
              <w:t>2013-6-07</w:t>
            </w:r>
          </w:p>
        </w:tc>
        <w:tc>
          <w:tcPr>
            <w:tcW w:w="900" w:type="dxa"/>
            <w:vAlign w:val="center"/>
          </w:tcPr>
          <w:p w:rsidR="00B543BB" w:rsidRDefault="001406FC" w:rsidP="00105912">
            <w:r>
              <w:rPr>
                <w:rFonts w:hint="eastAsia"/>
              </w:rPr>
              <w:t>0.2</w:t>
            </w:r>
          </w:p>
        </w:tc>
        <w:tc>
          <w:tcPr>
            <w:tcW w:w="1041" w:type="dxa"/>
            <w:vAlign w:val="center"/>
          </w:tcPr>
          <w:p w:rsidR="00B543BB" w:rsidRDefault="00B543BB" w:rsidP="00105912">
            <w:proofErr w:type="gramStart"/>
            <w:r>
              <w:rPr>
                <w:rFonts w:hint="eastAsia"/>
              </w:rPr>
              <w:t>孙自翔</w:t>
            </w:r>
            <w:proofErr w:type="gramEnd"/>
          </w:p>
        </w:tc>
      </w:tr>
      <w:tr w:rsidR="00B543BB" w:rsidTr="006209A7">
        <w:tc>
          <w:tcPr>
            <w:tcW w:w="808" w:type="dxa"/>
            <w:vAlign w:val="center"/>
          </w:tcPr>
          <w:p w:rsidR="00B543BB" w:rsidRDefault="00B543BB" w:rsidP="006209A7"/>
        </w:tc>
        <w:tc>
          <w:tcPr>
            <w:tcW w:w="4680" w:type="dxa"/>
            <w:vAlign w:val="center"/>
          </w:tcPr>
          <w:p w:rsidR="00B543BB" w:rsidRDefault="00B543BB" w:rsidP="006209A7"/>
        </w:tc>
        <w:tc>
          <w:tcPr>
            <w:tcW w:w="1440" w:type="dxa"/>
            <w:vAlign w:val="center"/>
          </w:tcPr>
          <w:p w:rsidR="00B543BB" w:rsidRDefault="00B543BB" w:rsidP="006209A7"/>
        </w:tc>
        <w:tc>
          <w:tcPr>
            <w:tcW w:w="900" w:type="dxa"/>
            <w:vAlign w:val="center"/>
          </w:tcPr>
          <w:p w:rsidR="00B543BB" w:rsidRDefault="00B543BB" w:rsidP="006209A7"/>
        </w:tc>
        <w:tc>
          <w:tcPr>
            <w:tcW w:w="1041" w:type="dxa"/>
            <w:vAlign w:val="center"/>
          </w:tcPr>
          <w:p w:rsidR="00B543BB" w:rsidRDefault="00B543BB" w:rsidP="006209A7"/>
        </w:tc>
      </w:tr>
      <w:tr w:rsidR="00B543BB" w:rsidTr="006209A7">
        <w:tc>
          <w:tcPr>
            <w:tcW w:w="808" w:type="dxa"/>
            <w:vAlign w:val="center"/>
          </w:tcPr>
          <w:p w:rsidR="00B543BB" w:rsidRDefault="00B543BB" w:rsidP="006209A7"/>
        </w:tc>
        <w:tc>
          <w:tcPr>
            <w:tcW w:w="4680" w:type="dxa"/>
            <w:vAlign w:val="center"/>
          </w:tcPr>
          <w:p w:rsidR="00B543BB" w:rsidRDefault="00B543BB" w:rsidP="006209A7"/>
        </w:tc>
        <w:tc>
          <w:tcPr>
            <w:tcW w:w="1440" w:type="dxa"/>
            <w:vAlign w:val="center"/>
          </w:tcPr>
          <w:p w:rsidR="00B543BB" w:rsidRDefault="00B543BB" w:rsidP="006209A7"/>
        </w:tc>
        <w:tc>
          <w:tcPr>
            <w:tcW w:w="900" w:type="dxa"/>
            <w:vAlign w:val="center"/>
          </w:tcPr>
          <w:p w:rsidR="00B543BB" w:rsidRDefault="00B543BB" w:rsidP="006209A7"/>
        </w:tc>
        <w:tc>
          <w:tcPr>
            <w:tcW w:w="1041" w:type="dxa"/>
            <w:vAlign w:val="center"/>
          </w:tcPr>
          <w:p w:rsidR="00B543BB" w:rsidRDefault="00B543BB" w:rsidP="006209A7"/>
        </w:tc>
      </w:tr>
    </w:tbl>
    <w:p w:rsidR="00AC41F0" w:rsidRDefault="00AC41F0" w:rsidP="00AC41F0"/>
    <w:p w:rsidR="00AC41F0" w:rsidRDefault="00AC41F0" w:rsidP="00AC41F0"/>
    <w:p w:rsidR="00AC41F0" w:rsidRDefault="00AC41F0" w:rsidP="00AC41F0">
      <w:pPr>
        <w:pageBreakBefore/>
      </w:pPr>
    </w:p>
    <w:p w:rsidR="00AC41F0" w:rsidRDefault="00AC41F0" w:rsidP="00AC41F0">
      <w:pPr>
        <w:pStyle w:val="af2"/>
        <w:jc w:val="both"/>
      </w:pPr>
    </w:p>
    <w:p w:rsidR="00AC41F0" w:rsidRDefault="00AC41F0" w:rsidP="00AC41F0">
      <w:pPr>
        <w:pStyle w:val="af2"/>
      </w:pPr>
      <w:r>
        <w:rPr>
          <w:rFonts w:hint="eastAsia"/>
        </w:rPr>
        <w:t>正文目录</w:t>
      </w:r>
    </w:p>
    <w:p w:rsidR="00D37677" w:rsidRDefault="00006ECE">
      <w:pPr>
        <w:pStyle w:val="10"/>
        <w:tabs>
          <w:tab w:val="left" w:pos="420"/>
          <w:tab w:val="right" w:leader="hyphen" w:pos="8643"/>
        </w:tabs>
        <w:rPr>
          <w:rFonts w:asciiTheme="minorHAnsi" w:eastAsiaTheme="minorEastAsia" w:hAnsiTheme="minorHAnsi" w:cstheme="minorBidi"/>
          <w:noProof/>
          <w:szCs w:val="22"/>
        </w:rPr>
      </w:pPr>
      <w:r w:rsidRPr="00E21A2E">
        <w:rPr>
          <w:sz w:val="24"/>
          <w:szCs w:val="24"/>
        </w:rPr>
        <w:fldChar w:fldCharType="begin"/>
      </w:r>
      <w:r w:rsidR="00AC41F0" w:rsidRPr="00E21A2E">
        <w:rPr>
          <w:sz w:val="24"/>
          <w:szCs w:val="24"/>
        </w:rPr>
        <w:instrText xml:space="preserve"> </w:instrText>
      </w:r>
      <w:r w:rsidR="00AC41F0" w:rsidRPr="00E21A2E">
        <w:rPr>
          <w:rFonts w:hint="eastAsia"/>
          <w:sz w:val="24"/>
          <w:szCs w:val="24"/>
        </w:rPr>
        <w:instrText>TOC \o "1-3" \h \z \u</w:instrText>
      </w:r>
      <w:r w:rsidR="00AC41F0" w:rsidRPr="00E21A2E">
        <w:rPr>
          <w:sz w:val="24"/>
          <w:szCs w:val="24"/>
        </w:rPr>
        <w:instrText xml:space="preserve"> </w:instrText>
      </w:r>
      <w:r w:rsidRPr="00E21A2E">
        <w:rPr>
          <w:sz w:val="24"/>
          <w:szCs w:val="24"/>
        </w:rPr>
        <w:fldChar w:fldCharType="separate"/>
      </w:r>
      <w:hyperlink w:anchor="_Toc358396264" w:history="1">
        <w:r w:rsidR="00D37677" w:rsidRPr="008B637A">
          <w:rPr>
            <w:rStyle w:val="ab"/>
            <w:noProof/>
          </w:rPr>
          <w:t>1</w:t>
        </w:r>
        <w:r w:rsidR="00D37677">
          <w:rPr>
            <w:rFonts w:asciiTheme="minorHAnsi" w:eastAsiaTheme="minorEastAsia" w:hAnsiTheme="minorHAnsi" w:cstheme="minorBidi"/>
            <w:noProof/>
            <w:szCs w:val="22"/>
          </w:rPr>
          <w:tab/>
        </w:r>
        <w:r w:rsidR="00D37677" w:rsidRPr="008B637A">
          <w:rPr>
            <w:rStyle w:val="ab"/>
            <w:rFonts w:hint="eastAsia"/>
            <w:noProof/>
          </w:rPr>
          <w:t>文档说明</w:t>
        </w:r>
        <w:r w:rsidR="00D37677">
          <w:rPr>
            <w:noProof/>
            <w:webHidden/>
          </w:rPr>
          <w:tab/>
        </w:r>
        <w:r>
          <w:rPr>
            <w:noProof/>
            <w:webHidden/>
          </w:rPr>
          <w:fldChar w:fldCharType="begin"/>
        </w:r>
        <w:r w:rsidR="00D37677">
          <w:rPr>
            <w:noProof/>
            <w:webHidden/>
          </w:rPr>
          <w:instrText xml:space="preserve"> PAGEREF _Toc358396264 \h </w:instrText>
        </w:r>
        <w:r>
          <w:rPr>
            <w:noProof/>
            <w:webHidden/>
          </w:rPr>
        </w:r>
        <w:r>
          <w:rPr>
            <w:noProof/>
            <w:webHidden/>
          </w:rPr>
          <w:fldChar w:fldCharType="separate"/>
        </w:r>
        <w:r w:rsidR="00D37677">
          <w:rPr>
            <w:noProof/>
            <w:webHidden/>
          </w:rPr>
          <w:t>5</w:t>
        </w:r>
        <w:r>
          <w:rPr>
            <w:noProof/>
            <w:webHidden/>
          </w:rPr>
          <w:fldChar w:fldCharType="end"/>
        </w:r>
      </w:hyperlink>
    </w:p>
    <w:p w:rsidR="00D37677" w:rsidRDefault="00006ECE">
      <w:pPr>
        <w:pStyle w:val="20"/>
        <w:tabs>
          <w:tab w:val="left" w:pos="1050"/>
          <w:tab w:val="right" w:leader="hyphen" w:pos="8643"/>
        </w:tabs>
        <w:rPr>
          <w:rFonts w:asciiTheme="minorHAnsi" w:eastAsiaTheme="minorEastAsia" w:hAnsiTheme="minorHAnsi" w:cstheme="minorBidi"/>
          <w:noProof/>
          <w:szCs w:val="22"/>
        </w:rPr>
      </w:pPr>
      <w:hyperlink w:anchor="_Toc358396265" w:history="1">
        <w:r w:rsidR="00D37677" w:rsidRPr="008B637A">
          <w:rPr>
            <w:rStyle w:val="ab"/>
            <w:noProof/>
          </w:rPr>
          <w:t>1.1</w:t>
        </w:r>
        <w:r w:rsidR="00D37677">
          <w:rPr>
            <w:rFonts w:asciiTheme="minorHAnsi" w:eastAsiaTheme="minorEastAsia" w:hAnsiTheme="minorHAnsi" w:cstheme="minorBidi"/>
            <w:noProof/>
            <w:szCs w:val="22"/>
          </w:rPr>
          <w:tab/>
        </w:r>
        <w:r w:rsidR="00D37677" w:rsidRPr="008B637A">
          <w:rPr>
            <w:rStyle w:val="ab"/>
            <w:rFonts w:hint="eastAsia"/>
            <w:noProof/>
          </w:rPr>
          <w:t>参考资料</w:t>
        </w:r>
        <w:r w:rsidR="00D37677">
          <w:rPr>
            <w:noProof/>
            <w:webHidden/>
          </w:rPr>
          <w:tab/>
        </w:r>
        <w:r>
          <w:rPr>
            <w:noProof/>
            <w:webHidden/>
          </w:rPr>
          <w:fldChar w:fldCharType="begin"/>
        </w:r>
        <w:r w:rsidR="00D37677">
          <w:rPr>
            <w:noProof/>
            <w:webHidden/>
          </w:rPr>
          <w:instrText xml:space="preserve"> PAGEREF _Toc358396265 \h </w:instrText>
        </w:r>
        <w:r>
          <w:rPr>
            <w:noProof/>
            <w:webHidden/>
          </w:rPr>
        </w:r>
        <w:r>
          <w:rPr>
            <w:noProof/>
            <w:webHidden/>
          </w:rPr>
          <w:fldChar w:fldCharType="separate"/>
        </w:r>
        <w:r w:rsidR="00D37677">
          <w:rPr>
            <w:noProof/>
            <w:webHidden/>
          </w:rPr>
          <w:t>5</w:t>
        </w:r>
        <w:r>
          <w:rPr>
            <w:noProof/>
            <w:webHidden/>
          </w:rPr>
          <w:fldChar w:fldCharType="end"/>
        </w:r>
      </w:hyperlink>
    </w:p>
    <w:p w:rsidR="00D37677" w:rsidRDefault="00006ECE">
      <w:pPr>
        <w:pStyle w:val="20"/>
        <w:tabs>
          <w:tab w:val="left" w:pos="1050"/>
          <w:tab w:val="right" w:leader="hyphen" w:pos="8643"/>
        </w:tabs>
        <w:rPr>
          <w:rFonts w:asciiTheme="minorHAnsi" w:eastAsiaTheme="minorEastAsia" w:hAnsiTheme="minorHAnsi" w:cstheme="minorBidi"/>
          <w:noProof/>
          <w:szCs w:val="22"/>
        </w:rPr>
      </w:pPr>
      <w:hyperlink w:anchor="_Toc358396266" w:history="1">
        <w:r w:rsidR="00D37677" w:rsidRPr="008B637A">
          <w:rPr>
            <w:rStyle w:val="ab"/>
            <w:noProof/>
          </w:rPr>
          <w:t>1.2</w:t>
        </w:r>
        <w:r w:rsidR="00D37677">
          <w:rPr>
            <w:rFonts w:asciiTheme="minorHAnsi" w:eastAsiaTheme="minorEastAsia" w:hAnsiTheme="minorHAnsi" w:cstheme="minorBidi"/>
            <w:noProof/>
            <w:szCs w:val="22"/>
          </w:rPr>
          <w:tab/>
        </w:r>
        <w:r w:rsidR="00D37677" w:rsidRPr="008B637A">
          <w:rPr>
            <w:rStyle w:val="ab"/>
            <w:rFonts w:hint="eastAsia"/>
            <w:noProof/>
          </w:rPr>
          <w:t>本文档要达成的目标</w:t>
        </w:r>
        <w:r w:rsidR="00D37677">
          <w:rPr>
            <w:noProof/>
            <w:webHidden/>
          </w:rPr>
          <w:tab/>
        </w:r>
        <w:r>
          <w:rPr>
            <w:noProof/>
            <w:webHidden/>
          </w:rPr>
          <w:fldChar w:fldCharType="begin"/>
        </w:r>
        <w:r w:rsidR="00D37677">
          <w:rPr>
            <w:noProof/>
            <w:webHidden/>
          </w:rPr>
          <w:instrText xml:space="preserve"> PAGEREF _Toc358396266 \h </w:instrText>
        </w:r>
        <w:r>
          <w:rPr>
            <w:noProof/>
            <w:webHidden/>
          </w:rPr>
        </w:r>
        <w:r>
          <w:rPr>
            <w:noProof/>
            <w:webHidden/>
          </w:rPr>
          <w:fldChar w:fldCharType="separate"/>
        </w:r>
        <w:r w:rsidR="00D37677">
          <w:rPr>
            <w:noProof/>
            <w:webHidden/>
          </w:rPr>
          <w:t>5</w:t>
        </w:r>
        <w:r>
          <w:rPr>
            <w:noProof/>
            <w:webHidden/>
          </w:rPr>
          <w:fldChar w:fldCharType="end"/>
        </w:r>
      </w:hyperlink>
    </w:p>
    <w:p w:rsidR="00D37677" w:rsidRDefault="00006ECE">
      <w:pPr>
        <w:pStyle w:val="20"/>
        <w:tabs>
          <w:tab w:val="left" w:pos="1050"/>
          <w:tab w:val="right" w:leader="hyphen" w:pos="8643"/>
        </w:tabs>
        <w:rPr>
          <w:rFonts w:asciiTheme="minorHAnsi" w:eastAsiaTheme="minorEastAsia" w:hAnsiTheme="minorHAnsi" w:cstheme="minorBidi"/>
          <w:noProof/>
          <w:szCs w:val="22"/>
        </w:rPr>
      </w:pPr>
      <w:hyperlink w:anchor="_Toc358396267" w:history="1">
        <w:r w:rsidR="00D37677" w:rsidRPr="008B637A">
          <w:rPr>
            <w:rStyle w:val="ab"/>
            <w:noProof/>
          </w:rPr>
          <w:t>1.3</w:t>
        </w:r>
        <w:r w:rsidR="00D37677">
          <w:rPr>
            <w:rFonts w:asciiTheme="minorHAnsi" w:eastAsiaTheme="minorEastAsia" w:hAnsiTheme="minorHAnsi" w:cstheme="minorBidi"/>
            <w:noProof/>
            <w:szCs w:val="22"/>
          </w:rPr>
          <w:tab/>
        </w:r>
        <w:r w:rsidR="00D37677" w:rsidRPr="008B637A">
          <w:rPr>
            <w:rStyle w:val="ab"/>
            <w:rFonts w:hint="eastAsia"/>
            <w:noProof/>
          </w:rPr>
          <w:t>本文档不完善的地方</w:t>
        </w:r>
        <w:r w:rsidR="00D37677">
          <w:rPr>
            <w:noProof/>
            <w:webHidden/>
          </w:rPr>
          <w:tab/>
        </w:r>
        <w:r>
          <w:rPr>
            <w:noProof/>
            <w:webHidden/>
          </w:rPr>
          <w:fldChar w:fldCharType="begin"/>
        </w:r>
        <w:r w:rsidR="00D37677">
          <w:rPr>
            <w:noProof/>
            <w:webHidden/>
          </w:rPr>
          <w:instrText xml:space="preserve"> PAGEREF _Toc358396267 \h </w:instrText>
        </w:r>
        <w:r>
          <w:rPr>
            <w:noProof/>
            <w:webHidden/>
          </w:rPr>
        </w:r>
        <w:r>
          <w:rPr>
            <w:noProof/>
            <w:webHidden/>
          </w:rPr>
          <w:fldChar w:fldCharType="separate"/>
        </w:r>
        <w:r w:rsidR="00D37677">
          <w:rPr>
            <w:noProof/>
            <w:webHidden/>
          </w:rPr>
          <w:t>5</w:t>
        </w:r>
        <w:r>
          <w:rPr>
            <w:noProof/>
            <w:webHidden/>
          </w:rPr>
          <w:fldChar w:fldCharType="end"/>
        </w:r>
      </w:hyperlink>
    </w:p>
    <w:p w:rsidR="00D37677" w:rsidRDefault="00006ECE">
      <w:pPr>
        <w:pStyle w:val="10"/>
        <w:tabs>
          <w:tab w:val="left" w:pos="420"/>
          <w:tab w:val="right" w:leader="hyphen" w:pos="8643"/>
        </w:tabs>
        <w:rPr>
          <w:rFonts w:asciiTheme="minorHAnsi" w:eastAsiaTheme="minorEastAsia" w:hAnsiTheme="minorHAnsi" w:cstheme="minorBidi"/>
          <w:noProof/>
          <w:szCs w:val="22"/>
        </w:rPr>
      </w:pPr>
      <w:hyperlink w:anchor="_Toc358396268" w:history="1">
        <w:r w:rsidR="00D37677" w:rsidRPr="008B637A">
          <w:rPr>
            <w:rStyle w:val="ab"/>
            <w:noProof/>
          </w:rPr>
          <w:t>2</w:t>
        </w:r>
        <w:r w:rsidR="00D37677">
          <w:rPr>
            <w:rFonts w:asciiTheme="minorHAnsi" w:eastAsiaTheme="minorEastAsia" w:hAnsiTheme="minorHAnsi" w:cstheme="minorBidi"/>
            <w:noProof/>
            <w:szCs w:val="22"/>
          </w:rPr>
          <w:tab/>
        </w:r>
        <w:r w:rsidR="00D37677" w:rsidRPr="008B637A">
          <w:rPr>
            <w:rStyle w:val="ab"/>
            <w:rFonts w:hint="eastAsia"/>
            <w:noProof/>
          </w:rPr>
          <w:t>背景知识</w:t>
        </w:r>
        <w:r w:rsidR="00D37677">
          <w:rPr>
            <w:noProof/>
            <w:webHidden/>
          </w:rPr>
          <w:tab/>
        </w:r>
        <w:r>
          <w:rPr>
            <w:noProof/>
            <w:webHidden/>
          </w:rPr>
          <w:fldChar w:fldCharType="begin"/>
        </w:r>
        <w:r w:rsidR="00D37677">
          <w:rPr>
            <w:noProof/>
            <w:webHidden/>
          </w:rPr>
          <w:instrText xml:space="preserve"> PAGEREF _Toc358396268 \h </w:instrText>
        </w:r>
        <w:r>
          <w:rPr>
            <w:noProof/>
            <w:webHidden/>
          </w:rPr>
        </w:r>
        <w:r>
          <w:rPr>
            <w:noProof/>
            <w:webHidden/>
          </w:rPr>
          <w:fldChar w:fldCharType="separate"/>
        </w:r>
        <w:r w:rsidR="00D37677">
          <w:rPr>
            <w:noProof/>
            <w:webHidden/>
          </w:rPr>
          <w:t>5</w:t>
        </w:r>
        <w:r>
          <w:rPr>
            <w:noProof/>
            <w:webHidden/>
          </w:rPr>
          <w:fldChar w:fldCharType="end"/>
        </w:r>
      </w:hyperlink>
    </w:p>
    <w:p w:rsidR="00D37677" w:rsidRDefault="00006ECE">
      <w:pPr>
        <w:pStyle w:val="20"/>
        <w:tabs>
          <w:tab w:val="left" w:pos="1050"/>
          <w:tab w:val="right" w:leader="hyphen" w:pos="8643"/>
        </w:tabs>
        <w:rPr>
          <w:rFonts w:asciiTheme="minorHAnsi" w:eastAsiaTheme="minorEastAsia" w:hAnsiTheme="minorHAnsi" w:cstheme="minorBidi"/>
          <w:noProof/>
          <w:szCs w:val="22"/>
        </w:rPr>
      </w:pPr>
      <w:hyperlink w:anchor="_Toc358396269" w:history="1">
        <w:r w:rsidR="00D37677" w:rsidRPr="008B637A">
          <w:rPr>
            <w:rStyle w:val="ab"/>
            <w:noProof/>
          </w:rPr>
          <w:t>2.1</w:t>
        </w:r>
        <w:r w:rsidR="00D37677">
          <w:rPr>
            <w:rFonts w:asciiTheme="minorHAnsi" w:eastAsiaTheme="minorEastAsia" w:hAnsiTheme="minorHAnsi" w:cstheme="minorBidi"/>
            <w:noProof/>
            <w:szCs w:val="22"/>
          </w:rPr>
          <w:tab/>
        </w:r>
        <w:r w:rsidR="00D37677" w:rsidRPr="008B637A">
          <w:rPr>
            <w:rStyle w:val="ab"/>
            <w:noProof/>
          </w:rPr>
          <w:t>SCSI</w:t>
        </w:r>
        <w:r w:rsidR="00D37677" w:rsidRPr="008B637A">
          <w:rPr>
            <w:rStyle w:val="ab"/>
            <w:rFonts w:hint="eastAsia"/>
            <w:noProof/>
          </w:rPr>
          <w:t>介绍</w:t>
        </w:r>
        <w:r w:rsidR="00D37677">
          <w:rPr>
            <w:noProof/>
            <w:webHidden/>
          </w:rPr>
          <w:tab/>
        </w:r>
        <w:r>
          <w:rPr>
            <w:noProof/>
            <w:webHidden/>
          </w:rPr>
          <w:fldChar w:fldCharType="begin"/>
        </w:r>
        <w:r w:rsidR="00D37677">
          <w:rPr>
            <w:noProof/>
            <w:webHidden/>
          </w:rPr>
          <w:instrText xml:space="preserve"> PAGEREF _Toc358396269 \h </w:instrText>
        </w:r>
        <w:r>
          <w:rPr>
            <w:noProof/>
            <w:webHidden/>
          </w:rPr>
        </w:r>
        <w:r>
          <w:rPr>
            <w:noProof/>
            <w:webHidden/>
          </w:rPr>
          <w:fldChar w:fldCharType="separate"/>
        </w:r>
        <w:r w:rsidR="00D37677">
          <w:rPr>
            <w:noProof/>
            <w:webHidden/>
          </w:rPr>
          <w:t>5</w:t>
        </w:r>
        <w:r>
          <w:rPr>
            <w:noProof/>
            <w:webHidden/>
          </w:rPr>
          <w:fldChar w:fldCharType="end"/>
        </w:r>
      </w:hyperlink>
    </w:p>
    <w:p w:rsidR="00D37677" w:rsidRDefault="00006ECE">
      <w:pPr>
        <w:pStyle w:val="20"/>
        <w:tabs>
          <w:tab w:val="left" w:pos="1050"/>
          <w:tab w:val="right" w:leader="hyphen" w:pos="8643"/>
        </w:tabs>
        <w:rPr>
          <w:rFonts w:asciiTheme="minorHAnsi" w:eastAsiaTheme="minorEastAsia" w:hAnsiTheme="minorHAnsi" w:cstheme="minorBidi"/>
          <w:noProof/>
          <w:szCs w:val="22"/>
        </w:rPr>
      </w:pPr>
      <w:hyperlink w:anchor="_Toc358396270" w:history="1">
        <w:r w:rsidR="00D37677" w:rsidRPr="008B637A">
          <w:rPr>
            <w:rStyle w:val="ab"/>
            <w:noProof/>
          </w:rPr>
          <w:t>2.2</w:t>
        </w:r>
        <w:r w:rsidR="00D37677">
          <w:rPr>
            <w:rFonts w:asciiTheme="minorHAnsi" w:eastAsiaTheme="minorEastAsia" w:hAnsiTheme="minorHAnsi" w:cstheme="minorBidi"/>
            <w:noProof/>
            <w:szCs w:val="22"/>
          </w:rPr>
          <w:tab/>
        </w:r>
        <w:r w:rsidR="00D37677" w:rsidRPr="008B637A">
          <w:rPr>
            <w:rStyle w:val="ab"/>
            <w:noProof/>
          </w:rPr>
          <w:t>iSCSI</w:t>
        </w:r>
        <w:r w:rsidR="00D37677" w:rsidRPr="008B637A">
          <w:rPr>
            <w:rStyle w:val="ab"/>
            <w:rFonts w:hint="eastAsia"/>
            <w:noProof/>
          </w:rPr>
          <w:t>概述</w:t>
        </w:r>
        <w:r w:rsidR="00D37677">
          <w:rPr>
            <w:noProof/>
            <w:webHidden/>
          </w:rPr>
          <w:tab/>
        </w:r>
        <w:r>
          <w:rPr>
            <w:noProof/>
            <w:webHidden/>
          </w:rPr>
          <w:fldChar w:fldCharType="begin"/>
        </w:r>
        <w:r w:rsidR="00D37677">
          <w:rPr>
            <w:noProof/>
            <w:webHidden/>
          </w:rPr>
          <w:instrText xml:space="preserve"> PAGEREF _Toc358396270 \h </w:instrText>
        </w:r>
        <w:r>
          <w:rPr>
            <w:noProof/>
            <w:webHidden/>
          </w:rPr>
        </w:r>
        <w:r>
          <w:rPr>
            <w:noProof/>
            <w:webHidden/>
          </w:rPr>
          <w:fldChar w:fldCharType="separate"/>
        </w:r>
        <w:r w:rsidR="00D37677">
          <w:rPr>
            <w:noProof/>
            <w:webHidden/>
          </w:rPr>
          <w:t>6</w:t>
        </w:r>
        <w:r>
          <w:rPr>
            <w:noProof/>
            <w:webHidden/>
          </w:rPr>
          <w:fldChar w:fldCharType="end"/>
        </w:r>
      </w:hyperlink>
    </w:p>
    <w:p w:rsidR="00D37677" w:rsidRDefault="00006ECE">
      <w:pPr>
        <w:pStyle w:val="10"/>
        <w:tabs>
          <w:tab w:val="left" w:pos="420"/>
          <w:tab w:val="right" w:leader="hyphen" w:pos="8643"/>
        </w:tabs>
        <w:rPr>
          <w:rFonts w:asciiTheme="minorHAnsi" w:eastAsiaTheme="minorEastAsia" w:hAnsiTheme="minorHAnsi" w:cstheme="minorBidi"/>
          <w:noProof/>
          <w:szCs w:val="22"/>
        </w:rPr>
      </w:pPr>
      <w:hyperlink w:anchor="_Toc358396271" w:history="1">
        <w:r w:rsidR="00D37677" w:rsidRPr="008B637A">
          <w:rPr>
            <w:rStyle w:val="ab"/>
            <w:noProof/>
            <w:kern w:val="0"/>
          </w:rPr>
          <w:t>3</w:t>
        </w:r>
        <w:r w:rsidR="00D37677">
          <w:rPr>
            <w:rFonts w:asciiTheme="minorHAnsi" w:eastAsiaTheme="minorEastAsia" w:hAnsiTheme="minorHAnsi" w:cstheme="minorBidi"/>
            <w:noProof/>
            <w:szCs w:val="22"/>
          </w:rPr>
          <w:tab/>
        </w:r>
        <w:r w:rsidR="00D37677" w:rsidRPr="008B637A">
          <w:rPr>
            <w:rStyle w:val="ab"/>
            <w:noProof/>
            <w:kern w:val="0"/>
          </w:rPr>
          <w:t>iSCSI</w:t>
        </w:r>
        <w:r w:rsidR="00D37677" w:rsidRPr="008B637A">
          <w:rPr>
            <w:rStyle w:val="ab"/>
            <w:rFonts w:hint="eastAsia"/>
            <w:noProof/>
            <w:kern w:val="0"/>
          </w:rPr>
          <w:t>协议概览</w:t>
        </w:r>
        <w:r w:rsidR="00D37677">
          <w:rPr>
            <w:noProof/>
            <w:webHidden/>
          </w:rPr>
          <w:tab/>
        </w:r>
        <w:r>
          <w:rPr>
            <w:noProof/>
            <w:webHidden/>
          </w:rPr>
          <w:fldChar w:fldCharType="begin"/>
        </w:r>
        <w:r w:rsidR="00D37677">
          <w:rPr>
            <w:noProof/>
            <w:webHidden/>
          </w:rPr>
          <w:instrText xml:space="preserve"> PAGEREF _Toc358396271 \h </w:instrText>
        </w:r>
        <w:r>
          <w:rPr>
            <w:noProof/>
            <w:webHidden/>
          </w:rPr>
        </w:r>
        <w:r>
          <w:rPr>
            <w:noProof/>
            <w:webHidden/>
          </w:rPr>
          <w:fldChar w:fldCharType="separate"/>
        </w:r>
        <w:r w:rsidR="00D37677">
          <w:rPr>
            <w:noProof/>
            <w:webHidden/>
          </w:rPr>
          <w:t>7</w:t>
        </w:r>
        <w:r>
          <w:rPr>
            <w:noProof/>
            <w:webHidden/>
          </w:rPr>
          <w:fldChar w:fldCharType="end"/>
        </w:r>
      </w:hyperlink>
    </w:p>
    <w:p w:rsidR="00D37677" w:rsidRDefault="00006ECE">
      <w:pPr>
        <w:pStyle w:val="20"/>
        <w:tabs>
          <w:tab w:val="left" w:pos="1050"/>
          <w:tab w:val="right" w:leader="hyphen" w:pos="8643"/>
        </w:tabs>
        <w:rPr>
          <w:rFonts w:asciiTheme="minorHAnsi" w:eastAsiaTheme="minorEastAsia" w:hAnsiTheme="minorHAnsi" w:cstheme="minorBidi"/>
          <w:noProof/>
          <w:szCs w:val="22"/>
        </w:rPr>
      </w:pPr>
      <w:hyperlink w:anchor="_Toc358396272" w:history="1">
        <w:r w:rsidR="00D37677" w:rsidRPr="008B637A">
          <w:rPr>
            <w:rStyle w:val="ab"/>
            <w:noProof/>
          </w:rPr>
          <w:t>3.1</w:t>
        </w:r>
        <w:r w:rsidR="00D37677">
          <w:rPr>
            <w:rFonts w:asciiTheme="minorHAnsi" w:eastAsiaTheme="minorEastAsia" w:hAnsiTheme="minorHAnsi" w:cstheme="minorBidi"/>
            <w:noProof/>
            <w:szCs w:val="22"/>
          </w:rPr>
          <w:tab/>
        </w:r>
        <w:r w:rsidR="00D37677" w:rsidRPr="008B637A">
          <w:rPr>
            <w:rStyle w:val="ab"/>
            <w:noProof/>
          </w:rPr>
          <w:t>iSCSI</w:t>
        </w:r>
        <w:r w:rsidR="00D37677" w:rsidRPr="008B637A">
          <w:rPr>
            <w:rStyle w:val="ab"/>
            <w:rFonts w:hint="eastAsia"/>
            <w:noProof/>
          </w:rPr>
          <w:t>术语介绍</w:t>
        </w:r>
        <w:r w:rsidR="00D37677">
          <w:rPr>
            <w:noProof/>
            <w:webHidden/>
          </w:rPr>
          <w:tab/>
        </w:r>
        <w:r>
          <w:rPr>
            <w:noProof/>
            <w:webHidden/>
          </w:rPr>
          <w:fldChar w:fldCharType="begin"/>
        </w:r>
        <w:r w:rsidR="00D37677">
          <w:rPr>
            <w:noProof/>
            <w:webHidden/>
          </w:rPr>
          <w:instrText xml:space="preserve"> PAGEREF _Toc358396272 \h </w:instrText>
        </w:r>
        <w:r>
          <w:rPr>
            <w:noProof/>
            <w:webHidden/>
          </w:rPr>
        </w:r>
        <w:r>
          <w:rPr>
            <w:noProof/>
            <w:webHidden/>
          </w:rPr>
          <w:fldChar w:fldCharType="separate"/>
        </w:r>
        <w:r w:rsidR="00D37677">
          <w:rPr>
            <w:noProof/>
            <w:webHidden/>
          </w:rPr>
          <w:t>7</w:t>
        </w:r>
        <w:r>
          <w:rPr>
            <w:noProof/>
            <w:webHidden/>
          </w:rPr>
          <w:fldChar w:fldCharType="end"/>
        </w:r>
      </w:hyperlink>
    </w:p>
    <w:p w:rsidR="00D37677" w:rsidRDefault="00006ECE">
      <w:pPr>
        <w:pStyle w:val="30"/>
        <w:tabs>
          <w:tab w:val="right" w:leader="hyphen" w:pos="8643"/>
        </w:tabs>
        <w:rPr>
          <w:rFonts w:asciiTheme="minorHAnsi" w:eastAsiaTheme="minorEastAsia" w:hAnsiTheme="minorHAnsi" w:cstheme="minorBidi"/>
          <w:noProof/>
          <w:szCs w:val="22"/>
        </w:rPr>
      </w:pPr>
      <w:hyperlink w:anchor="_Toc358396273" w:history="1">
        <w:r w:rsidR="00D37677" w:rsidRPr="008B637A">
          <w:rPr>
            <w:rStyle w:val="ab"/>
            <w:noProof/>
          </w:rPr>
          <w:t>Network Entity</w:t>
        </w:r>
        <w:r w:rsidR="00D37677" w:rsidRPr="008B637A">
          <w:rPr>
            <w:rStyle w:val="ab"/>
            <w:rFonts w:hint="eastAsia"/>
            <w:noProof/>
          </w:rPr>
          <w:t>（网络实体）</w:t>
        </w:r>
        <w:r w:rsidR="00D37677">
          <w:rPr>
            <w:noProof/>
            <w:webHidden/>
          </w:rPr>
          <w:tab/>
        </w:r>
        <w:r>
          <w:rPr>
            <w:noProof/>
            <w:webHidden/>
          </w:rPr>
          <w:fldChar w:fldCharType="begin"/>
        </w:r>
        <w:r w:rsidR="00D37677">
          <w:rPr>
            <w:noProof/>
            <w:webHidden/>
          </w:rPr>
          <w:instrText xml:space="preserve"> PAGEREF _Toc358396273 \h </w:instrText>
        </w:r>
        <w:r>
          <w:rPr>
            <w:noProof/>
            <w:webHidden/>
          </w:rPr>
        </w:r>
        <w:r>
          <w:rPr>
            <w:noProof/>
            <w:webHidden/>
          </w:rPr>
          <w:fldChar w:fldCharType="separate"/>
        </w:r>
        <w:r w:rsidR="00D37677">
          <w:rPr>
            <w:noProof/>
            <w:webHidden/>
          </w:rPr>
          <w:t>7</w:t>
        </w:r>
        <w:r>
          <w:rPr>
            <w:noProof/>
            <w:webHidden/>
          </w:rPr>
          <w:fldChar w:fldCharType="end"/>
        </w:r>
      </w:hyperlink>
    </w:p>
    <w:p w:rsidR="00D37677" w:rsidRDefault="00006ECE">
      <w:pPr>
        <w:pStyle w:val="30"/>
        <w:tabs>
          <w:tab w:val="right" w:leader="hyphen" w:pos="8643"/>
        </w:tabs>
        <w:rPr>
          <w:rFonts w:asciiTheme="minorHAnsi" w:eastAsiaTheme="minorEastAsia" w:hAnsiTheme="minorHAnsi" w:cstheme="minorBidi"/>
          <w:noProof/>
          <w:szCs w:val="22"/>
        </w:rPr>
      </w:pPr>
      <w:hyperlink w:anchor="_Toc358396274" w:history="1">
        <w:r w:rsidR="00D37677" w:rsidRPr="008B637A">
          <w:rPr>
            <w:rStyle w:val="ab"/>
            <w:noProof/>
          </w:rPr>
          <w:t>Network Portal</w:t>
        </w:r>
        <w:r w:rsidR="00D37677" w:rsidRPr="008B637A">
          <w:rPr>
            <w:rStyle w:val="ab"/>
            <w:rFonts w:hint="eastAsia"/>
            <w:noProof/>
          </w:rPr>
          <w:t>（网络入口）</w:t>
        </w:r>
        <w:r w:rsidR="00D37677">
          <w:rPr>
            <w:noProof/>
            <w:webHidden/>
          </w:rPr>
          <w:tab/>
        </w:r>
        <w:r>
          <w:rPr>
            <w:noProof/>
            <w:webHidden/>
          </w:rPr>
          <w:fldChar w:fldCharType="begin"/>
        </w:r>
        <w:r w:rsidR="00D37677">
          <w:rPr>
            <w:noProof/>
            <w:webHidden/>
          </w:rPr>
          <w:instrText xml:space="preserve"> PAGEREF _Toc358396274 \h </w:instrText>
        </w:r>
        <w:r>
          <w:rPr>
            <w:noProof/>
            <w:webHidden/>
          </w:rPr>
        </w:r>
        <w:r>
          <w:rPr>
            <w:noProof/>
            <w:webHidden/>
          </w:rPr>
          <w:fldChar w:fldCharType="separate"/>
        </w:r>
        <w:r w:rsidR="00D37677">
          <w:rPr>
            <w:noProof/>
            <w:webHidden/>
          </w:rPr>
          <w:t>7</w:t>
        </w:r>
        <w:r>
          <w:rPr>
            <w:noProof/>
            <w:webHidden/>
          </w:rPr>
          <w:fldChar w:fldCharType="end"/>
        </w:r>
      </w:hyperlink>
    </w:p>
    <w:p w:rsidR="00D37677" w:rsidRDefault="00006ECE">
      <w:pPr>
        <w:pStyle w:val="30"/>
        <w:tabs>
          <w:tab w:val="right" w:leader="hyphen" w:pos="8643"/>
        </w:tabs>
        <w:rPr>
          <w:rFonts w:asciiTheme="minorHAnsi" w:eastAsiaTheme="minorEastAsia" w:hAnsiTheme="minorHAnsi" w:cstheme="minorBidi"/>
          <w:noProof/>
          <w:szCs w:val="22"/>
        </w:rPr>
      </w:pPr>
      <w:hyperlink w:anchor="_Toc358396275" w:history="1">
        <w:r w:rsidR="00D37677" w:rsidRPr="008B637A">
          <w:rPr>
            <w:rStyle w:val="ab"/>
            <w:noProof/>
          </w:rPr>
          <w:t>iSCSI Node</w:t>
        </w:r>
        <w:r w:rsidR="00D37677" w:rsidRPr="008B637A">
          <w:rPr>
            <w:rStyle w:val="ab"/>
            <w:rFonts w:hint="eastAsia"/>
            <w:noProof/>
          </w:rPr>
          <w:t>（</w:t>
        </w:r>
        <w:r w:rsidR="00D37677" w:rsidRPr="008B637A">
          <w:rPr>
            <w:rStyle w:val="ab"/>
            <w:noProof/>
          </w:rPr>
          <w:t>iSCSI</w:t>
        </w:r>
        <w:r w:rsidR="00D37677" w:rsidRPr="008B637A">
          <w:rPr>
            <w:rStyle w:val="ab"/>
            <w:rFonts w:hint="eastAsia"/>
            <w:noProof/>
          </w:rPr>
          <w:t>节点）</w:t>
        </w:r>
        <w:r w:rsidR="00D37677">
          <w:rPr>
            <w:noProof/>
            <w:webHidden/>
          </w:rPr>
          <w:tab/>
        </w:r>
        <w:r>
          <w:rPr>
            <w:noProof/>
            <w:webHidden/>
          </w:rPr>
          <w:fldChar w:fldCharType="begin"/>
        </w:r>
        <w:r w:rsidR="00D37677">
          <w:rPr>
            <w:noProof/>
            <w:webHidden/>
          </w:rPr>
          <w:instrText xml:space="preserve"> PAGEREF _Toc358396275 \h </w:instrText>
        </w:r>
        <w:r>
          <w:rPr>
            <w:noProof/>
            <w:webHidden/>
          </w:rPr>
        </w:r>
        <w:r>
          <w:rPr>
            <w:noProof/>
            <w:webHidden/>
          </w:rPr>
          <w:fldChar w:fldCharType="separate"/>
        </w:r>
        <w:r w:rsidR="00D37677">
          <w:rPr>
            <w:noProof/>
            <w:webHidden/>
          </w:rPr>
          <w:t>7</w:t>
        </w:r>
        <w:r>
          <w:rPr>
            <w:noProof/>
            <w:webHidden/>
          </w:rPr>
          <w:fldChar w:fldCharType="end"/>
        </w:r>
      </w:hyperlink>
    </w:p>
    <w:p w:rsidR="00D37677" w:rsidRDefault="00006ECE">
      <w:pPr>
        <w:pStyle w:val="30"/>
        <w:tabs>
          <w:tab w:val="right" w:leader="hyphen" w:pos="8643"/>
        </w:tabs>
        <w:rPr>
          <w:rFonts w:asciiTheme="minorHAnsi" w:eastAsiaTheme="minorEastAsia" w:hAnsiTheme="minorHAnsi" w:cstheme="minorBidi"/>
          <w:noProof/>
          <w:szCs w:val="22"/>
        </w:rPr>
      </w:pPr>
      <w:hyperlink w:anchor="_Toc358396276" w:history="1">
        <w:r w:rsidR="00D37677" w:rsidRPr="008B637A">
          <w:rPr>
            <w:rStyle w:val="ab"/>
            <w:noProof/>
          </w:rPr>
          <w:t>Session</w:t>
        </w:r>
        <w:r w:rsidR="00D37677">
          <w:rPr>
            <w:noProof/>
            <w:webHidden/>
          </w:rPr>
          <w:tab/>
        </w:r>
        <w:r>
          <w:rPr>
            <w:noProof/>
            <w:webHidden/>
          </w:rPr>
          <w:fldChar w:fldCharType="begin"/>
        </w:r>
        <w:r w:rsidR="00D37677">
          <w:rPr>
            <w:noProof/>
            <w:webHidden/>
          </w:rPr>
          <w:instrText xml:space="preserve"> PAGEREF _Toc358396276 \h </w:instrText>
        </w:r>
        <w:r>
          <w:rPr>
            <w:noProof/>
            <w:webHidden/>
          </w:rPr>
        </w:r>
        <w:r>
          <w:rPr>
            <w:noProof/>
            <w:webHidden/>
          </w:rPr>
          <w:fldChar w:fldCharType="separate"/>
        </w:r>
        <w:r w:rsidR="00D37677">
          <w:rPr>
            <w:noProof/>
            <w:webHidden/>
          </w:rPr>
          <w:t>7</w:t>
        </w:r>
        <w:r>
          <w:rPr>
            <w:noProof/>
            <w:webHidden/>
          </w:rPr>
          <w:fldChar w:fldCharType="end"/>
        </w:r>
      </w:hyperlink>
    </w:p>
    <w:p w:rsidR="00D37677" w:rsidRDefault="00006ECE">
      <w:pPr>
        <w:pStyle w:val="30"/>
        <w:tabs>
          <w:tab w:val="right" w:leader="hyphen" w:pos="8643"/>
        </w:tabs>
        <w:rPr>
          <w:rFonts w:asciiTheme="minorHAnsi" w:eastAsiaTheme="minorEastAsia" w:hAnsiTheme="minorHAnsi" w:cstheme="minorBidi"/>
          <w:noProof/>
          <w:szCs w:val="22"/>
        </w:rPr>
      </w:pPr>
      <w:hyperlink w:anchor="_Toc358396277" w:history="1">
        <w:r w:rsidR="00D37677" w:rsidRPr="008B637A">
          <w:rPr>
            <w:rStyle w:val="ab"/>
            <w:noProof/>
          </w:rPr>
          <w:t>TSIH</w:t>
        </w:r>
        <w:r w:rsidR="00D37677">
          <w:rPr>
            <w:noProof/>
            <w:webHidden/>
          </w:rPr>
          <w:tab/>
        </w:r>
        <w:r>
          <w:rPr>
            <w:noProof/>
            <w:webHidden/>
          </w:rPr>
          <w:fldChar w:fldCharType="begin"/>
        </w:r>
        <w:r w:rsidR="00D37677">
          <w:rPr>
            <w:noProof/>
            <w:webHidden/>
          </w:rPr>
          <w:instrText xml:space="preserve"> PAGEREF _Toc358396277 \h </w:instrText>
        </w:r>
        <w:r>
          <w:rPr>
            <w:noProof/>
            <w:webHidden/>
          </w:rPr>
        </w:r>
        <w:r>
          <w:rPr>
            <w:noProof/>
            <w:webHidden/>
          </w:rPr>
          <w:fldChar w:fldCharType="separate"/>
        </w:r>
        <w:r w:rsidR="00D37677">
          <w:rPr>
            <w:noProof/>
            <w:webHidden/>
          </w:rPr>
          <w:t>7</w:t>
        </w:r>
        <w:r>
          <w:rPr>
            <w:noProof/>
            <w:webHidden/>
          </w:rPr>
          <w:fldChar w:fldCharType="end"/>
        </w:r>
      </w:hyperlink>
    </w:p>
    <w:p w:rsidR="00D37677" w:rsidRDefault="00006ECE">
      <w:pPr>
        <w:pStyle w:val="30"/>
        <w:tabs>
          <w:tab w:val="right" w:leader="hyphen" w:pos="8643"/>
        </w:tabs>
        <w:rPr>
          <w:rFonts w:asciiTheme="minorHAnsi" w:eastAsiaTheme="minorEastAsia" w:hAnsiTheme="minorHAnsi" w:cstheme="minorBidi"/>
          <w:noProof/>
          <w:szCs w:val="22"/>
        </w:rPr>
      </w:pPr>
      <w:hyperlink w:anchor="_Toc358396278" w:history="1">
        <w:r w:rsidR="00D37677" w:rsidRPr="008B637A">
          <w:rPr>
            <w:rStyle w:val="ab"/>
            <w:noProof/>
          </w:rPr>
          <w:t>iSCSI Initiator Node</w:t>
        </w:r>
        <w:r w:rsidR="00D37677">
          <w:rPr>
            <w:noProof/>
            <w:webHidden/>
          </w:rPr>
          <w:tab/>
        </w:r>
        <w:r>
          <w:rPr>
            <w:noProof/>
            <w:webHidden/>
          </w:rPr>
          <w:fldChar w:fldCharType="begin"/>
        </w:r>
        <w:r w:rsidR="00D37677">
          <w:rPr>
            <w:noProof/>
            <w:webHidden/>
          </w:rPr>
          <w:instrText xml:space="preserve"> PAGEREF _Toc358396278 \h </w:instrText>
        </w:r>
        <w:r>
          <w:rPr>
            <w:noProof/>
            <w:webHidden/>
          </w:rPr>
        </w:r>
        <w:r>
          <w:rPr>
            <w:noProof/>
            <w:webHidden/>
          </w:rPr>
          <w:fldChar w:fldCharType="separate"/>
        </w:r>
        <w:r w:rsidR="00D37677">
          <w:rPr>
            <w:noProof/>
            <w:webHidden/>
          </w:rPr>
          <w:t>7</w:t>
        </w:r>
        <w:r>
          <w:rPr>
            <w:noProof/>
            <w:webHidden/>
          </w:rPr>
          <w:fldChar w:fldCharType="end"/>
        </w:r>
      </w:hyperlink>
    </w:p>
    <w:p w:rsidR="00D37677" w:rsidRDefault="00006ECE">
      <w:pPr>
        <w:pStyle w:val="30"/>
        <w:tabs>
          <w:tab w:val="right" w:leader="hyphen" w:pos="8643"/>
        </w:tabs>
        <w:rPr>
          <w:rFonts w:asciiTheme="minorHAnsi" w:eastAsiaTheme="minorEastAsia" w:hAnsiTheme="minorHAnsi" w:cstheme="minorBidi"/>
          <w:noProof/>
          <w:szCs w:val="22"/>
        </w:rPr>
      </w:pPr>
      <w:hyperlink w:anchor="_Toc358396279" w:history="1">
        <w:r w:rsidR="00D37677" w:rsidRPr="008B637A">
          <w:rPr>
            <w:rStyle w:val="ab"/>
            <w:noProof/>
          </w:rPr>
          <w:t>iSCSI Target Node</w:t>
        </w:r>
        <w:r w:rsidR="00D37677">
          <w:rPr>
            <w:noProof/>
            <w:webHidden/>
          </w:rPr>
          <w:tab/>
        </w:r>
        <w:r>
          <w:rPr>
            <w:noProof/>
            <w:webHidden/>
          </w:rPr>
          <w:fldChar w:fldCharType="begin"/>
        </w:r>
        <w:r w:rsidR="00D37677">
          <w:rPr>
            <w:noProof/>
            <w:webHidden/>
          </w:rPr>
          <w:instrText xml:space="preserve"> PAGEREF _Toc358396279 \h </w:instrText>
        </w:r>
        <w:r>
          <w:rPr>
            <w:noProof/>
            <w:webHidden/>
          </w:rPr>
        </w:r>
        <w:r>
          <w:rPr>
            <w:noProof/>
            <w:webHidden/>
          </w:rPr>
          <w:fldChar w:fldCharType="separate"/>
        </w:r>
        <w:r w:rsidR="00D37677">
          <w:rPr>
            <w:noProof/>
            <w:webHidden/>
          </w:rPr>
          <w:t>7</w:t>
        </w:r>
        <w:r>
          <w:rPr>
            <w:noProof/>
            <w:webHidden/>
          </w:rPr>
          <w:fldChar w:fldCharType="end"/>
        </w:r>
      </w:hyperlink>
    </w:p>
    <w:p w:rsidR="00D37677" w:rsidRDefault="00006ECE">
      <w:pPr>
        <w:pStyle w:val="30"/>
        <w:tabs>
          <w:tab w:val="right" w:leader="hyphen" w:pos="8643"/>
        </w:tabs>
        <w:rPr>
          <w:rFonts w:asciiTheme="minorHAnsi" w:eastAsiaTheme="minorEastAsia" w:hAnsiTheme="minorHAnsi" w:cstheme="minorBidi"/>
          <w:noProof/>
          <w:szCs w:val="22"/>
        </w:rPr>
      </w:pPr>
      <w:hyperlink w:anchor="_Toc358396280" w:history="1">
        <w:r w:rsidR="00D37677" w:rsidRPr="008B637A">
          <w:rPr>
            <w:rStyle w:val="ab"/>
            <w:noProof/>
          </w:rPr>
          <w:t>SSID (Session ID):</w:t>
        </w:r>
        <w:r w:rsidR="00D37677">
          <w:rPr>
            <w:noProof/>
            <w:webHidden/>
          </w:rPr>
          <w:tab/>
        </w:r>
        <w:r>
          <w:rPr>
            <w:noProof/>
            <w:webHidden/>
          </w:rPr>
          <w:fldChar w:fldCharType="begin"/>
        </w:r>
        <w:r w:rsidR="00D37677">
          <w:rPr>
            <w:noProof/>
            <w:webHidden/>
          </w:rPr>
          <w:instrText xml:space="preserve"> PAGEREF _Toc358396280 \h </w:instrText>
        </w:r>
        <w:r>
          <w:rPr>
            <w:noProof/>
            <w:webHidden/>
          </w:rPr>
        </w:r>
        <w:r>
          <w:rPr>
            <w:noProof/>
            <w:webHidden/>
          </w:rPr>
          <w:fldChar w:fldCharType="separate"/>
        </w:r>
        <w:r w:rsidR="00D37677">
          <w:rPr>
            <w:noProof/>
            <w:webHidden/>
          </w:rPr>
          <w:t>8</w:t>
        </w:r>
        <w:r>
          <w:rPr>
            <w:noProof/>
            <w:webHidden/>
          </w:rPr>
          <w:fldChar w:fldCharType="end"/>
        </w:r>
      </w:hyperlink>
    </w:p>
    <w:p w:rsidR="00D37677" w:rsidRDefault="00006ECE">
      <w:pPr>
        <w:pStyle w:val="30"/>
        <w:tabs>
          <w:tab w:val="right" w:leader="hyphen" w:pos="8643"/>
        </w:tabs>
        <w:rPr>
          <w:rFonts w:asciiTheme="minorHAnsi" w:eastAsiaTheme="minorEastAsia" w:hAnsiTheme="minorHAnsi" w:cstheme="minorBidi"/>
          <w:noProof/>
          <w:szCs w:val="22"/>
        </w:rPr>
      </w:pPr>
      <w:hyperlink w:anchor="_Toc358396281" w:history="1">
        <w:r w:rsidR="00D37677" w:rsidRPr="008B637A">
          <w:rPr>
            <w:rStyle w:val="ab"/>
            <w:noProof/>
          </w:rPr>
          <w:t>targetIQN(TargetName)</w:t>
        </w:r>
        <w:r w:rsidR="00D37677">
          <w:rPr>
            <w:noProof/>
            <w:webHidden/>
          </w:rPr>
          <w:tab/>
        </w:r>
        <w:r>
          <w:rPr>
            <w:noProof/>
            <w:webHidden/>
          </w:rPr>
          <w:fldChar w:fldCharType="begin"/>
        </w:r>
        <w:r w:rsidR="00D37677">
          <w:rPr>
            <w:noProof/>
            <w:webHidden/>
          </w:rPr>
          <w:instrText xml:space="preserve"> PAGEREF _Toc358396281 \h </w:instrText>
        </w:r>
        <w:r>
          <w:rPr>
            <w:noProof/>
            <w:webHidden/>
          </w:rPr>
        </w:r>
        <w:r>
          <w:rPr>
            <w:noProof/>
            <w:webHidden/>
          </w:rPr>
          <w:fldChar w:fldCharType="separate"/>
        </w:r>
        <w:r w:rsidR="00D37677">
          <w:rPr>
            <w:noProof/>
            <w:webHidden/>
          </w:rPr>
          <w:t>8</w:t>
        </w:r>
        <w:r>
          <w:rPr>
            <w:noProof/>
            <w:webHidden/>
          </w:rPr>
          <w:fldChar w:fldCharType="end"/>
        </w:r>
      </w:hyperlink>
    </w:p>
    <w:p w:rsidR="00D37677" w:rsidRDefault="00006ECE">
      <w:pPr>
        <w:pStyle w:val="30"/>
        <w:tabs>
          <w:tab w:val="right" w:leader="hyphen" w:pos="8643"/>
        </w:tabs>
        <w:rPr>
          <w:rFonts w:asciiTheme="minorHAnsi" w:eastAsiaTheme="minorEastAsia" w:hAnsiTheme="minorHAnsi" w:cstheme="minorBidi"/>
          <w:noProof/>
          <w:szCs w:val="22"/>
        </w:rPr>
      </w:pPr>
      <w:hyperlink w:anchor="_Toc358396282" w:history="1">
        <w:r w:rsidR="00D37677" w:rsidRPr="008B637A">
          <w:rPr>
            <w:rStyle w:val="ab"/>
            <w:noProof/>
          </w:rPr>
          <w:t>InitiatorName</w:t>
        </w:r>
        <w:r w:rsidR="00D37677" w:rsidRPr="008B637A">
          <w:rPr>
            <w:rStyle w:val="ab"/>
            <w:rFonts w:hint="eastAsia"/>
            <w:noProof/>
          </w:rPr>
          <w:t>（</w:t>
        </w:r>
        <w:r w:rsidR="00D37677" w:rsidRPr="008B637A">
          <w:rPr>
            <w:rStyle w:val="ab"/>
            <w:noProof/>
          </w:rPr>
          <w:t>InitiatorIQN</w:t>
        </w:r>
        <w:r w:rsidR="00D37677" w:rsidRPr="008B637A">
          <w:rPr>
            <w:rStyle w:val="ab"/>
            <w:rFonts w:hint="eastAsia"/>
            <w:noProof/>
          </w:rPr>
          <w:t>）</w:t>
        </w:r>
        <w:r w:rsidR="00D37677">
          <w:rPr>
            <w:noProof/>
            <w:webHidden/>
          </w:rPr>
          <w:tab/>
        </w:r>
        <w:r>
          <w:rPr>
            <w:noProof/>
            <w:webHidden/>
          </w:rPr>
          <w:fldChar w:fldCharType="begin"/>
        </w:r>
        <w:r w:rsidR="00D37677">
          <w:rPr>
            <w:noProof/>
            <w:webHidden/>
          </w:rPr>
          <w:instrText xml:space="preserve"> PAGEREF _Toc358396282 \h </w:instrText>
        </w:r>
        <w:r>
          <w:rPr>
            <w:noProof/>
            <w:webHidden/>
          </w:rPr>
        </w:r>
        <w:r>
          <w:rPr>
            <w:noProof/>
            <w:webHidden/>
          </w:rPr>
          <w:fldChar w:fldCharType="separate"/>
        </w:r>
        <w:r w:rsidR="00D37677">
          <w:rPr>
            <w:noProof/>
            <w:webHidden/>
          </w:rPr>
          <w:t>8</w:t>
        </w:r>
        <w:r>
          <w:rPr>
            <w:noProof/>
            <w:webHidden/>
          </w:rPr>
          <w:fldChar w:fldCharType="end"/>
        </w:r>
      </w:hyperlink>
    </w:p>
    <w:p w:rsidR="00D37677" w:rsidRDefault="00006ECE">
      <w:pPr>
        <w:pStyle w:val="30"/>
        <w:tabs>
          <w:tab w:val="right" w:leader="hyphen" w:pos="8643"/>
        </w:tabs>
        <w:rPr>
          <w:rFonts w:asciiTheme="minorHAnsi" w:eastAsiaTheme="minorEastAsia" w:hAnsiTheme="minorHAnsi" w:cstheme="minorBidi"/>
          <w:noProof/>
          <w:szCs w:val="22"/>
        </w:rPr>
      </w:pPr>
      <w:hyperlink w:anchor="_Toc358396283" w:history="1">
        <w:r w:rsidR="00D37677" w:rsidRPr="008B637A">
          <w:rPr>
            <w:rStyle w:val="ab"/>
            <w:noProof/>
          </w:rPr>
          <w:t>Portal Groups</w:t>
        </w:r>
        <w:r w:rsidR="00D37677">
          <w:rPr>
            <w:noProof/>
            <w:webHidden/>
          </w:rPr>
          <w:tab/>
        </w:r>
        <w:r>
          <w:rPr>
            <w:noProof/>
            <w:webHidden/>
          </w:rPr>
          <w:fldChar w:fldCharType="begin"/>
        </w:r>
        <w:r w:rsidR="00D37677">
          <w:rPr>
            <w:noProof/>
            <w:webHidden/>
          </w:rPr>
          <w:instrText xml:space="preserve"> PAGEREF _Toc358396283 \h </w:instrText>
        </w:r>
        <w:r>
          <w:rPr>
            <w:noProof/>
            <w:webHidden/>
          </w:rPr>
        </w:r>
        <w:r>
          <w:rPr>
            <w:noProof/>
            <w:webHidden/>
          </w:rPr>
          <w:fldChar w:fldCharType="separate"/>
        </w:r>
        <w:r w:rsidR="00D37677">
          <w:rPr>
            <w:noProof/>
            <w:webHidden/>
          </w:rPr>
          <w:t>8</w:t>
        </w:r>
        <w:r>
          <w:rPr>
            <w:noProof/>
            <w:webHidden/>
          </w:rPr>
          <w:fldChar w:fldCharType="end"/>
        </w:r>
      </w:hyperlink>
    </w:p>
    <w:p w:rsidR="00D37677" w:rsidRDefault="00006ECE">
      <w:pPr>
        <w:pStyle w:val="30"/>
        <w:tabs>
          <w:tab w:val="right" w:leader="hyphen" w:pos="8643"/>
        </w:tabs>
        <w:rPr>
          <w:rFonts w:asciiTheme="minorHAnsi" w:eastAsiaTheme="minorEastAsia" w:hAnsiTheme="minorHAnsi" w:cstheme="minorBidi"/>
          <w:noProof/>
          <w:szCs w:val="22"/>
        </w:rPr>
      </w:pPr>
      <w:hyperlink w:anchor="_Toc358396284" w:history="1">
        <w:r w:rsidR="00D37677" w:rsidRPr="008B637A">
          <w:rPr>
            <w:rStyle w:val="ab"/>
            <w:noProof/>
          </w:rPr>
          <w:t>Target Portal Group Tag</w:t>
        </w:r>
        <w:r w:rsidR="00D37677">
          <w:rPr>
            <w:noProof/>
            <w:webHidden/>
          </w:rPr>
          <w:tab/>
        </w:r>
        <w:r>
          <w:rPr>
            <w:noProof/>
            <w:webHidden/>
          </w:rPr>
          <w:fldChar w:fldCharType="begin"/>
        </w:r>
        <w:r w:rsidR="00D37677">
          <w:rPr>
            <w:noProof/>
            <w:webHidden/>
          </w:rPr>
          <w:instrText xml:space="preserve"> PAGEREF _Toc358396284 \h </w:instrText>
        </w:r>
        <w:r>
          <w:rPr>
            <w:noProof/>
            <w:webHidden/>
          </w:rPr>
        </w:r>
        <w:r>
          <w:rPr>
            <w:noProof/>
            <w:webHidden/>
          </w:rPr>
          <w:fldChar w:fldCharType="separate"/>
        </w:r>
        <w:r w:rsidR="00D37677">
          <w:rPr>
            <w:noProof/>
            <w:webHidden/>
          </w:rPr>
          <w:t>8</w:t>
        </w:r>
        <w:r>
          <w:rPr>
            <w:noProof/>
            <w:webHidden/>
          </w:rPr>
          <w:fldChar w:fldCharType="end"/>
        </w:r>
      </w:hyperlink>
    </w:p>
    <w:p w:rsidR="00D37677" w:rsidRDefault="00006ECE">
      <w:pPr>
        <w:pStyle w:val="30"/>
        <w:tabs>
          <w:tab w:val="right" w:leader="hyphen" w:pos="8643"/>
        </w:tabs>
        <w:rPr>
          <w:rFonts w:asciiTheme="minorHAnsi" w:eastAsiaTheme="minorEastAsia" w:hAnsiTheme="minorHAnsi" w:cstheme="minorBidi"/>
          <w:noProof/>
          <w:szCs w:val="22"/>
        </w:rPr>
      </w:pPr>
      <w:hyperlink w:anchor="_Toc358396285" w:history="1">
        <w:r w:rsidR="00D37677" w:rsidRPr="008B637A">
          <w:rPr>
            <w:rStyle w:val="ab"/>
            <w:noProof/>
          </w:rPr>
          <w:t>iSCSI Endpoints</w:t>
        </w:r>
        <w:r w:rsidR="00D37677">
          <w:rPr>
            <w:noProof/>
            <w:webHidden/>
          </w:rPr>
          <w:tab/>
        </w:r>
        <w:r>
          <w:rPr>
            <w:noProof/>
            <w:webHidden/>
          </w:rPr>
          <w:fldChar w:fldCharType="begin"/>
        </w:r>
        <w:r w:rsidR="00D37677">
          <w:rPr>
            <w:noProof/>
            <w:webHidden/>
          </w:rPr>
          <w:instrText xml:space="preserve"> PAGEREF _Toc358396285 \h </w:instrText>
        </w:r>
        <w:r>
          <w:rPr>
            <w:noProof/>
            <w:webHidden/>
          </w:rPr>
        </w:r>
        <w:r>
          <w:rPr>
            <w:noProof/>
            <w:webHidden/>
          </w:rPr>
          <w:fldChar w:fldCharType="separate"/>
        </w:r>
        <w:r w:rsidR="00D37677">
          <w:rPr>
            <w:noProof/>
            <w:webHidden/>
          </w:rPr>
          <w:t>8</w:t>
        </w:r>
        <w:r>
          <w:rPr>
            <w:noProof/>
            <w:webHidden/>
          </w:rPr>
          <w:fldChar w:fldCharType="end"/>
        </w:r>
      </w:hyperlink>
    </w:p>
    <w:p w:rsidR="00D37677" w:rsidRDefault="00006ECE">
      <w:pPr>
        <w:pStyle w:val="30"/>
        <w:tabs>
          <w:tab w:val="right" w:leader="hyphen" w:pos="8643"/>
        </w:tabs>
        <w:rPr>
          <w:rFonts w:asciiTheme="minorHAnsi" w:eastAsiaTheme="minorEastAsia" w:hAnsiTheme="minorHAnsi" w:cstheme="minorBidi"/>
          <w:noProof/>
          <w:szCs w:val="22"/>
        </w:rPr>
      </w:pPr>
      <w:hyperlink w:anchor="_Toc358396286" w:history="1">
        <w:r w:rsidR="00D37677" w:rsidRPr="008B637A">
          <w:rPr>
            <w:rStyle w:val="ab"/>
            <w:noProof/>
          </w:rPr>
          <w:t>LUN</w:t>
        </w:r>
        <w:r w:rsidR="00D37677">
          <w:rPr>
            <w:noProof/>
            <w:webHidden/>
          </w:rPr>
          <w:tab/>
        </w:r>
        <w:r>
          <w:rPr>
            <w:noProof/>
            <w:webHidden/>
          </w:rPr>
          <w:fldChar w:fldCharType="begin"/>
        </w:r>
        <w:r w:rsidR="00D37677">
          <w:rPr>
            <w:noProof/>
            <w:webHidden/>
          </w:rPr>
          <w:instrText xml:space="preserve"> PAGEREF _Toc358396286 \h </w:instrText>
        </w:r>
        <w:r>
          <w:rPr>
            <w:noProof/>
            <w:webHidden/>
          </w:rPr>
        </w:r>
        <w:r>
          <w:rPr>
            <w:noProof/>
            <w:webHidden/>
          </w:rPr>
          <w:fldChar w:fldCharType="separate"/>
        </w:r>
        <w:r w:rsidR="00D37677">
          <w:rPr>
            <w:noProof/>
            <w:webHidden/>
          </w:rPr>
          <w:t>8</w:t>
        </w:r>
        <w:r>
          <w:rPr>
            <w:noProof/>
            <w:webHidden/>
          </w:rPr>
          <w:fldChar w:fldCharType="end"/>
        </w:r>
      </w:hyperlink>
    </w:p>
    <w:p w:rsidR="00D37677" w:rsidRDefault="00006ECE">
      <w:pPr>
        <w:pStyle w:val="30"/>
        <w:tabs>
          <w:tab w:val="right" w:leader="hyphen" w:pos="8643"/>
        </w:tabs>
        <w:rPr>
          <w:rFonts w:asciiTheme="minorHAnsi" w:eastAsiaTheme="minorEastAsia" w:hAnsiTheme="minorHAnsi" w:cstheme="minorBidi"/>
          <w:noProof/>
          <w:szCs w:val="22"/>
        </w:rPr>
      </w:pPr>
      <w:hyperlink w:anchor="_Toc358396287" w:history="1">
        <w:r w:rsidR="00D37677" w:rsidRPr="008B637A">
          <w:rPr>
            <w:rStyle w:val="ab"/>
            <w:noProof/>
          </w:rPr>
          <w:t>LUN tag</w:t>
        </w:r>
        <w:r w:rsidR="00D37677">
          <w:rPr>
            <w:noProof/>
            <w:webHidden/>
          </w:rPr>
          <w:tab/>
        </w:r>
        <w:r>
          <w:rPr>
            <w:noProof/>
            <w:webHidden/>
          </w:rPr>
          <w:fldChar w:fldCharType="begin"/>
        </w:r>
        <w:r w:rsidR="00D37677">
          <w:rPr>
            <w:noProof/>
            <w:webHidden/>
          </w:rPr>
          <w:instrText xml:space="preserve"> PAGEREF _Toc358396287 \h </w:instrText>
        </w:r>
        <w:r>
          <w:rPr>
            <w:noProof/>
            <w:webHidden/>
          </w:rPr>
        </w:r>
        <w:r>
          <w:rPr>
            <w:noProof/>
            <w:webHidden/>
          </w:rPr>
          <w:fldChar w:fldCharType="separate"/>
        </w:r>
        <w:r w:rsidR="00D37677">
          <w:rPr>
            <w:noProof/>
            <w:webHidden/>
          </w:rPr>
          <w:t>8</w:t>
        </w:r>
        <w:r>
          <w:rPr>
            <w:noProof/>
            <w:webHidden/>
          </w:rPr>
          <w:fldChar w:fldCharType="end"/>
        </w:r>
      </w:hyperlink>
    </w:p>
    <w:p w:rsidR="00D37677" w:rsidRDefault="00006ECE">
      <w:pPr>
        <w:pStyle w:val="30"/>
        <w:tabs>
          <w:tab w:val="right" w:leader="hyphen" w:pos="8643"/>
        </w:tabs>
        <w:rPr>
          <w:rFonts w:asciiTheme="minorHAnsi" w:eastAsiaTheme="minorEastAsia" w:hAnsiTheme="minorHAnsi" w:cstheme="minorBidi"/>
          <w:noProof/>
          <w:szCs w:val="22"/>
        </w:rPr>
      </w:pPr>
      <w:hyperlink w:anchor="_Toc358396288" w:history="1">
        <w:r w:rsidR="00D37677" w:rsidRPr="008B637A">
          <w:rPr>
            <w:rStyle w:val="ab"/>
            <w:noProof/>
          </w:rPr>
          <w:t>Backstore</w:t>
        </w:r>
        <w:r w:rsidR="00D37677">
          <w:rPr>
            <w:noProof/>
            <w:webHidden/>
          </w:rPr>
          <w:tab/>
        </w:r>
        <w:r>
          <w:rPr>
            <w:noProof/>
            <w:webHidden/>
          </w:rPr>
          <w:fldChar w:fldCharType="begin"/>
        </w:r>
        <w:r w:rsidR="00D37677">
          <w:rPr>
            <w:noProof/>
            <w:webHidden/>
          </w:rPr>
          <w:instrText xml:space="preserve"> PAGEREF _Toc358396288 \h </w:instrText>
        </w:r>
        <w:r>
          <w:rPr>
            <w:noProof/>
            <w:webHidden/>
          </w:rPr>
        </w:r>
        <w:r>
          <w:rPr>
            <w:noProof/>
            <w:webHidden/>
          </w:rPr>
          <w:fldChar w:fldCharType="separate"/>
        </w:r>
        <w:r w:rsidR="00D37677">
          <w:rPr>
            <w:noProof/>
            <w:webHidden/>
          </w:rPr>
          <w:t>9</w:t>
        </w:r>
        <w:r>
          <w:rPr>
            <w:noProof/>
            <w:webHidden/>
          </w:rPr>
          <w:fldChar w:fldCharType="end"/>
        </w:r>
      </w:hyperlink>
    </w:p>
    <w:p w:rsidR="00D37677" w:rsidRDefault="00006ECE">
      <w:pPr>
        <w:pStyle w:val="30"/>
        <w:tabs>
          <w:tab w:val="right" w:leader="hyphen" w:pos="8643"/>
        </w:tabs>
        <w:rPr>
          <w:rFonts w:asciiTheme="minorHAnsi" w:eastAsiaTheme="minorEastAsia" w:hAnsiTheme="minorHAnsi" w:cstheme="minorBidi"/>
          <w:noProof/>
          <w:szCs w:val="22"/>
        </w:rPr>
      </w:pPr>
      <w:hyperlink w:anchor="_Toc358396289" w:history="1">
        <w:r w:rsidR="00D37677" w:rsidRPr="008B637A">
          <w:rPr>
            <w:rStyle w:val="ab"/>
            <w:noProof/>
          </w:rPr>
          <w:t>Storage Object</w:t>
        </w:r>
        <w:r w:rsidR="00D37677">
          <w:rPr>
            <w:noProof/>
            <w:webHidden/>
          </w:rPr>
          <w:tab/>
        </w:r>
        <w:r>
          <w:rPr>
            <w:noProof/>
            <w:webHidden/>
          </w:rPr>
          <w:fldChar w:fldCharType="begin"/>
        </w:r>
        <w:r w:rsidR="00D37677">
          <w:rPr>
            <w:noProof/>
            <w:webHidden/>
          </w:rPr>
          <w:instrText xml:space="preserve"> PAGEREF _Toc358396289 \h </w:instrText>
        </w:r>
        <w:r>
          <w:rPr>
            <w:noProof/>
            <w:webHidden/>
          </w:rPr>
        </w:r>
        <w:r>
          <w:rPr>
            <w:noProof/>
            <w:webHidden/>
          </w:rPr>
          <w:fldChar w:fldCharType="separate"/>
        </w:r>
        <w:r w:rsidR="00D37677">
          <w:rPr>
            <w:noProof/>
            <w:webHidden/>
          </w:rPr>
          <w:t>9</w:t>
        </w:r>
        <w:r>
          <w:rPr>
            <w:noProof/>
            <w:webHidden/>
          </w:rPr>
          <w:fldChar w:fldCharType="end"/>
        </w:r>
      </w:hyperlink>
    </w:p>
    <w:p w:rsidR="00D37677" w:rsidRDefault="00006ECE">
      <w:pPr>
        <w:pStyle w:val="30"/>
        <w:tabs>
          <w:tab w:val="right" w:leader="hyphen" w:pos="8643"/>
        </w:tabs>
        <w:rPr>
          <w:rFonts w:asciiTheme="minorHAnsi" w:eastAsiaTheme="minorEastAsia" w:hAnsiTheme="minorHAnsi" w:cstheme="minorBidi"/>
          <w:noProof/>
          <w:szCs w:val="22"/>
        </w:rPr>
      </w:pPr>
      <w:hyperlink w:anchor="_Toc358396290" w:history="1">
        <w:r w:rsidR="00D37677" w:rsidRPr="008B637A">
          <w:rPr>
            <w:rStyle w:val="ab"/>
            <w:noProof/>
          </w:rPr>
          <w:t>ACL</w:t>
        </w:r>
        <w:r w:rsidR="00D37677">
          <w:rPr>
            <w:noProof/>
            <w:webHidden/>
          </w:rPr>
          <w:tab/>
        </w:r>
        <w:r>
          <w:rPr>
            <w:noProof/>
            <w:webHidden/>
          </w:rPr>
          <w:fldChar w:fldCharType="begin"/>
        </w:r>
        <w:r w:rsidR="00D37677">
          <w:rPr>
            <w:noProof/>
            <w:webHidden/>
          </w:rPr>
          <w:instrText xml:space="preserve"> PAGEREF _Toc358396290 \h </w:instrText>
        </w:r>
        <w:r>
          <w:rPr>
            <w:noProof/>
            <w:webHidden/>
          </w:rPr>
        </w:r>
        <w:r>
          <w:rPr>
            <w:noProof/>
            <w:webHidden/>
          </w:rPr>
          <w:fldChar w:fldCharType="separate"/>
        </w:r>
        <w:r w:rsidR="00D37677">
          <w:rPr>
            <w:noProof/>
            <w:webHidden/>
          </w:rPr>
          <w:t>9</w:t>
        </w:r>
        <w:r>
          <w:rPr>
            <w:noProof/>
            <w:webHidden/>
          </w:rPr>
          <w:fldChar w:fldCharType="end"/>
        </w:r>
      </w:hyperlink>
    </w:p>
    <w:p w:rsidR="00D37677" w:rsidRDefault="00006ECE">
      <w:pPr>
        <w:pStyle w:val="20"/>
        <w:tabs>
          <w:tab w:val="left" w:pos="1050"/>
          <w:tab w:val="right" w:leader="hyphen" w:pos="8643"/>
        </w:tabs>
        <w:rPr>
          <w:rFonts w:asciiTheme="minorHAnsi" w:eastAsiaTheme="minorEastAsia" w:hAnsiTheme="minorHAnsi" w:cstheme="minorBidi"/>
          <w:noProof/>
          <w:szCs w:val="22"/>
        </w:rPr>
      </w:pPr>
      <w:hyperlink w:anchor="_Toc358396291" w:history="1">
        <w:r w:rsidR="00D37677" w:rsidRPr="008B637A">
          <w:rPr>
            <w:rStyle w:val="ab"/>
            <w:noProof/>
          </w:rPr>
          <w:t>3.2</w:t>
        </w:r>
        <w:r w:rsidR="00D37677">
          <w:rPr>
            <w:rFonts w:asciiTheme="minorHAnsi" w:eastAsiaTheme="minorEastAsia" w:hAnsiTheme="minorHAnsi" w:cstheme="minorBidi"/>
            <w:noProof/>
            <w:szCs w:val="22"/>
          </w:rPr>
          <w:tab/>
        </w:r>
        <w:r w:rsidR="00D37677" w:rsidRPr="008B637A">
          <w:rPr>
            <w:rStyle w:val="ab"/>
            <w:noProof/>
          </w:rPr>
          <w:t>iSCSI</w:t>
        </w:r>
        <w:r w:rsidR="00D37677" w:rsidRPr="008B637A">
          <w:rPr>
            <w:rStyle w:val="ab"/>
            <w:rFonts w:hint="eastAsia"/>
            <w:noProof/>
          </w:rPr>
          <w:t>术语的图例</w:t>
        </w:r>
        <w:r w:rsidR="00D37677">
          <w:rPr>
            <w:noProof/>
            <w:webHidden/>
          </w:rPr>
          <w:tab/>
        </w:r>
        <w:r>
          <w:rPr>
            <w:noProof/>
            <w:webHidden/>
          </w:rPr>
          <w:fldChar w:fldCharType="begin"/>
        </w:r>
        <w:r w:rsidR="00D37677">
          <w:rPr>
            <w:noProof/>
            <w:webHidden/>
          </w:rPr>
          <w:instrText xml:space="preserve"> PAGEREF _Toc358396291 \h </w:instrText>
        </w:r>
        <w:r>
          <w:rPr>
            <w:noProof/>
            <w:webHidden/>
          </w:rPr>
        </w:r>
        <w:r>
          <w:rPr>
            <w:noProof/>
            <w:webHidden/>
          </w:rPr>
          <w:fldChar w:fldCharType="separate"/>
        </w:r>
        <w:r w:rsidR="00D37677">
          <w:rPr>
            <w:noProof/>
            <w:webHidden/>
          </w:rPr>
          <w:t>9</w:t>
        </w:r>
        <w:r>
          <w:rPr>
            <w:noProof/>
            <w:webHidden/>
          </w:rPr>
          <w:fldChar w:fldCharType="end"/>
        </w:r>
      </w:hyperlink>
    </w:p>
    <w:p w:rsidR="00D37677" w:rsidRDefault="00006ECE">
      <w:pPr>
        <w:pStyle w:val="30"/>
        <w:tabs>
          <w:tab w:val="right" w:leader="hyphen" w:pos="8643"/>
        </w:tabs>
        <w:rPr>
          <w:rFonts w:asciiTheme="minorHAnsi" w:eastAsiaTheme="minorEastAsia" w:hAnsiTheme="minorHAnsi" w:cstheme="minorBidi"/>
          <w:noProof/>
          <w:szCs w:val="22"/>
        </w:rPr>
      </w:pPr>
      <w:hyperlink w:anchor="_Toc358396292" w:history="1">
        <w:r w:rsidR="00D37677" w:rsidRPr="008B637A">
          <w:rPr>
            <w:rStyle w:val="ab"/>
            <w:noProof/>
          </w:rPr>
          <w:t>RFC3720</w:t>
        </w:r>
        <w:r w:rsidR="00D37677" w:rsidRPr="008B637A">
          <w:rPr>
            <w:rStyle w:val="ab"/>
            <w:rFonts w:asciiTheme="minorEastAsia" w:hAnsiTheme="minorEastAsia" w:hint="eastAsia"/>
            <w:noProof/>
          </w:rPr>
          <w:t>中建议的模型</w:t>
        </w:r>
        <w:r w:rsidR="00D37677">
          <w:rPr>
            <w:noProof/>
            <w:webHidden/>
          </w:rPr>
          <w:tab/>
        </w:r>
        <w:r>
          <w:rPr>
            <w:noProof/>
            <w:webHidden/>
          </w:rPr>
          <w:fldChar w:fldCharType="begin"/>
        </w:r>
        <w:r w:rsidR="00D37677">
          <w:rPr>
            <w:noProof/>
            <w:webHidden/>
          </w:rPr>
          <w:instrText xml:space="preserve"> PAGEREF _Toc358396292 \h </w:instrText>
        </w:r>
        <w:r>
          <w:rPr>
            <w:noProof/>
            <w:webHidden/>
          </w:rPr>
        </w:r>
        <w:r>
          <w:rPr>
            <w:noProof/>
            <w:webHidden/>
          </w:rPr>
          <w:fldChar w:fldCharType="separate"/>
        </w:r>
        <w:r w:rsidR="00D37677">
          <w:rPr>
            <w:noProof/>
            <w:webHidden/>
          </w:rPr>
          <w:t>9</w:t>
        </w:r>
        <w:r>
          <w:rPr>
            <w:noProof/>
            <w:webHidden/>
          </w:rPr>
          <w:fldChar w:fldCharType="end"/>
        </w:r>
      </w:hyperlink>
    </w:p>
    <w:p w:rsidR="00D37677" w:rsidRDefault="00006ECE">
      <w:pPr>
        <w:pStyle w:val="30"/>
        <w:tabs>
          <w:tab w:val="right" w:leader="hyphen" w:pos="8643"/>
        </w:tabs>
        <w:rPr>
          <w:rFonts w:asciiTheme="minorHAnsi" w:eastAsiaTheme="minorEastAsia" w:hAnsiTheme="minorHAnsi" w:cstheme="minorBidi"/>
          <w:noProof/>
          <w:szCs w:val="22"/>
        </w:rPr>
      </w:pPr>
      <w:hyperlink w:anchor="_Toc358396293" w:history="1">
        <w:r w:rsidR="00D37677" w:rsidRPr="008B637A">
          <w:rPr>
            <w:rStyle w:val="ab"/>
            <w:noProof/>
          </w:rPr>
          <w:t>Entity,Portal</w:t>
        </w:r>
        <w:r w:rsidR="00D37677" w:rsidRPr="008B637A">
          <w:rPr>
            <w:rStyle w:val="ab"/>
            <w:rFonts w:hint="eastAsia"/>
            <w:noProof/>
          </w:rPr>
          <w:t>，</w:t>
        </w:r>
        <w:r w:rsidR="00D37677" w:rsidRPr="008B637A">
          <w:rPr>
            <w:rStyle w:val="ab"/>
            <w:noProof/>
          </w:rPr>
          <w:t>Session</w:t>
        </w:r>
        <w:r w:rsidR="00D37677" w:rsidRPr="008B637A">
          <w:rPr>
            <w:rStyle w:val="ab"/>
            <w:rFonts w:asciiTheme="minorEastAsia" w:hAnsiTheme="minorEastAsia" w:hint="eastAsia"/>
            <w:noProof/>
          </w:rPr>
          <w:t>等之间的关系</w:t>
        </w:r>
        <w:r w:rsidR="00D37677">
          <w:rPr>
            <w:noProof/>
            <w:webHidden/>
          </w:rPr>
          <w:tab/>
        </w:r>
        <w:r>
          <w:rPr>
            <w:noProof/>
            <w:webHidden/>
          </w:rPr>
          <w:fldChar w:fldCharType="begin"/>
        </w:r>
        <w:r w:rsidR="00D37677">
          <w:rPr>
            <w:noProof/>
            <w:webHidden/>
          </w:rPr>
          <w:instrText xml:space="preserve"> PAGEREF _Toc358396293 \h </w:instrText>
        </w:r>
        <w:r>
          <w:rPr>
            <w:noProof/>
            <w:webHidden/>
          </w:rPr>
        </w:r>
        <w:r>
          <w:rPr>
            <w:noProof/>
            <w:webHidden/>
          </w:rPr>
          <w:fldChar w:fldCharType="separate"/>
        </w:r>
        <w:r w:rsidR="00D37677">
          <w:rPr>
            <w:noProof/>
            <w:webHidden/>
          </w:rPr>
          <w:t>10</w:t>
        </w:r>
        <w:r>
          <w:rPr>
            <w:noProof/>
            <w:webHidden/>
          </w:rPr>
          <w:fldChar w:fldCharType="end"/>
        </w:r>
      </w:hyperlink>
    </w:p>
    <w:p w:rsidR="00D37677" w:rsidRDefault="00006ECE">
      <w:pPr>
        <w:pStyle w:val="20"/>
        <w:tabs>
          <w:tab w:val="left" w:pos="1050"/>
          <w:tab w:val="right" w:leader="hyphen" w:pos="8643"/>
        </w:tabs>
        <w:rPr>
          <w:rFonts w:asciiTheme="minorHAnsi" w:eastAsiaTheme="minorEastAsia" w:hAnsiTheme="minorHAnsi" w:cstheme="minorBidi"/>
          <w:noProof/>
          <w:szCs w:val="22"/>
        </w:rPr>
      </w:pPr>
      <w:hyperlink w:anchor="_Toc358396294" w:history="1">
        <w:r w:rsidR="00D37677" w:rsidRPr="008B637A">
          <w:rPr>
            <w:rStyle w:val="ab"/>
            <w:noProof/>
          </w:rPr>
          <w:t>3.3</w:t>
        </w:r>
        <w:r w:rsidR="00D37677">
          <w:rPr>
            <w:rFonts w:asciiTheme="minorHAnsi" w:eastAsiaTheme="minorEastAsia" w:hAnsiTheme="minorHAnsi" w:cstheme="minorBidi"/>
            <w:noProof/>
            <w:szCs w:val="22"/>
          </w:rPr>
          <w:tab/>
        </w:r>
        <w:r w:rsidR="00D37677" w:rsidRPr="008B637A">
          <w:rPr>
            <w:rStyle w:val="ab"/>
            <w:noProof/>
          </w:rPr>
          <w:t xml:space="preserve">SCSI </w:t>
        </w:r>
        <w:r w:rsidR="00D37677" w:rsidRPr="008B637A">
          <w:rPr>
            <w:rStyle w:val="ab"/>
            <w:rFonts w:hint="eastAsia"/>
            <w:noProof/>
          </w:rPr>
          <w:t>设备在</w:t>
        </w:r>
        <w:r w:rsidR="00D37677" w:rsidRPr="008B637A">
          <w:rPr>
            <w:rStyle w:val="ab"/>
            <w:noProof/>
          </w:rPr>
          <w:t xml:space="preserve"> Linux </w:t>
        </w:r>
        <w:r w:rsidR="00D37677" w:rsidRPr="008B637A">
          <w:rPr>
            <w:rStyle w:val="ab"/>
            <w:rFonts w:hint="eastAsia"/>
            <w:noProof/>
          </w:rPr>
          <w:t>系统上的地址映射</w:t>
        </w:r>
        <w:r w:rsidR="00D37677">
          <w:rPr>
            <w:noProof/>
            <w:webHidden/>
          </w:rPr>
          <w:tab/>
        </w:r>
        <w:r>
          <w:rPr>
            <w:noProof/>
            <w:webHidden/>
          </w:rPr>
          <w:fldChar w:fldCharType="begin"/>
        </w:r>
        <w:r w:rsidR="00D37677">
          <w:rPr>
            <w:noProof/>
            <w:webHidden/>
          </w:rPr>
          <w:instrText xml:space="preserve"> PAGEREF _Toc358396294 \h </w:instrText>
        </w:r>
        <w:r>
          <w:rPr>
            <w:noProof/>
            <w:webHidden/>
          </w:rPr>
        </w:r>
        <w:r>
          <w:rPr>
            <w:noProof/>
            <w:webHidden/>
          </w:rPr>
          <w:fldChar w:fldCharType="separate"/>
        </w:r>
        <w:r w:rsidR="00D37677">
          <w:rPr>
            <w:noProof/>
            <w:webHidden/>
          </w:rPr>
          <w:t>10</w:t>
        </w:r>
        <w:r>
          <w:rPr>
            <w:noProof/>
            <w:webHidden/>
          </w:rPr>
          <w:fldChar w:fldCharType="end"/>
        </w:r>
      </w:hyperlink>
    </w:p>
    <w:p w:rsidR="00D37677" w:rsidRDefault="00006ECE">
      <w:pPr>
        <w:pStyle w:val="30"/>
        <w:tabs>
          <w:tab w:val="left" w:pos="1680"/>
          <w:tab w:val="right" w:leader="hyphen" w:pos="8643"/>
        </w:tabs>
        <w:rPr>
          <w:rFonts w:asciiTheme="minorHAnsi" w:eastAsiaTheme="minorEastAsia" w:hAnsiTheme="minorHAnsi" w:cstheme="minorBidi"/>
          <w:noProof/>
          <w:szCs w:val="22"/>
        </w:rPr>
      </w:pPr>
      <w:hyperlink w:anchor="_Toc358396295" w:history="1">
        <w:r w:rsidR="00D37677" w:rsidRPr="008B637A">
          <w:rPr>
            <w:rStyle w:val="ab"/>
            <w:rFonts w:asciiTheme="minorEastAsia" w:hAnsiTheme="minorEastAsia" w:hint="eastAsia"/>
            <w:noProof/>
          </w:rPr>
          <w:t>一、</w:t>
        </w:r>
        <w:r w:rsidR="00D37677">
          <w:rPr>
            <w:rFonts w:asciiTheme="minorHAnsi" w:eastAsiaTheme="minorEastAsia" w:hAnsiTheme="minorHAnsi" w:cstheme="minorBidi"/>
            <w:noProof/>
            <w:szCs w:val="22"/>
          </w:rPr>
          <w:tab/>
        </w:r>
        <w:r w:rsidR="00D37677" w:rsidRPr="008B637A">
          <w:rPr>
            <w:rStyle w:val="ab"/>
            <w:rFonts w:asciiTheme="minorEastAsia" w:hAnsiTheme="minorEastAsia"/>
            <w:noProof/>
          </w:rPr>
          <w:t>SCSI</w:t>
        </w:r>
        <w:r w:rsidR="00D37677" w:rsidRPr="008B637A">
          <w:rPr>
            <w:rStyle w:val="ab"/>
            <w:rFonts w:asciiTheme="minorEastAsia" w:hAnsiTheme="minorEastAsia" w:hint="eastAsia"/>
            <w:noProof/>
          </w:rPr>
          <w:t>设备地址映射的组成</w:t>
        </w:r>
        <w:r w:rsidR="00D37677">
          <w:rPr>
            <w:noProof/>
            <w:webHidden/>
          </w:rPr>
          <w:tab/>
        </w:r>
        <w:r>
          <w:rPr>
            <w:noProof/>
            <w:webHidden/>
          </w:rPr>
          <w:fldChar w:fldCharType="begin"/>
        </w:r>
        <w:r w:rsidR="00D37677">
          <w:rPr>
            <w:noProof/>
            <w:webHidden/>
          </w:rPr>
          <w:instrText xml:space="preserve"> PAGEREF _Toc358396295 \h </w:instrText>
        </w:r>
        <w:r>
          <w:rPr>
            <w:noProof/>
            <w:webHidden/>
          </w:rPr>
        </w:r>
        <w:r>
          <w:rPr>
            <w:noProof/>
            <w:webHidden/>
          </w:rPr>
          <w:fldChar w:fldCharType="separate"/>
        </w:r>
        <w:r w:rsidR="00D37677">
          <w:rPr>
            <w:noProof/>
            <w:webHidden/>
          </w:rPr>
          <w:t>10</w:t>
        </w:r>
        <w:r>
          <w:rPr>
            <w:noProof/>
            <w:webHidden/>
          </w:rPr>
          <w:fldChar w:fldCharType="end"/>
        </w:r>
      </w:hyperlink>
    </w:p>
    <w:p w:rsidR="00D37677" w:rsidRDefault="00006ECE">
      <w:pPr>
        <w:pStyle w:val="30"/>
        <w:tabs>
          <w:tab w:val="left" w:pos="1680"/>
          <w:tab w:val="right" w:leader="hyphen" w:pos="8643"/>
        </w:tabs>
        <w:rPr>
          <w:rFonts w:asciiTheme="minorHAnsi" w:eastAsiaTheme="minorEastAsia" w:hAnsiTheme="minorHAnsi" w:cstheme="minorBidi"/>
          <w:noProof/>
          <w:szCs w:val="22"/>
        </w:rPr>
      </w:pPr>
      <w:hyperlink w:anchor="_Toc358396296" w:history="1">
        <w:r w:rsidR="00D37677" w:rsidRPr="008B637A">
          <w:rPr>
            <w:rStyle w:val="ab"/>
            <w:rFonts w:asciiTheme="minorEastAsia" w:hAnsiTheme="minorEastAsia" w:hint="eastAsia"/>
            <w:noProof/>
          </w:rPr>
          <w:t>二、</w:t>
        </w:r>
        <w:r w:rsidR="00D37677">
          <w:rPr>
            <w:rFonts w:asciiTheme="minorHAnsi" w:eastAsiaTheme="minorEastAsia" w:hAnsiTheme="minorHAnsi" w:cstheme="minorBidi"/>
            <w:noProof/>
            <w:szCs w:val="22"/>
          </w:rPr>
          <w:tab/>
        </w:r>
        <w:r w:rsidR="00D37677" w:rsidRPr="008B637A">
          <w:rPr>
            <w:rStyle w:val="ab"/>
            <w:rFonts w:asciiTheme="minorEastAsia" w:hAnsiTheme="minorEastAsia" w:hint="eastAsia"/>
            <w:noProof/>
          </w:rPr>
          <w:t>映射地址各部分的含义</w:t>
        </w:r>
        <w:r w:rsidR="00D37677">
          <w:rPr>
            <w:noProof/>
            <w:webHidden/>
          </w:rPr>
          <w:tab/>
        </w:r>
        <w:r>
          <w:rPr>
            <w:noProof/>
            <w:webHidden/>
          </w:rPr>
          <w:fldChar w:fldCharType="begin"/>
        </w:r>
        <w:r w:rsidR="00D37677">
          <w:rPr>
            <w:noProof/>
            <w:webHidden/>
          </w:rPr>
          <w:instrText xml:space="preserve"> PAGEREF _Toc358396296 \h </w:instrText>
        </w:r>
        <w:r>
          <w:rPr>
            <w:noProof/>
            <w:webHidden/>
          </w:rPr>
        </w:r>
        <w:r>
          <w:rPr>
            <w:noProof/>
            <w:webHidden/>
          </w:rPr>
          <w:fldChar w:fldCharType="separate"/>
        </w:r>
        <w:r w:rsidR="00D37677">
          <w:rPr>
            <w:noProof/>
            <w:webHidden/>
          </w:rPr>
          <w:t>10</w:t>
        </w:r>
        <w:r>
          <w:rPr>
            <w:noProof/>
            <w:webHidden/>
          </w:rPr>
          <w:fldChar w:fldCharType="end"/>
        </w:r>
      </w:hyperlink>
    </w:p>
    <w:p w:rsidR="00D37677" w:rsidRDefault="00006ECE">
      <w:pPr>
        <w:pStyle w:val="30"/>
        <w:tabs>
          <w:tab w:val="left" w:pos="1680"/>
          <w:tab w:val="right" w:leader="hyphen" w:pos="8643"/>
        </w:tabs>
        <w:rPr>
          <w:rFonts w:asciiTheme="minorHAnsi" w:eastAsiaTheme="minorEastAsia" w:hAnsiTheme="minorHAnsi" w:cstheme="minorBidi"/>
          <w:noProof/>
          <w:szCs w:val="22"/>
        </w:rPr>
      </w:pPr>
      <w:hyperlink w:anchor="_Toc358396297" w:history="1">
        <w:r w:rsidR="00D37677" w:rsidRPr="008B637A">
          <w:rPr>
            <w:rStyle w:val="ab"/>
            <w:rFonts w:asciiTheme="minorEastAsia" w:hAnsiTheme="minorEastAsia" w:hint="eastAsia"/>
            <w:noProof/>
          </w:rPr>
          <w:t>三、</w:t>
        </w:r>
        <w:r w:rsidR="00D37677">
          <w:rPr>
            <w:rFonts w:asciiTheme="minorHAnsi" w:eastAsiaTheme="minorEastAsia" w:hAnsiTheme="minorHAnsi" w:cstheme="minorBidi"/>
            <w:noProof/>
            <w:szCs w:val="22"/>
          </w:rPr>
          <w:tab/>
        </w:r>
        <w:r w:rsidR="00D37677" w:rsidRPr="008B637A">
          <w:rPr>
            <w:rStyle w:val="ab"/>
            <w:rFonts w:asciiTheme="minorEastAsia" w:hAnsiTheme="minorEastAsia" w:hint="eastAsia"/>
            <w:noProof/>
          </w:rPr>
          <w:t>如何查看映射地址</w:t>
        </w:r>
        <w:r w:rsidR="00D37677">
          <w:rPr>
            <w:noProof/>
            <w:webHidden/>
          </w:rPr>
          <w:tab/>
        </w:r>
        <w:r>
          <w:rPr>
            <w:noProof/>
            <w:webHidden/>
          </w:rPr>
          <w:fldChar w:fldCharType="begin"/>
        </w:r>
        <w:r w:rsidR="00D37677">
          <w:rPr>
            <w:noProof/>
            <w:webHidden/>
          </w:rPr>
          <w:instrText xml:space="preserve"> PAGEREF _Toc358396297 \h </w:instrText>
        </w:r>
        <w:r>
          <w:rPr>
            <w:noProof/>
            <w:webHidden/>
          </w:rPr>
        </w:r>
        <w:r>
          <w:rPr>
            <w:noProof/>
            <w:webHidden/>
          </w:rPr>
          <w:fldChar w:fldCharType="separate"/>
        </w:r>
        <w:r w:rsidR="00D37677">
          <w:rPr>
            <w:noProof/>
            <w:webHidden/>
          </w:rPr>
          <w:t>11</w:t>
        </w:r>
        <w:r>
          <w:rPr>
            <w:noProof/>
            <w:webHidden/>
          </w:rPr>
          <w:fldChar w:fldCharType="end"/>
        </w:r>
      </w:hyperlink>
    </w:p>
    <w:p w:rsidR="00D37677" w:rsidRDefault="00006ECE">
      <w:pPr>
        <w:pStyle w:val="30"/>
        <w:tabs>
          <w:tab w:val="left" w:pos="1680"/>
          <w:tab w:val="right" w:leader="hyphen" w:pos="8643"/>
        </w:tabs>
        <w:rPr>
          <w:rFonts w:asciiTheme="minorHAnsi" w:eastAsiaTheme="minorEastAsia" w:hAnsiTheme="minorHAnsi" w:cstheme="minorBidi"/>
          <w:noProof/>
          <w:szCs w:val="22"/>
        </w:rPr>
      </w:pPr>
      <w:hyperlink w:anchor="_Toc358396298" w:history="1">
        <w:r w:rsidR="00D37677" w:rsidRPr="008B637A">
          <w:rPr>
            <w:rStyle w:val="ab"/>
            <w:rFonts w:asciiTheme="minorEastAsia" w:hAnsiTheme="minorEastAsia" w:hint="eastAsia"/>
            <w:noProof/>
          </w:rPr>
          <w:t>四、</w:t>
        </w:r>
        <w:r w:rsidR="00D37677">
          <w:rPr>
            <w:rFonts w:asciiTheme="minorHAnsi" w:eastAsiaTheme="minorEastAsia" w:hAnsiTheme="minorHAnsi" w:cstheme="minorBidi"/>
            <w:noProof/>
            <w:szCs w:val="22"/>
          </w:rPr>
          <w:tab/>
        </w:r>
        <w:r w:rsidR="00D37677" w:rsidRPr="008B637A">
          <w:rPr>
            <w:rStyle w:val="ab"/>
            <w:rFonts w:asciiTheme="minorEastAsia" w:hAnsiTheme="minorEastAsia"/>
            <w:noProof/>
          </w:rPr>
          <w:t>LUN</w:t>
        </w:r>
        <w:r w:rsidR="00D37677" w:rsidRPr="008B637A">
          <w:rPr>
            <w:rStyle w:val="ab"/>
            <w:rFonts w:asciiTheme="minorEastAsia" w:hAnsiTheme="minorEastAsia" w:hint="eastAsia"/>
            <w:noProof/>
          </w:rPr>
          <w:t>的进一步解释</w:t>
        </w:r>
        <w:r w:rsidR="00D37677">
          <w:rPr>
            <w:noProof/>
            <w:webHidden/>
          </w:rPr>
          <w:tab/>
        </w:r>
        <w:r>
          <w:rPr>
            <w:noProof/>
            <w:webHidden/>
          </w:rPr>
          <w:fldChar w:fldCharType="begin"/>
        </w:r>
        <w:r w:rsidR="00D37677">
          <w:rPr>
            <w:noProof/>
            <w:webHidden/>
          </w:rPr>
          <w:instrText xml:space="preserve"> PAGEREF _Toc358396298 \h </w:instrText>
        </w:r>
        <w:r>
          <w:rPr>
            <w:noProof/>
            <w:webHidden/>
          </w:rPr>
        </w:r>
        <w:r>
          <w:rPr>
            <w:noProof/>
            <w:webHidden/>
          </w:rPr>
          <w:fldChar w:fldCharType="separate"/>
        </w:r>
        <w:r w:rsidR="00D37677">
          <w:rPr>
            <w:noProof/>
            <w:webHidden/>
          </w:rPr>
          <w:t>11</w:t>
        </w:r>
        <w:r>
          <w:rPr>
            <w:noProof/>
            <w:webHidden/>
          </w:rPr>
          <w:fldChar w:fldCharType="end"/>
        </w:r>
      </w:hyperlink>
    </w:p>
    <w:p w:rsidR="00D37677" w:rsidRDefault="00006ECE">
      <w:pPr>
        <w:pStyle w:val="20"/>
        <w:tabs>
          <w:tab w:val="left" w:pos="1050"/>
          <w:tab w:val="right" w:leader="hyphen" w:pos="8643"/>
        </w:tabs>
        <w:rPr>
          <w:rFonts w:asciiTheme="minorHAnsi" w:eastAsiaTheme="minorEastAsia" w:hAnsiTheme="minorHAnsi" w:cstheme="minorBidi"/>
          <w:noProof/>
          <w:szCs w:val="22"/>
        </w:rPr>
      </w:pPr>
      <w:hyperlink w:anchor="_Toc358396299" w:history="1">
        <w:r w:rsidR="00D37677" w:rsidRPr="008B637A">
          <w:rPr>
            <w:rStyle w:val="ab"/>
            <w:noProof/>
          </w:rPr>
          <w:t>3.4</w:t>
        </w:r>
        <w:r w:rsidR="00D37677">
          <w:rPr>
            <w:rFonts w:asciiTheme="minorHAnsi" w:eastAsiaTheme="minorEastAsia" w:hAnsiTheme="minorHAnsi" w:cstheme="minorBidi"/>
            <w:noProof/>
            <w:szCs w:val="22"/>
          </w:rPr>
          <w:tab/>
        </w:r>
        <w:r w:rsidR="00D37677" w:rsidRPr="008B637A">
          <w:rPr>
            <w:rStyle w:val="ab"/>
            <w:noProof/>
          </w:rPr>
          <w:t>iSCSI</w:t>
        </w:r>
        <w:r w:rsidR="00D37677" w:rsidRPr="008B637A">
          <w:rPr>
            <w:rStyle w:val="ab"/>
            <w:rFonts w:hint="eastAsia"/>
            <w:noProof/>
          </w:rPr>
          <w:t>安装</w:t>
        </w:r>
        <w:r w:rsidR="00D37677">
          <w:rPr>
            <w:noProof/>
            <w:webHidden/>
          </w:rPr>
          <w:tab/>
        </w:r>
        <w:r>
          <w:rPr>
            <w:noProof/>
            <w:webHidden/>
          </w:rPr>
          <w:fldChar w:fldCharType="begin"/>
        </w:r>
        <w:r w:rsidR="00D37677">
          <w:rPr>
            <w:noProof/>
            <w:webHidden/>
          </w:rPr>
          <w:instrText xml:space="preserve"> PAGEREF _Toc358396299 \h </w:instrText>
        </w:r>
        <w:r>
          <w:rPr>
            <w:noProof/>
            <w:webHidden/>
          </w:rPr>
        </w:r>
        <w:r>
          <w:rPr>
            <w:noProof/>
            <w:webHidden/>
          </w:rPr>
          <w:fldChar w:fldCharType="separate"/>
        </w:r>
        <w:r w:rsidR="00D37677">
          <w:rPr>
            <w:noProof/>
            <w:webHidden/>
          </w:rPr>
          <w:t>11</w:t>
        </w:r>
        <w:r>
          <w:rPr>
            <w:noProof/>
            <w:webHidden/>
          </w:rPr>
          <w:fldChar w:fldCharType="end"/>
        </w:r>
      </w:hyperlink>
    </w:p>
    <w:p w:rsidR="00D37677" w:rsidRDefault="00006ECE">
      <w:pPr>
        <w:pStyle w:val="30"/>
        <w:tabs>
          <w:tab w:val="left" w:pos="1680"/>
          <w:tab w:val="right" w:leader="hyphen" w:pos="8643"/>
        </w:tabs>
        <w:rPr>
          <w:rFonts w:asciiTheme="minorHAnsi" w:eastAsiaTheme="minorEastAsia" w:hAnsiTheme="minorHAnsi" w:cstheme="minorBidi"/>
          <w:noProof/>
          <w:szCs w:val="22"/>
        </w:rPr>
      </w:pPr>
      <w:hyperlink w:anchor="_Toc358396300" w:history="1">
        <w:r w:rsidR="00D37677" w:rsidRPr="008B637A">
          <w:rPr>
            <w:rStyle w:val="ab"/>
            <w:rFonts w:asciiTheme="majorEastAsia" w:eastAsiaTheme="majorEastAsia" w:hAnsiTheme="majorEastAsia"/>
            <w:noProof/>
          </w:rPr>
          <w:t>3.4.1</w:t>
        </w:r>
        <w:r w:rsidR="00D37677">
          <w:rPr>
            <w:rFonts w:asciiTheme="minorHAnsi" w:eastAsiaTheme="minorEastAsia" w:hAnsiTheme="minorHAnsi" w:cstheme="minorBidi"/>
            <w:noProof/>
            <w:szCs w:val="22"/>
          </w:rPr>
          <w:tab/>
        </w:r>
        <w:r w:rsidR="00D37677" w:rsidRPr="008B637A">
          <w:rPr>
            <w:rStyle w:val="ab"/>
            <w:rFonts w:asciiTheme="majorEastAsia" w:eastAsiaTheme="majorEastAsia" w:hAnsiTheme="majorEastAsia" w:hint="eastAsia"/>
            <w:noProof/>
          </w:rPr>
          <w:t>安装及卸载</w:t>
        </w:r>
        <w:r w:rsidR="00D37677">
          <w:rPr>
            <w:noProof/>
            <w:webHidden/>
          </w:rPr>
          <w:tab/>
        </w:r>
        <w:r>
          <w:rPr>
            <w:noProof/>
            <w:webHidden/>
          </w:rPr>
          <w:fldChar w:fldCharType="begin"/>
        </w:r>
        <w:r w:rsidR="00D37677">
          <w:rPr>
            <w:noProof/>
            <w:webHidden/>
          </w:rPr>
          <w:instrText xml:space="preserve"> PAGEREF _Toc358396300 \h </w:instrText>
        </w:r>
        <w:r>
          <w:rPr>
            <w:noProof/>
            <w:webHidden/>
          </w:rPr>
        </w:r>
        <w:r>
          <w:rPr>
            <w:noProof/>
            <w:webHidden/>
          </w:rPr>
          <w:fldChar w:fldCharType="separate"/>
        </w:r>
        <w:r w:rsidR="00D37677">
          <w:rPr>
            <w:noProof/>
            <w:webHidden/>
          </w:rPr>
          <w:t>11</w:t>
        </w:r>
        <w:r>
          <w:rPr>
            <w:noProof/>
            <w:webHidden/>
          </w:rPr>
          <w:fldChar w:fldCharType="end"/>
        </w:r>
      </w:hyperlink>
    </w:p>
    <w:p w:rsidR="00D37677" w:rsidRDefault="00006ECE">
      <w:pPr>
        <w:pStyle w:val="30"/>
        <w:tabs>
          <w:tab w:val="left" w:pos="1680"/>
          <w:tab w:val="right" w:leader="hyphen" w:pos="8643"/>
        </w:tabs>
        <w:rPr>
          <w:rFonts w:asciiTheme="minorHAnsi" w:eastAsiaTheme="minorEastAsia" w:hAnsiTheme="minorHAnsi" w:cstheme="minorBidi"/>
          <w:noProof/>
          <w:szCs w:val="22"/>
        </w:rPr>
      </w:pPr>
      <w:hyperlink w:anchor="_Toc358396301" w:history="1">
        <w:r w:rsidR="00D37677" w:rsidRPr="008B637A">
          <w:rPr>
            <w:rStyle w:val="ab"/>
            <w:noProof/>
          </w:rPr>
          <w:t>3.4.2</w:t>
        </w:r>
        <w:r w:rsidR="00D37677">
          <w:rPr>
            <w:rFonts w:asciiTheme="minorHAnsi" w:eastAsiaTheme="minorEastAsia" w:hAnsiTheme="minorHAnsi" w:cstheme="minorBidi"/>
            <w:noProof/>
            <w:szCs w:val="22"/>
          </w:rPr>
          <w:tab/>
        </w:r>
        <w:r w:rsidR="00D37677" w:rsidRPr="008B637A">
          <w:rPr>
            <w:rStyle w:val="ab"/>
            <w:rFonts w:hint="eastAsia"/>
            <w:noProof/>
          </w:rPr>
          <w:t>启动流程</w:t>
        </w:r>
        <w:r w:rsidR="00D37677">
          <w:rPr>
            <w:noProof/>
            <w:webHidden/>
          </w:rPr>
          <w:tab/>
        </w:r>
        <w:r>
          <w:rPr>
            <w:noProof/>
            <w:webHidden/>
          </w:rPr>
          <w:fldChar w:fldCharType="begin"/>
        </w:r>
        <w:r w:rsidR="00D37677">
          <w:rPr>
            <w:noProof/>
            <w:webHidden/>
          </w:rPr>
          <w:instrText xml:space="preserve"> PAGEREF _Toc358396301 \h </w:instrText>
        </w:r>
        <w:r>
          <w:rPr>
            <w:noProof/>
            <w:webHidden/>
          </w:rPr>
        </w:r>
        <w:r>
          <w:rPr>
            <w:noProof/>
            <w:webHidden/>
          </w:rPr>
          <w:fldChar w:fldCharType="separate"/>
        </w:r>
        <w:r w:rsidR="00D37677">
          <w:rPr>
            <w:noProof/>
            <w:webHidden/>
          </w:rPr>
          <w:t>12</w:t>
        </w:r>
        <w:r>
          <w:rPr>
            <w:noProof/>
            <w:webHidden/>
          </w:rPr>
          <w:fldChar w:fldCharType="end"/>
        </w:r>
      </w:hyperlink>
    </w:p>
    <w:p w:rsidR="00D37677" w:rsidRDefault="00006ECE">
      <w:pPr>
        <w:pStyle w:val="20"/>
        <w:tabs>
          <w:tab w:val="left" w:pos="1050"/>
          <w:tab w:val="right" w:leader="hyphen" w:pos="8643"/>
        </w:tabs>
        <w:rPr>
          <w:rFonts w:asciiTheme="minorHAnsi" w:eastAsiaTheme="minorEastAsia" w:hAnsiTheme="minorHAnsi" w:cstheme="minorBidi"/>
          <w:noProof/>
          <w:szCs w:val="22"/>
        </w:rPr>
      </w:pPr>
      <w:hyperlink w:anchor="_Toc358396302" w:history="1">
        <w:r w:rsidR="00D37677" w:rsidRPr="008B637A">
          <w:rPr>
            <w:rStyle w:val="ab"/>
            <w:noProof/>
          </w:rPr>
          <w:t>3.5</w:t>
        </w:r>
        <w:r w:rsidR="00D37677">
          <w:rPr>
            <w:rFonts w:asciiTheme="minorHAnsi" w:eastAsiaTheme="minorEastAsia" w:hAnsiTheme="minorHAnsi" w:cstheme="minorBidi"/>
            <w:noProof/>
            <w:szCs w:val="22"/>
          </w:rPr>
          <w:tab/>
        </w:r>
        <w:r w:rsidR="00D37677" w:rsidRPr="008B637A">
          <w:rPr>
            <w:rStyle w:val="ab"/>
            <w:noProof/>
          </w:rPr>
          <w:t>open-iscsi</w:t>
        </w:r>
        <w:r w:rsidR="00D37677" w:rsidRPr="008B637A">
          <w:rPr>
            <w:rStyle w:val="ab"/>
            <w:rFonts w:hint="eastAsia"/>
            <w:noProof/>
          </w:rPr>
          <w:t>协议实现的体系结构</w:t>
        </w:r>
        <w:r w:rsidR="00D37677">
          <w:rPr>
            <w:noProof/>
            <w:webHidden/>
          </w:rPr>
          <w:tab/>
        </w:r>
        <w:r>
          <w:rPr>
            <w:noProof/>
            <w:webHidden/>
          </w:rPr>
          <w:fldChar w:fldCharType="begin"/>
        </w:r>
        <w:r w:rsidR="00D37677">
          <w:rPr>
            <w:noProof/>
            <w:webHidden/>
          </w:rPr>
          <w:instrText xml:space="preserve"> PAGEREF _Toc358396302 \h </w:instrText>
        </w:r>
        <w:r>
          <w:rPr>
            <w:noProof/>
            <w:webHidden/>
          </w:rPr>
        </w:r>
        <w:r>
          <w:rPr>
            <w:noProof/>
            <w:webHidden/>
          </w:rPr>
          <w:fldChar w:fldCharType="separate"/>
        </w:r>
        <w:r w:rsidR="00D37677">
          <w:rPr>
            <w:noProof/>
            <w:webHidden/>
          </w:rPr>
          <w:t>13</w:t>
        </w:r>
        <w:r>
          <w:rPr>
            <w:noProof/>
            <w:webHidden/>
          </w:rPr>
          <w:fldChar w:fldCharType="end"/>
        </w:r>
      </w:hyperlink>
    </w:p>
    <w:p w:rsidR="00D37677" w:rsidRDefault="00006ECE">
      <w:pPr>
        <w:pStyle w:val="10"/>
        <w:tabs>
          <w:tab w:val="left" w:pos="420"/>
          <w:tab w:val="right" w:leader="hyphen" w:pos="8643"/>
        </w:tabs>
        <w:rPr>
          <w:rFonts w:asciiTheme="minorHAnsi" w:eastAsiaTheme="minorEastAsia" w:hAnsiTheme="minorHAnsi" w:cstheme="minorBidi"/>
          <w:noProof/>
          <w:szCs w:val="22"/>
        </w:rPr>
      </w:pPr>
      <w:hyperlink w:anchor="_Toc358396303" w:history="1">
        <w:r w:rsidR="00D37677" w:rsidRPr="008B637A">
          <w:rPr>
            <w:rStyle w:val="ab"/>
            <w:noProof/>
            <w:kern w:val="0"/>
          </w:rPr>
          <w:t>4</w:t>
        </w:r>
        <w:r w:rsidR="00D37677">
          <w:rPr>
            <w:rFonts w:asciiTheme="minorHAnsi" w:eastAsiaTheme="minorEastAsia" w:hAnsiTheme="minorHAnsi" w:cstheme="minorBidi"/>
            <w:noProof/>
            <w:szCs w:val="22"/>
          </w:rPr>
          <w:tab/>
        </w:r>
        <w:r w:rsidR="00D37677" w:rsidRPr="008B637A">
          <w:rPr>
            <w:rStyle w:val="ab"/>
            <w:noProof/>
          </w:rPr>
          <w:t>iSCSI target (lio)</w:t>
        </w:r>
        <w:r w:rsidR="00D37677">
          <w:rPr>
            <w:noProof/>
            <w:webHidden/>
          </w:rPr>
          <w:tab/>
        </w:r>
        <w:r>
          <w:rPr>
            <w:noProof/>
            <w:webHidden/>
          </w:rPr>
          <w:fldChar w:fldCharType="begin"/>
        </w:r>
        <w:r w:rsidR="00D37677">
          <w:rPr>
            <w:noProof/>
            <w:webHidden/>
          </w:rPr>
          <w:instrText xml:space="preserve"> PAGEREF _Toc358396303 \h </w:instrText>
        </w:r>
        <w:r>
          <w:rPr>
            <w:noProof/>
            <w:webHidden/>
          </w:rPr>
        </w:r>
        <w:r>
          <w:rPr>
            <w:noProof/>
            <w:webHidden/>
          </w:rPr>
          <w:fldChar w:fldCharType="separate"/>
        </w:r>
        <w:r w:rsidR="00D37677">
          <w:rPr>
            <w:noProof/>
            <w:webHidden/>
          </w:rPr>
          <w:t>14</w:t>
        </w:r>
        <w:r>
          <w:rPr>
            <w:noProof/>
            <w:webHidden/>
          </w:rPr>
          <w:fldChar w:fldCharType="end"/>
        </w:r>
      </w:hyperlink>
    </w:p>
    <w:p w:rsidR="00D37677" w:rsidRDefault="00006ECE">
      <w:pPr>
        <w:pStyle w:val="20"/>
        <w:tabs>
          <w:tab w:val="left" w:pos="1050"/>
          <w:tab w:val="right" w:leader="hyphen" w:pos="8643"/>
        </w:tabs>
        <w:rPr>
          <w:rFonts w:asciiTheme="minorHAnsi" w:eastAsiaTheme="minorEastAsia" w:hAnsiTheme="minorHAnsi" w:cstheme="minorBidi"/>
          <w:noProof/>
          <w:szCs w:val="22"/>
        </w:rPr>
      </w:pPr>
      <w:hyperlink w:anchor="_Toc358396304" w:history="1">
        <w:r w:rsidR="00D37677" w:rsidRPr="008B637A">
          <w:rPr>
            <w:rStyle w:val="ab"/>
            <w:noProof/>
          </w:rPr>
          <w:t>4.1</w:t>
        </w:r>
        <w:r w:rsidR="00D37677">
          <w:rPr>
            <w:rFonts w:asciiTheme="minorHAnsi" w:eastAsiaTheme="minorEastAsia" w:hAnsiTheme="minorHAnsi" w:cstheme="minorBidi"/>
            <w:noProof/>
            <w:szCs w:val="22"/>
          </w:rPr>
          <w:tab/>
        </w:r>
        <w:r w:rsidR="00D37677" w:rsidRPr="008B637A">
          <w:rPr>
            <w:rStyle w:val="ab"/>
            <w:rFonts w:hint="eastAsia"/>
            <w:noProof/>
          </w:rPr>
          <w:t>创建</w:t>
        </w:r>
        <w:r w:rsidR="00D37677" w:rsidRPr="008B637A">
          <w:rPr>
            <w:rStyle w:val="ab"/>
            <w:noProof/>
          </w:rPr>
          <w:t>Storage Object</w:t>
        </w:r>
        <w:r w:rsidR="00D37677">
          <w:rPr>
            <w:noProof/>
            <w:webHidden/>
          </w:rPr>
          <w:tab/>
        </w:r>
        <w:r>
          <w:rPr>
            <w:noProof/>
            <w:webHidden/>
          </w:rPr>
          <w:fldChar w:fldCharType="begin"/>
        </w:r>
        <w:r w:rsidR="00D37677">
          <w:rPr>
            <w:noProof/>
            <w:webHidden/>
          </w:rPr>
          <w:instrText xml:space="preserve"> PAGEREF _Toc358396304 \h </w:instrText>
        </w:r>
        <w:r>
          <w:rPr>
            <w:noProof/>
            <w:webHidden/>
          </w:rPr>
        </w:r>
        <w:r>
          <w:rPr>
            <w:noProof/>
            <w:webHidden/>
          </w:rPr>
          <w:fldChar w:fldCharType="separate"/>
        </w:r>
        <w:r w:rsidR="00D37677">
          <w:rPr>
            <w:noProof/>
            <w:webHidden/>
          </w:rPr>
          <w:t>14</w:t>
        </w:r>
        <w:r>
          <w:rPr>
            <w:noProof/>
            <w:webHidden/>
          </w:rPr>
          <w:fldChar w:fldCharType="end"/>
        </w:r>
      </w:hyperlink>
    </w:p>
    <w:p w:rsidR="00D37677" w:rsidRDefault="00006ECE">
      <w:pPr>
        <w:pStyle w:val="30"/>
        <w:tabs>
          <w:tab w:val="left" w:pos="1680"/>
          <w:tab w:val="right" w:leader="hyphen" w:pos="8643"/>
        </w:tabs>
        <w:rPr>
          <w:rFonts w:asciiTheme="minorHAnsi" w:eastAsiaTheme="minorEastAsia" w:hAnsiTheme="minorHAnsi" w:cstheme="minorBidi"/>
          <w:noProof/>
          <w:szCs w:val="22"/>
        </w:rPr>
      </w:pPr>
      <w:hyperlink w:anchor="_Toc358396305" w:history="1">
        <w:r w:rsidR="00D37677" w:rsidRPr="008B637A">
          <w:rPr>
            <w:rStyle w:val="ab"/>
            <w:noProof/>
          </w:rPr>
          <w:t>4.1.1</w:t>
        </w:r>
        <w:r w:rsidR="00D37677">
          <w:rPr>
            <w:rFonts w:asciiTheme="minorHAnsi" w:eastAsiaTheme="minorEastAsia" w:hAnsiTheme="minorHAnsi" w:cstheme="minorBidi"/>
            <w:noProof/>
            <w:szCs w:val="22"/>
          </w:rPr>
          <w:tab/>
        </w:r>
        <w:r w:rsidR="00D37677" w:rsidRPr="008B637A">
          <w:rPr>
            <w:rStyle w:val="ab"/>
            <w:rFonts w:hint="eastAsia"/>
            <w:noProof/>
          </w:rPr>
          <w:t>创建</w:t>
        </w:r>
        <w:r w:rsidR="00D37677" w:rsidRPr="008B637A">
          <w:rPr>
            <w:rStyle w:val="ab"/>
            <w:noProof/>
          </w:rPr>
          <w:t>Block IO</w:t>
        </w:r>
        <w:r w:rsidR="00D37677" w:rsidRPr="008B637A">
          <w:rPr>
            <w:rStyle w:val="ab"/>
            <w:rFonts w:hint="eastAsia"/>
            <w:noProof/>
          </w:rPr>
          <w:t>形式的</w:t>
        </w:r>
        <w:r w:rsidR="00D37677" w:rsidRPr="008B637A">
          <w:rPr>
            <w:rStyle w:val="ab"/>
            <w:noProof/>
          </w:rPr>
          <w:t>Storage Object</w:t>
        </w:r>
        <w:r w:rsidR="00D37677">
          <w:rPr>
            <w:noProof/>
            <w:webHidden/>
          </w:rPr>
          <w:tab/>
        </w:r>
        <w:r>
          <w:rPr>
            <w:noProof/>
            <w:webHidden/>
          </w:rPr>
          <w:fldChar w:fldCharType="begin"/>
        </w:r>
        <w:r w:rsidR="00D37677">
          <w:rPr>
            <w:noProof/>
            <w:webHidden/>
          </w:rPr>
          <w:instrText xml:space="preserve"> PAGEREF _Toc358396305 \h </w:instrText>
        </w:r>
        <w:r>
          <w:rPr>
            <w:noProof/>
            <w:webHidden/>
          </w:rPr>
        </w:r>
        <w:r>
          <w:rPr>
            <w:noProof/>
            <w:webHidden/>
          </w:rPr>
          <w:fldChar w:fldCharType="separate"/>
        </w:r>
        <w:r w:rsidR="00D37677">
          <w:rPr>
            <w:noProof/>
            <w:webHidden/>
          </w:rPr>
          <w:t>15</w:t>
        </w:r>
        <w:r>
          <w:rPr>
            <w:noProof/>
            <w:webHidden/>
          </w:rPr>
          <w:fldChar w:fldCharType="end"/>
        </w:r>
      </w:hyperlink>
    </w:p>
    <w:p w:rsidR="00D37677" w:rsidRDefault="00006ECE">
      <w:pPr>
        <w:pStyle w:val="20"/>
        <w:tabs>
          <w:tab w:val="left" w:pos="1050"/>
          <w:tab w:val="right" w:leader="hyphen" w:pos="8643"/>
        </w:tabs>
        <w:rPr>
          <w:rFonts w:asciiTheme="minorHAnsi" w:eastAsiaTheme="minorEastAsia" w:hAnsiTheme="minorHAnsi" w:cstheme="minorBidi"/>
          <w:noProof/>
          <w:szCs w:val="22"/>
        </w:rPr>
      </w:pPr>
      <w:hyperlink w:anchor="_Toc358396306" w:history="1">
        <w:r w:rsidR="00D37677" w:rsidRPr="008B637A">
          <w:rPr>
            <w:rStyle w:val="ab"/>
            <w:noProof/>
          </w:rPr>
          <w:t>4.2</w:t>
        </w:r>
        <w:r w:rsidR="00D37677">
          <w:rPr>
            <w:rFonts w:asciiTheme="minorHAnsi" w:eastAsiaTheme="minorEastAsia" w:hAnsiTheme="minorHAnsi" w:cstheme="minorBidi"/>
            <w:noProof/>
            <w:szCs w:val="22"/>
          </w:rPr>
          <w:tab/>
        </w:r>
        <w:r w:rsidR="00D37677" w:rsidRPr="008B637A">
          <w:rPr>
            <w:rStyle w:val="ab"/>
            <w:rFonts w:hint="eastAsia"/>
            <w:noProof/>
          </w:rPr>
          <w:t>创建</w:t>
        </w:r>
        <w:r w:rsidR="00D37677" w:rsidRPr="008B637A">
          <w:rPr>
            <w:rStyle w:val="ab"/>
            <w:noProof/>
          </w:rPr>
          <w:t>iSCSI Endpoint(iSCSI</w:t>
        </w:r>
        <w:r w:rsidR="00D37677" w:rsidRPr="008B637A">
          <w:rPr>
            <w:rStyle w:val="ab"/>
            <w:rFonts w:hint="eastAsia"/>
            <w:noProof/>
          </w:rPr>
          <w:t>端点</w:t>
        </w:r>
        <w:r w:rsidR="00D37677" w:rsidRPr="008B637A">
          <w:rPr>
            <w:rStyle w:val="ab"/>
            <w:noProof/>
          </w:rPr>
          <w:t>)</w:t>
        </w:r>
        <w:r w:rsidR="00D37677">
          <w:rPr>
            <w:noProof/>
            <w:webHidden/>
          </w:rPr>
          <w:tab/>
        </w:r>
        <w:r>
          <w:rPr>
            <w:noProof/>
            <w:webHidden/>
          </w:rPr>
          <w:fldChar w:fldCharType="begin"/>
        </w:r>
        <w:r w:rsidR="00D37677">
          <w:rPr>
            <w:noProof/>
            <w:webHidden/>
          </w:rPr>
          <w:instrText xml:space="preserve"> PAGEREF _Toc358396306 \h </w:instrText>
        </w:r>
        <w:r>
          <w:rPr>
            <w:noProof/>
            <w:webHidden/>
          </w:rPr>
        </w:r>
        <w:r>
          <w:rPr>
            <w:noProof/>
            <w:webHidden/>
          </w:rPr>
          <w:fldChar w:fldCharType="separate"/>
        </w:r>
        <w:r w:rsidR="00D37677">
          <w:rPr>
            <w:noProof/>
            <w:webHidden/>
          </w:rPr>
          <w:t>15</w:t>
        </w:r>
        <w:r>
          <w:rPr>
            <w:noProof/>
            <w:webHidden/>
          </w:rPr>
          <w:fldChar w:fldCharType="end"/>
        </w:r>
      </w:hyperlink>
    </w:p>
    <w:p w:rsidR="00D37677" w:rsidRDefault="00006ECE">
      <w:pPr>
        <w:pStyle w:val="30"/>
        <w:tabs>
          <w:tab w:val="left" w:pos="1680"/>
          <w:tab w:val="right" w:leader="hyphen" w:pos="8643"/>
        </w:tabs>
        <w:rPr>
          <w:rFonts w:asciiTheme="minorHAnsi" w:eastAsiaTheme="minorEastAsia" w:hAnsiTheme="minorHAnsi" w:cstheme="minorBidi"/>
          <w:noProof/>
          <w:szCs w:val="22"/>
        </w:rPr>
      </w:pPr>
      <w:hyperlink w:anchor="_Toc358396307" w:history="1">
        <w:r w:rsidR="00D37677" w:rsidRPr="008B637A">
          <w:rPr>
            <w:rStyle w:val="ab"/>
            <w:noProof/>
          </w:rPr>
          <w:t>4.2.1</w:t>
        </w:r>
        <w:r w:rsidR="00D37677">
          <w:rPr>
            <w:rFonts w:asciiTheme="minorHAnsi" w:eastAsiaTheme="minorEastAsia" w:hAnsiTheme="minorHAnsi" w:cstheme="minorBidi"/>
            <w:noProof/>
            <w:szCs w:val="22"/>
          </w:rPr>
          <w:tab/>
        </w:r>
        <w:r w:rsidR="00D37677" w:rsidRPr="008B637A">
          <w:rPr>
            <w:rStyle w:val="ab"/>
            <w:rFonts w:hint="eastAsia"/>
            <w:noProof/>
          </w:rPr>
          <w:t>创建</w:t>
        </w:r>
        <w:r w:rsidR="00D37677" w:rsidRPr="008B637A">
          <w:rPr>
            <w:rStyle w:val="ab"/>
            <w:noProof/>
          </w:rPr>
          <w:t>iSCSI</w:t>
        </w:r>
        <w:r w:rsidR="00D37677" w:rsidRPr="008B637A">
          <w:rPr>
            <w:rStyle w:val="ab"/>
            <w:rFonts w:hint="eastAsia"/>
            <w:noProof/>
          </w:rPr>
          <w:t>端点</w:t>
        </w:r>
        <w:r w:rsidR="00D37677" w:rsidRPr="008B637A">
          <w:rPr>
            <w:rStyle w:val="ab"/>
            <w:noProof/>
          </w:rPr>
          <w:t>(target)</w:t>
        </w:r>
        <w:r w:rsidR="00D37677">
          <w:rPr>
            <w:noProof/>
            <w:webHidden/>
          </w:rPr>
          <w:tab/>
        </w:r>
        <w:r>
          <w:rPr>
            <w:noProof/>
            <w:webHidden/>
          </w:rPr>
          <w:fldChar w:fldCharType="begin"/>
        </w:r>
        <w:r w:rsidR="00D37677">
          <w:rPr>
            <w:noProof/>
            <w:webHidden/>
          </w:rPr>
          <w:instrText xml:space="preserve"> PAGEREF _Toc358396307 \h </w:instrText>
        </w:r>
        <w:r>
          <w:rPr>
            <w:noProof/>
            <w:webHidden/>
          </w:rPr>
        </w:r>
        <w:r>
          <w:rPr>
            <w:noProof/>
            <w:webHidden/>
          </w:rPr>
          <w:fldChar w:fldCharType="separate"/>
        </w:r>
        <w:r w:rsidR="00D37677">
          <w:rPr>
            <w:noProof/>
            <w:webHidden/>
          </w:rPr>
          <w:t>15</w:t>
        </w:r>
        <w:r>
          <w:rPr>
            <w:noProof/>
            <w:webHidden/>
          </w:rPr>
          <w:fldChar w:fldCharType="end"/>
        </w:r>
      </w:hyperlink>
    </w:p>
    <w:p w:rsidR="00D37677" w:rsidRDefault="00006ECE">
      <w:pPr>
        <w:pStyle w:val="30"/>
        <w:tabs>
          <w:tab w:val="left" w:pos="1680"/>
          <w:tab w:val="right" w:leader="hyphen" w:pos="8643"/>
        </w:tabs>
        <w:rPr>
          <w:rFonts w:asciiTheme="minorHAnsi" w:eastAsiaTheme="minorEastAsia" w:hAnsiTheme="minorHAnsi" w:cstheme="minorBidi"/>
          <w:noProof/>
          <w:szCs w:val="22"/>
        </w:rPr>
      </w:pPr>
      <w:hyperlink w:anchor="_Toc358396308" w:history="1">
        <w:r w:rsidR="00D37677" w:rsidRPr="008B637A">
          <w:rPr>
            <w:rStyle w:val="ab"/>
            <w:noProof/>
          </w:rPr>
          <w:t>4.2.2</w:t>
        </w:r>
        <w:r w:rsidR="00D37677">
          <w:rPr>
            <w:rFonts w:asciiTheme="minorHAnsi" w:eastAsiaTheme="minorEastAsia" w:hAnsiTheme="minorHAnsi" w:cstheme="minorBidi"/>
            <w:noProof/>
            <w:szCs w:val="22"/>
          </w:rPr>
          <w:tab/>
        </w:r>
        <w:r w:rsidR="00D37677" w:rsidRPr="008B637A">
          <w:rPr>
            <w:rStyle w:val="ab"/>
            <w:rFonts w:hint="eastAsia"/>
            <w:noProof/>
          </w:rPr>
          <w:t>创建</w:t>
        </w:r>
        <w:r w:rsidR="00D37677" w:rsidRPr="008B637A">
          <w:rPr>
            <w:rStyle w:val="ab"/>
            <w:noProof/>
          </w:rPr>
          <w:t>iSCSI</w:t>
        </w:r>
        <w:r w:rsidR="00D37677" w:rsidRPr="008B637A">
          <w:rPr>
            <w:rStyle w:val="ab"/>
            <w:rFonts w:hint="eastAsia"/>
            <w:noProof/>
          </w:rPr>
          <w:t>网络入口</w:t>
        </w:r>
        <w:r w:rsidR="00D37677">
          <w:rPr>
            <w:noProof/>
            <w:webHidden/>
          </w:rPr>
          <w:tab/>
        </w:r>
        <w:r>
          <w:rPr>
            <w:noProof/>
            <w:webHidden/>
          </w:rPr>
          <w:fldChar w:fldCharType="begin"/>
        </w:r>
        <w:r w:rsidR="00D37677">
          <w:rPr>
            <w:noProof/>
            <w:webHidden/>
          </w:rPr>
          <w:instrText xml:space="preserve"> PAGEREF _Toc358396308 \h </w:instrText>
        </w:r>
        <w:r>
          <w:rPr>
            <w:noProof/>
            <w:webHidden/>
          </w:rPr>
        </w:r>
        <w:r>
          <w:rPr>
            <w:noProof/>
            <w:webHidden/>
          </w:rPr>
          <w:fldChar w:fldCharType="separate"/>
        </w:r>
        <w:r w:rsidR="00D37677">
          <w:rPr>
            <w:noProof/>
            <w:webHidden/>
          </w:rPr>
          <w:t>16</w:t>
        </w:r>
        <w:r>
          <w:rPr>
            <w:noProof/>
            <w:webHidden/>
          </w:rPr>
          <w:fldChar w:fldCharType="end"/>
        </w:r>
      </w:hyperlink>
    </w:p>
    <w:p w:rsidR="00D37677" w:rsidRDefault="00006ECE">
      <w:pPr>
        <w:pStyle w:val="30"/>
        <w:tabs>
          <w:tab w:val="left" w:pos="1680"/>
          <w:tab w:val="right" w:leader="hyphen" w:pos="8643"/>
        </w:tabs>
        <w:rPr>
          <w:rFonts w:asciiTheme="minorHAnsi" w:eastAsiaTheme="minorEastAsia" w:hAnsiTheme="minorHAnsi" w:cstheme="minorBidi"/>
          <w:noProof/>
          <w:szCs w:val="22"/>
        </w:rPr>
      </w:pPr>
      <w:hyperlink w:anchor="_Toc358396309" w:history="1">
        <w:r w:rsidR="00D37677" w:rsidRPr="008B637A">
          <w:rPr>
            <w:rStyle w:val="ab"/>
            <w:noProof/>
          </w:rPr>
          <w:t>4.2.3</w:t>
        </w:r>
        <w:r w:rsidR="00D37677">
          <w:rPr>
            <w:rFonts w:asciiTheme="minorHAnsi" w:eastAsiaTheme="minorEastAsia" w:hAnsiTheme="minorHAnsi" w:cstheme="minorBidi"/>
            <w:noProof/>
            <w:szCs w:val="22"/>
          </w:rPr>
          <w:tab/>
        </w:r>
        <w:r w:rsidR="00D37677" w:rsidRPr="008B637A">
          <w:rPr>
            <w:rStyle w:val="ab"/>
            <w:noProof/>
          </w:rPr>
          <w:t>CHAP</w:t>
        </w:r>
        <w:r w:rsidR="00D37677" w:rsidRPr="008B637A">
          <w:rPr>
            <w:rStyle w:val="ab"/>
            <w:rFonts w:hint="eastAsia"/>
            <w:noProof/>
          </w:rPr>
          <w:t>验证</w:t>
        </w:r>
        <w:r w:rsidR="00D37677">
          <w:rPr>
            <w:noProof/>
            <w:webHidden/>
          </w:rPr>
          <w:tab/>
        </w:r>
        <w:r>
          <w:rPr>
            <w:noProof/>
            <w:webHidden/>
          </w:rPr>
          <w:fldChar w:fldCharType="begin"/>
        </w:r>
        <w:r w:rsidR="00D37677">
          <w:rPr>
            <w:noProof/>
            <w:webHidden/>
          </w:rPr>
          <w:instrText xml:space="preserve"> PAGEREF _Toc358396309 \h </w:instrText>
        </w:r>
        <w:r>
          <w:rPr>
            <w:noProof/>
            <w:webHidden/>
          </w:rPr>
        </w:r>
        <w:r>
          <w:rPr>
            <w:noProof/>
            <w:webHidden/>
          </w:rPr>
          <w:fldChar w:fldCharType="separate"/>
        </w:r>
        <w:r w:rsidR="00D37677">
          <w:rPr>
            <w:noProof/>
            <w:webHidden/>
          </w:rPr>
          <w:t>17</w:t>
        </w:r>
        <w:r>
          <w:rPr>
            <w:noProof/>
            <w:webHidden/>
          </w:rPr>
          <w:fldChar w:fldCharType="end"/>
        </w:r>
      </w:hyperlink>
    </w:p>
    <w:p w:rsidR="00D37677" w:rsidRDefault="00006ECE">
      <w:pPr>
        <w:pStyle w:val="30"/>
        <w:tabs>
          <w:tab w:val="left" w:pos="1680"/>
          <w:tab w:val="right" w:leader="hyphen" w:pos="8643"/>
        </w:tabs>
        <w:rPr>
          <w:rFonts w:asciiTheme="minorHAnsi" w:eastAsiaTheme="minorEastAsia" w:hAnsiTheme="minorHAnsi" w:cstheme="minorBidi"/>
          <w:noProof/>
          <w:szCs w:val="22"/>
        </w:rPr>
      </w:pPr>
      <w:hyperlink w:anchor="_Toc358396310" w:history="1">
        <w:r w:rsidR="00D37677" w:rsidRPr="008B637A">
          <w:rPr>
            <w:rStyle w:val="ab"/>
            <w:rFonts w:asciiTheme="minorEastAsia" w:hAnsiTheme="minorEastAsia"/>
            <w:noProof/>
          </w:rPr>
          <w:t>4.2.4</w:t>
        </w:r>
        <w:r w:rsidR="00D37677">
          <w:rPr>
            <w:rFonts w:asciiTheme="minorHAnsi" w:eastAsiaTheme="minorEastAsia" w:hAnsiTheme="minorHAnsi" w:cstheme="minorBidi"/>
            <w:noProof/>
            <w:szCs w:val="22"/>
          </w:rPr>
          <w:tab/>
        </w:r>
        <w:r w:rsidR="00D37677" w:rsidRPr="008B637A">
          <w:rPr>
            <w:rStyle w:val="ab"/>
            <w:rFonts w:asciiTheme="minorEastAsia" w:hAnsiTheme="minorEastAsia" w:hint="eastAsia"/>
            <w:noProof/>
          </w:rPr>
          <w:t>输出一个</w:t>
        </w:r>
        <w:r w:rsidR="00D37677" w:rsidRPr="008B637A">
          <w:rPr>
            <w:rStyle w:val="ab"/>
            <w:rFonts w:asciiTheme="minorEastAsia" w:hAnsiTheme="minorEastAsia"/>
            <w:noProof/>
          </w:rPr>
          <w:t>target</w:t>
        </w:r>
        <w:r w:rsidR="00D37677" w:rsidRPr="008B637A">
          <w:rPr>
            <w:rStyle w:val="ab"/>
            <w:rFonts w:asciiTheme="minorEastAsia" w:hAnsiTheme="minorEastAsia" w:hint="eastAsia"/>
            <w:noProof/>
          </w:rPr>
          <w:t>步骤</w:t>
        </w:r>
        <w:r w:rsidR="00D37677">
          <w:rPr>
            <w:noProof/>
            <w:webHidden/>
          </w:rPr>
          <w:tab/>
        </w:r>
        <w:r>
          <w:rPr>
            <w:noProof/>
            <w:webHidden/>
          </w:rPr>
          <w:fldChar w:fldCharType="begin"/>
        </w:r>
        <w:r w:rsidR="00D37677">
          <w:rPr>
            <w:noProof/>
            <w:webHidden/>
          </w:rPr>
          <w:instrText xml:space="preserve"> PAGEREF _Toc358396310 \h </w:instrText>
        </w:r>
        <w:r>
          <w:rPr>
            <w:noProof/>
            <w:webHidden/>
          </w:rPr>
        </w:r>
        <w:r>
          <w:rPr>
            <w:noProof/>
            <w:webHidden/>
          </w:rPr>
          <w:fldChar w:fldCharType="separate"/>
        </w:r>
        <w:r w:rsidR="00D37677">
          <w:rPr>
            <w:noProof/>
            <w:webHidden/>
          </w:rPr>
          <w:t>17</w:t>
        </w:r>
        <w:r>
          <w:rPr>
            <w:noProof/>
            <w:webHidden/>
          </w:rPr>
          <w:fldChar w:fldCharType="end"/>
        </w:r>
      </w:hyperlink>
    </w:p>
    <w:p w:rsidR="00D37677" w:rsidRDefault="00006ECE">
      <w:pPr>
        <w:pStyle w:val="10"/>
        <w:tabs>
          <w:tab w:val="left" w:pos="420"/>
          <w:tab w:val="right" w:leader="hyphen" w:pos="8643"/>
        </w:tabs>
        <w:rPr>
          <w:rFonts w:asciiTheme="minorHAnsi" w:eastAsiaTheme="minorEastAsia" w:hAnsiTheme="minorHAnsi" w:cstheme="minorBidi"/>
          <w:noProof/>
          <w:szCs w:val="22"/>
        </w:rPr>
      </w:pPr>
      <w:hyperlink w:anchor="_Toc358396311" w:history="1">
        <w:r w:rsidR="00D37677" w:rsidRPr="008B637A">
          <w:rPr>
            <w:rStyle w:val="ab"/>
            <w:noProof/>
            <w:kern w:val="0"/>
          </w:rPr>
          <w:t>5</w:t>
        </w:r>
        <w:r w:rsidR="00D37677">
          <w:rPr>
            <w:rFonts w:asciiTheme="minorHAnsi" w:eastAsiaTheme="minorEastAsia" w:hAnsiTheme="minorHAnsi" w:cstheme="minorBidi"/>
            <w:noProof/>
            <w:szCs w:val="22"/>
          </w:rPr>
          <w:tab/>
        </w:r>
        <w:r w:rsidR="00D37677" w:rsidRPr="008B637A">
          <w:rPr>
            <w:rStyle w:val="ab"/>
            <w:noProof/>
            <w:kern w:val="0"/>
          </w:rPr>
          <w:t>iSCSI initiator</w:t>
        </w:r>
        <w:r w:rsidR="00D37677" w:rsidRPr="008B637A">
          <w:rPr>
            <w:rStyle w:val="ab"/>
            <w:rFonts w:hint="eastAsia"/>
            <w:noProof/>
            <w:kern w:val="0"/>
          </w:rPr>
          <w:t>（</w:t>
        </w:r>
        <w:r w:rsidR="00D37677" w:rsidRPr="008B637A">
          <w:rPr>
            <w:rStyle w:val="ab"/>
            <w:noProof/>
            <w:kern w:val="0"/>
          </w:rPr>
          <w:t>open-iscsi</w:t>
        </w:r>
        <w:r w:rsidR="00D37677" w:rsidRPr="008B637A">
          <w:rPr>
            <w:rStyle w:val="ab"/>
            <w:rFonts w:hint="eastAsia"/>
            <w:noProof/>
            <w:kern w:val="0"/>
          </w:rPr>
          <w:t>）</w:t>
        </w:r>
        <w:r w:rsidR="00D37677">
          <w:rPr>
            <w:noProof/>
            <w:webHidden/>
          </w:rPr>
          <w:tab/>
        </w:r>
        <w:r>
          <w:rPr>
            <w:noProof/>
            <w:webHidden/>
          </w:rPr>
          <w:fldChar w:fldCharType="begin"/>
        </w:r>
        <w:r w:rsidR="00D37677">
          <w:rPr>
            <w:noProof/>
            <w:webHidden/>
          </w:rPr>
          <w:instrText xml:space="preserve"> PAGEREF _Toc358396311 \h </w:instrText>
        </w:r>
        <w:r>
          <w:rPr>
            <w:noProof/>
            <w:webHidden/>
          </w:rPr>
        </w:r>
        <w:r>
          <w:rPr>
            <w:noProof/>
            <w:webHidden/>
          </w:rPr>
          <w:fldChar w:fldCharType="separate"/>
        </w:r>
        <w:r w:rsidR="00D37677">
          <w:rPr>
            <w:noProof/>
            <w:webHidden/>
          </w:rPr>
          <w:t>19</w:t>
        </w:r>
        <w:r>
          <w:rPr>
            <w:noProof/>
            <w:webHidden/>
          </w:rPr>
          <w:fldChar w:fldCharType="end"/>
        </w:r>
      </w:hyperlink>
    </w:p>
    <w:p w:rsidR="00D37677" w:rsidRDefault="00006ECE">
      <w:pPr>
        <w:pStyle w:val="20"/>
        <w:tabs>
          <w:tab w:val="left" w:pos="1050"/>
          <w:tab w:val="right" w:leader="hyphen" w:pos="8643"/>
        </w:tabs>
        <w:rPr>
          <w:rFonts w:asciiTheme="minorHAnsi" w:eastAsiaTheme="minorEastAsia" w:hAnsiTheme="minorHAnsi" w:cstheme="minorBidi"/>
          <w:noProof/>
          <w:szCs w:val="22"/>
        </w:rPr>
      </w:pPr>
      <w:hyperlink w:anchor="_Toc358396312" w:history="1">
        <w:r w:rsidR="00D37677" w:rsidRPr="008B637A">
          <w:rPr>
            <w:rStyle w:val="ab"/>
            <w:noProof/>
          </w:rPr>
          <w:t>5.1</w:t>
        </w:r>
        <w:r w:rsidR="00D37677">
          <w:rPr>
            <w:rFonts w:asciiTheme="minorHAnsi" w:eastAsiaTheme="minorEastAsia" w:hAnsiTheme="minorHAnsi" w:cstheme="minorBidi"/>
            <w:noProof/>
            <w:szCs w:val="22"/>
          </w:rPr>
          <w:tab/>
        </w:r>
        <w:r w:rsidR="00D37677" w:rsidRPr="008B637A">
          <w:rPr>
            <w:rStyle w:val="ab"/>
            <w:noProof/>
          </w:rPr>
          <w:t>open-iscsi</w:t>
        </w:r>
        <w:r w:rsidR="00D37677" w:rsidRPr="008B637A">
          <w:rPr>
            <w:rStyle w:val="ab"/>
            <w:rFonts w:hint="eastAsia"/>
            <w:noProof/>
          </w:rPr>
          <w:t>的使用方式</w:t>
        </w:r>
        <w:r w:rsidR="00D37677" w:rsidRPr="008B637A">
          <w:rPr>
            <w:rStyle w:val="ab"/>
            <w:noProof/>
          </w:rPr>
          <w:t>.</w:t>
        </w:r>
        <w:r w:rsidR="00D37677">
          <w:rPr>
            <w:noProof/>
            <w:webHidden/>
          </w:rPr>
          <w:tab/>
        </w:r>
        <w:r>
          <w:rPr>
            <w:noProof/>
            <w:webHidden/>
          </w:rPr>
          <w:fldChar w:fldCharType="begin"/>
        </w:r>
        <w:r w:rsidR="00D37677">
          <w:rPr>
            <w:noProof/>
            <w:webHidden/>
          </w:rPr>
          <w:instrText xml:space="preserve"> PAGEREF _Toc358396312 \h </w:instrText>
        </w:r>
        <w:r>
          <w:rPr>
            <w:noProof/>
            <w:webHidden/>
          </w:rPr>
        </w:r>
        <w:r>
          <w:rPr>
            <w:noProof/>
            <w:webHidden/>
          </w:rPr>
          <w:fldChar w:fldCharType="separate"/>
        </w:r>
        <w:r w:rsidR="00D37677">
          <w:rPr>
            <w:noProof/>
            <w:webHidden/>
          </w:rPr>
          <w:t>19</w:t>
        </w:r>
        <w:r>
          <w:rPr>
            <w:noProof/>
            <w:webHidden/>
          </w:rPr>
          <w:fldChar w:fldCharType="end"/>
        </w:r>
      </w:hyperlink>
    </w:p>
    <w:p w:rsidR="00D37677" w:rsidRDefault="00006ECE">
      <w:pPr>
        <w:pStyle w:val="30"/>
        <w:tabs>
          <w:tab w:val="left" w:pos="1680"/>
          <w:tab w:val="right" w:leader="hyphen" w:pos="8643"/>
        </w:tabs>
        <w:rPr>
          <w:rFonts w:asciiTheme="minorHAnsi" w:eastAsiaTheme="minorEastAsia" w:hAnsiTheme="minorHAnsi" w:cstheme="minorBidi"/>
          <w:noProof/>
          <w:szCs w:val="22"/>
        </w:rPr>
      </w:pPr>
      <w:hyperlink w:anchor="_Toc358396313" w:history="1">
        <w:r w:rsidR="00D37677" w:rsidRPr="008B637A">
          <w:rPr>
            <w:rStyle w:val="ab"/>
            <w:rFonts w:asciiTheme="minorEastAsia" w:hAnsiTheme="minorEastAsia"/>
            <w:noProof/>
          </w:rPr>
          <w:t>5.1.1</w:t>
        </w:r>
        <w:r w:rsidR="00D37677">
          <w:rPr>
            <w:rFonts w:asciiTheme="minorHAnsi" w:eastAsiaTheme="minorEastAsia" w:hAnsiTheme="minorHAnsi" w:cstheme="minorBidi"/>
            <w:noProof/>
            <w:szCs w:val="22"/>
          </w:rPr>
          <w:tab/>
        </w:r>
        <w:r w:rsidR="00D37677" w:rsidRPr="008B637A">
          <w:rPr>
            <w:rStyle w:val="ab"/>
            <w:rFonts w:asciiTheme="minorEastAsia" w:hAnsiTheme="minorEastAsia" w:hint="eastAsia"/>
            <w:noProof/>
          </w:rPr>
          <w:t>持久化数据库</w:t>
        </w:r>
        <w:r w:rsidR="00D37677">
          <w:rPr>
            <w:noProof/>
            <w:webHidden/>
          </w:rPr>
          <w:tab/>
        </w:r>
        <w:r>
          <w:rPr>
            <w:noProof/>
            <w:webHidden/>
          </w:rPr>
          <w:fldChar w:fldCharType="begin"/>
        </w:r>
        <w:r w:rsidR="00D37677">
          <w:rPr>
            <w:noProof/>
            <w:webHidden/>
          </w:rPr>
          <w:instrText xml:space="preserve"> PAGEREF _Toc358396313 \h </w:instrText>
        </w:r>
        <w:r>
          <w:rPr>
            <w:noProof/>
            <w:webHidden/>
          </w:rPr>
        </w:r>
        <w:r>
          <w:rPr>
            <w:noProof/>
            <w:webHidden/>
          </w:rPr>
          <w:fldChar w:fldCharType="separate"/>
        </w:r>
        <w:r w:rsidR="00D37677">
          <w:rPr>
            <w:noProof/>
            <w:webHidden/>
          </w:rPr>
          <w:t>19</w:t>
        </w:r>
        <w:r>
          <w:rPr>
            <w:noProof/>
            <w:webHidden/>
          </w:rPr>
          <w:fldChar w:fldCharType="end"/>
        </w:r>
      </w:hyperlink>
    </w:p>
    <w:p w:rsidR="00D37677" w:rsidRDefault="00006ECE">
      <w:pPr>
        <w:pStyle w:val="20"/>
        <w:tabs>
          <w:tab w:val="left" w:pos="1050"/>
          <w:tab w:val="right" w:leader="hyphen" w:pos="8643"/>
        </w:tabs>
        <w:rPr>
          <w:rFonts w:asciiTheme="minorHAnsi" w:eastAsiaTheme="minorEastAsia" w:hAnsiTheme="minorHAnsi" w:cstheme="minorBidi"/>
          <w:noProof/>
          <w:szCs w:val="22"/>
        </w:rPr>
      </w:pPr>
      <w:hyperlink w:anchor="_Toc358396314" w:history="1">
        <w:r w:rsidR="00D37677" w:rsidRPr="008B637A">
          <w:rPr>
            <w:rStyle w:val="ab"/>
            <w:noProof/>
          </w:rPr>
          <w:t>5.2</w:t>
        </w:r>
        <w:r w:rsidR="00D37677">
          <w:rPr>
            <w:rFonts w:asciiTheme="minorHAnsi" w:eastAsiaTheme="minorEastAsia" w:hAnsiTheme="minorHAnsi" w:cstheme="minorBidi"/>
            <w:noProof/>
            <w:szCs w:val="22"/>
          </w:rPr>
          <w:tab/>
        </w:r>
        <w:r w:rsidR="00D37677" w:rsidRPr="008B637A">
          <w:rPr>
            <w:rStyle w:val="ab"/>
            <w:rFonts w:hint="eastAsia"/>
            <w:noProof/>
          </w:rPr>
          <w:t>初步使用</w:t>
        </w:r>
        <w:r w:rsidR="00D37677">
          <w:rPr>
            <w:noProof/>
            <w:webHidden/>
          </w:rPr>
          <w:tab/>
        </w:r>
        <w:r>
          <w:rPr>
            <w:noProof/>
            <w:webHidden/>
          </w:rPr>
          <w:fldChar w:fldCharType="begin"/>
        </w:r>
        <w:r w:rsidR="00D37677">
          <w:rPr>
            <w:noProof/>
            <w:webHidden/>
          </w:rPr>
          <w:instrText xml:space="preserve"> PAGEREF _Toc358396314 \h </w:instrText>
        </w:r>
        <w:r>
          <w:rPr>
            <w:noProof/>
            <w:webHidden/>
          </w:rPr>
        </w:r>
        <w:r>
          <w:rPr>
            <w:noProof/>
            <w:webHidden/>
          </w:rPr>
          <w:fldChar w:fldCharType="separate"/>
        </w:r>
        <w:r w:rsidR="00D37677">
          <w:rPr>
            <w:noProof/>
            <w:webHidden/>
          </w:rPr>
          <w:t>19</w:t>
        </w:r>
        <w:r>
          <w:rPr>
            <w:noProof/>
            <w:webHidden/>
          </w:rPr>
          <w:fldChar w:fldCharType="end"/>
        </w:r>
      </w:hyperlink>
    </w:p>
    <w:p w:rsidR="00D37677" w:rsidRDefault="00006ECE">
      <w:pPr>
        <w:pStyle w:val="30"/>
        <w:tabs>
          <w:tab w:val="left" w:pos="1680"/>
          <w:tab w:val="right" w:leader="hyphen" w:pos="8643"/>
        </w:tabs>
        <w:rPr>
          <w:rFonts w:asciiTheme="minorHAnsi" w:eastAsiaTheme="minorEastAsia" w:hAnsiTheme="minorHAnsi" w:cstheme="minorBidi"/>
          <w:noProof/>
          <w:szCs w:val="22"/>
        </w:rPr>
      </w:pPr>
      <w:hyperlink w:anchor="_Toc358396315" w:history="1">
        <w:r w:rsidR="00D37677" w:rsidRPr="008B637A">
          <w:rPr>
            <w:rStyle w:val="ab"/>
            <w:rFonts w:asciiTheme="minorEastAsia" w:hAnsiTheme="minorEastAsia"/>
            <w:noProof/>
          </w:rPr>
          <w:t>5.2.1</w:t>
        </w:r>
        <w:r w:rsidR="00D37677">
          <w:rPr>
            <w:rFonts w:asciiTheme="minorHAnsi" w:eastAsiaTheme="minorEastAsia" w:hAnsiTheme="minorHAnsi" w:cstheme="minorBidi"/>
            <w:noProof/>
            <w:szCs w:val="22"/>
          </w:rPr>
          <w:tab/>
        </w:r>
        <w:r w:rsidR="00D37677" w:rsidRPr="008B637A">
          <w:rPr>
            <w:rStyle w:val="ab"/>
            <w:rFonts w:asciiTheme="minorEastAsia" w:hAnsiTheme="minorEastAsia" w:hint="eastAsia"/>
            <w:noProof/>
          </w:rPr>
          <w:t>发现并登陆</w:t>
        </w:r>
        <w:r w:rsidR="00D37677" w:rsidRPr="008B637A">
          <w:rPr>
            <w:rStyle w:val="ab"/>
            <w:rFonts w:asciiTheme="minorEastAsia" w:hAnsiTheme="minorEastAsia"/>
            <w:noProof/>
          </w:rPr>
          <w:t>target</w:t>
        </w:r>
        <w:r w:rsidR="00D37677">
          <w:rPr>
            <w:noProof/>
            <w:webHidden/>
          </w:rPr>
          <w:tab/>
        </w:r>
        <w:r>
          <w:rPr>
            <w:noProof/>
            <w:webHidden/>
          </w:rPr>
          <w:fldChar w:fldCharType="begin"/>
        </w:r>
        <w:r w:rsidR="00D37677">
          <w:rPr>
            <w:noProof/>
            <w:webHidden/>
          </w:rPr>
          <w:instrText xml:space="preserve"> PAGEREF _Toc358396315 \h </w:instrText>
        </w:r>
        <w:r>
          <w:rPr>
            <w:noProof/>
            <w:webHidden/>
          </w:rPr>
        </w:r>
        <w:r>
          <w:rPr>
            <w:noProof/>
            <w:webHidden/>
          </w:rPr>
          <w:fldChar w:fldCharType="separate"/>
        </w:r>
        <w:r w:rsidR="00D37677">
          <w:rPr>
            <w:noProof/>
            <w:webHidden/>
          </w:rPr>
          <w:t>19</w:t>
        </w:r>
        <w:r>
          <w:rPr>
            <w:noProof/>
            <w:webHidden/>
          </w:rPr>
          <w:fldChar w:fldCharType="end"/>
        </w:r>
      </w:hyperlink>
    </w:p>
    <w:p w:rsidR="00D37677" w:rsidRDefault="00006ECE">
      <w:pPr>
        <w:pStyle w:val="30"/>
        <w:tabs>
          <w:tab w:val="left" w:pos="1680"/>
          <w:tab w:val="right" w:leader="hyphen" w:pos="8643"/>
        </w:tabs>
        <w:rPr>
          <w:rFonts w:asciiTheme="minorHAnsi" w:eastAsiaTheme="minorEastAsia" w:hAnsiTheme="minorHAnsi" w:cstheme="minorBidi"/>
          <w:noProof/>
          <w:szCs w:val="22"/>
        </w:rPr>
      </w:pPr>
      <w:hyperlink w:anchor="_Toc358396316" w:history="1">
        <w:r w:rsidR="00D37677" w:rsidRPr="008B637A">
          <w:rPr>
            <w:rStyle w:val="ab"/>
            <w:rFonts w:asciiTheme="minorEastAsia" w:hAnsiTheme="minorEastAsia"/>
            <w:noProof/>
          </w:rPr>
          <w:t>5.2.1</w:t>
        </w:r>
        <w:r w:rsidR="00D37677">
          <w:rPr>
            <w:rFonts w:asciiTheme="minorHAnsi" w:eastAsiaTheme="minorEastAsia" w:hAnsiTheme="minorHAnsi" w:cstheme="minorBidi"/>
            <w:noProof/>
            <w:szCs w:val="22"/>
          </w:rPr>
          <w:tab/>
        </w:r>
        <w:r w:rsidR="00D37677" w:rsidRPr="008B637A">
          <w:rPr>
            <w:rStyle w:val="ab"/>
            <w:rFonts w:hint="eastAsia"/>
            <w:noProof/>
          </w:rPr>
          <w:t>使用网络设备</w:t>
        </w:r>
        <w:r w:rsidR="00D37677">
          <w:rPr>
            <w:noProof/>
            <w:webHidden/>
          </w:rPr>
          <w:tab/>
        </w:r>
        <w:r>
          <w:rPr>
            <w:noProof/>
            <w:webHidden/>
          </w:rPr>
          <w:fldChar w:fldCharType="begin"/>
        </w:r>
        <w:r w:rsidR="00D37677">
          <w:rPr>
            <w:noProof/>
            <w:webHidden/>
          </w:rPr>
          <w:instrText xml:space="preserve"> PAGEREF _Toc358396316 \h </w:instrText>
        </w:r>
        <w:r>
          <w:rPr>
            <w:noProof/>
            <w:webHidden/>
          </w:rPr>
        </w:r>
        <w:r>
          <w:rPr>
            <w:noProof/>
            <w:webHidden/>
          </w:rPr>
          <w:fldChar w:fldCharType="separate"/>
        </w:r>
        <w:r w:rsidR="00D37677">
          <w:rPr>
            <w:noProof/>
            <w:webHidden/>
          </w:rPr>
          <w:t>19</w:t>
        </w:r>
        <w:r>
          <w:rPr>
            <w:noProof/>
            <w:webHidden/>
          </w:rPr>
          <w:fldChar w:fldCharType="end"/>
        </w:r>
      </w:hyperlink>
    </w:p>
    <w:p w:rsidR="00D37677" w:rsidRDefault="00006ECE">
      <w:pPr>
        <w:pStyle w:val="20"/>
        <w:tabs>
          <w:tab w:val="left" w:pos="1050"/>
          <w:tab w:val="right" w:leader="hyphen" w:pos="8643"/>
        </w:tabs>
        <w:rPr>
          <w:rFonts w:asciiTheme="minorHAnsi" w:eastAsiaTheme="minorEastAsia" w:hAnsiTheme="minorHAnsi" w:cstheme="minorBidi"/>
          <w:noProof/>
          <w:szCs w:val="22"/>
        </w:rPr>
      </w:pPr>
      <w:hyperlink w:anchor="_Toc358396317" w:history="1">
        <w:r w:rsidR="00D37677" w:rsidRPr="008B637A">
          <w:rPr>
            <w:rStyle w:val="ab"/>
            <w:noProof/>
          </w:rPr>
          <w:t>5.3</w:t>
        </w:r>
        <w:r w:rsidR="00D37677">
          <w:rPr>
            <w:rFonts w:asciiTheme="minorHAnsi" w:eastAsiaTheme="minorEastAsia" w:hAnsiTheme="minorHAnsi" w:cstheme="minorBidi"/>
            <w:noProof/>
            <w:szCs w:val="22"/>
          </w:rPr>
          <w:tab/>
        </w:r>
        <w:r w:rsidR="00D37677" w:rsidRPr="008B637A">
          <w:rPr>
            <w:rStyle w:val="ab"/>
            <w:noProof/>
          </w:rPr>
          <w:t>open-iscsi</w:t>
        </w:r>
        <w:r w:rsidR="00D37677" w:rsidRPr="008B637A">
          <w:rPr>
            <w:rStyle w:val="ab"/>
            <w:rFonts w:hint="eastAsia"/>
            <w:noProof/>
          </w:rPr>
          <w:t>常用命令</w:t>
        </w:r>
        <w:r w:rsidR="00D37677">
          <w:rPr>
            <w:noProof/>
            <w:webHidden/>
          </w:rPr>
          <w:tab/>
        </w:r>
        <w:r>
          <w:rPr>
            <w:noProof/>
            <w:webHidden/>
          </w:rPr>
          <w:fldChar w:fldCharType="begin"/>
        </w:r>
        <w:r w:rsidR="00D37677">
          <w:rPr>
            <w:noProof/>
            <w:webHidden/>
          </w:rPr>
          <w:instrText xml:space="preserve"> PAGEREF _Toc358396317 \h </w:instrText>
        </w:r>
        <w:r>
          <w:rPr>
            <w:noProof/>
            <w:webHidden/>
          </w:rPr>
        </w:r>
        <w:r>
          <w:rPr>
            <w:noProof/>
            <w:webHidden/>
          </w:rPr>
          <w:fldChar w:fldCharType="separate"/>
        </w:r>
        <w:r w:rsidR="00D37677">
          <w:rPr>
            <w:noProof/>
            <w:webHidden/>
          </w:rPr>
          <w:t>20</w:t>
        </w:r>
        <w:r>
          <w:rPr>
            <w:noProof/>
            <w:webHidden/>
          </w:rPr>
          <w:fldChar w:fldCharType="end"/>
        </w:r>
      </w:hyperlink>
    </w:p>
    <w:p w:rsidR="00D37677" w:rsidRDefault="00006ECE">
      <w:pPr>
        <w:pStyle w:val="20"/>
        <w:tabs>
          <w:tab w:val="left" w:pos="1050"/>
          <w:tab w:val="right" w:leader="hyphen" w:pos="8643"/>
        </w:tabs>
        <w:rPr>
          <w:rFonts w:asciiTheme="minorHAnsi" w:eastAsiaTheme="minorEastAsia" w:hAnsiTheme="minorHAnsi" w:cstheme="minorBidi"/>
          <w:noProof/>
          <w:szCs w:val="22"/>
        </w:rPr>
      </w:pPr>
      <w:hyperlink w:anchor="_Toc358396318" w:history="1">
        <w:r w:rsidR="00D37677" w:rsidRPr="008B637A">
          <w:rPr>
            <w:rStyle w:val="ab"/>
            <w:noProof/>
          </w:rPr>
          <w:t>5.4</w:t>
        </w:r>
        <w:r w:rsidR="00D37677">
          <w:rPr>
            <w:rFonts w:asciiTheme="minorHAnsi" w:eastAsiaTheme="minorEastAsia" w:hAnsiTheme="minorHAnsi" w:cstheme="minorBidi"/>
            <w:noProof/>
            <w:szCs w:val="22"/>
          </w:rPr>
          <w:tab/>
        </w:r>
        <w:r w:rsidR="00D37677" w:rsidRPr="008B637A">
          <w:rPr>
            <w:rStyle w:val="ab"/>
            <w:noProof/>
          </w:rPr>
          <w:t>etc/iscsi/iscsid.conf</w:t>
        </w:r>
        <w:r w:rsidR="00D37677" w:rsidRPr="008B637A">
          <w:rPr>
            <w:rStyle w:val="ab"/>
            <w:rFonts w:hint="eastAsia"/>
            <w:noProof/>
          </w:rPr>
          <w:t>详解</w:t>
        </w:r>
        <w:r w:rsidR="00D37677">
          <w:rPr>
            <w:noProof/>
            <w:webHidden/>
          </w:rPr>
          <w:tab/>
        </w:r>
        <w:r>
          <w:rPr>
            <w:noProof/>
            <w:webHidden/>
          </w:rPr>
          <w:fldChar w:fldCharType="begin"/>
        </w:r>
        <w:r w:rsidR="00D37677">
          <w:rPr>
            <w:noProof/>
            <w:webHidden/>
          </w:rPr>
          <w:instrText xml:space="preserve"> PAGEREF _Toc358396318 \h </w:instrText>
        </w:r>
        <w:r>
          <w:rPr>
            <w:noProof/>
            <w:webHidden/>
          </w:rPr>
        </w:r>
        <w:r>
          <w:rPr>
            <w:noProof/>
            <w:webHidden/>
          </w:rPr>
          <w:fldChar w:fldCharType="separate"/>
        </w:r>
        <w:r w:rsidR="00D37677">
          <w:rPr>
            <w:noProof/>
            <w:webHidden/>
          </w:rPr>
          <w:t>23</w:t>
        </w:r>
        <w:r>
          <w:rPr>
            <w:noProof/>
            <w:webHidden/>
          </w:rPr>
          <w:fldChar w:fldCharType="end"/>
        </w:r>
      </w:hyperlink>
    </w:p>
    <w:p w:rsidR="00D37677" w:rsidRDefault="00006ECE">
      <w:pPr>
        <w:pStyle w:val="30"/>
        <w:tabs>
          <w:tab w:val="left" w:pos="1680"/>
          <w:tab w:val="right" w:leader="hyphen" w:pos="8643"/>
        </w:tabs>
        <w:rPr>
          <w:rFonts w:asciiTheme="minorHAnsi" w:eastAsiaTheme="minorEastAsia" w:hAnsiTheme="minorHAnsi" w:cstheme="minorBidi"/>
          <w:noProof/>
          <w:szCs w:val="22"/>
        </w:rPr>
      </w:pPr>
      <w:hyperlink w:anchor="_Toc358396319" w:history="1">
        <w:r w:rsidR="00D37677" w:rsidRPr="008B637A">
          <w:rPr>
            <w:rStyle w:val="ab"/>
            <w:noProof/>
          </w:rPr>
          <w:t>5.4.1</w:t>
        </w:r>
        <w:r w:rsidR="00D37677">
          <w:rPr>
            <w:rFonts w:asciiTheme="minorHAnsi" w:eastAsiaTheme="minorEastAsia" w:hAnsiTheme="minorHAnsi" w:cstheme="minorBidi"/>
            <w:noProof/>
            <w:szCs w:val="22"/>
          </w:rPr>
          <w:tab/>
        </w:r>
        <w:r w:rsidR="00D37677" w:rsidRPr="008B637A">
          <w:rPr>
            <w:rStyle w:val="ab"/>
            <w:noProof/>
          </w:rPr>
          <w:t>etc/iscsi/iscsid.conf</w:t>
        </w:r>
        <w:r w:rsidR="00D37677" w:rsidRPr="008B637A">
          <w:rPr>
            <w:rStyle w:val="ab"/>
            <w:rFonts w:asciiTheme="minorEastAsia" w:hAnsiTheme="minorEastAsia" w:hint="eastAsia"/>
            <w:noProof/>
          </w:rPr>
          <w:t>初步认识</w:t>
        </w:r>
        <w:r w:rsidR="00D37677">
          <w:rPr>
            <w:noProof/>
            <w:webHidden/>
          </w:rPr>
          <w:tab/>
        </w:r>
        <w:r>
          <w:rPr>
            <w:noProof/>
            <w:webHidden/>
          </w:rPr>
          <w:fldChar w:fldCharType="begin"/>
        </w:r>
        <w:r w:rsidR="00D37677">
          <w:rPr>
            <w:noProof/>
            <w:webHidden/>
          </w:rPr>
          <w:instrText xml:space="preserve"> PAGEREF _Toc358396319 \h </w:instrText>
        </w:r>
        <w:r>
          <w:rPr>
            <w:noProof/>
            <w:webHidden/>
          </w:rPr>
        </w:r>
        <w:r>
          <w:rPr>
            <w:noProof/>
            <w:webHidden/>
          </w:rPr>
          <w:fldChar w:fldCharType="separate"/>
        </w:r>
        <w:r w:rsidR="00D37677">
          <w:rPr>
            <w:noProof/>
            <w:webHidden/>
          </w:rPr>
          <w:t>23</w:t>
        </w:r>
        <w:r>
          <w:rPr>
            <w:noProof/>
            <w:webHidden/>
          </w:rPr>
          <w:fldChar w:fldCharType="end"/>
        </w:r>
      </w:hyperlink>
    </w:p>
    <w:p w:rsidR="00D37677" w:rsidRDefault="00006ECE">
      <w:pPr>
        <w:pStyle w:val="30"/>
        <w:tabs>
          <w:tab w:val="left" w:pos="1680"/>
          <w:tab w:val="right" w:leader="hyphen" w:pos="8643"/>
        </w:tabs>
        <w:rPr>
          <w:rFonts w:asciiTheme="minorHAnsi" w:eastAsiaTheme="minorEastAsia" w:hAnsiTheme="minorHAnsi" w:cstheme="minorBidi"/>
          <w:noProof/>
          <w:szCs w:val="22"/>
        </w:rPr>
      </w:pPr>
      <w:hyperlink w:anchor="_Toc358396320" w:history="1">
        <w:r w:rsidR="00D37677" w:rsidRPr="008B637A">
          <w:rPr>
            <w:rStyle w:val="ab"/>
            <w:noProof/>
          </w:rPr>
          <w:t>5.4.2</w:t>
        </w:r>
        <w:r w:rsidR="00D37677">
          <w:rPr>
            <w:rFonts w:asciiTheme="minorHAnsi" w:eastAsiaTheme="minorEastAsia" w:hAnsiTheme="minorHAnsi" w:cstheme="minorBidi"/>
            <w:noProof/>
            <w:szCs w:val="22"/>
          </w:rPr>
          <w:tab/>
        </w:r>
        <w:r w:rsidR="00D37677" w:rsidRPr="008B637A">
          <w:rPr>
            <w:rStyle w:val="ab"/>
            <w:noProof/>
          </w:rPr>
          <w:t>etc/iscsi/iscsid.conf</w:t>
        </w:r>
        <w:r w:rsidR="00D37677" w:rsidRPr="008B637A">
          <w:rPr>
            <w:rStyle w:val="ab"/>
            <w:rFonts w:hint="eastAsia"/>
            <w:noProof/>
          </w:rPr>
          <w:t>各配置项含义</w:t>
        </w:r>
        <w:r w:rsidR="00D37677">
          <w:rPr>
            <w:noProof/>
            <w:webHidden/>
          </w:rPr>
          <w:tab/>
        </w:r>
        <w:r>
          <w:rPr>
            <w:noProof/>
            <w:webHidden/>
          </w:rPr>
          <w:fldChar w:fldCharType="begin"/>
        </w:r>
        <w:r w:rsidR="00D37677">
          <w:rPr>
            <w:noProof/>
            <w:webHidden/>
          </w:rPr>
          <w:instrText xml:space="preserve"> PAGEREF _Toc358396320 \h </w:instrText>
        </w:r>
        <w:r>
          <w:rPr>
            <w:noProof/>
            <w:webHidden/>
          </w:rPr>
        </w:r>
        <w:r>
          <w:rPr>
            <w:noProof/>
            <w:webHidden/>
          </w:rPr>
          <w:fldChar w:fldCharType="separate"/>
        </w:r>
        <w:r w:rsidR="00D37677">
          <w:rPr>
            <w:noProof/>
            <w:webHidden/>
          </w:rPr>
          <w:t>24</w:t>
        </w:r>
        <w:r>
          <w:rPr>
            <w:noProof/>
            <w:webHidden/>
          </w:rPr>
          <w:fldChar w:fldCharType="end"/>
        </w:r>
      </w:hyperlink>
    </w:p>
    <w:p w:rsidR="00D37677" w:rsidRDefault="00006ECE">
      <w:pPr>
        <w:pStyle w:val="10"/>
        <w:tabs>
          <w:tab w:val="left" w:pos="420"/>
          <w:tab w:val="right" w:leader="hyphen" w:pos="8643"/>
        </w:tabs>
        <w:rPr>
          <w:rFonts w:asciiTheme="minorHAnsi" w:eastAsiaTheme="minorEastAsia" w:hAnsiTheme="minorHAnsi" w:cstheme="minorBidi"/>
          <w:noProof/>
          <w:szCs w:val="22"/>
        </w:rPr>
      </w:pPr>
      <w:hyperlink w:anchor="_Toc358396321" w:history="1">
        <w:r w:rsidR="00D37677" w:rsidRPr="008B637A">
          <w:rPr>
            <w:rStyle w:val="ab"/>
            <w:noProof/>
            <w:kern w:val="0"/>
          </w:rPr>
          <w:t>6</w:t>
        </w:r>
        <w:r w:rsidR="00D37677">
          <w:rPr>
            <w:rFonts w:asciiTheme="minorHAnsi" w:eastAsiaTheme="minorEastAsia" w:hAnsiTheme="minorHAnsi" w:cstheme="minorBidi"/>
            <w:noProof/>
            <w:szCs w:val="22"/>
          </w:rPr>
          <w:tab/>
        </w:r>
        <w:r w:rsidR="00D37677" w:rsidRPr="008B637A">
          <w:rPr>
            <w:rStyle w:val="ab"/>
            <w:rFonts w:hint="eastAsia"/>
            <w:noProof/>
            <w:kern w:val="0"/>
          </w:rPr>
          <w:t>参考文献</w:t>
        </w:r>
        <w:r w:rsidR="00D37677">
          <w:rPr>
            <w:noProof/>
            <w:webHidden/>
          </w:rPr>
          <w:tab/>
        </w:r>
        <w:r>
          <w:rPr>
            <w:noProof/>
            <w:webHidden/>
          </w:rPr>
          <w:fldChar w:fldCharType="begin"/>
        </w:r>
        <w:r w:rsidR="00D37677">
          <w:rPr>
            <w:noProof/>
            <w:webHidden/>
          </w:rPr>
          <w:instrText xml:space="preserve"> PAGEREF _Toc358396321 \h </w:instrText>
        </w:r>
        <w:r>
          <w:rPr>
            <w:noProof/>
            <w:webHidden/>
          </w:rPr>
        </w:r>
        <w:r>
          <w:rPr>
            <w:noProof/>
            <w:webHidden/>
          </w:rPr>
          <w:fldChar w:fldCharType="separate"/>
        </w:r>
        <w:r w:rsidR="00D37677">
          <w:rPr>
            <w:noProof/>
            <w:webHidden/>
          </w:rPr>
          <w:t>25</w:t>
        </w:r>
        <w:r>
          <w:rPr>
            <w:noProof/>
            <w:webHidden/>
          </w:rPr>
          <w:fldChar w:fldCharType="end"/>
        </w:r>
      </w:hyperlink>
    </w:p>
    <w:p w:rsidR="00AC41F0" w:rsidRDefault="00006ECE" w:rsidP="00AC41F0">
      <w:r w:rsidRPr="00E21A2E">
        <w:rPr>
          <w:sz w:val="24"/>
          <w:szCs w:val="24"/>
        </w:rPr>
        <w:fldChar w:fldCharType="end"/>
      </w:r>
    </w:p>
    <w:p w:rsidR="00AC41F0" w:rsidRPr="004F4AE1" w:rsidRDefault="00AC41F0" w:rsidP="00AC41F0">
      <w:pPr>
        <w:pStyle w:val="1"/>
        <w:rPr>
          <w:sz w:val="28"/>
          <w:szCs w:val="28"/>
        </w:rPr>
      </w:pPr>
      <w:r>
        <w:br w:type="page"/>
      </w:r>
      <w:bookmarkStart w:id="0" w:name="_Toc358396264"/>
      <w:r w:rsidRPr="004F4AE1">
        <w:rPr>
          <w:rFonts w:hint="eastAsia"/>
          <w:sz w:val="28"/>
          <w:szCs w:val="28"/>
        </w:rPr>
        <w:lastRenderedPageBreak/>
        <w:t>文档说明</w:t>
      </w:r>
      <w:bookmarkEnd w:id="0"/>
    </w:p>
    <w:p w:rsidR="00AC41F0" w:rsidRPr="00924573" w:rsidRDefault="00AC41F0" w:rsidP="00AC41F0">
      <w:pPr>
        <w:pStyle w:val="2"/>
        <w:ind w:left="0" w:firstLine="0"/>
        <w:rPr>
          <w:sz w:val="21"/>
          <w:szCs w:val="21"/>
        </w:rPr>
      </w:pPr>
      <w:bookmarkStart w:id="1" w:name="_Toc358396265"/>
      <w:r w:rsidRPr="00924573">
        <w:rPr>
          <w:rFonts w:hint="eastAsia"/>
          <w:sz w:val="21"/>
          <w:szCs w:val="21"/>
        </w:rPr>
        <w:t>参考资料</w:t>
      </w:r>
      <w:bookmarkEnd w:id="1"/>
    </w:p>
    <w:p w:rsidR="00AC41F0" w:rsidRPr="00924573" w:rsidRDefault="00AC41F0" w:rsidP="003F7833">
      <w:pPr>
        <w:pStyle w:val="Alt-W"/>
        <w:numPr>
          <w:ilvl w:val="0"/>
          <w:numId w:val="7"/>
        </w:numPr>
        <w:rPr>
          <w:sz w:val="21"/>
          <w:szCs w:val="21"/>
        </w:rPr>
      </w:pPr>
      <w:r w:rsidRPr="00924573">
        <w:rPr>
          <w:rFonts w:hint="eastAsia"/>
          <w:sz w:val="21"/>
          <w:szCs w:val="21"/>
        </w:rPr>
        <w:t>唐成的</w:t>
      </w:r>
      <w:r w:rsidRPr="00924573">
        <w:rPr>
          <w:rFonts w:hint="eastAsia"/>
          <w:sz w:val="21"/>
          <w:szCs w:val="21"/>
        </w:rPr>
        <w:t>iSCSI</w:t>
      </w:r>
      <w:r w:rsidRPr="00924573">
        <w:rPr>
          <w:rFonts w:hint="eastAsia"/>
          <w:sz w:val="21"/>
          <w:szCs w:val="21"/>
        </w:rPr>
        <w:t>协议分享：</w:t>
      </w:r>
      <w:r w:rsidRPr="00924573">
        <w:rPr>
          <w:rFonts w:hint="eastAsia"/>
          <w:sz w:val="21"/>
          <w:szCs w:val="21"/>
        </w:rPr>
        <w:t>iSCSI</w:t>
      </w:r>
      <w:r w:rsidRPr="00924573">
        <w:rPr>
          <w:rFonts w:hint="eastAsia"/>
          <w:sz w:val="21"/>
          <w:szCs w:val="21"/>
        </w:rPr>
        <w:t>协议介绍</w:t>
      </w:r>
    </w:p>
    <w:p w:rsidR="00AC41F0" w:rsidRPr="00924573" w:rsidRDefault="00AC41F0" w:rsidP="003F7833">
      <w:pPr>
        <w:pStyle w:val="Alt-W"/>
        <w:numPr>
          <w:ilvl w:val="0"/>
          <w:numId w:val="7"/>
        </w:numPr>
        <w:rPr>
          <w:sz w:val="21"/>
          <w:szCs w:val="21"/>
        </w:rPr>
      </w:pPr>
      <w:r w:rsidRPr="00924573">
        <w:rPr>
          <w:rFonts w:hint="eastAsia"/>
          <w:sz w:val="21"/>
          <w:szCs w:val="21"/>
        </w:rPr>
        <w:t>NBS</w:t>
      </w:r>
      <w:r w:rsidRPr="00924573">
        <w:rPr>
          <w:rFonts w:hint="eastAsia"/>
          <w:sz w:val="21"/>
          <w:szCs w:val="21"/>
        </w:rPr>
        <w:t>项目中</w:t>
      </w:r>
      <w:r w:rsidRPr="00924573">
        <w:rPr>
          <w:rFonts w:hint="eastAsia"/>
          <w:sz w:val="21"/>
          <w:szCs w:val="21"/>
        </w:rPr>
        <w:t>VolumeServer</w:t>
      </w:r>
      <w:r w:rsidRPr="00924573">
        <w:rPr>
          <w:rFonts w:hint="eastAsia"/>
          <w:sz w:val="21"/>
          <w:szCs w:val="21"/>
        </w:rPr>
        <w:t>和</w:t>
      </w:r>
      <w:r w:rsidRPr="00924573">
        <w:rPr>
          <w:rFonts w:hint="eastAsia"/>
          <w:sz w:val="21"/>
          <w:szCs w:val="21"/>
        </w:rPr>
        <w:t>HostAgent</w:t>
      </w:r>
      <w:r w:rsidRPr="00924573">
        <w:rPr>
          <w:rFonts w:hint="eastAsia"/>
          <w:sz w:val="21"/>
          <w:szCs w:val="21"/>
        </w:rPr>
        <w:t>代码</w:t>
      </w:r>
    </w:p>
    <w:p w:rsidR="00AC41F0" w:rsidRPr="00924573" w:rsidRDefault="00AC41F0" w:rsidP="003F7833">
      <w:pPr>
        <w:pStyle w:val="Alt-W"/>
        <w:numPr>
          <w:ilvl w:val="0"/>
          <w:numId w:val="7"/>
        </w:numPr>
        <w:rPr>
          <w:sz w:val="21"/>
          <w:szCs w:val="21"/>
        </w:rPr>
      </w:pPr>
      <w:r w:rsidRPr="00924573">
        <w:rPr>
          <w:rFonts w:hint="eastAsia"/>
          <w:sz w:val="21"/>
          <w:szCs w:val="21"/>
        </w:rPr>
        <w:t>RFC3207</w:t>
      </w:r>
    </w:p>
    <w:p w:rsidR="00AC41F0" w:rsidRPr="00924573" w:rsidRDefault="00AC41F0" w:rsidP="003F7833">
      <w:pPr>
        <w:pStyle w:val="Alt-W"/>
        <w:numPr>
          <w:ilvl w:val="0"/>
          <w:numId w:val="7"/>
        </w:numPr>
        <w:rPr>
          <w:sz w:val="21"/>
          <w:szCs w:val="21"/>
        </w:rPr>
      </w:pPr>
      <w:r w:rsidRPr="00924573">
        <w:rPr>
          <w:rFonts w:hint="eastAsia"/>
          <w:sz w:val="21"/>
          <w:szCs w:val="21"/>
        </w:rPr>
        <w:t>open-iscsi</w:t>
      </w:r>
      <w:r w:rsidRPr="00924573">
        <w:rPr>
          <w:rFonts w:hint="eastAsia"/>
          <w:sz w:val="21"/>
          <w:szCs w:val="21"/>
        </w:rPr>
        <w:t>文档介绍</w:t>
      </w:r>
    </w:p>
    <w:p w:rsidR="00AC41F0" w:rsidRPr="00924573" w:rsidRDefault="00AC41F0" w:rsidP="003F7833">
      <w:pPr>
        <w:pStyle w:val="Alt-W"/>
        <w:numPr>
          <w:ilvl w:val="0"/>
          <w:numId w:val="7"/>
        </w:numPr>
        <w:rPr>
          <w:sz w:val="21"/>
          <w:szCs w:val="21"/>
        </w:rPr>
      </w:pPr>
      <w:r w:rsidRPr="00924573">
        <w:rPr>
          <w:sz w:val="21"/>
          <w:szCs w:val="21"/>
        </w:rPr>
        <w:t>open-iscsi-2.0-873</w:t>
      </w:r>
      <w:r w:rsidRPr="00924573">
        <w:rPr>
          <w:rFonts w:hint="eastAsia"/>
          <w:sz w:val="21"/>
          <w:szCs w:val="21"/>
        </w:rPr>
        <w:t>源码</w:t>
      </w:r>
    </w:p>
    <w:p w:rsidR="00AC41F0" w:rsidRPr="00924573" w:rsidRDefault="00AC41F0" w:rsidP="00AC41F0">
      <w:pPr>
        <w:pStyle w:val="2"/>
        <w:ind w:left="0" w:firstLine="0"/>
        <w:rPr>
          <w:sz w:val="21"/>
          <w:szCs w:val="21"/>
        </w:rPr>
      </w:pPr>
      <w:bookmarkStart w:id="2" w:name="_Toc358396266"/>
      <w:r w:rsidRPr="00924573">
        <w:rPr>
          <w:rFonts w:hint="eastAsia"/>
          <w:sz w:val="21"/>
          <w:szCs w:val="21"/>
        </w:rPr>
        <w:t>本文档要</w:t>
      </w:r>
      <w:r w:rsidR="004A49B6" w:rsidRPr="00924573">
        <w:rPr>
          <w:rFonts w:hint="eastAsia"/>
          <w:sz w:val="21"/>
          <w:szCs w:val="21"/>
        </w:rPr>
        <w:t>达成</w:t>
      </w:r>
      <w:r w:rsidRPr="00924573">
        <w:rPr>
          <w:rFonts w:hint="eastAsia"/>
          <w:sz w:val="21"/>
          <w:szCs w:val="21"/>
        </w:rPr>
        <w:t>的目标</w:t>
      </w:r>
      <w:bookmarkEnd w:id="2"/>
    </w:p>
    <w:p w:rsidR="00AC41F0" w:rsidRPr="00924573" w:rsidRDefault="00AC41F0" w:rsidP="003F7833">
      <w:pPr>
        <w:pStyle w:val="Alt-W"/>
        <w:numPr>
          <w:ilvl w:val="0"/>
          <w:numId w:val="7"/>
        </w:numPr>
        <w:rPr>
          <w:sz w:val="21"/>
          <w:szCs w:val="21"/>
        </w:rPr>
      </w:pPr>
      <w:r w:rsidRPr="00924573">
        <w:rPr>
          <w:rFonts w:hint="eastAsia"/>
          <w:sz w:val="21"/>
          <w:szCs w:val="21"/>
        </w:rPr>
        <w:t>进一步介绍</w:t>
      </w:r>
      <w:r w:rsidR="001D2871" w:rsidRPr="00924573">
        <w:rPr>
          <w:rFonts w:hint="eastAsia"/>
          <w:sz w:val="21"/>
          <w:szCs w:val="21"/>
        </w:rPr>
        <w:t>open-iscsi</w:t>
      </w:r>
      <w:r w:rsidR="001D2871" w:rsidRPr="00924573">
        <w:rPr>
          <w:rFonts w:hint="eastAsia"/>
          <w:sz w:val="21"/>
          <w:szCs w:val="21"/>
        </w:rPr>
        <w:t>协议的相关概念</w:t>
      </w:r>
    </w:p>
    <w:p w:rsidR="001D2871" w:rsidRPr="00924573" w:rsidRDefault="001D2871" w:rsidP="003F7833">
      <w:pPr>
        <w:pStyle w:val="Alt-W"/>
        <w:numPr>
          <w:ilvl w:val="0"/>
          <w:numId w:val="7"/>
        </w:numPr>
        <w:rPr>
          <w:sz w:val="21"/>
          <w:szCs w:val="21"/>
        </w:rPr>
      </w:pPr>
      <w:r w:rsidRPr="00924573">
        <w:rPr>
          <w:rFonts w:hint="eastAsia"/>
          <w:sz w:val="21"/>
          <w:szCs w:val="21"/>
        </w:rPr>
        <w:t>进一步介绍</w:t>
      </w:r>
      <w:r w:rsidRPr="00924573">
        <w:rPr>
          <w:rFonts w:hint="eastAsia"/>
          <w:sz w:val="21"/>
          <w:szCs w:val="21"/>
        </w:rPr>
        <w:t xml:space="preserve">open-iscsi </w:t>
      </w:r>
      <w:r w:rsidRPr="00924573">
        <w:rPr>
          <w:rFonts w:hint="eastAsia"/>
          <w:sz w:val="21"/>
          <w:szCs w:val="21"/>
        </w:rPr>
        <w:t>之</w:t>
      </w:r>
      <w:r w:rsidRPr="00924573">
        <w:rPr>
          <w:rFonts w:hint="eastAsia"/>
          <w:sz w:val="21"/>
          <w:szCs w:val="21"/>
        </w:rPr>
        <w:t>initiator</w:t>
      </w:r>
      <w:r w:rsidRPr="00924573">
        <w:rPr>
          <w:rFonts w:hint="eastAsia"/>
          <w:sz w:val="21"/>
          <w:szCs w:val="21"/>
        </w:rPr>
        <w:t>端的使用方式</w:t>
      </w:r>
      <w:r w:rsidR="00AE286F" w:rsidRPr="00924573">
        <w:rPr>
          <w:rFonts w:hint="eastAsia"/>
          <w:sz w:val="21"/>
          <w:szCs w:val="21"/>
        </w:rPr>
        <w:t>.</w:t>
      </w:r>
      <w:r w:rsidRPr="00924573">
        <w:rPr>
          <w:rFonts w:hint="eastAsia"/>
          <w:sz w:val="21"/>
          <w:szCs w:val="21"/>
        </w:rPr>
        <w:t>。</w:t>
      </w:r>
    </w:p>
    <w:p w:rsidR="00AC41F0" w:rsidRPr="00924573" w:rsidRDefault="001D2871" w:rsidP="003F7833">
      <w:pPr>
        <w:pStyle w:val="Alt-W"/>
        <w:numPr>
          <w:ilvl w:val="0"/>
          <w:numId w:val="7"/>
        </w:numPr>
        <w:rPr>
          <w:sz w:val="21"/>
          <w:szCs w:val="21"/>
        </w:rPr>
      </w:pPr>
      <w:r w:rsidRPr="00924573">
        <w:rPr>
          <w:rFonts w:hint="eastAsia"/>
          <w:sz w:val="21"/>
          <w:szCs w:val="21"/>
        </w:rPr>
        <w:t>相关概念的含义及层次结构</w:t>
      </w:r>
      <w:r w:rsidRPr="00924573">
        <w:rPr>
          <w:rFonts w:hint="eastAsia"/>
          <w:sz w:val="21"/>
          <w:szCs w:val="21"/>
        </w:rPr>
        <w:t>:node</w:t>
      </w:r>
      <w:r w:rsidRPr="00924573">
        <w:rPr>
          <w:rFonts w:hint="eastAsia"/>
          <w:sz w:val="21"/>
          <w:szCs w:val="21"/>
        </w:rPr>
        <w:t>、</w:t>
      </w:r>
      <w:r w:rsidRPr="00924573">
        <w:rPr>
          <w:rFonts w:hint="eastAsia"/>
          <w:sz w:val="21"/>
          <w:szCs w:val="21"/>
        </w:rPr>
        <w:t>session</w:t>
      </w:r>
      <w:r w:rsidRPr="00924573">
        <w:rPr>
          <w:rFonts w:hint="eastAsia"/>
          <w:sz w:val="21"/>
          <w:szCs w:val="21"/>
        </w:rPr>
        <w:t>、</w:t>
      </w:r>
      <w:r w:rsidRPr="00924573">
        <w:rPr>
          <w:rFonts w:hint="eastAsia"/>
          <w:sz w:val="21"/>
          <w:szCs w:val="21"/>
        </w:rPr>
        <w:t>tpgt</w:t>
      </w:r>
      <w:r w:rsidRPr="00924573">
        <w:rPr>
          <w:rFonts w:hint="eastAsia"/>
          <w:sz w:val="21"/>
          <w:szCs w:val="21"/>
        </w:rPr>
        <w:t>、</w:t>
      </w:r>
      <w:r w:rsidRPr="00924573">
        <w:rPr>
          <w:rFonts w:hint="eastAsia"/>
          <w:sz w:val="21"/>
          <w:szCs w:val="21"/>
        </w:rPr>
        <w:t>lun</w:t>
      </w:r>
      <w:r w:rsidRPr="00924573">
        <w:rPr>
          <w:rFonts w:hint="eastAsia"/>
          <w:sz w:val="21"/>
          <w:szCs w:val="21"/>
        </w:rPr>
        <w:t>等</w:t>
      </w:r>
    </w:p>
    <w:p w:rsidR="00DB3A1E" w:rsidRDefault="001D2871" w:rsidP="003F7833">
      <w:pPr>
        <w:pStyle w:val="Alt-W"/>
        <w:numPr>
          <w:ilvl w:val="0"/>
          <w:numId w:val="7"/>
        </w:numPr>
        <w:rPr>
          <w:sz w:val="21"/>
          <w:szCs w:val="21"/>
        </w:rPr>
      </w:pPr>
      <w:r w:rsidRPr="00924573">
        <w:rPr>
          <w:rFonts w:hint="eastAsia"/>
          <w:sz w:val="21"/>
          <w:szCs w:val="21"/>
        </w:rPr>
        <w:t>浅析</w:t>
      </w:r>
      <w:r w:rsidRPr="00924573">
        <w:rPr>
          <w:rFonts w:hint="eastAsia"/>
          <w:sz w:val="21"/>
          <w:szCs w:val="21"/>
        </w:rPr>
        <w:t>open-iscsi</w:t>
      </w:r>
      <w:r w:rsidRPr="00924573">
        <w:rPr>
          <w:rFonts w:hint="eastAsia"/>
          <w:sz w:val="21"/>
          <w:szCs w:val="21"/>
        </w:rPr>
        <w:t>各个模块的结构，每个模块</w:t>
      </w:r>
      <w:r w:rsidR="00AE286F" w:rsidRPr="00924573">
        <w:rPr>
          <w:rFonts w:hint="eastAsia"/>
          <w:sz w:val="21"/>
          <w:szCs w:val="21"/>
        </w:rPr>
        <w:t>的功能</w:t>
      </w:r>
      <w:r w:rsidRPr="00924573">
        <w:rPr>
          <w:rFonts w:hint="eastAsia"/>
          <w:sz w:val="21"/>
          <w:szCs w:val="21"/>
        </w:rPr>
        <w:t>.</w:t>
      </w:r>
    </w:p>
    <w:p w:rsidR="00D36E5F" w:rsidRPr="00924573" w:rsidRDefault="00D36E5F" w:rsidP="003F7833">
      <w:pPr>
        <w:pStyle w:val="Alt-W"/>
        <w:numPr>
          <w:ilvl w:val="0"/>
          <w:numId w:val="7"/>
        </w:numPr>
        <w:rPr>
          <w:sz w:val="21"/>
          <w:szCs w:val="21"/>
        </w:rPr>
      </w:pPr>
      <w:r>
        <w:rPr>
          <w:rFonts w:hint="eastAsia"/>
          <w:sz w:val="21"/>
          <w:szCs w:val="21"/>
        </w:rPr>
        <w:t>介绍一些比较容易理解的配置参数。</w:t>
      </w:r>
    </w:p>
    <w:p w:rsidR="00105912" w:rsidRPr="00924573" w:rsidRDefault="00253496" w:rsidP="00105912">
      <w:pPr>
        <w:pStyle w:val="2"/>
        <w:ind w:left="0" w:firstLine="0"/>
        <w:rPr>
          <w:sz w:val="21"/>
          <w:szCs w:val="21"/>
        </w:rPr>
      </w:pPr>
      <w:bookmarkStart w:id="3" w:name="_Toc358396267"/>
      <w:r w:rsidRPr="00924573">
        <w:rPr>
          <w:rFonts w:hint="eastAsia"/>
          <w:sz w:val="21"/>
          <w:szCs w:val="21"/>
        </w:rPr>
        <w:t>本文档不完善的地方</w:t>
      </w:r>
      <w:bookmarkEnd w:id="3"/>
    </w:p>
    <w:p w:rsidR="00105912" w:rsidRPr="00924573" w:rsidRDefault="00105912" w:rsidP="003F7833">
      <w:pPr>
        <w:pStyle w:val="Alt-W"/>
        <w:numPr>
          <w:ilvl w:val="0"/>
          <w:numId w:val="7"/>
        </w:numPr>
        <w:rPr>
          <w:sz w:val="21"/>
          <w:szCs w:val="21"/>
        </w:rPr>
      </w:pPr>
      <w:r w:rsidRPr="00924573">
        <w:rPr>
          <w:rFonts w:hint="eastAsia"/>
          <w:sz w:val="21"/>
          <w:szCs w:val="21"/>
        </w:rPr>
        <w:t>本文档涉及的</w:t>
      </w:r>
      <w:r w:rsidRPr="00924573">
        <w:rPr>
          <w:rFonts w:hint="eastAsia"/>
          <w:sz w:val="21"/>
          <w:szCs w:val="21"/>
        </w:rPr>
        <w:t>ISCSI</w:t>
      </w:r>
      <w:r w:rsidRPr="00924573">
        <w:rPr>
          <w:rFonts w:hint="eastAsia"/>
          <w:sz w:val="21"/>
          <w:szCs w:val="21"/>
        </w:rPr>
        <w:t>协议本身</w:t>
      </w:r>
      <w:r w:rsidRPr="00924573">
        <w:rPr>
          <w:rFonts w:hint="eastAsia"/>
          <w:sz w:val="21"/>
          <w:szCs w:val="21"/>
        </w:rPr>
        <w:t>(</w:t>
      </w:r>
      <w:r w:rsidRPr="00924573">
        <w:rPr>
          <w:rFonts w:hint="eastAsia"/>
          <w:sz w:val="21"/>
          <w:szCs w:val="21"/>
        </w:rPr>
        <w:t>协议格式</w:t>
      </w:r>
      <w:r w:rsidRPr="00924573">
        <w:rPr>
          <w:rFonts w:hint="eastAsia"/>
          <w:sz w:val="21"/>
          <w:szCs w:val="21"/>
        </w:rPr>
        <w:t>)</w:t>
      </w:r>
      <w:r w:rsidRPr="00924573">
        <w:rPr>
          <w:rFonts w:hint="eastAsia"/>
          <w:sz w:val="21"/>
          <w:szCs w:val="21"/>
        </w:rPr>
        <w:t>的内容较少，在唐成的另一篇文档</w:t>
      </w:r>
      <w:r w:rsidRPr="00924573">
        <w:rPr>
          <w:rFonts w:hint="eastAsia"/>
          <w:sz w:val="21"/>
          <w:szCs w:val="21"/>
        </w:rPr>
        <w:t>` iSCSI</w:t>
      </w:r>
      <w:r w:rsidRPr="00924573">
        <w:rPr>
          <w:rFonts w:hint="eastAsia"/>
          <w:sz w:val="21"/>
          <w:szCs w:val="21"/>
        </w:rPr>
        <w:t>协议介绍</w:t>
      </w:r>
      <w:r w:rsidRPr="00924573">
        <w:rPr>
          <w:rFonts w:hint="eastAsia"/>
          <w:sz w:val="21"/>
          <w:szCs w:val="21"/>
        </w:rPr>
        <w:t>`</w:t>
      </w:r>
      <w:r w:rsidRPr="00924573">
        <w:rPr>
          <w:rFonts w:hint="eastAsia"/>
          <w:sz w:val="21"/>
          <w:szCs w:val="21"/>
        </w:rPr>
        <w:t>有所介绍。</w:t>
      </w:r>
    </w:p>
    <w:p w:rsidR="00105912" w:rsidRDefault="00105912" w:rsidP="003F7833">
      <w:pPr>
        <w:pStyle w:val="Alt-W"/>
        <w:numPr>
          <w:ilvl w:val="0"/>
          <w:numId w:val="7"/>
        </w:numPr>
        <w:rPr>
          <w:sz w:val="21"/>
          <w:szCs w:val="21"/>
        </w:rPr>
      </w:pPr>
      <w:r w:rsidRPr="00924573">
        <w:rPr>
          <w:rFonts w:hint="eastAsia"/>
          <w:sz w:val="21"/>
          <w:szCs w:val="21"/>
        </w:rPr>
        <w:t>涉及的</w:t>
      </w:r>
      <w:r w:rsidRPr="00924573">
        <w:rPr>
          <w:rFonts w:hint="eastAsia"/>
          <w:sz w:val="21"/>
          <w:szCs w:val="21"/>
        </w:rPr>
        <w:t>open-iscsi</w:t>
      </w:r>
      <w:r w:rsidRPr="00924573">
        <w:rPr>
          <w:rFonts w:hint="eastAsia"/>
          <w:sz w:val="21"/>
          <w:szCs w:val="21"/>
        </w:rPr>
        <w:t>的配置参数不全面。</w:t>
      </w:r>
    </w:p>
    <w:p w:rsidR="004177DC" w:rsidRDefault="004177DC" w:rsidP="006455FA">
      <w:pPr>
        <w:pStyle w:val="Alt-W"/>
        <w:numPr>
          <w:ilvl w:val="0"/>
          <w:numId w:val="7"/>
        </w:numPr>
        <w:rPr>
          <w:sz w:val="21"/>
          <w:szCs w:val="21"/>
        </w:rPr>
      </w:pPr>
      <w:r>
        <w:rPr>
          <w:rFonts w:hint="eastAsia"/>
          <w:sz w:val="21"/>
          <w:szCs w:val="21"/>
        </w:rPr>
        <w:t>iSCSI target</w:t>
      </w:r>
      <w:r>
        <w:rPr>
          <w:rFonts w:hint="eastAsia"/>
          <w:sz w:val="21"/>
          <w:szCs w:val="21"/>
        </w:rPr>
        <w:t>使用的是</w:t>
      </w:r>
      <w:r>
        <w:rPr>
          <w:rFonts w:hint="eastAsia"/>
          <w:sz w:val="21"/>
          <w:szCs w:val="21"/>
        </w:rPr>
        <w:t>lio-utils</w:t>
      </w:r>
      <w:r>
        <w:rPr>
          <w:rFonts w:hint="eastAsia"/>
          <w:sz w:val="21"/>
          <w:szCs w:val="21"/>
        </w:rPr>
        <w:t>，有关</w:t>
      </w:r>
      <w:r w:rsidR="006455FA">
        <w:rPr>
          <w:rFonts w:hint="eastAsia"/>
          <w:sz w:val="21"/>
          <w:szCs w:val="21"/>
        </w:rPr>
        <w:t>另外一种</w:t>
      </w:r>
      <w:r w:rsidR="006455FA">
        <w:rPr>
          <w:rFonts w:hint="eastAsia"/>
          <w:sz w:val="21"/>
          <w:szCs w:val="21"/>
        </w:rPr>
        <w:t xml:space="preserve">target </w:t>
      </w:r>
      <w:r w:rsidRPr="006455FA">
        <w:rPr>
          <w:rFonts w:hint="eastAsia"/>
          <w:sz w:val="21"/>
          <w:szCs w:val="21"/>
        </w:rPr>
        <w:t>iet</w:t>
      </w:r>
      <w:r w:rsidRPr="006455FA">
        <w:rPr>
          <w:rFonts w:hint="eastAsia"/>
          <w:sz w:val="21"/>
          <w:szCs w:val="21"/>
        </w:rPr>
        <w:t>方面的资料，请参考唐成的另一篇文章</w:t>
      </w:r>
      <w:r w:rsidRPr="006455FA">
        <w:rPr>
          <w:rFonts w:hint="eastAsia"/>
          <w:sz w:val="21"/>
          <w:szCs w:val="21"/>
        </w:rPr>
        <w:t>`iet</w:t>
      </w:r>
      <w:r w:rsidR="00B2359A">
        <w:rPr>
          <w:rFonts w:hint="eastAsia"/>
          <w:sz w:val="21"/>
          <w:szCs w:val="21"/>
        </w:rPr>
        <w:t>使用</w:t>
      </w:r>
      <w:r w:rsidRPr="006455FA">
        <w:rPr>
          <w:rFonts w:hint="eastAsia"/>
          <w:sz w:val="21"/>
          <w:szCs w:val="21"/>
        </w:rPr>
        <w:t>详解</w:t>
      </w:r>
      <w:r w:rsidRPr="006455FA">
        <w:rPr>
          <w:rFonts w:hint="eastAsia"/>
          <w:sz w:val="21"/>
          <w:szCs w:val="21"/>
        </w:rPr>
        <w:t>`</w:t>
      </w:r>
    </w:p>
    <w:p w:rsidR="00253496" w:rsidRPr="00924573" w:rsidRDefault="00253496" w:rsidP="003F7833">
      <w:pPr>
        <w:pStyle w:val="Alt-W"/>
        <w:numPr>
          <w:ilvl w:val="0"/>
          <w:numId w:val="7"/>
        </w:numPr>
        <w:rPr>
          <w:sz w:val="21"/>
          <w:szCs w:val="21"/>
        </w:rPr>
      </w:pPr>
      <w:r w:rsidRPr="00924573">
        <w:rPr>
          <w:rFonts w:hint="eastAsia"/>
          <w:sz w:val="21"/>
          <w:szCs w:val="21"/>
        </w:rPr>
        <w:t>其他</w:t>
      </w:r>
    </w:p>
    <w:p w:rsidR="00B978D5" w:rsidRPr="008F05AA" w:rsidRDefault="00B978D5" w:rsidP="00B978D5">
      <w:pPr>
        <w:pStyle w:val="1"/>
        <w:rPr>
          <w:sz w:val="28"/>
          <w:szCs w:val="28"/>
        </w:rPr>
      </w:pPr>
      <w:bookmarkStart w:id="4" w:name="_Toc344034910"/>
      <w:bookmarkStart w:id="5" w:name="_Toc358396268"/>
      <w:r w:rsidRPr="008F05AA">
        <w:rPr>
          <w:rFonts w:hint="eastAsia"/>
          <w:sz w:val="28"/>
          <w:szCs w:val="28"/>
        </w:rPr>
        <w:t>背景知识</w:t>
      </w:r>
      <w:bookmarkEnd w:id="4"/>
      <w:bookmarkEnd w:id="5"/>
      <w:r w:rsidRPr="008F05AA">
        <w:rPr>
          <w:sz w:val="28"/>
          <w:szCs w:val="28"/>
        </w:rPr>
        <w:t xml:space="preserve"> </w:t>
      </w:r>
    </w:p>
    <w:p w:rsidR="00B978D5" w:rsidRPr="00924573" w:rsidRDefault="00B978D5" w:rsidP="00B978D5">
      <w:pPr>
        <w:pStyle w:val="2"/>
        <w:rPr>
          <w:sz w:val="24"/>
          <w:szCs w:val="24"/>
        </w:rPr>
      </w:pPr>
      <w:bookmarkStart w:id="6" w:name="_Toc344034911"/>
      <w:r w:rsidRPr="00924573">
        <w:rPr>
          <w:sz w:val="24"/>
          <w:szCs w:val="24"/>
        </w:rPr>
        <w:t xml:space="preserve"> </w:t>
      </w:r>
      <w:bookmarkStart w:id="7" w:name="_Toc358396269"/>
      <w:r w:rsidRPr="00924573">
        <w:rPr>
          <w:sz w:val="24"/>
          <w:szCs w:val="24"/>
        </w:rPr>
        <w:t>SCSI</w:t>
      </w:r>
      <w:r w:rsidRPr="00924573">
        <w:rPr>
          <w:rFonts w:hint="eastAsia"/>
          <w:sz w:val="24"/>
          <w:szCs w:val="24"/>
        </w:rPr>
        <w:t>介绍</w:t>
      </w:r>
      <w:bookmarkEnd w:id="6"/>
      <w:bookmarkEnd w:id="7"/>
    </w:p>
    <w:p w:rsidR="00B978D5" w:rsidRPr="002F6651" w:rsidRDefault="00B978D5" w:rsidP="00B978D5">
      <w:pPr>
        <w:ind w:firstLineChars="200" w:firstLine="420"/>
        <w:rPr>
          <w:color w:val="000000" w:themeColor="text1"/>
        </w:rPr>
      </w:pPr>
      <w:r w:rsidRPr="002F6651">
        <w:rPr>
          <w:color w:val="000000" w:themeColor="text1"/>
        </w:rPr>
        <w:t>SCSI</w:t>
      </w:r>
      <w:r w:rsidRPr="002F6651">
        <w:rPr>
          <w:color w:val="000000" w:themeColor="text1"/>
        </w:rPr>
        <w:t>－</w:t>
      </w:r>
      <w:hyperlink r:id="rId12" w:tgtFrame="_blank" w:history="1">
        <w:r w:rsidRPr="0001033E">
          <w:rPr>
            <w:rStyle w:val="ab"/>
            <w:color w:val="000000" w:themeColor="text1"/>
            <w:u w:val="none"/>
          </w:rPr>
          <w:t>小型计算机系统接口</w:t>
        </w:r>
      </w:hyperlink>
      <w:r w:rsidRPr="002F6651">
        <w:rPr>
          <w:color w:val="000000" w:themeColor="text1"/>
        </w:rPr>
        <w:t>，是一种专门为小型</w:t>
      </w:r>
      <w:hyperlink r:id="rId13" w:tgtFrame="_blank" w:history="1">
        <w:r w:rsidRPr="0001033E">
          <w:rPr>
            <w:rStyle w:val="ab"/>
            <w:color w:val="000000" w:themeColor="text1"/>
            <w:u w:val="none"/>
          </w:rPr>
          <w:t>计算机系统</w:t>
        </w:r>
      </w:hyperlink>
      <w:r w:rsidRPr="0001033E">
        <w:rPr>
          <w:color w:val="000000" w:themeColor="text1"/>
        </w:rPr>
        <w:t>设计的</w:t>
      </w:r>
      <w:hyperlink r:id="rId14" w:tgtFrame="_blank" w:history="1">
        <w:r w:rsidRPr="0001033E">
          <w:rPr>
            <w:rStyle w:val="ab"/>
            <w:color w:val="000000" w:themeColor="text1"/>
            <w:u w:val="none"/>
          </w:rPr>
          <w:t>存储单元</w:t>
        </w:r>
      </w:hyperlink>
      <w:r w:rsidRPr="0001033E">
        <w:rPr>
          <w:color w:val="000000" w:themeColor="text1"/>
        </w:rPr>
        <w:t>接</w:t>
      </w:r>
      <w:r w:rsidRPr="002F6651">
        <w:rPr>
          <w:color w:val="000000" w:themeColor="text1"/>
        </w:rPr>
        <w:t>口模式</w:t>
      </w:r>
      <w:r>
        <w:rPr>
          <w:rFonts w:hint="eastAsia"/>
          <w:color w:val="000000" w:themeColor="text1"/>
        </w:rPr>
        <w:t>。</w:t>
      </w:r>
      <w:r w:rsidRPr="002F6651">
        <w:rPr>
          <w:color w:val="000000" w:themeColor="text1"/>
        </w:rPr>
        <w:t>SCSI</w:t>
      </w:r>
      <w:r w:rsidRPr="002F6651">
        <w:rPr>
          <w:rFonts w:hint="eastAsia"/>
          <w:color w:val="000000" w:themeColor="text1"/>
        </w:rPr>
        <w:t>定义了一系列规则提供给</w:t>
      </w:r>
      <w:r w:rsidRPr="002F6651">
        <w:rPr>
          <w:color w:val="000000" w:themeColor="text1"/>
        </w:rPr>
        <w:t>I/O</w:t>
      </w:r>
      <w:r w:rsidRPr="002F6651">
        <w:rPr>
          <w:rFonts w:hint="eastAsia"/>
          <w:color w:val="000000" w:themeColor="text1"/>
        </w:rPr>
        <w:t>设备，用以请求相互之间的服务用。每个</w:t>
      </w:r>
      <w:r w:rsidRPr="002F6651">
        <w:rPr>
          <w:color w:val="000000" w:themeColor="text1"/>
        </w:rPr>
        <w:t>I/O</w:t>
      </w:r>
      <w:r w:rsidRPr="002F6651">
        <w:rPr>
          <w:rFonts w:hint="eastAsia"/>
          <w:color w:val="000000" w:themeColor="text1"/>
        </w:rPr>
        <w:t>设备称为</w:t>
      </w:r>
      <w:r w:rsidRPr="002F6651">
        <w:rPr>
          <w:color w:val="000000" w:themeColor="text1"/>
        </w:rPr>
        <w:t>“</w:t>
      </w:r>
      <w:r w:rsidRPr="002F6651">
        <w:rPr>
          <w:rFonts w:hint="eastAsia"/>
          <w:color w:val="000000" w:themeColor="text1"/>
        </w:rPr>
        <w:t>逻辑单元</w:t>
      </w:r>
      <w:r w:rsidRPr="002F6651">
        <w:rPr>
          <w:color w:val="000000" w:themeColor="text1"/>
        </w:rPr>
        <w:t>”</w:t>
      </w:r>
      <w:r w:rsidRPr="002F6651">
        <w:rPr>
          <w:rFonts w:hint="eastAsia"/>
          <w:color w:val="000000" w:themeColor="text1"/>
        </w:rPr>
        <w:t>（</w:t>
      </w:r>
      <w:r w:rsidRPr="002F6651">
        <w:rPr>
          <w:color w:val="000000" w:themeColor="text1"/>
        </w:rPr>
        <w:t>LU</w:t>
      </w:r>
      <w:r w:rsidRPr="002F6651">
        <w:rPr>
          <w:rFonts w:hint="eastAsia"/>
          <w:color w:val="000000" w:themeColor="text1"/>
        </w:rPr>
        <w:t>），每个逻辑单元都有一个唯一的地址来区分它们，这个地址称为</w:t>
      </w:r>
      <w:r w:rsidRPr="002F6651">
        <w:rPr>
          <w:color w:val="000000" w:themeColor="text1"/>
        </w:rPr>
        <w:t>“</w:t>
      </w:r>
      <w:r w:rsidRPr="002F6651">
        <w:rPr>
          <w:rFonts w:hint="eastAsia"/>
          <w:color w:val="000000" w:themeColor="text1"/>
        </w:rPr>
        <w:t>逻辑单元号</w:t>
      </w:r>
      <w:r w:rsidRPr="002F6651">
        <w:rPr>
          <w:color w:val="000000" w:themeColor="text1"/>
        </w:rPr>
        <w:t>”</w:t>
      </w:r>
      <w:r w:rsidRPr="002F6651">
        <w:rPr>
          <w:rFonts w:hint="eastAsia"/>
          <w:color w:val="000000" w:themeColor="text1"/>
        </w:rPr>
        <w:t>（</w:t>
      </w:r>
      <w:hyperlink w:anchor="_LUN" w:history="1">
        <w:r w:rsidRPr="0001033E">
          <w:rPr>
            <w:rStyle w:val="ab"/>
          </w:rPr>
          <w:t>LUN</w:t>
        </w:r>
      </w:hyperlink>
      <w:r w:rsidRPr="002F6651">
        <w:rPr>
          <w:rFonts w:hint="eastAsia"/>
          <w:color w:val="000000" w:themeColor="text1"/>
        </w:rPr>
        <w:t>）。</w:t>
      </w:r>
    </w:p>
    <w:p w:rsidR="00B978D5" w:rsidRPr="002F6651" w:rsidRDefault="00B978D5" w:rsidP="00B978D5">
      <w:pPr>
        <w:ind w:firstLineChars="200" w:firstLine="420"/>
        <w:rPr>
          <w:color w:val="000000" w:themeColor="text1"/>
        </w:rPr>
      </w:pPr>
      <w:r w:rsidRPr="002F6651">
        <w:rPr>
          <w:color w:val="000000" w:themeColor="text1"/>
        </w:rPr>
        <w:t>SCSI</w:t>
      </w:r>
      <w:r w:rsidRPr="002F6651">
        <w:rPr>
          <w:rFonts w:hint="eastAsia"/>
          <w:color w:val="000000" w:themeColor="text1"/>
        </w:rPr>
        <w:t>模型采用客户端</w:t>
      </w:r>
      <w:r w:rsidRPr="002F6651">
        <w:rPr>
          <w:color w:val="000000" w:themeColor="text1"/>
        </w:rPr>
        <w:t>/</w:t>
      </w:r>
      <w:r w:rsidRPr="002F6651">
        <w:rPr>
          <w:rFonts w:hint="eastAsia"/>
          <w:color w:val="000000" w:themeColor="text1"/>
        </w:rPr>
        <w:t>服务器（</w:t>
      </w:r>
      <w:r w:rsidRPr="002F6651">
        <w:rPr>
          <w:color w:val="000000" w:themeColor="text1"/>
        </w:rPr>
        <w:t>C/S</w:t>
      </w:r>
      <w:r w:rsidRPr="002F6651">
        <w:rPr>
          <w:rFonts w:hint="eastAsia"/>
          <w:color w:val="000000" w:themeColor="text1"/>
        </w:rPr>
        <w:t>，</w:t>
      </w:r>
      <w:r w:rsidRPr="002F6651">
        <w:rPr>
          <w:color w:val="000000" w:themeColor="text1"/>
        </w:rPr>
        <w:t>Client/Server</w:t>
      </w:r>
      <w:r w:rsidRPr="002F6651">
        <w:rPr>
          <w:rFonts w:hint="eastAsia"/>
          <w:color w:val="000000" w:themeColor="text1"/>
        </w:rPr>
        <w:t>）模式，客户端称为</w:t>
      </w:r>
      <w:r w:rsidRPr="002F6651">
        <w:rPr>
          <w:color w:val="000000" w:themeColor="text1"/>
        </w:rPr>
        <w:t>initiator</w:t>
      </w:r>
      <w:r w:rsidRPr="002F6651">
        <w:rPr>
          <w:rFonts w:hint="eastAsia"/>
          <w:color w:val="000000" w:themeColor="text1"/>
        </w:rPr>
        <w:t>，服务器称为</w:t>
      </w:r>
      <w:r w:rsidRPr="002F6651">
        <w:rPr>
          <w:color w:val="000000" w:themeColor="text1"/>
        </w:rPr>
        <w:t>target</w:t>
      </w:r>
      <w:r w:rsidRPr="002F6651">
        <w:rPr>
          <w:rFonts w:hint="eastAsia"/>
          <w:color w:val="000000" w:themeColor="text1"/>
        </w:rPr>
        <w:t>，数据传输时，</w:t>
      </w:r>
      <w:r w:rsidRPr="002F6651">
        <w:rPr>
          <w:color w:val="000000" w:themeColor="text1"/>
        </w:rPr>
        <w:t>initiator</w:t>
      </w:r>
      <w:r w:rsidRPr="002F6651">
        <w:rPr>
          <w:rFonts w:hint="eastAsia"/>
          <w:color w:val="000000" w:themeColor="text1"/>
        </w:rPr>
        <w:t>向</w:t>
      </w:r>
      <w:r w:rsidRPr="002F6651">
        <w:rPr>
          <w:color w:val="000000" w:themeColor="text1"/>
        </w:rPr>
        <w:t>target</w:t>
      </w:r>
      <w:r w:rsidRPr="002F6651">
        <w:rPr>
          <w:rFonts w:hint="eastAsia"/>
          <w:color w:val="000000" w:themeColor="text1"/>
        </w:rPr>
        <w:t>发送</w:t>
      </w:r>
      <w:r w:rsidRPr="002F6651">
        <w:rPr>
          <w:color w:val="000000" w:themeColor="text1"/>
        </w:rPr>
        <w:t>request</w:t>
      </w:r>
      <w:r w:rsidRPr="002F6651">
        <w:rPr>
          <w:rFonts w:hint="eastAsia"/>
          <w:color w:val="000000" w:themeColor="text1"/>
        </w:rPr>
        <w:t>，</w:t>
      </w:r>
      <w:r w:rsidRPr="002F6651">
        <w:rPr>
          <w:color w:val="000000" w:themeColor="text1"/>
        </w:rPr>
        <w:t>target</w:t>
      </w:r>
      <w:r w:rsidRPr="002F6651">
        <w:rPr>
          <w:rFonts w:hint="eastAsia"/>
          <w:color w:val="000000" w:themeColor="text1"/>
        </w:rPr>
        <w:t>回应</w:t>
      </w:r>
      <w:r w:rsidRPr="002F6651">
        <w:rPr>
          <w:color w:val="000000" w:themeColor="text1"/>
        </w:rPr>
        <w:t>response</w:t>
      </w:r>
      <w:r w:rsidRPr="002F6651">
        <w:rPr>
          <w:rFonts w:hint="eastAsia"/>
          <w:color w:val="000000" w:themeColor="text1"/>
        </w:rPr>
        <w:t>，在</w:t>
      </w:r>
      <w:r w:rsidRPr="002F6651">
        <w:rPr>
          <w:color w:val="000000" w:themeColor="text1"/>
        </w:rPr>
        <w:t>iSCSI</w:t>
      </w:r>
      <w:r w:rsidRPr="002F6651">
        <w:rPr>
          <w:rFonts w:hint="eastAsia"/>
          <w:color w:val="000000" w:themeColor="text1"/>
        </w:rPr>
        <w:t>协议中也沿用了这套思路。</w:t>
      </w:r>
    </w:p>
    <w:p w:rsidR="00B978D5" w:rsidRDefault="00B978D5" w:rsidP="00B978D5">
      <w:pPr>
        <w:autoSpaceDE w:val="0"/>
        <w:autoSpaceDN w:val="0"/>
        <w:adjustRightInd w:val="0"/>
        <w:jc w:val="left"/>
        <w:rPr>
          <w:rFonts w:ascii="Arial" w:hAnsi="Arial" w:cs="Arial"/>
          <w:color w:val="000000"/>
          <w:kern w:val="0"/>
          <w:sz w:val="24"/>
          <w:szCs w:val="24"/>
        </w:rPr>
      </w:pPr>
      <w:r w:rsidRPr="00AD6423">
        <w:rPr>
          <w:rFonts w:ascii="Arial" w:hAnsi="Arial" w:cs="Arial" w:hint="eastAsia"/>
          <w:noProof/>
          <w:color w:val="000000"/>
          <w:kern w:val="0"/>
          <w:sz w:val="24"/>
          <w:szCs w:val="24"/>
        </w:rPr>
        <w:lastRenderedPageBreak/>
        <w:drawing>
          <wp:inline distT="0" distB="0" distL="0" distR="0">
            <wp:extent cx="4293870" cy="2273935"/>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4293870" cy="2273935"/>
                    </a:xfrm>
                    <a:prstGeom prst="rect">
                      <a:avLst/>
                    </a:prstGeom>
                    <a:noFill/>
                    <a:ln w="9525">
                      <a:noFill/>
                      <a:miter lim="800000"/>
                      <a:headEnd/>
                      <a:tailEnd/>
                    </a:ln>
                  </pic:spPr>
                </pic:pic>
              </a:graphicData>
            </a:graphic>
          </wp:inline>
        </w:drawing>
      </w:r>
    </w:p>
    <w:p w:rsidR="00B978D5" w:rsidRPr="001032F9" w:rsidRDefault="00B978D5" w:rsidP="00B978D5">
      <w:pPr>
        <w:autoSpaceDE w:val="0"/>
        <w:autoSpaceDN w:val="0"/>
        <w:adjustRightInd w:val="0"/>
        <w:spacing w:before="80" w:after="320"/>
        <w:ind w:left="1120"/>
        <w:rPr>
          <w:rFonts w:ascii="黑体" w:eastAsia="黑体" w:hAnsi="Arial" w:cs="黑体"/>
          <w:color w:val="000000"/>
          <w:kern w:val="0"/>
          <w:sz w:val="18"/>
          <w:szCs w:val="18"/>
        </w:rPr>
      </w:pPr>
      <w:r w:rsidRPr="001032F9">
        <w:rPr>
          <w:rFonts w:ascii="黑体" w:eastAsia="黑体" w:cs="黑体" w:hint="eastAsia"/>
          <w:color w:val="000000"/>
          <w:kern w:val="0"/>
          <w:sz w:val="18"/>
          <w:szCs w:val="18"/>
        </w:rPr>
        <w:t>图</w:t>
      </w:r>
      <w:r w:rsidR="0001033E">
        <w:rPr>
          <w:rFonts w:ascii="Arial" w:eastAsia="黑体" w:hAnsi="Arial" w:cs="Arial" w:hint="eastAsia"/>
          <w:color w:val="000000"/>
          <w:kern w:val="0"/>
          <w:sz w:val="18"/>
          <w:szCs w:val="18"/>
        </w:rPr>
        <w:t>2</w:t>
      </w:r>
      <w:r>
        <w:rPr>
          <w:rFonts w:ascii="Arial" w:eastAsia="黑体" w:hAnsi="Arial" w:cs="Arial"/>
          <w:color w:val="000000"/>
          <w:kern w:val="0"/>
          <w:sz w:val="18"/>
          <w:szCs w:val="18"/>
        </w:rPr>
        <w:t>-</w:t>
      </w:r>
      <w:r>
        <w:rPr>
          <w:rFonts w:ascii="Arial" w:eastAsia="黑体" w:hAnsi="Arial" w:cs="Arial" w:hint="eastAsia"/>
          <w:color w:val="000000"/>
          <w:kern w:val="0"/>
          <w:sz w:val="18"/>
          <w:szCs w:val="18"/>
        </w:rPr>
        <w:t>1</w:t>
      </w:r>
      <w:r w:rsidRPr="001032F9">
        <w:rPr>
          <w:rFonts w:ascii="Arial" w:eastAsia="黑体" w:hAnsi="Arial" w:cs="Arial"/>
          <w:color w:val="000000"/>
          <w:kern w:val="0"/>
          <w:sz w:val="18"/>
          <w:szCs w:val="18"/>
        </w:rPr>
        <w:t xml:space="preserve"> SCSI</w:t>
      </w:r>
      <w:r w:rsidRPr="001032F9">
        <w:rPr>
          <w:rFonts w:ascii="黑体" w:eastAsia="黑体" w:hAnsi="Arial" w:cs="黑体" w:hint="eastAsia"/>
          <w:color w:val="000000"/>
          <w:kern w:val="0"/>
          <w:sz w:val="18"/>
          <w:szCs w:val="18"/>
        </w:rPr>
        <w:t>设备服务和任务请求交互模型</w:t>
      </w:r>
    </w:p>
    <w:p w:rsidR="00B978D5" w:rsidRPr="00924573" w:rsidRDefault="00B978D5" w:rsidP="00B978D5">
      <w:pPr>
        <w:pStyle w:val="2"/>
        <w:rPr>
          <w:sz w:val="24"/>
          <w:szCs w:val="24"/>
        </w:rPr>
      </w:pPr>
      <w:bookmarkStart w:id="8" w:name="_Toc344034912"/>
      <w:bookmarkStart w:id="9" w:name="_Toc358396270"/>
      <w:r w:rsidRPr="00924573">
        <w:rPr>
          <w:sz w:val="24"/>
          <w:szCs w:val="24"/>
        </w:rPr>
        <w:t>iSCSI</w:t>
      </w:r>
      <w:r w:rsidRPr="00924573">
        <w:rPr>
          <w:rFonts w:hint="eastAsia"/>
          <w:sz w:val="24"/>
          <w:szCs w:val="24"/>
        </w:rPr>
        <w:t>概述</w:t>
      </w:r>
      <w:bookmarkEnd w:id="8"/>
      <w:bookmarkEnd w:id="9"/>
    </w:p>
    <w:p w:rsidR="00B978D5" w:rsidRPr="001964F1" w:rsidRDefault="00B978D5" w:rsidP="00B978D5">
      <w:pPr>
        <w:ind w:firstLineChars="200" w:firstLine="420"/>
      </w:pPr>
      <w:r w:rsidRPr="001964F1">
        <w:t>ISCSI:INTERNET SCSI</w:t>
      </w:r>
      <w:r w:rsidRPr="001964F1">
        <w:t>或</w:t>
      </w:r>
      <w:r w:rsidRPr="001964F1">
        <w:t>TCP/IP OVER SCSI</w:t>
      </w:r>
      <w:r w:rsidRPr="001964F1">
        <w:t>，即把</w:t>
      </w:r>
      <w:r w:rsidRPr="001964F1">
        <w:t>SCSI</w:t>
      </w:r>
      <w:r w:rsidRPr="001964F1">
        <w:rPr>
          <w:rFonts w:hint="eastAsia"/>
        </w:rPr>
        <w:t>协议</w:t>
      </w:r>
      <w:r w:rsidRPr="001964F1">
        <w:t>与</w:t>
      </w:r>
      <w:r w:rsidRPr="001964F1">
        <w:t>TCP/IP</w:t>
      </w:r>
      <w:r w:rsidRPr="001964F1">
        <w:rPr>
          <w:rFonts w:hint="eastAsia"/>
        </w:rPr>
        <w:t>协议</w:t>
      </w:r>
      <w:r w:rsidRPr="001964F1">
        <w:t>相结合，在</w:t>
      </w:r>
      <w:r w:rsidRPr="001964F1">
        <w:t>IP</w:t>
      </w:r>
      <w:r w:rsidRPr="001964F1">
        <w:t>网络上传输</w:t>
      </w:r>
      <w:r w:rsidRPr="001964F1">
        <w:t>SCSI</w:t>
      </w:r>
      <w:r w:rsidRPr="001964F1">
        <w:t>数据</w:t>
      </w:r>
      <w:r w:rsidRPr="001964F1">
        <w:rPr>
          <w:rFonts w:hint="eastAsia"/>
        </w:rPr>
        <w:t>.</w:t>
      </w:r>
      <w:r w:rsidRPr="001964F1">
        <w:rPr>
          <w:rFonts w:hint="eastAsia"/>
        </w:rPr>
        <w:t>也就是可以让</w:t>
      </w:r>
      <w:r w:rsidRPr="001964F1">
        <w:t>SCSI</w:t>
      </w:r>
      <w:r w:rsidRPr="001964F1">
        <w:rPr>
          <w:rFonts w:hint="eastAsia"/>
        </w:rPr>
        <w:t>命令通过网络传送到远程</w:t>
      </w:r>
      <w:r w:rsidRPr="001964F1">
        <w:t>SCSI</w:t>
      </w:r>
      <w:r w:rsidRPr="001964F1">
        <w:rPr>
          <w:rFonts w:hint="eastAsia"/>
        </w:rPr>
        <w:t>设备上，而</w:t>
      </w:r>
      <w:r w:rsidRPr="001964F1">
        <w:t>SCSI</w:t>
      </w:r>
      <w:r w:rsidRPr="001964F1">
        <w:rPr>
          <w:rFonts w:hint="eastAsia"/>
        </w:rPr>
        <w:t>协议只能访问本地的</w:t>
      </w:r>
      <w:r w:rsidRPr="001964F1">
        <w:t>SCSI</w:t>
      </w:r>
      <w:r w:rsidRPr="001964F1">
        <w:rPr>
          <w:rFonts w:hint="eastAsia"/>
        </w:rPr>
        <w:t>设备。</w:t>
      </w:r>
    </w:p>
    <w:p w:rsidR="00B978D5" w:rsidRPr="001964F1" w:rsidRDefault="00B978D5" w:rsidP="00B978D5">
      <w:r w:rsidRPr="001964F1">
        <w:t>iSCSI</w:t>
      </w:r>
      <w:r w:rsidRPr="001964F1">
        <w:rPr>
          <w:rFonts w:hint="eastAsia"/>
        </w:rPr>
        <w:t>使用客户</w:t>
      </w:r>
      <w:r w:rsidRPr="001964F1">
        <w:t>/</w:t>
      </w:r>
      <w:r w:rsidRPr="001964F1">
        <w:rPr>
          <w:rFonts w:hint="eastAsia"/>
        </w:rPr>
        <w:t>服务器模型。客户端称为</w:t>
      </w:r>
      <w:r w:rsidRPr="001964F1">
        <w:t>initiator</w:t>
      </w:r>
      <w:r w:rsidRPr="001964F1">
        <w:rPr>
          <w:rFonts w:hint="eastAsia"/>
        </w:rPr>
        <w:t>，服务器</w:t>
      </w:r>
      <w:proofErr w:type="gramStart"/>
      <w:r w:rsidRPr="001964F1">
        <w:rPr>
          <w:rFonts w:hint="eastAsia"/>
        </w:rPr>
        <w:t>端称为</w:t>
      </w:r>
      <w:proofErr w:type="gramEnd"/>
      <w:r w:rsidRPr="001964F1">
        <w:t>target</w:t>
      </w:r>
      <w:r w:rsidRPr="001964F1">
        <w:rPr>
          <w:rFonts w:hint="eastAsia"/>
        </w:rPr>
        <w:t>。</w:t>
      </w:r>
      <w:r w:rsidRPr="001964F1">
        <w:t xml:space="preserve"> </w:t>
      </w:r>
    </w:p>
    <w:p w:rsidR="00B978D5" w:rsidRPr="001964F1" w:rsidRDefault="00B978D5" w:rsidP="003F7833">
      <w:pPr>
        <w:pStyle w:val="af5"/>
        <w:numPr>
          <w:ilvl w:val="0"/>
          <w:numId w:val="20"/>
        </w:numPr>
        <w:ind w:firstLineChars="0"/>
      </w:pPr>
      <w:r w:rsidRPr="001964F1">
        <w:t>Initiator</w:t>
      </w:r>
      <w:r w:rsidRPr="001964F1">
        <w:rPr>
          <w:rFonts w:hint="eastAsia"/>
        </w:rPr>
        <w:t>：通常指用户主机系统，用户</w:t>
      </w:r>
      <w:r>
        <w:rPr>
          <w:rFonts w:hint="eastAsia"/>
        </w:rPr>
        <w:t>发送</w:t>
      </w:r>
      <w:r w:rsidRPr="001964F1">
        <w:t>SCSI</w:t>
      </w:r>
      <w:r w:rsidRPr="001964F1">
        <w:rPr>
          <w:rFonts w:hint="eastAsia"/>
        </w:rPr>
        <w:t>请求，并将</w:t>
      </w:r>
      <w:r w:rsidRPr="001964F1">
        <w:t>SCSI</w:t>
      </w:r>
      <w:r w:rsidRPr="001964F1">
        <w:rPr>
          <w:rFonts w:hint="eastAsia"/>
        </w:rPr>
        <w:t>命令和数据封装到</w:t>
      </w:r>
      <w:r w:rsidRPr="001964F1">
        <w:t>TCP/IP</w:t>
      </w:r>
      <w:r w:rsidRPr="001964F1">
        <w:rPr>
          <w:rFonts w:hint="eastAsia"/>
        </w:rPr>
        <w:t>包中发送到</w:t>
      </w:r>
      <w:r w:rsidRPr="001964F1">
        <w:t>IP</w:t>
      </w:r>
      <w:r w:rsidRPr="001964F1">
        <w:rPr>
          <w:rFonts w:hint="eastAsia"/>
        </w:rPr>
        <w:t>网络中。</w:t>
      </w:r>
    </w:p>
    <w:p w:rsidR="00B978D5" w:rsidRPr="001964F1" w:rsidRDefault="00B978D5" w:rsidP="003F7833">
      <w:pPr>
        <w:pStyle w:val="af5"/>
        <w:numPr>
          <w:ilvl w:val="0"/>
          <w:numId w:val="20"/>
        </w:numPr>
        <w:ind w:firstLineChars="0"/>
      </w:pPr>
      <w:r w:rsidRPr="001964F1">
        <w:t>Target</w:t>
      </w:r>
      <w:r w:rsidRPr="001964F1">
        <w:rPr>
          <w:rFonts w:hint="eastAsia"/>
        </w:rPr>
        <w:t>：</w:t>
      </w:r>
      <w:r>
        <w:rPr>
          <w:rFonts w:hint="eastAsia"/>
        </w:rPr>
        <w:t>通常位于存储设备上，用于解析</w:t>
      </w:r>
      <w:r w:rsidRPr="001964F1">
        <w:t>TCP/IP</w:t>
      </w:r>
      <w:r w:rsidRPr="001964F1">
        <w:rPr>
          <w:rFonts w:hint="eastAsia"/>
        </w:rPr>
        <w:t>包中的</w:t>
      </w:r>
      <w:r w:rsidRPr="001964F1">
        <w:t>SCSI</w:t>
      </w:r>
      <w:r w:rsidRPr="001964F1">
        <w:rPr>
          <w:rFonts w:hint="eastAsia"/>
        </w:rPr>
        <w:t>命令和数据。</w:t>
      </w:r>
    </w:p>
    <w:p w:rsidR="00B978D5" w:rsidRPr="001964F1" w:rsidRDefault="00B978D5" w:rsidP="00B978D5">
      <w:r w:rsidRPr="001964F1">
        <w:rPr>
          <w:rFonts w:hint="eastAsia"/>
        </w:rPr>
        <w:t>在</w:t>
      </w:r>
      <w:r w:rsidRPr="001964F1">
        <w:t>initiator</w:t>
      </w:r>
      <w:r w:rsidRPr="001964F1">
        <w:rPr>
          <w:rFonts w:hint="eastAsia"/>
        </w:rPr>
        <w:t>端的</w:t>
      </w:r>
      <w:r w:rsidRPr="001964F1">
        <w:t>TCP</w:t>
      </w:r>
      <w:r w:rsidRPr="001964F1">
        <w:rPr>
          <w:rFonts w:hint="eastAsia"/>
        </w:rPr>
        <w:t>端口号随机选取，</w:t>
      </w:r>
      <w:r w:rsidRPr="001964F1">
        <w:t>target</w:t>
      </w:r>
      <w:r w:rsidRPr="001964F1">
        <w:rPr>
          <w:rFonts w:hint="eastAsia"/>
        </w:rPr>
        <w:t>的端口号默认是</w:t>
      </w:r>
      <w:r w:rsidRPr="001964F1">
        <w:t>3260</w:t>
      </w:r>
    </w:p>
    <w:p w:rsidR="00B978D5" w:rsidRPr="002F3631" w:rsidRDefault="00B978D5" w:rsidP="00B978D5">
      <w:r>
        <w:rPr>
          <w:rFonts w:hint="eastAsia"/>
        </w:rPr>
        <w:t xml:space="preserve">    </w:t>
      </w:r>
      <w:r>
        <w:rPr>
          <w:rFonts w:hint="eastAsia"/>
        </w:rPr>
        <w:t>其协议</w:t>
      </w:r>
      <w:proofErr w:type="gramStart"/>
      <w:r>
        <w:rPr>
          <w:rFonts w:hint="eastAsia"/>
        </w:rPr>
        <w:t>栈</w:t>
      </w:r>
      <w:proofErr w:type="gramEnd"/>
      <w:r>
        <w:rPr>
          <w:rFonts w:hint="eastAsia"/>
        </w:rPr>
        <w:t>如下：</w:t>
      </w:r>
    </w:p>
    <w:p w:rsidR="00B978D5" w:rsidRDefault="00B978D5" w:rsidP="00B978D5">
      <w:pPr>
        <w:rPr>
          <w:rStyle w:val="apple-style-span"/>
          <w:rFonts w:ascii="Arial" w:hAnsi="Arial" w:cs="Arial"/>
          <w:color w:val="000000" w:themeColor="text1"/>
          <w:sz w:val="20"/>
        </w:rPr>
      </w:pPr>
      <w:r>
        <w:rPr>
          <w:rFonts w:ascii="Arial" w:hAnsi="Arial" w:cs="Arial" w:hint="eastAsia"/>
          <w:noProof/>
          <w:color w:val="000000" w:themeColor="text1"/>
          <w:sz w:val="20"/>
        </w:rPr>
        <w:drawing>
          <wp:inline distT="0" distB="0" distL="0" distR="0">
            <wp:extent cx="4445000" cy="2981960"/>
            <wp:effectExtent l="19050" t="0" r="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4445000" cy="2981960"/>
                    </a:xfrm>
                    <a:prstGeom prst="rect">
                      <a:avLst/>
                    </a:prstGeom>
                    <a:noFill/>
                    <a:ln w="9525">
                      <a:noFill/>
                      <a:miter lim="800000"/>
                      <a:headEnd/>
                      <a:tailEnd/>
                    </a:ln>
                  </pic:spPr>
                </pic:pic>
              </a:graphicData>
            </a:graphic>
          </wp:inline>
        </w:drawing>
      </w:r>
    </w:p>
    <w:p w:rsidR="00B978D5" w:rsidRDefault="00B978D5" w:rsidP="00B978D5">
      <w:pPr>
        <w:autoSpaceDE w:val="0"/>
        <w:autoSpaceDN w:val="0"/>
        <w:adjustRightInd w:val="0"/>
        <w:spacing w:before="80" w:after="320"/>
        <w:ind w:firstLineChars="1000" w:firstLine="1800"/>
        <w:rPr>
          <w:rFonts w:ascii="黑体" w:eastAsia="黑体" w:hAnsi="Arial" w:cs="黑体"/>
          <w:color w:val="000000"/>
          <w:kern w:val="0"/>
          <w:sz w:val="18"/>
          <w:szCs w:val="18"/>
        </w:rPr>
      </w:pPr>
      <w:r w:rsidRPr="001032F9">
        <w:rPr>
          <w:rFonts w:ascii="黑体" w:eastAsia="黑体" w:cs="黑体" w:hint="eastAsia"/>
          <w:color w:val="000000"/>
          <w:kern w:val="0"/>
          <w:sz w:val="18"/>
          <w:szCs w:val="18"/>
        </w:rPr>
        <w:t>图</w:t>
      </w:r>
      <w:r w:rsidR="0001033E">
        <w:rPr>
          <w:rFonts w:ascii="Arial" w:eastAsia="黑体" w:hAnsi="Arial" w:cs="Arial" w:hint="eastAsia"/>
          <w:color w:val="000000"/>
          <w:kern w:val="0"/>
          <w:sz w:val="18"/>
          <w:szCs w:val="18"/>
        </w:rPr>
        <w:t>2</w:t>
      </w:r>
      <w:r w:rsidRPr="001032F9">
        <w:rPr>
          <w:rFonts w:ascii="Arial" w:eastAsia="黑体" w:hAnsi="Arial" w:cs="Arial"/>
          <w:color w:val="000000"/>
          <w:kern w:val="0"/>
          <w:sz w:val="18"/>
          <w:szCs w:val="18"/>
        </w:rPr>
        <w:t>-</w:t>
      </w:r>
      <w:r>
        <w:rPr>
          <w:rFonts w:ascii="Arial" w:eastAsia="黑体" w:hAnsi="Arial" w:cs="Arial" w:hint="eastAsia"/>
          <w:color w:val="000000"/>
          <w:kern w:val="0"/>
          <w:sz w:val="18"/>
          <w:szCs w:val="18"/>
        </w:rPr>
        <w:t>2</w:t>
      </w:r>
      <w:r w:rsidRPr="001032F9">
        <w:rPr>
          <w:rFonts w:ascii="Arial" w:eastAsia="黑体" w:hAnsi="Arial" w:cs="Arial"/>
          <w:color w:val="000000"/>
          <w:kern w:val="0"/>
          <w:sz w:val="18"/>
          <w:szCs w:val="18"/>
        </w:rPr>
        <w:t xml:space="preserve"> iSCSI</w:t>
      </w:r>
      <w:r w:rsidRPr="001032F9">
        <w:rPr>
          <w:rFonts w:ascii="黑体" w:eastAsia="黑体" w:hAnsi="Arial" w:cs="黑体" w:hint="eastAsia"/>
          <w:color w:val="000000"/>
          <w:kern w:val="0"/>
          <w:sz w:val="18"/>
          <w:szCs w:val="18"/>
        </w:rPr>
        <w:t>协议</w:t>
      </w:r>
      <w:proofErr w:type="gramStart"/>
      <w:r w:rsidRPr="001032F9">
        <w:rPr>
          <w:rFonts w:ascii="黑体" w:eastAsia="黑体" w:hAnsi="Arial" w:cs="黑体" w:hint="eastAsia"/>
          <w:color w:val="000000"/>
          <w:kern w:val="0"/>
          <w:sz w:val="18"/>
          <w:szCs w:val="18"/>
        </w:rPr>
        <w:t>栈</w:t>
      </w:r>
      <w:proofErr w:type="gramEnd"/>
    </w:p>
    <w:p w:rsidR="00DB3A1E" w:rsidRPr="00003F95" w:rsidRDefault="00DB3A1E" w:rsidP="00003F95">
      <w:pPr>
        <w:widowControl/>
        <w:jc w:val="left"/>
        <w:rPr>
          <w:rFonts w:ascii="宋体" w:hAnsi="宋体" w:cs="宋体"/>
          <w:kern w:val="0"/>
          <w:sz w:val="24"/>
          <w:szCs w:val="24"/>
        </w:rPr>
      </w:pPr>
    </w:p>
    <w:p w:rsidR="00003F95" w:rsidRPr="008F05AA" w:rsidRDefault="00DB3A1E" w:rsidP="00DB3A1E">
      <w:pPr>
        <w:pStyle w:val="1"/>
        <w:rPr>
          <w:kern w:val="0"/>
          <w:sz w:val="28"/>
          <w:szCs w:val="28"/>
        </w:rPr>
      </w:pPr>
      <w:bookmarkStart w:id="10" w:name="_Toc358396271"/>
      <w:r w:rsidRPr="008F05AA">
        <w:rPr>
          <w:rFonts w:hint="eastAsia"/>
          <w:kern w:val="0"/>
          <w:sz w:val="28"/>
          <w:szCs w:val="28"/>
        </w:rPr>
        <w:lastRenderedPageBreak/>
        <w:t>iSCSI</w:t>
      </w:r>
      <w:r w:rsidRPr="008F05AA">
        <w:rPr>
          <w:rFonts w:hint="eastAsia"/>
          <w:kern w:val="0"/>
          <w:sz w:val="28"/>
          <w:szCs w:val="28"/>
        </w:rPr>
        <w:t>协议概览</w:t>
      </w:r>
      <w:bookmarkEnd w:id="10"/>
    </w:p>
    <w:p w:rsidR="001D7B2D" w:rsidRPr="00A20FCA" w:rsidRDefault="001D7B2D" w:rsidP="001D7B2D">
      <w:pPr>
        <w:rPr>
          <w:rFonts w:asciiTheme="minorEastAsia" w:eastAsiaTheme="minorEastAsia" w:hAnsiTheme="minorEastAsia"/>
          <w:szCs w:val="21"/>
        </w:rPr>
      </w:pPr>
      <w:r w:rsidRPr="00A20FCA">
        <w:rPr>
          <w:rStyle w:val="af6"/>
          <w:rFonts w:asciiTheme="minorEastAsia" w:eastAsiaTheme="minorEastAsia" w:hAnsiTheme="minorEastAsia"/>
          <w:color w:val="444444"/>
          <w:szCs w:val="21"/>
          <w:bdr w:val="none" w:sz="0" w:space="0" w:color="auto" w:frame="1"/>
          <w:shd w:val="clear" w:color="auto" w:fill="FFFFFF"/>
        </w:rPr>
        <w:t>RFC3720</w:t>
      </w:r>
      <w:r w:rsidRPr="00A20FCA">
        <w:rPr>
          <w:rFonts w:asciiTheme="minorEastAsia" w:eastAsiaTheme="minorEastAsia" w:hAnsiTheme="minorEastAsia"/>
          <w:color w:val="444444"/>
          <w:szCs w:val="21"/>
          <w:shd w:val="clear" w:color="auto" w:fill="FFFFFF"/>
        </w:rPr>
        <w:t>详述了iSCSI协议</w:t>
      </w:r>
      <w:r w:rsidRPr="00A20FCA">
        <w:rPr>
          <w:rFonts w:asciiTheme="minorEastAsia" w:eastAsiaTheme="minorEastAsia" w:hAnsiTheme="minorEastAsia" w:hint="eastAsia"/>
          <w:color w:val="444444"/>
          <w:szCs w:val="21"/>
          <w:shd w:val="clear" w:color="auto" w:fill="FFFFFF"/>
        </w:rPr>
        <w:t>。</w:t>
      </w:r>
    </w:p>
    <w:p w:rsidR="00DB3A1E" w:rsidRPr="00690840" w:rsidRDefault="00DB3A1E" w:rsidP="001D7B2D">
      <w:pPr>
        <w:pStyle w:val="2"/>
        <w:rPr>
          <w:sz w:val="24"/>
          <w:szCs w:val="24"/>
        </w:rPr>
      </w:pPr>
      <w:bookmarkStart w:id="11" w:name="_Toc358396272"/>
      <w:r w:rsidRPr="00690840">
        <w:rPr>
          <w:rFonts w:hint="eastAsia"/>
          <w:sz w:val="24"/>
          <w:szCs w:val="24"/>
        </w:rPr>
        <w:t>iSCSI</w:t>
      </w:r>
      <w:r w:rsidRPr="00690840">
        <w:rPr>
          <w:rFonts w:hint="eastAsia"/>
          <w:sz w:val="24"/>
          <w:szCs w:val="24"/>
        </w:rPr>
        <w:t>术语介绍</w:t>
      </w:r>
      <w:bookmarkEnd w:id="11"/>
    </w:p>
    <w:p w:rsidR="00DB3A1E" w:rsidRPr="00254481" w:rsidRDefault="009813DD" w:rsidP="00DB3A1E">
      <w:pPr>
        <w:rPr>
          <w:szCs w:val="21"/>
        </w:rPr>
      </w:pPr>
      <w:r>
        <w:rPr>
          <w:rFonts w:hint="eastAsia"/>
          <w:szCs w:val="21"/>
        </w:rPr>
        <w:t>这些术语是相互引用的</w:t>
      </w:r>
      <w:r>
        <w:rPr>
          <w:rFonts w:hint="eastAsia"/>
          <w:szCs w:val="21"/>
        </w:rPr>
        <w:t>,</w:t>
      </w:r>
      <w:r w:rsidR="001D7B2D" w:rsidRPr="00254481">
        <w:rPr>
          <w:rFonts w:hint="eastAsia"/>
          <w:szCs w:val="21"/>
        </w:rPr>
        <w:t>而且为了易于理解，</w:t>
      </w:r>
      <w:r>
        <w:rPr>
          <w:rFonts w:hint="eastAsia"/>
          <w:szCs w:val="21"/>
        </w:rPr>
        <w:t>后面</w:t>
      </w:r>
      <w:proofErr w:type="gramStart"/>
      <w:r>
        <w:rPr>
          <w:rFonts w:hint="eastAsia"/>
          <w:szCs w:val="21"/>
        </w:rPr>
        <w:t>会附图</w:t>
      </w:r>
      <w:proofErr w:type="gramEnd"/>
      <w:r>
        <w:rPr>
          <w:rFonts w:hint="eastAsia"/>
          <w:szCs w:val="21"/>
        </w:rPr>
        <w:t>说明。</w:t>
      </w:r>
      <w:r w:rsidR="001D7B2D" w:rsidRPr="00254481">
        <w:rPr>
          <w:rFonts w:hint="eastAsia"/>
          <w:szCs w:val="21"/>
        </w:rPr>
        <w:t>在后面的章节中会</w:t>
      </w:r>
      <w:r w:rsidR="000B4032" w:rsidRPr="00254481">
        <w:rPr>
          <w:rFonts w:hint="eastAsia"/>
          <w:szCs w:val="21"/>
        </w:rPr>
        <w:t>引用</w:t>
      </w:r>
      <w:r>
        <w:rPr>
          <w:rFonts w:hint="eastAsia"/>
          <w:szCs w:val="21"/>
        </w:rPr>
        <w:t>这些术语</w:t>
      </w:r>
      <w:r>
        <w:rPr>
          <w:rFonts w:hint="eastAsia"/>
          <w:szCs w:val="21"/>
        </w:rPr>
        <w:t>,</w:t>
      </w:r>
      <w:r>
        <w:rPr>
          <w:rFonts w:hint="eastAsia"/>
          <w:szCs w:val="21"/>
        </w:rPr>
        <w:t>进而可以加深理解。</w:t>
      </w:r>
    </w:p>
    <w:p w:rsidR="0062216E" w:rsidRPr="00254481" w:rsidRDefault="0062216E" w:rsidP="00F71828">
      <w:pPr>
        <w:pStyle w:val="3"/>
        <w:rPr>
          <w:sz w:val="21"/>
          <w:szCs w:val="21"/>
        </w:rPr>
      </w:pPr>
      <w:bookmarkStart w:id="12" w:name="_Toc358396273"/>
      <w:r w:rsidRPr="00254481">
        <w:rPr>
          <w:sz w:val="21"/>
          <w:szCs w:val="21"/>
        </w:rPr>
        <w:t>Network Entity</w:t>
      </w:r>
      <w:r w:rsidRPr="00254481">
        <w:rPr>
          <w:rFonts w:hint="eastAsia"/>
          <w:sz w:val="21"/>
          <w:szCs w:val="21"/>
        </w:rPr>
        <w:t>（网络实体）</w:t>
      </w:r>
      <w:bookmarkEnd w:id="12"/>
    </w:p>
    <w:p w:rsidR="007D3978" w:rsidRPr="009813DD" w:rsidRDefault="0022564E" w:rsidP="009813DD">
      <w:pPr>
        <w:ind w:firstLineChars="200" w:firstLine="420"/>
      </w:pPr>
      <w:r w:rsidRPr="009813DD">
        <w:rPr>
          <w:rFonts w:hint="eastAsia"/>
        </w:rPr>
        <w:t>Network Entity(</w:t>
      </w:r>
      <w:r w:rsidRPr="009813DD">
        <w:rPr>
          <w:rFonts w:hint="eastAsia"/>
        </w:rPr>
        <w:t>网络实体</w:t>
      </w:r>
      <w:r w:rsidRPr="009813DD">
        <w:rPr>
          <w:rFonts w:hint="eastAsia"/>
        </w:rPr>
        <w:t>)</w:t>
      </w:r>
      <w:r w:rsidRPr="009813DD">
        <w:rPr>
          <w:rFonts w:hint="eastAsia"/>
        </w:rPr>
        <w:t>可以是一个设备或者网关。一个网络实体必须有一个或者多个</w:t>
      </w:r>
      <w:hyperlink w:anchor="_Network_Portal（网络入口）" w:history="1">
        <w:r w:rsidRPr="009813DD">
          <w:rPr>
            <w:rStyle w:val="ab"/>
          </w:rPr>
          <w:t>Network Portal</w:t>
        </w:r>
      </w:hyperlink>
      <w:r w:rsidRPr="009813DD">
        <w:rPr>
          <w:rFonts w:hint="eastAsia"/>
        </w:rPr>
        <w:t>(</w:t>
      </w:r>
      <w:r w:rsidRPr="009813DD">
        <w:rPr>
          <w:rFonts w:hint="eastAsia"/>
        </w:rPr>
        <w:t>网络入口</w:t>
      </w:r>
      <w:r w:rsidRPr="009813DD">
        <w:rPr>
          <w:rFonts w:hint="eastAsia"/>
        </w:rPr>
        <w:t>)</w:t>
      </w:r>
      <w:r w:rsidRPr="009813DD">
        <w:rPr>
          <w:rFonts w:hint="eastAsia"/>
        </w:rPr>
        <w:t>，每个网络入口可以通过</w:t>
      </w:r>
      <w:hyperlink w:anchor="_iSCSI_Node（iSCSI节点）" w:history="1">
        <w:r w:rsidRPr="009813DD">
          <w:rPr>
            <w:rStyle w:val="ab"/>
          </w:rPr>
          <w:t>iSCSI Node</w:t>
        </w:r>
      </w:hyperlink>
      <w:r w:rsidRPr="009813DD">
        <w:rPr>
          <w:rFonts w:hint="eastAsia"/>
        </w:rPr>
        <w:t>(iSCSI</w:t>
      </w:r>
      <w:r w:rsidRPr="009813DD">
        <w:rPr>
          <w:rFonts w:hint="eastAsia"/>
        </w:rPr>
        <w:t>节点</w:t>
      </w:r>
      <w:r w:rsidRPr="009813DD">
        <w:rPr>
          <w:rFonts w:hint="eastAsia"/>
        </w:rPr>
        <w:t>)</w:t>
      </w:r>
      <w:r w:rsidR="007D3978" w:rsidRPr="009813DD">
        <w:rPr>
          <w:rFonts w:hint="eastAsia"/>
        </w:rPr>
        <w:t>用以</w:t>
      </w:r>
      <w:r w:rsidRPr="009813DD">
        <w:rPr>
          <w:rFonts w:hint="eastAsia"/>
        </w:rPr>
        <w:t>访问</w:t>
      </w:r>
      <w:r w:rsidR="007D3978" w:rsidRPr="009813DD">
        <w:t xml:space="preserve">IP </w:t>
      </w:r>
      <w:r w:rsidR="007D3978" w:rsidRPr="009813DD">
        <w:rPr>
          <w:rFonts w:hint="eastAsia"/>
        </w:rPr>
        <w:t>网络</w:t>
      </w:r>
    </w:p>
    <w:p w:rsidR="001D7B2D" w:rsidRPr="009813DD" w:rsidRDefault="0022564E" w:rsidP="009813DD">
      <w:r w:rsidRPr="009813DD">
        <w:rPr>
          <w:rFonts w:hint="eastAsia"/>
        </w:rPr>
        <w:t>。</w:t>
      </w:r>
      <w:r w:rsidR="004759A5" w:rsidRPr="009813DD">
        <w:rPr>
          <w:rFonts w:hint="eastAsia"/>
        </w:rPr>
        <w:t>一个网络实体中有一个或多个</w:t>
      </w:r>
      <w:r w:rsidR="004759A5" w:rsidRPr="009813DD">
        <w:t>iSCSI Node</w:t>
      </w:r>
      <w:r w:rsidR="004759A5" w:rsidRPr="009813DD">
        <w:rPr>
          <w:rFonts w:hint="eastAsia"/>
        </w:rPr>
        <w:t>(iSCSI</w:t>
      </w:r>
      <w:r w:rsidR="004759A5" w:rsidRPr="009813DD">
        <w:rPr>
          <w:rFonts w:hint="eastAsia"/>
        </w:rPr>
        <w:t>节点</w:t>
      </w:r>
      <w:r w:rsidR="004759A5" w:rsidRPr="009813DD">
        <w:rPr>
          <w:rFonts w:hint="eastAsia"/>
        </w:rPr>
        <w:t>)</w:t>
      </w:r>
      <w:r w:rsidR="002A4B8B" w:rsidRPr="009813DD">
        <w:rPr>
          <w:rFonts w:hint="eastAsia"/>
        </w:rPr>
        <w:t>。</w:t>
      </w:r>
      <w:r w:rsidRPr="009813DD">
        <w:rPr>
          <w:rFonts w:hint="eastAsia"/>
        </w:rPr>
        <w:t>这个概念不是</w:t>
      </w:r>
      <w:r w:rsidRPr="009813DD">
        <w:rPr>
          <w:rFonts w:hint="eastAsia"/>
        </w:rPr>
        <w:t>iSCSI</w:t>
      </w:r>
      <w:r w:rsidRPr="009813DD">
        <w:rPr>
          <w:rFonts w:hint="eastAsia"/>
        </w:rPr>
        <w:t>特有的。</w:t>
      </w:r>
    </w:p>
    <w:p w:rsidR="00B864A4" w:rsidRPr="00254481" w:rsidRDefault="004759A5" w:rsidP="00B864A4">
      <w:pPr>
        <w:pStyle w:val="3"/>
        <w:rPr>
          <w:sz w:val="21"/>
          <w:szCs w:val="21"/>
        </w:rPr>
      </w:pPr>
      <w:bookmarkStart w:id="13" w:name="_Network_Portal（网络入口）"/>
      <w:bookmarkStart w:id="14" w:name="_Toc358396274"/>
      <w:bookmarkEnd w:id="13"/>
      <w:r w:rsidRPr="00254481">
        <w:rPr>
          <w:sz w:val="21"/>
          <w:szCs w:val="21"/>
        </w:rPr>
        <w:t xml:space="preserve">Network </w:t>
      </w:r>
      <w:r w:rsidRPr="00254481">
        <w:rPr>
          <w:rFonts w:hint="eastAsia"/>
          <w:sz w:val="21"/>
          <w:szCs w:val="21"/>
        </w:rPr>
        <w:t>Portal</w:t>
      </w:r>
      <w:r w:rsidR="00B864A4" w:rsidRPr="00254481">
        <w:rPr>
          <w:rFonts w:hint="eastAsia"/>
          <w:sz w:val="21"/>
          <w:szCs w:val="21"/>
        </w:rPr>
        <w:t>（网络</w:t>
      </w:r>
      <w:r w:rsidRPr="00254481">
        <w:rPr>
          <w:rFonts w:hint="eastAsia"/>
          <w:sz w:val="21"/>
          <w:szCs w:val="21"/>
        </w:rPr>
        <w:t>入口</w:t>
      </w:r>
      <w:r w:rsidR="00B864A4" w:rsidRPr="00254481">
        <w:rPr>
          <w:rFonts w:hint="eastAsia"/>
          <w:sz w:val="21"/>
          <w:szCs w:val="21"/>
        </w:rPr>
        <w:t>）</w:t>
      </w:r>
      <w:bookmarkEnd w:id="14"/>
    </w:p>
    <w:p w:rsidR="00B864A4" w:rsidRPr="009813DD" w:rsidRDefault="004759A5" w:rsidP="009813DD">
      <w:pPr>
        <w:ind w:firstLineChars="200" w:firstLine="420"/>
      </w:pPr>
      <w:r w:rsidRPr="009813DD">
        <w:rPr>
          <w:rFonts w:hint="eastAsia"/>
        </w:rPr>
        <w:t>网络入口是网络实体的组成部分。网络入口有一个</w:t>
      </w:r>
      <w:r w:rsidRPr="009813DD">
        <w:rPr>
          <w:rFonts w:hint="eastAsia"/>
        </w:rPr>
        <w:t>TCP/IP</w:t>
      </w:r>
      <w:r w:rsidRPr="009813DD">
        <w:rPr>
          <w:rFonts w:hint="eastAsia"/>
        </w:rPr>
        <w:t>网络地址，网络实体中的</w:t>
      </w:r>
      <w:hyperlink w:anchor="_iSCSI_Node（iSCSI节点）" w:history="1">
        <w:r w:rsidRPr="009813DD">
          <w:rPr>
            <w:rStyle w:val="ab"/>
          </w:rPr>
          <w:t>iSCSI Node</w:t>
        </w:r>
      </w:hyperlink>
      <w:r w:rsidR="007D3978" w:rsidRPr="009813DD">
        <w:rPr>
          <w:rFonts w:hint="eastAsia"/>
        </w:rPr>
        <w:t>用</w:t>
      </w:r>
      <w:r w:rsidRPr="009813DD">
        <w:rPr>
          <w:rFonts w:hint="eastAsia"/>
        </w:rPr>
        <w:t>这个地址</w:t>
      </w:r>
      <w:r w:rsidR="002F603B" w:rsidRPr="009813DD">
        <w:rPr>
          <w:rFonts w:hint="eastAsia"/>
        </w:rPr>
        <w:t>建立</w:t>
      </w:r>
      <w:r w:rsidR="002F603B" w:rsidRPr="009813DD">
        <w:t>iSCSI session</w:t>
      </w:r>
      <w:r w:rsidR="002F603B" w:rsidRPr="009813DD">
        <w:rPr>
          <w:rFonts w:hint="eastAsia"/>
        </w:rPr>
        <w:t>连接。</w:t>
      </w:r>
    </w:p>
    <w:p w:rsidR="00BD454A" w:rsidRPr="009813DD" w:rsidRDefault="002F603B" w:rsidP="009813DD">
      <w:r w:rsidRPr="009813DD">
        <w:t>Initiator</w:t>
      </w:r>
      <w:r w:rsidRPr="009813DD">
        <w:rPr>
          <w:rFonts w:hint="eastAsia"/>
        </w:rPr>
        <w:t>中的网络入口通过</w:t>
      </w:r>
      <w:r w:rsidRPr="009813DD">
        <w:rPr>
          <w:rFonts w:hint="eastAsia"/>
        </w:rPr>
        <w:t>IP</w:t>
      </w:r>
      <w:r w:rsidRPr="009813DD">
        <w:rPr>
          <w:rFonts w:hint="eastAsia"/>
        </w:rPr>
        <w:t>地址来标示一个网络入口。</w:t>
      </w:r>
      <w:r w:rsidRPr="009813DD">
        <w:t>T</w:t>
      </w:r>
      <w:r w:rsidRPr="009813DD">
        <w:rPr>
          <w:rFonts w:hint="eastAsia"/>
        </w:rPr>
        <w:t>arget</w:t>
      </w:r>
      <w:r w:rsidRPr="009813DD">
        <w:rPr>
          <w:rFonts w:hint="eastAsia"/>
        </w:rPr>
        <w:t>通过</w:t>
      </w:r>
      <w:r w:rsidRPr="009813DD">
        <w:rPr>
          <w:rFonts w:hint="eastAsia"/>
        </w:rPr>
        <w:t>IP</w:t>
      </w:r>
      <w:r w:rsidRPr="009813DD">
        <w:rPr>
          <w:rFonts w:hint="eastAsia"/>
        </w:rPr>
        <w:t>地址和监听端口来标示一个网络入口</w:t>
      </w:r>
    </w:p>
    <w:p w:rsidR="002F603B" w:rsidRPr="00254481" w:rsidRDefault="002F603B" w:rsidP="002F603B">
      <w:pPr>
        <w:pStyle w:val="3"/>
        <w:rPr>
          <w:sz w:val="21"/>
          <w:szCs w:val="21"/>
        </w:rPr>
      </w:pPr>
      <w:bookmarkStart w:id="15" w:name="_iSCSI_Node（iSCSI节点）"/>
      <w:bookmarkStart w:id="16" w:name="_Toc358396275"/>
      <w:bookmarkEnd w:id="15"/>
      <w:r w:rsidRPr="00254481">
        <w:rPr>
          <w:rFonts w:hint="eastAsia"/>
          <w:sz w:val="21"/>
          <w:szCs w:val="21"/>
        </w:rPr>
        <w:t>iSCSI Node</w:t>
      </w:r>
      <w:r w:rsidRPr="00254481">
        <w:rPr>
          <w:rFonts w:hint="eastAsia"/>
          <w:sz w:val="21"/>
          <w:szCs w:val="21"/>
        </w:rPr>
        <w:t>（</w:t>
      </w:r>
      <w:r w:rsidRPr="00254481">
        <w:rPr>
          <w:rFonts w:hint="eastAsia"/>
          <w:sz w:val="21"/>
          <w:szCs w:val="21"/>
        </w:rPr>
        <w:t>iSCSI</w:t>
      </w:r>
      <w:r w:rsidRPr="00254481">
        <w:rPr>
          <w:rFonts w:hint="eastAsia"/>
          <w:sz w:val="21"/>
          <w:szCs w:val="21"/>
        </w:rPr>
        <w:t>节点）</w:t>
      </w:r>
      <w:bookmarkEnd w:id="16"/>
    </w:p>
    <w:p w:rsidR="002F603B" w:rsidRPr="009813DD" w:rsidRDefault="002F603B" w:rsidP="009813DD">
      <w:pPr>
        <w:ind w:firstLineChars="200" w:firstLine="420"/>
      </w:pPr>
      <w:r w:rsidRPr="009813DD">
        <w:rPr>
          <w:rFonts w:hint="eastAsia"/>
        </w:rPr>
        <w:t>iSCSI</w:t>
      </w:r>
      <w:r w:rsidRPr="009813DD">
        <w:rPr>
          <w:rFonts w:hint="eastAsia"/>
        </w:rPr>
        <w:t>节点代表一个</w:t>
      </w:r>
      <w:hyperlink w:anchor="_iSCSI_Initiator_Node" w:history="1">
        <w:r w:rsidRPr="009813DD">
          <w:rPr>
            <w:rStyle w:val="ab"/>
            <w:rFonts w:hint="eastAsia"/>
          </w:rPr>
          <w:t>iSCSI initiator</w:t>
        </w:r>
      </w:hyperlink>
      <w:r w:rsidRPr="009813DD">
        <w:rPr>
          <w:rFonts w:hint="eastAsia"/>
        </w:rPr>
        <w:t>或者</w:t>
      </w:r>
      <w:hyperlink w:anchor="_iSCSI_Target_Node" w:history="1">
        <w:r w:rsidRPr="009813DD">
          <w:rPr>
            <w:rStyle w:val="ab"/>
            <w:rFonts w:hint="eastAsia"/>
          </w:rPr>
          <w:t>iSCSI target</w:t>
        </w:r>
      </w:hyperlink>
      <w:r w:rsidRPr="009813DD">
        <w:rPr>
          <w:rFonts w:hint="eastAsia"/>
        </w:rPr>
        <w:t>.</w:t>
      </w:r>
      <w:r w:rsidRPr="009813DD">
        <w:rPr>
          <w:rFonts w:hint="eastAsia"/>
        </w:rPr>
        <w:t>一个网络实体中有一个或者多个</w:t>
      </w:r>
      <w:r w:rsidRPr="009813DD">
        <w:rPr>
          <w:rFonts w:hint="eastAsia"/>
        </w:rPr>
        <w:t>iSCSI Node</w:t>
      </w:r>
      <w:r w:rsidRPr="009813DD">
        <w:rPr>
          <w:rFonts w:hint="eastAsia"/>
        </w:rPr>
        <w:t>。一个</w:t>
      </w:r>
      <w:r w:rsidRPr="009813DD">
        <w:rPr>
          <w:rFonts w:hint="eastAsia"/>
        </w:rPr>
        <w:t>iSCSI Node</w:t>
      </w:r>
      <w:r w:rsidRPr="009813DD">
        <w:rPr>
          <w:rFonts w:hint="eastAsia"/>
        </w:rPr>
        <w:t>通过一个或多个网络入口来访问。</w:t>
      </w:r>
      <w:r w:rsidR="00880C23" w:rsidRPr="009813DD">
        <w:rPr>
          <w:rFonts w:hint="eastAsia"/>
        </w:rPr>
        <w:t>iSCIS</w:t>
      </w:r>
      <w:r w:rsidR="00880C23" w:rsidRPr="009813DD">
        <w:rPr>
          <w:rFonts w:hint="eastAsia"/>
        </w:rPr>
        <w:t>节点是通过</w:t>
      </w:r>
      <w:r w:rsidR="00880C23" w:rsidRPr="009813DD">
        <w:rPr>
          <w:rFonts w:hint="eastAsia"/>
        </w:rPr>
        <w:t>iSCSI</w:t>
      </w:r>
      <w:r w:rsidR="00880C23" w:rsidRPr="009813DD">
        <w:rPr>
          <w:rFonts w:hint="eastAsia"/>
        </w:rPr>
        <w:t>名字来唯一标示的。</w:t>
      </w:r>
    </w:p>
    <w:p w:rsidR="0022564E" w:rsidRPr="009813DD" w:rsidRDefault="00A149C3" w:rsidP="009813DD">
      <w:r w:rsidRPr="009813DD">
        <w:rPr>
          <w:rFonts w:hint="eastAsia"/>
        </w:rPr>
        <w:t xml:space="preserve">Open-iscsi </w:t>
      </w:r>
      <w:r w:rsidRPr="009813DD">
        <w:rPr>
          <w:rFonts w:hint="eastAsia"/>
        </w:rPr>
        <w:t>使用术语</w:t>
      </w:r>
      <w:r w:rsidRPr="009813DD">
        <w:rPr>
          <w:rFonts w:hint="eastAsia"/>
        </w:rPr>
        <w:t>node</w:t>
      </w:r>
      <w:r w:rsidRPr="009813DD">
        <w:rPr>
          <w:rFonts w:hint="eastAsia"/>
        </w:rPr>
        <w:t>指代一个</w:t>
      </w:r>
      <w:r w:rsidRPr="009813DD">
        <w:rPr>
          <w:rFonts w:hint="eastAsia"/>
        </w:rPr>
        <w:t>target</w:t>
      </w:r>
      <w:r w:rsidRPr="009813DD">
        <w:rPr>
          <w:rFonts w:hint="eastAsia"/>
        </w:rPr>
        <w:t>上的网络入口</w:t>
      </w:r>
      <w:r w:rsidRPr="009813DD">
        <w:rPr>
          <w:rFonts w:hint="eastAsia"/>
        </w:rPr>
        <w:t>(</w:t>
      </w:r>
      <w:r w:rsidRPr="009813DD">
        <w:t>a portal on a target</w:t>
      </w:r>
      <w:r w:rsidR="006C2B1A" w:rsidRPr="009813DD">
        <w:rPr>
          <w:rFonts w:hint="eastAsia"/>
        </w:rPr>
        <w:t>)</w:t>
      </w:r>
      <w:r w:rsidR="006C2B1A" w:rsidRPr="009813DD">
        <w:rPr>
          <w:rFonts w:hint="eastAsia"/>
        </w:rPr>
        <w:t>。所以在</w:t>
      </w:r>
      <w:r w:rsidR="006C2B1A" w:rsidRPr="009813DD">
        <w:rPr>
          <w:rFonts w:hint="eastAsia"/>
        </w:rPr>
        <w:t>node</w:t>
      </w:r>
      <w:r w:rsidR="006C2B1A" w:rsidRPr="009813DD">
        <w:rPr>
          <w:rFonts w:hint="eastAsia"/>
        </w:rPr>
        <w:t>模式下，需要参数</w:t>
      </w:r>
      <w:r w:rsidR="006C2B1A" w:rsidRPr="009813DD">
        <w:rPr>
          <w:rFonts w:hint="eastAsia"/>
        </w:rPr>
        <w:t xml:space="preserve"> </w:t>
      </w:r>
      <w:r w:rsidR="006C2B1A" w:rsidRPr="009813DD">
        <w:t>—</w:t>
      </w:r>
      <w:r w:rsidR="006C2B1A" w:rsidRPr="009813DD">
        <w:rPr>
          <w:rFonts w:hint="eastAsia"/>
        </w:rPr>
        <w:t>targetname</w:t>
      </w:r>
      <w:r w:rsidR="006B2BF1" w:rsidRPr="009813DD">
        <w:rPr>
          <w:rFonts w:hint="eastAsia"/>
        </w:rPr>
        <w:t>(-T)</w:t>
      </w:r>
      <w:r w:rsidR="006C2B1A" w:rsidRPr="009813DD">
        <w:rPr>
          <w:rFonts w:hint="eastAsia"/>
        </w:rPr>
        <w:t xml:space="preserve"> </w:t>
      </w:r>
      <w:r w:rsidR="006C2B1A" w:rsidRPr="009813DD">
        <w:rPr>
          <w:rFonts w:hint="eastAsia"/>
        </w:rPr>
        <w:t>和</w:t>
      </w:r>
      <w:r w:rsidR="006C2B1A" w:rsidRPr="009813DD">
        <w:rPr>
          <w:rFonts w:hint="eastAsia"/>
        </w:rPr>
        <w:t xml:space="preserve"> </w:t>
      </w:r>
      <w:r w:rsidR="006C2B1A" w:rsidRPr="009813DD">
        <w:t>–</w:t>
      </w:r>
      <w:r w:rsidR="006C2B1A" w:rsidRPr="009813DD">
        <w:rPr>
          <w:rFonts w:hint="eastAsia"/>
        </w:rPr>
        <w:t>-protal</w:t>
      </w:r>
      <w:r w:rsidR="006B2BF1" w:rsidRPr="009813DD">
        <w:rPr>
          <w:rFonts w:hint="eastAsia"/>
        </w:rPr>
        <w:t>(-p)</w:t>
      </w:r>
    </w:p>
    <w:p w:rsidR="001D7B2D" w:rsidRPr="00254481" w:rsidRDefault="001D7B2D" w:rsidP="001D7B2D">
      <w:pPr>
        <w:pStyle w:val="3"/>
        <w:rPr>
          <w:sz w:val="21"/>
          <w:szCs w:val="21"/>
        </w:rPr>
      </w:pPr>
      <w:bookmarkStart w:id="17" w:name="_Toc358396276"/>
      <w:r w:rsidRPr="00254481">
        <w:rPr>
          <w:sz w:val="21"/>
          <w:szCs w:val="21"/>
        </w:rPr>
        <w:t>Session</w:t>
      </w:r>
      <w:bookmarkEnd w:id="17"/>
    </w:p>
    <w:p w:rsidR="00A124E5" w:rsidRPr="008F05AA" w:rsidRDefault="00A124E5" w:rsidP="008F05AA">
      <w:pPr>
        <w:ind w:firstLineChars="200" w:firstLine="420"/>
      </w:pPr>
      <w:r w:rsidRPr="008F05AA">
        <w:t>要相互通信，</w:t>
      </w:r>
      <w:hyperlink w:anchor="_iSCSI_Initiator_Node" w:history="1">
        <w:r w:rsidRPr="008F05AA">
          <w:rPr>
            <w:rStyle w:val="ab"/>
          </w:rPr>
          <w:t xml:space="preserve">iSCSI </w:t>
        </w:r>
        <w:r w:rsidRPr="008F05AA">
          <w:rPr>
            <w:rStyle w:val="ab"/>
            <w:rFonts w:hint="eastAsia"/>
          </w:rPr>
          <w:t>Initiator</w:t>
        </w:r>
      </w:hyperlink>
      <w:r w:rsidRPr="008F05AA">
        <w:rPr>
          <w:rFonts w:hint="eastAsia"/>
        </w:rPr>
        <w:t>和</w:t>
      </w:r>
      <w:r w:rsidRPr="008F05AA">
        <w:rPr>
          <w:rFonts w:hint="eastAsia"/>
        </w:rPr>
        <w:t xml:space="preserve"> </w:t>
      </w:r>
      <w:hyperlink w:anchor="_iSCSI_Target_Node" w:history="1">
        <w:r w:rsidRPr="008F05AA">
          <w:rPr>
            <w:rStyle w:val="ab"/>
            <w:rFonts w:hint="eastAsia"/>
          </w:rPr>
          <w:t>target</w:t>
        </w:r>
      </w:hyperlink>
      <w:r w:rsidRPr="008F05AA">
        <w:t>需要建立</w:t>
      </w:r>
      <w:r w:rsidRPr="008F05AA">
        <w:t xml:space="preserve"> iSCSI </w:t>
      </w:r>
      <w:r w:rsidRPr="008F05AA">
        <w:t>会话</w:t>
      </w:r>
      <w:r w:rsidRPr="008F05AA">
        <w:rPr>
          <w:rFonts w:hint="eastAsia"/>
        </w:rPr>
        <w:t>.Session</w:t>
      </w:r>
      <w:r w:rsidR="00C23D8E" w:rsidRPr="008F05AA">
        <w:rPr>
          <w:rFonts w:hint="eastAsia"/>
        </w:rPr>
        <w:t>(</w:t>
      </w:r>
      <w:r w:rsidR="00C23D8E" w:rsidRPr="008F05AA">
        <w:rPr>
          <w:rFonts w:hint="eastAsia"/>
        </w:rPr>
        <w:t>会话</w:t>
      </w:r>
      <w:r w:rsidR="00C23D8E" w:rsidRPr="008F05AA">
        <w:rPr>
          <w:rFonts w:hint="eastAsia"/>
        </w:rPr>
        <w:t>)</w:t>
      </w:r>
      <w:r w:rsidR="00C23D8E" w:rsidRPr="008F05AA">
        <w:rPr>
          <w:rFonts w:hint="eastAsia"/>
        </w:rPr>
        <w:t>包含</w:t>
      </w:r>
      <w:r w:rsidRPr="008F05AA">
        <w:rPr>
          <w:rFonts w:hint="eastAsia"/>
        </w:rPr>
        <w:t>连接</w:t>
      </w:r>
      <w:r w:rsidR="00C23D8E" w:rsidRPr="008F05AA">
        <w:t>initiator</w:t>
      </w:r>
      <w:r w:rsidRPr="008F05AA">
        <w:rPr>
          <w:rFonts w:hint="eastAsia"/>
        </w:rPr>
        <w:t xml:space="preserve"> </w:t>
      </w:r>
      <w:r w:rsidRPr="008F05AA">
        <w:rPr>
          <w:rFonts w:hint="eastAsia"/>
        </w:rPr>
        <w:t>和</w:t>
      </w:r>
      <w:r w:rsidR="00C23D8E" w:rsidRPr="008F05AA">
        <w:rPr>
          <w:rFonts w:hint="eastAsia"/>
        </w:rPr>
        <w:t>target</w:t>
      </w:r>
      <w:r w:rsidRPr="008F05AA">
        <w:rPr>
          <w:rFonts w:hint="eastAsia"/>
        </w:rPr>
        <w:t>的</w:t>
      </w:r>
      <w:r w:rsidR="00C23D8E" w:rsidRPr="008F05AA">
        <w:rPr>
          <w:rFonts w:hint="eastAsia"/>
        </w:rPr>
        <w:t>多个</w:t>
      </w:r>
      <w:r w:rsidRPr="008F05AA">
        <w:rPr>
          <w:rFonts w:hint="eastAsia"/>
        </w:rPr>
        <w:t>TCP</w:t>
      </w:r>
      <w:r w:rsidR="00C23D8E" w:rsidRPr="008F05AA">
        <w:rPr>
          <w:rFonts w:hint="eastAsia"/>
        </w:rPr>
        <w:t>连接。</w:t>
      </w:r>
      <w:r w:rsidR="00C23D8E" w:rsidRPr="008F05AA">
        <w:rPr>
          <w:rFonts w:hint="eastAsia"/>
        </w:rPr>
        <w:t>TCP</w:t>
      </w:r>
      <w:r w:rsidR="00C23D8E" w:rsidRPr="008F05AA">
        <w:rPr>
          <w:rFonts w:hint="eastAsia"/>
        </w:rPr>
        <w:t>链接可以添加到会话中，或从会话中移除。在一个会话中，通过每一个链接，一个</w:t>
      </w:r>
      <w:r w:rsidR="00C23D8E" w:rsidRPr="008F05AA">
        <w:t>initiator</w:t>
      </w:r>
      <w:r w:rsidR="00C23D8E" w:rsidRPr="008F05AA">
        <w:rPr>
          <w:rFonts w:hint="eastAsia"/>
        </w:rPr>
        <w:t>看到的都是同一个</w:t>
      </w:r>
      <w:r w:rsidR="00C23D8E" w:rsidRPr="008F05AA">
        <w:rPr>
          <w:rFonts w:hint="eastAsia"/>
        </w:rPr>
        <w:t>target</w:t>
      </w:r>
      <w:r w:rsidR="00C23D8E" w:rsidRPr="008F05AA">
        <w:rPr>
          <w:rFonts w:hint="eastAsia"/>
        </w:rPr>
        <w:t>。</w:t>
      </w:r>
    </w:p>
    <w:p w:rsidR="00C23D8E" w:rsidRPr="00254481" w:rsidRDefault="00C23D8E" w:rsidP="002A4ACD">
      <w:pPr>
        <w:pStyle w:val="Alt-W"/>
        <w:ind w:left="0" w:firstLineChars="200" w:firstLine="480"/>
        <w:rPr>
          <w:rFonts w:ascii="Arial" w:hAnsi="Arial" w:cs="Arial"/>
          <w:color w:val="333333"/>
          <w:sz w:val="21"/>
          <w:szCs w:val="21"/>
        </w:rPr>
      </w:pPr>
      <w:r w:rsidRPr="008F05AA">
        <w:rPr>
          <w:rFonts w:hint="eastAsia"/>
        </w:rPr>
        <w:t>在</w:t>
      </w:r>
      <w:r w:rsidRPr="008F05AA">
        <w:rPr>
          <w:rFonts w:hint="eastAsia"/>
        </w:rPr>
        <w:t>open-iscis</w:t>
      </w:r>
      <w:r w:rsidRPr="008F05AA">
        <w:rPr>
          <w:rFonts w:hint="eastAsia"/>
        </w:rPr>
        <w:t>中，一个</w:t>
      </w:r>
      <w:r w:rsidRPr="008F05AA">
        <w:rPr>
          <w:rFonts w:hint="eastAsia"/>
        </w:rPr>
        <w:t>node</w:t>
      </w:r>
      <w:r w:rsidRPr="008F05AA">
        <w:rPr>
          <w:rFonts w:hint="eastAsia"/>
        </w:rPr>
        <w:t>包含一个</w:t>
      </w:r>
      <w:r w:rsidRPr="008F05AA">
        <w:rPr>
          <w:rFonts w:hint="eastAsia"/>
        </w:rPr>
        <w:t>session</w:t>
      </w:r>
      <w:r w:rsidRPr="008F05AA">
        <w:rPr>
          <w:rFonts w:hint="eastAsia"/>
        </w:rPr>
        <w:t>，一个</w:t>
      </w:r>
      <w:r w:rsidRPr="008F05AA">
        <w:rPr>
          <w:rFonts w:hint="eastAsia"/>
        </w:rPr>
        <w:t>session</w:t>
      </w:r>
      <w:r w:rsidRPr="008F05AA">
        <w:rPr>
          <w:rFonts w:hint="eastAsia"/>
        </w:rPr>
        <w:t>中有一个连接</w:t>
      </w:r>
      <w:r w:rsidRPr="00254481">
        <w:rPr>
          <w:rFonts w:ascii="Arial" w:hAnsi="Arial" w:cs="Arial" w:hint="eastAsia"/>
          <w:color w:val="333333"/>
          <w:sz w:val="21"/>
          <w:szCs w:val="21"/>
        </w:rPr>
        <w:t>。</w:t>
      </w:r>
    </w:p>
    <w:p w:rsidR="00DE07CE" w:rsidRPr="00254481" w:rsidRDefault="00DE07CE" w:rsidP="00DE07CE">
      <w:pPr>
        <w:pStyle w:val="3"/>
        <w:rPr>
          <w:sz w:val="21"/>
          <w:szCs w:val="21"/>
        </w:rPr>
      </w:pPr>
      <w:bookmarkStart w:id="18" w:name="_Toc358396277"/>
      <w:r w:rsidRPr="00254481">
        <w:rPr>
          <w:color w:val="000000"/>
          <w:sz w:val="21"/>
          <w:szCs w:val="21"/>
        </w:rPr>
        <w:t>TSIH</w:t>
      </w:r>
      <w:bookmarkEnd w:id="18"/>
    </w:p>
    <w:p w:rsidR="00DE07CE" w:rsidRPr="009813DD" w:rsidRDefault="00DE07CE" w:rsidP="009813DD">
      <w:pPr>
        <w:ind w:firstLineChars="200" w:firstLine="420"/>
      </w:pPr>
      <w:r w:rsidRPr="009813DD">
        <w:rPr>
          <w:rFonts w:hint="eastAsia"/>
        </w:rPr>
        <w:t>即</w:t>
      </w:r>
      <w:r w:rsidRPr="009813DD">
        <w:t>Target Session Identifying Handle</w:t>
      </w:r>
      <w:r w:rsidRPr="009813DD">
        <w:rPr>
          <w:rFonts w:hint="eastAsia"/>
        </w:rPr>
        <w:t xml:space="preserve"> ,TSIH</w:t>
      </w:r>
      <w:r w:rsidRPr="009813DD">
        <w:rPr>
          <w:rFonts w:hint="eastAsia"/>
        </w:rPr>
        <w:t>唯一标示一个</w:t>
      </w:r>
      <w:r w:rsidRPr="009813DD">
        <w:rPr>
          <w:rFonts w:hint="eastAsia"/>
        </w:rPr>
        <w:t>session</w:t>
      </w:r>
      <w:r w:rsidRPr="009813DD">
        <w:rPr>
          <w:rFonts w:hint="eastAsia"/>
        </w:rPr>
        <w:t>中的</w:t>
      </w:r>
      <w:r w:rsidRPr="009813DD">
        <w:rPr>
          <w:rFonts w:hint="eastAsia"/>
        </w:rPr>
        <w:t>target</w:t>
      </w:r>
      <w:r w:rsidRPr="009813DD">
        <w:rPr>
          <w:rFonts w:hint="eastAsia"/>
        </w:rPr>
        <w:t>端，是在</w:t>
      </w:r>
      <w:r w:rsidRPr="009813DD">
        <w:rPr>
          <w:rFonts w:hint="eastAsia"/>
        </w:rPr>
        <w:t>target</w:t>
      </w:r>
      <w:r w:rsidRPr="009813DD">
        <w:rPr>
          <w:rFonts w:hint="eastAsia"/>
        </w:rPr>
        <w:t>端生成的。</w:t>
      </w:r>
    </w:p>
    <w:p w:rsidR="00DE07CE" w:rsidRPr="00F07EE4" w:rsidRDefault="00DE07CE" w:rsidP="00F07EE4">
      <w:r w:rsidRPr="00F07EE4">
        <w:rPr>
          <w:rFonts w:hint="eastAsia"/>
        </w:rPr>
        <w:t>注：在</w:t>
      </w:r>
      <w:r w:rsidRPr="00F07EE4">
        <w:rPr>
          <w:rFonts w:hint="eastAsia"/>
        </w:rPr>
        <w:t>lio</w:t>
      </w:r>
      <w:r w:rsidRPr="00F07EE4">
        <w:rPr>
          <w:rFonts w:hint="eastAsia"/>
        </w:rPr>
        <w:t>的具体实现中，没发现这个标志。</w:t>
      </w:r>
    </w:p>
    <w:p w:rsidR="00AB4730" w:rsidRPr="00254481" w:rsidRDefault="00AB4730" w:rsidP="00AB4730">
      <w:pPr>
        <w:pStyle w:val="3"/>
        <w:rPr>
          <w:sz w:val="21"/>
          <w:szCs w:val="21"/>
        </w:rPr>
      </w:pPr>
      <w:bookmarkStart w:id="19" w:name="_iSCSI_Initiator_Node"/>
      <w:bookmarkStart w:id="20" w:name="_Toc358396278"/>
      <w:bookmarkEnd w:id="19"/>
      <w:proofErr w:type="gramStart"/>
      <w:r w:rsidRPr="00254481">
        <w:rPr>
          <w:sz w:val="21"/>
          <w:szCs w:val="21"/>
        </w:rPr>
        <w:t>iSCSI</w:t>
      </w:r>
      <w:proofErr w:type="gramEnd"/>
      <w:r w:rsidRPr="00254481">
        <w:rPr>
          <w:sz w:val="21"/>
          <w:szCs w:val="21"/>
        </w:rPr>
        <w:t xml:space="preserve"> Initiator Node</w:t>
      </w:r>
      <w:bookmarkEnd w:id="20"/>
    </w:p>
    <w:p w:rsidR="00AB4730" w:rsidRPr="009813DD" w:rsidRDefault="00AB4730" w:rsidP="009813DD">
      <w:pPr>
        <w:ind w:firstLineChars="200" w:firstLine="420"/>
      </w:pPr>
      <w:r w:rsidRPr="009813DD">
        <w:t>iSCSI Initiator Node</w:t>
      </w:r>
      <w:r w:rsidRPr="009813DD">
        <w:rPr>
          <w:rFonts w:hint="eastAsia"/>
        </w:rPr>
        <w:t>也就是</w:t>
      </w:r>
      <w:r w:rsidRPr="009813DD">
        <w:t xml:space="preserve"> "initiator".  </w:t>
      </w:r>
      <w:r w:rsidRPr="009813DD">
        <w:rPr>
          <w:rFonts w:hint="eastAsia"/>
        </w:rPr>
        <w:t>如果不加修饰符，</w:t>
      </w:r>
      <w:r w:rsidRPr="009813DD">
        <w:t>"initiator"</w:t>
      </w:r>
      <w:r w:rsidRPr="009813DD">
        <w:rPr>
          <w:rFonts w:hint="eastAsia"/>
        </w:rPr>
        <w:t>指代一个</w:t>
      </w:r>
      <w:r w:rsidRPr="009813DD">
        <w:t>initiator port</w:t>
      </w:r>
      <w:r w:rsidRPr="009813DD">
        <w:rPr>
          <w:rFonts w:hint="eastAsia"/>
        </w:rPr>
        <w:t>。其他场合根据上下文来判断（</w:t>
      </w:r>
      <w:r w:rsidRPr="009813DD">
        <w:rPr>
          <w:rFonts w:hint="eastAsia"/>
        </w:rPr>
        <w:t>port</w:t>
      </w:r>
      <w:r w:rsidRPr="009813DD">
        <w:rPr>
          <w:rFonts w:hint="eastAsia"/>
        </w:rPr>
        <w:t>或者</w:t>
      </w:r>
      <w:r w:rsidRPr="009813DD">
        <w:rPr>
          <w:rFonts w:hint="eastAsia"/>
        </w:rPr>
        <w:t>device</w:t>
      </w:r>
      <w:r w:rsidRPr="009813DD">
        <w:rPr>
          <w:rFonts w:hint="eastAsia"/>
        </w:rPr>
        <w:t>）</w:t>
      </w:r>
      <w:r w:rsidRPr="009813DD">
        <w:rPr>
          <w:rFonts w:hint="eastAsia"/>
        </w:rPr>
        <w:t>.</w:t>
      </w:r>
      <w:r w:rsidR="003D2081" w:rsidRPr="009813DD">
        <w:rPr>
          <w:rFonts w:hint="eastAsia"/>
        </w:rPr>
        <w:t>参考</w:t>
      </w:r>
      <w:r w:rsidR="003D2081" w:rsidRPr="009813DD">
        <w:rPr>
          <w:rFonts w:hint="eastAsia"/>
        </w:rPr>
        <w:t>iSCSI Node</w:t>
      </w:r>
      <w:r w:rsidR="00227614" w:rsidRPr="009813DD">
        <w:rPr>
          <w:rFonts w:hint="eastAsia"/>
        </w:rPr>
        <w:t>。</w:t>
      </w:r>
    </w:p>
    <w:p w:rsidR="008D355B" w:rsidRPr="00254481" w:rsidRDefault="003D2081" w:rsidP="008D355B">
      <w:pPr>
        <w:pStyle w:val="3"/>
        <w:rPr>
          <w:sz w:val="21"/>
          <w:szCs w:val="21"/>
        </w:rPr>
      </w:pPr>
      <w:bookmarkStart w:id="21" w:name="_iSCSI_Target_Node"/>
      <w:bookmarkStart w:id="22" w:name="_Toc358396279"/>
      <w:bookmarkEnd w:id="21"/>
      <w:proofErr w:type="gramStart"/>
      <w:r w:rsidRPr="00254481">
        <w:rPr>
          <w:color w:val="000000"/>
          <w:sz w:val="21"/>
          <w:szCs w:val="21"/>
        </w:rPr>
        <w:t>iSCSI</w:t>
      </w:r>
      <w:proofErr w:type="gramEnd"/>
      <w:r w:rsidRPr="00254481">
        <w:rPr>
          <w:color w:val="000000"/>
          <w:sz w:val="21"/>
          <w:szCs w:val="21"/>
        </w:rPr>
        <w:t xml:space="preserve"> Target Node</w:t>
      </w:r>
      <w:bookmarkEnd w:id="22"/>
    </w:p>
    <w:p w:rsidR="003D2081" w:rsidRPr="00C032B2" w:rsidRDefault="003D2081" w:rsidP="00C032B2">
      <w:pPr>
        <w:ind w:firstLineChars="200" w:firstLine="420"/>
      </w:pPr>
      <w:r w:rsidRPr="00C032B2">
        <w:rPr>
          <w:rFonts w:hint="eastAsia"/>
        </w:rPr>
        <w:t>也就是</w:t>
      </w:r>
      <w:r w:rsidRPr="00C032B2">
        <w:t xml:space="preserve"> The "target".</w:t>
      </w:r>
      <w:r w:rsidRPr="00C032B2">
        <w:rPr>
          <w:rFonts w:hint="eastAsia"/>
        </w:rPr>
        <w:t>参考</w:t>
      </w:r>
      <w:r w:rsidRPr="00C032B2">
        <w:rPr>
          <w:rFonts w:hint="eastAsia"/>
        </w:rPr>
        <w:t>iSCSI Node</w:t>
      </w:r>
      <w:r w:rsidRPr="00C032B2">
        <w:rPr>
          <w:rFonts w:hint="eastAsia"/>
        </w:rPr>
        <w:t>。</w:t>
      </w:r>
      <w:r w:rsidR="00F70120" w:rsidRPr="00C032B2">
        <w:rPr>
          <w:rFonts w:hint="eastAsia"/>
        </w:rPr>
        <w:t>一个</w:t>
      </w:r>
      <w:r w:rsidR="00F70120" w:rsidRPr="00C032B2">
        <w:rPr>
          <w:rFonts w:hint="eastAsia"/>
        </w:rPr>
        <w:t>target</w:t>
      </w:r>
      <w:r w:rsidR="00F70120" w:rsidRPr="00C032B2">
        <w:rPr>
          <w:rFonts w:hint="eastAsia"/>
        </w:rPr>
        <w:t>中可以有多个</w:t>
      </w:r>
      <w:hyperlink w:anchor="_LUN" w:history="1">
        <w:r w:rsidR="00F70120" w:rsidRPr="00C032B2">
          <w:rPr>
            <w:rStyle w:val="ab"/>
            <w:rFonts w:hint="eastAsia"/>
          </w:rPr>
          <w:t>LUN</w:t>
        </w:r>
      </w:hyperlink>
    </w:p>
    <w:p w:rsidR="004F3A1B" w:rsidRPr="00254481" w:rsidRDefault="004F3A1B" w:rsidP="004F3A1B">
      <w:pPr>
        <w:pStyle w:val="3"/>
        <w:rPr>
          <w:color w:val="000000"/>
          <w:sz w:val="21"/>
          <w:szCs w:val="21"/>
        </w:rPr>
      </w:pPr>
      <w:bookmarkStart w:id="23" w:name="_Toc358396280"/>
      <w:r w:rsidRPr="00254481">
        <w:rPr>
          <w:color w:val="000000"/>
          <w:sz w:val="21"/>
          <w:szCs w:val="21"/>
        </w:rPr>
        <w:lastRenderedPageBreak/>
        <w:t>SSID (Session ID):</w:t>
      </w:r>
      <w:bookmarkEnd w:id="23"/>
    </w:p>
    <w:p w:rsidR="004F3A1B" w:rsidRPr="00C032B2" w:rsidRDefault="00D550F5" w:rsidP="00C032B2">
      <w:pPr>
        <w:ind w:firstLineChars="200" w:firstLine="420"/>
      </w:pPr>
      <w:r w:rsidRPr="00C032B2">
        <w:rPr>
          <w:rFonts w:hint="eastAsia"/>
        </w:rPr>
        <w:t>在</w:t>
      </w:r>
      <w:r w:rsidRPr="00C032B2">
        <w:rPr>
          <w:rFonts w:hint="eastAsia"/>
        </w:rPr>
        <w:t>initiator</w:t>
      </w:r>
      <w:r w:rsidRPr="00C032B2">
        <w:rPr>
          <w:rFonts w:hint="eastAsia"/>
        </w:rPr>
        <w:t>发起</w:t>
      </w:r>
      <w:hyperlink w:anchor="_登录已发现target。" w:history="1">
        <w:r w:rsidRPr="00C032B2">
          <w:rPr>
            <w:rStyle w:val="ab"/>
            <w:rFonts w:hint="eastAsia"/>
          </w:rPr>
          <w:t>login</w:t>
        </w:r>
        <w:r w:rsidRPr="00C032B2">
          <w:rPr>
            <w:rStyle w:val="ab"/>
            <w:rFonts w:hint="eastAsia"/>
          </w:rPr>
          <w:t>操作</w:t>
        </w:r>
      </w:hyperlink>
      <w:r w:rsidRPr="00C032B2">
        <w:rPr>
          <w:rFonts w:hint="eastAsia"/>
        </w:rPr>
        <w:t>的时候，会在</w:t>
      </w:r>
      <w:r w:rsidRPr="00C032B2">
        <w:t>iSCSI initiator</w:t>
      </w:r>
      <w:r w:rsidRPr="00C032B2">
        <w:rPr>
          <w:rFonts w:hint="eastAsia"/>
        </w:rPr>
        <w:t>和</w:t>
      </w:r>
      <w:r w:rsidRPr="00C032B2">
        <w:t>iSCSI target</w:t>
      </w:r>
      <w:r w:rsidRPr="00C032B2">
        <w:rPr>
          <w:rFonts w:hint="eastAsia"/>
        </w:rPr>
        <w:t>之间建立一个会话</w:t>
      </w:r>
      <w:r w:rsidRPr="00C032B2">
        <w:rPr>
          <w:rFonts w:hint="eastAsia"/>
        </w:rPr>
        <w:t>(session)</w:t>
      </w:r>
      <w:r w:rsidRPr="00C032B2">
        <w:rPr>
          <w:rFonts w:hint="eastAsia"/>
        </w:rPr>
        <w:t>，每个</w:t>
      </w:r>
      <w:r w:rsidRPr="00C032B2">
        <w:rPr>
          <w:rFonts w:hint="eastAsia"/>
        </w:rPr>
        <w:t>session</w:t>
      </w:r>
      <w:r w:rsidRPr="00C032B2">
        <w:rPr>
          <w:rFonts w:hint="eastAsia"/>
        </w:rPr>
        <w:t>有唯一的</w:t>
      </w:r>
      <w:r w:rsidRPr="00C032B2">
        <w:rPr>
          <w:rFonts w:hint="eastAsia"/>
        </w:rPr>
        <w:t>session ID(SID)</w:t>
      </w:r>
      <w:r w:rsidRPr="00C032B2">
        <w:rPr>
          <w:rFonts w:hint="eastAsia"/>
        </w:rPr>
        <w:t>。在</w:t>
      </w:r>
      <w:r w:rsidRPr="00C032B2">
        <w:rPr>
          <w:rFonts w:hint="eastAsia"/>
        </w:rPr>
        <w:t>open-iscsi</w:t>
      </w:r>
      <w:r w:rsidRPr="00C032B2">
        <w:rPr>
          <w:rFonts w:hint="eastAsia"/>
        </w:rPr>
        <w:t>的实现中，这可以在</w:t>
      </w:r>
      <w:hyperlink w:anchor="_显示所有已登录的target信息." w:history="1">
        <w:r w:rsidRPr="00C032B2">
          <w:rPr>
            <w:rStyle w:val="ab"/>
            <w:rFonts w:hint="eastAsia"/>
          </w:rPr>
          <w:t>session</w:t>
        </w:r>
        <w:r w:rsidRPr="00C032B2">
          <w:rPr>
            <w:rStyle w:val="ab"/>
            <w:rFonts w:hint="eastAsia"/>
          </w:rPr>
          <w:t>模式</w:t>
        </w:r>
      </w:hyperlink>
      <w:r w:rsidRPr="00C032B2">
        <w:rPr>
          <w:rFonts w:hint="eastAsia"/>
        </w:rPr>
        <w:t>下查看这个</w:t>
      </w:r>
      <w:r w:rsidRPr="00C032B2">
        <w:rPr>
          <w:rFonts w:hint="eastAsia"/>
        </w:rPr>
        <w:t>SID</w:t>
      </w:r>
    </w:p>
    <w:p w:rsidR="0060178E" w:rsidRDefault="004F4F59" w:rsidP="0060178E">
      <w:pPr>
        <w:pStyle w:val="3"/>
        <w:rPr>
          <w:color w:val="000000"/>
          <w:sz w:val="21"/>
          <w:szCs w:val="21"/>
        </w:rPr>
      </w:pPr>
      <w:bookmarkStart w:id="24" w:name="_targetIQN(TargetName)"/>
      <w:bookmarkStart w:id="25" w:name="_Toc358396281"/>
      <w:bookmarkEnd w:id="24"/>
      <w:proofErr w:type="gramStart"/>
      <w:r>
        <w:rPr>
          <w:rFonts w:hint="eastAsia"/>
          <w:color w:val="000000"/>
          <w:sz w:val="21"/>
          <w:szCs w:val="21"/>
        </w:rPr>
        <w:t>targetIQN(</w:t>
      </w:r>
      <w:proofErr w:type="gramEnd"/>
      <w:r w:rsidR="0060178E" w:rsidRPr="00254481">
        <w:rPr>
          <w:color w:val="000000"/>
          <w:sz w:val="21"/>
          <w:szCs w:val="21"/>
        </w:rPr>
        <w:t>TargetName</w:t>
      </w:r>
      <w:r>
        <w:rPr>
          <w:rFonts w:hint="eastAsia"/>
          <w:color w:val="000000"/>
          <w:sz w:val="21"/>
          <w:szCs w:val="21"/>
        </w:rPr>
        <w:t>)</w:t>
      </w:r>
      <w:bookmarkEnd w:id="25"/>
    </w:p>
    <w:p w:rsidR="0060178E" w:rsidRPr="00C032B2" w:rsidRDefault="004F4F59" w:rsidP="00C032B2">
      <w:pPr>
        <w:ind w:firstLineChars="200" w:firstLine="420"/>
      </w:pPr>
      <w:r w:rsidRPr="00C032B2">
        <w:t>iqn</w:t>
      </w:r>
      <w:r w:rsidRPr="00C032B2">
        <w:rPr>
          <w:rFonts w:hint="eastAsia"/>
        </w:rPr>
        <w:t>(</w:t>
      </w:r>
      <w:r w:rsidRPr="00C032B2">
        <w:t>iSCSI Qualified name</w:t>
      </w:r>
      <w:r w:rsidRPr="00C032B2">
        <w:rPr>
          <w:rFonts w:hint="eastAsia"/>
        </w:rPr>
        <w:t>),targetIQN</w:t>
      </w:r>
      <w:r w:rsidR="00A71970" w:rsidRPr="00C032B2">
        <w:rPr>
          <w:rFonts w:hint="eastAsia"/>
        </w:rPr>
        <w:t>表示</w:t>
      </w:r>
      <w:r w:rsidR="00A71970" w:rsidRPr="00C032B2">
        <w:rPr>
          <w:rFonts w:hint="eastAsia"/>
        </w:rPr>
        <w:t>target</w:t>
      </w:r>
      <w:r w:rsidRPr="00C032B2">
        <w:rPr>
          <w:rFonts w:hint="eastAsia"/>
        </w:rPr>
        <w:t>的限定名</w:t>
      </w:r>
      <w:r w:rsidR="00A71970" w:rsidRPr="00C032B2">
        <w:rPr>
          <w:rFonts w:hint="eastAsia"/>
        </w:rPr>
        <w:t>(iSCSI Target Name)</w:t>
      </w:r>
      <w:r w:rsidR="00A71970" w:rsidRPr="00C032B2">
        <w:rPr>
          <w:rFonts w:hint="eastAsia"/>
        </w:rPr>
        <w:t>。这个名字必须是全球唯一的。可以被</w:t>
      </w:r>
      <w:r w:rsidR="00A71970" w:rsidRPr="00C032B2">
        <w:rPr>
          <w:rFonts w:hint="eastAsia"/>
        </w:rPr>
        <w:t>initiator</w:t>
      </w:r>
      <w:r w:rsidR="00A71970" w:rsidRPr="00C032B2">
        <w:rPr>
          <w:rFonts w:hint="eastAsia"/>
        </w:rPr>
        <w:t>在</w:t>
      </w:r>
      <w:hyperlink w:anchor="_发现target/portals(Discoverying_iSCSI" w:history="1">
        <w:r w:rsidR="00A71970" w:rsidRPr="00C032B2">
          <w:rPr>
            <w:rStyle w:val="ab"/>
            <w:rFonts w:hint="eastAsia"/>
          </w:rPr>
          <w:t>discovery</w:t>
        </w:r>
        <w:r w:rsidR="00A71970" w:rsidRPr="00C032B2">
          <w:rPr>
            <w:rStyle w:val="ab"/>
            <w:rFonts w:hint="eastAsia"/>
          </w:rPr>
          <w:t>阶段</w:t>
        </w:r>
      </w:hyperlink>
      <w:r w:rsidR="00A71970" w:rsidRPr="00C032B2">
        <w:rPr>
          <w:rFonts w:hint="eastAsia"/>
        </w:rPr>
        <w:t>被发现。</w:t>
      </w:r>
    </w:p>
    <w:p w:rsidR="00D85B49" w:rsidRPr="00C032B2" w:rsidRDefault="00A71970" w:rsidP="00C032B2">
      <w:r w:rsidRPr="00C032B2">
        <w:rPr>
          <w:rFonts w:hint="eastAsia"/>
        </w:rPr>
        <w:t>TargetName</w:t>
      </w:r>
      <w:r w:rsidR="00D85B49" w:rsidRPr="00C032B2">
        <w:t xml:space="preserve"> </w:t>
      </w:r>
      <w:r w:rsidR="00D85B49" w:rsidRPr="00C032B2">
        <w:rPr>
          <w:rFonts w:hint="eastAsia"/>
        </w:rPr>
        <w:t>的命名</w:t>
      </w:r>
      <w:r w:rsidR="005A6392" w:rsidRPr="00C032B2">
        <w:rPr>
          <w:rFonts w:hint="eastAsia"/>
        </w:rPr>
        <w:t>是用户自定义的字符串，</w:t>
      </w:r>
      <w:r w:rsidR="00D85B49" w:rsidRPr="00C032B2">
        <w:rPr>
          <w:rFonts w:hint="eastAsia"/>
        </w:rPr>
        <w:t>最好是按照</w:t>
      </w:r>
      <w:r w:rsidR="00D85B49" w:rsidRPr="00C032B2">
        <w:t>Target</w:t>
      </w:r>
      <w:proofErr w:type="gramStart"/>
      <w:r w:rsidR="00D85B49" w:rsidRPr="00C032B2">
        <w:t>’</w:t>
      </w:r>
      <w:proofErr w:type="gramEnd"/>
      <w:r w:rsidR="00D85B49" w:rsidRPr="00C032B2">
        <w:t>s T10 WWN</w:t>
      </w:r>
      <w:r w:rsidR="00D85B49" w:rsidRPr="00C032B2">
        <w:rPr>
          <w:rFonts w:hint="eastAsia"/>
        </w:rPr>
        <w:t>的</w:t>
      </w:r>
      <w:r w:rsidR="005A6392" w:rsidRPr="00C032B2">
        <w:rPr>
          <w:rFonts w:hint="eastAsia"/>
        </w:rPr>
        <w:t>命名</w:t>
      </w:r>
      <w:r w:rsidR="00D85B49" w:rsidRPr="00C032B2">
        <w:rPr>
          <w:rFonts w:hint="eastAsia"/>
        </w:rPr>
        <w:t>规则来。</w:t>
      </w:r>
    </w:p>
    <w:p w:rsidR="0060178E" w:rsidRPr="00C032B2" w:rsidRDefault="00A71970" w:rsidP="00C032B2">
      <w:r w:rsidRPr="00C032B2">
        <w:rPr>
          <w:rFonts w:hint="eastAsia"/>
        </w:rPr>
        <w:t>样例：</w:t>
      </w:r>
    </w:p>
    <w:p w:rsidR="0060178E" w:rsidRPr="00C032B2" w:rsidRDefault="0060178E" w:rsidP="00C032B2">
      <w:r w:rsidRPr="00C032B2">
        <w:t xml:space="preserve">      TargetName=iqn.1993-11.com.disk-vendor</w:t>
      </w:r>
      <w:proofErr w:type="gramStart"/>
      <w:r w:rsidRPr="00C032B2">
        <w:t>:diskarrays.sn.45678</w:t>
      </w:r>
      <w:proofErr w:type="gramEnd"/>
    </w:p>
    <w:p w:rsidR="007978CE" w:rsidRPr="00254481" w:rsidRDefault="007978CE" w:rsidP="007978CE">
      <w:pPr>
        <w:pStyle w:val="3"/>
        <w:rPr>
          <w:sz w:val="21"/>
          <w:szCs w:val="21"/>
        </w:rPr>
      </w:pPr>
      <w:bookmarkStart w:id="26" w:name="_InitiatorName"/>
      <w:bookmarkStart w:id="27" w:name="_Toc358396282"/>
      <w:bookmarkEnd w:id="26"/>
      <w:r w:rsidRPr="00254481">
        <w:rPr>
          <w:color w:val="000000"/>
          <w:sz w:val="21"/>
          <w:szCs w:val="21"/>
        </w:rPr>
        <w:t>InitiatorName</w:t>
      </w:r>
      <w:r w:rsidR="00A26BB1">
        <w:rPr>
          <w:rFonts w:hint="eastAsia"/>
          <w:color w:val="000000"/>
          <w:sz w:val="21"/>
          <w:szCs w:val="21"/>
        </w:rPr>
        <w:t>（</w:t>
      </w:r>
      <w:r w:rsidR="00A26BB1">
        <w:rPr>
          <w:rFonts w:hint="eastAsia"/>
          <w:color w:val="000000"/>
          <w:sz w:val="21"/>
          <w:szCs w:val="21"/>
        </w:rPr>
        <w:t>InitiatorIQN</w:t>
      </w:r>
      <w:r w:rsidR="00A26BB1">
        <w:rPr>
          <w:rFonts w:hint="eastAsia"/>
          <w:color w:val="000000"/>
          <w:sz w:val="21"/>
          <w:szCs w:val="21"/>
        </w:rPr>
        <w:t>）</w:t>
      </w:r>
      <w:bookmarkEnd w:id="27"/>
    </w:p>
    <w:p w:rsidR="007978CE" w:rsidRPr="006750EB" w:rsidRDefault="0078274A" w:rsidP="006750EB">
      <w:r w:rsidRPr="006750EB">
        <w:rPr>
          <w:rFonts w:hint="eastAsia"/>
        </w:rPr>
        <w:t xml:space="preserve"> </w:t>
      </w:r>
      <w:r w:rsidR="006750EB">
        <w:rPr>
          <w:rFonts w:hint="eastAsia"/>
        </w:rPr>
        <w:t xml:space="preserve">    </w:t>
      </w:r>
      <w:r w:rsidRPr="006750EB">
        <w:t>InitiatorName</w:t>
      </w:r>
      <w:r w:rsidRPr="006750EB">
        <w:rPr>
          <w:rFonts w:hint="eastAsia"/>
        </w:rPr>
        <w:t>唯一标示一个</w:t>
      </w:r>
      <w:r w:rsidRPr="006750EB">
        <w:rPr>
          <w:rFonts w:hint="eastAsia"/>
        </w:rPr>
        <w:t>initiator</w:t>
      </w:r>
      <w:r w:rsidRPr="006750EB">
        <w:rPr>
          <w:rFonts w:hint="eastAsia"/>
        </w:rPr>
        <w:t>端。是全球唯一的。</w:t>
      </w:r>
    </w:p>
    <w:p w:rsidR="002D59F9" w:rsidRPr="006750EB" w:rsidRDefault="002D59F9" w:rsidP="006750EB">
      <w:pPr>
        <w:ind w:firstLineChars="200" w:firstLine="420"/>
      </w:pPr>
      <w:r w:rsidRPr="006750EB">
        <w:rPr>
          <w:rFonts w:hint="eastAsia"/>
        </w:rPr>
        <w:t>当</w:t>
      </w:r>
      <w:r w:rsidRPr="006750EB">
        <w:rPr>
          <w:rFonts w:hint="eastAsia"/>
        </w:rPr>
        <w:t>initiator</w:t>
      </w:r>
      <w:r w:rsidRPr="006750EB">
        <w:rPr>
          <w:rFonts w:hint="eastAsia"/>
        </w:rPr>
        <w:t>发起</w:t>
      </w:r>
      <w:hyperlink w:anchor="_登录已发现target。" w:history="1">
        <w:r w:rsidRPr="006750EB">
          <w:rPr>
            <w:rStyle w:val="ab"/>
            <w:rFonts w:hint="eastAsia"/>
          </w:rPr>
          <w:t>login</w:t>
        </w:r>
        <w:r w:rsidRPr="006750EB">
          <w:rPr>
            <w:rStyle w:val="ab"/>
            <w:rFonts w:hint="eastAsia"/>
          </w:rPr>
          <w:t>操作</w:t>
        </w:r>
      </w:hyperlink>
      <w:r w:rsidRPr="006750EB">
        <w:rPr>
          <w:rFonts w:hint="eastAsia"/>
        </w:rPr>
        <w:t>成功之后，在</w:t>
      </w:r>
      <w:hyperlink w:anchor="_显示所有已登录的target信息." w:history="1">
        <w:r w:rsidRPr="006750EB">
          <w:rPr>
            <w:rStyle w:val="ab"/>
            <w:rFonts w:hint="eastAsia"/>
          </w:rPr>
          <w:t>session</w:t>
        </w:r>
        <w:r w:rsidRPr="006750EB">
          <w:rPr>
            <w:rStyle w:val="ab"/>
            <w:rFonts w:hint="eastAsia"/>
          </w:rPr>
          <w:t>模式</w:t>
        </w:r>
      </w:hyperlink>
      <w:r w:rsidRPr="006750EB">
        <w:rPr>
          <w:rFonts w:hint="eastAsia"/>
        </w:rPr>
        <w:t>下可以看到发起连接端的</w:t>
      </w:r>
      <w:r w:rsidRPr="006750EB">
        <w:t>InitiatorName</w:t>
      </w:r>
      <w:r w:rsidRPr="006750EB">
        <w:rPr>
          <w:rFonts w:hint="eastAsia"/>
        </w:rPr>
        <w:t>。</w:t>
      </w:r>
    </w:p>
    <w:p w:rsidR="002D59F9" w:rsidRPr="006750EB" w:rsidRDefault="002D59F9" w:rsidP="006750EB">
      <w:r w:rsidRPr="006750EB">
        <w:rPr>
          <w:rFonts w:hint="eastAsia"/>
        </w:rPr>
        <w:t>而且，</w:t>
      </w:r>
      <w:r w:rsidRPr="006750EB">
        <w:t>InitiatorName</w:t>
      </w:r>
      <w:r w:rsidRPr="006750EB">
        <w:rPr>
          <w:rFonts w:hint="eastAsia"/>
        </w:rPr>
        <w:t>可以用来进行</w:t>
      </w:r>
      <w:r w:rsidRPr="006750EB">
        <w:rPr>
          <w:rFonts w:hint="eastAsia"/>
        </w:rPr>
        <w:t>CHAP</w:t>
      </w:r>
      <w:r w:rsidRPr="006750EB">
        <w:rPr>
          <w:rFonts w:hint="eastAsia"/>
        </w:rPr>
        <w:t>验证</w:t>
      </w:r>
      <w:r w:rsidRPr="006750EB">
        <w:rPr>
          <w:rFonts w:hint="eastAsia"/>
        </w:rPr>
        <w:t>(</w:t>
      </w:r>
      <w:r w:rsidRPr="006750EB">
        <w:rPr>
          <w:rFonts w:hint="eastAsia"/>
        </w:rPr>
        <w:t>连接</w:t>
      </w:r>
      <w:r w:rsidRPr="006750EB">
        <w:rPr>
          <w:rFonts w:hint="eastAsia"/>
        </w:rPr>
        <w:t>)</w:t>
      </w:r>
      <w:r w:rsidRPr="006750EB">
        <w:rPr>
          <w:rFonts w:hint="eastAsia"/>
        </w:rPr>
        <w:t>：</w:t>
      </w:r>
      <w:r w:rsidRPr="006750EB">
        <w:t>T</w:t>
      </w:r>
      <w:r w:rsidRPr="006750EB">
        <w:rPr>
          <w:rFonts w:hint="eastAsia"/>
        </w:rPr>
        <w:t>arget</w:t>
      </w:r>
      <w:proofErr w:type="gramStart"/>
      <w:r w:rsidRPr="006750EB">
        <w:rPr>
          <w:rFonts w:hint="eastAsia"/>
        </w:rPr>
        <w:t>端根据</w:t>
      </w:r>
      <w:proofErr w:type="gramEnd"/>
      <w:r w:rsidRPr="006750EB">
        <w:t>InitiatorName</w:t>
      </w:r>
      <w:r w:rsidRPr="006750EB">
        <w:rPr>
          <w:rFonts w:hint="eastAsia"/>
        </w:rPr>
        <w:t>来指示所访问的</w:t>
      </w:r>
      <w:r w:rsidRPr="006750EB">
        <w:rPr>
          <w:rFonts w:hint="eastAsia"/>
        </w:rPr>
        <w:t>initiator</w:t>
      </w:r>
      <w:r w:rsidRPr="006750EB">
        <w:rPr>
          <w:rFonts w:hint="eastAsia"/>
        </w:rPr>
        <w:t>端。</w:t>
      </w:r>
    </w:p>
    <w:p w:rsidR="002D59F9" w:rsidRPr="006750EB" w:rsidRDefault="002D59F9" w:rsidP="006750EB">
      <w:pPr>
        <w:ind w:firstLineChars="200" w:firstLine="420"/>
      </w:pPr>
      <w:r w:rsidRPr="006750EB">
        <w:rPr>
          <w:rFonts w:hint="eastAsia"/>
        </w:rPr>
        <w:t>在</w:t>
      </w:r>
      <w:r w:rsidRPr="006750EB">
        <w:rPr>
          <w:rFonts w:hint="eastAsia"/>
        </w:rPr>
        <w:t>open-iscsi</w:t>
      </w:r>
      <w:r w:rsidRPr="006750EB">
        <w:rPr>
          <w:rFonts w:hint="eastAsia"/>
        </w:rPr>
        <w:t>的实现中，在</w:t>
      </w:r>
      <w:hyperlink w:anchor="_open-iscsi脚本启动流程" w:history="1">
        <w:r w:rsidRPr="006750EB">
          <w:rPr>
            <w:rStyle w:val="ab"/>
            <w:rFonts w:hint="eastAsia"/>
          </w:rPr>
          <w:t>启动</w:t>
        </w:r>
        <w:r w:rsidRPr="006750EB">
          <w:rPr>
            <w:rStyle w:val="ab"/>
            <w:rFonts w:hint="eastAsia"/>
          </w:rPr>
          <w:t>iscsid</w:t>
        </w:r>
      </w:hyperlink>
      <w:r w:rsidRPr="006750EB">
        <w:rPr>
          <w:rFonts w:hint="eastAsia"/>
        </w:rPr>
        <w:t>的过程中会生成这个</w:t>
      </w:r>
      <w:r w:rsidRPr="006750EB">
        <w:t>InitiatorName</w:t>
      </w:r>
      <w:r w:rsidR="006750EB">
        <w:rPr>
          <w:rFonts w:hint="eastAsia"/>
        </w:rPr>
        <w:t>，</w:t>
      </w:r>
      <w:r w:rsidRPr="006750EB">
        <w:rPr>
          <w:rFonts w:hint="eastAsia"/>
        </w:rPr>
        <w:t>位于文件</w:t>
      </w:r>
      <w:r w:rsidRPr="006750EB">
        <w:t>/etc/iscsi/initiatorname.iscsi</w:t>
      </w:r>
      <w:r w:rsidRPr="006750EB">
        <w:rPr>
          <w:rFonts w:hint="eastAsia"/>
        </w:rPr>
        <w:t>中</w:t>
      </w:r>
    </w:p>
    <w:p w:rsidR="007978CE" w:rsidRPr="006750EB" w:rsidRDefault="007A1A52" w:rsidP="006750EB">
      <w:r w:rsidRPr="006750EB">
        <w:t>InitiatorName</w:t>
      </w:r>
      <w:r w:rsidRPr="006750EB">
        <w:rPr>
          <w:rFonts w:hint="eastAsia"/>
        </w:rPr>
        <w:t>的</w:t>
      </w:r>
      <w:proofErr w:type="gramStart"/>
      <w:r w:rsidRPr="006750EB">
        <w:rPr>
          <w:rFonts w:hint="eastAsia"/>
        </w:rPr>
        <w:t>一些样</w:t>
      </w:r>
      <w:proofErr w:type="gramEnd"/>
      <w:r w:rsidRPr="006750EB">
        <w:rPr>
          <w:rFonts w:hint="eastAsia"/>
        </w:rPr>
        <w:t>例</w:t>
      </w:r>
    </w:p>
    <w:p w:rsidR="007A1A52" w:rsidRPr="006750EB" w:rsidRDefault="007A1A52" w:rsidP="006750EB">
      <w:r w:rsidRPr="006750EB">
        <w:t xml:space="preserve">    InitiatorName=iqn.1992-04.com.os-vendor.plan9:cdrom.12345</w:t>
      </w:r>
    </w:p>
    <w:p w:rsidR="007A1A52" w:rsidRPr="006750EB" w:rsidRDefault="007A1A52" w:rsidP="006750EB">
      <w:r w:rsidRPr="006750EB">
        <w:t>InitiatorName=iqn.2001-02.com.ssp.users:customer235.host90</w:t>
      </w:r>
    </w:p>
    <w:p w:rsidR="00DF1D9B" w:rsidRPr="00254481" w:rsidRDefault="00DF1D9B" w:rsidP="00DF1D9B">
      <w:pPr>
        <w:pStyle w:val="3"/>
        <w:rPr>
          <w:color w:val="000000"/>
          <w:sz w:val="21"/>
          <w:szCs w:val="21"/>
        </w:rPr>
      </w:pPr>
      <w:bookmarkStart w:id="28" w:name="_Portal_Groups"/>
      <w:bookmarkStart w:id="29" w:name="_Toc358396283"/>
      <w:bookmarkEnd w:id="28"/>
      <w:r w:rsidRPr="00254481">
        <w:rPr>
          <w:color w:val="000000"/>
          <w:sz w:val="21"/>
          <w:szCs w:val="21"/>
        </w:rPr>
        <w:t>Portal Groups</w:t>
      </w:r>
      <w:bookmarkEnd w:id="29"/>
      <w:r w:rsidR="00621161" w:rsidRPr="00254481">
        <w:rPr>
          <w:color w:val="000000"/>
          <w:sz w:val="21"/>
          <w:szCs w:val="21"/>
        </w:rPr>
        <w:t xml:space="preserve"> </w:t>
      </w:r>
    </w:p>
    <w:p w:rsidR="00DF1D9B" w:rsidRPr="006750EB" w:rsidRDefault="00DF1D9B" w:rsidP="006750EB">
      <w:pPr>
        <w:ind w:firstLineChars="200" w:firstLine="420"/>
      </w:pPr>
      <w:r w:rsidRPr="006750EB">
        <w:rPr>
          <w:rFonts w:hint="eastAsia"/>
        </w:rPr>
        <w:t>在一个</w:t>
      </w:r>
      <w:hyperlink w:anchor="_iSCSI_Node（iSCSI节点）" w:history="1">
        <w:r w:rsidRPr="006750EB">
          <w:rPr>
            <w:rStyle w:val="ab"/>
            <w:rFonts w:hint="eastAsia"/>
          </w:rPr>
          <w:t>iSCSI Node</w:t>
        </w:r>
      </w:hyperlink>
      <w:r w:rsidRPr="006750EB">
        <w:rPr>
          <w:rFonts w:hint="eastAsia"/>
        </w:rPr>
        <w:t>中，每一个网络入口</w:t>
      </w:r>
      <w:hyperlink w:anchor="_Network_Portal（网络入口）" w:history="1">
        <w:r w:rsidR="00621161" w:rsidRPr="006750EB">
          <w:rPr>
            <w:rStyle w:val="ab"/>
          </w:rPr>
          <w:t>Network Portal</w:t>
        </w:r>
      </w:hyperlink>
      <w:r w:rsidRPr="006750EB">
        <w:rPr>
          <w:rFonts w:hint="eastAsia"/>
        </w:rPr>
        <w:t>都属于唯一</w:t>
      </w:r>
      <w:proofErr w:type="gramStart"/>
      <w:r w:rsidRPr="006750EB">
        <w:rPr>
          <w:rFonts w:hint="eastAsia"/>
        </w:rPr>
        <w:t>一个</w:t>
      </w:r>
      <w:proofErr w:type="gramEnd"/>
      <w:r w:rsidRPr="006750EB">
        <w:t>Portal Groups</w:t>
      </w:r>
      <w:r w:rsidRPr="006750EB">
        <w:rPr>
          <w:rFonts w:hint="eastAsia"/>
        </w:rPr>
        <w:t>。</w:t>
      </w:r>
    </w:p>
    <w:p w:rsidR="00621161" w:rsidRPr="006750EB" w:rsidRDefault="00DF1D9B" w:rsidP="006750EB">
      <w:r w:rsidRPr="006750EB">
        <w:t>iSCSI Target Portal</w:t>
      </w:r>
      <w:r w:rsidRPr="006750EB">
        <w:rPr>
          <w:rFonts w:hint="eastAsia"/>
        </w:rPr>
        <w:t xml:space="preserve"> </w:t>
      </w:r>
      <w:r w:rsidRPr="006750EB">
        <w:t xml:space="preserve">Group </w:t>
      </w:r>
      <w:r w:rsidRPr="006750EB">
        <w:rPr>
          <w:rFonts w:hint="eastAsia"/>
        </w:rPr>
        <w:t>简写为</w:t>
      </w:r>
      <w:r w:rsidRPr="006750EB">
        <w:t>TPG</w:t>
      </w:r>
      <w:r w:rsidR="00254481" w:rsidRPr="006750EB">
        <w:rPr>
          <w:rFonts w:hint="eastAsia"/>
        </w:rPr>
        <w:t>.</w:t>
      </w:r>
      <w:r w:rsidRPr="006750EB">
        <w:rPr>
          <w:rFonts w:hint="eastAsia"/>
        </w:rPr>
        <w:t xml:space="preserve"> </w:t>
      </w:r>
    </w:p>
    <w:p w:rsidR="005A6392" w:rsidRPr="006750EB" w:rsidRDefault="005A6392" w:rsidP="006750EB">
      <w:r w:rsidRPr="006750EB">
        <w:rPr>
          <w:rFonts w:hint="eastAsia"/>
        </w:rPr>
        <w:t>在</w:t>
      </w:r>
      <w:r w:rsidRPr="006750EB">
        <w:rPr>
          <w:rFonts w:hint="eastAsia"/>
        </w:rPr>
        <w:t>lio</w:t>
      </w:r>
      <w:r w:rsidRPr="006750EB">
        <w:rPr>
          <w:rFonts w:hint="eastAsia"/>
        </w:rPr>
        <w:t>的实现中，一个</w:t>
      </w:r>
      <w:r w:rsidRPr="006750EB">
        <w:t xml:space="preserve">TPG </w:t>
      </w:r>
      <w:r w:rsidRPr="006750EB">
        <w:rPr>
          <w:rFonts w:hint="eastAsia"/>
        </w:rPr>
        <w:t>通过关联一个</w:t>
      </w:r>
      <w:hyperlink w:anchor="_Storage_Object" w:history="1">
        <w:r w:rsidRPr="006750EB">
          <w:rPr>
            <w:rStyle w:val="ab"/>
            <w:rFonts w:hint="eastAsia"/>
          </w:rPr>
          <w:t>Storage Object</w:t>
        </w:r>
      </w:hyperlink>
      <w:r w:rsidRPr="006750EB">
        <w:rPr>
          <w:rFonts w:hint="eastAsia"/>
        </w:rPr>
        <w:t>和一个或多个</w:t>
      </w:r>
      <w:hyperlink w:anchor="_LUN" w:history="1">
        <w:r w:rsidRPr="006750EB">
          <w:rPr>
            <w:rStyle w:val="ab"/>
            <w:rFonts w:hint="eastAsia"/>
          </w:rPr>
          <w:t>LUN</w:t>
        </w:r>
      </w:hyperlink>
      <w:r w:rsidRPr="006750EB">
        <w:rPr>
          <w:rFonts w:hint="eastAsia"/>
        </w:rPr>
        <w:t>来构成，</w:t>
      </w:r>
      <w:r w:rsidRPr="006750EB">
        <w:rPr>
          <w:rFonts w:hint="eastAsia"/>
        </w:rPr>
        <w:t>TPG</w:t>
      </w:r>
      <w:r w:rsidRPr="006750EB">
        <w:rPr>
          <w:rFonts w:hint="eastAsia"/>
        </w:rPr>
        <w:t>通过</w:t>
      </w:r>
      <w:hyperlink w:anchor="_targetIQN(TargetName)" w:history="1">
        <w:r w:rsidRPr="006750EB">
          <w:rPr>
            <w:rStyle w:val="ab"/>
            <w:rFonts w:hint="eastAsia"/>
          </w:rPr>
          <w:t>TargetIQN</w:t>
        </w:r>
      </w:hyperlink>
      <w:r w:rsidRPr="006750EB">
        <w:rPr>
          <w:rFonts w:hint="eastAsia"/>
        </w:rPr>
        <w:t>和一个</w:t>
      </w:r>
      <w:hyperlink w:anchor="_Target_Portal_Group" w:history="1">
        <w:r w:rsidRPr="006750EB">
          <w:rPr>
            <w:rStyle w:val="ab"/>
            <w:rFonts w:hint="eastAsia"/>
          </w:rPr>
          <w:t>TPGT</w:t>
        </w:r>
      </w:hyperlink>
      <w:r w:rsidRPr="006750EB">
        <w:rPr>
          <w:rFonts w:hint="eastAsia"/>
        </w:rPr>
        <w:t>及一个</w:t>
      </w:r>
      <w:hyperlink w:anchor="_LUN_tag" w:history="1">
        <w:r w:rsidRPr="006750EB">
          <w:rPr>
            <w:rStyle w:val="ab"/>
            <w:rFonts w:hint="eastAsia"/>
          </w:rPr>
          <w:t>LUN tag</w:t>
        </w:r>
      </w:hyperlink>
      <w:r w:rsidRPr="006750EB">
        <w:rPr>
          <w:rFonts w:hint="eastAsia"/>
        </w:rPr>
        <w:t>来标示。</w:t>
      </w:r>
    </w:p>
    <w:p w:rsidR="00F65D73" w:rsidRPr="00254481" w:rsidRDefault="00F65D73" w:rsidP="00F65D73">
      <w:pPr>
        <w:pStyle w:val="3"/>
        <w:rPr>
          <w:color w:val="000000"/>
          <w:sz w:val="21"/>
          <w:szCs w:val="21"/>
        </w:rPr>
      </w:pPr>
      <w:bookmarkStart w:id="30" w:name="_Target_Portal_Group"/>
      <w:bookmarkStart w:id="31" w:name="_Toc358396284"/>
      <w:bookmarkEnd w:id="30"/>
      <w:r w:rsidRPr="00254481">
        <w:rPr>
          <w:color w:val="000000"/>
          <w:sz w:val="21"/>
          <w:szCs w:val="21"/>
        </w:rPr>
        <w:t>Target Portal Group Tag</w:t>
      </w:r>
      <w:bookmarkEnd w:id="31"/>
      <w:r w:rsidRPr="00254481">
        <w:rPr>
          <w:color w:val="000000"/>
          <w:sz w:val="21"/>
          <w:szCs w:val="21"/>
        </w:rPr>
        <w:t xml:space="preserve"> </w:t>
      </w:r>
    </w:p>
    <w:p w:rsidR="004F4F59" w:rsidRPr="00E91F60" w:rsidRDefault="00F65D73" w:rsidP="00E91F60">
      <w:r w:rsidRPr="004F4F59">
        <w:rPr>
          <w:rFonts w:hint="eastAsia"/>
        </w:rPr>
        <w:t xml:space="preserve"> </w:t>
      </w:r>
      <w:r w:rsidR="00E91F60">
        <w:rPr>
          <w:rFonts w:hint="eastAsia"/>
        </w:rPr>
        <w:t xml:space="preserve">    </w:t>
      </w:r>
      <w:r w:rsidRPr="00E91F60">
        <w:rPr>
          <w:rFonts w:hint="eastAsia"/>
        </w:rPr>
        <w:t>是一个</w:t>
      </w:r>
      <w:r w:rsidRPr="00E91F60">
        <w:rPr>
          <w:rFonts w:hint="eastAsia"/>
        </w:rPr>
        <w:t>16-bit</w:t>
      </w:r>
      <w:r w:rsidRPr="00E91F60">
        <w:rPr>
          <w:rFonts w:hint="eastAsia"/>
        </w:rPr>
        <w:t>的数字，唯一标示一个</w:t>
      </w:r>
      <w:r w:rsidRPr="00E91F60">
        <w:t>iSCSI Target Portal Group</w:t>
      </w:r>
      <w:r w:rsidR="004F4F59" w:rsidRPr="00E91F60">
        <w:rPr>
          <w:rFonts w:hint="eastAsia"/>
        </w:rPr>
        <w:t>，简称</w:t>
      </w:r>
      <w:r w:rsidR="004F4F59" w:rsidRPr="00E91F60">
        <w:t>TPGT</w:t>
      </w:r>
    </w:p>
    <w:p w:rsidR="00254481" w:rsidRPr="00254481" w:rsidRDefault="00254481" w:rsidP="00254481">
      <w:pPr>
        <w:pStyle w:val="3"/>
        <w:rPr>
          <w:color w:val="000000"/>
          <w:sz w:val="21"/>
          <w:szCs w:val="21"/>
        </w:rPr>
      </w:pPr>
      <w:bookmarkStart w:id="32" w:name="_iSCSI_Endpoints"/>
      <w:bookmarkStart w:id="33" w:name="_Toc358396285"/>
      <w:bookmarkEnd w:id="32"/>
      <w:proofErr w:type="gramStart"/>
      <w:r w:rsidRPr="00254481">
        <w:rPr>
          <w:color w:val="000000"/>
          <w:sz w:val="21"/>
          <w:szCs w:val="21"/>
        </w:rPr>
        <w:t>iSCSI</w:t>
      </w:r>
      <w:proofErr w:type="gramEnd"/>
      <w:r w:rsidRPr="00254481">
        <w:rPr>
          <w:color w:val="000000"/>
          <w:sz w:val="21"/>
          <w:szCs w:val="21"/>
        </w:rPr>
        <w:t xml:space="preserve"> Endpoints</w:t>
      </w:r>
      <w:bookmarkEnd w:id="33"/>
      <w:r w:rsidR="005A6392" w:rsidRPr="00254481">
        <w:rPr>
          <w:rFonts w:hint="eastAsia"/>
          <w:color w:val="000000"/>
          <w:sz w:val="21"/>
          <w:szCs w:val="21"/>
        </w:rPr>
        <w:t xml:space="preserve"> </w:t>
      </w:r>
    </w:p>
    <w:p w:rsidR="00254481" w:rsidRPr="00E91F60" w:rsidRDefault="005A6392" w:rsidP="00E91F60">
      <w:pPr>
        <w:ind w:firstLineChars="200" w:firstLine="420"/>
      </w:pPr>
      <w:r w:rsidRPr="00E91F60">
        <w:rPr>
          <w:rFonts w:hint="eastAsia"/>
        </w:rPr>
        <w:t>在</w:t>
      </w:r>
      <w:r w:rsidRPr="00E91F60">
        <w:rPr>
          <w:rFonts w:hint="eastAsia"/>
        </w:rPr>
        <w:t>lio</w:t>
      </w:r>
      <w:r w:rsidRPr="00E91F60">
        <w:rPr>
          <w:rFonts w:hint="eastAsia"/>
        </w:rPr>
        <w:t>的实现中，</w:t>
      </w:r>
      <w:r w:rsidR="004F4F59" w:rsidRPr="00E91F60">
        <w:rPr>
          <w:rFonts w:hint="eastAsia"/>
        </w:rPr>
        <w:t>一个</w:t>
      </w:r>
      <w:r w:rsidR="00254481" w:rsidRPr="00E91F60">
        <w:t>iSCSI Endpoint</w:t>
      </w:r>
      <w:r w:rsidRPr="00E91F60">
        <w:rPr>
          <w:rFonts w:hint="eastAsia"/>
        </w:rPr>
        <w:t xml:space="preserve"> </w:t>
      </w:r>
      <w:r w:rsidRPr="00E91F60">
        <w:rPr>
          <w:rFonts w:hint="eastAsia"/>
        </w:rPr>
        <w:t>通过关联一个</w:t>
      </w:r>
      <w:r w:rsidRPr="00E91F60">
        <w:rPr>
          <w:rFonts w:hint="eastAsia"/>
        </w:rPr>
        <w:t xml:space="preserve"> </w:t>
      </w:r>
      <w:hyperlink w:anchor="_targetIQN(TargetName)" w:history="1">
        <w:r w:rsidRPr="00E91F60">
          <w:rPr>
            <w:rStyle w:val="ab"/>
            <w:rFonts w:hint="eastAsia"/>
          </w:rPr>
          <w:t>targetIQN</w:t>
        </w:r>
      </w:hyperlink>
      <w:r w:rsidRPr="00E91F60">
        <w:rPr>
          <w:rFonts w:hint="eastAsia"/>
        </w:rPr>
        <w:t xml:space="preserve"> </w:t>
      </w:r>
      <w:r w:rsidRPr="00E91F60">
        <w:rPr>
          <w:rFonts w:hint="eastAsia"/>
        </w:rPr>
        <w:t>和</w:t>
      </w:r>
      <w:r w:rsidR="00254481" w:rsidRPr="00E91F60">
        <w:t xml:space="preserve"> </w:t>
      </w:r>
      <w:r w:rsidRPr="00E91F60">
        <w:t>Target Portal</w:t>
      </w:r>
      <w:r w:rsidRPr="00E91F60">
        <w:rPr>
          <w:rFonts w:hint="eastAsia"/>
        </w:rPr>
        <w:t xml:space="preserve"> </w:t>
      </w:r>
      <w:r w:rsidRPr="00E91F60">
        <w:t>Group (TPG)</w:t>
      </w:r>
      <w:r w:rsidRPr="00E91F60">
        <w:rPr>
          <w:rFonts w:hint="eastAsia"/>
        </w:rPr>
        <w:t>来构成。</w:t>
      </w:r>
    </w:p>
    <w:p w:rsidR="00290298" w:rsidRPr="00E91F60" w:rsidRDefault="00290298" w:rsidP="00E91F60">
      <w:r w:rsidRPr="00E91F60">
        <w:rPr>
          <w:rFonts w:hint="eastAsia"/>
        </w:rPr>
        <w:t>这个概念等价于</w:t>
      </w:r>
      <w:hyperlink w:anchor="_iSCSI_Target_Node" w:history="1">
        <w:r w:rsidRPr="00E91F60">
          <w:rPr>
            <w:rStyle w:val="ab"/>
          </w:rPr>
          <w:t>iSCSI Target Node</w:t>
        </w:r>
      </w:hyperlink>
      <w:r w:rsidRPr="00E91F60">
        <w:rPr>
          <w:rFonts w:hint="eastAsia"/>
        </w:rPr>
        <w:t>，其实就是一个</w:t>
      </w:r>
      <w:r w:rsidRPr="00E91F60">
        <w:rPr>
          <w:rFonts w:hint="eastAsia"/>
        </w:rPr>
        <w:t>target</w:t>
      </w:r>
    </w:p>
    <w:p w:rsidR="00424222" w:rsidRPr="00254481" w:rsidRDefault="00424222" w:rsidP="00424222">
      <w:pPr>
        <w:pStyle w:val="3"/>
        <w:rPr>
          <w:color w:val="000000"/>
          <w:sz w:val="21"/>
          <w:szCs w:val="21"/>
        </w:rPr>
      </w:pPr>
      <w:bookmarkStart w:id="34" w:name="_LUN"/>
      <w:bookmarkStart w:id="35" w:name="_Toc358396286"/>
      <w:bookmarkEnd w:id="34"/>
      <w:r w:rsidRPr="00254481">
        <w:rPr>
          <w:rFonts w:hint="eastAsia"/>
          <w:color w:val="000000"/>
          <w:sz w:val="21"/>
          <w:szCs w:val="21"/>
        </w:rPr>
        <w:t>LUN</w:t>
      </w:r>
      <w:bookmarkEnd w:id="35"/>
      <w:r w:rsidRPr="00254481">
        <w:rPr>
          <w:color w:val="000000"/>
          <w:sz w:val="21"/>
          <w:szCs w:val="21"/>
        </w:rPr>
        <w:t xml:space="preserve"> </w:t>
      </w:r>
    </w:p>
    <w:p w:rsidR="00424222" w:rsidRPr="00E91F60" w:rsidRDefault="00424222" w:rsidP="00E91F60">
      <w:pPr>
        <w:ind w:firstLineChars="200" w:firstLine="420"/>
      </w:pPr>
      <w:r w:rsidRPr="00E91F60">
        <w:rPr>
          <w:rFonts w:hint="eastAsia"/>
        </w:rPr>
        <w:t>即</w:t>
      </w:r>
      <w:r w:rsidR="00DB474B" w:rsidRPr="00E91F60">
        <w:rPr>
          <w:rFonts w:hint="eastAsia"/>
        </w:rPr>
        <w:t>逻辑单元号</w:t>
      </w:r>
      <w:r w:rsidR="00DB474B" w:rsidRPr="00E91F60">
        <w:rPr>
          <w:rFonts w:hint="eastAsia"/>
        </w:rPr>
        <w:t>(</w:t>
      </w:r>
      <w:r w:rsidRPr="00E91F60">
        <w:t>Logical Unit Number</w:t>
      </w:r>
      <w:r w:rsidR="00DB474B" w:rsidRPr="00E91F60">
        <w:rPr>
          <w:rFonts w:hint="eastAsia"/>
        </w:rPr>
        <w:t>)</w:t>
      </w:r>
      <w:r w:rsidRPr="00E91F60">
        <w:rPr>
          <w:rFonts w:hint="eastAsia"/>
        </w:rPr>
        <w:t>。</w:t>
      </w:r>
      <w:r w:rsidR="00F70120" w:rsidRPr="00E91F60">
        <w:rPr>
          <w:rFonts w:hint="eastAsia"/>
        </w:rPr>
        <w:t>一个</w:t>
      </w:r>
      <w:hyperlink w:anchor="_iSCSI_Target_Node" w:history="1">
        <w:r w:rsidR="00F70120" w:rsidRPr="00E91F60">
          <w:rPr>
            <w:rStyle w:val="ab"/>
            <w:rFonts w:hint="eastAsia"/>
          </w:rPr>
          <w:t>target</w:t>
        </w:r>
      </w:hyperlink>
      <w:r w:rsidR="00F70120" w:rsidRPr="00E91F60">
        <w:rPr>
          <w:rFonts w:hint="eastAsia"/>
        </w:rPr>
        <w:t>中可以有多个</w:t>
      </w:r>
      <w:r w:rsidR="00F70120" w:rsidRPr="00E91F60">
        <w:rPr>
          <w:rFonts w:hint="eastAsia"/>
        </w:rPr>
        <w:t>LUN.</w:t>
      </w:r>
    </w:p>
    <w:p w:rsidR="00F65D73" w:rsidRPr="00E91F60" w:rsidRDefault="00576C21" w:rsidP="00E91F60">
      <w:r w:rsidRPr="00E91F60">
        <w:rPr>
          <w:rFonts w:hint="eastAsia"/>
        </w:rPr>
        <w:t>其详细解释，参看</w:t>
      </w:r>
      <w:hyperlink w:anchor="_SCSI_设备在_Linux" w:history="1">
        <w:r w:rsidRPr="00E91F60">
          <w:rPr>
            <w:rStyle w:val="ab"/>
            <w:rFonts w:hint="eastAsia"/>
          </w:rPr>
          <w:t xml:space="preserve">SCSI </w:t>
        </w:r>
        <w:r w:rsidRPr="00E91F60">
          <w:rPr>
            <w:rStyle w:val="ab"/>
            <w:rFonts w:hint="eastAsia"/>
          </w:rPr>
          <w:t>设备在</w:t>
        </w:r>
        <w:r w:rsidRPr="00E91F60">
          <w:rPr>
            <w:rStyle w:val="ab"/>
            <w:rFonts w:hint="eastAsia"/>
          </w:rPr>
          <w:t xml:space="preserve"> Linux </w:t>
        </w:r>
        <w:r w:rsidRPr="00E91F60">
          <w:rPr>
            <w:rStyle w:val="ab"/>
            <w:rFonts w:hint="eastAsia"/>
          </w:rPr>
          <w:t>系统上的地址映射</w:t>
        </w:r>
      </w:hyperlink>
    </w:p>
    <w:p w:rsidR="005A6392" w:rsidRPr="005E7712" w:rsidRDefault="005A6392" w:rsidP="005A6392">
      <w:pPr>
        <w:pStyle w:val="3"/>
        <w:rPr>
          <w:color w:val="000000"/>
          <w:sz w:val="21"/>
          <w:szCs w:val="21"/>
        </w:rPr>
      </w:pPr>
      <w:bookmarkStart w:id="36" w:name="_LUN_tag"/>
      <w:bookmarkStart w:id="37" w:name="_Toc358396287"/>
      <w:bookmarkEnd w:id="36"/>
      <w:r w:rsidRPr="005E7712">
        <w:rPr>
          <w:rFonts w:hint="eastAsia"/>
          <w:color w:val="000000"/>
          <w:sz w:val="21"/>
          <w:szCs w:val="21"/>
        </w:rPr>
        <w:t>LUN tag</w:t>
      </w:r>
      <w:bookmarkEnd w:id="37"/>
    </w:p>
    <w:p w:rsidR="005A6392" w:rsidRPr="00E91F60" w:rsidRDefault="005A6392" w:rsidP="00E91F60">
      <w:pPr>
        <w:ind w:firstLineChars="200" w:firstLine="420"/>
      </w:pPr>
      <w:r w:rsidRPr="00E91F60">
        <w:rPr>
          <w:rFonts w:hint="eastAsia"/>
        </w:rPr>
        <w:t>在</w:t>
      </w:r>
      <w:r w:rsidRPr="00E91F60">
        <w:rPr>
          <w:rFonts w:hint="eastAsia"/>
        </w:rPr>
        <w:t>lio</w:t>
      </w:r>
      <w:r w:rsidRPr="00E91F60">
        <w:rPr>
          <w:rFonts w:hint="eastAsia"/>
        </w:rPr>
        <w:t>的实现中</w:t>
      </w:r>
      <w:r w:rsidRPr="00E91F60">
        <w:rPr>
          <w:rFonts w:hint="eastAsia"/>
        </w:rPr>
        <w:t xml:space="preserve"> LUN</w:t>
      </w:r>
      <w:r w:rsidR="00382D2E" w:rsidRPr="00E91F60">
        <w:rPr>
          <w:rFonts w:hint="eastAsia"/>
        </w:rPr>
        <w:t xml:space="preserve"> </w:t>
      </w:r>
      <w:r w:rsidRPr="00E91F60">
        <w:rPr>
          <w:rFonts w:hint="eastAsia"/>
        </w:rPr>
        <w:t>tag</w:t>
      </w:r>
      <w:r w:rsidRPr="00E91F60">
        <w:rPr>
          <w:rFonts w:hint="eastAsia"/>
        </w:rPr>
        <w:t>是一个序数数字</w:t>
      </w:r>
      <w:r w:rsidR="00382D2E" w:rsidRPr="00E91F60">
        <w:rPr>
          <w:rFonts w:hint="eastAsia"/>
        </w:rPr>
        <w:t>,</w:t>
      </w:r>
      <w:r w:rsidR="00382D2E" w:rsidRPr="00E91F60">
        <w:rPr>
          <w:rFonts w:hint="eastAsia"/>
        </w:rPr>
        <w:t>用于表示某个</w:t>
      </w:r>
      <w:hyperlink w:anchor="_iSCSI_Target_Node" w:history="1">
        <w:r w:rsidR="003B5608" w:rsidRPr="00E91F60">
          <w:rPr>
            <w:rStyle w:val="ab"/>
            <w:rFonts w:hint="eastAsia"/>
          </w:rPr>
          <w:t>target</w:t>
        </w:r>
      </w:hyperlink>
      <w:r w:rsidR="00382D2E" w:rsidRPr="00E91F60">
        <w:rPr>
          <w:rFonts w:hint="eastAsia"/>
        </w:rPr>
        <w:t>中的</w:t>
      </w:r>
      <w:r w:rsidR="00382D2E" w:rsidRPr="00E91F60">
        <w:rPr>
          <w:rFonts w:hint="eastAsia"/>
        </w:rPr>
        <w:t>LUN</w:t>
      </w:r>
      <w:r w:rsidRPr="00E91F60">
        <w:rPr>
          <w:rFonts w:hint="eastAsia"/>
        </w:rPr>
        <w:t>。</w:t>
      </w:r>
    </w:p>
    <w:p w:rsidR="00480A11" w:rsidRPr="00664425" w:rsidRDefault="00480A11" w:rsidP="00480A11">
      <w:pPr>
        <w:pStyle w:val="3"/>
      </w:pPr>
      <w:bookmarkStart w:id="38" w:name="_Backstore"/>
      <w:bookmarkStart w:id="39" w:name="_Toc358396288"/>
      <w:bookmarkEnd w:id="38"/>
      <w:r w:rsidRPr="00564CDC">
        <w:lastRenderedPageBreak/>
        <w:t>Backstore</w:t>
      </w:r>
      <w:bookmarkEnd w:id="39"/>
    </w:p>
    <w:p w:rsidR="00480A11" w:rsidRPr="001A6FBC" w:rsidRDefault="00480A11" w:rsidP="001A6FBC">
      <w:pPr>
        <w:ind w:firstLineChars="200" w:firstLine="420"/>
      </w:pPr>
      <w:r w:rsidRPr="001A6FBC">
        <w:t>Backstore</w:t>
      </w:r>
      <w:r w:rsidRPr="001A6FBC">
        <w:rPr>
          <w:rFonts w:hint="eastAsia"/>
        </w:rPr>
        <w:t>是</w:t>
      </w:r>
      <w:r w:rsidRPr="001A6FBC">
        <w:rPr>
          <w:rFonts w:hint="eastAsia"/>
        </w:rPr>
        <w:t>lio-utils</w:t>
      </w:r>
      <w:r w:rsidRPr="001A6FBC">
        <w:rPr>
          <w:rFonts w:hint="eastAsia"/>
        </w:rPr>
        <w:t>实现中的概念，指的是</w:t>
      </w:r>
      <w:hyperlink w:anchor="_iSCSI_Target_Node" w:history="1">
        <w:r w:rsidRPr="001A6FBC">
          <w:rPr>
            <w:rStyle w:val="ab"/>
          </w:rPr>
          <w:t>iSCSI Target</w:t>
        </w:r>
      </w:hyperlink>
      <w:r w:rsidRPr="001A6FBC">
        <w:t>s</w:t>
      </w:r>
      <w:r w:rsidRPr="001A6FBC">
        <w:rPr>
          <w:rFonts w:hint="eastAsia"/>
        </w:rPr>
        <w:t>所能输出的存储设备类型，包括</w:t>
      </w:r>
    </w:p>
    <w:p w:rsidR="00480A11" w:rsidRPr="001A6FBC" w:rsidRDefault="00480A11" w:rsidP="001A6FBC">
      <w:r w:rsidRPr="001A6FBC">
        <w:rPr>
          <w:rFonts w:hint="eastAsia"/>
        </w:rPr>
        <w:t>•</w:t>
      </w:r>
      <w:r w:rsidRPr="001A6FBC">
        <w:t xml:space="preserve"> File IO</w:t>
      </w:r>
    </w:p>
    <w:p w:rsidR="00480A11" w:rsidRPr="001A6FBC" w:rsidRDefault="00480A11" w:rsidP="001A6FBC">
      <w:r w:rsidRPr="001A6FBC">
        <w:rPr>
          <w:rFonts w:hint="eastAsia"/>
        </w:rPr>
        <w:t>•</w:t>
      </w:r>
      <w:r w:rsidRPr="001A6FBC">
        <w:t xml:space="preserve"> Block IO</w:t>
      </w:r>
    </w:p>
    <w:p w:rsidR="00480A11" w:rsidRPr="001A6FBC" w:rsidRDefault="00480A11" w:rsidP="001A6FBC">
      <w:r w:rsidRPr="001A6FBC">
        <w:rPr>
          <w:rFonts w:hint="eastAsia"/>
        </w:rPr>
        <w:t>•</w:t>
      </w:r>
      <w:r w:rsidRPr="001A6FBC">
        <w:t xml:space="preserve"> Raw SCSI disk</w:t>
      </w:r>
    </w:p>
    <w:p w:rsidR="00480A11" w:rsidRPr="001A6FBC" w:rsidRDefault="00480A11" w:rsidP="001A6FBC">
      <w:r w:rsidRPr="001A6FBC">
        <w:rPr>
          <w:rFonts w:hint="eastAsia"/>
        </w:rPr>
        <w:t>•</w:t>
      </w:r>
      <w:r w:rsidRPr="001A6FBC">
        <w:t xml:space="preserve"> RAMDISK</w:t>
      </w:r>
    </w:p>
    <w:p w:rsidR="00480A11" w:rsidRPr="001A6FBC" w:rsidRDefault="00480A11" w:rsidP="001A6FBC">
      <w:r w:rsidRPr="001A6FBC">
        <w:t xml:space="preserve">Backstore </w:t>
      </w:r>
      <w:r w:rsidRPr="001A6FBC">
        <w:rPr>
          <w:rFonts w:hint="eastAsia"/>
        </w:rPr>
        <w:t>是通过它</w:t>
      </w:r>
      <w:r w:rsidRPr="001A6FBC">
        <w:t>Virtual</w:t>
      </w:r>
      <w:hyperlink w:anchor="_映射地址各部分的含义" w:history="1">
        <w:r w:rsidRPr="001A6FBC">
          <w:rPr>
            <w:rStyle w:val="ab"/>
          </w:rPr>
          <w:t xml:space="preserve"> HBA</w:t>
        </w:r>
      </w:hyperlink>
      <w:r w:rsidRPr="001A6FBC">
        <w:t xml:space="preserve"> (host bus adapter)</w:t>
      </w:r>
      <w:r w:rsidRPr="001A6FBC">
        <w:rPr>
          <w:rFonts w:hint="eastAsia"/>
        </w:rPr>
        <w:t>类型和</w:t>
      </w:r>
      <w:hyperlink w:anchor="_Storage_Object" w:history="1">
        <w:r w:rsidRPr="001A6FBC">
          <w:rPr>
            <w:rStyle w:val="ab"/>
          </w:rPr>
          <w:t xml:space="preserve">Storage Object </w:t>
        </w:r>
      </w:hyperlink>
      <w:r w:rsidRPr="001A6FBC">
        <w:t>name</w:t>
      </w:r>
      <w:r w:rsidRPr="001A6FBC">
        <w:rPr>
          <w:rFonts w:hint="eastAsia"/>
        </w:rPr>
        <w:t>来引用的。</w:t>
      </w:r>
    </w:p>
    <w:p w:rsidR="00480A11" w:rsidRPr="001A6FBC" w:rsidRDefault="00480A11" w:rsidP="001A6FBC">
      <w:r w:rsidRPr="001A6FBC">
        <w:rPr>
          <w:rFonts w:hint="eastAsia"/>
        </w:rPr>
        <w:t>上面这些存储类型要想被</w:t>
      </w:r>
      <w:r w:rsidRPr="001A6FBC">
        <w:t>iSCSI</w:t>
      </w:r>
      <w:r w:rsidRPr="001A6FBC">
        <w:rPr>
          <w:rFonts w:hint="eastAsia"/>
        </w:rPr>
        <w:t>识别，必须由</w:t>
      </w:r>
      <w:r w:rsidRPr="001A6FBC">
        <w:rPr>
          <w:rFonts w:hint="eastAsia"/>
        </w:rPr>
        <w:t>tcm_node</w:t>
      </w:r>
      <w:r w:rsidRPr="001A6FBC">
        <w:rPr>
          <w:rFonts w:hint="eastAsia"/>
        </w:rPr>
        <w:t>转换为</w:t>
      </w:r>
      <w:r w:rsidRPr="001A6FBC">
        <w:t>iSCSI</w:t>
      </w:r>
      <w:r w:rsidRPr="001A6FBC">
        <w:rPr>
          <w:rFonts w:hint="eastAsia"/>
        </w:rPr>
        <w:t>可以识别的</w:t>
      </w:r>
      <w:r w:rsidRPr="001A6FBC">
        <w:t>i</w:t>
      </w:r>
      <w:hyperlink w:anchor="_Storage_Object" w:history="1">
        <w:r w:rsidRPr="001A6FBC">
          <w:rPr>
            <w:rStyle w:val="ab"/>
          </w:rPr>
          <w:t>SCSI Storage Object</w:t>
        </w:r>
      </w:hyperlink>
    </w:p>
    <w:p w:rsidR="00382D2E" w:rsidRPr="005E7712" w:rsidRDefault="00382D2E" w:rsidP="00382D2E">
      <w:pPr>
        <w:pStyle w:val="3"/>
        <w:rPr>
          <w:color w:val="000000"/>
          <w:sz w:val="21"/>
          <w:szCs w:val="21"/>
        </w:rPr>
      </w:pPr>
      <w:bookmarkStart w:id="40" w:name="_Storage_Object"/>
      <w:bookmarkStart w:id="41" w:name="_Toc358396289"/>
      <w:bookmarkEnd w:id="40"/>
      <w:r w:rsidRPr="005E7712">
        <w:rPr>
          <w:rFonts w:hint="eastAsia"/>
          <w:color w:val="000000"/>
          <w:sz w:val="21"/>
          <w:szCs w:val="21"/>
        </w:rPr>
        <w:t>Storage Object</w:t>
      </w:r>
      <w:bookmarkEnd w:id="41"/>
    </w:p>
    <w:p w:rsidR="00480A11" w:rsidRPr="001A6FBC" w:rsidRDefault="00B51275" w:rsidP="001A6FBC">
      <w:pPr>
        <w:pStyle w:val="Alt-W"/>
        <w:ind w:left="0" w:firstLineChars="200" w:firstLine="420"/>
        <w:rPr>
          <w:sz w:val="21"/>
          <w:szCs w:val="21"/>
        </w:rPr>
      </w:pPr>
      <w:r w:rsidRPr="001A6FBC">
        <w:rPr>
          <w:rFonts w:hint="eastAsia"/>
          <w:sz w:val="21"/>
          <w:szCs w:val="21"/>
        </w:rPr>
        <w:t>这</w:t>
      </w:r>
      <w:r w:rsidR="00382D2E" w:rsidRPr="001A6FBC">
        <w:rPr>
          <w:rFonts w:hint="eastAsia"/>
          <w:sz w:val="21"/>
          <w:szCs w:val="21"/>
        </w:rPr>
        <w:t>是</w:t>
      </w:r>
      <w:r w:rsidR="00382D2E" w:rsidRPr="001A6FBC">
        <w:rPr>
          <w:rFonts w:hint="eastAsia"/>
          <w:sz w:val="21"/>
          <w:szCs w:val="21"/>
        </w:rPr>
        <w:t>lio</w:t>
      </w:r>
      <w:r w:rsidR="00382D2E" w:rsidRPr="001A6FBC">
        <w:rPr>
          <w:rFonts w:hint="eastAsia"/>
          <w:sz w:val="21"/>
          <w:szCs w:val="21"/>
        </w:rPr>
        <w:t>实现中的概念。</w:t>
      </w:r>
      <w:r w:rsidR="00480A11" w:rsidRPr="001A6FBC">
        <w:rPr>
          <w:rFonts w:hint="eastAsia"/>
          <w:sz w:val="21"/>
          <w:szCs w:val="21"/>
        </w:rPr>
        <w:t>一个</w:t>
      </w:r>
      <w:r w:rsidR="00480A11" w:rsidRPr="001A6FBC">
        <w:rPr>
          <w:sz w:val="21"/>
          <w:szCs w:val="21"/>
        </w:rPr>
        <w:t>iSCSI Storage Object</w:t>
      </w:r>
      <w:r w:rsidR="00480A11" w:rsidRPr="001A6FBC">
        <w:rPr>
          <w:rFonts w:hint="eastAsia"/>
          <w:sz w:val="21"/>
          <w:szCs w:val="21"/>
        </w:rPr>
        <w:t>通过</w:t>
      </w:r>
      <w:r w:rsidR="00480A11" w:rsidRPr="001A6FBC">
        <w:rPr>
          <w:rFonts w:hint="eastAsia"/>
          <w:sz w:val="21"/>
          <w:szCs w:val="21"/>
        </w:rPr>
        <w:t>tcm_node</w:t>
      </w:r>
      <w:r w:rsidR="00480A11" w:rsidRPr="001A6FBC">
        <w:rPr>
          <w:rFonts w:hint="eastAsia"/>
          <w:sz w:val="21"/>
          <w:szCs w:val="21"/>
        </w:rPr>
        <w:t>命令配置或创建一个</w:t>
      </w:r>
      <w:hyperlink w:anchor="_Backstore" w:history="1">
        <w:r w:rsidR="00480A11" w:rsidRPr="001A6FBC">
          <w:rPr>
            <w:rStyle w:val="ab"/>
            <w:sz w:val="21"/>
            <w:szCs w:val="21"/>
          </w:rPr>
          <w:t>Backstore</w:t>
        </w:r>
      </w:hyperlink>
      <w:r w:rsidR="00480A11" w:rsidRPr="001A6FBC">
        <w:rPr>
          <w:rFonts w:hint="eastAsia"/>
          <w:sz w:val="21"/>
          <w:szCs w:val="21"/>
        </w:rPr>
        <w:t>来生成的，这样生成的</w:t>
      </w:r>
      <w:r w:rsidR="00480A11" w:rsidRPr="001A6FBC">
        <w:rPr>
          <w:sz w:val="21"/>
          <w:szCs w:val="21"/>
        </w:rPr>
        <w:t>Storage Object</w:t>
      </w:r>
      <w:r w:rsidR="00480A11" w:rsidRPr="001A6FBC">
        <w:rPr>
          <w:rFonts w:hint="eastAsia"/>
          <w:sz w:val="21"/>
          <w:szCs w:val="21"/>
        </w:rPr>
        <w:t>都有一个特定的名字。</w:t>
      </w:r>
    </w:p>
    <w:p w:rsidR="00297869" w:rsidRDefault="00297869" w:rsidP="00297869">
      <w:pPr>
        <w:pStyle w:val="3"/>
        <w:rPr>
          <w:color w:val="000000"/>
          <w:sz w:val="21"/>
          <w:szCs w:val="21"/>
        </w:rPr>
      </w:pPr>
      <w:bookmarkStart w:id="42" w:name="_ACL"/>
      <w:bookmarkStart w:id="43" w:name="_Toc358396290"/>
      <w:bookmarkEnd w:id="42"/>
      <w:r>
        <w:rPr>
          <w:rFonts w:hint="eastAsia"/>
          <w:color w:val="000000"/>
          <w:sz w:val="21"/>
          <w:szCs w:val="21"/>
        </w:rPr>
        <w:t>ACL</w:t>
      </w:r>
      <w:bookmarkEnd w:id="43"/>
    </w:p>
    <w:p w:rsidR="00297869" w:rsidRPr="001A6FBC" w:rsidRDefault="00297869" w:rsidP="001A6FBC">
      <w:pPr>
        <w:ind w:firstLineChars="200" w:firstLine="420"/>
      </w:pPr>
      <w:r w:rsidRPr="001A6FBC">
        <w:rPr>
          <w:rFonts w:hint="eastAsia"/>
        </w:rPr>
        <w:t>访问控制列表（</w:t>
      </w:r>
      <w:r w:rsidRPr="001A6FBC">
        <w:rPr>
          <w:rFonts w:hint="eastAsia"/>
        </w:rPr>
        <w:t>Access Control List</w:t>
      </w:r>
      <w:r w:rsidRPr="001A6FBC">
        <w:rPr>
          <w:rFonts w:hint="eastAsia"/>
        </w:rPr>
        <w:t>）</w:t>
      </w:r>
      <w:r w:rsidRPr="001A6FBC">
        <w:rPr>
          <w:rFonts w:hint="eastAsia"/>
        </w:rPr>
        <w:t>,</w:t>
      </w:r>
      <w:r w:rsidRPr="001A6FBC">
        <w:rPr>
          <w:rFonts w:hint="eastAsia"/>
        </w:rPr>
        <w:t>这个是</w:t>
      </w:r>
      <w:r w:rsidRPr="001A6FBC">
        <w:rPr>
          <w:rFonts w:hint="eastAsia"/>
        </w:rPr>
        <w:t>LIO</w:t>
      </w:r>
      <w:r w:rsidRPr="001A6FBC">
        <w:rPr>
          <w:rFonts w:hint="eastAsia"/>
        </w:rPr>
        <w:t>中的概念。可以限制某个</w:t>
      </w:r>
      <w:r w:rsidRPr="001A6FBC">
        <w:rPr>
          <w:rFonts w:hint="eastAsia"/>
        </w:rPr>
        <w:t>target</w:t>
      </w:r>
      <w:r w:rsidRPr="001A6FBC">
        <w:rPr>
          <w:rFonts w:hint="eastAsia"/>
        </w:rPr>
        <w:t>被某个</w:t>
      </w:r>
      <w:r w:rsidRPr="001A6FBC">
        <w:rPr>
          <w:rFonts w:hint="eastAsia"/>
        </w:rPr>
        <w:t>initiator</w:t>
      </w:r>
      <w:r w:rsidRPr="001A6FBC">
        <w:rPr>
          <w:rFonts w:hint="eastAsia"/>
        </w:rPr>
        <w:t>访问，需要首先把</w:t>
      </w:r>
      <w:r w:rsidRPr="001A6FBC">
        <w:t>Initiator</w:t>
      </w:r>
      <w:r w:rsidRPr="001A6FBC">
        <w:rPr>
          <w:rFonts w:hint="eastAsia"/>
        </w:rPr>
        <w:t>加入控制列表，使得</w:t>
      </w:r>
      <w:r w:rsidRPr="001A6FBC">
        <w:rPr>
          <w:rFonts w:hint="eastAsia"/>
        </w:rPr>
        <w:t>target</w:t>
      </w:r>
      <w:r w:rsidRPr="001A6FBC">
        <w:rPr>
          <w:rFonts w:hint="eastAsia"/>
        </w:rPr>
        <w:t>中的每个</w:t>
      </w:r>
      <w:r w:rsidRPr="001A6FBC">
        <w:rPr>
          <w:rFonts w:hint="eastAsia"/>
        </w:rPr>
        <w:t>LUN</w:t>
      </w:r>
      <w:r w:rsidRPr="001A6FBC">
        <w:rPr>
          <w:rFonts w:hint="eastAsia"/>
        </w:rPr>
        <w:t>都可以被</w:t>
      </w:r>
      <w:r w:rsidRPr="001A6FBC">
        <w:rPr>
          <w:rFonts w:hint="eastAsia"/>
        </w:rPr>
        <w:t>initiator</w:t>
      </w:r>
      <w:r w:rsidRPr="001A6FBC">
        <w:rPr>
          <w:rFonts w:hint="eastAsia"/>
        </w:rPr>
        <w:t>访问。</w:t>
      </w:r>
    </w:p>
    <w:p w:rsidR="00DE07CE" w:rsidRDefault="00DE07CE" w:rsidP="00DE07CE">
      <w:pPr>
        <w:pStyle w:val="2"/>
      </w:pPr>
      <w:bookmarkStart w:id="44" w:name="_Toc358396291"/>
      <w:r>
        <w:rPr>
          <w:rFonts w:hint="eastAsia"/>
        </w:rPr>
        <w:t>iSCSI</w:t>
      </w:r>
      <w:r>
        <w:rPr>
          <w:rFonts w:hint="eastAsia"/>
        </w:rPr>
        <w:t>术语的图例</w:t>
      </w:r>
      <w:bookmarkEnd w:id="44"/>
    </w:p>
    <w:p w:rsidR="007978CE" w:rsidRPr="00606C1F" w:rsidRDefault="002475F0" w:rsidP="00DE07CE">
      <w:pPr>
        <w:pStyle w:val="3"/>
        <w:rPr>
          <w:rFonts w:asciiTheme="minorEastAsia" w:eastAsiaTheme="minorEastAsia" w:hAnsiTheme="minorEastAsia"/>
        </w:rPr>
      </w:pPr>
      <w:bookmarkStart w:id="45" w:name="_Toc358396292"/>
      <w:r w:rsidRPr="00E13E7A">
        <w:rPr>
          <w:rFonts w:hint="eastAsia"/>
        </w:rPr>
        <w:t>RFC3720</w:t>
      </w:r>
      <w:r>
        <w:rPr>
          <w:rFonts w:asciiTheme="minorEastAsia" w:eastAsiaTheme="minorEastAsia" w:hAnsiTheme="minorEastAsia" w:hint="eastAsia"/>
          <w:color w:val="000000"/>
        </w:rPr>
        <w:t>中建议的模型</w:t>
      </w:r>
      <w:bookmarkEnd w:id="45"/>
    </w:p>
    <w:p w:rsidR="00DB3A1E" w:rsidRDefault="00DE07CE" w:rsidP="00DB3A1E">
      <w:r w:rsidRPr="00DE07CE">
        <w:rPr>
          <w:noProof/>
        </w:rPr>
        <w:drawing>
          <wp:inline distT="0" distB="0" distL="0" distR="0">
            <wp:extent cx="5351145" cy="4079240"/>
            <wp:effectExtent l="19050" t="0" r="1905" b="0"/>
            <wp:docPr id="3" name="图片 4" descr="http://s2.sinaimg.cn/middle/60d705b1g991ae1a01eb1&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2.sinaimg.cn/middle/60d705b1g991ae1a01eb1&amp;690"/>
                    <pic:cNvPicPr>
                      <a:picLocks noChangeAspect="1" noChangeArrowheads="1"/>
                    </pic:cNvPicPr>
                  </pic:nvPicPr>
                  <pic:blipFill>
                    <a:blip r:embed="rId17" cstate="print"/>
                    <a:srcRect/>
                    <a:stretch>
                      <a:fillRect/>
                    </a:stretch>
                  </pic:blipFill>
                  <pic:spPr bwMode="auto">
                    <a:xfrm>
                      <a:off x="0" y="0"/>
                      <a:ext cx="5351145" cy="4079240"/>
                    </a:xfrm>
                    <a:prstGeom prst="rect">
                      <a:avLst/>
                    </a:prstGeom>
                    <a:noFill/>
                    <a:ln w="9525">
                      <a:noFill/>
                      <a:miter lim="800000"/>
                      <a:headEnd/>
                      <a:tailEnd/>
                    </a:ln>
                  </pic:spPr>
                </pic:pic>
              </a:graphicData>
            </a:graphic>
          </wp:inline>
        </w:drawing>
      </w:r>
    </w:p>
    <w:p w:rsidR="004D4F08" w:rsidRPr="004D4F08" w:rsidRDefault="004D4F08" w:rsidP="004D4F08">
      <w:pPr>
        <w:autoSpaceDE w:val="0"/>
        <w:autoSpaceDN w:val="0"/>
        <w:adjustRightInd w:val="0"/>
        <w:spacing w:before="80" w:after="320"/>
        <w:ind w:firstLineChars="1000" w:firstLine="1800"/>
        <w:rPr>
          <w:rFonts w:ascii="黑体" w:eastAsia="黑体" w:hAnsi="Arial" w:cs="黑体"/>
          <w:color w:val="000000"/>
          <w:kern w:val="0"/>
          <w:sz w:val="18"/>
          <w:szCs w:val="18"/>
        </w:rPr>
      </w:pPr>
      <w:r w:rsidRPr="001032F9">
        <w:rPr>
          <w:rFonts w:ascii="黑体" w:eastAsia="黑体" w:cs="黑体" w:hint="eastAsia"/>
          <w:color w:val="000000"/>
          <w:kern w:val="0"/>
          <w:sz w:val="18"/>
          <w:szCs w:val="18"/>
        </w:rPr>
        <w:lastRenderedPageBreak/>
        <w:t>图</w:t>
      </w:r>
      <w:r>
        <w:rPr>
          <w:rFonts w:ascii="Arial" w:eastAsia="黑体" w:hAnsi="Arial" w:cs="Arial" w:hint="eastAsia"/>
          <w:color w:val="000000"/>
          <w:kern w:val="0"/>
          <w:sz w:val="18"/>
          <w:szCs w:val="18"/>
        </w:rPr>
        <w:t>3</w:t>
      </w:r>
      <w:r w:rsidRPr="001032F9">
        <w:rPr>
          <w:rFonts w:ascii="Arial" w:eastAsia="黑体" w:hAnsi="Arial" w:cs="Arial"/>
          <w:color w:val="000000"/>
          <w:kern w:val="0"/>
          <w:sz w:val="18"/>
          <w:szCs w:val="18"/>
        </w:rPr>
        <w:t>-</w:t>
      </w:r>
      <w:r>
        <w:rPr>
          <w:rFonts w:ascii="Arial" w:eastAsia="黑体" w:hAnsi="Arial" w:cs="Arial" w:hint="eastAsia"/>
          <w:color w:val="000000"/>
          <w:kern w:val="0"/>
          <w:sz w:val="18"/>
          <w:szCs w:val="18"/>
        </w:rPr>
        <w:t>1</w:t>
      </w:r>
      <w:r w:rsidRPr="001032F9">
        <w:rPr>
          <w:rFonts w:ascii="Arial" w:eastAsia="黑体" w:hAnsi="Arial" w:cs="Arial"/>
          <w:color w:val="000000"/>
          <w:kern w:val="0"/>
          <w:sz w:val="18"/>
          <w:szCs w:val="18"/>
        </w:rPr>
        <w:t xml:space="preserve"> iSCSI</w:t>
      </w:r>
      <w:r>
        <w:rPr>
          <w:rFonts w:ascii="黑体" w:eastAsia="黑体" w:hAnsi="Arial" w:cs="黑体" w:hint="eastAsia"/>
          <w:color w:val="000000"/>
          <w:kern w:val="0"/>
          <w:sz w:val="18"/>
          <w:szCs w:val="18"/>
        </w:rPr>
        <w:t>模型</w:t>
      </w:r>
    </w:p>
    <w:p w:rsidR="002475F0" w:rsidRPr="00606C1F" w:rsidRDefault="00361997" w:rsidP="002475F0">
      <w:pPr>
        <w:pStyle w:val="3"/>
        <w:rPr>
          <w:rFonts w:asciiTheme="minorEastAsia" w:eastAsiaTheme="minorEastAsia" w:hAnsiTheme="minorEastAsia"/>
        </w:rPr>
      </w:pPr>
      <w:bookmarkStart w:id="46" w:name="_Toc358396293"/>
      <w:r w:rsidRPr="00E13E7A">
        <w:t>E</w:t>
      </w:r>
      <w:r w:rsidRPr="00E13E7A">
        <w:rPr>
          <w:rFonts w:hint="eastAsia"/>
        </w:rPr>
        <w:t>ntity,P</w:t>
      </w:r>
      <w:r w:rsidR="002475F0" w:rsidRPr="00E13E7A">
        <w:rPr>
          <w:rFonts w:hint="eastAsia"/>
        </w:rPr>
        <w:t>ortal</w:t>
      </w:r>
      <w:r w:rsidR="002475F0" w:rsidRPr="00E13E7A">
        <w:rPr>
          <w:rFonts w:hint="eastAsia"/>
        </w:rPr>
        <w:t>，</w:t>
      </w:r>
      <w:r w:rsidRPr="00E13E7A">
        <w:rPr>
          <w:rFonts w:hint="eastAsia"/>
        </w:rPr>
        <w:t>S</w:t>
      </w:r>
      <w:r w:rsidR="002475F0" w:rsidRPr="00E13E7A">
        <w:rPr>
          <w:rFonts w:hint="eastAsia"/>
        </w:rPr>
        <w:t>ession</w:t>
      </w:r>
      <w:r w:rsidR="002475F0" w:rsidRPr="00606C1F">
        <w:rPr>
          <w:rFonts w:asciiTheme="minorEastAsia" w:eastAsiaTheme="minorEastAsia" w:hAnsiTheme="minorEastAsia" w:hint="eastAsia"/>
          <w:color w:val="000000"/>
        </w:rPr>
        <w:t>等之间的关系</w:t>
      </w:r>
      <w:bookmarkEnd w:id="46"/>
    </w:p>
    <w:p w:rsidR="00DB3A1E" w:rsidRDefault="006D3C0E" w:rsidP="00DB3A1E">
      <w:r>
        <w:rPr>
          <w:noProof/>
        </w:rPr>
        <w:drawing>
          <wp:inline distT="0" distB="0" distL="0" distR="0">
            <wp:extent cx="5494655" cy="2937028"/>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5494655" cy="2937028"/>
                    </a:xfrm>
                    <a:prstGeom prst="rect">
                      <a:avLst/>
                    </a:prstGeom>
                    <a:noFill/>
                    <a:ln w="9525">
                      <a:noFill/>
                      <a:miter lim="800000"/>
                      <a:headEnd/>
                      <a:tailEnd/>
                    </a:ln>
                  </pic:spPr>
                </pic:pic>
              </a:graphicData>
            </a:graphic>
          </wp:inline>
        </w:drawing>
      </w:r>
    </w:p>
    <w:p w:rsidR="004D4F08" w:rsidRPr="004D4F08" w:rsidRDefault="004D4F08" w:rsidP="004D4F08">
      <w:pPr>
        <w:autoSpaceDE w:val="0"/>
        <w:autoSpaceDN w:val="0"/>
        <w:adjustRightInd w:val="0"/>
        <w:spacing w:before="80" w:after="320"/>
        <w:ind w:firstLineChars="1000" w:firstLine="1800"/>
        <w:rPr>
          <w:rFonts w:ascii="黑体" w:eastAsia="黑体" w:hAnsi="Arial" w:cs="黑体"/>
          <w:color w:val="000000"/>
          <w:kern w:val="0"/>
          <w:sz w:val="18"/>
          <w:szCs w:val="18"/>
        </w:rPr>
      </w:pPr>
      <w:r w:rsidRPr="001032F9">
        <w:rPr>
          <w:rFonts w:ascii="黑体" w:eastAsia="黑体" w:cs="黑体" w:hint="eastAsia"/>
          <w:color w:val="000000"/>
          <w:kern w:val="0"/>
          <w:sz w:val="18"/>
          <w:szCs w:val="18"/>
        </w:rPr>
        <w:t>图</w:t>
      </w:r>
      <w:r>
        <w:rPr>
          <w:rFonts w:ascii="Arial" w:eastAsia="黑体" w:hAnsi="Arial" w:cs="Arial" w:hint="eastAsia"/>
          <w:color w:val="000000"/>
          <w:kern w:val="0"/>
          <w:sz w:val="18"/>
          <w:szCs w:val="18"/>
        </w:rPr>
        <w:t>3</w:t>
      </w:r>
      <w:r w:rsidRPr="001032F9">
        <w:rPr>
          <w:rFonts w:ascii="Arial" w:eastAsia="黑体" w:hAnsi="Arial" w:cs="Arial"/>
          <w:color w:val="000000"/>
          <w:kern w:val="0"/>
          <w:sz w:val="18"/>
          <w:szCs w:val="18"/>
        </w:rPr>
        <w:t>-</w:t>
      </w:r>
      <w:r>
        <w:rPr>
          <w:rFonts w:ascii="Arial" w:eastAsia="黑体" w:hAnsi="Arial" w:cs="Arial" w:hint="eastAsia"/>
          <w:color w:val="000000"/>
          <w:kern w:val="0"/>
          <w:sz w:val="18"/>
          <w:szCs w:val="18"/>
        </w:rPr>
        <w:t xml:space="preserve">2 </w:t>
      </w:r>
      <w:r w:rsidRPr="001032F9">
        <w:rPr>
          <w:rFonts w:ascii="Arial" w:eastAsia="黑体" w:hAnsi="Arial" w:cs="Arial"/>
          <w:color w:val="000000"/>
          <w:kern w:val="0"/>
          <w:sz w:val="18"/>
          <w:szCs w:val="18"/>
        </w:rPr>
        <w:t>iSCSI</w:t>
      </w:r>
      <w:r>
        <w:rPr>
          <w:rFonts w:ascii="黑体" w:eastAsia="黑体" w:hAnsi="Arial" w:cs="黑体" w:hint="eastAsia"/>
          <w:color w:val="000000"/>
          <w:kern w:val="0"/>
          <w:sz w:val="18"/>
          <w:szCs w:val="18"/>
        </w:rPr>
        <w:t>各个部分之间的关系</w:t>
      </w:r>
    </w:p>
    <w:p w:rsidR="002475F0" w:rsidRDefault="002475F0" w:rsidP="003F7833">
      <w:pPr>
        <w:pStyle w:val="af5"/>
        <w:numPr>
          <w:ilvl w:val="0"/>
          <w:numId w:val="15"/>
        </w:numPr>
        <w:ind w:firstLineChars="0"/>
      </w:pPr>
      <w:r>
        <w:rPr>
          <w:rFonts w:hint="eastAsia"/>
        </w:rPr>
        <w:t>一个发起</w:t>
      </w:r>
      <w:r>
        <w:rPr>
          <w:rFonts w:hint="eastAsia"/>
        </w:rPr>
        <w:t>(initiator)</w:t>
      </w:r>
      <w:r>
        <w:rPr>
          <w:rFonts w:hint="eastAsia"/>
        </w:rPr>
        <w:t>设备网络入口和一个目标设备</w:t>
      </w:r>
      <w:r>
        <w:rPr>
          <w:rFonts w:hint="eastAsia"/>
        </w:rPr>
        <w:t>(target)</w:t>
      </w:r>
      <w:r>
        <w:rPr>
          <w:rFonts w:hint="eastAsia"/>
        </w:rPr>
        <w:t>网络入口之间会建立一个连接</w:t>
      </w:r>
    </w:p>
    <w:p w:rsidR="002475F0" w:rsidRDefault="002475F0" w:rsidP="003F7833">
      <w:pPr>
        <w:pStyle w:val="af5"/>
        <w:numPr>
          <w:ilvl w:val="0"/>
          <w:numId w:val="15"/>
        </w:numPr>
        <w:ind w:firstLineChars="0"/>
      </w:pPr>
      <w:r>
        <w:rPr>
          <w:rFonts w:hint="eastAsia"/>
        </w:rPr>
        <w:t>一个发起</w:t>
      </w:r>
      <w:r>
        <w:rPr>
          <w:rFonts w:hint="eastAsia"/>
        </w:rPr>
        <w:t>(initiator)</w:t>
      </w:r>
      <w:r>
        <w:rPr>
          <w:rFonts w:hint="eastAsia"/>
        </w:rPr>
        <w:t>设备</w:t>
      </w:r>
      <w:r>
        <w:rPr>
          <w:rFonts w:hint="eastAsia"/>
        </w:rPr>
        <w:t>iSCSI</w:t>
      </w:r>
      <w:r>
        <w:rPr>
          <w:rFonts w:hint="eastAsia"/>
        </w:rPr>
        <w:t>节点和一个目标设备</w:t>
      </w:r>
      <w:r>
        <w:rPr>
          <w:rFonts w:hint="eastAsia"/>
        </w:rPr>
        <w:t>(target)iSCSI</w:t>
      </w:r>
      <w:r>
        <w:rPr>
          <w:rFonts w:hint="eastAsia"/>
        </w:rPr>
        <w:t>节点之间的一组</w:t>
      </w:r>
      <w:r>
        <w:rPr>
          <w:rFonts w:hint="eastAsia"/>
        </w:rPr>
        <w:t>TCP</w:t>
      </w:r>
      <w:r>
        <w:rPr>
          <w:rFonts w:hint="eastAsia"/>
        </w:rPr>
        <w:t>连接构成一个</w:t>
      </w:r>
      <w:r>
        <w:rPr>
          <w:rFonts w:hint="eastAsia"/>
        </w:rPr>
        <w:t>Session</w:t>
      </w:r>
      <w:r>
        <w:rPr>
          <w:rFonts w:hint="eastAsia"/>
        </w:rPr>
        <w:t>。</w:t>
      </w:r>
    </w:p>
    <w:p w:rsidR="00030603" w:rsidRDefault="002475F0" w:rsidP="003F7833">
      <w:pPr>
        <w:pStyle w:val="af5"/>
        <w:numPr>
          <w:ilvl w:val="0"/>
          <w:numId w:val="15"/>
        </w:numPr>
        <w:ind w:firstLineChars="0"/>
      </w:pPr>
      <w:r>
        <w:rPr>
          <w:rFonts w:hint="eastAsia"/>
        </w:rPr>
        <w:t>在</w:t>
      </w:r>
      <w:r>
        <w:rPr>
          <w:rFonts w:hint="eastAsia"/>
        </w:rPr>
        <w:t>open-iscsi</w:t>
      </w:r>
      <w:r>
        <w:rPr>
          <w:rFonts w:hint="eastAsia"/>
        </w:rPr>
        <w:t>的实现中，一个</w:t>
      </w:r>
      <w:r>
        <w:rPr>
          <w:rFonts w:hint="eastAsia"/>
        </w:rPr>
        <w:t>session</w:t>
      </w:r>
      <w:r>
        <w:rPr>
          <w:rFonts w:hint="eastAsia"/>
        </w:rPr>
        <w:t>中只有一个</w:t>
      </w:r>
      <w:r>
        <w:rPr>
          <w:rFonts w:hint="eastAsia"/>
        </w:rPr>
        <w:t>tcp</w:t>
      </w:r>
      <w:r>
        <w:rPr>
          <w:rFonts w:hint="eastAsia"/>
        </w:rPr>
        <w:t>连接</w:t>
      </w:r>
      <w:r>
        <w:rPr>
          <w:rFonts w:hint="eastAsia"/>
        </w:rPr>
        <w:t>(</w:t>
      </w:r>
      <w:r>
        <w:rPr>
          <w:rFonts w:hint="eastAsia"/>
        </w:rPr>
        <w:t>待确认</w:t>
      </w:r>
      <w:r>
        <w:rPr>
          <w:rFonts w:hint="eastAsia"/>
        </w:rPr>
        <w:t>)</w:t>
      </w:r>
      <w:r>
        <w:rPr>
          <w:rFonts w:hint="eastAsia"/>
        </w:rPr>
        <w:t>。</w:t>
      </w:r>
    </w:p>
    <w:p w:rsidR="00030603" w:rsidRPr="001A6FBC" w:rsidRDefault="00576C21" w:rsidP="00030603">
      <w:pPr>
        <w:pStyle w:val="2"/>
        <w:rPr>
          <w:sz w:val="24"/>
          <w:szCs w:val="24"/>
        </w:rPr>
      </w:pPr>
      <w:bookmarkStart w:id="47" w:name="_SCSI_设备在_Linux"/>
      <w:bookmarkStart w:id="48" w:name="_Toc358396294"/>
      <w:bookmarkEnd w:id="47"/>
      <w:r w:rsidRPr="001A6FBC">
        <w:rPr>
          <w:rFonts w:hint="eastAsia"/>
          <w:sz w:val="24"/>
          <w:szCs w:val="24"/>
        </w:rPr>
        <w:t xml:space="preserve">SCSI </w:t>
      </w:r>
      <w:r w:rsidRPr="001A6FBC">
        <w:rPr>
          <w:rFonts w:hint="eastAsia"/>
          <w:sz w:val="24"/>
          <w:szCs w:val="24"/>
        </w:rPr>
        <w:t>设备在</w:t>
      </w:r>
      <w:r w:rsidRPr="001A6FBC">
        <w:rPr>
          <w:rFonts w:hint="eastAsia"/>
          <w:sz w:val="24"/>
          <w:szCs w:val="24"/>
        </w:rPr>
        <w:t xml:space="preserve"> Linux </w:t>
      </w:r>
      <w:r w:rsidRPr="001A6FBC">
        <w:rPr>
          <w:rFonts w:hint="eastAsia"/>
          <w:sz w:val="24"/>
          <w:szCs w:val="24"/>
        </w:rPr>
        <w:t>系统上的地址映射</w:t>
      </w:r>
      <w:bookmarkEnd w:id="48"/>
    </w:p>
    <w:p w:rsidR="001D10F1" w:rsidRPr="001A6FBC" w:rsidRDefault="00AC3DB6" w:rsidP="003F7833">
      <w:pPr>
        <w:pStyle w:val="3"/>
        <w:numPr>
          <w:ilvl w:val="0"/>
          <w:numId w:val="17"/>
        </w:numPr>
        <w:rPr>
          <w:sz w:val="21"/>
          <w:szCs w:val="21"/>
        </w:rPr>
      </w:pPr>
      <w:bookmarkStart w:id="49" w:name="_SCSI设备地址映射的组成"/>
      <w:bookmarkStart w:id="50" w:name="_Toc358396295"/>
      <w:bookmarkEnd w:id="49"/>
      <w:r w:rsidRPr="001A6FBC">
        <w:rPr>
          <w:rFonts w:asciiTheme="minorEastAsia" w:eastAsiaTheme="minorEastAsia" w:hAnsiTheme="minorEastAsia" w:hint="eastAsia"/>
          <w:sz w:val="21"/>
          <w:szCs w:val="21"/>
        </w:rPr>
        <w:t>SCSI设备地址映射的组成</w:t>
      </w:r>
      <w:bookmarkEnd w:id="50"/>
    </w:p>
    <w:p w:rsidR="00AC3DB6" w:rsidRPr="00203FA8" w:rsidRDefault="00AC3DB6" w:rsidP="00AC3DB6">
      <w:pPr>
        <w:pStyle w:val="Alt-W"/>
        <w:rPr>
          <w:sz w:val="21"/>
          <w:szCs w:val="21"/>
        </w:rPr>
      </w:pPr>
      <w:r w:rsidRPr="00203FA8">
        <w:rPr>
          <w:rFonts w:hint="eastAsia"/>
          <w:sz w:val="21"/>
          <w:szCs w:val="21"/>
        </w:rPr>
        <w:t>SCSI</w:t>
      </w:r>
      <w:r w:rsidRPr="00203FA8">
        <w:rPr>
          <w:rFonts w:hint="eastAsia"/>
          <w:sz w:val="21"/>
          <w:szCs w:val="21"/>
        </w:rPr>
        <w:t>设备在</w:t>
      </w:r>
      <w:r w:rsidRPr="00203FA8">
        <w:rPr>
          <w:rFonts w:hint="eastAsia"/>
          <w:sz w:val="21"/>
          <w:szCs w:val="21"/>
        </w:rPr>
        <w:t>Linux</w:t>
      </w:r>
      <w:r w:rsidRPr="00203FA8">
        <w:rPr>
          <w:rFonts w:hint="eastAsia"/>
          <w:sz w:val="21"/>
          <w:szCs w:val="21"/>
        </w:rPr>
        <w:t>系统中的逻辑地址映射由</w:t>
      </w:r>
      <w:r w:rsidR="00E43EAA" w:rsidRPr="00203FA8">
        <w:rPr>
          <w:rFonts w:hint="eastAsia"/>
          <w:sz w:val="21"/>
          <w:szCs w:val="21"/>
        </w:rPr>
        <w:t>四</w:t>
      </w:r>
      <w:r w:rsidRPr="00203FA8">
        <w:rPr>
          <w:rFonts w:hint="eastAsia"/>
          <w:sz w:val="21"/>
          <w:szCs w:val="21"/>
        </w:rPr>
        <w:t>个部分组成</w:t>
      </w:r>
      <w:r w:rsidR="006F6A4E" w:rsidRPr="00203FA8">
        <w:rPr>
          <w:rFonts w:hint="eastAsia"/>
          <w:sz w:val="21"/>
          <w:szCs w:val="21"/>
        </w:rPr>
        <w:t>，这四个部分是有层次结构</w:t>
      </w:r>
      <w:r w:rsidR="006F6A4E" w:rsidRPr="00203FA8">
        <w:rPr>
          <w:rFonts w:hint="eastAsia"/>
          <w:sz w:val="21"/>
          <w:szCs w:val="21"/>
        </w:rPr>
        <w:t>(</w:t>
      </w:r>
      <w:r w:rsidR="006F6A4E" w:rsidRPr="00203FA8">
        <w:rPr>
          <w:rFonts w:ascii="simsun" w:hAnsi="simsun"/>
          <w:color w:val="000000"/>
          <w:sz w:val="21"/>
          <w:szCs w:val="21"/>
          <w:shd w:val="clear" w:color="auto" w:fill="FFFFFF"/>
        </w:rPr>
        <w:t>level hierarchical</w:t>
      </w:r>
      <w:r w:rsidR="006F6A4E" w:rsidRPr="00203FA8">
        <w:rPr>
          <w:rFonts w:hint="eastAsia"/>
          <w:sz w:val="21"/>
          <w:szCs w:val="21"/>
        </w:rPr>
        <w:t>)</w:t>
      </w:r>
      <w:r w:rsidR="006F6A4E" w:rsidRPr="00203FA8">
        <w:rPr>
          <w:rFonts w:hint="eastAsia"/>
          <w:sz w:val="21"/>
          <w:szCs w:val="21"/>
        </w:rPr>
        <w:t>的</w:t>
      </w:r>
      <w:r w:rsidRPr="00203FA8">
        <w:rPr>
          <w:rFonts w:hint="eastAsia"/>
          <w:sz w:val="21"/>
          <w:szCs w:val="21"/>
        </w:rPr>
        <w:t>：</w:t>
      </w:r>
    </w:p>
    <w:p w:rsidR="00AC3DB6" w:rsidRPr="00203FA8" w:rsidRDefault="00AC3DB6" w:rsidP="003F7833">
      <w:pPr>
        <w:pStyle w:val="Alt-W"/>
        <w:numPr>
          <w:ilvl w:val="0"/>
          <w:numId w:val="16"/>
        </w:numPr>
        <w:rPr>
          <w:sz w:val="21"/>
          <w:szCs w:val="21"/>
        </w:rPr>
      </w:pPr>
      <w:r w:rsidRPr="00203FA8">
        <w:rPr>
          <w:rFonts w:hint="eastAsia"/>
          <w:sz w:val="21"/>
          <w:szCs w:val="21"/>
        </w:rPr>
        <w:t>SCSI adapter number [host]</w:t>
      </w:r>
    </w:p>
    <w:p w:rsidR="00AC3DB6" w:rsidRPr="00203FA8" w:rsidRDefault="00AC3DB6" w:rsidP="003F7833">
      <w:pPr>
        <w:pStyle w:val="Alt-W"/>
        <w:numPr>
          <w:ilvl w:val="0"/>
          <w:numId w:val="16"/>
        </w:numPr>
        <w:rPr>
          <w:sz w:val="21"/>
          <w:szCs w:val="21"/>
        </w:rPr>
      </w:pPr>
      <w:r w:rsidRPr="00203FA8">
        <w:rPr>
          <w:sz w:val="21"/>
          <w:szCs w:val="21"/>
        </w:rPr>
        <w:t>channel number [bus]</w:t>
      </w:r>
    </w:p>
    <w:p w:rsidR="00CA33FE" w:rsidRPr="00203FA8" w:rsidRDefault="00AC3DB6" w:rsidP="003F7833">
      <w:pPr>
        <w:pStyle w:val="Alt-W"/>
        <w:numPr>
          <w:ilvl w:val="0"/>
          <w:numId w:val="16"/>
        </w:numPr>
        <w:rPr>
          <w:sz w:val="21"/>
          <w:szCs w:val="21"/>
        </w:rPr>
      </w:pPr>
      <w:r w:rsidRPr="00203FA8">
        <w:rPr>
          <w:sz w:val="21"/>
          <w:szCs w:val="21"/>
        </w:rPr>
        <w:t>id number [target]</w:t>
      </w:r>
    </w:p>
    <w:p w:rsidR="00AC3DB6" w:rsidRPr="00203FA8" w:rsidRDefault="00AC3DB6" w:rsidP="003F7833">
      <w:pPr>
        <w:pStyle w:val="Alt-W"/>
        <w:numPr>
          <w:ilvl w:val="0"/>
          <w:numId w:val="16"/>
        </w:numPr>
        <w:rPr>
          <w:sz w:val="21"/>
          <w:szCs w:val="21"/>
        </w:rPr>
      </w:pPr>
      <w:r w:rsidRPr="00203FA8">
        <w:rPr>
          <w:sz w:val="21"/>
          <w:szCs w:val="21"/>
        </w:rPr>
        <w:t>lun [lun]</w:t>
      </w:r>
    </w:p>
    <w:p w:rsidR="006F6A4E" w:rsidRPr="00203FA8" w:rsidRDefault="006F6A4E" w:rsidP="006F6A4E">
      <w:pPr>
        <w:pStyle w:val="Alt-W"/>
        <w:ind w:left="681" w:firstLine="0"/>
        <w:rPr>
          <w:sz w:val="21"/>
          <w:szCs w:val="21"/>
        </w:rPr>
      </w:pPr>
      <w:r w:rsidRPr="00203FA8">
        <w:rPr>
          <w:rFonts w:hint="eastAsia"/>
          <w:sz w:val="21"/>
          <w:szCs w:val="21"/>
        </w:rPr>
        <w:t>其中方括号中使用的术语是</w:t>
      </w:r>
      <w:r w:rsidRPr="00203FA8">
        <w:rPr>
          <w:rFonts w:hint="eastAsia"/>
          <w:sz w:val="21"/>
          <w:szCs w:val="21"/>
        </w:rPr>
        <w:t>`</w:t>
      </w:r>
      <w:r w:rsidRPr="00203FA8">
        <w:rPr>
          <w:rFonts w:hint="eastAsia"/>
          <w:sz w:val="21"/>
          <w:szCs w:val="21"/>
        </w:rPr>
        <w:t>设备伪文件系统</w:t>
      </w:r>
      <w:r w:rsidRPr="00203FA8">
        <w:rPr>
          <w:rFonts w:hint="eastAsia"/>
          <w:sz w:val="21"/>
          <w:szCs w:val="21"/>
        </w:rPr>
        <w:t>`(devfs)</w:t>
      </w:r>
      <w:r w:rsidRPr="00203FA8">
        <w:rPr>
          <w:rFonts w:hint="eastAsia"/>
          <w:sz w:val="21"/>
          <w:szCs w:val="21"/>
        </w:rPr>
        <w:t>所使用的名称惯例。</w:t>
      </w:r>
    </w:p>
    <w:p w:rsidR="00AC3DB6" w:rsidRPr="00203FA8" w:rsidRDefault="00AC3DB6" w:rsidP="00AC3DB6">
      <w:pPr>
        <w:pStyle w:val="Alt-W"/>
        <w:rPr>
          <w:sz w:val="21"/>
          <w:szCs w:val="21"/>
        </w:rPr>
      </w:pPr>
      <w:r w:rsidRPr="00203FA8">
        <w:rPr>
          <w:rFonts w:hint="eastAsia"/>
          <w:sz w:val="21"/>
          <w:szCs w:val="21"/>
        </w:rPr>
        <w:t>将</w:t>
      </w:r>
      <w:r w:rsidR="00E43EAA" w:rsidRPr="00203FA8">
        <w:rPr>
          <w:rFonts w:hint="eastAsia"/>
          <w:sz w:val="21"/>
          <w:szCs w:val="21"/>
        </w:rPr>
        <w:t>这四</w:t>
      </w:r>
      <w:r w:rsidRPr="00203FA8">
        <w:rPr>
          <w:rFonts w:hint="eastAsia"/>
          <w:sz w:val="21"/>
          <w:szCs w:val="21"/>
        </w:rPr>
        <w:t>部分通过“</w:t>
      </w:r>
      <w:r w:rsidRPr="00203FA8">
        <w:rPr>
          <w:rFonts w:hint="eastAsia"/>
          <w:sz w:val="21"/>
          <w:szCs w:val="21"/>
        </w:rPr>
        <w:t>:</w:t>
      </w:r>
      <w:r w:rsidRPr="00203FA8">
        <w:rPr>
          <w:rFonts w:hint="eastAsia"/>
          <w:sz w:val="21"/>
          <w:szCs w:val="21"/>
        </w:rPr>
        <w:t>”连在一起表示，即常见的</w:t>
      </w:r>
      <w:r w:rsidRPr="00203FA8">
        <w:rPr>
          <w:rFonts w:hint="eastAsia"/>
          <w:sz w:val="21"/>
          <w:szCs w:val="21"/>
        </w:rPr>
        <w:t>4</w:t>
      </w:r>
      <w:r w:rsidRPr="00203FA8">
        <w:rPr>
          <w:rFonts w:hint="eastAsia"/>
          <w:sz w:val="21"/>
          <w:szCs w:val="21"/>
        </w:rPr>
        <w:t>段式的地址映射，如</w:t>
      </w:r>
      <w:r w:rsidRPr="00203FA8">
        <w:rPr>
          <w:rFonts w:hint="eastAsia"/>
          <w:sz w:val="21"/>
          <w:szCs w:val="21"/>
        </w:rPr>
        <w:t>2:0:0:1</w:t>
      </w:r>
      <w:r w:rsidRPr="00203FA8">
        <w:rPr>
          <w:rFonts w:hint="eastAsia"/>
          <w:sz w:val="21"/>
          <w:szCs w:val="21"/>
        </w:rPr>
        <w:t>。</w:t>
      </w:r>
    </w:p>
    <w:p w:rsidR="00753DF7" w:rsidRPr="00203FA8" w:rsidRDefault="00E43EAA" w:rsidP="00753DF7">
      <w:pPr>
        <w:pStyle w:val="Alt-W"/>
        <w:rPr>
          <w:sz w:val="21"/>
          <w:szCs w:val="21"/>
        </w:rPr>
      </w:pPr>
      <w:r w:rsidRPr="00203FA8">
        <w:rPr>
          <w:rFonts w:hint="eastAsia"/>
          <w:sz w:val="21"/>
          <w:szCs w:val="21"/>
        </w:rPr>
        <w:t>iSCSI</w:t>
      </w:r>
      <w:r w:rsidRPr="00203FA8">
        <w:rPr>
          <w:rFonts w:hint="eastAsia"/>
          <w:sz w:val="21"/>
          <w:szCs w:val="21"/>
        </w:rPr>
        <w:t>设备也不例外。如下面输出的一个</w:t>
      </w:r>
      <w:r w:rsidRPr="00203FA8">
        <w:rPr>
          <w:rFonts w:hint="eastAsia"/>
          <w:sz w:val="21"/>
          <w:szCs w:val="21"/>
        </w:rPr>
        <w:t>iSCSI</w:t>
      </w:r>
      <w:r w:rsidRPr="00203FA8">
        <w:rPr>
          <w:rFonts w:hint="eastAsia"/>
          <w:sz w:val="21"/>
          <w:szCs w:val="21"/>
        </w:rPr>
        <w:t>设备</w:t>
      </w:r>
      <w:r w:rsidRPr="00203FA8">
        <w:rPr>
          <w:sz w:val="21"/>
          <w:szCs w:val="21"/>
        </w:rPr>
        <w:t>54:0:0:0</w:t>
      </w:r>
    </w:p>
    <w:p w:rsidR="00E43EAA" w:rsidRPr="00203FA8" w:rsidRDefault="00E43EAA" w:rsidP="00AC3DB6">
      <w:pPr>
        <w:pStyle w:val="Alt-W"/>
        <w:rPr>
          <w:sz w:val="21"/>
          <w:szCs w:val="21"/>
        </w:rPr>
      </w:pPr>
      <w:r w:rsidRPr="00203FA8">
        <w:rPr>
          <w:sz w:val="21"/>
          <w:szCs w:val="21"/>
        </w:rPr>
        <w:t>/sys/devices/platform/host54/session7/target54:0:0/54:0:0:0</w:t>
      </w:r>
    </w:p>
    <w:p w:rsidR="00753DF7" w:rsidRPr="00203FA8" w:rsidRDefault="00753DF7" w:rsidP="00AC3DB6">
      <w:pPr>
        <w:pStyle w:val="Alt-W"/>
        <w:rPr>
          <w:sz w:val="21"/>
          <w:szCs w:val="21"/>
        </w:rPr>
      </w:pPr>
      <w:r w:rsidRPr="00203FA8">
        <w:rPr>
          <w:rFonts w:hint="eastAsia"/>
          <w:sz w:val="21"/>
          <w:szCs w:val="21"/>
        </w:rPr>
        <w:t>如果一个</w:t>
      </w:r>
      <w:r w:rsidRPr="00203FA8">
        <w:rPr>
          <w:rFonts w:hint="eastAsia"/>
          <w:sz w:val="21"/>
          <w:szCs w:val="21"/>
        </w:rPr>
        <w:t>target</w:t>
      </w:r>
      <w:r w:rsidRPr="00203FA8">
        <w:rPr>
          <w:rFonts w:hint="eastAsia"/>
          <w:sz w:val="21"/>
          <w:szCs w:val="21"/>
        </w:rPr>
        <w:t>上有</w:t>
      </w:r>
      <w:hyperlink w:anchor="_显示所有已登录的target信息." w:history="1">
        <w:r w:rsidRPr="00290298">
          <w:rPr>
            <w:rStyle w:val="ab"/>
            <w:rFonts w:hint="eastAsia"/>
            <w:sz w:val="21"/>
            <w:szCs w:val="21"/>
          </w:rPr>
          <w:t>多个</w:t>
        </w:r>
        <w:r w:rsidRPr="00290298">
          <w:rPr>
            <w:rStyle w:val="ab"/>
            <w:rFonts w:hint="eastAsia"/>
            <w:sz w:val="21"/>
            <w:szCs w:val="21"/>
          </w:rPr>
          <w:t>lun</w:t>
        </w:r>
      </w:hyperlink>
      <w:r w:rsidRPr="00203FA8">
        <w:rPr>
          <w:rFonts w:hint="eastAsia"/>
          <w:sz w:val="21"/>
          <w:szCs w:val="21"/>
        </w:rPr>
        <w:t>，</w:t>
      </w:r>
      <w:r w:rsidR="00035116" w:rsidRPr="00203FA8">
        <w:rPr>
          <w:rFonts w:hint="eastAsia"/>
          <w:sz w:val="21"/>
          <w:szCs w:val="21"/>
        </w:rPr>
        <w:t>其目录可能为</w:t>
      </w:r>
      <w:r w:rsidRPr="00203FA8">
        <w:rPr>
          <w:rFonts w:hint="eastAsia"/>
          <w:sz w:val="21"/>
          <w:szCs w:val="21"/>
        </w:rPr>
        <w:t>：</w:t>
      </w:r>
    </w:p>
    <w:p w:rsidR="00035116" w:rsidRPr="00203FA8" w:rsidRDefault="00035116" w:rsidP="00035116">
      <w:pPr>
        <w:pStyle w:val="Alt-W"/>
        <w:rPr>
          <w:sz w:val="21"/>
          <w:szCs w:val="21"/>
        </w:rPr>
      </w:pPr>
      <w:r w:rsidRPr="00203FA8">
        <w:rPr>
          <w:sz w:val="21"/>
          <w:szCs w:val="21"/>
        </w:rPr>
        <w:t>root@ubuntu-nbs1:/sys/devices/platform/host60/session13/target60:0:0# ls</w:t>
      </w:r>
    </w:p>
    <w:p w:rsidR="00753DF7" w:rsidRPr="00203FA8" w:rsidRDefault="00035116" w:rsidP="00035116">
      <w:pPr>
        <w:pStyle w:val="Alt-W"/>
        <w:rPr>
          <w:sz w:val="21"/>
          <w:szCs w:val="21"/>
        </w:rPr>
      </w:pPr>
      <w:proofErr w:type="gramStart"/>
      <w:r w:rsidRPr="00203FA8">
        <w:rPr>
          <w:sz w:val="21"/>
          <w:szCs w:val="21"/>
        </w:rPr>
        <w:t>60:0:0:0  60:0:0:1</w:t>
      </w:r>
      <w:proofErr w:type="gramEnd"/>
      <w:r w:rsidRPr="00203FA8">
        <w:rPr>
          <w:sz w:val="21"/>
          <w:szCs w:val="21"/>
        </w:rPr>
        <w:t xml:space="preserve">  power  subsystem  uevent</w:t>
      </w:r>
    </w:p>
    <w:p w:rsidR="00035116" w:rsidRPr="00203FA8" w:rsidRDefault="00035116" w:rsidP="00035116">
      <w:pPr>
        <w:pStyle w:val="Alt-W"/>
        <w:rPr>
          <w:sz w:val="21"/>
          <w:szCs w:val="21"/>
        </w:rPr>
      </w:pPr>
      <w:r w:rsidRPr="00203FA8">
        <w:rPr>
          <w:rFonts w:hint="eastAsia"/>
          <w:sz w:val="21"/>
          <w:szCs w:val="21"/>
        </w:rPr>
        <w:t>其中</w:t>
      </w:r>
      <w:r w:rsidRPr="00203FA8">
        <w:rPr>
          <w:sz w:val="21"/>
          <w:szCs w:val="21"/>
        </w:rPr>
        <w:t>60:0:0:0  60:0:0:1</w:t>
      </w:r>
      <w:r w:rsidRPr="00203FA8">
        <w:rPr>
          <w:rFonts w:hint="eastAsia"/>
          <w:sz w:val="21"/>
          <w:szCs w:val="21"/>
        </w:rPr>
        <w:t xml:space="preserve"> </w:t>
      </w:r>
      <w:r w:rsidRPr="00203FA8">
        <w:rPr>
          <w:rFonts w:hint="eastAsia"/>
          <w:sz w:val="21"/>
          <w:szCs w:val="21"/>
        </w:rPr>
        <w:t>是同一个</w:t>
      </w:r>
      <w:r w:rsidRPr="00203FA8">
        <w:rPr>
          <w:rFonts w:hint="eastAsia"/>
          <w:sz w:val="21"/>
          <w:szCs w:val="21"/>
        </w:rPr>
        <w:t>target</w:t>
      </w:r>
      <w:r w:rsidRPr="00203FA8">
        <w:rPr>
          <w:rFonts w:hint="eastAsia"/>
          <w:sz w:val="21"/>
          <w:szCs w:val="21"/>
        </w:rPr>
        <w:t>中两个</w:t>
      </w:r>
      <w:r w:rsidRPr="00203FA8">
        <w:rPr>
          <w:rFonts w:hint="eastAsia"/>
          <w:sz w:val="21"/>
          <w:szCs w:val="21"/>
        </w:rPr>
        <w:t>LUN</w:t>
      </w:r>
      <w:r w:rsidRPr="00203FA8">
        <w:rPr>
          <w:rFonts w:hint="eastAsia"/>
          <w:sz w:val="21"/>
          <w:szCs w:val="21"/>
        </w:rPr>
        <w:t>。</w:t>
      </w:r>
    </w:p>
    <w:p w:rsidR="00753DF7" w:rsidRPr="00B543BB" w:rsidRDefault="00753DF7" w:rsidP="003F7833">
      <w:pPr>
        <w:pStyle w:val="3"/>
        <w:numPr>
          <w:ilvl w:val="0"/>
          <w:numId w:val="17"/>
        </w:numPr>
        <w:rPr>
          <w:rFonts w:asciiTheme="minorEastAsia" w:eastAsiaTheme="minorEastAsia" w:hAnsiTheme="minorEastAsia"/>
          <w:sz w:val="21"/>
          <w:szCs w:val="21"/>
        </w:rPr>
      </w:pPr>
      <w:bookmarkStart w:id="51" w:name="_映射地址各部分的含义"/>
      <w:bookmarkStart w:id="52" w:name="_Toc358396296"/>
      <w:bookmarkEnd w:id="51"/>
      <w:r w:rsidRPr="00B543BB">
        <w:rPr>
          <w:rFonts w:asciiTheme="minorEastAsia" w:eastAsiaTheme="minorEastAsia" w:hAnsiTheme="minorEastAsia" w:hint="eastAsia"/>
          <w:sz w:val="21"/>
          <w:szCs w:val="21"/>
        </w:rPr>
        <w:lastRenderedPageBreak/>
        <w:t>映射地址各部分的含义</w:t>
      </w:r>
      <w:bookmarkEnd w:id="52"/>
    </w:p>
    <w:p w:rsidR="006F6A4E" w:rsidRPr="00203FA8" w:rsidRDefault="00761265" w:rsidP="00AC3DB6">
      <w:pPr>
        <w:pStyle w:val="Alt-W"/>
        <w:rPr>
          <w:sz w:val="21"/>
          <w:szCs w:val="21"/>
        </w:rPr>
      </w:pPr>
      <w:r w:rsidRPr="00203FA8">
        <w:rPr>
          <w:rFonts w:hint="eastAsia"/>
          <w:sz w:val="21"/>
          <w:szCs w:val="21"/>
        </w:rPr>
        <w:t>SCSI adapter number</w:t>
      </w:r>
      <w:r w:rsidRPr="00203FA8">
        <w:rPr>
          <w:rFonts w:hint="eastAsia"/>
          <w:sz w:val="21"/>
          <w:szCs w:val="21"/>
        </w:rPr>
        <w:t>是一个数字，标示</w:t>
      </w:r>
      <w:r w:rsidRPr="00203FA8">
        <w:rPr>
          <w:rFonts w:ascii="simsun" w:hAnsi="simsun" w:hint="eastAsia"/>
          <w:color w:val="000000"/>
          <w:sz w:val="21"/>
          <w:szCs w:val="21"/>
          <w:shd w:val="clear" w:color="auto" w:fill="FFFFFF"/>
        </w:rPr>
        <w:t>一个适配器卡，也</w:t>
      </w:r>
      <w:r w:rsidR="00E43EAA" w:rsidRPr="00203FA8">
        <w:rPr>
          <w:rFonts w:ascii="simsun" w:hAnsi="simsun" w:hint="eastAsia"/>
          <w:color w:val="000000"/>
          <w:sz w:val="21"/>
          <w:szCs w:val="21"/>
          <w:shd w:val="clear" w:color="auto" w:fill="FFFFFF"/>
        </w:rPr>
        <w:t>称为</w:t>
      </w:r>
      <w:r w:rsidR="006F6A4E" w:rsidRPr="00203FA8">
        <w:rPr>
          <w:rFonts w:hint="eastAsia"/>
          <w:sz w:val="21"/>
          <w:szCs w:val="21"/>
        </w:rPr>
        <w:t>HBA</w:t>
      </w:r>
      <w:r w:rsidRPr="00203FA8">
        <w:rPr>
          <w:rFonts w:hint="eastAsia"/>
          <w:sz w:val="21"/>
          <w:szCs w:val="21"/>
        </w:rPr>
        <w:t>(</w:t>
      </w:r>
      <w:r w:rsidRPr="00203FA8">
        <w:rPr>
          <w:sz w:val="21"/>
          <w:szCs w:val="21"/>
        </w:rPr>
        <w:t>Host Bus Adapter</w:t>
      </w:r>
      <w:r w:rsidRPr="00203FA8">
        <w:rPr>
          <w:rFonts w:hint="eastAsia"/>
          <w:sz w:val="21"/>
          <w:szCs w:val="21"/>
        </w:rPr>
        <w:t>)</w:t>
      </w:r>
      <w:r w:rsidRPr="00203FA8">
        <w:rPr>
          <w:rFonts w:hint="eastAsia"/>
          <w:sz w:val="21"/>
          <w:szCs w:val="21"/>
        </w:rPr>
        <w:t>，即主机总线适配器。</w:t>
      </w:r>
      <w:r w:rsidRPr="00203FA8">
        <w:rPr>
          <w:rFonts w:hint="eastAsia"/>
          <w:sz w:val="21"/>
          <w:szCs w:val="21"/>
        </w:rPr>
        <w:t>SCSI adapter number</w:t>
      </w:r>
      <w:r w:rsidRPr="00203FA8">
        <w:rPr>
          <w:rFonts w:hint="eastAsia"/>
          <w:sz w:val="21"/>
          <w:szCs w:val="21"/>
        </w:rPr>
        <w:t>是</w:t>
      </w:r>
      <w:r w:rsidRPr="00203FA8">
        <w:rPr>
          <w:rFonts w:hint="eastAsia"/>
          <w:sz w:val="21"/>
          <w:szCs w:val="21"/>
        </w:rPr>
        <w:t>linux</w:t>
      </w:r>
      <w:r w:rsidRPr="00203FA8">
        <w:rPr>
          <w:rFonts w:hint="eastAsia"/>
          <w:sz w:val="21"/>
          <w:szCs w:val="21"/>
        </w:rPr>
        <w:t>内核按从</w:t>
      </w:r>
      <w:r w:rsidRPr="00203FA8">
        <w:rPr>
          <w:rFonts w:hint="eastAsia"/>
          <w:sz w:val="21"/>
          <w:szCs w:val="21"/>
        </w:rPr>
        <w:t>0</w:t>
      </w:r>
      <w:r w:rsidRPr="00203FA8">
        <w:rPr>
          <w:rFonts w:hint="eastAsia"/>
          <w:sz w:val="21"/>
          <w:szCs w:val="21"/>
        </w:rPr>
        <w:t>开始按升序分配的。</w:t>
      </w:r>
    </w:p>
    <w:p w:rsidR="00761265" w:rsidRPr="00203FA8" w:rsidRDefault="00761265" w:rsidP="00761265">
      <w:pPr>
        <w:pStyle w:val="Alt-W"/>
        <w:rPr>
          <w:sz w:val="21"/>
          <w:szCs w:val="21"/>
        </w:rPr>
      </w:pPr>
      <w:r w:rsidRPr="00203FA8">
        <w:rPr>
          <w:rFonts w:hint="eastAsia"/>
          <w:sz w:val="21"/>
          <w:szCs w:val="21"/>
        </w:rPr>
        <w:t>每一个</w:t>
      </w:r>
      <w:r w:rsidRPr="00203FA8">
        <w:rPr>
          <w:rFonts w:hint="eastAsia"/>
          <w:sz w:val="21"/>
          <w:szCs w:val="21"/>
        </w:rPr>
        <w:t>HBA</w:t>
      </w:r>
      <w:r w:rsidRPr="00203FA8">
        <w:rPr>
          <w:rFonts w:hint="eastAsia"/>
          <w:sz w:val="21"/>
          <w:szCs w:val="21"/>
        </w:rPr>
        <w:t>控制着一个或多个</w:t>
      </w:r>
      <w:r w:rsidRPr="00203FA8">
        <w:rPr>
          <w:rFonts w:hint="eastAsia"/>
          <w:sz w:val="21"/>
          <w:szCs w:val="21"/>
        </w:rPr>
        <w:t>SCSI bus</w:t>
      </w:r>
      <w:r w:rsidRPr="00203FA8">
        <w:rPr>
          <w:rFonts w:hint="eastAsia"/>
          <w:sz w:val="21"/>
          <w:szCs w:val="21"/>
        </w:rPr>
        <w:t>。</w:t>
      </w:r>
      <w:r w:rsidRPr="00203FA8">
        <w:rPr>
          <w:rFonts w:hint="eastAsia"/>
          <w:sz w:val="21"/>
          <w:szCs w:val="21"/>
        </w:rPr>
        <w:t>SCSI bus</w:t>
      </w:r>
      <w:r w:rsidRPr="00203FA8">
        <w:rPr>
          <w:rFonts w:hint="eastAsia"/>
          <w:sz w:val="21"/>
          <w:szCs w:val="21"/>
        </w:rPr>
        <w:t>的类型常见的有</w:t>
      </w:r>
      <w:r w:rsidRPr="00203FA8">
        <w:rPr>
          <w:rFonts w:hint="eastAsia"/>
          <w:sz w:val="21"/>
          <w:szCs w:val="21"/>
        </w:rPr>
        <w:t>IDE/ATA,sATA,SAS,iSCSI</w:t>
      </w:r>
      <w:r w:rsidRPr="00203FA8">
        <w:rPr>
          <w:rFonts w:hint="eastAsia"/>
          <w:sz w:val="21"/>
          <w:szCs w:val="21"/>
        </w:rPr>
        <w:t>等。</w:t>
      </w:r>
    </w:p>
    <w:p w:rsidR="001D10F1" w:rsidRPr="00203FA8" w:rsidRDefault="001D10F1" w:rsidP="000240C6">
      <w:pPr>
        <w:pStyle w:val="Alt-W"/>
        <w:rPr>
          <w:sz w:val="21"/>
          <w:szCs w:val="21"/>
        </w:rPr>
      </w:pPr>
      <w:r w:rsidRPr="00203FA8">
        <w:rPr>
          <w:rFonts w:hint="eastAsia"/>
          <w:sz w:val="21"/>
          <w:szCs w:val="21"/>
        </w:rPr>
        <w:t>每一个</w:t>
      </w:r>
      <w:r w:rsidRPr="00203FA8">
        <w:rPr>
          <w:rFonts w:hint="eastAsia"/>
          <w:sz w:val="21"/>
          <w:szCs w:val="21"/>
        </w:rPr>
        <w:t>SCSI bus</w:t>
      </w:r>
      <w:r w:rsidRPr="00203FA8">
        <w:rPr>
          <w:rFonts w:hint="eastAsia"/>
          <w:sz w:val="21"/>
          <w:szCs w:val="21"/>
        </w:rPr>
        <w:t>有多个</w:t>
      </w:r>
      <w:r w:rsidRPr="00203FA8">
        <w:rPr>
          <w:rFonts w:hint="eastAsia"/>
          <w:sz w:val="21"/>
          <w:szCs w:val="21"/>
        </w:rPr>
        <w:t>SCSI</w:t>
      </w:r>
      <w:r w:rsidRPr="00203FA8">
        <w:rPr>
          <w:rFonts w:hint="eastAsia"/>
          <w:sz w:val="21"/>
          <w:szCs w:val="21"/>
        </w:rPr>
        <w:t>设备和其相连接。</w:t>
      </w:r>
      <w:r w:rsidR="000240C6" w:rsidRPr="00203FA8">
        <w:rPr>
          <w:rFonts w:hint="eastAsia"/>
          <w:sz w:val="21"/>
          <w:szCs w:val="21"/>
        </w:rPr>
        <w:t>SCSI</w:t>
      </w:r>
      <w:r w:rsidR="000240C6" w:rsidRPr="00203FA8">
        <w:rPr>
          <w:rFonts w:hint="eastAsia"/>
          <w:sz w:val="21"/>
          <w:szCs w:val="21"/>
        </w:rPr>
        <w:t>总线自己并不直接和硬盘之类的设备通讯，而是通过控制器来和设备建立联系。一个独立的</w:t>
      </w:r>
      <w:r w:rsidR="000240C6" w:rsidRPr="00203FA8">
        <w:rPr>
          <w:rFonts w:hint="eastAsia"/>
          <w:sz w:val="21"/>
          <w:szCs w:val="21"/>
        </w:rPr>
        <w:t>SCSI</w:t>
      </w:r>
      <w:r w:rsidR="000240C6" w:rsidRPr="00203FA8">
        <w:rPr>
          <w:rFonts w:hint="eastAsia"/>
          <w:sz w:val="21"/>
          <w:szCs w:val="21"/>
        </w:rPr>
        <w:t>总线最多可以支持</w:t>
      </w:r>
      <w:r w:rsidR="000240C6" w:rsidRPr="00203FA8">
        <w:rPr>
          <w:rFonts w:hint="eastAsia"/>
          <w:sz w:val="21"/>
          <w:szCs w:val="21"/>
        </w:rPr>
        <w:t>16</w:t>
      </w:r>
      <w:r w:rsidR="000240C6" w:rsidRPr="00203FA8">
        <w:rPr>
          <w:rFonts w:hint="eastAsia"/>
          <w:sz w:val="21"/>
          <w:szCs w:val="21"/>
        </w:rPr>
        <w:t>个设备</w:t>
      </w:r>
    </w:p>
    <w:p w:rsidR="001D10F1" w:rsidRPr="00203FA8" w:rsidRDefault="001D10F1" w:rsidP="001D10F1">
      <w:pPr>
        <w:pStyle w:val="Alt-W"/>
        <w:ind w:left="0" w:firstLine="0"/>
        <w:rPr>
          <w:sz w:val="21"/>
          <w:szCs w:val="21"/>
        </w:rPr>
      </w:pPr>
      <w:r w:rsidRPr="00203FA8">
        <w:rPr>
          <w:rFonts w:hint="eastAsia"/>
          <w:sz w:val="21"/>
          <w:szCs w:val="21"/>
        </w:rPr>
        <w:t xml:space="preserve">     </w:t>
      </w:r>
      <w:r w:rsidRPr="00203FA8">
        <w:rPr>
          <w:rFonts w:hint="eastAsia"/>
          <w:sz w:val="21"/>
          <w:szCs w:val="21"/>
        </w:rPr>
        <w:t>每一个</w:t>
      </w:r>
      <w:r w:rsidRPr="00203FA8">
        <w:rPr>
          <w:rFonts w:hint="eastAsia"/>
          <w:sz w:val="21"/>
          <w:szCs w:val="21"/>
        </w:rPr>
        <w:t>SCSI</w:t>
      </w:r>
      <w:r w:rsidRPr="00203FA8">
        <w:rPr>
          <w:rFonts w:hint="eastAsia"/>
          <w:sz w:val="21"/>
          <w:szCs w:val="21"/>
        </w:rPr>
        <w:t>设备包含多个</w:t>
      </w:r>
      <w:r w:rsidRPr="00203FA8">
        <w:rPr>
          <w:rFonts w:hint="eastAsia"/>
          <w:sz w:val="21"/>
          <w:szCs w:val="21"/>
        </w:rPr>
        <w:t>LUN.</w:t>
      </w:r>
    </w:p>
    <w:p w:rsidR="00FA5A51" w:rsidRPr="00203FA8" w:rsidRDefault="00FA5A51" w:rsidP="00203FA8">
      <w:pPr>
        <w:pStyle w:val="Alt-W"/>
        <w:ind w:firstLineChars="150" w:firstLine="315"/>
        <w:rPr>
          <w:sz w:val="21"/>
          <w:szCs w:val="21"/>
        </w:rPr>
      </w:pPr>
      <w:r w:rsidRPr="00203FA8">
        <w:rPr>
          <w:rFonts w:hint="eastAsia"/>
          <w:sz w:val="21"/>
          <w:szCs w:val="21"/>
        </w:rPr>
        <w:t>因为</w:t>
      </w:r>
      <w:r w:rsidRPr="00203FA8">
        <w:rPr>
          <w:rFonts w:hint="eastAsia"/>
          <w:sz w:val="21"/>
          <w:szCs w:val="21"/>
        </w:rPr>
        <w:t>SCSI</w:t>
      </w:r>
      <w:r w:rsidRPr="00203FA8">
        <w:rPr>
          <w:rFonts w:hint="eastAsia"/>
          <w:sz w:val="21"/>
          <w:szCs w:val="21"/>
        </w:rPr>
        <w:t>设备的映射地址以数字的形式表现，本身就具备层次性，因此映射地址的主要作用有：</w:t>
      </w:r>
    </w:p>
    <w:p w:rsidR="00FA5A51" w:rsidRPr="00203FA8" w:rsidRDefault="00FA5A51" w:rsidP="003F7833">
      <w:pPr>
        <w:pStyle w:val="Alt-W"/>
        <w:numPr>
          <w:ilvl w:val="0"/>
          <w:numId w:val="18"/>
        </w:numPr>
        <w:rPr>
          <w:sz w:val="21"/>
          <w:szCs w:val="21"/>
        </w:rPr>
      </w:pPr>
      <w:r w:rsidRPr="00203FA8">
        <w:rPr>
          <w:rFonts w:hint="eastAsia"/>
          <w:sz w:val="21"/>
          <w:szCs w:val="21"/>
        </w:rPr>
        <w:t>内核通过映射地址为设备命名</w:t>
      </w:r>
    </w:p>
    <w:p w:rsidR="00FA5A51" w:rsidRPr="001A6FBC" w:rsidRDefault="00FA5A51" w:rsidP="003F7833">
      <w:pPr>
        <w:pStyle w:val="Alt-W"/>
        <w:numPr>
          <w:ilvl w:val="0"/>
          <w:numId w:val="18"/>
        </w:numPr>
        <w:rPr>
          <w:sz w:val="21"/>
          <w:szCs w:val="21"/>
        </w:rPr>
      </w:pPr>
      <w:r w:rsidRPr="00203FA8">
        <w:rPr>
          <w:rFonts w:hint="eastAsia"/>
          <w:sz w:val="21"/>
          <w:szCs w:val="21"/>
        </w:rPr>
        <w:t>用户通过映射地址确定系统设备文件和实际物理设备之间的对应关系。</w:t>
      </w:r>
    </w:p>
    <w:p w:rsidR="00FA5A51" w:rsidRPr="00B543BB" w:rsidRDefault="00FA5A51" w:rsidP="003F7833">
      <w:pPr>
        <w:pStyle w:val="3"/>
        <w:numPr>
          <w:ilvl w:val="0"/>
          <w:numId w:val="17"/>
        </w:numPr>
        <w:rPr>
          <w:rFonts w:asciiTheme="minorEastAsia" w:eastAsiaTheme="minorEastAsia" w:hAnsiTheme="minorEastAsia"/>
          <w:sz w:val="21"/>
          <w:szCs w:val="21"/>
        </w:rPr>
      </w:pPr>
      <w:bookmarkStart w:id="53" w:name="_Toc358396297"/>
      <w:r w:rsidRPr="00B543BB">
        <w:rPr>
          <w:rFonts w:asciiTheme="minorEastAsia" w:eastAsiaTheme="minorEastAsia" w:hAnsiTheme="minorEastAsia" w:hint="eastAsia"/>
          <w:sz w:val="21"/>
          <w:szCs w:val="21"/>
        </w:rPr>
        <w:t>如何查看映射地址</w:t>
      </w:r>
      <w:bookmarkEnd w:id="53"/>
    </w:p>
    <w:p w:rsidR="00FA5A51" w:rsidRPr="00203FA8" w:rsidRDefault="00FA5A51" w:rsidP="001A6FBC">
      <w:pPr>
        <w:pStyle w:val="Alt-W"/>
        <w:ind w:left="0" w:firstLineChars="250" w:firstLine="525"/>
        <w:rPr>
          <w:sz w:val="21"/>
          <w:szCs w:val="21"/>
        </w:rPr>
      </w:pPr>
      <w:r w:rsidRPr="00203FA8">
        <w:rPr>
          <w:rFonts w:hint="eastAsia"/>
          <w:sz w:val="21"/>
          <w:szCs w:val="21"/>
        </w:rPr>
        <w:t>查看</w:t>
      </w:r>
      <w:r w:rsidRPr="00203FA8">
        <w:rPr>
          <w:rFonts w:hint="eastAsia"/>
          <w:sz w:val="21"/>
          <w:szCs w:val="21"/>
        </w:rPr>
        <w:t>SCSI</w:t>
      </w:r>
      <w:r w:rsidRPr="00203FA8">
        <w:rPr>
          <w:rFonts w:hint="eastAsia"/>
          <w:sz w:val="21"/>
          <w:szCs w:val="21"/>
        </w:rPr>
        <w:t>设备的映射地址主要有</w:t>
      </w:r>
      <w:r w:rsidRPr="00203FA8">
        <w:rPr>
          <w:rFonts w:hint="eastAsia"/>
          <w:sz w:val="21"/>
          <w:szCs w:val="21"/>
        </w:rPr>
        <w:t>3</w:t>
      </w:r>
      <w:r w:rsidR="001A6FBC">
        <w:rPr>
          <w:rFonts w:hint="eastAsia"/>
          <w:sz w:val="21"/>
          <w:szCs w:val="21"/>
        </w:rPr>
        <w:t>种</w:t>
      </w:r>
      <w:r w:rsidRPr="00203FA8">
        <w:rPr>
          <w:rFonts w:hint="eastAsia"/>
          <w:sz w:val="21"/>
          <w:szCs w:val="21"/>
        </w:rPr>
        <w:t>方法：</w:t>
      </w:r>
    </w:p>
    <w:p w:rsidR="00FA5A51" w:rsidRPr="00203FA8" w:rsidRDefault="00FA5A51" w:rsidP="003F7833">
      <w:pPr>
        <w:pStyle w:val="Alt-W"/>
        <w:numPr>
          <w:ilvl w:val="0"/>
          <w:numId w:val="19"/>
        </w:numPr>
        <w:rPr>
          <w:sz w:val="21"/>
          <w:szCs w:val="21"/>
        </w:rPr>
      </w:pPr>
      <w:r w:rsidRPr="00203FA8">
        <w:rPr>
          <w:rFonts w:hint="eastAsia"/>
          <w:sz w:val="21"/>
          <w:szCs w:val="21"/>
        </w:rPr>
        <w:t># cat /proc/scsi/scsi</w:t>
      </w:r>
    </w:p>
    <w:p w:rsidR="00FA5A51" w:rsidRPr="00203FA8" w:rsidRDefault="00FA5A51" w:rsidP="003F7833">
      <w:pPr>
        <w:pStyle w:val="Alt-W"/>
        <w:numPr>
          <w:ilvl w:val="0"/>
          <w:numId w:val="19"/>
        </w:numPr>
        <w:rPr>
          <w:sz w:val="21"/>
          <w:szCs w:val="21"/>
        </w:rPr>
      </w:pPr>
      <w:r w:rsidRPr="00203FA8">
        <w:rPr>
          <w:rFonts w:hint="eastAsia"/>
          <w:sz w:val="21"/>
          <w:szCs w:val="21"/>
        </w:rPr>
        <w:t>dmesg</w:t>
      </w:r>
      <w:r w:rsidRPr="00203FA8">
        <w:rPr>
          <w:rFonts w:hint="eastAsia"/>
          <w:sz w:val="21"/>
          <w:szCs w:val="21"/>
        </w:rPr>
        <w:t>命令或者</w:t>
      </w:r>
      <w:r w:rsidRPr="00203FA8">
        <w:rPr>
          <w:rFonts w:hint="eastAsia"/>
          <w:sz w:val="21"/>
          <w:szCs w:val="21"/>
        </w:rPr>
        <w:t xml:space="preserve"> cat /var/log/dmesg</w:t>
      </w:r>
    </w:p>
    <w:p w:rsidR="004C1A02" w:rsidRPr="00203FA8" w:rsidRDefault="00FA5A51" w:rsidP="00203FA8">
      <w:pPr>
        <w:pStyle w:val="Alt-W"/>
        <w:ind w:firstLineChars="350" w:firstLine="735"/>
        <w:rPr>
          <w:sz w:val="21"/>
          <w:szCs w:val="21"/>
        </w:rPr>
      </w:pPr>
      <w:r w:rsidRPr="00203FA8">
        <w:rPr>
          <w:rFonts w:hint="eastAsia"/>
          <w:sz w:val="21"/>
          <w:szCs w:val="21"/>
        </w:rPr>
        <w:t>内核识别到</w:t>
      </w:r>
      <w:r w:rsidRPr="00203FA8">
        <w:rPr>
          <w:rFonts w:hint="eastAsia"/>
          <w:sz w:val="21"/>
          <w:szCs w:val="21"/>
        </w:rPr>
        <w:t>SCSI</w:t>
      </w:r>
      <w:r w:rsidRPr="00203FA8">
        <w:rPr>
          <w:rFonts w:hint="eastAsia"/>
          <w:sz w:val="21"/>
          <w:szCs w:val="21"/>
        </w:rPr>
        <w:t>设备时，内核日志中会出现该设备的各种信息，包括映射地址。</w:t>
      </w:r>
    </w:p>
    <w:p w:rsidR="00FA5A51" w:rsidRPr="00203FA8" w:rsidRDefault="00FA5A51" w:rsidP="003F7833">
      <w:pPr>
        <w:pStyle w:val="Alt-W"/>
        <w:numPr>
          <w:ilvl w:val="0"/>
          <w:numId w:val="19"/>
        </w:numPr>
        <w:rPr>
          <w:sz w:val="21"/>
          <w:szCs w:val="21"/>
        </w:rPr>
      </w:pPr>
      <w:r w:rsidRPr="00203FA8">
        <w:rPr>
          <w:rFonts w:hint="eastAsia"/>
          <w:sz w:val="21"/>
          <w:szCs w:val="21"/>
        </w:rPr>
        <w:t>sg_map</w:t>
      </w:r>
      <w:r w:rsidRPr="00203FA8">
        <w:rPr>
          <w:rFonts w:hint="eastAsia"/>
          <w:sz w:val="21"/>
          <w:szCs w:val="21"/>
        </w:rPr>
        <w:t>命令</w:t>
      </w:r>
    </w:p>
    <w:p w:rsidR="00FA5A51" w:rsidRPr="00203FA8" w:rsidRDefault="00FA5A51" w:rsidP="00203FA8">
      <w:pPr>
        <w:pStyle w:val="Alt-W"/>
        <w:ind w:firstLineChars="350" w:firstLine="735"/>
        <w:rPr>
          <w:sz w:val="21"/>
          <w:szCs w:val="21"/>
        </w:rPr>
      </w:pPr>
      <w:r w:rsidRPr="00203FA8">
        <w:rPr>
          <w:rFonts w:hint="eastAsia"/>
          <w:sz w:val="21"/>
          <w:szCs w:val="21"/>
        </w:rPr>
        <w:t>sg_map</w:t>
      </w:r>
      <w:r w:rsidRPr="00203FA8">
        <w:rPr>
          <w:rFonts w:hint="eastAsia"/>
          <w:sz w:val="21"/>
          <w:szCs w:val="21"/>
        </w:rPr>
        <w:t>是</w:t>
      </w:r>
      <w:r w:rsidR="006A7D8E" w:rsidRPr="00203FA8">
        <w:rPr>
          <w:rFonts w:hint="eastAsia"/>
          <w:sz w:val="21"/>
          <w:szCs w:val="21"/>
        </w:rPr>
        <w:t>sg3-</w:t>
      </w:r>
      <w:r w:rsidRPr="00203FA8">
        <w:rPr>
          <w:rFonts w:hint="eastAsia"/>
          <w:sz w:val="21"/>
          <w:szCs w:val="21"/>
        </w:rPr>
        <w:t>utils</w:t>
      </w:r>
      <w:r w:rsidRPr="00203FA8">
        <w:rPr>
          <w:rFonts w:hint="eastAsia"/>
          <w:sz w:val="21"/>
          <w:szCs w:val="21"/>
        </w:rPr>
        <w:t>工具包中的命令，</w:t>
      </w:r>
      <w:r w:rsidR="006A7D8E" w:rsidRPr="00203FA8">
        <w:rPr>
          <w:sz w:val="21"/>
          <w:szCs w:val="21"/>
        </w:rPr>
        <w:t>sg_map -x</w:t>
      </w:r>
      <w:r w:rsidRPr="00203FA8">
        <w:rPr>
          <w:rFonts w:hint="eastAsia"/>
          <w:sz w:val="21"/>
          <w:szCs w:val="21"/>
        </w:rPr>
        <w:t>可以打印出设备文件和</w:t>
      </w:r>
      <w:r w:rsidRPr="00203FA8">
        <w:rPr>
          <w:rFonts w:hint="eastAsia"/>
          <w:sz w:val="21"/>
          <w:szCs w:val="21"/>
        </w:rPr>
        <w:t>SCSI</w:t>
      </w:r>
      <w:r w:rsidRPr="00203FA8">
        <w:rPr>
          <w:rFonts w:hint="eastAsia"/>
          <w:sz w:val="21"/>
          <w:szCs w:val="21"/>
        </w:rPr>
        <w:t>映射地址之间的对应关系。</w:t>
      </w:r>
    </w:p>
    <w:p w:rsidR="001D10F1" w:rsidRPr="00B543BB" w:rsidRDefault="001D10F1" w:rsidP="003F7833">
      <w:pPr>
        <w:pStyle w:val="3"/>
        <w:numPr>
          <w:ilvl w:val="0"/>
          <w:numId w:val="17"/>
        </w:numPr>
        <w:rPr>
          <w:rFonts w:asciiTheme="minorEastAsia" w:eastAsiaTheme="minorEastAsia" w:hAnsiTheme="minorEastAsia"/>
        </w:rPr>
      </w:pPr>
      <w:bookmarkStart w:id="54" w:name="_Toc358396298"/>
      <w:r w:rsidRPr="00B543BB">
        <w:rPr>
          <w:rFonts w:asciiTheme="minorEastAsia" w:eastAsiaTheme="minorEastAsia" w:hAnsiTheme="minorEastAsia" w:hint="eastAsia"/>
        </w:rPr>
        <w:t>LUN的进一步解释</w:t>
      </w:r>
      <w:bookmarkEnd w:id="54"/>
    </w:p>
    <w:p w:rsidR="000240C6" w:rsidRPr="00203FA8" w:rsidRDefault="001D10F1" w:rsidP="001D10F1">
      <w:pPr>
        <w:pStyle w:val="Alt-W"/>
        <w:rPr>
          <w:sz w:val="21"/>
          <w:szCs w:val="21"/>
        </w:rPr>
      </w:pPr>
      <w:r w:rsidRPr="00203FA8">
        <w:rPr>
          <w:rFonts w:hint="eastAsia"/>
          <w:sz w:val="21"/>
          <w:szCs w:val="21"/>
        </w:rPr>
        <w:t>早期的</w:t>
      </w:r>
      <w:r w:rsidRPr="00203FA8">
        <w:rPr>
          <w:rFonts w:hint="eastAsia"/>
          <w:sz w:val="21"/>
          <w:szCs w:val="21"/>
        </w:rPr>
        <w:t>SCSI</w:t>
      </w:r>
      <w:r w:rsidR="000240C6" w:rsidRPr="00203FA8">
        <w:rPr>
          <w:rFonts w:hint="eastAsia"/>
          <w:sz w:val="21"/>
          <w:szCs w:val="21"/>
        </w:rPr>
        <w:t>系统采</w:t>
      </w:r>
      <w:r w:rsidR="000240C6" w:rsidRPr="00203FA8">
        <w:rPr>
          <w:rFonts w:hint="eastAsia"/>
          <w:sz w:val="21"/>
          <w:szCs w:val="21"/>
        </w:rPr>
        <w:t>3</w:t>
      </w:r>
      <w:r w:rsidR="000240C6" w:rsidRPr="00203FA8">
        <w:rPr>
          <w:rFonts w:hint="eastAsia"/>
          <w:sz w:val="21"/>
          <w:szCs w:val="21"/>
        </w:rPr>
        <w:t>位</w:t>
      </w:r>
      <w:r w:rsidRPr="00203FA8">
        <w:rPr>
          <w:rFonts w:hint="eastAsia"/>
          <w:sz w:val="21"/>
          <w:szCs w:val="21"/>
        </w:rPr>
        <w:t>ID</w:t>
      </w:r>
      <w:r w:rsidRPr="00203FA8">
        <w:rPr>
          <w:rFonts w:hint="eastAsia"/>
          <w:sz w:val="21"/>
          <w:szCs w:val="21"/>
        </w:rPr>
        <w:t>，一个</w:t>
      </w:r>
      <w:r w:rsidRPr="00203FA8">
        <w:rPr>
          <w:rFonts w:hint="eastAsia"/>
          <w:sz w:val="21"/>
          <w:szCs w:val="21"/>
        </w:rPr>
        <w:t>SCSI</w:t>
      </w:r>
      <w:r w:rsidRPr="00203FA8">
        <w:rPr>
          <w:rFonts w:hint="eastAsia"/>
          <w:sz w:val="21"/>
          <w:szCs w:val="21"/>
        </w:rPr>
        <w:t>总线上只能接驳</w:t>
      </w:r>
      <w:r w:rsidRPr="00203FA8">
        <w:rPr>
          <w:rFonts w:hint="eastAsia"/>
          <w:sz w:val="21"/>
          <w:szCs w:val="21"/>
        </w:rPr>
        <w:t>8</w:t>
      </w:r>
      <w:r w:rsidRPr="00203FA8">
        <w:rPr>
          <w:rFonts w:hint="eastAsia"/>
          <w:sz w:val="21"/>
          <w:szCs w:val="21"/>
        </w:rPr>
        <w:t>个设备，除了</w:t>
      </w:r>
      <w:r w:rsidRPr="00203FA8">
        <w:rPr>
          <w:rFonts w:hint="eastAsia"/>
          <w:sz w:val="21"/>
          <w:szCs w:val="21"/>
        </w:rPr>
        <w:t xml:space="preserve">SCSI </w:t>
      </w:r>
      <w:r w:rsidRPr="00203FA8">
        <w:rPr>
          <w:rFonts w:hint="eastAsia"/>
          <w:sz w:val="21"/>
          <w:szCs w:val="21"/>
        </w:rPr>
        <w:t>控制卡占用了一个</w:t>
      </w:r>
      <w:r w:rsidRPr="00203FA8">
        <w:rPr>
          <w:rFonts w:hint="eastAsia"/>
          <w:sz w:val="21"/>
          <w:szCs w:val="21"/>
        </w:rPr>
        <w:t>ID</w:t>
      </w:r>
      <w:r w:rsidRPr="00203FA8">
        <w:rPr>
          <w:rFonts w:hint="eastAsia"/>
          <w:sz w:val="21"/>
          <w:szCs w:val="21"/>
        </w:rPr>
        <w:t>外，只剩</w:t>
      </w:r>
      <w:r w:rsidRPr="00203FA8">
        <w:rPr>
          <w:rFonts w:hint="eastAsia"/>
          <w:sz w:val="21"/>
          <w:szCs w:val="21"/>
        </w:rPr>
        <w:t>7</w:t>
      </w:r>
      <w:r w:rsidRPr="00203FA8">
        <w:rPr>
          <w:rFonts w:hint="eastAsia"/>
          <w:sz w:val="21"/>
          <w:szCs w:val="21"/>
        </w:rPr>
        <w:t>个设备号可用。尽管</w:t>
      </w:r>
      <w:r w:rsidRPr="00203FA8">
        <w:rPr>
          <w:rFonts w:hint="eastAsia"/>
          <w:sz w:val="21"/>
          <w:szCs w:val="21"/>
        </w:rPr>
        <w:t>SCSI</w:t>
      </w:r>
      <w:r w:rsidRPr="00203FA8">
        <w:rPr>
          <w:rFonts w:hint="eastAsia"/>
          <w:sz w:val="21"/>
          <w:szCs w:val="21"/>
        </w:rPr>
        <w:t>以后采用了</w:t>
      </w:r>
      <w:r w:rsidRPr="00203FA8">
        <w:rPr>
          <w:rFonts w:hint="eastAsia"/>
          <w:sz w:val="21"/>
          <w:szCs w:val="21"/>
        </w:rPr>
        <w:t>4</w:t>
      </w:r>
      <w:r w:rsidRPr="00203FA8">
        <w:rPr>
          <w:rFonts w:hint="eastAsia"/>
          <w:sz w:val="21"/>
          <w:szCs w:val="21"/>
        </w:rPr>
        <w:t>位</w:t>
      </w:r>
      <w:r w:rsidRPr="00203FA8">
        <w:rPr>
          <w:rFonts w:hint="eastAsia"/>
          <w:sz w:val="21"/>
          <w:szCs w:val="21"/>
        </w:rPr>
        <w:t>ID</w:t>
      </w:r>
      <w:r w:rsidRPr="00203FA8">
        <w:rPr>
          <w:rFonts w:hint="eastAsia"/>
          <w:sz w:val="21"/>
          <w:szCs w:val="21"/>
        </w:rPr>
        <w:t>，扩展到了</w:t>
      </w:r>
      <w:r w:rsidRPr="00203FA8">
        <w:rPr>
          <w:rFonts w:hint="eastAsia"/>
          <w:sz w:val="21"/>
          <w:szCs w:val="21"/>
        </w:rPr>
        <w:t>16</w:t>
      </w:r>
      <w:r w:rsidRPr="00203FA8">
        <w:rPr>
          <w:rFonts w:hint="eastAsia"/>
          <w:sz w:val="21"/>
          <w:szCs w:val="21"/>
        </w:rPr>
        <w:t>个设备，但对于现代的存储设备，这种</w:t>
      </w:r>
      <w:proofErr w:type="gramStart"/>
      <w:r w:rsidRPr="00203FA8">
        <w:rPr>
          <w:rFonts w:hint="eastAsia"/>
          <w:sz w:val="21"/>
          <w:szCs w:val="21"/>
        </w:rPr>
        <w:t>个</w:t>
      </w:r>
      <w:proofErr w:type="gramEnd"/>
      <w:r w:rsidRPr="00203FA8">
        <w:rPr>
          <w:rFonts w:hint="eastAsia"/>
          <w:sz w:val="21"/>
          <w:szCs w:val="21"/>
        </w:rPr>
        <w:t>位数的</w:t>
      </w:r>
      <w:r w:rsidRPr="00203FA8">
        <w:rPr>
          <w:rFonts w:hint="eastAsia"/>
          <w:sz w:val="21"/>
          <w:szCs w:val="21"/>
        </w:rPr>
        <w:t>ID</w:t>
      </w:r>
      <w:r w:rsidRPr="00203FA8">
        <w:rPr>
          <w:rFonts w:hint="eastAsia"/>
          <w:sz w:val="21"/>
          <w:szCs w:val="21"/>
        </w:rPr>
        <w:t>识别</w:t>
      </w:r>
      <w:proofErr w:type="gramStart"/>
      <w:r w:rsidRPr="00203FA8">
        <w:rPr>
          <w:rFonts w:hint="eastAsia"/>
          <w:sz w:val="21"/>
          <w:szCs w:val="21"/>
        </w:rPr>
        <w:t>号显然</w:t>
      </w:r>
      <w:proofErr w:type="gramEnd"/>
      <w:r w:rsidRPr="00203FA8">
        <w:rPr>
          <w:rFonts w:hint="eastAsia"/>
          <w:sz w:val="21"/>
          <w:szCs w:val="21"/>
        </w:rPr>
        <w:t xml:space="preserve"> </w:t>
      </w:r>
      <w:r w:rsidRPr="00203FA8">
        <w:rPr>
          <w:rFonts w:hint="eastAsia"/>
          <w:sz w:val="21"/>
          <w:szCs w:val="21"/>
        </w:rPr>
        <w:t>不够用。</w:t>
      </w:r>
    </w:p>
    <w:p w:rsidR="000240C6" w:rsidRPr="00203FA8" w:rsidRDefault="001D10F1" w:rsidP="00203FA8">
      <w:pPr>
        <w:pStyle w:val="Alt-W"/>
        <w:ind w:firstLineChars="150" w:firstLine="315"/>
        <w:rPr>
          <w:sz w:val="21"/>
          <w:szCs w:val="21"/>
        </w:rPr>
      </w:pPr>
      <w:r w:rsidRPr="00203FA8">
        <w:rPr>
          <w:rFonts w:hint="eastAsia"/>
          <w:sz w:val="21"/>
          <w:szCs w:val="21"/>
        </w:rPr>
        <w:t>LUN ID</w:t>
      </w:r>
      <w:r w:rsidR="000240C6" w:rsidRPr="00203FA8">
        <w:rPr>
          <w:rFonts w:hint="eastAsia"/>
          <w:sz w:val="21"/>
          <w:szCs w:val="21"/>
        </w:rPr>
        <w:t>的作用在于</w:t>
      </w:r>
      <w:r w:rsidRPr="00203FA8">
        <w:rPr>
          <w:rFonts w:hint="eastAsia"/>
          <w:sz w:val="21"/>
          <w:szCs w:val="21"/>
        </w:rPr>
        <w:t>扩充了</w:t>
      </w:r>
      <w:r w:rsidRPr="00203FA8">
        <w:rPr>
          <w:rFonts w:hint="eastAsia"/>
          <w:sz w:val="21"/>
          <w:szCs w:val="21"/>
        </w:rPr>
        <w:t>Target ID</w:t>
      </w:r>
      <w:r w:rsidRPr="00203FA8">
        <w:rPr>
          <w:rFonts w:hint="eastAsia"/>
          <w:sz w:val="21"/>
          <w:szCs w:val="21"/>
        </w:rPr>
        <w:t>。每个</w:t>
      </w:r>
      <w:r w:rsidRPr="00203FA8">
        <w:rPr>
          <w:rFonts w:hint="eastAsia"/>
          <w:sz w:val="21"/>
          <w:szCs w:val="21"/>
        </w:rPr>
        <w:t>Target</w:t>
      </w:r>
      <w:r w:rsidRPr="00203FA8">
        <w:rPr>
          <w:rFonts w:hint="eastAsia"/>
          <w:sz w:val="21"/>
          <w:szCs w:val="21"/>
        </w:rPr>
        <w:t>下都可以有多个</w:t>
      </w:r>
      <w:r w:rsidRPr="00203FA8">
        <w:rPr>
          <w:rFonts w:hint="eastAsia"/>
          <w:sz w:val="21"/>
          <w:szCs w:val="21"/>
        </w:rPr>
        <w:t>LUN Device</w:t>
      </w:r>
      <w:r w:rsidRPr="00203FA8">
        <w:rPr>
          <w:rFonts w:hint="eastAsia"/>
          <w:sz w:val="21"/>
          <w:szCs w:val="21"/>
        </w:rPr>
        <w:t>，我们通常简称</w:t>
      </w:r>
      <w:r w:rsidRPr="00203FA8">
        <w:rPr>
          <w:rFonts w:hint="eastAsia"/>
          <w:sz w:val="21"/>
          <w:szCs w:val="21"/>
        </w:rPr>
        <w:t>LUN Device</w:t>
      </w:r>
      <w:r w:rsidRPr="00203FA8">
        <w:rPr>
          <w:rFonts w:hint="eastAsia"/>
          <w:sz w:val="21"/>
          <w:szCs w:val="21"/>
        </w:rPr>
        <w:t>为</w:t>
      </w:r>
      <w:r w:rsidRPr="00203FA8">
        <w:rPr>
          <w:rFonts w:hint="eastAsia"/>
          <w:sz w:val="21"/>
          <w:szCs w:val="21"/>
        </w:rPr>
        <w:t>LUN</w:t>
      </w:r>
      <w:r w:rsidRPr="00203FA8">
        <w:rPr>
          <w:rFonts w:hint="eastAsia"/>
          <w:sz w:val="21"/>
          <w:szCs w:val="21"/>
        </w:rPr>
        <w:t>，这样就可以说每个设备的描述就有原来的</w:t>
      </w:r>
      <w:r w:rsidRPr="00203FA8">
        <w:rPr>
          <w:rFonts w:hint="eastAsia"/>
          <w:sz w:val="21"/>
          <w:szCs w:val="21"/>
        </w:rPr>
        <w:t>Target x</w:t>
      </w:r>
      <w:r w:rsidRPr="00203FA8">
        <w:rPr>
          <w:rFonts w:hint="eastAsia"/>
          <w:sz w:val="21"/>
          <w:szCs w:val="21"/>
        </w:rPr>
        <w:t>变成</w:t>
      </w:r>
      <w:r w:rsidRPr="00203FA8">
        <w:rPr>
          <w:rFonts w:hint="eastAsia"/>
          <w:sz w:val="21"/>
          <w:szCs w:val="21"/>
        </w:rPr>
        <w:t>Target x LUN y</w:t>
      </w:r>
      <w:r w:rsidRPr="00203FA8">
        <w:rPr>
          <w:rFonts w:hint="eastAsia"/>
          <w:sz w:val="21"/>
          <w:szCs w:val="21"/>
        </w:rPr>
        <w:t>了，</w:t>
      </w:r>
      <w:r w:rsidR="000240C6" w:rsidRPr="00203FA8">
        <w:rPr>
          <w:rFonts w:hint="eastAsia"/>
          <w:sz w:val="21"/>
          <w:szCs w:val="21"/>
        </w:rPr>
        <w:t>这样</w:t>
      </w:r>
      <w:r w:rsidRPr="00203FA8">
        <w:rPr>
          <w:rFonts w:hint="eastAsia"/>
          <w:sz w:val="21"/>
          <w:szCs w:val="21"/>
        </w:rPr>
        <w:t>描述设备的能力增强了，同时也能对存储空间内的磁盘进行单独的管理。</w:t>
      </w:r>
    </w:p>
    <w:p w:rsidR="001D10F1" w:rsidRPr="00203FA8" w:rsidRDefault="001D10F1" w:rsidP="001D10F1">
      <w:pPr>
        <w:pStyle w:val="Alt-W"/>
        <w:rPr>
          <w:sz w:val="21"/>
          <w:szCs w:val="21"/>
        </w:rPr>
      </w:pPr>
      <w:r w:rsidRPr="00203FA8">
        <w:rPr>
          <w:rFonts w:hint="eastAsia"/>
          <w:sz w:val="21"/>
          <w:szCs w:val="21"/>
        </w:rPr>
        <w:t>LUN ID</w:t>
      </w:r>
      <w:r w:rsidRPr="00203FA8">
        <w:rPr>
          <w:rFonts w:hint="eastAsia"/>
          <w:sz w:val="21"/>
          <w:szCs w:val="21"/>
        </w:rPr>
        <w:t>不等于某个设备，只是个号码而已，不代表任何实体属性，在我们的实际环境里，我们碰到的</w:t>
      </w:r>
      <w:r w:rsidRPr="00203FA8">
        <w:rPr>
          <w:rFonts w:hint="eastAsia"/>
          <w:sz w:val="21"/>
          <w:szCs w:val="21"/>
        </w:rPr>
        <w:t>LUN</w:t>
      </w:r>
      <w:r w:rsidR="003D690F" w:rsidRPr="00203FA8">
        <w:rPr>
          <w:rFonts w:hint="eastAsia"/>
          <w:sz w:val="21"/>
          <w:szCs w:val="21"/>
        </w:rPr>
        <w:t>可能是磁盘空间、磁带机等</w:t>
      </w:r>
      <w:r w:rsidRPr="00203FA8">
        <w:rPr>
          <w:rFonts w:hint="eastAsia"/>
          <w:sz w:val="21"/>
          <w:szCs w:val="21"/>
        </w:rPr>
        <w:t>。</w:t>
      </w:r>
      <w:r w:rsidRPr="00203FA8">
        <w:rPr>
          <w:rFonts w:hint="eastAsia"/>
          <w:sz w:val="21"/>
          <w:szCs w:val="21"/>
        </w:rPr>
        <w:t xml:space="preserve"> </w:t>
      </w:r>
    </w:p>
    <w:p w:rsidR="00761265" w:rsidRPr="00203FA8" w:rsidRDefault="003D690F" w:rsidP="00E43EAA">
      <w:pPr>
        <w:pStyle w:val="Alt-W"/>
        <w:rPr>
          <w:sz w:val="21"/>
          <w:szCs w:val="21"/>
        </w:rPr>
      </w:pPr>
      <w:r w:rsidRPr="00203FA8">
        <w:rPr>
          <w:rFonts w:hint="eastAsia"/>
          <w:sz w:val="21"/>
          <w:szCs w:val="21"/>
        </w:rPr>
        <w:t>从</w:t>
      </w:r>
      <w:r w:rsidRPr="00203FA8">
        <w:rPr>
          <w:rFonts w:hint="eastAsia"/>
          <w:sz w:val="21"/>
          <w:szCs w:val="21"/>
        </w:rPr>
        <w:t xml:space="preserve">linux </w:t>
      </w:r>
      <w:r w:rsidRPr="00203FA8">
        <w:rPr>
          <w:rFonts w:hint="eastAsia"/>
          <w:sz w:val="21"/>
          <w:szCs w:val="21"/>
        </w:rPr>
        <w:t>的系统的</w:t>
      </w:r>
      <w:r w:rsidRPr="00203FA8">
        <w:rPr>
          <w:rFonts w:hint="eastAsia"/>
          <w:sz w:val="21"/>
          <w:szCs w:val="21"/>
        </w:rPr>
        <w:t>SCSI</w:t>
      </w:r>
      <w:r w:rsidRPr="00203FA8">
        <w:rPr>
          <w:rFonts w:hint="eastAsia"/>
          <w:sz w:val="21"/>
          <w:szCs w:val="21"/>
        </w:rPr>
        <w:t>设备的视角来看，</w:t>
      </w:r>
      <w:r w:rsidRPr="00203FA8">
        <w:rPr>
          <w:rFonts w:hint="eastAsia"/>
          <w:sz w:val="21"/>
          <w:szCs w:val="21"/>
        </w:rPr>
        <w:t>LUN</w:t>
      </w:r>
      <w:r w:rsidRPr="00203FA8">
        <w:rPr>
          <w:rFonts w:hint="eastAsia"/>
          <w:sz w:val="21"/>
          <w:szCs w:val="21"/>
        </w:rPr>
        <w:t>是</w:t>
      </w:r>
      <w:r w:rsidRPr="00203FA8">
        <w:rPr>
          <w:rFonts w:hint="eastAsia"/>
          <w:sz w:val="21"/>
          <w:szCs w:val="21"/>
        </w:rPr>
        <w:t>SCSI</w:t>
      </w:r>
      <w:r w:rsidRPr="00203FA8">
        <w:rPr>
          <w:rFonts w:hint="eastAsia"/>
          <w:sz w:val="21"/>
          <w:szCs w:val="21"/>
        </w:rPr>
        <w:t>地址的一个组成部分。</w:t>
      </w:r>
    </w:p>
    <w:p w:rsidR="00115554" w:rsidRPr="004B78CB" w:rsidRDefault="00B978D5" w:rsidP="00857054">
      <w:pPr>
        <w:pStyle w:val="2"/>
        <w:rPr>
          <w:sz w:val="24"/>
          <w:szCs w:val="24"/>
        </w:rPr>
      </w:pPr>
      <w:bookmarkStart w:id="55" w:name="_Toc358396299"/>
      <w:r w:rsidRPr="004B78CB">
        <w:rPr>
          <w:rFonts w:hint="eastAsia"/>
          <w:sz w:val="24"/>
          <w:szCs w:val="24"/>
        </w:rPr>
        <w:t>iSCSI</w:t>
      </w:r>
      <w:r w:rsidR="00115554" w:rsidRPr="004B78CB">
        <w:rPr>
          <w:rFonts w:hint="eastAsia"/>
          <w:sz w:val="24"/>
          <w:szCs w:val="24"/>
        </w:rPr>
        <w:t>安装</w:t>
      </w:r>
      <w:bookmarkEnd w:id="55"/>
    </w:p>
    <w:p w:rsidR="00B978D5" w:rsidRDefault="00B978D5" w:rsidP="00B978D5">
      <w:pPr>
        <w:pStyle w:val="Alt-W"/>
      </w:pPr>
      <w:r>
        <w:rPr>
          <w:rFonts w:hint="eastAsia"/>
        </w:rPr>
        <w:t>l</w:t>
      </w:r>
      <w:r w:rsidRPr="00DD32EB">
        <w:rPr>
          <w:rFonts w:hint="eastAsia"/>
        </w:rPr>
        <w:t>io</w:t>
      </w:r>
      <w:r>
        <w:rPr>
          <w:rFonts w:hint="eastAsia"/>
        </w:rPr>
        <w:t>和</w:t>
      </w:r>
      <w:r>
        <w:rPr>
          <w:rFonts w:hint="eastAsia"/>
        </w:rPr>
        <w:t>open-iscsi</w:t>
      </w:r>
      <w:r>
        <w:rPr>
          <w:rFonts w:hint="eastAsia"/>
        </w:rPr>
        <w:t>分别是</w:t>
      </w:r>
      <w:r>
        <w:rPr>
          <w:rFonts w:hint="eastAsia"/>
        </w:rPr>
        <w:t>target</w:t>
      </w:r>
      <w:r>
        <w:rPr>
          <w:rFonts w:hint="eastAsia"/>
        </w:rPr>
        <w:t>端和</w:t>
      </w:r>
      <w:r>
        <w:rPr>
          <w:rFonts w:hint="eastAsia"/>
        </w:rPr>
        <w:t>initiator</w:t>
      </w:r>
      <w:r>
        <w:rPr>
          <w:rFonts w:hint="eastAsia"/>
        </w:rPr>
        <w:t>端的一个实现</w:t>
      </w:r>
      <w:r>
        <w:rPr>
          <w:rFonts w:hint="eastAsia"/>
        </w:rPr>
        <w:t>,</w:t>
      </w:r>
      <w:r>
        <w:rPr>
          <w:rFonts w:hint="eastAsia"/>
        </w:rPr>
        <w:t>其安装</w:t>
      </w:r>
      <w:proofErr w:type="gramStart"/>
      <w:r>
        <w:rPr>
          <w:rFonts w:hint="eastAsia"/>
        </w:rPr>
        <w:t>包分别</w:t>
      </w:r>
      <w:proofErr w:type="gramEnd"/>
      <w:r>
        <w:rPr>
          <w:rFonts w:hint="eastAsia"/>
        </w:rPr>
        <w:t>为</w:t>
      </w:r>
      <w:r>
        <w:rPr>
          <w:rFonts w:hint="eastAsia"/>
        </w:rPr>
        <w:t>lio-uitls</w:t>
      </w:r>
      <w:r>
        <w:rPr>
          <w:rFonts w:hint="eastAsia"/>
        </w:rPr>
        <w:t>和</w:t>
      </w:r>
      <w:r>
        <w:rPr>
          <w:rFonts w:hint="eastAsia"/>
        </w:rPr>
        <w:t>open-iscsi</w:t>
      </w:r>
      <w:r>
        <w:rPr>
          <w:rFonts w:hint="eastAsia"/>
        </w:rPr>
        <w:t>。本文中主要讲解这两种工具的使用方式</w:t>
      </w:r>
    </w:p>
    <w:p w:rsidR="00B978D5" w:rsidRPr="004B78CB" w:rsidRDefault="00115554" w:rsidP="00B978D5">
      <w:pPr>
        <w:pStyle w:val="3"/>
        <w:numPr>
          <w:ilvl w:val="2"/>
          <w:numId w:val="1"/>
        </w:numPr>
        <w:rPr>
          <w:rFonts w:asciiTheme="majorEastAsia" w:eastAsiaTheme="majorEastAsia" w:hAnsiTheme="majorEastAsia"/>
        </w:rPr>
      </w:pPr>
      <w:bookmarkStart w:id="56" w:name="_安装及卸载"/>
      <w:bookmarkStart w:id="57" w:name="_Toc358396300"/>
      <w:bookmarkEnd w:id="56"/>
      <w:r w:rsidRPr="004B78CB">
        <w:rPr>
          <w:rFonts w:asciiTheme="majorEastAsia" w:eastAsiaTheme="majorEastAsia" w:hAnsiTheme="majorEastAsia" w:hint="eastAsia"/>
        </w:rPr>
        <w:lastRenderedPageBreak/>
        <w:t>安装及卸载</w:t>
      </w:r>
      <w:bookmarkEnd w:id="57"/>
    </w:p>
    <w:p w:rsidR="00B978D5" w:rsidRDefault="00B978D5" w:rsidP="003F7833">
      <w:pPr>
        <w:pStyle w:val="Alt-W"/>
        <w:numPr>
          <w:ilvl w:val="0"/>
          <w:numId w:val="19"/>
        </w:numPr>
      </w:pPr>
      <w:r>
        <w:rPr>
          <w:rFonts w:hint="eastAsia"/>
        </w:rPr>
        <w:t>lio-utils</w:t>
      </w:r>
      <w:r>
        <w:rPr>
          <w:rFonts w:hint="eastAsia"/>
        </w:rPr>
        <w:t>的安装</w:t>
      </w:r>
      <w:r w:rsidR="00503946">
        <w:rPr>
          <w:rFonts w:hint="eastAsia"/>
        </w:rPr>
        <w:t>卸载</w:t>
      </w:r>
    </w:p>
    <w:p w:rsidR="009A1C44" w:rsidRDefault="009A1C44" w:rsidP="004B78CB">
      <w:pPr>
        <w:pStyle w:val="Alt-W"/>
        <w:ind w:left="0" w:firstLineChars="400" w:firstLine="960"/>
      </w:pPr>
      <w:proofErr w:type="gramStart"/>
      <w:r>
        <w:t>apt-get</w:t>
      </w:r>
      <w:proofErr w:type="gramEnd"/>
      <w:r>
        <w:t xml:space="preserve"> install lio-utils</w:t>
      </w:r>
    </w:p>
    <w:p w:rsidR="00503946" w:rsidRDefault="00503946" w:rsidP="004B78CB">
      <w:pPr>
        <w:pStyle w:val="Alt-W"/>
        <w:ind w:left="0" w:firstLineChars="400" w:firstLine="960"/>
      </w:pPr>
      <w:proofErr w:type="gramStart"/>
      <w:r w:rsidRPr="00503946">
        <w:t>apt-get</w:t>
      </w:r>
      <w:proofErr w:type="gramEnd"/>
      <w:r w:rsidRPr="00503946">
        <w:t xml:space="preserve"> remove lio-utils</w:t>
      </w:r>
    </w:p>
    <w:p w:rsidR="009A1C44" w:rsidRPr="00B978D5" w:rsidRDefault="00503946" w:rsidP="003F7833">
      <w:pPr>
        <w:pStyle w:val="Alt-W"/>
        <w:numPr>
          <w:ilvl w:val="0"/>
          <w:numId w:val="19"/>
        </w:numPr>
      </w:pPr>
      <w:r>
        <w:rPr>
          <w:rFonts w:hint="eastAsia"/>
        </w:rPr>
        <w:t>open-iscsi</w:t>
      </w:r>
      <w:r>
        <w:rPr>
          <w:rFonts w:hint="eastAsia"/>
        </w:rPr>
        <w:t>的安装卸载</w:t>
      </w:r>
    </w:p>
    <w:p w:rsidR="00115554" w:rsidRDefault="00115554" w:rsidP="00042730">
      <w:pPr>
        <w:pStyle w:val="Alt-W"/>
        <w:ind w:left="0" w:firstLineChars="450" w:firstLine="1080"/>
      </w:pPr>
      <w:proofErr w:type="gramStart"/>
      <w:r w:rsidRPr="00115554">
        <w:t>apt-get</w:t>
      </w:r>
      <w:proofErr w:type="gramEnd"/>
      <w:r w:rsidRPr="00115554">
        <w:t xml:space="preserve"> install open-iscsi</w:t>
      </w:r>
    </w:p>
    <w:p w:rsidR="009F281C" w:rsidRDefault="009F281C" w:rsidP="00042730">
      <w:pPr>
        <w:pStyle w:val="Alt-W"/>
        <w:ind w:left="0" w:firstLineChars="450" w:firstLine="1080"/>
      </w:pPr>
      <w:proofErr w:type="gramStart"/>
      <w:r w:rsidRPr="009F281C">
        <w:t>apt-get</w:t>
      </w:r>
      <w:proofErr w:type="gramEnd"/>
      <w:r w:rsidRPr="009F281C">
        <w:t xml:space="preserve"> remove --purge open-iscsi</w:t>
      </w:r>
      <w:r>
        <w:rPr>
          <w:rFonts w:hint="eastAsia"/>
        </w:rPr>
        <w:t xml:space="preserve"> </w:t>
      </w:r>
    </w:p>
    <w:p w:rsidR="009F281C" w:rsidRDefault="009F281C" w:rsidP="00042730">
      <w:pPr>
        <w:pStyle w:val="Alt-W"/>
        <w:ind w:left="0" w:firstLineChars="450" w:firstLine="1080"/>
      </w:pPr>
      <w:r>
        <w:rPr>
          <w:rFonts w:hint="eastAsia"/>
        </w:rPr>
        <w:t>使用</w:t>
      </w:r>
      <w:r>
        <w:t>—</w:t>
      </w:r>
      <w:r>
        <w:rPr>
          <w:rFonts w:hint="eastAsia"/>
        </w:rPr>
        <w:t>purge</w:t>
      </w:r>
      <w:r>
        <w:rPr>
          <w:rFonts w:hint="eastAsia"/>
        </w:rPr>
        <w:t>选项才能够真正的删除配置文件</w:t>
      </w:r>
      <w:r w:rsidR="00503946">
        <w:rPr>
          <w:rFonts w:hint="eastAsia"/>
        </w:rPr>
        <w:t>(</w:t>
      </w:r>
      <w:r w:rsidR="00503946" w:rsidRPr="00503946">
        <w:t>/etc/iscsi/</w:t>
      </w:r>
      <w:r w:rsidR="00503946">
        <w:rPr>
          <w:rFonts w:hint="eastAsia"/>
        </w:rPr>
        <w:t>)</w:t>
      </w:r>
      <w:r>
        <w:rPr>
          <w:rFonts w:hint="eastAsia"/>
        </w:rPr>
        <w:t>等信息。</w:t>
      </w:r>
    </w:p>
    <w:p w:rsidR="00115554" w:rsidRDefault="00EF6856" w:rsidP="003F7833">
      <w:pPr>
        <w:pStyle w:val="Alt-W"/>
        <w:numPr>
          <w:ilvl w:val="0"/>
          <w:numId w:val="19"/>
        </w:numPr>
      </w:pPr>
      <w:r>
        <w:rPr>
          <w:rFonts w:hint="eastAsia"/>
        </w:rPr>
        <w:t>open-iscsi</w:t>
      </w:r>
      <w:r w:rsidR="00115554">
        <w:rPr>
          <w:rFonts w:hint="eastAsia"/>
        </w:rPr>
        <w:t>安装成功时</w:t>
      </w:r>
      <w:r w:rsidR="00115554" w:rsidRPr="00115554">
        <w:t>/etc/iscsi/initiatorname.iscsi</w:t>
      </w:r>
      <w:r w:rsidR="00115554">
        <w:rPr>
          <w:rFonts w:hint="eastAsia"/>
        </w:rPr>
        <w:t>文件内容为</w:t>
      </w:r>
    </w:p>
    <w:p w:rsidR="00503946" w:rsidRDefault="00006ECE" w:rsidP="00EB14CE">
      <w:pPr>
        <w:pStyle w:val="Alt-W"/>
        <w:ind w:left="0" w:firstLineChars="100" w:firstLine="240"/>
      </w:pPr>
      <w:r>
        <w:pict>
          <v:shapetype id="_x0000_t202" coordsize="21600,21600" o:spt="202" path="m,l,21600r21600,l21600,xe">
            <v:stroke joinstyle="miter"/>
            <v:path gradientshapeok="t" o:connecttype="rect"/>
          </v:shapetype>
          <v:shape id="_x0000_s2060" type="#_x0000_t202" style="width:312.8pt;height:46.05pt;mso-position-horizontal-relative:char;mso-position-vertical-relative:line;mso-width-relative:margin;mso-height-relative:margin">
            <v:textbox>
              <w:txbxContent>
                <w:p w:rsidR="004E7DBE" w:rsidRPr="00503946" w:rsidRDefault="004E7DBE" w:rsidP="00503946">
                  <w:r w:rsidRPr="00503946">
                    <w:t xml:space="preserve">root@debianNBS1:~# </w:t>
                  </w:r>
                  <w:proofErr w:type="gramStart"/>
                  <w:r w:rsidRPr="00503946">
                    <w:t>cat  /</w:t>
                  </w:r>
                  <w:proofErr w:type="gramEnd"/>
                  <w:r w:rsidRPr="00503946">
                    <w:t>etc/iscsi/initiatorname.iscsi</w:t>
                  </w:r>
                </w:p>
                <w:p w:rsidR="004E7DBE" w:rsidRDefault="004E7DBE">
                  <w:r>
                    <w:t>GenerateName=yes</w:t>
                  </w:r>
                </w:p>
              </w:txbxContent>
            </v:textbox>
            <w10:wrap type="none"/>
            <w10:anchorlock/>
          </v:shape>
        </w:pict>
      </w:r>
    </w:p>
    <w:p w:rsidR="009F281C" w:rsidRDefault="00006ECE" w:rsidP="00BB4FEA">
      <w:pPr>
        <w:pStyle w:val="Alt-W"/>
        <w:ind w:left="0" w:firstLineChars="50" w:firstLine="120"/>
      </w:pPr>
      <w:hyperlink w:anchor="_open-iscsi脚本启动流程" w:history="1">
        <w:r w:rsidR="009F281C" w:rsidRPr="009A694A">
          <w:rPr>
            <w:rStyle w:val="ab"/>
            <w:rFonts w:hint="eastAsia"/>
          </w:rPr>
          <w:t>启动</w:t>
        </w:r>
      </w:hyperlink>
      <w:r w:rsidR="009F281C">
        <w:rPr>
          <w:rFonts w:hint="eastAsia"/>
        </w:rPr>
        <w:t>open-iscsi</w:t>
      </w:r>
      <w:r w:rsidR="00761F01">
        <w:rPr>
          <w:rFonts w:hint="eastAsia"/>
        </w:rPr>
        <w:t>的</w:t>
      </w:r>
      <w:r w:rsidR="00761F01">
        <w:rPr>
          <w:rFonts w:hint="eastAsia"/>
        </w:rPr>
        <w:t>daemon</w:t>
      </w:r>
      <w:r w:rsidR="00761F01">
        <w:rPr>
          <w:rFonts w:hint="eastAsia"/>
        </w:rPr>
        <w:t>进程</w:t>
      </w:r>
    </w:p>
    <w:p w:rsidR="00761F01" w:rsidRDefault="00006ECE" w:rsidP="00EB14CE">
      <w:pPr>
        <w:pStyle w:val="Alt-W"/>
        <w:ind w:left="0" w:firstLineChars="100" w:firstLine="240"/>
      </w:pPr>
      <w:r>
        <w:pict>
          <v:shape id="_x0000_s2059" type="#_x0000_t202" style="width:284.55pt;height:46.05pt;mso-position-horizontal-relative:char;mso-position-vertical-relative:line;mso-width-relative:margin;mso-height-relative:margin">
            <v:textbox style="mso-next-textbox:#_x0000_s2059">
              <w:txbxContent>
                <w:p w:rsidR="004E7DBE" w:rsidRPr="00761F01" w:rsidRDefault="004E7DBE" w:rsidP="00761F01">
                  <w:r w:rsidRPr="00761F01">
                    <w:t>root@debianNBS1:~# /etc/init.d/open-iscsi start</w:t>
                  </w:r>
                  <w:r w:rsidRPr="00761F01">
                    <w:rPr>
                      <w:rFonts w:hint="eastAsia"/>
                    </w:rPr>
                    <w:t xml:space="preserve"> </w:t>
                  </w:r>
                  <w:r w:rsidRPr="00761F01">
                    <w:rPr>
                      <w:rFonts w:hint="eastAsia"/>
                    </w:rPr>
                    <w:t>或者</w:t>
                  </w:r>
                </w:p>
                <w:p w:rsidR="004E7DBE" w:rsidRPr="00761F01" w:rsidRDefault="004E7DBE" w:rsidP="00761F01">
                  <w:r w:rsidRPr="00761F01">
                    <w:t>root@debianN</w:t>
                  </w:r>
                  <w:r>
                    <w:t>BS1:~# service open-iscsi start</w:t>
                  </w:r>
                </w:p>
              </w:txbxContent>
            </v:textbox>
            <w10:wrap type="none"/>
            <w10:anchorlock/>
          </v:shape>
        </w:pict>
      </w:r>
    </w:p>
    <w:p w:rsidR="00074DEA" w:rsidRDefault="00074DEA" w:rsidP="00BB4FEA">
      <w:pPr>
        <w:pStyle w:val="Alt-W"/>
        <w:ind w:left="0" w:firstLineChars="50" w:firstLine="120"/>
      </w:pPr>
      <w:r>
        <w:t>/etc/iscsi/initiatorname.iscsi</w:t>
      </w:r>
      <w:r>
        <w:rPr>
          <w:rFonts w:hint="eastAsia"/>
        </w:rPr>
        <w:t>文件内容如下，这时就生成了</w:t>
      </w:r>
      <w:hyperlink w:anchor="_InitiatorName" w:history="1">
        <w:r w:rsidRPr="00761F01">
          <w:rPr>
            <w:rStyle w:val="ab"/>
          </w:rPr>
          <w:t>InitiatorName</w:t>
        </w:r>
      </w:hyperlink>
    </w:p>
    <w:p w:rsidR="00761F01" w:rsidRDefault="00006ECE" w:rsidP="00EB14CE">
      <w:pPr>
        <w:pStyle w:val="Alt-W"/>
        <w:ind w:left="0" w:firstLineChars="100" w:firstLine="240"/>
      </w:pPr>
      <w:r>
        <w:pict>
          <v:shape id="_x0000_s2058" type="#_x0000_t202" style="width:372.1pt;height:70.35pt;mso-position-horizontal-relative:char;mso-position-vertical-relative:line;mso-width-relative:margin;mso-height-relative:margin">
            <v:textbox>
              <w:txbxContent>
                <w:p w:rsidR="004E7DBE" w:rsidRPr="00761F01" w:rsidRDefault="004E7DBE" w:rsidP="00761F01">
                  <w:r w:rsidRPr="00761F01">
                    <w:t xml:space="preserve">root@debianNBS1:~# </w:t>
                  </w:r>
                  <w:proofErr w:type="gramStart"/>
                  <w:r w:rsidRPr="00761F01">
                    <w:t>cat  /</w:t>
                  </w:r>
                  <w:proofErr w:type="gramEnd"/>
                  <w:r w:rsidRPr="00761F01">
                    <w:t>etc/iscsi/initiatorname.iscsi</w:t>
                  </w:r>
                </w:p>
                <w:p w:rsidR="004E7DBE" w:rsidRPr="00761F01" w:rsidRDefault="004E7DBE" w:rsidP="00761F01">
                  <w:r w:rsidRPr="00761F01">
                    <w:t>## DO NOT EDIT OR REMOVE THIS FILE!</w:t>
                  </w:r>
                </w:p>
                <w:p w:rsidR="004E7DBE" w:rsidRPr="00761F01" w:rsidRDefault="004E7DBE" w:rsidP="00761F01">
                  <w:r w:rsidRPr="00761F01">
                    <w:t>##</w:t>
                  </w:r>
                  <w:r w:rsidRPr="00761F01">
                    <w:rPr>
                      <w:rFonts w:hint="eastAsia"/>
                    </w:rPr>
                    <w:t>........</w:t>
                  </w:r>
                </w:p>
                <w:p w:rsidR="004E7DBE" w:rsidRPr="00761F01" w:rsidRDefault="004E7DBE" w:rsidP="00761F01">
                  <w:r w:rsidRPr="00761F01">
                    <w:t>InitiatorName=iqn.1993-08.org.debian:01:116391619e33</w:t>
                  </w:r>
                </w:p>
              </w:txbxContent>
            </v:textbox>
            <w10:wrap type="none"/>
            <w10:anchorlock/>
          </v:shape>
        </w:pict>
      </w:r>
    </w:p>
    <w:p w:rsidR="00857054" w:rsidRDefault="00857054" w:rsidP="00B978D5">
      <w:pPr>
        <w:pStyle w:val="3"/>
        <w:numPr>
          <w:ilvl w:val="2"/>
          <w:numId w:val="1"/>
        </w:numPr>
      </w:pPr>
      <w:bookmarkStart w:id="58" w:name="_Toc358396301"/>
      <w:r>
        <w:rPr>
          <w:rFonts w:hint="eastAsia"/>
        </w:rPr>
        <w:t>启动流程</w:t>
      </w:r>
      <w:bookmarkEnd w:id="58"/>
    </w:p>
    <w:p w:rsidR="00E53449" w:rsidRPr="00147CEB" w:rsidRDefault="00E53449" w:rsidP="00E53449">
      <w:pPr>
        <w:pStyle w:val="4"/>
        <w:rPr>
          <w:b w:val="0"/>
          <w:sz w:val="21"/>
          <w:szCs w:val="21"/>
        </w:rPr>
      </w:pPr>
      <w:r w:rsidRPr="00147CEB">
        <w:rPr>
          <w:rFonts w:hint="eastAsia"/>
          <w:b w:val="0"/>
          <w:sz w:val="21"/>
          <w:szCs w:val="21"/>
        </w:rPr>
        <w:t>服务启动</w:t>
      </w:r>
    </w:p>
    <w:p w:rsidR="00E53449" w:rsidRPr="00147CEB" w:rsidRDefault="00E53449" w:rsidP="00E53449">
      <w:pPr>
        <w:pStyle w:val="Alt-W"/>
        <w:ind w:left="0" w:firstLine="0"/>
        <w:rPr>
          <w:sz w:val="21"/>
          <w:szCs w:val="21"/>
        </w:rPr>
      </w:pPr>
      <w:r w:rsidRPr="00147CEB">
        <w:rPr>
          <w:rFonts w:hint="eastAsia"/>
          <w:sz w:val="21"/>
          <w:szCs w:val="21"/>
        </w:rPr>
        <w:t xml:space="preserve"> lio </w:t>
      </w:r>
      <w:r w:rsidRPr="00147CEB">
        <w:rPr>
          <w:rFonts w:hint="eastAsia"/>
          <w:sz w:val="21"/>
          <w:szCs w:val="21"/>
        </w:rPr>
        <w:t>和</w:t>
      </w:r>
      <w:r w:rsidRPr="00147CEB">
        <w:rPr>
          <w:rFonts w:hint="eastAsia"/>
          <w:sz w:val="21"/>
          <w:szCs w:val="21"/>
        </w:rPr>
        <w:t>open-iscsi</w:t>
      </w:r>
      <w:r w:rsidRPr="00147CEB">
        <w:rPr>
          <w:rFonts w:hint="eastAsia"/>
          <w:sz w:val="21"/>
          <w:szCs w:val="21"/>
        </w:rPr>
        <w:t>都可以通过标准的</w:t>
      </w:r>
      <w:r w:rsidRPr="00147CEB">
        <w:rPr>
          <w:rFonts w:hint="eastAsia"/>
          <w:sz w:val="21"/>
          <w:szCs w:val="21"/>
        </w:rPr>
        <w:t>linux service</w:t>
      </w:r>
      <w:r w:rsidRPr="00147CEB">
        <w:rPr>
          <w:rFonts w:hint="eastAsia"/>
          <w:sz w:val="21"/>
          <w:szCs w:val="21"/>
        </w:rPr>
        <w:t>服务来启动</w:t>
      </w:r>
      <w:r w:rsidRPr="00147CEB">
        <w:rPr>
          <w:rFonts w:hint="eastAsia"/>
          <w:sz w:val="21"/>
          <w:szCs w:val="21"/>
        </w:rPr>
        <w:t>.</w:t>
      </w:r>
    </w:p>
    <w:p w:rsidR="00E53449" w:rsidRPr="00147CEB" w:rsidRDefault="00B95146" w:rsidP="00B95146">
      <w:pPr>
        <w:pStyle w:val="Alt-W"/>
        <w:numPr>
          <w:ilvl w:val="3"/>
          <w:numId w:val="2"/>
        </w:numPr>
        <w:rPr>
          <w:sz w:val="21"/>
          <w:szCs w:val="21"/>
        </w:rPr>
      </w:pPr>
      <w:r w:rsidRPr="00147CEB">
        <w:rPr>
          <w:rFonts w:hint="eastAsia"/>
          <w:sz w:val="21"/>
          <w:szCs w:val="21"/>
        </w:rPr>
        <w:t>启动脚本文件</w:t>
      </w:r>
    </w:p>
    <w:p w:rsidR="00B95146" w:rsidRPr="00147CEB" w:rsidRDefault="00B95146" w:rsidP="00B95146">
      <w:pPr>
        <w:pStyle w:val="Alt-W"/>
        <w:ind w:left="420" w:firstLine="0"/>
        <w:rPr>
          <w:sz w:val="21"/>
          <w:szCs w:val="21"/>
        </w:rPr>
      </w:pPr>
      <w:r w:rsidRPr="00147CEB">
        <w:rPr>
          <w:rFonts w:hint="eastAsia"/>
          <w:sz w:val="21"/>
          <w:szCs w:val="21"/>
        </w:rPr>
        <w:t>在</w:t>
      </w:r>
      <w:r w:rsidRPr="00147CEB">
        <w:rPr>
          <w:rFonts w:hint="eastAsia"/>
          <w:sz w:val="21"/>
          <w:szCs w:val="21"/>
        </w:rPr>
        <w:t>debian</w:t>
      </w:r>
      <w:r w:rsidRPr="00147CEB">
        <w:rPr>
          <w:rFonts w:hint="eastAsia"/>
          <w:sz w:val="21"/>
          <w:szCs w:val="21"/>
        </w:rPr>
        <w:t>系统下，</w:t>
      </w:r>
      <w:r w:rsidRPr="00147CEB">
        <w:rPr>
          <w:rFonts w:hint="eastAsia"/>
          <w:sz w:val="21"/>
          <w:szCs w:val="21"/>
        </w:rPr>
        <w:t>lio</w:t>
      </w:r>
      <w:r w:rsidRPr="00147CEB">
        <w:rPr>
          <w:rFonts w:hint="eastAsia"/>
          <w:sz w:val="21"/>
          <w:szCs w:val="21"/>
        </w:rPr>
        <w:t>和</w:t>
      </w:r>
      <w:r w:rsidRPr="00147CEB">
        <w:rPr>
          <w:rFonts w:hint="eastAsia"/>
          <w:sz w:val="21"/>
          <w:szCs w:val="21"/>
        </w:rPr>
        <w:t>open-iscsi</w:t>
      </w:r>
      <w:r w:rsidRPr="00147CEB">
        <w:rPr>
          <w:rFonts w:hint="eastAsia"/>
          <w:sz w:val="21"/>
          <w:szCs w:val="21"/>
        </w:rPr>
        <w:t>的启动文件分别为</w:t>
      </w:r>
    </w:p>
    <w:p w:rsidR="00B95146" w:rsidRPr="00147CEB" w:rsidRDefault="00006ECE" w:rsidP="00B95146">
      <w:pPr>
        <w:pStyle w:val="Alt-W"/>
        <w:ind w:left="420" w:firstLine="0"/>
        <w:rPr>
          <w:sz w:val="21"/>
          <w:szCs w:val="21"/>
        </w:rPr>
      </w:pPr>
      <w:r>
        <w:rPr>
          <w:sz w:val="21"/>
          <w:szCs w:val="21"/>
        </w:rPr>
      </w:r>
      <w:r>
        <w:rPr>
          <w:sz w:val="21"/>
          <w:szCs w:val="21"/>
        </w:rPr>
        <w:pict>
          <v:shape id="_x0000_s2057" type="#_x0000_t202" style="width:131.65pt;height:40.45pt;mso-position-horizontal-relative:char;mso-position-vertical-relative:line;mso-width-relative:margin;mso-height-relative:margin">
            <v:textbox>
              <w:txbxContent>
                <w:p w:rsidR="004E7DBE" w:rsidRDefault="004E7DBE" w:rsidP="00B95146">
                  <w:pPr>
                    <w:pStyle w:val="Alt-W"/>
                    <w:ind w:left="0" w:firstLine="0"/>
                  </w:pPr>
                  <w:r w:rsidRPr="00B95146">
                    <w:t>/etc/init.d/target</w:t>
                  </w:r>
                  <w:r>
                    <w:rPr>
                      <w:rFonts w:hint="eastAsia"/>
                    </w:rPr>
                    <w:t xml:space="preserve"> </w:t>
                  </w:r>
                </w:p>
                <w:p w:rsidR="004E7DBE" w:rsidRDefault="004E7DBE" w:rsidP="00B95146">
                  <w:pPr>
                    <w:pStyle w:val="Alt-W"/>
                    <w:ind w:left="0" w:firstLine="0"/>
                  </w:pPr>
                  <w:r w:rsidRPr="00B95146">
                    <w:t>/etc/init.d/open-iscsi</w:t>
                  </w:r>
                </w:p>
                <w:p w:rsidR="004E7DBE" w:rsidRPr="00B95146" w:rsidRDefault="004E7DBE" w:rsidP="00B95146"/>
              </w:txbxContent>
            </v:textbox>
            <w10:wrap type="none"/>
            <w10:anchorlock/>
          </v:shape>
        </w:pict>
      </w:r>
    </w:p>
    <w:p w:rsidR="00B95146" w:rsidRPr="00147CEB" w:rsidRDefault="00B95146" w:rsidP="00B95146">
      <w:pPr>
        <w:pStyle w:val="Alt-W"/>
        <w:numPr>
          <w:ilvl w:val="3"/>
          <w:numId w:val="2"/>
        </w:numPr>
        <w:rPr>
          <w:sz w:val="21"/>
          <w:szCs w:val="21"/>
        </w:rPr>
      </w:pPr>
      <w:r w:rsidRPr="00147CEB">
        <w:rPr>
          <w:rFonts w:hint="eastAsia"/>
          <w:sz w:val="21"/>
          <w:szCs w:val="21"/>
        </w:rPr>
        <w:t>启停方式</w:t>
      </w:r>
    </w:p>
    <w:p w:rsidR="00B95146" w:rsidRPr="00147CEB" w:rsidRDefault="00B95146" w:rsidP="00B95146">
      <w:pPr>
        <w:pStyle w:val="Alt-W"/>
        <w:ind w:left="420" w:firstLine="0"/>
        <w:rPr>
          <w:sz w:val="21"/>
          <w:szCs w:val="21"/>
        </w:rPr>
      </w:pPr>
      <w:r w:rsidRPr="00147CEB">
        <w:rPr>
          <w:rFonts w:hint="eastAsia"/>
          <w:sz w:val="21"/>
          <w:szCs w:val="21"/>
        </w:rPr>
        <w:t>是标准的</w:t>
      </w:r>
      <w:r w:rsidRPr="00147CEB">
        <w:rPr>
          <w:rFonts w:hint="eastAsia"/>
          <w:sz w:val="21"/>
          <w:szCs w:val="21"/>
        </w:rPr>
        <w:t>linux service</w:t>
      </w:r>
      <w:r w:rsidRPr="00147CEB">
        <w:rPr>
          <w:rFonts w:hint="eastAsia"/>
          <w:sz w:val="21"/>
          <w:szCs w:val="21"/>
        </w:rPr>
        <w:t>启停方式</w:t>
      </w:r>
    </w:p>
    <w:p w:rsidR="00B95146" w:rsidRPr="00147CEB" w:rsidRDefault="00006ECE" w:rsidP="00B95146">
      <w:pPr>
        <w:pStyle w:val="Alt-W"/>
        <w:ind w:left="420" w:firstLine="0"/>
        <w:rPr>
          <w:sz w:val="21"/>
          <w:szCs w:val="21"/>
        </w:rPr>
      </w:pPr>
      <w:r>
        <w:rPr>
          <w:sz w:val="21"/>
          <w:szCs w:val="21"/>
        </w:rPr>
      </w:r>
      <w:r>
        <w:rPr>
          <w:sz w:val="21"/>
          <w:szCs w:val="21"/>
        </w:rPr>
        <w:pict>
          <v:shape id="_x0000_s2056" type="#_x0000_t202" style="width:392.1pt;height:112.1pt;mso-position-horizontal-relative:char;mso-position-vertical-relative:line;mso-width-relative:margin;mso-height-relative:margin">
            <v:textbox style="mso-next-textbox:#_x0000_s2056">
              <w:txbxContent>
                <w:p w:rsidR="004E7DBE" w:rsidRPr="005A479E" w:rsidRDefault="004E7DBE" w:rsidP="00F82973">
                  <w:pPr>
                    <w:rPr>
                      <w:b/>
                      <w:szCs w:val="21"/>
                    </w:rPr>
                  </w:pPr>
                  <w:r w:rsidRPr="005A479E">
                    <w:rPr>
                      <w:b/>
                      <w:szCs w:val="21"/>
                    </w:rPr>
                    <w:t>root@ubuntu-nbs2:~# service target</w:t>
                  </w:r>
                </w:p>
                <w:p w:rsidR="004E7DBE" w:rsidRPr="009D4A37" w:rsidRDefault="004E7DBE" w:rsidP="00F82973">
                  <w:pPr>
                    <w:rPr>
                      <w:b/>
                      <w:szCs w:val="21"/>
                    </w:rPr>
                  </w:pPr>
                  <w:r w:rsidRPr="00F82973">
                    <w:rPr>
                      <w:szCs w:val="21"/>
                    </w:rPr>
                    <w:t>Usage: /etc/init.d/target {start|startbak|stop|status|restart}</w:t>
                  </w:r>
                  <w:r>
                    <w:rPr>
                      <w:rFonts w:hint="eastAsia"/>
                      <w:szCs w:val="21"/>
                    </w:rPr>
                    <w:t xml:space="preserve">  </w:t>
                  </w:r>
                  <w:r w:rsidRPr="009D4A37">
                    <w:rPr>
                      <w:rFonts w:hint="eastAsia"/>
                      <w:b/>
                      <w:szCs w:val="21"/>
                    </w:rPr>
                    <w:t>#</w:t>
                  </w:r>
                  <w:r w:rsidRPr="009D4A37">
                    <w:rPr>
                      <w:rFonts w:hint="eastAsia"/>
                      <w:b/>
                      <w:szCs w:val="21"/>
                    </w:rPr>
                    <w:t>或者</w:t>
                  </w:r>
                </w:p>
                <w:p w:rsidR="004E7DBE" w:rsidRPr="005A479E" w:rsidRDefault="004E7DBE" w:rsidP="00F82973">
                  <w:pPr>
                    <w:rPr>
                      <w:b/>
                      <w:szCs w:val="21"/>
                    </w:rPr>
                  </w:pPr>
                  <w:r w:rsidRPr="005A479E">
                    <w:rPr>
                      <w:b/>
                      <w:szCs w:val="21"/>
                    </w:rPr>
                    <w:t>root@ubuntu-nbs2:~# /etc/init.d/target</w:t>
                  </w:r>
                </w:p>
                <w:p w:rsidR="004E7DBE" w:rsidRPr="00F82973" w:rsidRDefault="004E7DBE" w:rsidP="00F82973">
                  <w:pPr>
                    <w:rPr>
                      <w:szCs w:val="21"/>
                    </w:rPr>
                  </w:pPr>
                  <w:r w:rsidRPr="00F82973">
                    <w:rPr>
                      <w:szCs w:val="21"/>
                    </w:rPr>
                    <w:t>Usage: /etc/init.d/target {start|startbak|stop|status|restart}</w:t>
                  </w:r>
                </w:p>
                <w:p w:rsidR="004E7DBE" w:rsidRPr="005A479E" w:rsidRDefault="004E7DBE" w:rsidP="00F82973">
                  <w:pPr>
                    <w:rPr>
                      <w:b/>
                      <w:szCs w:val="21"/>
                    </w:rPr>
                  </w:pPr>
                  <w:r w:rsidRPr="005A479E">
                    <w:rPr>
                      <w:b/>
                      <w:szCs w:val="21"/>
                    </w:rPr>
                    <w:t>root@ubuntu-nbs2:~# service open-iscsi</w:t>
                  </w:r>
                </w:p>
                <w:p w:rsidR="004E7DBE" w:rsidRPr="005A479E" w:rsidRDefault="004E7DBE" w:rsidP="00F82973">
                  <w:pPr>
                    <w:rPr>
                      <w:b/>
                      <w:szCs w:val="21"/>
                    </w:rPr>
                  </w:pPr>
                  <w:r w:rsidRPr="00F82973">
                    <w:rPr>
                      <w:szCs w:val="21"/>
                    </w:rPr>
                    <w:t>Usage: /etc/init.d/open-iscsi {start|stop|restart|force-reload|status}</w:t>
                  </w:r>
                  <w:r w:rsidRPr="009D4A37">
                    <w:rPr>
                      <w:rFonts w:hint="eastAsia"/>
                      <w:b/>
                      <w:szCs w:val="21"/>
                    </w:rPr>
                    <w:t>#</w:t>
                  </w:r>
                  <w:r w:rsidRPr="009D4A37">
                    <w:rPr>
                      <w:rFonts w:hint="eastAsia"/>
                      <w:b/>
                      <w:szCs w:val="21"/>
                    </w:rPr>
                    <w:t>或者</w:t>
                  </w:r>
                </w:p>
                <w:p w:rsidR="004E7DBE" w:rsidRPr="005A479E" w:rsidRDefault="004E7DBE" w:rsidP="00F82973">
                  <w:pPr>
                    <w:rPr>
                      <w:b/>
                      <w:szCs w:val="21"/>
                    </w:rPr>
                  </w:pPr>
                  <w:r w:rsidRPr="005A479E">
                    <w:rPr>
                      <w:b/>
                      <w:szCs w:val="21"/>
                    </w:rPr>
                    <w:t>root@ubuntu-nbs2:~# /etc/init.d/open-iscsi</w:t>
                  </w:r>
                </w:p>
                <w:p w:rsidR="004E7DBE" w:rsidRPr="00B95146" w:rsidRDefault="004E7DBE" w:rsidP="00F82973">
                  <w:pPr>
                    <w:rPr>
                      <w:szCs w:val="21"/>
                    </w:rPr>
                  </w:pPr>
                  <w:r w:rsidRPr="00F82973">
                    <w:rPr>
                      <w:szCs w:val="21"/>
                    </w:rPr>
                    <w:t>Usage: /etc/init.d/open-iscsi {start|stop|restart|force-reload|status}</w:t>
                  </w:r>
                </w:p>
              </w:txbxContent>
            </v:textbox>
            <w10:wrap type="none"/>
            <w10:anchorlock/>
          </v:shape>
        </w:pict>
      </w:r>
    </w:p>
    <w:p w:rsidR="006D2D36" w:rsidRPr="009A694A" w:rsidRDefault="006D2D36" w:rsidP="009A694A">
      <w:pPr>
        <w:pStyle w:val="4"/>
        <w:rPr>
          <w:b w:val="0"/>
          <w:sz w:val="21"/>
          <w:szCs w:val="21"/>
        </w:rPr>
      </w:pPr>
      <w:r w:rsidRPr="00147CEB">
        <w:rPr>
          <w:rFonts w:hint="eastAsia"/>
          <w:b w:val="0"/>
          <w:sz w:val="21"/>
          <w:szCs w:val="21"/>
        </w:rPr>
        <w:lastRenderedPageBreak/>
        <w:t>执行</w:t>
      </w:r>
      <w:r w:rsidRPr="00147CEB">
        <w:rPr>
          <w:rFonts w:hint="eastAsia"/>
          <w:b w:val="0"/>
          <w:sz w:val="21"/>
          <w:szCs w:val="21"/>
        </w:rPr>
        <w:t>lio</w:t>
      </w:r>
      <w:r w:rsidRPr="00147CEB">
        <w:rPr>
          <w:rFonts w:hint="eastAsia"/>
          <w:b w:val="0"/>
          <w:sz w:val="21"/>
          <w:szCs w:val="21"/>
        </w:rPr>
        <w:t>命令时的一些行为</w:t>
      </w:r>
    </w:p>
    <w:p w:rsidR="00F275E0" w:rsidRPr="00147CEB" w:rsidRDefault="00F275E0" w:rsidP="00147CEB">
      <w:pPr>
        <w:ind w:firstLineChars="200" w:firstLine="420"/>
        <w:rPr>
          <w:rFonts w:ascii="Calibri" w:eastAsiaTheme="minorEastAsia" w:hAnsi="Calibri" w:cs="Calibri"/>
          <w:kern w:val="0"/>
          <w:szCs w:val="21"/>
        </w:rPr>
      </w:pPr>
      <w:r w:rsidRPr="00147CEB">
        <w:rPr>
          <w:rFonts w:hint="eastAsia"/>
          <w:szCs w:val="21"/>
        </w:rPr>
        <w:t>执行</w:t>
      </w:r>
      <w:r w:rsidRPr="00147CEB">
        <w:rPr>
          <w:b/>
          <w:szCs w:val="21"/>
        </w:rPr>
        <w:t>root@ubuntu-nbs2:~# /etc/init.d/target</w:t>
      </w:r>
      <w:r w:rsidRPr="00147CEB">
        <w:rPr>
          <w:rFonts w:hint="eastAsia"/>
          <w:b/>
          <w:szCs w:val="21"/>
        </w:rPr>
        <w:t xml:space="preserve"> stop</w:t>
      </w:r>
      <w:r w:rsidRPr="00147CEB">
        <w:rPr>
          <w:rFonts w:hint="eastAsia"/>
          <w:b/>
          <w:szCs w:val="21"/>
        </w:rPr>
        <w:t>时会显示</w:t>
      </w:r>
      <w:hyperlink w:anchor="_iSCSI_Endpoints" w:history="1">
        <w:r w:rsidRPr="00147CEB">
          <w:rPr>
            <w:rStyle w:val="ab"/>
            <w:rFonts w:ascii="Calibri" w:eastAsiaTheme="minorEastAsia" w:hAnsi="Calibri" w:cs="Calibri"/>
            <w:kern w:val="0"/>
            <w:szCs w:val="21"/>
          </w:rPr>
          <w:t>iSCSI Target Endpoints</w:t>
        </w:r>
      </w:hyperlink>
      <w:r w:rsidRPr="00147CEB">
        <w:rPr>
          <w:rFonts w:ascii="Calibri" w:eastAsiaTheme="minorEastAsia" w:hAnsi="Calibri" w:cs="Calibri" w:hint="eastAsia"/>
          <w:kern w:val="0"/>
          <w:szCs w:val="21"/>
        </w:rPr>
        <w:t>和已经配置的</w:t>
      </w:r>
      <w:hyperlink w:anchor="_Storage_Object" w:history="1">
        <w:r w:rsidRPr="00147CEB">
          <w:rPr>
            <w:rStyle w:val="ab"/>
            <w:rFonts w:ascii="Calibri" w:eastAsiaTheme="minorEastAsia" w:hAnsi="Calibri" w:cs="Calibri"/>
            <w:kern w:val="0"/>
            <w:szCs w:val="21"/>
          </w:rPr>
          <w:t>storage objects</w:t>
        </w:r>
      </w:hyperlink>
      <w:r w:rsidRPr="00147CEB">
        <w:rPr>
          <w:rFonts w:ascii="Calibri" w:eastAsiaTheme="minorEastAsia" w:hAnsi="Calibri" w:cs="Calibri" w:hint="eastAsia"/>
          <w:kern w:val="0"/>
          <w:szCs w:val="21"/>
        </w:rPr>
        <w:t>信息</w:t>
      </w:r>
      <w:r w:rsidR="006D2D36" w:rsidRPr="00147CEB">
        <w:rPr>
          <w:rFonts w:ascii="Calibri" w:eastAsiaTheme="minorEastAsia" w:hAnsi="Calibri" w:cs="Calibri" w:hint="eastAsia"/>
          <w:kern w:val="0"/>
          <w:szCs w:val="21"/>
        </w:rPr>
        <w:t>，并卸载掉。</w:t>
      </w:r>
    </w:p>
    <w:p w:rsidR="006D2D36" w:rsidRPr="00EB14CE" w:rsidRDefault="006D2D36" w:rsidP="00EB14CE">
      <w:pPr>
        <w:ind w:firstLineChars="200" w:firstLine="420"/>
        <w:rPr>
          <w:rFonts w:ascii="Calibri" w:eastAsiaTheme="minorEastAsia" w:hAnsi="Calibri" w:cs="Calibri"/>
          <w:kern w:val="0"/>
          <w:szCs w:val="21"/>
        </w:rPr>
      </w:pPr>
      <w:r w:rsidRPr="00147CEB">
        <w:rPr>
          <w:rFonts w:hint="eastAsia"/>
          <w:szCs w:val="21"/>
        </w:rPr>
        <w:t>执行</w:t>
      </w:r>
      <w:r w:rsidRPr="00147CEB">
        <w:rPr>
          <w:b/>
          <w:szCs w:val="21"/>
        </w:rPr>
        <w:t>root@ubuntu-nbs2:~# /etc/init.d/target</w:t>
      </w:r>
      <w:r w:rsidRPr="00147CEB">
        <w:rPr>
          <w:rFonts w:hint="eastAsia"/>
          <w:b/>
          <w:szCs w:val="21"/>
        </w:rPr>
        <w:t xml:space="preserve"> status</w:t>
      </w:r>
      <w:r w:rsidRPr="00147CEB">
        <w:rPr>
          <w:rFonts w:hint="eastAsia"/>
          <w:b/>
          <w:szCs w:val="21"/>
        </w:rPr>
        <w:t>时会显示</w:t>
      </w:r>
      <w:hyperlink w:anchor="_iSCSI_Endpoints" w:history="1">
        <w:r w:rsidRPr="00147CEB">
          <w:rPr>
            <w:rStyle w:val="ab"/>
            <w:rFonts w:ascii="Calibri" w:eastAsiaTheme="minorEastAsia" w:hAnsi="Calibri" w:cs="Calibri"/>
            <w:kern w:val="0"/>
            <w:szCs w:val="21"/>
          </w:rPr>
          <w:t>iSCSI Target Endpoints</w:t>
        </w:r>
      </w:hyperlink>
      <w:r w:rsidRPr="00147CEB">
        <w:rPr>
          <w:rFonts w:ascii="Calibri" w:eastAsiaTheme="minorEastAsia" w:hAnsi="Calibri" w:cs="Calibri" w:hint="eastAsia"/>
          <w:kern w:val="0"/>
          <w:szCs w:val="21"/>
        </w:rPr>
        <w:t>和已经配置的</w:t>
      </w:r>
      <w:hyperlink w:anchor="_Storage_Object" w:history="1">
        <w:r w:rsidRPr="00147CEB">
          <w:rPr>
            <w:rStyle w:val="ab"/>
            <w:rFonts w:ascii="Calibri" w:eastAsiaTheme="minorEastAsia" w:hAnsi="Calibri" w:cs="Calibri"/>
            <w:kern w:val="0"/>
            <w:szCs w:val="21"/>
          </w:rPr>
          <w:t>storage objects</w:t>
        </w:r>
      </w:hyperlink>
      <w:r w:rsidRPr="00147CEB">
        <w:rPr>
          <w:rFonts w:ascii="Calibri" w:eastAsiaTheme="minorEastAsia" w:hAnsi="Calibri" w:cs="Calibri" w:hint="eastAsia"/>
          <w:kern w:val="0"/>
          <w:szCs w:val="21"/>
        </w:rPr>
        <w:t>信息</w:t>
      </w:r>
    </w:p>
    <w:p w:rsidR="005A479E" w:rsidRPr="00147CEB" w:rsidRDefault="005A479E" w:rsidP="005A479E">
      <w:pPr>
        <w:pStyle w:val="4"/>
        <w:rPr>
          <w:b w:val="0"/>
          <w:sz w:val="21"/>
          <w:szCs w:val="21"/>
        </w:rPr>
      </w:pPr>
      <w:bookmarkStart w:id="59" w:name="_open-iscsi脚本启动流程"/>
      <w:bookmarkEnd w:id="59"/>
      <w:r w:rsidRPr="00147CEB">
        <w:rPr>
          <w:rFonts w:hint="eastAsia"/>
          <w:b w:val="0"/>
          <w:sz w:val="21"/>
          <w:szCs w:val="21"/>
        </w:rPr>
        <w:t>open-iscsi</w:t>
      </w:r>
      <w:r w:rsidRPr="00147CEB">
        <w:rPr>
          <w:rFonts w:hint="eastAsia"/>
          <w:b w:val="0"/>
          <w:sz w:val="21"/>
          <w:szCs w:val="21"/>
        </w:rPr>
        <w:t>脚本启动流程</w:t>
      </w:r>
    </w:p>
    <w:p w:rsidR="005A479E" w:rsidRPr="00147CEB" w:rsidRDefault="005A479E" w:rsidP="005A479E">
      <w:pPr>
        <w:rPr>
          <w:b/>
          <w:szCs w:val="21"/>
        </w:rPr>
      </w:pPr>
      <w:r w:rsidRPr="00147CEB">
        <w:rPr>
          <w:rFonts w:hint="eastAsia"/>
          <w:szCs w:val="21"/>
        </w:rPr>
        <w:t>当执行</w:t>
      </w:r>
      <w:r w:rsidRPr="00147CEB">
        <w:rPr>
          <w:b/>
          <w:szCs w:val="21"/>
        </w:rPr>
        <w:t>root@ubuntu-nbs2:~# service open-iscsi</w:t>
      </w:r>
      <w:r w:rsidRPr="00147CEB">
        <w:rPr>
          <w:rFonts w:hint="eastAsia"/>
          <w:b/>
          <w:szCs w:val="21"/>
        </w:rPr>
        <w:t xml:space="preserve"> start </w:t>
      </w:r>
      <w:r w:rsidRPr="00147CEB">
        <w:rPr>
          <w:rFonts w:hint="eastAsia"/>
          <w:szCs w:val="21"/>
        </w:rPr>
        <w:t>时</w:t>
      </w:r>
      <w:r w:rsidRPr="00147CEB">
        <w:rPr>
          <w:rFonts w:hint="eastAsia"/>
          <w:b/>
          <w:szCs w:val="21"/>
        </w:rPr>
        <w:t>，</w:t>
      </w:r>
    </w:p>
    <w:p w:rsidR="005A479E" w:rsidRPr="00147CEB" w:rsidRDefault="005A479E" w:rsidP="005A479E">
      <w:pPr>
        <w:rPr>
          <w:szCs w:val="21"/>
        </w:rPr>
      </w:pPr>
      <w:r w:rsidRPr="00147CEB">
        <w:rPr>
          <w:rFonts w:hint="eastAsia"/>
          <w:szCs w:val="21"/>
        </w:rPr>
        <w:t>会读取脚本</w:t>
      </w:r>
      <w:r w:rsidRPr="00147CEB">
        <w:rPr>
          <w:szCs w:val="21"/>
        </w:rPr>
        <w:t>/etc/init.d/open-iscsi</w:t>
      </w:r>
      <w:r w:rsidRPr="00147CEB">
        <w:rPr>
          <w:rFonts w:hint="eastAsia"/>
          <w:szCs w:val="21"/>
        </w:rPr>
        <w:t>,</w:t>
      </w:r>
      <w:r w:rsidRPr="00147CEB">
        <w:rPr>
          <w:rFonts w:hint="eastAsia"/>
          <w:szCs w:val="21"/>
        </w:rPr>
        <w:t>做如下事情</w:t>
      </w:r>
    </w:p>
    <w:p w:rsidR="005A479E" w:rsidRPr="00147CEB" w:rsidRDefault="005A479E" w:rsidP="003F7833">
      <w:pPr>
        <w:pStyle w:val="af5"/>
        <w:numPr>
          <w:ilvl w:val="0"/>
          <w:numId w:val="19"/>
        </w:numPr>
        <w:ind w:firstLineChars="0"/>
        <w:rPr>
          <w:b/>
          <w:szCs w:val="21"/>
        </w:rPr>
      </w:pPr>
      <w:r w:rsidRPr="00147CEB">
        <w:rPr>
          <w:rFonts w:hint="eastAsia"/>
          <w:b/>
          <w:szCs w:val="21"/>
        </w:rPr>
        <w:t>正常检查</w:t>
      </w:r>
      <w:r w:rsidRPr="00147CEB">
        <w:rPr>
          <w:rFonts w:hint="eastAsia"/>
          <w:b/>
          <w:szCs w:val="21"/>
        </w:rPr>
        <w:t>:</w:t>
      </w:r>
      <w:r w:rsidRPr="00147CEB">
        <w:rPr>
          <w:szCs w:val="21"/>
        </w:rPr>
        <w:t xml:space="preserve"> </w:t>
      </w:r>
    </w:p>
    <w:p w:rsidR="002F4A0C" w:rsidRPr="00147CEB" w:rsidRDefault="005A479E" w:rsidP="005A479E">
      <w:pPr>
        <w:pStyle w:val="af5"/>
        <w:ind w:left="562" w:firstLineChars="0" w:firstLine="0"/>
        <w:rPr>
          <w:szCs w:val="21"/>
        </w:rPr>
      </w:pPr>
      <w:r w:rsidRPr="00147CEB">
        <w:rPr>
          <w:szCs w:val="21"/>
        </w:rPr>
        <w:t>/etc/iscsi/iscsid.conf</w:t>
      </w:r>
      <w:r w:rsidRPr="00147CEB">
        <w:rPr>
          <w:rFonts w:hint="eastAsia"/>
          <w:szCs w:val="21"/>
        </w:rPr>
        <w:t>文件是否存在</w:t>
      </w:r>
    </w:p>
    <w:p w:rsidR="005A479E" w:rsidRPr="00147CEB" w:rsidRDefault="005A479E" w:rsidP="005A479E">
      <w:pPr>
        <w:pStyle w:val="af5"/>
        <w:ind w:left="562" w:firstLineChars="0" w:firstLine="0"/>
        <w:rPr>
          <w:szCs w:val="21"/>
        </w:rPr>
      </w:pPr>
      <w:r w:rsidRPr="00147CEB">
        <w:rPr>
          <w:rFonts w:hint="eastAsia"/>
          <w:szCs w:val="21"/>
        </w:rPr>
        <w:t>检查</w:t>
      </w:r>
      <w:r w:rsidRPr="00147CEB">
        <w:rPr>
          <w:rFonts w:hint="eastAsia"/>
          <w:szCs w:val="21"/>
        </w:rPr>
        <w:t>iscsid</w:t>
      </w:r>
      <w:r w:rsidRPr="00147CEB">
        <w:rPr>
          <w:rFonts w:hint="eastAsia"/>
          <w:szCs w:val="21"/>
        </w:rPr>
        <w:t>进程文件</w:t>
      </w:r>
      <w:r w:rsidRPr="00147CEB">
        <w:rPr>
          <w:szCs w:val="21"/>
        </w:rPr>
        <w:t>/run/iscsid.pid</w:t>
      </w:r>
      <w:r w:rsidRPr="00147CEB">
        <w:rPr>
          <w:rFonts w:hint="eastAsia"/>
          <w:szCs w:val="21"/>
        </w:rPr>
        <w:t>是否存在，并发送</w:t>
      </w:r>
      <w:r w:rsidRPr="00147CEB">
        <w:rPr>
          <w:rFonts w:hint="eastAsia"/>
          <w:szCs w:val="21"/>
        </w:rPr>
        <w:t xml:space="preserve">kill  -0 </w:t>
      </w:r>
      <w:r w:rsidRPr="00147CEB">
        <w:rPr>
          <w:rFonts w:hint="eastAsia"/>
          <w:szCs w:val="21"/>
        </w:rPr>
        <w:t>检测进程是否存在。</w:t>
      </w:r>
    </w:p>
    <w:p w:rsidR="005A479E" w:rsidRPr="00147CEB" w:rsidRDefault="005A479E" w:rsidP="005A479E">
      <w:pPr>
        <w:pStyle w:val="af5"/>
        <w:ind w:left="562" w:firstLineChars="0" w:firstLine="0"/>
        <w:rPr>
          <w:szCs w:val="21"/>
        </w:rPr>
      </w:pPr>
      <w:r w:rsidRPr="00147CEB">
        <w:rPr>
          <w:rFonts w:hint="eastAsia"/>
          <w:szCs w:val="21"/>
        </w:rPr>
        <w:t>检查</w:t>
      </w:r>
      <w:r w:rsidRPr="00147CEB">
        <w:rPr>
          <w:szCs w:val="21"/>
        </w:rPr>
        <w:t>/etc/iscsi/initiatorname.iscsi</w:t>
      </w:r>
      <w:r w:rsidR="002F4A0C" w:rsidRPr="00147CEB">
        <w:rPr>
          <w:rFonts w:hint="eastAsia"/>
          <w:szCs w:val="21"/>
        </w:rPr>
        <w:t>是否存在</w:t>
      </w:r>
    </w:p>
    <w:p w:rsidR="002F4A0C" w:rsidRPr="00147CEB" w:rsidRDefault="002F4A0C" w:rsidP="005A479E">
      <w:pPr>
        <w:pStyle w:val="af5"/>
        <w:ind w:left="562" w:firstLineChars="0" w:firstLine="0"/>
        <w:rPr>
          <w:szCs w:val="21"/>
        </w:rPr>
      </w:pPr>
      <w:r w:rsidRPr="00147CEB">
        <w:rPr>
          <w:rFonts w:hint="eastAsia"/>
          <w:szCs w:val="21"/>
        </w:rPr>
        <w:t>检查文件</w:t>
      </w:r>
      <w:r w:rsidRPr="00147CEB">
        <w:rPr>
          <w:szCs w:val="21"/>
        </w:rPr>
        <w:t>/etc/iscsi/initiatorname.iscsi</w:t>
      </w:r>
      <w:hyperlink w:anchor="_安装及卸载" w:history="1">
        <w:r w:rsidRPr="009A694A">
          <w:rPr>
            <w:rStyle w:val="ab"/>
            <w:rFonts w:hint="eastAsia"/>
            <w:szCs w:val="21"/>
          </w:rPr>
          <w:t>内容</w:t>
        </w:r>
      </w:hyperlink>
      <w:r w:rsidRPr="00147CEB">
        <w:rPr>
          <w:rFonts w:hint="eastAsia"/>
          <w:szCs w:val="21"/>
        </w:rPr>
        <w:t>是否包含字符串</w:t>
      </w:r>
      <w:r w:rsidRPr="00147CEB">
        <w:rPr>
          <w:szCs w:val="21"/>
        </w:rPr>
        <w:t xml:space="preserve"> </w:t>
      </w:r>
      <w:r w:rsidRPr="00147CEB">
        <w:rPr>
          <w:rFonts w:hint="eastAsia"/>
          <w:szCs w:val="21"/>
        </w:rPr>
        <w:t xml:space="preserve"> </w:t>
      </w:r>
      <w:r w:rsidRPr="00147CEB">
        <w:rPr>
          <w:szCs w:val="21"/>
        </w:rPr>
        <w:t>^GenerateName=ye</w:t>
      </w:r>
      <w:r w:rsidRPr="00147CEB">
        <w:rPr>
          <w:rFonts w:hint="eastAsia"/>
          <w:szCs w:val="21"/>
        </w:rPr>
        <w:t>s</w:t>
      </w:r>
    </w:p>
    <w:p w:rsidR="002F4A0C" w:rsidRPr="00147CEB" w:rsidRDefault="002F4A0C" w:rsidP="00147CEB">
      <w:pPr>
        <w:pStyle w:val="af5"/>
        <w:ind w:left="562"/>
        <w:rPr>
          <w:szCs w:val="21"/>
        </w:rPr>
      </w:pPr>
      <w:r w:rsidRPr="00147CEB">
        <w:rPr>
          <w:rFonts w:hint="eastAsia"/>
          <w:szCs w:val="21"/>
        </w:rPr>
        <w:t>如果存在字符串</w:t>
      </w:r>
      <w:r w:rsidRPr="00147CEB">
        <w:rPr>
          <w:szCs w:val="21"/>
        </w:rPr>
        <w:t xml:space="preserve"> </w:t>
      </w:r>
      <w:r w:rsidRPr="00147CEB">
        <w:rPr>
          <w:rFonts w:hint="eastAsia"/>
          <w:szCs w:val="21"/>
        </w:rPr>
        <w:t xml:space="preserve"> </w:t>
      </w:r>
      <w:r w:rsidRPr="00147CEB">
        <w:rPr>
          <w:szCs w:val="21"/>
        </w:rPr>
        <w:t>^GenerateName=ye</w:t>
      </w:r>
      <w:r w:rsidRPr="00147CEB">
        <w:rPr>
          <w:rFonts w:hint="eastAsia"/>
          <w:szCs w:val="21"/>
        </w:rPr>
        <w:t xml:space="preserve">s </w:t>
      </w:r>
      <w:r w:rsidRPr="00147CEB">
        <w:rPr>
          <w:rFonts w:hint="eastAsia"/>
          <w:szCs w:val="21"/>
        </w:rPr>
        <w:t>，判断程序</w:t>
      </w:r>
      <w:r w:rsidRPr="00147CEB">
        <w:rPr>
          <w:szCs w:val="21"/>
        </w:rPr>
        <w:t>/usr/sbin/iscsi-iname</w:t>
      </w:r>
      <w:r w:rsidRPr="00147CEB">
        <w:rPr>
          <w:rFonts w:hint="eastAsia"/>
          <w:szCs w:val="21"/>
        </w:rPr>
        <w:t>是否存在</w:t>
      </w:r>
    </w:p>
    <w:p w:rsidR="002F4A0C" w:rsidRPr="00147CEB" w:rsidRDefault="002F4A0C" w:rsidP="00147CEB">
      <w:pPr>
        <w:pStyle w:val="af5"/>
        <w:ind w:left="562"/>
        <w:rPr>
          <w:szCs w:val="21"/>
        </w:rPr>
      </w:pPr>
      <w:r w:rsidRPr="00147CEB">
        <w:rPr>
          <w:rFonts w:hint="eastAsia"/>
          <w:szCs w:val="21"/>
        </w:rPr>
        <w:t>然后用</w:t>
      </w:r>
      <w:r w:rsidRPr="00147CEB">
        <w:rPr>
          <w:szCs w:val="21"/>
        </w:rPr>
        <w:t>usr/sbin/iscsi-iname</w:t>
      </w:r>
      <w:r w:rsidRPr="00147CEB">
        <w:rPr>
          <w:rFonts w:hint="eastAsia"/>
          <w:szCs w:val="21"/>
        </w:rPr>
        <w:t>生成</w:t>
      </w:r>
      <w:r w:rsidRPr="00147CEB">
        <w:rPr>
          <w:rFonts w:hint="eastAsia"/>
          <w:szCs w:val="21"/>
        </w:rPr>
        <w:t>initiatorname</w:t>
      </w:r>
      <w:r w:rsidRPr="00147CEB">
        <w:rPr>
          <w:rFonts w:hint="eastAsia"/>
          <w:szCs w:val="21"/>
        </w:rPr>
        <w:t>写入</w:t>
      </w:r>
      <w:r w:rsidRPr="00147CEB">
        <w:rPr>
          <w:szCs w:val="21"/>
        </w:rPr>
        <w:t>/etc/iscsi/initiatorname.iscsi</w:t>
      </w:r>
      <w:r w:rsidRPr="00147CEB">
        <w:rPr>
          <w:rFonts w:hint="eastAsia"/>
          <w:szCs w:val="21"/>
        </w:rPr>
        <w:t>中</w:t>
      </w:r>
    </w:p>
    <w:p w:rsidR="002F4A0C" w:rsidRPr="00147CEB" w:rsidRDefault="002F4A0C" w:rsidP="00147CEB">
      <w:pPr>
        <w:ind w:firstLineChars="199" w:firstLine="418"/>
        <w:rPr>
          <w:szCs w:val="21"/>
        </w:rPr>
      </w:pPr>
      <w:r w:rsidRPr="00147CEB">
        <w:rPr>
          <w:rFonts w:hint="eastAsia"/>
          <w:szCs w:val="21"/>
        </w:rPr>
        <w:t xml:space="preserve"> </w:t>
      </w:r>
      <w:r w:rsidRPr="00147CEB">
        <w:rPr>
          <w:rFonts w:hint="eastAsia"/>
          <w:szCs w:val="21"/>
        </w:rPr>
        <w:t>如果不包含字符串</w:t>
      </w:r>
      <w:r w:rsidRPr="00147CEB">
        <w:rPr>
          <w:szCs w:val="21"/>
        </w:rPr>
        <w:t xml:space="preserve"> </w:t>
      </w:r>
      <w:r w:rsidRPr="00147CEB">
        <w:rPr>
          <w:rFonts w:hint="eastAsia"/>
          <w:szCs w:val="21"/>
        </w:rPr>
        <w:t xml:space="preserve"> </w:t>
      </w:r>
      <w:r w:rsidRPr="00147CEB">
        <w:rPr>
          <w:szCs w:val="21"/>
        </w:rPr>
        <w:t>^GenerateName=ye</w:t>
      </w:r>
      <w:r w:rsidRPr="00147CEB">
        <w:rPr>
          <w:rFonts w:hint="eastAsia"/>
          <w:szCs w:val="21"/>
        </w:rPr>
        <w:t xml:space="preserve">s </w:t>
      </w:r>
      <w:r w:rsidRPr="00147CEB">
        <w:rPr>
          <w:rFonts w:hint="eastAsia"/>
          <w:szCs w:val="21"/>
        </w:rPr>
        <w:t>，判断</w:t>
      </w:r>
      <w:r w:rsidRPr="00147CEB">
        <w:rPr>
          <w:rFonts w:hint="eastAsia"/>
          <w:szCs w:val="21"/>
        </w:rPr>
        <w:t>initiatorname</w:t>
      </w:r>
      <w:r w:rsidRPr="00147CEB">
        <w:rPr>
          <w:rFonts w:hint="eastAsia"/>
          <w:szCs w:val="21"/>
        </w:rPr>
        <w:t>是否合法</w:t>
      </w:r>
    </w:p>
    <w:p w:rsidR="002F4A0C" w:rsidRPr="00147CEB" w:rsidRDefault="002F4A0C" w:rsidP="003F7833">
      <w:pPr>
        <w:pStyle w:val="af5"/>
        <w:numPr>
          <w:ilvl w:val="0"/>
          <w:numId w:val="19"/>
        </w:numPr>
        <w:ind w:firstLineChars="0"/>
        <w:rPr>
          <w:b/>
          <w:szCs w:val="21"/>
        </w:rPr>
      </w:pPr>
      <w:r w:rsidRPr="00147CEB">
        <w:rPr>
          <w:rFonts w:hint="eastAsia"/>
          <w:b/>
          <w:szCs w:val="21"/>
        </w:rPr>
        <w:t>确保必须的</w:t>
      </w:r>
      <w:hyperlink w:anchor="_open-iscsi协议实现的体系结构" w:history="1">
        <w:r w:rsidRPr="00EB14CE">
          <w:rPr>
            <w:rStyle w:val="ab"/>
            <w:rFonts w:hint="eastAsia"/>
            <w:b/>
            <w:szCs w:val="21"/>
          </w:rPr>
          <w:t>内核模块</w:t>
        </w:r>
      </w:hyperlink>
      <w:r w:rsidRPr="00147CEB">
        <w:rPr>
          <w:rFonts w:hint="eastAsia"/>
          <w:b/>
          <w:szCs w:val="21"/>
        </w:rPr>
        <w:t>存在</w:t>
      </w:r>
      <w:r w:rsidRPr="00147CEB">
        <w:rPr>
          <w:rFonts w:hint="eastAsia"/>
          <w:b/>
          <w:szCs w:val="21"/>
        </w:rPr>
        <w:t>:</w:t>
      </w:r>
      <w:r w:rsidRPr="00147CEB">
        <w:rPr>
          <w:szCs w:val="21"/>
        </w:rPr>
        <w:t xml:space="preserve"> </w:t>
      </w:r>
    </w:p>
    <w:p w:rsidR="002F4A0C" w:rsidRPr="00147CEB" w:rsidRDefault="002F4A0C" w:rsidP="002F4A0C">
      <w:pPr>
        <w:rPr>
          <w:rFonts w:ascii="Calibri" w:hAnsi="Calibri"/>
          <w:szCs w:val="21"/>
        </w:rPr>
      </w:pPr>
      <w:r w:rsidRPr="00147CEB">
        <w:rPr>
          <w:rFonts w:ascii="Calibri" w:hAnsi="Calibri"/>
          <w:b/>
          <w:szCs w:val="21"/>
        </w:rPr>
        <w:t xml:space="preserve">   </w:t>
      </w:r>
      <w:r w:rsidRPr="00147CEB">
        <w:rPr>
          <w:rFonts w:ascii="Calibri" w:hAnsi="Calibri" w:hint="eastAsia"/>
          <w:b/>
          <w:szCs w:val="21"/>
        </w:rPr>
        <w:t xml:space="preserve"> </w:t>
      </w:r>
      <w:r w:rsidRPr="00147CEB">
        <w:rPr>
          <w:rFonts w:ascii="Calibri" w:hAnsi="Calibri" w:hint="eastAsia"/>
          <w:szCs w:val="21"/>
        </w:rPr>
        <w:t xml:space="preserve"> </w:t>
      </w:r>
      <w:proofErr w:type="gramStart"/>
      <w:r w:rsidRPr="00147CEB">
        <w:rPr>
          <w:rFonts w:ascii="Calibri" w:hAnsi="Calibri"/>
          <w:szCs w:val="21"/>
        </w:rPr>
        <w:t>modprobe</w:t>
      </w:r>
      <w:proofErr w:type="gramEnd"/>
      <w:r w:rsidRPr="00147CEB">
        <w:rPr>
          <w:rFonts w:ascii="Calibri" w:hAnsi="Calibri"/>
          <w:szCs w:val="21"/>
        </w:rPr>
        <w:t xml:space="preserve"> -q iscsi_tcp 2&gt;/dev/null || :</w:t>
      </w:r>
    </w:p>
    <w:p w:rsidR="005A479E" w:rsidRPr="00147CEB" w:rsidRDefault="002F4A0C" w:rsidP="002F4A0C">
      <w:pPr>
        <w:rPr>
          <w:szCs w:val="21"/>
        </w:rPr>
      </w:pPr>
      <w:r w:rsidRPr="00147CEB">
        <w:rPr>
          <w:rFonts w:ascii="Calibri" w:hAnsi="Calibri"/>
          <w:szCs w:val="21"/>
        </w:rPr>
        <w:t xml:space="preserve">   </w:t>
      </w:r>
      <w:r w:rsidRPr="00147CEB">
        <w:rPr>
          <w:rFonts w:ascii="Calibri" w:hAnsi="Calibri" w:hint="eastAsia"/>
          <w:szCs w:val="21"/>
        </w:rPr>
        <w:t xml:space="preserve"> </w:t>
      </w:r>
      <w:r w:rsidRPr="00147CEB">
        <w:rPr>
          <w:rFonts w:ascii="Calibri" w:hAnsi="Calibri"/>
          <w:szCs w:val="21"/>
        </w:rPr>
        <w:t xml:space="preserve"> </w:t>
      </w:r>
      <w:proofErr w:type="gramStart"/>
      <w:r w:rsidRPr="00147CEB">
        <w:rPr>
          <w:rFonts w:ascii="Calibri" w:hAnsi="Calibri"/>
          <w:szCs w:val="21"/>
        </w:rPr>
        <w:t>modprobe</w:t>
      </w:r>
      <w:proofErr w:type="gramEnd"/>
      <w:r w:rsidRPr="00147CEB">
        <w:rPr>
          <w:rFonts w:ascii="Calibri" w:hAnsi="Calibri"/>
          <w:szCs w:val="21"/>
        </w:rPr>
        <w:t xml:space="preserve"> -q ib_iser 2&gt;/dev/null || :</w:t>
      </w:r>
    </w:p>
    <w:p w:rsidR="002F4A0C" w:rsidRPr="00147CEB" w:rsidRDefault="002F4A0C" w:rsidP="003F7833">
      <w:pPr>
        <w:pStyle w:val="af5"/>
        <w:numPr>
          <w:ilvl w:val="0"/>
          <w:numId w:val="19"/>
        </w:numPr>
        <w:ind w:firstLineChars="0"/>
        <w:rPr>
          <w:b/>
          <w:szCs w:val="21"/>
        </w:rPr>
      </w:pPr>
      <w:r w:rsidRPr="00147CEB">
        <w:rPr>
          <w:rFonts w:hint="eastAsia"/>
          <w:b/>
          <w:szCs w:val="21"/>
        </w:rPr>
        <w:t>启动</w:t>
      </w:r>
      <w:r w:rsidRPr="00147CEB">
        <w:rPr>
          <w:rFonts w:hint="eastAsia"/>
          <w:b/>
          <w:szCs w:val="21"/>
        </w:rPr>
        <w:t>:</w:t>
      </w:r>
      <w:r w:rsidRPr="00147CEB">
        <w:rPr>
          <w:szCs w:val="21"/>
        </w:rPr>
        <w:t xml:space="preserve"> </w:t>
      </w:r>
    </w:p>
    <w:p w:rsidR="005A479E" w:rsidRPr="00147CEB" w:rsidRDefault="002F4A0C" w:rsidP="00147CEB">
      <w:pPr>
        <w:ind w:firstLineChars="250" w:firstLine="525"/>
        <w:rPr>
          <w:szCs w:val="21"/>
        </w:rPr>
      </w:pPr>
      <w:r w:rsidRPr="00147CEB">
        <w:rPr>
          <w:rFonts w:hint="eastAsia"/>
          <w:szCs w:val="21"/>
        </w:rPr>
        <w:t>启动</w:t>
      </w:r>
      <w:r w:rsidRPr="00147CEB">
        <w:rPr>
          <w:szCs w:val="21"/>
        </w:rPr>
        <w:t>/usr/sbin/iscsid</w:t>
      </w:r>
      <w:r w:rsidRPr="00147CEB">
        <w:rPr>
          <w:rFonts w:hint="eastAsia"/>
          <w:szCs w:val="21"/>
        </w:rPr>
        <w:t>进程，并</w:t>
      </w:r>
      <w:proofErr w:type="gramStart"/>
      <w:r w:rsidRPr="00147CEB">
        <w:rPr>
          <w:rFonts w:hint="eastAsia"/>
          <w:szCs w:val="21"/>
        </w:rPr>
        <w:t>把进程</w:t>
      </w:r>
      <w:proofErr w:type="gramEnd"/>
      <w:r w:rsidRPr="00147CEB">
        <w:rPr>
          <w:rFonts w:hint="eastAsia"/>
          <w:szCs w:val="21"/>
        </w:rPr>
        <w:t>文件写入</w:t>
      </w:r>
      <w:r w:rsidRPr="00147CEB">
        <w:rPr>
          <w:szCs w:val="21"/>
        </w:rPr>
        <w:t>/run/iscsid.</w:t>
      </w:r>
      <w:proofErr w:type="gramStart"/>
      <w:r w:rsidRPr="00147CEB">
        <w:rPr>
          <w:szCs w:val="21"/>
        </w:rPr>
        <w:t>pid</w:t>
      </w:r>
      <w:proofErr w:type="gramEnd"/>
    </w:p>
    <w:p w:rsidR="002F4A0C" w:rsidRPr="00147CEB" w:rsidRDefault="002F4A0C" w:rsidP="003F7833">
      <w:pPr>
        <w:pStyle w:val="af5"/>
        <w:numPr>
          <w:ilvl w:val="0"/>
          <w:numId w:val="19"/>
        </w:numPr>
        <w:ind w:firstLineChars="0"/>
        <w:rPr>
          <w:b/>
          <w:szCs w:val="21"/>
        </w:rPr>
      </w:pPr>
      <w:r w:rsidRPr="00147CEB">
        <w:rPr>
          <w:rFonts w:hint="eastAsia"/>
          <w:b/>
          <w:szCs w:val="21"/>
        </w:rPr>
        <w:t>其他工作</w:t>
      </w:r>
      <w:r w:rsidRPr="00147CEB">
        <w:rPr>
          <w:szCs w:val="21"/>
        </w:rPr>
        <w:t xml:space="preserve"> </w:t>
      </w:r>
    </w:p>
    <w:p w:rsidR="002F4A0C" w:rsidRPr="00147CEB" w:rsidRDefault="002F4A0C" w:rsidP="00147CEB">
      <w:pPr>
        <w:ind w:firstLineChars="250" w:firstLine="525"/>
        <w:rPr>
          <w:szCs w:val="21"/>
        </w:rPr>
      </w:pPr>
      <w:r w:rsidRPr="00147CEB">
        <w:rPr>
          <w:rFonts w:hint="eastAsia"/>
          <w:szCs w:val="21"/>
        </w:rPr>
        <w:t>执行</w:t>
      </w:r>
      <w:r w:rsidRPr="00147CEB">
        <w:rPr>
          <w:rFonts w:hint="eastAsia"/>
          <w:szCs w:val="21"/>
        </w:rPr>
        <w:t xml:space="preserve"> </w:t>
      </w:r>
      <w:hyperlink w:anchor="_登录已发现target。" w:history="1">
        <w:r w:rsidRPr="00147CEB">
          <w:rPr>
            <w:rStyle w:val="ab"/>
            <w:szCs w:val="21"/>
          </w:rPr>
          <w:t>/usr/bin/iscsiadm</w:t>
        </w:r>
        <w:r w:rsidRPr="00147CEB">
          <w:rPr>
            <w:rStyle w:val="ab"/>
            <w:rFonts w:hint="eastAsia"/>
            <w:szCs w:val="21"/>
          </w:rPr>
          <w:t xml:space="preserve"> </w:t>
        </w:r>
        <w:r w:rsidRPr="00147CEB">
          <w:rPr>
            <w:rStyle w:val="ab"/>
            <w:szCs w:val="21"/>
          </w:rPr>
          <w:t>-m node --loginall=automatic</w:t>
        </w:r>
      </w:hyperlink>
    </w:p>
    <w:p w:rsidR="002F4A0C" w:rsidRPr="00147CEB" w:rsidRDefault="002F4A0C" w:rsidP="00147CEB">
      <w:pPr>
        <w:ind w:firstLineChars="250" w:firstLine="525"/>
        <w:rPr>
          <w:szCs w:val="21"/>
        </w:rPr>
      </w:pPr>
      <w:r w:rsidRPr="00147CEB">
        <w:rPr>
          <w:rFonts w:hint="eastAsia"/>
          <w:szCs w:val="21"/>
        </w:rPr>
        <w:t>等等其他操作。</w:t>
      </w:r>
    </w:p>
    <w:p w:rsidR="00F30316" w:rsidRDefault="00F30316" w:rsidP="00F30316">
      <w:pPr>
        <w:pStyle w:val="4"/>
        <w:rPr>
          <w:b w:val="0"/>
          <w:sz w:val="21"/>
          <w:szCs w:val="21"/>
        </w:rPr>
      </w:pPr>
      <w:r>
        <w:rPr>
          <w:rFonts w:hint="eastAsia"/>
          <w:b w:val="0"/>
          <w:sz w:val="21"/>
          <w:szCs w:val="21"/>
        </w:rPr>
        <w:t>open-iscsi</w:t>
      </w:r>
      <w:r>
        <w:rPr>
          <w:rFonts w:hint="eastAsia"/>
          <w:b w:val="0"/>
          <w:sz w:val="21"/>
          <w:szCs w:val="21"/>
        </w:rPr>
        <w:t>脚本停止流程</w:t>
      </w:r>
    </w:p>
    <w:p w:rsidR="00F30316" w:rsidRDefault="00F30316" w:rsidP="00F30316">
      <w:pPr>
        <w:ind w:firstLineChars="100" w:firstLine="210"/>
        <w:rPr>
          <w:b/>
          <w:szCs w:val="21"/>
        </w:rPr>
      </w:pPr>
      <w:r>
        <w:rPr>
          <w:rFonts w:hint="eastAsia"/>
        </w:rPr>
        <w:t>当执行</w:t>
      </w:r>
      <w:r w:rsidRPr="005A479E">
        <w:rPr>
          <w:b/>
          <w:szCs w:val="21"/>
        </w:rPr>
        <w:t>root@ubuntu-nbs2:~# service open-iscsi</w:t>
      </w:r>
      <w:r w:rsidR="00215E32">
        <w:rPr>
          <w:rFonts w:hint="eastAsia"/>
          <w:b/>
          <w:szCs w:val="21"/>
        </w:rPr>
        <w:t xml:space="preserve"> stop</w:t>
      </w:r>
      <w:r>
        <w:rPr>
          <w:rFonts w:hint="eastAsia"/>
          <w:b/>
          <w:szCs w:val="21"/>
        </w:rPr>
        <w:t xml:space="preserve"> </w:t>
      </w:r>
      <w:r w:rsidRPr="005A479E">
        <w:rPr>
          <w:rFonts w:hint="eastAsia"/>
          <w:szCs w:val="21"/>
        </w:rPr>
        <w:t>时</w:t>
      </w:r>
      <w:r>
        <w:rPr>
          <w:rFonts w:hint="eastAsia"/>
          <w:b/>
          <w:szCs w:val="21"/>
        </w:rPr>
        <w:t>，</w:t>
      </w:r>
    </w:p>
    <w:p w:rsidR="00215E32" w:rsidRPr="002838BB" w:rsidRDefault="00F30316" w:rsidP="00C01B5A">
      <w:pPr>
        <w:ind w:firstLineChars="100" w:firstLine="210"/>
        <w:rPr>
          <w:szCs w:val="21"/>
        </w:rPr>
      </w:pPr>
      <w:r w:rsidRPr="002838BB">
        <w:rPr>
          <w:rFonts w:hint="eastAsia"/>
          <w:szCs w:val="21"/>
        </w:rPr>
        <w:t>会读取脚本</w:t>
      </w:r>
      <w:r w:rsidRPr="002838BB">
        <w:rPr>
          <w:szCs w:val="21"/>
        </w:rPr>
        <w:t>/etc/init.d/open-iscsi</w:t>
      </w:r>
      <w:r w:rsidRPr="002838BB">
        <w:rPr>
          <w:rFonts w:hint="eastAsia"/>
          <w:szCs w:val="21"/>
        </w:rPr>
        <w:t>,</w:t>
      </w:r>
      <w:r w:rsidRPr="002838BB">
        <w:rPr>
          <w:rFonts w:hint="eastAsia"/>
          <w:szCs w:val="21"/>
        </w:rPr>
        <w:t>做如下事情</w:t>
      </w:r>
    </w:p>
    <w:p w:rsidR="00F30316" w:rsidRPr="002838BB" w:rsidRDefault="002838BB" w:rsidP="003F7833">
      <w:pPr>
        <w:pStyle w:val="Alt-W"/>
        <w:numPr>
          <w:ilvl w:val="0"/>
          <w:numId w:val="19"/>
        </w:numPr>
        <w:rPr>
          <w:sz w:val="21"/>
          <w:szCs w:val="21"/>
        </w:rPr>
      </w:pPr>
      <w:r w:rsidRPr="002838BB">
        <w:rPr>
          <w:rFonts w:hint="eastAsia"/>
          <w:sz w:val="21"/>
          <w:szCs w:val="21"/>
        </w:rPr>
        <w:t>判断进程文件</w:t>
      </w:r>
      <w:r w:rsidRPr="002838BB">
        <w:rPr>
          <w:sz w:val="21"/>
          <w:szCs w:val="21"/>
        </w:rPr>
        <w:t>/run/iscsid.pid</w:t>
      </w:r>
      <w:r w:rsidRPr="002838BB">
        <w:rPr>
          <w:rFonts w:hint="eastAsia"/>
          <w:sz w:val="21"/>
          <w:szCs w:val="21"/>
        </w:rPr>
        <w:t>是否存在，并判断进程是否存活</w:t>
      </w:r>
    </w:p>
    <w:p w:rsidR="00857054" w:rsidRPr="00093B28" w:rsidRDefault="002838BB" w:rsidP="003F7833">
      <w:pPr>
        <w:pStyle w:val="Alt-W"/>
        <w:numPr>
          <w:ilvl w:val="0"/>
          <w:numId w:val="19"/>
        </w:numPr>
        <w:rPr>
          <w:sz w:val="21"/>
          <w:szCs w:val="21"/>
        </w:rPr>
      </w:pPr>
      <w:r w:rsidRPr="002838BB">
        <w:rPr>
          <w:rFonts w:hint="eastAsia"/>
          <w:sz w:val="21"/>
          <w:szCs w:val="21"/>
        </w:rPr>
        <w:t>如果存在就执行命令</w:t>
      </w:r>
      <w:hyperlink w:anchor="_登出target。" w:history="1">
        <w:r w:rsidRPr="002838BB">
          <w:rPr>
            <w:rStyle w:val="ab"/>
            <w:sz w:val="21"/>
            <w:szCs w:val="21"/>
          </w:rPr>
          <w:t xml:space="preserve">/usr/bin/iscsiadm </w:t>
        </w:r>
        <w:r w:rsidRPr="002838BB">
          <w:rPr>
            <w:rStyle w:val="ab"/>
            <w:rFonts w:hint="eastAsia"/>
            <w:sz w:val="21"/>
            <w:szCs w:val="21"/>
          </w:rPr>
          <w:t xml:space="preserve"> </w:t>
        </w:r>
        <w:r w:rsidRPr="002838BB">
          <w:rPr>
            <w:rStyle w:val="ab"/>
            <w:sz w:val="21"/>
            <w:szCs w:val="21"/>
          </w:rPr>
          <w:t>-m node --logoutall=all</w:t>
        </w:r>
      </w:hyperlink>
      <w:r w:rsidR="00AA3B95">
        <w:rPr>
          <w:rFonts w:hint="eastAsia"/>
        </w:rPr>
        <w:t>登出所有的</w:t>
      </w:r>
      <w:r w:rsidR="00AA3B95">
        <w:rPr>
          <w:rFonts w:hint="eastAsia"/>
        </w:rPr>
        <w:t>target</w:t>
      </w:r>
      <w:r w:rsidR="00AA3B95">
        <w:rPr>
          <w:rFonts w:hint="eastAsia"/>
        </w:rPr>
        <w:t>，并退出进程。</w:t>
      </w:r>
    </w:p>
    <w:p w:rsidR="009F281C" w:rsidRDefault="00561959" w:rsidP="00717216">
      <w:pPr>
        <w:pStyle w:val="2"/>
      </w:pPr>
      <w:bookmarkStart w:id="60" w:name="_open-iscsi协议实现的体系结构"/>
      <w:bookmarkStart w:id="61" w:name="_Toc358396302"/>
      <w:bookmarkEnd w:id="60"/>
      <w:r w:rsidRPr="00857054">
        <w:rPr>
          <w:rFonts w:hint="eastAsia"/>
        </w:rPr>
        <w:t>open-iscsi</w:t>
      </w:r>
      <w:r>
        <w:rPr>
          <w:rFonts w:hint="eastAsia"/>
        </w:rPr>
        <w:t>协议实现的体系结构</w:t>
      </w:r>
      <w:bookmarkEnd w:id="61"/>
    </w:p>
    <w:p w:rsidR="00664425" w:rsidRPr="00664425" w:rsidRDefault="00664425" w:rsidP="00664425">
      <w:pPr>
        <w:rPr>
          <w:szCs w:val="21"/>
        </w:rPr>
      </w:pPr>
      <w:r w:rsidRPr="00664425">
        <w:rPr>
          <w:rFonts w:hint="eastAsia"/>
          <w:szCs w:val="21"/>
        </w:rPr>
        <w:t>open-iscsi</w:t>
      </w:r>
      <w:r w:rsidRPr="00664425">
        <w:rPr>
          <w:rFonts w:hint="eastAsia"/>
          <w:szCs w:val="21"/>
        </w:rPr>
        <w:t>是</w:t>
      </w:r>
      <w:r w:rsidRPr="00664425">
        <w:rPr>
          <w:rFonts w:hint="eastAsia"/>
          <w:szCs w:val="21"/>
        </w:rPr>
        <w:t>iSCSI-initiator</w:t>
      </w:r>
      <w:r w:rsidRPr="00664425">
        <w:rPr>
          <w:rFonts w:hint="eastAsia"/>
          <w:szCs w:val="21"/>
        </w:rPr>
        <w:t>的一种实现，是</w:t>
      </w:r>
      <w:r w:rsidRPr="00664425">
        <w:rPr>
          <w:szCs w:val="21"/>
        </w:rPr>
        <w:t>RFC3720</w:t>
      </w:r>
      <w:r w:rsidRPr="00664425">
        <w:rPr>
          <w:rFonts w:hint="eastAsia"/>
          <w:szCs w:val="21"/>
        </w:rPr>
        <w:t>协议的不完全实现</w:t>
      </w:r>
      <w:r w:rsidRPr="00664425">
        <w:rPr>
          <w:rFonts w:hint="eastAsia"/>
          <w:szCs w:val="21"/>
        </w:rPr>
        <w:t>.</w:t>
      </w:r>
    </w:p>
    <w:p w:rsidR="00A70696" w:rsidRPr="00664425" w:rsidRDefault="00561959" w:rsidP="00561959">
      <w:pPr>
        <w:pStyle w:val="Alt-W"/>
        <w:ind w:left="0" w:firstLine="0"/>
        <w:rPr>
          <w:sz w:val="21"/>
          <w:szCs w:val="21"/>
        </w:rPr>
      </w:pPr>
      <w:r w:rsidRPr="00664425">
        <w:rPr>
          <w:sz w:val="21"/>
          <w:szCs w:val="21"/>
        </w:rPr>
        <w:t>open</w:t>
      </w:r>
      <w:r w:rsidRPr="00664425">
        <w:rPr>
          <w:rFonts w:hint="eastAsia"/>
          <w:sz w:val="21"/>
          <w:szCs w:val="21"/>
        </w:rPr>
        <w:t>-iscsi</w:t>
      </w:r>
      <w:r w:rsidRPr="00664425">
        <w:rPr>
          <w:rFonts w:hint="eastAsia"/>
          <w:sz w:val="21"/>
          <w:szCs w:val="21"/>
        </w:rPr>
        <w:t>协议的实现分</w:t>
      </w:r>
      <w:r w:rsidRPr="00664425">
        <w:rPr>
          <w:rFonts w:hint="eastAsia"/>
          <w:b/>
          <w:sz w:val="21"/>
          <w:szCs w:val="21"/>
        </w:rPr>
        <w:t>两个平面</w:t>
      </w:r>
      <w:r w:rsidRPr="00664425">
        <w:rPr>
          <w:rFonts w:hint="eastAsia"/>
          <w:sz w:val="21"/>
          <w:szCs w:val="21"/>
        </w:rPr>
        <w:t>，</w:t>
      </w:r>
      <w:r w:rsidRPr="00664425">
        <w:rPr>
          <w:rFonts w:hint="eastAsia"/>
          <w:b/>
          <w:sz w:val="21"/>
          <w:szCs w:val="21"/>
        </w:rPr>
        <w:t>三个模块</w:t>
      </w:r>
      <w:r w:rsidRPr="00664425">
        <w:rPr>
          <w:rFonts w:hint="eastAsia"/>
          <w:sz w:val="21"/>
          <w:szCs w:val="21"/>
        </w:rPr>
        <w:t>。</w:t>
      </w:r>
    </w:p>
    <w:p w:rsidR="00561959" w:rsidRDefault="00561959" w:rsidP="00561959">
      <w:pPr>
        <w:pStyle w:val="Alt-W"/>
        <w:ind w:left="0" w:firstLine="0"/>
      </w:pPr>
      <w:r w:rsidRPr="002920AC">
        <w:rPr>
          <w:rFonts w:hint="eastAsia"/>
          <w:b/>
        </w:rPr>
        <w:t>两个平面</w:t>
      </w:r>
      <w:r>
        <w:rPr>
          <w:rFonts w:hint="eastAsia"/>
        </w:rPr>
        <w:t>指的是控制平面和数据平面。</w:t>
      </w:r>
    </w:p>
    <w:p w:rsidR="00A70696" w:rsidRDefault="00A70696" w:rsidP="00561959">
      <w:pPr>
        <w:pStyle w:val="Alt-W"/>
        <w:ind w:left="0" w:firstLine="0"/>
      </w:pPr>
      <w:r w:rsidRPr="002920AC">
        <w:rPr>
          <w:rFonts w:hint="eastAsia"/>
          <w:b/>
        </w:rPr>
        <w:t>控制平面</w:t>
      </w:r>
      <w:r>
        <w:rPr>
          <w:rFonts w:hint="eastAsia"/>
        </w:rPr>
        <w:t>：控制平面用于管理和控制</w:t>
      </w:r>
      <w:r>
        <w:rPr>
          <w:rFonts w:hint="eastAsia"/>
        </w:rPr>
        <w:t>open-iscsi</w:t>
      </w:r>
      <w:r>
        <w:rPr>
          <w:rFonts w:hint="eastAsia"/>
        </w:rPr>
        <w:t>协议的运行，如命令的发送、</w:t>
      </w:r>
      <w:r w:rsidR="00B47F81">
        <w:rPr>
          <w:rFonts w:hint="eastAsia"/>
        </w:rPr>
        <w:t>节点管理、</w:t>
      </w:r>
      <w:r>
        <w:rPr>
          <w:rFonts w:hint="eastAsia"/>
        </w:rPr>
        <w:t>故障恢复。</w:t>
      </w:r>
    </w:p>
    <w:p w:rsidR="00A70696" w:rsidRDefault="00A70696" w:rsidP="00561959">
      <w:pPr>
        <w:pStyle w:val="Alt-W"/>
        <w:ind w:left="0" w:firstLine="0"/>
      </w:pPr>
      <w:r w:rsidRPr="002920AC">
        <w:rPr>
          <w:rFonts w:hint="eastAsia"/>
          <w:b/>
        </w:rPr>
        <w:t>数据平面</w:t>
      </w:r>
      <w:r>
        <w:rPr>
          <w:rFonts w:hint="eastAsia"/>
        </w:rPr>
        <w:t>：</w:t>
      </w:r>
      <w:r w:rsidR="00F038DF">
        <w:rPr>
          <w:rFonts w:hint="eastAsia"/>
        </w:rPr>
        <w:t>负责</w:t>
      </w:r>
      <w:r w:rsidR="00B47F81">
        <w:rPr>
          <w:rFonts w:hint="eastAsia"/>
        </w:rPr>
        <w:t>tcp/ip</w:t>
      </w:r>
      <w:r w:rsidR="00F038DF">
        <w:rPr>
          <w:rFonts w:hint="eastAsia"/>
        </w:rPr>
        <w:t>连接</w:t>
      </w:r>
      <w:r w:rsidR="00B47F81">
        <w:rPr>
          <w:rFonts w:hint="eastAsia"/>
        </w:rPr>
        <w:t>的管理，数据的传送等。</w:t>
      </w:r>
    </w:p>
    <w:p w:rsidR="00182581" w:rsidRDefault="00B47F81" w:rsidP="00561959">
      <w:pPr>
        <w:pStyle w:val="Alt-W"/>
        <w:ind w:left="0" w:firstLine="0"/>
      </w:pPr>
      <w:r w:rsidRPr="002920AC">
        <w:rPr>
          <w:rFonts w:hint="eastAsia"/>
          <w:b/>
        </w:rPr>
        <w:t>三个模块</w:t>
      </w:r>
      <w:r w:rsidR="00182581">
        <w:rPr>
          <w:rFonts w:hint="eastAsia"/>
        </w:rPr>
        <w:t>指的是</w:t>
      </w:r>
      <w:r w:rsidR="00182581">
        <w:rPr>
          <w:rFonts w:hint="eastAsia"/>
        </w:rPr>
        <w:t>iscsiadm</w:t>
      </w:r>
      <w:r w:rsidR="00182581">
        <w:rPr>
          <w:rFonts w:hint="eastAsia"/>
        </w:rPr>
        <w:t>、</w:t>
      </w:r>
      <w:r w:rsidR="00182581">
        <w:rPr>
          <w:rFonts w:hint="eastAsia"/>
        </w:rPr>
        <w:t>iscsid</w:t>
      </w:r>
      <w:r w:rsidR="00182581">
        <w:rPr>
          <w:rFonts w:hint="eastAsia"/>
        </w:rPr>
        <w:t>及</w:t>
      </w:r>
      <w:r w:rsidR="00F038DF">
        <w:rPr>
          <w:rFonts w:hint="eastAsia"/>
        </w:rPr>
        <w:t>iscsi_if</w:t>
      </w:r>
      <w:r w:rsidR="00182581">
        <w:rPr>
          <w:rFonts w:hint="eastAsia"/>
        </w:rPr>
        <w:t>,</w:t>
      </w:r>
      <w:r w:rsidR="00182581">
        <w:rPr>
          <w:rFonts w:hint="eastAsia"/>
        </w:rPr>
        <w:t>其中前两个模块</w:t>
      </w:r>
      <w:r w:rsidR="00F038DF">
        <w:rPr>
          <w:rFonts w:hint="eastAsia"/>
        </w:rPr>
        <w:t>是</w:t>
      </w:r>
      <w:r w:rsidR="00182581">
        <w:rPr>
          <w:rFonts w:hint="eastAsia"/>
        </w:rPr>
        <w:t>用户空间</w:t>
      </w:r>
      <w:r w:rsidR="00F038DF">
        <w:rPr>
          <w:rFonts w:hint="eastAsia"/>
        </w:rPr>
        <w:t>模块</w:t>
      </w:r>
      <w:r w:rsidR="00182581">
        <w:rPr>
          <w:rFonts w:hint="eastAsia"/>
        </w:rPr>
        <w:t>，隶属于控制平面。第三个模块是内核模块、属于数据平面。</w:t>
      </w:r>
    </w:p>
    <w:p w:rsidR="00561959" w:rsidRDefault="00561959" w:rsidP="003F7833">
      <w:pPr>
        <w:pStyle w:val="Alt-W"/>
        <w:numPr>
          <w:ilvl w:val="0"/>
          <w:numId w:val="8"/>
        </w:numPr>
      </w:pPr>
      <w:r>
        <w:rPr>
          <w:rFonts w:hint="eastAsia"/>
        </w:rPr>
        <w:t xml:space="preserve">iscsiadm </w:t>
      </w:r>
      <w:r>
        <w:rPr>
          <w:rFonts w:hint="eastAsia"/>
        </w:rPr>
        <w:t>用户空间的命令行工具</w:t>
      </w:r>
    </w:p>
    <w:p w:rsidR="00583346" w:rsidRDefault="00F038DF" w:rsidP="00FA346B">
      <w:pPr>
        <w:pStyle w:val="Alt-W"/>
        <w:ind w:left="420" w:firstLine="0"/>
      </w:pPr>
      <w:r>
        <w:rPr>
          <w:rFonts w:hint="eastAsia"/>
        </w:rPr>
        <w:t>管理</w:t>
      </w:r>
      <w:r w:rsidR="00583346">
        <w:rPr>
          <w:rFonts w:hint="eastAsia"/>
        </w:rPr>
        <w:t>(upadate</w:t>
      </w:r>
      <w:r w:rsidR="00583346">
        <w:rPr>
          <w:rFonts w:hint="eastAsia"/>
        </w:rPr>
        <w:t>、</w:t>
      </w:r>
      <w:r w:rsidR="00583346">
        <w:rPr>
          <w:rFonts w:hint="eastAsia"/>
        </w:rPr>
        <w:t xml:space="preserve">delete </w:t>
      </w:r>
      <w:r w:rsidR="00583346">
        <w:rPr>
          <w:rFonts w:hint="eastAsia"/>
        </w:rPr>
        <w:t>、</w:t>
      </w:r>
      <w:r w:rsidR="00583346">
        <w:rPr>
          <w:rFonts w:hint="eastAsia"/>
        </w:rPr>
        <w:t>insert)</w:t>
      </w:r>
      <w:r>
        <w:rPr>
          <w:rFonts w:hint="eastAsia"/>
        </w:rPr>
        <w:t>session</w:t>
      </w:r>
      <w:r>
        <w:rPr>
          <w:rFonts w:hint="eastAsia"/>
        </w:rPr>
        <w:t>和</w:t>
      </w:r>
      <w:r>
        <w:rPr>
          <w:rFonts w:hint="eastAsia"/>
        </w:rPr>
        <w:t>target</w:t>
      </w:r>
      <w:r>
        <w:rPr>
          <w:rFonts w:hint="eastAsia"/>
        </w:rPr>
        <w:t>的</w:t>
      </w:r>
      <w:hyperlink w:anchor="_持久化数据库" w:history="1">
        <w:r w:rsidR="00583346" w:rsidRPr="00FA346B">
          <w:rPr>
            <w:rStyle w:val="ab"/>
            <w:rFonts w:hint="eastAsia"/>
          </w:rPr>
          <w:t>持久化</w:t>
        </w:r>
        <w:r w:rsidRPr="00FA346B">
          <w:rPr>
            <w:rStyle w:val="ab"/>
            <w:rFonts w:hint="eastAsia"/>
          </w:rPr>
          <w:t>数据库</w:t>
        </w:r>
      </w:hyperlink>
      <w:r>
        <w:rPr>
          <w:rFonts w:hint="eastAsia"/>
        </w:rPr>
        <w:t>。</w:t>
      </w:r>
    </w:p>
    <w:p w:rsidR="00F038DF" w:rsidRDefault="00F038DF" w:rsidP="00F038DF">
      <w:pPr>
        <w:pStyle w:val="Alt-W"/>
        <w:ind w:left="420" w:firstLine="0"/>
      </w:pPr>
      <w:r>
        <w:rPr>
          <w:rFonts w:hint="eastAsia"/>
        </w:rPr>
        <w:t>通过</w:t>
      </w:r>
      <w:r>
        <w:rPr>
          <w:rFonts w:hint="eastAsia"/>
        </w:rPr>
        <w:t>unix</w:t>
      </w:r>
      <w:r>
        <w:rPr>
          <w:rFonts w:hint="eastAsia"/>
        </w:rPr>
        <w:t>域</w:t>
      </w:r>
      <w:r>
        <w:rPr>
          <w:rFonts w:hint="eastAsia"/>
        </w:rPr>
        <w:t>socket</w:t>
      </w:r>
      <w:r>
        <w:rPr>
          <w:rFonts w:hint="eastAsia"/>
        </w:rPr>
        <w:t>发送命令给</w:t>
      </w:r>
      <w:r>
        <w:rPr>
          <w:rFonts w:hint="eastAsia"/>
        </w:rPr>
        <w:t>iscsid</w:t>
      </w:r>
    </w:p>
    <w:p w:rsidR="00F038DF" w:rsidRDefault="00F038DF" w:rsidP="00F038DF">
      <w:pPr>
        <w:pStyle w:val="Alt-W"/>
        <w:ind w:left="420" w:firstLine="0"/>
      </w:pPr>
      <w:r>
        <w:rPr>
          <w:rFonts w:hint="eastAsia"/>
        </w:rPr>
        <w:lastRenderedPageBreak/>
        <w:t>实现</w:t>
      </w:r>
      <w:r>
        <w:rPr>
          <w:rFonts w:hint="eastAsia"/>
        </w:rPr>
        <w:t>iSCSI discovery</w:t>
      </w:r>
      <w:r>
        <w:rPr>
          <w:rFonts w:hint="eastAsia"/>
        </w:rPr>
        <w:t>，把结果存入数据库。</w:t>
      </w:r>
    </w:p>
    <w:p w:rsidR="00561959" w:rsidRDefault="00FA346B" w:rsidP="003F7833">
      <w:pPr>
        <w:pStyle w:val="Alt-W"/>
        <w:numPr>
          <w:ilvl w:val="0"/>
          <w:numId w:val="8"/>
        </w:numPr>
      </w:pPr>
      <w:r>
        <w:rPr>
          <w:rFonts w:hint="eastAsia"/>
        </w:rPr>
        <w:t xml:space="preserve">iscsid </w:t>
      </w:r>
      <w:r w:rsidR="00561959">
        <w:rPr>
          <w:rFonts w:hint="eastAsia"/>
        </w:rPr>
        <w:t>用户空间</w:t>
      </w:r>
      <w:r w:rsidR="00561959">
        <w:rPr>
          <w:rFonts w:hint="eastAsia"/>
        </w:rPr>
        <w:t>iSCSI daemon</w:t>
      </w:r>
      <w:r w:rsidR="00561959">
        <w:rPr>
          <w:rFonts w:hint="eastAsia"/>
        </w:rPr>
        <w:t>程序</w:t>
      </w:r>
    </w:p>
    <w:p w:rsidR="00F038DF" w:rsidRDefault="00F038DF" w:rsidP="00F038DF">
      <w:pPr>
        <w:pStyle w:val="Alt-W"/>
        <w:ind w:left="420" w:firstLine="0"/>
      </w:pPr>
      <w:r>
        <w:rPr>
          <w:rFonts w:hint="eastAsia"/>
        </w:rPr>
        <w:t>实现</w:t>
      </w:r>
      <w:r>
        <w:rPr>
          <w:rFonts w:hint="eastAsia"/>
        </w:rPr>
        <w:t>session</w:t>
      </w:r>
      <w:r>
        <w:rPr>
          <w:rFonts w:hint="eastAsia"/>
        </w:rPr>
        <w:t>的管理，实现</w:t>
      </w:r>
      <w:hyperlink w:anchor="_登录已发现target。" w:history="1">
        <w:r w:rsidRPr="00FA346B">
          <w:rPr>
            <w:rStyle w:val="ab"/>
            <w:rFonts w:hint="eastAsia"/>
          </w:rPr>
          <w:t>login</w:t>
        </w:r>
      </w:hyperlink>
      <w:r>
        <w:rPr>
          <w:rFonts w:hint="eastAsia"/>
        </w:rPr>
        <w:t>、</w:t>
      </w:r>
      <w:hyperlink w:anchor="_登出target。" w:history="1">
        <w:r w:rsidRPr="00FA346B">
          <w:rPr>
            <w:rStyle w:val="ab"/>
            <w:rFonts w:hint="eastAsia"/>
          </w:rPr>
          <w:t>logout</w:t>
        </w:r>
      </w:hyperlink>
      <w:r>
        <w:rPr>
          <w:rFonts w:hint="eastAsia"/>
        </w:rPr>
        <w:t>、</w:t>
      </w:r>
      <w:r>
        <w:rPr>
          <w:rFonts w:hint="eastAsia"/>
        </w:rPr>
        <w:t>Nop-In/Out</w:t>
      </w:r>
      <w:r>
        <w:rPr>
          <w:rFonts w:hint="eastAsia"/>
        </w:rPr>
        <w:t>等操作</w:t>
      </w:r>
    </w:p>
    <w:p w:rsidR="00F038DF" w:rsidRDefault="00F038DF" w:rsidP="00F038DF">
      <w:pPr>
        <w:pStyle w:val="Alt-W"/>
        <w:ind w:left="420" w:firstLine="0"/>
      </w:pPr>
      <w:r>
        <w:rPr>
          <w:rFonts w:hint="eastAsia"/>
        </w:rPr>
        <w:t>同时</w:t>
      </w:r>
      <w:r w:rsidR="0063058F">
        <w:rPr>
          <w:rFonts w:hint="eastAsia"/>
        </w:rPr>
        <w:t>通过</w:t>
      </w:r>
      <w:r w:rsidR="0063058F">
        <w:rPr>
          <w:rFonts w:hint="eastAsia"/>
        </w:rPr>
        <w:t>netlink</w:t>
      </w:r>
      <w:r>
        <w:rPr>
          <w:rFonts w:hint="eastAsia"/>
        </w:rPr>
        <w:t>和</w:t>
      </w:r>
      <w:r>
        <w:rPr>
          <w:rFonts w:hint="eastAsia"/>
        </w:rPr>
        <w:t>iscsiadm</w:t>
      </w:r>
      <w:r>
        <w:rPr>
          <w:rFonts w:hint="eastAsia"/>
        </w:rPr>
        <w:t>和</w:t>
      </w:r>
      <w:r>
        <w:rPr>
          <w:rFonts w:hint="eastAsia"/>
        </w:rPr>
        <w:t>iscsi_if</w:t>
      </w:r>
      <w:r>
        <w:rPr>
          <w:rFonts w:hint="eastAsia"/>
        </w:rPr>
        <w:t>模块通信，连接这两个模块。</w:t>
      </w:r>
    </w:p>
    <w:p w:rsidR="009A617D" w:rsidRDefault="009A617D" w:rsidP="00F038DF">
      <w:pPr>
        <w:pStyle w:val="Alt-W"/>
        <w:ind w:left="420" w:firstLine="0"/>
      </w:pPr>
      <w:r>
        <w:rPr>
          <w:rFonts w:hint="eastAsia"/>
        </w:rPr>
        <w:t>由于</w:t>
      </w:r>
      <w:r>
        <w:rPr>
          <w:rFonts w:hint="eastAsia"/>
        </w:rPr>
        <w:t>iscsiadm</w:t>
      </w:r>
      <w:r>
        <w:rPr>
          <w:rFonts w:hint="eastAsia"/>
        </w:rPr>
        <w:t>会持久化一些信息到本地，一些</w:t>
      </w:r>
      <w:r>
        <w:rPr>
          <w:rFonts w:hint="eastAsia"/>
        </w:rPr>
        <w:t xml:space="preserve">iSCSI Node </w:t>
      </w:r>
      <w:r>
        <w:rPr>
          <w:rFonts w:hint="eastAsia"/>
        </w:rPr>
        <w:t>或者</w:t>
      </w:r>
      <w:r>
        <w:rPr>
          <w:rFonts w:hint="eastAsia"/>
        </w:rPr>
        <w:t>Discovery</w:t>
      </w:r>
      <w:r>
        <w:rPr>
          <w:rFonts w:hint="eastAsia"/>
        </w:rPr>
        <w:t>操作不需要</w:t>
      </w:r>
      <w:r w:rsidR="00993C9C">
        <w:rPr>
          <w:rFonts w:hint="eastAsia"/>
        </w:rPr>
        <w:t>运行</w:t>
      </w:r>
      <w:r>
        <w:rPr>
          <w:rFonts w:hint="eastAsia"/>
        </w:rPr>
        <w:t>iSCSI daemon</w:t>
      </w:r>
    </w:p>
    <w:p w:rsidR="00561959" w:rsidRDefault="00F038DF" w:rsidP="003F7833">
      <w:pPr>
        <w:pStyle w:val="Alt-W"/>
        <w:numPr>
          <w:ilvl w:val="0"/>
          <w:numId w:val="8"/>
        </w:numPr>
      </w:pPr>
      <w:r>
        <w:rPr>
          <w:rFonts w:hint="eastAsia"/>
        </w:rPr>
        <w:t>iscsi_if</w:t>
      </w:r>
      <w:r w:rsidR="00561959">
        <w:rPr>
          <w:rFonts w:hint="eastAsia"/>
        </w:rPr>
        <w:t xml:space="preserve"> </w:t>
      </w:r>
      <w:hyperlink w:anchor="_open-iscsi脚本启动流程" w:history="1">
        <w:r w:rsidR="00561959" w:rsidRPr="00F72400">
          <w:rPr>
            <w:rStyle w:val="ab"/>
            <w:rFonts w:hint="eastAsia"/>
          </w:rPr>
          <w:t>内核空间模块</w:t>
        </w:r>
      </w:hyperlink>
    </w:p>
    <w:p w:rsidR="005543B4" w:rsidRDefault="005543B4" w:rsidP="005543B4">
      <w:pPr>
        <w:pStyle w:val="Alt-W"/>
        <w:ind w:left="426" w:firstLine="0"/>
      </w:pPr>
      <w:r>
        <w:rPr>
          <w:rFonts w:hint="eastAsia"/>
        </w:rPr>
        <w:t>通过</w:t>
      </w:r>
      <w:r>
        <w:rPr>
          <w:rFonts w:hint="eastAsia"/>
        </w:rPr>
        <w:t>netlink</w:t>
      </w:r>
      <w:r>
        <w:rPr>
          <w:rFonts w:hint="eastAsia"/>
        </w:rPr>
        <w:t>与</w:t>
      </w:r>
      <w:r>
        <w:rPr>
          <w:rFonts w:hint="eastAsia"/>
        </w:rPr>
        <w:t>iSCSI daemon</w:t>
      </w:r>
      <w:r>
        <w:rPr>
          <w:rFonts w:hint="eastAsia"/>
        </w:rPr>
        <w:t>进程进行通信。</w:t>
      </w:r>
    </w:p>
    <w:p w:rsidR="00F038DF" w:rsidRDefault="00F038DF" w:rsidP="00F038DF">
      <w:pPr>
        <w:pStyle w:val="Alt-W"/>
        <w:ind w:left="420" w:firstLine="0"/>
      </w:pPr>
      <w:r>
        <w:rPr>
          <w:rFonts w:hint="eastAsia"/>
        </w:rPr>
        <w:t>管理</w:t>
      </w:r>
      <w:r>
        <w:rPr>
          <w:rFonts w:hint="eastAsia"/>
        </w:rPr>
        <w:t>tcp/ip</w:t>
      </w:r>
      <w:r>
        <w:rPr>
          <w:rFonts w:hint="eastAsia"/>
        </w:rPr>
        <w:t>连接的建立和释放</w:t>
      </w:r>
    </w:p>
    <w:p w:rsidR="00F038DF" w:rsidRDefault="00F038DF" w:rsidP="00F038DF">
      <w:pPr>
        <w:pStyle w:val="Alt-W"/>
        <w:ind w:left="420" w:firstLine="0"/>
      </w:pPr>
      <w:r>
        <w:rPr>
          <w:rFonts w:hint="eastAsia"/>
        </w:rPr>
        <w:t>实现</w:t>
      </w:r>
      <w:r>
        <w:rPr>
          <w:rFonts w:hint="eastAsia"/>
        </w:rPr>
        <w:t>iSCSI</w:t>
      </w:r>
      <w:r>
        <w:rPr>
          <w:rFonts w:hint="eastAsia"/>
        </w:rPr>
        <w:t>数据通道</w:t>
      </w:r>
    </w:p>
    <w:p w:rsidR="00F038DF" w:rsidRDefault="00F038DF" w:rsidP="00F038DF">
      <w:pPr>
        <w:pStyle w:val="Alt-W"/>
        <w:ind w:left="420" w:firstLine="0"/>
      </w:pPr>
      <w:r>
        <w:rPr>
          <w:rFonts w:hint="eastAsia"/>
        </w:rPr>
        <w:t>等等</w:t>
      </w:r>
    </w:p>
    <w:p w:rsidR="00717216" w:rsidRDefault="005543B4" w:rsidP="00F038DF">
      <w:pPr>
        <w:pStyle w:val="Alt-W"/>
        <w:ind w:left="420" w:firstLine="0"/>
      </w:pPr>
      <w:r>
        <w:rPr>
          <w:rFonts w:hint="eastAsia"/>
        </w:rPr>
        <w:t>其实现</w:t>
      </w:r>
      <w:r w:rsidR="00717216">
        <w:rPr>
          <w:rFonts w:hint="eastAsia"/>
        </w:rPr>
        <w:t>结构大致为：</w:t>
      </w:r>
    </w:p>
    <w:p w:rsidR="00664425" w:rsidRDefault="00717216" w:rsidP="008E5D9D">
      <w:pPr>
        <w:pStyle w:val="Alt-W"/>
        <w:ind w:left="420" w:firstLine="0"/>
      </w:pPr>
      <w:r w:rsidRPr="00717216">
        <w:rPr>
          <w:noProof/>
        </w:rPr>
        <w:drawing>
          <wp:inline distT="0" distB="0" distL="0" distR="0">
            <wp:extent cx="5149298" cy="4367122"/>
            <wp:effectExtent l="19050" t="0" r="0" b="0"/>
            <wp:docPr id="2" name="图片 1" descr="http://www.open-iscsi.org/docs/open-iscsi-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pen-iscsi.org/docs/open-iscsi-0.jpg"/>
                    <pic:cNvPicPr>
                      <a:picLocks noChangeAspect="1" noChangeArrowheads="1"/>
                    </pic:cNvPicPr>
                  </pic:nvPicPr>
                  <pic:blipFill>
                    <a:blip r:embed="rId19" cstate="print"/>
                    <a:srcRect/>
                    <a:stretch>
                      <a:fillRect/>
                    </a:stretch>
                  </pic:blipFill>
                  <pic:spPr bwMode="auto">
                    <a:xfrm>
                      <a:off x="0" y="0"/>
                      <a:ext cx="5152534" cy="4369867"/>
                    </a:xfrm>
                    <a:prstGeom prst="rect">
                      <a:avLst/>
                    </a:prstGeom>
                    <a:noFill/>
                    <a:ln w="9525">
                      <a:noFill/>
                      <a:miter lim="800000"/>
                      <a:headEnd/>
                      <a:tailEnd/>
                    </a:ln>
                  </pic:spPr>
                </pic:pic>
              </a:graphicData>
            </a:graphic>
          </wp:inline>
        </w:drawing>
      </w:r>
    </w:p>
    <w:p w:rsidR="00664425" w:rsidRPr="008F05AA" w:rsidRDefault="00664425" w:rsidP="00664425">
      <w:pPr>
        <w:pStyle w:val="1"/>
        <w:rPr>
          <w:kern w:val="0"/>
          <w:sz w:val="28"/>
          <w:szCs w:val="28"/>
        </w:rPr>
      </w:pPr>
      <w:bookmarkStart w:id="62" w:name="_Toc358396303"/>
      <w:proofErr w:type="gramStart"/>
      <w:r w:rsidRPr="008F05AA">
        <w:rPr>
          <w:sz w:val="28"/>
          <w:szCs w:val="28"/>
        </w:rPr>
        <w:t>iSCSI</w:t>
      </w:r>
      <w:proofErr w:type="gramEnd"/>
      <w:r w:rsidRPr="008F05AA">
        <w:rPr>
          <w:rFonts w:hint="eastAsia"/>
          <w:sz w:val="28"/>
          <w:szCs w:val="28"/>
        </w:rPr>
        <w:t xml:space="preserve"> target (lio)</w:t>
      </w:r>
      <w:bookmarkEnd w:id="62"/>
    </w:p>
    <w:p w:rsidR="00664425" w:rsidRPr="008E5D9D" w:rsidRDefault="00664425" w:rsidP="008E5D9D">
      <w:pPr>
        <w:ind w:firstLineChars="200" w:firstLine="420"/>
      </w:pPr>
      <w:r w:rsidRPr="008E5D9D">
        <w:t>L</w:t>
      </w:r>
      <w:r w:rsidRPr="008E5D9D">
        <w:rPr>
          <w:rFonts w:hint="eastAsia"/>
        </w:rPr>
        <w:t>io</w:t>
      </w:r>
      <w:r w:rsidRPr="008E5D9D">
        <w:rPr>
          <w:rFonts w:hint="eastAsia"/>
        </w:rPr>
        <w:t>是一个开源的</w:t>
      </w:r>
      <w:r w:rsidRPr="008E5D9D">
        <w:rPr>
          <w:rFonts w:hint="eastAsia"/>
        </w:rPr>
        <w:t>storage target</w:t>
      </w:r>
      <w:r w:rsidRPr="008E5D9D">
        <w:rPr>
          <w:rFonts w:hint="eastAsia"/>
        </w:rPr>
        <w:t>的一种实现标准，他支持所有流行存储结构：</w:t>
      </w:r>
      <w:hyperlink r:id="rId20" w:tooltip="ISCSI" w:history="1">
        <w:r w:rsidRPr="008E5D9D">
          <w:rPr>
            <w:rStyle w:val="ab"/>
          </w:rPr>
          <w:t>iSCSI</w:t>
        </w:r>
      </w:hyperlink>
      <w:r w:rsidRPr="008E5D9D">
        <w:t>, </w:t>
      </w:r>
      <w:hyperlink r:id="rId21" w:tooltip="Fibre Channel" w:history="1">
        <w:r w:rsidRPr="008E5D9D">
          <w:rPr>
            <w:rStyle w:val="ab"/>
          </w:rPr>
          <w:t>Fibre Channel</w:t>
        </w:r>
      </w:hyperlink>
      <w:r w:rsidRPr="008E5D9D">
        <w:t>(</w:t>
      </w:r>
      <w:hyperlink r:id="rId22" w:history="1">
        <w:r w:rsidRPr="008E5D9D">
          <w:rPr>
            <w:rStyle w:val="ab"/>
          </w:rPr>
          <w:t>QLogic</w:t>
        </w:r>
      </w:hyperlink>
      <w:r w:rsidRPr="008E5D9D">
        <w:t>), </w:t>
      </w:r>
      <w:hyperlink r:id="rId23" w:tooltip="Fibre Channel over Ethernet" w:history="1">
        <w:r w:rsidRPr="008E5D9D">
          <w:rPr>
            <w:rStyle w:val="ab"/>
          </w:rPr>
          <w:t>FCoE</w:t>
        </w:r>
      </w:hyperlink>
      <w:r w:rsidRPr="008E5D9D">
        <w:t>, </w:t>
      </w:r>
      <w:hyperlink r:id="rId24" w:tooltip="InfiniBand" w:history="1">
        <w:r w:rsidRPr="008E5D9D">
          <w:rPr>
            <w:rStyle w:val="ab"/>
          </w:rPr>
          <w:t>InfiniBand</w:t>
        </w:r>
      </w:hyperlink>
      <w:r w:rsidRPr="008E5D9D">
        <w:t>/</w:t>
      </w:r>
      <w:hyperlink r:id="rId25" w:tooltip="SRP" w:history="1">
        <w:r w:rsidRPr="008E5D9D">
          <w:rPr>
            <w:rStyle w:val="ab"/>
          </w:rPr>
          <w:t>SRP</w:t>
        </w:r>
      </w:hyperlink>
      <w:r w:rsidRPr="008E5D9D">
        <w:t> (</w:t>
      </w:r>
      <w:hyperlink r:id="rId26" w:history="1">
        <w:r w:rsidRPr="008E5D9D">
          <w:rPr>
            <w:rStyle w:val="ab"/>
          </w:rPr>
          <w:t>Mellanox</w:t>
        </w:r>
      </w:hyperlink>
      <w:r w:rsidRPr="008E5D9D">
        <w:t>), </w:t>
      </w:r>
      <w:hyperlink r:id="rId27" w:tooltip="VHost" w:history="1">
        <w:r w:rsidRPr="008E5D9D">
          <w:rPr>
            <w:rStyle w:val="ab"/>
          </w:rPr>
          <w:t>vHost</w:t>
        </w:r>
      </w:hyperlink>
      <w:r w:rsidRPr="008E5D9D">
        <w:rPr>
          <w:rFonts w:hint="eastAsia"/>
        </w:rPr>
        <w:t>。</w:t>
      </w:r>
      <w:r w:rsidRPr="008E5D9D">
        <w:t>L</w:t>
      </w:r>
      <w:r w:rsidRPr="008E5D9D">
        <w:rPr>
          <w:rFonts w:hint="eastAsia"/>
        </w:rPr>
        <w:t>io</w:t>
      </w:r>
      <w:r w:rsidRPr="008E5D9D">
        <w:rPr>
          <w:rFonts w:hint="eastAsia"/>
        </w:rPr>
        <w:t>可以</w:t>
      </w:r>
      <w:r w:rsidRPr="008E5D9D">
        <w:t>把一个</w:t>
      </w:r>
      <w:proofErr w:type="gramStart"/>
      <w:r w:rsidRPr="008E5D9D">
        <w:t>块设备</w:t>
      </w:r>
      <w:proofErr w:type="gramEnd"/>
      <w:r w:rsidRPr="008E5D9D">
        <w:t>输出到</w:t>
      </w:r>
      <w:r w:rsidRPr="008E5D9D">
        <w:t>iscsi</w:t>
      </w:r>
      <w:r w:rsidRPr="008E5D9D">
        <w:t xml:space="preserve">　</w:t>
      </w:r>
      <w:r w:rsidRPr="008E5D9D">
        <w:t>target</w:t>
      </w:r>
      <w:r w:rsidRPr="008E5D9D">
        <w:t>中</w:t>
      </w:r>
      <w:r w:rsidRPr="008E5D9D">
        <w:rPr>
          <w:rFonts w:hint="eastAsia"/>
        </w:rPr>
        <w:t>，其中用到两个工具</w:t>
      </w:r>
      <w:r w:rsidRPr="008E5D9D">
        <w:t>tcm_node</w:t>
      </w:r>
      <w:r w:rsidRPr="008E5D9D">
        <w:rPr>
          <w:rFonts w:hint="eastAsia"/>
        </w:rPr>
        <w:t>和</w:t>
      </w:r>
      <w:r w:rsidRPr="008E5D9D">
        <w:t>lio_node</w:t>
      </w:r>
      <w:r w:rsidRPr="008E5D9D">
        <w:rPr>
          <w:rFonts w:hint="eastAsia"/>
        </w:rPr>
        <w:t>。</w:t>
      </w:r>
    </w:p>
    <w:p w:rsidR="00664425" w:rsidRPr="004173D3" w:rsidRDefault="00664425" w:rsidP="00664425">
      <w:pPr>
        <w:pStyle w:val="2"/>
        <w:rPr>
          <w:sz w:val="24"/>
          <w:szCs w:val="24"/>
        </w:rPr>
      </w:pPr>
      <w:bookmarkStart w:id="63" w:name="_Toc344034914"/>
      <w:bookmarkStart w:id="64" w:name="_Toc358396304"/>
      <w:r w:rsidRPr="004173D3">
        <w:rPr>
          <w:rFonts w:hint="eastAsia"/>
          <w:sz w:val="24"/>
          <w:szCs w:val="24"/>
        </w:rPr>
        <w:lastRenderedPageBreak/>
        <w:t>创建</w:t>
      </w:r>
      <w:r w:rsidRPr="004173D3">
        <w:rPr>
          <w:sz w:val="24"/>
          <w:szCs w:val="24"/>
        </w:rPr>
        <w:t>Storage Object</w:t>
      </w:r>
      <w:bookmarkEnd w:id="63"/>
      <w:bookmarkEnd w:id="64"/>
      <w:r w:rsidRPr="004173D3">
        <w:rPr>
          <w:rFonts w:hint="eastAsia"/>
          <w:sz w:val="24"/>
          <w:szCs w:val="24"/>
        </w:rPr>
        <w:t xml:space="preserve"> </w:t>
      </w:r>
    </w:p>
    <w:p w:rsidR="00664425" w:rsidRDefault="00664425" w:rsidP="00664425">
      <w:r>
        <w:rPr>
          <w:rFonts w:hint="eastAsia"/>
        </w:rPr>
        <w:t>创建</w:t>
      </w:r>
      <w:hyperlink w:anchor="_Storage_Object" w:history="1">
        <w:r w:rsidRPr="00EE610E">
          <w:rPr>
            <w:rStyle w:val="ab"/>
          </w:rPr>
          <w:t xml:space="preserve">Storage Object </w:t>
        </w:r>
      </w:hyperlink>
      <w:r>
        <w:rPr>
          <w:rFonts w:hint="eastAsia"/>
        </w:rPr>
        <w:t>即是把要输出到</w:t>
      </w:r>
      <w:r>
        <w:rPr>
          <w:rFonts w:hint="eastAsia"/>
        </w:rPr>
        <w:t>target</w:t>
      </w:r>
      <w:r>
        <w:rPr>
          <w:rFonts w:hint="eastAsia"/>
        </w:rPr>
        <w:t>的设备</w:t>
      </w:r>
      <w:r>
        <w:rPr>
          <w:rFonts w:hint="eastAsia"/>
        </w:rPr>
        <w:t>(</w:t>
      </w:r>
      <w:hyperlink w:anchor="_Backstore" w:history="1">
        <w:r w:rsidRPr="00EE610E">
          <w:rPr>
            <w:rStyle w:val="ab"/>
          </w:rPr>
          <w:t>Backstore</w:t>
        </w:r>
      </w:hyperlink>
      <w:r>
        <w:rPr>
          <w:rFonts w:hint="eastAsia"/>
        </w:rPr>
        <w:t>)</w:t>
      </w:r>
      <w:r>
        <w:rPr>
          <w:rFonts w:hint="eastAsia"/>
        </w:rPr>
        <w:t>转换为</w:t>
      </w:r>
      <w:r>
        <w:rPr>
          <w:rFonts w:hint="eastAsia"/>
        </w:rPr>
        <w:t>iscisi</w:t>
      </w:r>
      <w:r>
        <w:rPr>
          <w:rFonts w:hint="eastAsia"/>
        </w:rPr>
        <w:t>可识别的</w:t>
      </w:r>
      <w:r w:rsidR="00EE610E">
        <w:rPr>
          <w:rFonts w:hint="eastAsia"/>
        </w:rPr>
        <w:t>形式，创建好的</w:t>
      </w:r>
      <w:r w:rsidR="00EE610E" w:rsidRPr="00564CDC">
        <w:t>Storage Object</w:t>
      </w:r>
      <w:r w:rsidR="00EE610E">
        <w:rPr>
          <w:rFonts w:hint="eastAsia"/>
        </w:rPr>
        <w:t>都有一个名字来标示</w:t>
      </w:r>
      <w:r>
        <w:rPr>
          <w:rFonts w:hint="eastAsia"/>
        </w:rPr>
        <w:t>.</w:t>
      </w:r>
    </w:p>
    <w:p w:rsidR="00B4073F" w:rsidRPr="00193924" w:rsidRDefault="00006ECE" w:rsidP="00664425">
      <w:hyperlink w:anchor="_Backstore" w:history="1">
        <w:r w:rsidR="00B4073F" w:rsidRPr="00EE610E">
          <w:rPr>
            <w:rStyle w:val="ab"/>
          </w:rPr>
          <w:t>Backstore</w:t>
        </w:r>
      </w:hyperlink>
      <w:r w:rsidR="00B4073F">
        <w:rPr>
          <w:rFonts w:hint="eastAsia"/>
        </w:rPr>
        <w:t>的类型可以为</w:t>
      </w:r>
      <w:r w:rsidR="00B4073F">
        <w:rPr>
          <w:rFonts w:hint="eastAsia"/>
        </w:rPr>
        <w:t>file</w:t>
      </w:r>
      <w:r w:rsidR="00B4073F">
        <w:rPr>
          <w:rFonts w:hint="eastAsia"/>
        </w:rPr>
        <w:t>、</w:t>
      </w:r>
      <w:r w:rsidR="00B4073F">
        <w:rPr>
          <w:rFonts w:hint="eastAsia"/>
        </w:rPr>
        <w:t>block</w:t>
      </w:r>
      <w:r w:rsidR="00B4073F">
        <w:rPr>
          <w:rFonts w:hint="eastAsia"/>
        </w:rPr>
        <w:t>或者</w:t>
      </w:r>
      <w:r w:rsidR="00B4073F">
        <w:rPr>
          <w:rFonts w:hint="eastAsia"/>
        </w:rPr>
        <w:t>ramdisk</w:t>
      </w:r>
      <w:r w:rsidR="00B4073F">
        <w:rPr>
          <w:rFonts w:hint="eastAsia"/>
        </w:rPr>
        <w:t>，本文主要讲述</w:t>
      </w:r>
      <w:r w:rsidR="00B4073F">
        <w:rPr>
          <w:rFonts w:hint="eastAsia"/>
        </w:rPr>
        <w:t>block</w:t>
      </w:r>
      <w:r w:rsidR="00B4073F">
        <w:rPr>
          <w:rFonts w:hint="eastAsia"/>
        </w:rPr>
        <w:t>设备。</w:t>
      </w:r>
    </w:p>
    <w:p w:rsidR="00664425" w:rsidRDefault="00664425" w:rsidP="00664425">
      <w:pPr>
        <w:pStyle w:val="3"/>
        <w:numPr>
          <w:ilvl w:val="2"/>
          <w:numId w:val="1"/>
        </w:numPr>
        <w:ind w:left="794"/>
      </w:pPr>
      <w:bookmarkStart w:id="65" w:name="_创建Block_IO形式的Storage_Object"/>
      <w:bookmarkStart w:id="66" w:name="_Toc344034916"/>
      <w:bookmarkStart w:id="67" w:name="_Toc358396305"/>
      <w:bookmarkEnd w:id="65"/>
      <w:r w:rsidRPr="00664425">
        <w:rPr>
          <w:rFonts w:hint="eastAsia"/>
        </w:rPr>
        <w:t>创建</w:t>
      </w:r>
      <w:r w:rsidRPr="00664425">
        <w:t>Block IO</w:t>
      </w:r>
      <w:bookmarkEnd w:id="66"/>
      <w:r w:rsidR="00B4073F">
        <w:rPr>
          <w:rFonts w:hint="eastAsia"/>
        </w:rPr>
        <w:t>形式的</w:t>
      </w:r>
      <w:r w:rsidR="00B4073F" w:rsidRPr="00564CDC">
        <w:t>Storage Object</w:t>
      </w:r>
      <w:bookmarkEnd w:id="67"/>
    </w:p>
    <w:p w:rsidR="00B4073F" w:rsidRPr="00B4073F" w:rsidRDefault="00B4073F" w:rsidP="00B4073F">
      <w:pPr>
        <w:pStyle w:val="Alt-W"/>
        <w:ind w:left="0" w:firstLine="0"/>
        <w:rPr>
          <w:sz w:val="21"/>
          <w:szCs w:val="21"/>
        </w:rPr>
      </w:pPr>
      <w:r w:rsidRPr="00B4073F">
        <w:rPr>
          <w:sz w:val="21"/>
          <w:szCs w:val="21"/>
        </w:rPr>
        <w:t>Block IO Backstore</w:t>
      </w:r>
      <w:r>
        <w:rPr>
          <w:rFonts w:hint="eastAsia"/>
          <w:sz w:val="21"/>
          <w:szCs w:val="21"/>
        </w:rPr>
        <w:t>的类型可以为如下几种</w:t>
      </w:r>
      <w:r>
        <w:rPr>
          <w:rFonts w:hint="eastAsia"/>
          <w:sz w:val="21"/>
          <w:szCs w:val="21"/>
        </w:rPr>
        <w:t>(</w:t>
      </w:r>
      <w:r>
        <w:rPr>
          <w:rFonts w:hint="eastAsia"/>
          <w:sz w:val="21"/>
          <w:szCs w:val="21"/>
        </w:rPr>
        <w:t>需要提供一个</w:t>
      </w:r>
      <w:r>
        <w:rPr>
          <w:rFonts w:hint="eastAsia"/>
          <w:sz w:val="21"/>
          <w:szCs w:val="21"/>
        </w:rPr>
        <w:t>udev path)</w:t>
      </w:r>
    </w:p>
    <w:p w:rsidR="00B4073F" w:rsidRPr="00B4073F" w:rsidRDefault="00B4073F" w:rsidP="00B4073F">
      <w:pPr>
        <w:pStyle w:val="Alt-W"/>
        <w:ind w:left="0" w:firstLine="0"/>
        <w:rPr>
          <w:sz w:val="21"/>
          <w:szCs w:val="21"/>
        </w:rPr>
      </w:pPr>
      <w:r w:rsidRPr="00B4073F">
        <w:rPr>
          <w:rFonts w:hint="eastAsia"/>
          <w:sz w:val="21"/>
          <w:szCs w:val="21"/>
        </w:rPr>
        <w:t>•</w:t>
      </w:r>
      <w:r w:rsidRPr="00B4073F">
        <w:rPr>
          <w:sz w:val="21"/>
          <w:szCs w:val="21"/>
        </w:rPr>
        <w:t xml:space="preserve"> /dev</w:t>
      </w:r>
    </w:p>
    <w:p w:rsidR="00B4073F" w:rsidRPr="00B4073F" w:rsidRDefault="00B4073F" w:rsidP="00B4073F">
      <w:pPr>
        <w:pStyle w:val="Alt-W"/>
        <w:ind w:left="0" w:firstLine="0"/>
        <w:rPr>
          <w:sz w:val="21"/>
          <w:szCs w:val="21"/>
        </w:rPr>
      </w:pPr>
      <w:r w:rsidRPr="00B4073F">
        <w:rPr>
          <w:rFonts w:hint="eastAsia"/>
          <w:sz w:val="21"/>
          <w:szCs w:val="21"/>
        </w:rPr>
        <w:t>•</w:t>
      </w:r>
      <w:r w:rsidRPr="00B4073F">
        <w:rPr>
          <w:sz w:val="21"/>
          <w:szCs w:val="21"/>
        </w:rPr>
        <w:t xml:space="preserve"> /dev/mapper</w:t>
      </w:r>
    </w:p>
    <w:p w:rsidR="00B4073F" w:rsidRPr="00B4073F" w:rsidRDefault="00B4073F" w:rsidP="00B4073F">
      <w:pPr>
        <w:pStyle w:val="Alt-W"/>
        <w:ind w:left="0" w:firstLine="0"/>
        <w:rPr>
          <w:sz w:val="21"/>
          <w:szCs w:val="21"/>
        </w:rPr>
      </w:pPr>
      <w:r w:rsidRPr="00B4073F">
        <w:rPr>
          <w:rFonts w:hint="eastAsia"/>
          <w:sz w:val="21"/>
          <w:szCs w:val="21"/>
        </w:rPr>
        <w:t>•</w:t>
      </w:r>
      <w:r w:rsidRPr="00B4073F">
        <w:rPr>
          <w:sz w:val="21"/>
          <w:szCs w:val="21"/>
        </w:rPr>
        <w:t xml:space="preserve"> /dev/VolumeGroup/LogicalVolume</w:t>
      </w:r>
    </w:p>
    <w:p w:rsidR="00B4073F" w:rsidRPr="00B4073F" w:rsidRDefault="00B4073F" w:rsidP="00B4073F">
      <w:pPr>
        <w:pStyle w:val="Alt-W"/>
        <w:ind w:left="0" w:firstLine="0"/>
        <w:rPr>
          <w:sz w:val="21"/>
          <w:szCs w:val="21"/>
        </w:rPr>
      </w:pPr>
      <w:r w:rsidRPr="00B4073F">
        <w:rPr>
          <w:rFonts w:hint="eastAsia"/>
          <w:sz w:val="21"/>
          <w:szCs w:val="21"/>
        </w:rPr>
        <w:t>•</w:t>
      </w:r>
      <w:r w:rsidRPr="00B4073F">
        <w:rPr>
          <w:sz w:val="21"/>
          <w:szCs w:val="21"/>
        </w:rPr>
        <w:t xml:space="preserve"> /dev/disk</w:t>
      </w:r>
    </w:p>
    <w:p w:rsidR="00664425" w:rsidRPr="002B11C0" w:rsidRDefault="00664425" w:rsidP="00664425">
      <w:pPr>
        <w:autoSpaceDE w:val="0"/>
        <w:autoSpaceDN w:val="0"/>
        <w:adjustRightInd w:val="0"/>
        <w:jc w:val="left"/>
        <w:rPr>
          <w:rFonts w:ascii="Calibri-Italic" w:hAnsi="Calibri-Italic" w:cs="Calibri-Italic"/>
          <w:i/>
          <w:iCs/>
          <w:kern w:val="0"/>
          <w:sz w:val="22"/>
        </w:rPr>
      </w:pPr>
      <w:r w:rsidRPr="00DA72E5">
        <w:rPr>
          <w:rFonts w:hint="eastAsia"/>
        </w:rPr>
        <w:t>由</w:t>
      </w:r>
      <w:r w:rsidRPr="00DA72E5">
        <w:t>Block IO Backstore</w:t>
      </w:r>
      <w:r w:rsidRPr="00DA72E5">
        <w:rPr>
          <w:rFonts w:hint="eastAsia"/>
        </w:rPr>
        <w:t>生成</w:t>
      </w:r>
      <w:r w:rsidRPr="00DA72E5">
        <w:t>iSCSI Storage Object</w:t>
      </w:r>
      <w:r w:rsidRPr="00DA72E5">
        <w:rPr>
          <w:rFonts w:hint="eastAsia"/>
        </w:rPr>
        <w:t>形式如下</w:t>
      </w:r>
      <w:r w:rsidRPr="002B11C0">
        <w:rPr>
          <w:rFonts w:ascii="Calibri-Italic" w:hAnsi="Calibri-Italic" w:cs="Calibri-Italic" w:hint="eastAsia"/>
          <w:i/>
          <w:iCs/>
          <w:kern w:val="0"/>
          <w:sz w:val="22"/>
        </w:rPr>
        <w:t>：</w:t>
      </w:r>
    </w:p>
    <w:p w:rsidR="00664425" w:rsidRPr="00B4073F" w:rsidRDefault="00664425" w:rsidP="00664425">
      <w:pPr>
        <w:rPr>
          <w:b/>
        </w:rPr>
      </w:pPr>
      <w:r w:rsidRPr="00B4073F">
        <w:rPr>
          <w:b/>
        </w:rPr>
        <w:t xml:space="preserve">tcm_node </w:t>
      </w:r>
      <w:r w:rsidRPr="00B4073F">
        <w:rPr>
          <w:rFonts w:hint="eastAsia"/>
          <w:b/>
        </w:rPr>
        <w:t>--</w:t>
      </w:r>
      <w:r w:rsidRPr="00B4073F">
        <w:rPr>
          <w:b/>
        </w:rPr>
        <w:t>block &lt;HBA&gt;/&lt;StorageObjectName</w:t>
      </w:r>
      <w:proofErr w:type="gramStart"/>
      <w:r w:rsidRPr="00B4073F">
        <w:rPr>
          <w:b/>
        </w:rPr>
        <w:t>&gt;</w:t>
      </w:r>
      <w:r w:rsidRPr="00B4073F">
        <w:rPr>
          <w:rFonts w:hint="eastAsia"/>
          <w:b/>
        </w:rPr>
        <w:t xml:space="preserve">  </w:t>
      </w:r>
      <w:r w:rsidRPr="00B4073F">
        <w:rPr>
          <w:b/>
        </w:rPr>
        <w:t>&lt;</w:t>
      </w:r>
      <w:proofErr w:type="gramEnd"/>
      <w:r w:rsidRPr="00B4073F">
        <w:rPr>
          <w:b/>
        </w:rPr>
        <w:t>PathName&gt;/&lt;BlockDeviceName&gt;</w:t>
      </w:r>
    </w:p>
    <w:p w:rsidR="00664425" w:rsidRPr="002B11C0" w:rsidRDefault="00664425" w:rsidP="003F7833">
      <w:pPr>
        <w:pStyle w:val="af5"/>
        <w:numPr>
          <w:ilvl w:val="0"/>
          <w:numId w:val="21"/>
        </w:numPr>
        <w:autoSpaceDE w:val="0"/>
        <w:autoSpaceDN w:val="0"/>
        <w:adjustRightInd w:val="0"/>
        <w:ind w:firstLineChars="0"/>
        <w:jc w:val="left"/>
        <w:rPr>
          <w:rFonts w:cs="Calibri"/>
          <w:color w:val="000000" w:themeColor="text1"/>
          <w:kern w:val="0"/>
          <w:sz w:val="22"/>
        </w:rPr>
      </w:pPr>
      <w:r w:rsidRPr="002B11C0">
        <w:rPr>
          <w:rFonts w:cs="Calibri" w:hint="eastAsia"/>
          <w:color w:val="000000" w:themeColor="text1"/>
          <w:kern w:val="0"/>
          <w:sz w:val="22"/>
        </w:rPr>
        <w:t>创建</w:t>
      </w:r>
      <w:r w:rsidRPr="002B11C0">
        <w:rPr>
          <w:rFonts w:ascii="Calibri-Italic" w:hAnsi="Calibri-Italic" w:cs="Calibri-Italic"/>
          <w:i/>
          <w:iCs/>
          <w:color w:val="000000" w:themeColor="text1"/>
          <w:kern w:val="0"/>
          <w:sz w:val="22"/>
        </w:rPr>
        <w:t>Storage Object</w:t>
      </w:r>
    </w:p>
    <w:p w:rsidR="00664425" w:rsidRPr="00B4073F" w:rsidRDefault="00664425" w:rsidP="00664425">
      <w:pPr>
        <w:pStyle w:val="af5"/>
        <w:autoSpaceDE w:val="0"/>
        <w:autoSpaceDN w:val="0"/>
        <w:adjustRightInd w:val="0"/>
        <w:ind w:left="420" w:firstLineChars="0" w:firstLine="0"/>
        <w:jc w:val="left"/>
        <w:rPr>
          <w:rFonts w:cs="Calibri"/>
          <w:b/>
          <w:color w:val="000000" w:themeColor="text1"/>
          <w:kern w:val="0"/>
          <w:szCs w:val="21"/>
        </w:rPr>
      </w:pPr>
      <w:r w:rsidRPr="00B4073F">
        <w:rPr>
          <w:rFonts w:cs="Calibri"/>
          <w:b/>
          <w:color w:val="000000" w:themeColor="text1"/>
          <w:kern w:val="0"/>
          <w:szCs w:val="21"/>
        </w:rPr>
        <w:t># tcm_node --block iblock_0/test_</w:t>
      </w:r>
      <w:proofErr w:type="gramStart"/>
      <w:r w:rsidRPr="00B4073F">
        <w:rPr>
          <w:rFonts w:cs="Calibri"/>
          <w:b/>
          <w:color w:val="000000" w:themeColor="text1"/>
          <w:kern w:val="0"/>
          <w:szCs w:val="21"/>
        </w:rPr>
        <w:t>lv0</w:t>
      </w:r>
      <w:r w:rsidRPr="00B4073F">
        <w:rPr>
          <w:rFonts w:cs="Calibri" w:hint="eastAsia"/>
          <w:b/>
          <w:color w:val="000000" w:themeColor="text1"/>
          <w:kern w:val="0"/>
          <w:szCs w:val="21"/>
        </w:rPr>
        <w:t xml:space="preserve"> </w:t>
      </w:r>
      <w:r w:rsidRPr="00B4073F">
        <w:rPr>
          <w:rFonts w:cs="Calibri"/>
          <w:b/>
          <w:color w:val="000000" w:themeColor="text1"/>
          <w:kern w:val="0"/>
          <w:szCs w:val="21"/>
        </w:rPr>
        <w:t xml:space="preserve"> /</w:t>
      </w:r>
      <w:proofErr w:type="gramEnd"/>
      <w:r w:rsidRPr="00B4073F">
        <w:rPr>
          <w:rFonts w:cs="Calibri"/>
          <w:b/>
          <w:color w:val="000000" w:themeColor="text1"/>
          <w:kern w:val="0"/>
          <w:szCs w:val="21"/>
        </w:rPr>
        <w:t>dev/vgszx2/lv0</w:t>
      </w:r>
    </w:p>
    <w:p w:rsidR="00664425" w:rsidRPr="002E4353" w:rsidRDefault="00664425" w:rsidP="00664425">
      <w:pPr>
        <w:autoSpaceDE w:val="0"/>
        <w:autoSpaceDN w:val="0"/>
        <w:adjustRightInd w:val="0"/>
        <w:jc w:val="left"/>
        <w:rPr>
          <w:rFonts w:ascii="Calibri" w:hAnsi="Calibri" w:cs="Calibri"/>
          <w:kern w:val="0"/>
          <w:sz w:val="22"/>
        </w:rPr>
      </w:pPr>
      <w:r w:rsidRPr="002E4353">
        <w:rPr>
          <w:rFonts w:ascii="Calibri" w:hAnsi="Calibri" w:cs="Calibri"/>
          <w:kern w:val="0"/>
          <w:sz w:val="22"/>
        </w:rPr>
        <w:t xml:space="preserve">Status: </w:t>
      </w:r>
      <w:proofErr w:type="gramStart"/>
      <w:r w:rsidRPr="002E4353">
        <w:rPr>
          <w:rFonts w:ascii="Calibri" w:hAnsi="Calibri" w:cs="Calibri"/>
          <w:kern w:val="0"/>
          <w:sz w:val="22"/>
        </w:rPr>
        <w:t>DEACTIVATED  Execute</w:t>
      </w:r>
      <w:proofErr w:type="gramEnd"/>
      <w:r w:rsidRPr="002E4353">
        <w:rPr>
          <w:rFonts w:ascii="Calibri" w:hAnsi="Calibri" w:cs="Calibri"/>
          <w:kern w:val="0"/>
          <w:sz w:val="22"/>
        </w:rPr>
        <w:t>/Left/Max Queue Depth: 0/128/128  SectorSize: 512  MaxSectors: 512</w:t>
      </w:r>
    </w:p>
    <w:p w:rsidR="00664425" w:rsidRPr="002E4353" w:rsidRDefault="00664425" w:rsidP="00664425">
      <w:pPr>
        <w:autoSpaceDE w:val="0"/>
        <w:autoSpaceDN w:val="0"/>
        <w:adjustRightInd w:val="0"/>
        <w:jc w:val="left"/>
        <w:rPr>
          <w:rFonts w:ascii="Calibri" w:hAnsi="Calibri" w:cs="Calibri"/>
          <w:kern w:val="0"/>
          <w:sz w:val="22"/>
        </w:rPr>
      </w:pPr>
      <w:r w:rsidRPr="002E4353">
        <w:rPr>
          <w:rFonts w:ascii="Calibri" w:hAnsi="Calibri" w:cs="Calibri"/>
          <w:kern w:val="0"/>
          <w:sz w:val="22"/>
        </w:rPr>
        <w:t xml:space="preserve">        </w:t>
      </w:r>
      <w:proofErr w:type="gramStart"/>
      <w:r w:rsidRPr="002E4353">
        <w:rPr>
          <w:rFonts w:ascii="Calibri" w:hAnsi="Calibri" w:cs="Calibri"/>
          <w:kern w:val="0"/>
          <w:sz w:val="22"/>
        </w:rPr>
        <w:t>iBlock</w:t>
      </w:r>
      <w:proofErr w:type="gramEnd"/>
      <w:r w:rsidRPr="002E4353">
        <w:rPr>
          <w:rFonts w:ascii="Calibri" w:hAnsi="Calibri" w:cs="Calibri"/>
          <w:kern w:val="0"/>
          <w:sz w:val="22"/>
        </w:rPr>
        <w:t xml:space="preserve"> device: dm-3  UDEV PATH: /dev/vgszx2/lv0</w:t>
      </w:r>
    </w:p>
    <w:p w:rsidR="00664425" w:rsidRDefault="00664425" w:rsidP="00664425">
      <w:pPr>
        <w:autoSpaceDE w:val="0"/>
        <w:autoSpaceDN w:val="0"/>
        <w:adjustRightInd w:val="0"/>
        <w:jc w:val="left"/>
        <w:rPr>
          <w:rFonts w:ascii="Calibri" w:hAnsi="Calibri" w:cs="Calibri"/>
          <w:kern w:val="0"/>
          <w:sz w:val="22"/>
        </w:rPr>
      </w:pPr>
      <w:r w:rsidRPr="002E4353">
        <w:rPr>
          <w:rFonts w:ascii="Calibri" w:hAnsi="Calibri" w:cs="Calibri"/>
          <w:kern w:val="0"/>
          <w:sz w:val="22"/>
        </w:rPr>
        <w:t xml:space="preserve">        Major: 253 Minor: </w:t>
      </w:r>
      <w:proofErr w:type="gramStart"/>
      <w:r w:rsidRPr="002E4353">
        <w:rPr>
          <w:rFonts w:ascii="Calibri" w:hAnsi="Calibri" w:cs="Calibri"/>
          <w:kern w:val="0"/>
          <w:sz w:val="22"/>
        </w:rPr>
        <w:t>3  CLAIMED</w:t>
      </w:r>
      <w:proofErr w:type="gramEnd"/>
      <w:r w:rsidRPr="002E4353">
        <w:rPr>
          <w:rFonts w:ascii="Calibri" w:hAnsi="Calibri" w:cs="Calibri"/>
          <w:kern w:val="0"/>
          <w:sz w:val="22"/>
        </w:rPr>
        <w:t>: IBLOCK</w:t>
      </w:r>
    </w:p>
    <w:p w:rsidR="00664425" w:rsidRPr="007D3A83" w:rsidRDefault="00664425" w:rsidP="003F7833">
      <w:pPr>
        <w:pStyle w:val="af5"/>
        <w:numPr>
          <w:ilvl w:val="0"/>
          <w:numId w:val="21"/>
        </w:numPr>
        <w:autoSpaceDE w:val="0"/>
        <w:autoSpaceDN w:val="0"/>
        <w:adjustRightInd w:val="0"/>
        <w:ind w:firstLineChars="0"/>
        <w:jc w:val="left"/>
        <w:rPr>
          <w:rFonts w:cs="Calibri"/>
          <w:kern w:val="0"/>
          <w:sz w:val="22"/>
        </w:rPr>
      </w:pPr>
      <w:r>
        <w:rPr>
          <w:rFonts w:cs="Calibri" w:hint="eastAsia"/>
          <w:kern w:val="0"/>
          <w:sz w:val="22"/>
        </w:rPr>
        <w:t>创建</w:t>
      </w:r>
      <w:r w:rsidRPr="002E4353">
        <w:t>Storage Object</w:t>
      </w:r>
      <w:r>
        <w:rPr>
          <w:rFonts w:hint="eastAsia"/>
        </w:rPr>
        <w:t>的</w:t>
      </w:r>
      <w:r w:rsidRPr="007D3A83">
        <w:rPr>
          <w:rFonts w:cs="Calibri" w:hint="eastAsia"/>
          <w:kern w:val="0"/>
          <w:sz w:val="22"/>
        </w:rPr>
        <w:t>同时</w:t>
      </w:r>
      <w:r w:rsidRPr="002E4353">
        <w:rPr>
          <w:rFonts w:hint="eastAsia"/>
        </w:rPr>
        <w:t>生成</w:t>
      </w:r>
      <w:r w:rsidRPr="002E4353">
        <w:t>T10 WWN Unit Serial</w:t>
      </w:r>
      <w:r>
        <w:rPr>
          <w:rFonts w:hint="eastAsia"/>
        </w:rPr>
        <w:t>序列号。这个序列号在这个文件中：</w:t>
      </w:r>
    </w:p>
    <w:p w:rsidR="00664425" w:rsidRDefault="00664425" w:rsidP="00664425">
      <w:pPr>
        <w:autoSpaceDE w:val="0"/>
        <w:autoSpaceDN w:val="0"/>
        <w:adjustRightInd w:val="0"/>
        <w:jc w:val="left"/>
        <w:rPr>
          <w:rFonts w:ascii="Calibri" w:hAnsi="Calibri" w:cs="Calibri"/>
          <w:color w:val="000000"/>
          <w:kern w:val="0"/>
          <w:sz w:val="22"/>
        </w:rPr>
      </w:pPr>
      <w:r w:rsidRPr="0040267B">
        <w:rPr>
          <w:rFonts w:ascii="Calibri" w:hAnsi="Calibri" w:cs="Calibri"/>
          <w:color w:val="000000"/>
          <w:kern w:val="0"/>
          <w:sz w:val="22"/>
        </w:rPr>
        <w:t>/sys/kernel/config/target</w:t>
      </w:r>
      <w:r>
        <w:rPr>
          <w:rFonts w:ascii="Calibri" w:hAnsi="Calibri" w:cs="Calibri"/>
          <w:color w:val="000000"/>
          <w:kern w:val="0"/>
          <w:sz w:val="22"/>
        </w:rPr>
        <w:t>/core/iblock_0/test_lv0/wwn</w:t>
      </w:r>
      <w:r>
        <w:rPr>
          <w:rFonts w:ascii="Calibri" w:hAnsi="Calibri" w:cs="Calibri" w:hint="eastAsia"/>
          <w:color w:val="000000"/>
          <w:kern w:val="0"/>
          <w:sz w:val="22"/>
        </w:rPr>
        <w:t>/</w:t>
      </w:r>
      <w:r w:rsidRPr="0040267B">
        <w:rPr>
          <w:rFonts w:ascii="Calibri" w:hAnsi="Calibri" w:cs="Calibri"/>
          <w:color w:val="000000"/>
          <w:kern w:val="0"/>
          <w:sz w:val="22"/>
        </w:rPr>
        <w:t>vpd_unit_serial</w:t>
      </w:r>
      <w:r>
        <w:rPr>
          <w:rFonts w:ascii="Calibri" w:hAnsi="Calibri" w:cs="Calibri" w:hint="eastAsia"/>
          <w:color w:val="000000"/>
          <w:kern w:val="0"/>
          <w:sz w:val="22"/>
        </w:rPr>
        <w:t>。</w:t>
      </w:r>
    </w:p>
    <w:p w:rsidR="00664425" w:rsidRDefault="00664425" w:rsidP="00664425">
      <w:pPr>
        <w:autoSpaceDE w:val="0"/>
        <w:autoSpaceDN w:val="0"/>
        <w:adjustRightInd w:val="0"/>
        <w:jc w:val="left"/>
        <w:rPr>
          <w:rFonts w:ascii="Calibri" w:hAnsi="Calibri" w:cs="Calibri"/>
          <w:color w:val="000000"/>
          <w:kern w:val="0"/>
          <w:sz w:val="22"/>
        </w:rPr>
      </w:pPr>
      <w:r>
        <w:rPr>
          <w:rFonts w:ascii="Calibri" w:hAnsi="Calibri" w:cs="Calibri" w:hint="eastAsia"/>
          <w:color w:val="000000"/>
          <w:kern w:val="0"/>
          <w:sz w:val="22"/>
        </w:rPr>
        <w:t>可以</w:t>
      </w:r>
      <w:r>
        <w:rPr>
          <w:rFonts w:ascii="Calibri" w:hAnsi="Calibri" w:cs="Calibri" w:hint="eastAsia"/>
          <w:color w:val="000000"/>
          <w:kern w:val="0"/>
          <w:sz w:val="22"/>
        </w:rPr>
        <w:t xml:space="preserve"> </w:t>
      </w:r>
      <w:r>
        <w:rPr>
          <w:rFonts w:ascii="Calibri" w:hAnsi="Calibri" w:cs="Calibri" w:hint="eastAsia"/>
          <w:color w:val="000000"/>
          <w:kern w:val="0"/>
          <w:sz w:val="22"/>
        </w:rPr>
        <w:t>用命令查看</w:t>
      </w:r>
      <w:r>
        <w:rPr>
          <w:rFonts w:ascii="Calibri" w:hAnsi="Calibri" w:cs="Calibri" w:hint="eastAsia"/>
          <w:color w:val="000000"/>
          <w:kern w:val="0"/>
          <w:sz w:val="22"/>
        </w:rPr>
        <w:t xml:space="preserve"> </w:t>
      </w:r>
    </w:p>
    <w:p w:rsidR="00664425" w:rsidRPr="00B4073F" w:rsidRDefault="00664425" w:rsidP="00664425">
      <w:pPr>
        <w:autoSpaceDE w:val="0"/>
        <w:autoSpaceDN w:val="0"/>
        <w:adjustRightInd w:val="0"/>
        <w:jc w:val="left"/>
        <w:rPr>
          <w:rFonts w:ascii="Calibri" w:hAnsi="Calibri" w:cs="Calibri"/>
          <w:b/>
          <w:color w:val="000000" w:themeColor="text1"/>
          <w:kern w:val="0"/>
          <w:szCs w:val="21"/>
        </w:rPr>
      </w:pPr>
      <w:r w:rsidRPr="00B4073F">
        <w:rPr>
          <w:rFonts w:ascii="Calibri" w:hAnsi="Calibri" w:cs="Calibri"/>
          <w:b/>
          <w:color w:val="000000" w:themeColor="text1"/>
          <w:kern w:val="0"/>
          <w:szCs w:val="21"/>
        </w:rPr>
        <w:t># tcm_node --</w:t>
      </w:r>
      <w:proofErr w:type="gramStart"/>
      <w:r w:rsidRPr="00B4073F">
        <w:rPr>
          <w:rFonts w:ascii="Calibri" w:hAnsi="Calibri" w:cs="Calibri"/>
          <w:b/>
          <w:color w:val="000000" w:themeColor="text1"/>
          <w:kern w:val="0"/>
          <w:szCs w:val="21"/>
        </w:rPr>
        <w:t>wwn  iblock</w:t>
      </w:r>
      <w:proofErr w:type="gramEnd"/>
      <w:r w:rsidRPr="00B4073F">
        <w:rPr>
          <w:rFonts w:ascii="Calibri" w:hAnsi="Calibri" w:cs="Calibri"/>
          <w:b/>
          <w:color w:val="000000" w:themeColor="text1"/>
          <w:kern w:val="0"/>
          <w:szCs w:val="21"/>
        </w:rPr>
        <w:t>_0/test_lv0</w:t>
      </w:r>
    </w:p>
    <w:p w:rsidR="00664425" w:rsidRDefault="00664425" w:rsidP="00664425">
      <w:pPr>
        <w:autoSpaceDE w:val="0"/>
        <w:autoSpaceDN w:val="0"/>
        <w:adjustRightInd w:val="0"/>
        <w:jc w:val="left"/>
        <w:rPr>
          <w:rFonts w:ascii="Calibri" w:hAnsi="Calibri" w:cs="Calibri"/>
          <w:color w:val="000000"/>
          <w:kern w:val="0"/>
          <w:sz w:val="22"/>
        </w:rPr>
      </w:pPr>
      <w:r w:rsidRPr="00814246">
        <w:rPr>
          <w:rFonts w:ascii="Calibri" w:hAnsi="Calibri" w:cs="Calibri"/>
          <w:color w:val="000000"/>
          <w:kern w:val="0"/>
          <w:sz w:val="22"/>
        </w:rPr>
        <w:t>T10 VPD Unit Serial Number: 9b48a694-35ec-409a-ac1f-804f26da9908</w:t>
      </w:r>
    </w:p>
    <w:p w:rsidR="00664425" w:rsidRPr="002B11C0" w:rsidRDefault="00664425" w:rsidP="00664425">
      <w:pPr>
        <w:autoSpaceDE w:val="0"/>
        <w:autoSpaceDN w:val="0"/>
        <w:adjustRightInd w:val="0"/>
        <w:jc w:val="left"/>
      </w:pPr>
      <w:r>
        <w:rPr>
          <w:rFonts w:ascii="Calibri" w:hAnsi="Calibri" w:cs="Calibri" w:hint="eastAsia"/>
          <w:color w:val="000000"/>
          <w:kern w:val="0"/>
          <w:sz w:val="22"/>
        </w:rPr>
        <w:t>而且</w:t>
      </w:r>
      <w:r w:rsidRPr="00564CDC">
        <w:t>&lt;HBA&gt;/&lt;StorageObjectName&gt;</w:t>
      </w:r>
      <w:r w:rsidR="00B4073F">
        <w:rPr>
          <w:rFonts w:hint="eastAsia"/>
        </w:rPr>
        <w:t>可以</w:t>
      </w:r>
      <w:proofErr w:type="gramStart"/>
      <w:r w:rsidR="00B4073F">
        <w:rPr>
          <w:rFonts w:hint="eastAsia"/>
        </w:rPr>
        <w:t>看做</w:t>
      </w:r>
      <w:proofErr w:type="gramEnd"/>
      <w:r w:rsidR="00B4073F" w:rsidRPr="00DA72E5">
        <w:t>Storage Object</w:t>
      </w:r>
      <w:r w:rsidR="00B4073F">
        <w:rPr>
          <w:rFonts w:hint="eastAsia"/>
        </w:rPr>
        <w:t>的全限定名，</w:t>
      </w:r>
      <w:r>
        <w:rPr>
          <w:rFonts w:hint="eastAsia"/>
        </w:rPr>
        <w:t>可以唯一标示这个设备。</w:t>
      </w:r>
    </w:p>
    <w:p w:rsidR="00664425" w:rsidRPr="002B11C0" w:rsidRDefault="00664425" w:rsidP="003F7833">
      <w:pPr>
        <w:pStyle w:val="af5"/>
        <w:numPr>
          <w:ilvl w:val="0"/>
          <w:numId w:val="21"/>
        </w:numPr>
        <w:autoSpaceDE w:val="0"/>
        <w:autoSpaceDN w:val="0"/>
        <w:adjustRightInd w:val="0"/>
        <w:ind w:firstLineChars="0"/>
        <w:jc w:val="left"/>
        <w:rPr>
          <w:rFonts w:cs="Calibri"/>
          <w:color w:val="000000" w:themeColor="text1"/>
          <w:kern w:val="0"/>
          <w:sz w:val="22"/>
        </w:rPr>
      </w:pPr>
      <w:r w:rsidRPr="002B11C0">
        <w:rPr>
          <w:rFonts w:cs="Calibri" w:hint="eastAsia"/>
          <w:color w:val="000000" w:themeColor="text1"/>
          <w:kern w:val="0"/>
          <w:sz w:val="22"/>
        </w:rPr>
        <w:t>显示设备的属性</w:t>
      </w:r>
    </w:p>
    <w:p w:rsidR="00664425" w:rsidRPr="00B4073F" w:rsidRDefault="00664425" w:rsidP="00664425">
      <w:pPr>
        <w:autoSpaceDE w:val="0"/>
        <w:autoSpaceDN w:val="0"/>
        <w:adjustRightInd w:val="0"/>
        <w:jc w:val="left"/>
        <w:rPr>
          <w:rFonts w:ascii="Calibri" w:hAnsi="Calibri" w:cs="Calibri"/>
          <w:b/>
          <w:color w:val="000000" w:themeColor="text1"/>
          <w:kern w:val="0"/>
          <w:szCs w:val="21"/>
        </w:rPr>
      </w:pPr>
      <w:r w:rsidRPr="00B4073F">
        <w:rPr>
          <w:rFonts w:ascii="Calibri" w:hAnsi="Calibri" w:cs="Calibri"/>
          <w:b/>
          <w:color w:val="000000" w:themeColor="text1"/>
          <w:kern w:val="0"/>
          <w:szCs w:val="21"/>
        </w:rPr>
        <w:t># tcm_node --listdevattr iblock_0/test_lv0</w:t>
      </w:r>
    </w:p>
    <w:p w:rsidR="00664425" w:rsidRPr="002B11C0" w:rsidRDefault="00664425" w:rsidP="00664425">
      <w:pPr>
        <w:autoSpaceDE w:val="0"/>
        <w:autoSpaceDN w:val="0"/>
        <w:adjustRightInd w:val="0"/>
        <w:jc w:val="left"/>
        <w:rPr>
          <w:rFonts w:ascii="Calibri" w:hAnsi="Calibri" w:cs="Calibri"/>
          <w:color w:val="000000" w:themeColor="text1"/>
          <w:kern w:val="0"/>
          <w:sz w:val="22"/>
        </w:rPr>
      </w:pPr>
      <w:r w:rsidRPr="002B11C0">
        <w:rPr>
          <w:rFonts w:ascii="Calibri" w:hAnsi="Calibri" w:cs="Calibri"/>
          <w:color w:val="000000" w:themeColor="text1"/>
          <w:kern w:val="0"/>
          <w:sz w:val="22"/>
        </w:rPr>
        <w:t>\TCM Storage Object Attributes for /sys/kernel/config/target/core/iblock_0/test_lv0</w:t>
      </w:r>
    </w:p>
    <w:p w:rsidR="00664425" w:rsidRPr="002B11C0" w:rsidRDefault="00664425" w:rsidP="00664425">
      <w:pPr>
        <w:autoSpaceDE w:val="0"/>
        <w:autoSpaceDN w:val="0"/>
        <w:adjustRightInd w:val="0"/>
        <w:jc w:val="left"/>
        <w:rPr>
          <w:rFonts w:ascii="Calibri" w:hAnsi="Calibri" w:cs="Calibri"/>
          <w:color w:val="000000" w:themeColor="text1"/>
          <w:kern w:val="0"/>
          <w:sz w:val="22"/>
        </w:rPr>
      </w:pPr>
      <w:r w:rsidRPr="002B11C0">
        <w:rPr>
          <w:rFonts w:ascii="Calibri" w:hAnsi="Calibri" w:cs="Calibri"/>
          <w:color w:val="000000" w:themeColor="text1"/>
          <w:kern w:val="0"/>
          <w:sz w:val="22"/>
        </w:rPr>
        <w:t xml:space="preserve">       unmap_granularity_alignment: 0</w:t>
      </w:r>
    </w:p>
    <w:p w:rsidR="00664425" w:rsidRPr="00B4073F" w:rsidRDefault="00664425" w:rsidP="00664425">
      <w:pPr>
        <w:autoSpaceDE w:val="0"/>
        <w:autoSpaceDN w:val="0"/>
        <w:adjustRightInd w:val="0"/>
        <w:jc w:val="left"/>
        <w:rPr>
          <w:rFonts w:ascii="Calibri" w:hAnsi="Calibri" w:cs="Calibri"/>
          <w:b/>
          <w:color w:val="000000" w:themeColor="text1"/>
          <w:kern w:val="0"/>
          <w:sz w:val="22"/>
        </w:rPr>
      </w:pPr>
      <w:r w:rsidRPr="002B11C0">
        <w:rPr>
          <w:rFonts w:ascii="Calibri" w:hAnsi="Calibri" w:cs="Calibri"/>
          <w:color w:val="FF0000"/>
          <w:kern w:val="0"/>
          <w:sz w:val="22"/>
        </w:rPr>
        <w:t xml:space="preserve">    </w:t>
      </w:r>
      <w:r w:rsidRPr="00B4073F">
        <w:rPr>
          <w:rFonts w:ascii="Calibri" w:hAnsi="Calibri" w:cs="Calibri"/>
          <w:b/>
          <w:color w:val="000000" w:themeColor="text1"/>
          <w:kern w:val="0"/>
          <w:sz w:val="22"/>
        </w:rPr>
        <w:t xml:space="preserve">   ……</w:t>
      </w:r>
    </w:p>
    <w:p w:rsidR="00664425" w:rsidRPr="002B11C0" w:rsidRDefault="00664425" w:rsidP="003F7833">
      <w:pPr>
        <w:pStyle w:val="af5"/>
        <w:numPr>
          <w:ilvl w:val="0"/>
          <w:numId w:val="21"/>
        </w:numPr>
        <w:ind w:firstLineChars="0"/>
      </w:pPr>
      <w:r w:rsidRPr="002B11C0">
        <w:rPr>
          <w:rFonts w:hint="eastAsia"/>
        </w:rPr>
        <w:t>查看</w:t>
      </w:r>
      <w:r w:rsidRPr="002B11C0">
        <w:t>Storage Object</w:t>
      </w:r>
      <w:r w:rsidRPr="002B11C0">
        <w:rPr>
          <w:rFonts w:hint="eastAsia"/>
        </w:rPr>
        <w:t>所对应的设备路径</w:t>
      </w:r>
      <w:r w:rsidRPr="002B11C0">
        <w:t>udev Path</w:t>
      </w:r>
    </w:p>
    <w:p w:rsidR="00664425" w:rsidRPr="00B4073F" w:rsidRDefault="00664425" w:rsidP="00664425">
      <w:pPr>
        <w:rPr>
          <w:b/>
          <w:color w:val="000000" w:themeColor="text1"/>
        </w:rPr>
      </w:pPr>
      <w:r w:rsidRPr="00B4073F">
        <w:rPr>
          <w:b/>
          <w:color w:val="000000" w:themeColor="text1"/>
        </w:rPr>
        <w:t># tcm_node --udevpath iblock_0/test_lv0</w:t>
      </w:r>
    </w:p>
    <w:p w:rsidR="00664425" w:rsidRDefault="00664425" w:rsidP="00664425">
      <w:r w:rsidRPr="002B11C0">
        <w:t>/dev/vgszx2/lv0</w:t>
      </w:r>
    </w:p>
    <w:p w:rsidR="00664425" w:rsidRDefault="00664425" w:rsidP="003F7833">
      <w:pPr>
        <w:pStyle w:val="af5"/>
        <w:numPr>
          <w:ilvl w:val="0"/>
          <w:numId w:val="21"/>
        </w:numPr>
        <w:ind w:firstLineChars="0"/>
      </w:pPr>
      <w:r>
        <w:rPr>
          <w:rFonts w:hint="eastAsia"/>
        </w:rPr>
        <w:t>释放</w:t>
      </w:r>
      <w:r w:rsidRPr="002B11C0">
        <w:rPr>
          <w:rFonts w:ascii="Calibri-Italic" w:hAnsi="Calibri-Italic" w:cs="Calibri-Italic"/>
          <w:i/>
          <w:iCs/>
          <w:color w:val="000000" w:themeColor="text1"/>
          <w:kern w:val="0"/>
          <w:sz w:val="22"/>
        </w:rPr>
        <w:t>Storage Object</w:t>
      </w:r>
    </w:p>
    <w:p w:rsidR="00664425" w:rsidRPr="00B4073F" w:rsidRDefault="00664425" w:rsidP="00664425">
      <w:pPr>
        <w:rPr>
          <w:b/>
          <w:color w:val="000000" w:themeColor="text1"/>
        </w:rPr>
      </w:pPr>
      <w:r w:rsidRPr="00B4073F">
        <w:rPr>
          <w:b/>
          <w:color w:val="000000" w:themeColor="text1"/>
        </w:rPr>
        <w:t>tcm_</w:t>
      </w:r>
      <w:proofErr w:type="gramStart"/>
      <w:r w:rsidRPr="00B4073F">
        <w:rPr>
          <w:b/>
          <w:color w:val="000000" w:themeColor="text1"/>
        </w:rPr>
        <w:t>node  --</w:t>
      </w:r>
      <w:proofErr w:type="gramEnd"/>
      <w:r w:rsidRPr="00B4073F">
        <w:rPr>
          <w:b/>
          <w:color w:val="000000" w:themeColor="text1"/>
        </w:rPr>
        <w:t>freedev iblock_0/test_lv0</w:t>
      </w:r>
    </w:p>
    <w:p w:rsidR="00F87DFF" w:rsidRPr="00480A11" w:rsidRDefault="00F87DFF" w:rsidP="003F7833">
      <w:pPr>
        <w:pStyle w:val="af5"/>
        <w:numPr>
          <w:ilvl w:val="0"/>
          <w:numId w:val="21"/>
        </w:numPr>
        <w:ind w:firstLineChars="0"/>
        <w:rPr>
          <w:szCs w:val="21"/>
        </w:rPr>
      </w:pPr>
      <w:r w:rsidRPr="00480A11">
        <w:rPr>
          <w:rFonts w:ascii="Calibri-Italic" w:hAnsi="Calibri-Italic" w:cs="Calibri-Italic" w:hint="eastAsia"/>
          <w:iCs/>
          <w:color w:val="000000" w:themeColor="text1"/>
          <w:kern w:val="0"/>
          <w:szCs w:val="21"/>
        </w:rPr>
        <w:t>查看所有的</w:t>
      </w:r>
      <w:r w:rsidRPr="00480A11">
        <w:rPr>
          <w:rFonts w:ascii="Calibri-Italic" w:hAnsi="Calibri-Italic" w:cs="Calibri-Italic"/>
          <w:iCs/>
          <w:color w:val="000000" w:themeColor="text1"/>
          <w:kern w:val="0"/>
          <w:szCs w:val="21"/>
        </w:rPr>
        <w:t>Storage Object</w:t>
      </w:r>
      <w:r w:rsidRPr="00480A11">
        <w:rPr>
          <w:rFonts w:ascii="Calibri-Italic" w:hAnsi="Calibri-Italic" w:cs="Calibri-Italic" w:hint="eastAsia"/>
          <w:iCs/>
          <w:color w:val="000000" w:themeColor="text1"/>
          <w:kern w:val="0"/>
          <w:szCs w:val="21"/>
        </w:rPr>
        <w:t>的参数信息</w:t>
      </w:r>
    </w:p>
    <w:p w:rsidR="00F87DFF" w:rsidRPr="00F87DFF" w:rsidRDefault="00F87DFF" w:rsidP="00F87DFF">
      <w:pPr>
        <w:pStyle w:val="af5"/>
        <w:ind w:left="420" w:firstLineChars="0" w:firstLine="0"/>
      </w:pPr>
      <w:r w:rsidRPr="00F87DFF">
        <w:t># tcm_dump --s</w:t>
      </w:r>
    </w:p>
    <w:p w:rsidR="00664425" w:rsidRPr="004A2945" w:rsidRDefault="00664425" w:rsidP="003F7833">
      <w:pPr>
        <w:pStyle w:val="af5"/>
        <w:numPr>
          <w:ilvl w:val="0"/>
          <w:numId w:val="21"/>
        </w:numPr>
        <w:ind w:firstLineChars="0"/>
        <w:rPr>
          <w:color w:val="000000" w:themeColor="text1"/>
        </w:rPr>
      </w:pPr>
      <w:r w:rsidRPr="004A2945">
        <w:rPr>
          <w:rFonts w:hint="eastAsia"/>
          <w:color w:val="000000" w:themeColor="text1"/>
        </w:rPr>
        <w:t>其他的命令行选项可以通过</w:t>
      </w:r>
      <w:r w:rsidRPr="004A2945">
        <w:rPr>
          <w:rFonts w:hint="eastAsia"/>
          <w:color w:val="000000" w:themeColor="text1"/>
        </w:rPr>
        <w:t xml:space="preserve"> </w:t>
      </w:r>
      <w:r w:rsidRPr="004A2945">
        <w:rPr>
          <w:color w:val="000000" w:themeColor="text1"/>
        </w:rPr>
        <w:t># tcm_node  -h</w:t>
      </w:r>
      <w:r w:rsidRPr="004A2945">
        <w:rPr>
          <w:rFonts w:hint="eastAsia"/>
          <w:color w:val="000000" w:themeColor="text1"/>
        </w:rPr>
        <w:t>来查看</w:t>
      </w:r>
    </w:p>
    <w:p w:rsidR="00664425" w:rsidRPr="004173D3" w:rsidRDefault="00664425" w:rsidP="00664425">
      <w:pPr>
        <w:pStyle w:val="2"/>
        <w:rPr>
          <w:sz w:val="24"/>
          <w:szCs w:val="24"/>
        </w:rPr>
      </w:pPr>
      <w:bookmarkStart w:id="68" w:name="_Toc344034917"/>
      <w:bookmarkStart w:id="69" w:name="_Toc358396306"/>
      <w:r w:rsidRPr="004173D3">
        <w:rPr>
          <w:rFonts w:hint="eastAsia"/>
          <w:sz w:val="24"/>
          <w:szCs w:val="24"/>
        </w:rPr>
        <w:t>创建</w:t>
      </w:r>
      <w:r w:rsidRPr="004173D3">
        <w:rPr>
          <w:rFonts w:hint="eastAsia"/>
          <w:sz w:val="24"/>
          <w:szCs w:val="24"/>
        </w:rPr>
        <w:t>iSCSI</w:t>
      </w:r>
      <w:r w:rsidRPr="004173D3">
        <w:rPr>
          <w:sz w:val="24"/>
          <w:szCs w:val="24"/>
        </w:rPr>
        <w:t xml:space="preserve"> Endpoint</w:t>
      </w:r>
      <w:r w:rsidR="00B4073F" w:rsidRPr="004173D3">
        <w:rPr>
          <w:rFonts w:hint="eastAsia"/>
          <w:sz w:val="24"/>
          <w:szCs w:val="24"/>
        </w:rPr>
        <w:t>(iSCSI</w:t>
      </w:r>
      <w:r w:rsidR="00B4073F" w:rsidRPr="004173D3">
        <w:rPr>
          <w:rFonts w:hint="eastAsia"/>
          <w:sz w:val="24"/>
          <w:szCs w:val="24"/>
        </w:rPr>
        <w:t>端点</w:t>
      </w:r>
      <w:r w:rsidRPr="004173D3">
        <w:rPr>
          <w:rFonts w:hint="eastAsia"/>
          <w:sz w:val="24"/>
          <w:szCs w:val="24"/>
        </w:rPr>
        <w:t>)</w:t>
      </w:r>
      <w:bookmarkEnd w:id="68"/>
      <w:bookmarkEnd w:id="69"/>
    </w:p>
    <w:p w:rsidR="00664425" w:rsidRPr="007D3A83" w:rsidRDefault="00664425" w:rsidP="00664425">
      <w:r>
        <w:rPr>
          <w:rFonts w:hint="eastAsia"/>
        </w:rPr>
        <w:t>之后，就可以利用生成好的</w:t>
      </w:r>
      <w:r w:rsidRPr="00DA72E5">
        <w:t>iSCSI Storage Object</w:t>
      </w:r>
      <w:r>
        <w:rPr>
          <w:rFonts w:hint="eastAsia"/>
        </w:rPr>
        <w:t>和</w:t>
      </w:r>
      <w:r w:rsidRPr="007D3A83">
        <w:t>lio_node</w:t>
      </w:r>
      <w:r>
        <w:rPr>
          <w:rFonts w:hint="eastAsia"/>
        </w:rPr>
        <w:t>命令创建</w:t>
      </w:r>
      <w:hyperlink w:anchor="_iSCSI_Endpoints" w:history="1">
        <w:r w:rsidRPr="00B4073F">
          <w:rPr>
            <w:rStyle w:val="ab"/>
            <w:rFonts w:hint="eastAsia"/>
          </w:rPr>
          <w:t>iSCSI</w:t>
        </w:r>
        <w:r w:rsidR="00B4073F" w:rsidRPr="00B4073F">
          <w:rPr>
            <w:rStyle w:val="ab"/>
          </w:rPr>
          <w:t xml:space="preserve"> Endpoint</w:t>
        </w:r>
      </w:hyperlink>
      <w:r>
        <w:rPr>
          <w:rFonts w:hint="eastAsia"/>
        </w:rPr>
        <w:t>了。</w:t>
      </w:r>
    </w:p>
    <w:p w:rsidR="00664425" w:rsidRDefault="00664425" w:rsidP="00664425">
      <w:r>
        <w:rPr>
          <w:rFonts w:hint="eastAsia"/>
        </w:rPr>
        <w:t>一个</w:t>
      </w:r>
      <w:r w:rsidRPr="00921275">
        <w:t xml:space="preserve">iSCSI </w:t>
      </w:r>
      <w:r>
        <w:rPr>
          <w:rFonts w:hint="eastAsia"/>
        </w:rPr>
        <w:t>端点</w:t>
      </w:r>
      <w:r w:rsidRPr="00921275">
        <w:rPr>
          <w:rFonts w:hint="eastAsia"/>
        </w:rPr>
        <w:t>由两部分构成</w:t>
      </w:r>
      <w:r w:rsidRPr="00921275">
        <w:t xml:space="preserve"> </w:t>
      </w:r>
      <w:r>
        <w:rPr>
          <w:rFonts w:hint="eastAsia"/>
        </w:rPr>
        <w:t>:</w:t>
      </w:r>
      <w:r w:rsidRPr="00921275">
        <w:t xml:space="preserve"> </w:t>
      </w:r>
      <w:r>
        <w:t>IQN</w:t>
      </w:r>
      <w:r w:rsidRPr="00921275">
        <w:rPr>
          <w:rFonts w:hint="eastAsia"/>
        </w:rPr>
        <w:t>和</w:t>
      </w:r>
      <w:r w:rsidRPr="00921275">
        <w:t xml:space="preserve"> </w:t>
      </w:r>
      <w:r>
        <w:t>TPG</w:t>
      </w:r>
      <w:r w:rsidRPr="00921275">
        <w:t>.</w:t>
      </w:r>
    </w:p>
    <w:p w:rsidR="00664425" w:rsidRPr="0059308D" w:rsidRDefault="00006ECE" w:rsidP="003F7833">
      <w:pPr>
        <w:pStyle w:val="af5"/>
        <w:numPr>
          <w:ilvl w:val="0"/>
          <w:numId w:val="21"/>
        </w:numPr>
        <w:ind w:firstLineChars="0"/>
      </w:pPr>
      <w:hyperlink w:anchor="_Portal_Groups" w:history="1">
        <w:r w:rsidR="00664425" w:rsidRPr="00B4073F">
          <w:rPr>
            <w:rStyle w:val="ab"/>
          </w:rPr>
          <w:t>TPG</w:t>
        </w:r>
      </w:hyperlink>
      <w:r w:rsidR="00664425" w:rsidRPr="0059308D">
        <w:t xml:space="preserve"> </w:t>
      </w:r>
      <w:r w:rsidR="00664425" w:rsidRPr="0059308D">
        <w:rPr>
          <w:rFonts w:hint="eastAsia"/>
        </w:rPr>
        <w:t>(</w:t>
      </w:r>
      <w:r w:rsidR="00664425" w:rsidRPr="0059308D">
        <w:t>iSCSI Target Portal</w:t>
      </w:r>
      <w:r w:rsidR="00664425" w:rsidRPr="0059308D">
        <w:rPr>
          <w:rFonts w:hint="eastAsia"/>
        </w:rPr>
        <w:t xml:space="preserve"> </w:t>
      </w:r>
      <w:r w:rsidR="00664425" w:rsidRPr="0059308D">
        <w:t>Group</w:t>
      </w:r>
      <w:r w:rsidR="00664425" w:rsidRPr="0059308D">
        <w:rPr>
          <w:rFonts w:hint="eastAsia"/>
        </w:rPr>
        <w:t>)</w:t>
      </w:r>
      <w:r w:rsidR="00664425" w:rsidRPr="0059308D">
        <w:rPr>
          <w:rFonts w:hint="eastAsia"/>
        </w:rPr>
        <w:t>通过关联一个</w:t>
      </w:r>
      <w:hyperlink w:anchor="_Storage_Object" w:history="1">
        <w:r w:rsidR="00664425" w:rsidRPr="00B4073F">
          <w:rPr>
            <w:rStyle w:val="ab"/>
          </w:rPr>
          <w:t>Storage Object</w:t>
        </w:r>
      </w:hyperlink>
      <w:r w:rsidR="00664425" w:rsidRPr="0059308D">
        <w:rPr>
          <w:rFonts w:hint="eastAsia"/>
        </w:rPr>
        <w:t>构成，其中</w:t>
      </w:r>
      <w:r w:rsidR="00664425" w:rsidRPr="0059308D">
        <w:t>Storage Object</w:t>
      </w:r>
      <w:r w:rsidR="00664425" w:rsidRPr="0059308D">
        <w:rPr>
          <w:rFonts w:hint="eastAsia"/>
        </w:rPr>
        <w:t>可以包含</w:t>
      </w:r>
      <w:proofErr w:type="gramStart"/>
      <w:r w:rsidR="00664425" w:rsidRPr="0059308D">
        <w:rPr>
          <w:rFonts w:hint="eastAsia"/>
        </w:rPr>
        <w:t>一</w:t>
      </w:r>
      <w:proofErr w:type="gramEnd"/>
      <w:r w:rsidR="00664425" w:rsidRPr="0059308D">
        <w:rPr>
          <w:rFonts w:hint="eastAsia"/>
        </w:rPr>
        <w:t>或多个</w:t>
      </w:r>
      <w:hyperlink w:anchor="_LUN" w:history="1">
        <w:r w:rsidR="00664425" w:rsidRPr="006147F0">
          <w:rPr>
            <w:rStyle w:val="ab"/>
            <w:rFonts w:hint="eastAsia"/>
          </w:rPr>
          <w:t>LUN</w:t>
        </w:r>
      </w:hyperlink>
      <w:r w:rsidR="00664425">
        <w:rPr>
          <w:rFonts w:hint="eastAsia"/>
        </w:rPr>
        <w:t>，</w:t>
      </w:r>
      <w:r w:rsidR="00664425">
        <w:rPr>
          <w:rFonts w:hint="eastAsia"/>
        </w:rPr>
        <w:t>TPG</w:t>
      </w:r>
      <w:r w:rsidR="00664425">
        <w:rPr>
          <w:rFonts w:hint="eastAsia"/>
        </w:rPr>
        <w:t>具体是一个序数</w:t>
      </w:r>
      <w:r w:rsidR="00664425" w:rsidRPr="0059308D">
        <w:rPr>
          <w:rFonts w:hint="eastAsia"/>
        </w:rPr>
        <w:t>。</w:t>
      </w:r>
    </w:p>
    <w:p w:rsidR="00664425" w:rsidRDefault="00664425" w:rsidP="003F7833">
      <w:pPr>
        <w:pStyle w:val="af5"/>
        <w:numPr>
          <w:ilvl w:val="0"/>
          <w:numId w:val="21"/>
        </w:numPr>
        <w:autoSpaceDE w:val="0"/>
        <w:autoSpaceDN w:val="0"/>
        <w:adjustRightInd w:val="0"/>
        <w:ind w:firstLineChars="0"/>
        <w:jc w:val="left"/>
        <w:rPr>
          <w:rFonts w:cs="Calibri"/>
          <w:kern w:val="0"/>
          <w:sz w:val="22"/>
        </w:rPr>
      </w:pPr>
      <w:r w:rsidRPr="00921275">
        <w:t>IQN (iSCSI Qualified Name)</w:t>
      </w:r>
      <w:r>
        <w:rPr>
          <w:rFonts w:hint="eastAsia"/>
        </w:rPr>
        <w:t>是用户自定义的一个字符串，推荐使用</w:t>
      </w:r>
      <w:r w:rsidRPr="00D51999">
        <w:rPr>
          <w:rFonts w:cs="Calibri"/>
          <w:kern w:val="0"/>
          <w:sz w:val="22"/>
        </w:rPr>
        <w:t>Target</w:t>
      </w:r>
      <w:proofErr w:type="gramStart"/>
      <w:r w:rsidRPr="00D51999">
        <w:rPr>
          <w:rFonts w:cs="Calibri"/>
          <w:kern w:val="0"/>
          <w:sz w:val="22"/>
        </w:rPr>
        <w:t>’</w:t>
      </w:r>
      <w:proofErr w:type="gramEnd"/>
      <w:r w:rsidRPr="00D51999">
        <w:rPr>
          <w:rFonts w:cs="Calibri"/>
          <w:kern w:val="0"/>
          <w:sz w:val="22"/>
        </w:rPr>
        <w:t>s T10 WWN</w:t>
      </w:r>
      <w:r w:rsidRPr="00D51999">
        <w:rPr>
          <w:rFonts w:cs="Calibri" w:hint="eastAsia"/>
          <w:kern w:val="0"/>
          <w:sz w:val="22"/>
        </w:rPr>
        <w:t>，可以使得这个</w:t>
      </w:r>
      <w:r w:rsidRPr="00D51999">
        <w:rPr>
          <w:rFonts w:cs="Calibri" w:hint="eastAsia"/>
          <w:kern w:val="0"/>
          <w:sz w:val="22"/>
        </w:rPr>
        <w:t>iSCSI</w:t>
      </w:r>
      <w:r w:rsidRPr="00D51999">
        <w:rPr>
          <w:rFonts w:cs="Calibri" w:hint="eastAsia"/>
          <w:kern w:val="0"/>
          <w:sz w:val="22"/>
        </w:rPr>
        <w:t>端点全球唯一。</w:t>
      </w:r>
    </w:p>
    <w:p w:rsidR="00D05FBA" w:rsidRPr="00D05FBA" w:rsidRDefault="00664425" w:rsidP="00D05FBA">
      <w:pPr>
        <w:pStyle w:val="3"/>
        <w:numPr>
          <w:ilvl w:val="2"/>
          <w:numId w:val="1"/>
        </w:numPr>
        <w:ind w:left="794"/>
      </w:pPr>
      <w:bookmarkStart w:id="70" w:name="_Toc344034918"/>
      <w:bookmarkStart w:id="71" w:name="_Toc358396307"/>
      <w:r w:rsidRPr="00D05FBA">
        <w:rPr>
          <w:rFonts w:hint="eastAsia"/>
        </w:rPr>
        <w:lastRenderedPageBreak/>
        <w:t>创建</w:t>
      </w:r>
      <w:r w:rsidRPr="00D05FBA">
        <w:rPr>
          <w:rFonts w:hint="eastAsia"/>
        </w:rPr>
        <w:t>iSCSI</w:t>
      </w:r>
      <w:r w:rsidRPr="00D05FBA">
        <w:rPr>
          <w:rFonts w:hint="eastAsia"/>
        </w:rPr>
        <w:t>端点</w:t>
      </w:r>
      <w:bookmarkEnd w:id="70"/>
      <w:r w:rsidR="00290298">
        <w:rPr>
          <w:rFonts w:hint="eastAsia"/>
        </w:rPr>
        <w:t>(target)</w:t>
      </w:r>
      <w:bookmarkEnd w:id="71"/>
    </w:p>
    <w:p w:rsidR="00664425" w:rsidRPr="007D3A83" w:rsidRDefault="00664425" w:rsidP="003F7833">
      <w:pPr>
        <w:pStyle w:val="af5"/>
        <w:numPr>
          <w:ilvl w:val="0"/>
          <w:numId w:val="22"/>
        </w:numPr>
        <w:ind w:firstLineChars="0"/>
      </w:pPr>
      <w:r w:rsidRPr="007D3A83">
        <w:rPr>
          <w:rFonts w:hint="eastAsia"/>
        </w:rPr>
        <w:t>从逻辑卷</w:t>
      </w:r>
      <w:r w:rsidRPr="007D3A83">
        <w:t>Backstore</w:t>
      </w:r>
      <w:r w:rsidRPr="007D3A83">
        <w:rPr>
          <w:rFonts w:hint="eastAsia"/>
        </w:rPr>
        <w:t>创建</w:t>
      </w:r>
      <w:hyperlink w:anchor="_iSCSI_Endpoints" w:history="1">
        <w:r w:rsidRPr="00290298">
          <w:rPr>
            <w:rStyle w:val="ab"/>
            <w:rFonts w:hint="eastAsia"/>
          </w:rPr>
          <w:t>iSCSI</w:t>
        </w:r>
        <w:r w:rsidRPr="00290298">
          <w:rPr>
            <w:rStyle w:val="ab"/>
            <w:rFonts w:hint="eastAsia"/>
          </w:rPr>
          <w:t>端点</w:t>
        </w:r>
      </w:hyperlink>
      <w:r w:rsidR="00290298">
        <w:rPr>
          <w:rFonts w:hint="eastAsia"/>
        </w:rPr>
        <w:t>，也就是</w:t>
      </w:r>
      <w:r w:rsidR="00290298">
        <w:rPr>
          <w:rFonts w:hint="eastAsia"/>
        </w:rPr>
        <w:t>target.</w:t>
      </w:r>
    </w:p>
    <w:p w:rsidR="00664425" w:rsidRPr="00D41854" w:rsidRDefault="00664425" w:rsidP="006147F0">
      <w:pPr>
        <w:rPr>
          <w:rFonts w:ascii="黑体" w:eastAsia="黑体" w:hAnsi="黑体"/>
        </w:rPr>
      </w:pPr>
      <w:r w:rsidRPr="00D41854">
        <w:rPr>
          <w:rFonts w:ascii="黑体" w:eastAsia="黑体" w:hAnsi="黑体"/>
        </w:rPr>
        <w:t xml:space="preserve">lio_node </w:t>
      </w:r>
      <w:r w:rsidRPr="00D41854">
        <w:rPr>
          <w:rFonts w:ascii="黑体" w:eastAsia="黑体" w:hAnsi="黑体" w:hint="eastAsia"/>
        </w:rPr>
        <w:t>--</w:t>
      </w:r>
      <w:r w:rsidRPr="00D41854">
        <w:rPr>
          <w:rFonts w:ascii="黑体" w:eastAsia="黑体" w:hAnsi="黑体"/>
        </w:rPr>
        <w:t>addlun &lt;TargetIQN&gt; &lt;TPG#&gt; &lt;LUN#&gt; &lt;LUNName&gt; &lt;HBA&gt;/&lt;StorageObjectName&gt;</w:t>
      </w:r>
    </w:p>
    <w:p w:rsidR="00664425" w:rsidRPr="006147F0" w:rsidRDefault="00664425" w:rsidP="00664425">
      <w:pPr>
        <w:rPr>
          <w:b/>
          <w:color w:val="000000" w:themeColor="text1"/>
        </w:rPr>
      </w:pPr>
      <w:r w:rsidRPr="006147F0">
        <w:rPr>
          <w:b/>
          <w:color w:val="000000" w:themeColor="text1"/>
        </w:rPr>
        <w:t># lio_node --addlun com.netease 1 0 lun_my_lv iblock_0/test_lv0</w:t>
      </w:r>
    </w:p>
    <w:p w:rsidR="00664425" w:rsidRPr="006910A9" w:rsidRDefault="00664425" w:rsidP="00664425">
      <w:pPr>
        <w:rPr>
          <w:color w:val="000000" w:themeColor="text1"/>
        </w:rPr>
      </w:pPr>
      <w:r w:rsidRPr="006910A9">
        <w:rPr>
          <w:color w:val="000000" w:themeColor="text1"/>
        </w:rPr>
        <w:t>Successfully created iSCSI Target Logical Unit</w:t>
      </w:r>
    </w:p>
    <w:p w:rsidR="00664425" w:rsidRDefault="00664425" w:rsidP="00664425">
      <w:r w:rsidRPr="007D3A83">
        <w:rPr>
          <w:rFonts w:hint="eastAsia"/>
        </w:rPr>
        <w:t>其中</w:t>
      </w:r>
      <w:r w:rsidRPr="007D3A83">
        <w:rPr>
          <w:rFonts w:hint="eastAsia"/>
        </w:rPr>
        <w:t xml:space="preserve"> </w:t>
      </w:r>
      <w:r w:rsidRPr="007D3A83">
        <w:t>iblock_0/test_lv0</w:t>
      </w:r>
      <w:r w:rsidRPr="007D3A83">
        <w:rPr>
          <w:rFonts w:hint="eastAsia"/>
        </w:rPr>
        <w:t xml:space="preserve"> </w:t>
      </w:r>
      <w:r w:rsidRPr="007D3A83">
        <w:rPr>
          <w:rFonts w:hint="eastAsia"/>
        </w:rPr>
        <w:t>即</w:t>
      </w:r>
      <w:proofErr w:type="gramStart"/>
      <w:r w:rsidRPr="007D3A83">
        <w:rPr>
          <w:rFonts w:hint="eastAsia"/>
        </w:rPr>
        <w:t>为之前</w:t>
      </w:r>
      <w:proofErr w:type="gramEnd"/>
      <w:r w:rsidRPr="007D3A83">
        <w:rPr>
          <w:rFonts w:hint="eastAsia"/>
        </w:rPr>
        <w:t>生成的</w:t>
      </w:r>
      <w:r w:rsidRPr="007D3A83">
        <w:t>Storage Object</w:t>
      </w:r>
    </w:p>
    <w:p w:rsidR="006147F0" w:rsidRDefault="00664425" w:rsidP="006147F0">
      <w:r>
        <w:rPr>
          <w:rFonts w:hint="eastAsia"/>
        </w:rPr>
        <w:t>可以在这个</w:t>
      </w:r>
      <w:r w:rsidRPr="007D3A83">
        <w:rPr>
          <w:rFonts w:hint="eastAsia"/>
        </w:rPr>
        <w:t>iSCSI</w:t>
      </w:r>
      <w:r w:rsidRPr="007D3A83">
        <w:rPr>
          <w:rFonts w:hint="eastAsia"/>
        </w:rPr>
        <w:t>端点</w:t>
      </w:r>
      <w:r>
        <w:rPr>
          <w:rFonts w:hint="eastAsia"/>
        </w:rPr>
        <w:t>上</w:t>
      </w:r>
      <w:r w:rsidR="006147F0">
        <w:rPr>
          <w:rFonts w:hint="eastAsia"/>
        </w:rPr>
        <w:t>(</w:t>
      </w:r>
      <w:r w:rsidR="006147F0">
        <w:rPr>
          <w:rFonts w:hint="eastAsia"/>
        </w:rPr>
        <w:t>即一个</w:t>
      </w:r>
      <w:r w:rsidR="006147F0">
        <w:rPr>
          <w:rFonts w:hint="eastAsia"/>
        </w:rPr>
        <w:t>target</w:t>
      </w:r>
      <w:r w:rsidR="006147F0">
        <w:rPr>
          <w:rFonts w:hint="eastAsia"/>
        </w:rPr>
        <w:t>中</w:t>
      </w:r>
      <w:r w:rsidR="006147F0">
        <w:rPr>
          <w:rFonts w:hint="eastAsia"/>
        </w:rPr>
        <w:t>)</w:t>
      </w:r>
      <w:r w:rsidR="006147F0" w:rsidRPr="006147F0">
        <w:rPr>
          <w:rFonts w:hint="eastAsia"/>
        </w:rPr>
        <w:t xml:space="preserve"> </w:t>
      </w:r>
      <w:r w:rsidR="006147F0">
        <w:rPr>
          <w:rFonts w:hint="eastAsia"/>
        </w:rPr>
        <w:t>可以通过指定不同的</w:t>
      </w:r>
      <w:r w:rsidR="006147F0">
        <w:rPr>
          <w:rFonts w:hint="eastAsia"/>
        </w:rPr>
        <w:t>&lt;LUN#&gt;</w:t>
      </w:r>
      <w:r w:rsidR="006147F0">
        <w:rPr>
          <w:rFonts w:hint="eastAsia"/>
        </w:rPr>
        <w:t>输出</w:t>
      </w:r>
      <w:hyperlink w:anchor="_显示所有已登录的target信息." w:history="1">
        <w:r w:rsidR="006147F0" w:rsidRPr="00D41854">
          <w:rPr>
            <w:rStyle w:val="ab"/>
            <w:rFonts w:hint="eastAsia"/>
          </w:rPr>
          <w:t>多个</w:t>
        </w:r>
        <w:r w:rsidR="006147F0" w:rsidRPr="00D41854">
          <w:rPr>
            <w:rStyle w:val="ab"/>
            <w:rFonts w:hint="eastAsia"/>
          </w:rPr>
          <w:t>LUN</w:t>
        </w:r>
      </w:hyperlink>
      <w:r w:rsidR="006147F0">
        <w:rPr>
          <w:rFonts w:hint="eastAsia"/>
        </w:rPr>
        <w:t>。</w:t>
      </w:r>
      <w:r w:rsidR="006147F0">
        <w:t xml:space="preserve"> </w:t>
      </w:r>
    </w:p>
    <w:p w:rsidR="00664425" w:rsidRDefault="00664425" w:rsidP="00664425">
      <w:r>
        <w:rPr>
          <w:rFonts w:hint="eastAsia"/>
        </w:rPr>
        <w:t>注意查看目录</w:t>
      </w:r>
      <w:r w:rsidRPr="006910A9">
        <w:t>/sys/kernel/config/target/iscsi/com.netease</w:t>
      </w:r>
      <w:r>
        <w:rPr>
          <w:rFonts w:hint="eastAsia"/>
        </w:rPr>
        <w:t>生成了，里面存放所有</w:t>
      </w:r>
      <w:r>
        <w:rPr>
          <w:rFonts w:hint="eastAsia"/>
        </w:rPr>
        <w:t>LUN</w:t>
      </w:r>
      <w:r>
        <w:rPr>
          <w:rFonts w:hint="eastAsia"/>
        </w:rPr>
        <w:t>的信息。</w:t>
      </w:r>
    </w:p>
    <w:p w:rsidR="00664425" w:rsidRPr="006910A9" w:rsidRDefault="00664425" w:rsidP="003F7833">
      <w:pPr>
        <w:pStyle w:val="af5"/>
        <w:numPr>
          <w:ilvl w:val="0"/>
          <w:numId w:val="22"/>
        </w:numPr>
        <w:ind w:firstLineChars="0"/>
      </w:pPr>
      <w:r>
        <w:rPr>
          <w:rFonts w:hint="eastAsia"/>
        </w:rPr>
        <w:t>列出所有</w:t>
      </w:r>
      <w:r w:rsidRPr="006910A9">
        <w:t xml:space="preserve">iSCSI </w:t>
      </w:r>
      <w:r>
        <w:rPr>
          <w:rFonts w:hint="eastAsia"/>
        </w:rPr>
        <w:t>端点</w:t>
      </w:r>
    </w:p>
    <w:p w:rsidR="00290298" w:rsidRPr="00290298" w:rsidRDefault="00290298" w:rsidP="00290298">
      <w:pPr>
        <w:rPr>
          <w:b/>
          <w:color w:val="000000" w:themeColor="text1"/>
        </w:rPr>
      </w:pPr>
      <w:proofErr w:type="gramStart"/>
      <w:r w:rsidRPr="00290298">
        <w:rPr>
          <w:b/>
          <w:color w:val="000000" w:themeColor="text1"/>
        </w:rPr>
        <w:t>#  lio</w:t>
      </w:r>
      <w:proofErr w:type="gramEnd"/>
      <w:r w:rsidRPr="00290298">
        <w:rPr>
          <w:b/>
          <w:color w:val="000000" w:themeColor="text1"/>
        </w:rPr>
        <w:t>_node --listendpoints</w:t>
      </w:r>
    </w:p>
    <w:p w:rsidR="00290298" w:rsidRPr="00290298" w:rsidRDefault="00290298" w:rsidP="00290298">
      <w:pPr>
        <w:rPr>
          <w:color w:val="000000" w:themeColor="text1"/>
        </w:rPr>
      </w:pPr>
      <w:r w:rsidRPr="00290298">
        <w:rPr>
          <w:color w:val="000000" w:themeColor="text1"/>
        </w:rPr>
        <w:t>\------&gt; test</w:t>
      </w:r>
      <w:proofErr w:type="gramStart"/>
      <w:r w:rsidRPr="00290298">
        <w:rPr>
          <w:color w:val="000000" w:themeColor="text1"/>
        </w:rPr>
        <w:t>:123456:loop3</w:t>
      </w:r>
      <w:proofErr w:type="gramEnd"/>
    </w:p>
    <w:p w:rsidR="00290298" w:rsidRPr="00290298" w:rsidRDefault="00290298" w:rsidP="00290298">
      <w:pPr>
        <w:rPr>
          <w:color w:val="000000" w:themeColor="text1"/>
        </w:rPr>
      </w:pPr>
      <w:r w:rsidRPr="00290298">
        <w:rPr>
          <w:color w:val="000000" w:themeColor="text1"/>
        </w:rPr>
        <w:t xml:space="preserve">        \-------&gt; tpgt_</w:t>
      </w:r>
      <w:proofErr w:type="gramStart"/>
      <w:r w:rsidRPr="00290298">
        <w:rPr>
          <w:color w:val="000000" w:themeColor="text1"/>
        </w:rPr>
        <w:t>1  TargetAlias</w:t>
      </w:r>
      <w:proofErr w:type="gramEnd"/>
      <w:r w:rsidRPr="00290298">
        <w:rPr>
          <w:color w:val="000000" w:themeColor="text1"/>
        </w:rPr>
        <w:t>: LIO Target</w:t>
      </w:r>
    </w:p>
    <w:p w:rsidR="00290298" w:rsidRPr="00290298" w:rsidRDefault="00290298" w:rsidP="00290298">
      <w:pPr>
        <w:rPr>
          <w:color w:val="000000" w:themeColor="text1"/>
        </w:rPr>
      </w:pPr>
      <w:r w:rsidRPr="00290298">
        <w:rPr>
          <w:color w:val="000000" w:themeColor="text1"/>
        </w:rPr>
        <w:t xml:space="preserve">         TPG Status: ENABLED</w:t>
      </w:r>
    </w:p>
    <w:p w:rsidR="00290298" w:rsidRPr="00290298" w:rsidRDefault="00290298" w:rsidP="00290298">
      <w:pPr>
        <w:rPr>
          <w:color w:val="000000" w:themeColor="text1"/>
        </w:rPr>
      </w:pPr>
      <w:r w:rsidRPr="00290298">
        <w:rPr>
          <w:color w:val="000000" w:themeColor="text1"/>
        </w:rPr>
        <w:t xml:space="preserve">         TPG Network Portals:</w:t>
      </w:r>
    </w:p>
    <w:p w:rsidR="00290298" w:rsidRPr="00290298" w:rsidRDefault="00290298" w:rsidP="00290298">
      <w:pPr>
        <w:rPr>
          <w:color w:val="000000" w:themeColor="text1"/>
        </w:rPr>
      </w:pPr>
      <w:r w:rsidRPr="00290298">
        <w:rPr>
          <w:color w:val="000000" w:themeColor="text1"/>
        </w:rPr>
        <w:t xml:space="preserve">                 \-------&gt; 0.0.0.0:3260</w:t>
      </w:r>
    </w:p>
    <w:p w:rsidR="00290298" w:rsidRPr="00290298" w:rsidRDefault="00290298" w:rsidP="00290298">
      <w:pPr>
        <w:rPr>
          <w:color w:val="000000" w:themeColor="text1"/>
        </w:rPr>
      </w:pPr>
      <w:r w:rsidRPr="00290298">
        <w:rPr>
          <w:color w:val="000000" w:themeColor="text1"/>
        </w:rPr>
        <w:t xml:space="preserve">         TPG Logical Units:</w:t>
      </w:r>
    </w:p>
    <w:p w:rsidR="00290298" w:rsidRPr="00290298" w:rsidRDefault="00290298" w:rsidP="00290298">
      <w:pPr>
        <w:rPr>
          <w:color w:val="000000" w:themeColor="text1"/>
        </w:rPr>
      </w:pPr>
      <w:r w:rsidRPr="00290298">
        <w:rPr>
          <w:color w:val="000000" w:themeColor="text1"/>
        </w:rPr>
        <w:t xml:space="preserve">                 \-------&gt; lun_1/iscsi01 -&gt; target/core/iblock_0/test_loop3</w:t>
      </w:r>
    </w:p>
    <w:p w:rsidR="00290298" w:rsidRPr="00290298" w:rsidRDefault="00290298" w:rsidP="00290298">
      <w:pPr>
        <w:rPr>
          <w:color w:val="000000" w:themeColor="text1"/>
        </w:rPr>
      </w:pPr>
      <w:r w:rsidRPr="00290298">
        <w:rPr>
          <w:color w:val="000000" w:themeColor="text1"/>
        </w:rPr>
        <w:t xml:space="preserve">                 \-------&gt; lun_0/iscsi01 -&gt; target/core/iblock_0/test_loop4</w:t>
      </w:r>
    </w:p>
    <w:p w:rsidR="00664425" w:rsidRPr="006910A9" w:rsidRDefault="00664425" w:rsidP="003F7833">
      <w:pPr>
        <w:pStyle w:val="af5"/>
        <w:numPr>
          <w:ilvl w:val="0"/>
          <w:numId w:val="22"/>
        </w:numPr>
        <w:ind w:firstLineChars="0"/>
      </w:pPr>
      <w:r w:rsidRPr="006910A9">
        <w:rPr>
          <w:rFonts w:hint="eastAsia"/>
        </w:rPr>
        <w:t>从</w:t>
      </w:r>
      <w:r w:rsidRPr="006910A9">
        <w:rPr>
          <w:rFonts w:hint="eastAsia"/>
        </w:rPr>
        <w:t>iSCSI</w:t>
      </w:r>
      <w:r w:rsidRPr="006910A9">
        <w:rPr>
          <w:rFonts w:hint="eastAsia"/>
        </w:rPr>
        <w:t>端点上删除一个</w:t>
      </w:r>
      <w:r w:rsidRPr="006910A9">
        <w:t xml:space="preserve">iSCSI LUN </w:t>
      </w:r>
    </w:p>
    <w:p w:rsidR="00664425" w:rsidRPr="006147F0" w:rsidRDefault="00664425" w:rsidP="00664425">
      <w:pPr>
        <w:rPr>
          <w:rFonts w:ascii="黑体" w:eastAsia="黑体" w:hAnsi="黑体"/>
        </w:rPr>
      </w:pPr>
      <w:r w:rsidRPr="006147F0">
        <w:rPr>
          <w:rFonts w:ascii="黑体" w:eastAsia="黑体" w:hAnsi="黑体"/>
        </w:rPr>
        <w:t>lio_</w:t>
      </w:r>
      <w:proofErr w:type="gramStart"/>
      <w:r w:rsidRPr="006147F0">
        <w:rPr>
          <w:rFonts w:ascii="黑体" w:eastAsia="黑体" w:hAnsi="黑体"/>
        </w:rPr>
        <w:t xml:space="preserve">node </w:t>
      </w:r>
      <w:r w:rsidRPr="006147F0">
        <w:rPr>
          <w:rFonts w:ascii="黑体" w:eastAsia="黑体" w:hAnsi="黑体" w:hint="eastAsia"/>
        </w:rPr>
        <w:t xml:space="preserve"> --</w:t>
      </w:r>
      <w:proofErr w:type="gramEnd"/>
      <w:r w:rsidRPr="006147F0">
        <w:rPr>
          <w:rFonts w:ascii="黑体" w:eastAsia="黑体" w:hAnsi="黑体"/>
        </w:rPr>
        <w:t xml:space="preserve">dellun &lt;TargetIQN&gt; </w:t>
      </w:r>
      <w:r w:rsidRPr="006147F0">
        <w:rPr>
          <w:rFonts w:ascii="黑体" w:eastAsia="黑体" w:hAnsi="黑体" w:hint="eastAsia"/>
        </w:rPr>
        <w:t xml:space="preserve"> </w:t>
      </w:r>
      <w:r w:rsidRPr="006147F0">
        <w:rPr>
          <w:rFonts w:ascii="黑体" w:eastAsia="黑体" w:hAnsi="黑体"/>
        </w:rPr>
        <w:t xml:space="preserve">&lt;TPG#&gt; </w:t>
      </w:r>
      <w:r w:rsidRPr="006147F0">
        <w:rPr>
          <w:rFonts w:ascii="黑体" w:eastAsia="黑体" w:hAnsi="黑体" w:hint="eastAsia"/>
        </w:rPr>
        <w:t xml:space="preserve"> </w:t>
      </w:r>
      <w:r w:rsidRPr="006147F0">
        <w:rPr>
          <w:rFonts w:ascii="黑体" w:eastAsia="黑体" w:hAnsi="黑体"/>
        </w:rPr>
        <w:t>&lt;LUN#&gt;</w:t>
      </w:r>
    </w:p>
    <w:p w:rsidR="00664425" w:rsidRPr="006147F0" w:rsidRDefault="00664425" w:rsidP="00664425">
      <w:pPr>
        <w:rPr>
          <w:b/>
          <w:color w:val="000000" w:themeColor="text1"/>
        </w:rPr>
      </w:pPr>
      <w:r w:rsidRPr="006147F0">
        <w:rPr>
          <w:b/>
          <w:color w:val="000000" w:themeColor="text1"/>
        </w:rPr>
        <w:t># lio_node --dellun com.netease 1 0</w:t>
      </w:r>
    </w:p>
    <w:p w:rsidR="00664425" w:rsidRDefault="00664425" w:rsidP="00664425">
      <w:r>
        <w:t>Successfully deleted iSCSI Target Logical Unit</w:t>
      </w:r>
    </w:p>
    <w:p w:rsidR="00664425" w:rsidRDefault="00664425" w:rsidP="003F7833">
      <w:pPr>
        <w:pStyle w:val="af5"/>
        <w:numPr>
          <w:ilvl w:val="0"/>
          <w:numId w:val="22"/>
        </w:numPr>
        <w:ind w:firstLineChars="0"/>
      </w:pPr>
      <w:r>
        <w:rPr>
          <w:rFonts w:hint="eastAsia"/>
        </w:rPr>
        <w:t>更多的命令查看</w:t>
      </w:r>
      <w:r w:rsidRPr="000E6B20">
        <w:t>lio_node</w:t>
      </w:r>
      <w:r>
        <w:rPr>
          <w:rFonts w:hint="eastAsia"/>
        </w:rPr>
        <w:t xml:space="preserve">  </w:t>
      </w:r>
      <w:r>
        <w:t>–</w:t>
      </w:r>
      <w:r>
        <w:rPr>
          <w:rFonts w:hint="eastAsia"/>
        </w:rPr>
        <w:t>h</w:t>
      </w:r>
    </w:p>
    <w:p w:rsidR="00664425" w:rsidRDefault="00664425" w:rsidP="009621CB">
      <w:pPr>
        <w:pStyle w:val="3"/>
        <w:numPr>
          <w:ilvl w:val="2"/>
          <w:numId w:val="1"/>
        </w:numPr>
        <w:ind w:left="794"/>
      </w:pPr>
      <w:bookmarkStart w:id="72" w:name="_创建iSCSI网络入口"/>
      <w:bookmarkStart w:id="73" w:name="_Toc344034919"/>
      <w:bookmarkStart w:id="74" w:name="_Toc358396308"/>
      <w:bookmarkEnd w:id="72"/>
      <w:r w:rsidRPr="00401F3F">
        <w:rPr>
          <w:rFonts w:hint="eastAsia"/>
        </w:rPr>
        <w:t>创建</w:t>
      </w:r>
      <w:r w:rsidRPr="00401F3F">
        <w:rPr>
          <w:rFonts w:hint="eastAsia"/>
        </w:rPr>
        <w:t>iSCSI</w:t>
      </w:r>
      <w:r>
        <w:rPr>
          <w:rFonts w:hint="eastAsia"/>
        </w:rPr>
        <w:t>网络入口</w:t>
      </w:r>
      <w:bookmarkEnd w:id="73"/>
      <w:bookmarkEnd w:id="74"/>
    </w:p>
    <w:p w:rsidR="00664425" w:rsidRPr="00401F3F" w:rsidRDefault="00664425" w:rsidP="00664425">
      <w:r w:rsidRPr="00401F3F">
        <w:rPr>
          <w:rFonts w:hint="eastAsia"/>
        </w:rPr>
        <w:t>上面生成的</w:t>
      </w:r>
      <w:r w:rsidRPr="00401F3F">
        <w:rPr>
          <w:rFonts w:hint="eastAsia"/>
        </w:rPr>
        <w:t>iSCSI</w:t>
      </w:r>
      <w:r w:rsidRPr="00401F3F">
        <w:rPr>
          <w:rFonts w:hint="eastAsia"/>
        </w:rPr>
        <w:t>端点并不能通过网络来识别</w:t>
      </w:r>
      <w:r>
        <w:rPr>
          <w:rFonts w:hint="eastAsia"/>
        </w:rPr>
        <w:t>，用命令查看</w:t>
      </w:r>
    </w:p>
    <w:p w:rsidR="00664425" w:rsidRPr="00290298" w:rsidRDefault="00664425" w:rsidP="00664425">
      <w:pPr>
        <w:rPr>
          <w:b/>
        </w:rPr>
      </w:pPr>
      <w:r w:rsidRPr="00290298">
        <w:rPr>
          <w:b/>
        </w:rPr>
        <w:t xml:space="preserve"># </w:t>
      </w:r>
      <w:proofErr w:type="gramStart"/>
      <w:r w:rsidRPr="00290298">
        <w:rPr>
          <w:b/>
        </w:rPr>
        <w:t>iscsiadm</w:t>
      </w:r>
      <w:proofErr w:type="gramEnd"/>
      <w:r w:rsidRPr="00290298">
        <w:rPr>
          <w:b/>
        </w:rPr>
        <w:t xml:space="preserve"> -m discovery -t sendtargets -p 114.113.199.19:3260</w:t>
      </w:r>
    </w:p>
    <w:p w:rsidR="00664425" w:rsidRPr="00401F3F" w:rsidRDefault="00664425" w:rsidP="00664425">
      <w:r w:rsidRPr="00401F3F">
        <w:t>……</w:t>
      </w:r>
    </w:p>
    <w:p w:rsidR="00664425" w:rsidRPr="00401F3F" w:rsidRDefault="00664425" w:rsidP="00664425">
      <w:r w:rsidRPr="00401F3F">
        <w:t>114.113.199.19:3260,-1 com.netease</w:t>
      </w:r>
    </w:p>
    <w:p w:rsidR="00664425" w:rsidRPr="00401F3F" w:rsidRDefault="00664425" w:rsidP="00664425">
      <w:r w:rsidRPr="00401F3F">
        <w:t>…</w:t>
      </w:r>
      <w:r w:rsidRPr="00401F3F">
        <w:rPr>
          <w:rFonts w:hint="eastAsia"/>
        </w:rPr>
        <w:t>..</w:t>
      </w:r>
    </w:p>
    <w:p w:rsidR="00664425" w:rsidRPr="00401F3F" w:rsidRDefault="00664425" w:rsidP="00664425">
      <w:r w:rsidRPr="00401F3F">
        <w:rPr>
          <w:rFonts w:hint="eastAsia"/>
        </w:rPr>
        <w:t>发现第二项是</w:t>
      </w:r>
      <w:r w:rsidRPr="00401F3F">
        <w:rPr>
          <w:rFonts w:hint="eastAsia"/>
        </w:rPr>
        <w:t>-1</w:t>
      </w:r>
    </w:p>
    <w:p w:rsidR="00664425" w:rsidRPr="00A86194" w:rsidRDefault="00664425" w:rsidP="003F7833">
      <w:pPr>
        <w:pStyle w:val="af5"/>
        <w:numPr>
          <w:ilvl w:val="0"/>
          <w:numId w:val="22"/>
        </w:numPr>
        <w:ind w:firstLineChars="0"/>
      </w:pPr>
      <w:r w:rsidRPr="00A86194">
        <w:rPr>
          <w:rFonts w:hint="eastAsia"/>
        </w:rPr>
        <w:t>创建</w:t>
      </w:r>
      <w:r w:rsidRPr="00A86194">
        <w:t>iSCSI</w:t>
      </w:r>
      <w:r w:rsidRPr="00A86194">
        <w:rPr>
          <w:rFonts w:hint="eastAsia"/>
        </w:rPr>
        <w:t>网络入口</w:t>
      </w:r>
      <w:r w:rsidR="00290298">
        <w:rPr>
          <w:rFonts w:hint="eastAsia"/>
        </w:rPr>
        <w:t>(</w:t>
      </w:r>
      <w:hyperlink w:anchor="_Network_Portal（网络入口）" w:history="1">
        <w:r w:rsidR="00490EA4" w:rsidRPr="00490EA4">
          <w:rPr>
            <w:rStyle w:val="ab"/>
            <w:szCs w:val="21"/>
          </w:rPr>
          <w:t xml:space="preserve">Network </w:t>
        </w:r>
        <w:r w:rsidR="00490EA4" w:rsidRPr="00490EA4">
          <w:rPr>
            <w:rStyle w:val="ab"/>
            <w:rFonts w:hint="eastAsia"/>
            <w:szCs w:val="21"/>
          </w:rPr>
          <w:t>Portal</w:t>
        </w:r>
      </w:hyperlink>
      <w:r w:rsidR="00290298">
        <w:rPr>
          <w:rFonts w:hint="eastAsia"/>
        </w:rPr>
        <w:t>)</w:t>
      </w:r>
    </w:p>
    <w:p w:rsidR="00664425" w:rsidRPr="00490EA4" w:rsidRDefault="00664425" w:rsidP="00664425">
      <w:pPr>
        <w:rPr>
          <w:rFonts w:ascii="黑体" w:eastAsia="黑体" w:hAnsi="黑体"/>
        </w:rPr>
      </w:pPr>
      <w:r w:rsidRPr="00490EA4">
        <w:rPr>
          <w:rFonts w:ascii="黑体" w:eastAsia="黑体" w:hAnsi="黑体"/>
        </w:rPr>
        <w:t>lio_</w:t>
      </w:r>
      <w:proofErr w:type="gramStart"/>
      <w:r w:rsidRPr="00490EA4">
        <w:rPr>
          <w:rFonts w:ascii="黑体" w:eastAsia="黑体" w:hAnsi="黑体"/>
        </w:rPr>
        <w:t xml:space="preserve">node </w:t>
      </w:r>
      <w:r w:rsidRPr="00490EA4">
        <w:rPr>
          <w:rFonts w:ascii="黑体" w:eastAsia="黑体" w:hAnsi="黑体" w:hint="eastAsia"/>
        </w:rPr>
        <w:t xml:space="preserve"> --</w:t>
      </w:r>
      <w:proofErr w:type="gramEnd"/>
      <w:r w:rsidRPr="00490EA4">
        <w:rPr>
          <w:rFonts w:ascii="黑体" w:eastAsia="黑体" w:hAnsi="黑体"/>
        </w:rPr>
        <w:t>addnp &lt;TargetIQN&gt; &lt;TPG#&gt; &lt;IPaddr&gt;:&lt;Port#&gt;</w:t>
      </w:r>
    </w:p>
    <w:p w:rsidR="00664425" w:rsidRPr="00490EA4" w:rsidRDefault="00664425" w:rsidP="00664425">
      <w:pPr>
        <w:rPr>
          <w:rFonts w:eastAsia="Microsoft JhengHei" w:cs="Microsoft Sans Serif"/>
          <w:b/>
          <w:color w:val="000000" w:themeColor="text1"/>
          <w:kern w:val="0"/>
          <w:szCs w:val="21"/>
        </w:rPr>
      </w:pPr>
      <w:r w:rsidRPr="00490EA4">
        <w:rPr>
          <w:rFonts w:eastAsia="Microsoft JhengHei" w:cs="Microsoft Sans Serif"/>
          <w:b/>
          <w:color w:val="000000" w:themeColor="text1"/>
          <w:kern w:val="0"/>
          <w:szCs w:val="21"/>
        </w:rPr>
        <w:t xml:space="preserve"># lio_node --addnp com.netease </w:t>
      </w:r>
      <w:proofErr w:type="gramStart"/>
      <w:r w:rsidRPr="00490EA4">
        <w:rPr>
          <w:rFonts w:eastAsia="Microsoft JhengHei" w:cs="Microsoft Sans Serif"/>
          <w:b/>
          <w:color w:val="000000" w:themeColor="text1"/>
          <w:kern w:val="0"/>
          <w:szCs w:val="21"/>
        </w:rPr>
        <w:t>1  0.0.0.0:3260</w:t>
      </w:r>
      <w:proofErr w:type="gramEnd"/>
    </w:p>
    <w:p w:rsidR="00664425" w:rsidRPr="00401F3F" w:rsidRDefault="00664425" w:rsidP="00664425">
      <w:r w:rsidRPr="00A86194">
        <w:t>Successfully created network portal: 0.0.0.0:3260 created com.netease TPGT: 1</w:t>
      </w:r>
    </w:p>
    <w:p w:rsidR="00664425" w:rsidRDefault="00664425" w:rsidP="00664425">
      <w:r>
        <w:rPr>
          <w:rFonts w:hint="eastAsia"/>
        </w:rPr>
        <w:t>再次查看，</w:t>
      </w:r>
      <w:r w:rsidRPr="00401F3F">
        <w:t># iscsiadm -m discovery -t sendtargets -p 114.113.199.19:3260</w:t>
      </w:r>
    </w:p>
    <w:p w:rsidR="00664425" w:rsidRDefault="00664425" w:rsidP="00664425">
      <w:r>
        <w:rPr>
          <w:rFonts w:hint="eastAsia"/>
        </w:rPr>
        <w:t>仍然是</w:t>
      </w:r>
      <w:r>
        <w:rPr>
          <w:rFonts w:hint="eastAsia"/>
        </w:rPr>
        <w:t>-1</w:t>
      </w:r>
    </w:p>
    <w:p w:rsidR="00664425" w:rsidRDefault="00664425" w:rsidP="003F7833">
      <w:pPr>
        <w:pStyle w:val="af5"/>
        <w:numPr>
          <w:ilvl w:val="0"/>
          <w:numId w:val="22"/>
        </w:numPr>
        <w:ind w:firstLineChars="0"/>
      </w:pPr>
      <w:r>
        <w:rPr>
          <w:rFonts w:hint="eastAsia"/>
        </w:rPr>
        <w:t>此时的</w:t>
      </w:r>
      <w:r>
        <w:rPr>
          <w:rFonts w:hint="eastAsia"/>
        </w:rPr>
        <w:t>iSCSI</w:t>
      </w:r>
      <w:r>
        <w:rPr>
          <w:rFonts w:hint="eastAsia"/>
        </w:rPr>
        <w:t>端点仍然不能从</w:t>
      </w:r>
      <w:r w:rsidRPr="00A0797E">
        <w:t>Initiator</w:t>
      </w:r>
      <w:r w:rsidRPr="00A0797E">
        <w:rPr>
          <w:rFonts w:hint="eastAsia"/>
        </w:rPr>
        <w:t>登陆</w:t>
      </w:r>
      <w:r>
        <w:rPr>
          <w:rFonts w:hint="eastAsia"/>
        </w:rPr>
        <w:t>，要想登陆必须打开选项：</w:t>
      </w:r>
    </w:p>
    <w:p w:rsidR="00664425" w:rsidRPr="00490EA4" w:rsidRDefault="00664425" w:rsidP="00664425">
      <w:pPr>
        <w:rPr>
          <w:rFonts w:ascii="黑体" w:eastAsia="黑体" w:hAnsi="黑体"/>
        </w:rPr>
      </w:pPr>
      <w:r w:rsidRPr="00490EA4">
        <w:rPr>
          <w:rFonts w:ascii="黑体" w:eastAsia="黑体" w:hAnsi="黑体"/>
        </w:rPr>
        <w:t xml:space="preserve">lio_node </w:t>
      </w:r>
      <w:r w:rsidRPr="00490EA4">
        <w:rPr>
          <w:rFonts w:ascii="黑体" w:eastAsia="黑体" w:hAnsi="黑体" w:hint="eastAsia"/>
        </w:rPr>
        <w:t>--</w:t>
      </w:r>
      <w:r w:rsidRPr="00490EA4">
        <w:rPr>
          <w:rFonts w:ascii="黑体" w:eastAsia="黑体" w:hAnsi="黑体"/>
        </w:rPr>
        <w:t>enabletpg &lt;TargetIQN&gt; &lt;TPG#&gt;</w:t>
      </w:r>
    </w:p>
    <w:p w:rsidR="00664425" w:rsidRPr="00490EA4" w:rsidRDefault="00664425" w:rsidP="00664425">
      <w:pPr>
        <w:rPr>
          <w:b/>
          <w:color w:val="000000" w:themeColor="text1"/>
        </w:rPr>
      </w:pPr>
      <w:r w:rsidRPr="00490EA4">
        <w:rPr>
          <w:b/>
          <w:color w:val="000000" w:themeColor="text1"/>
        </w:rPr>
        <w:t># lio_node --enabletpg com.netease 1</w:t>
      </w:r>
    </w:p>
    <w:p w:rsidR="00664425" w:rsidRDefault="00664425" w:rsidP="00664425">
      <w:r w:rsidRPr="00A0797E">
        <w:t>Successfully enabled iSCSI Target Portal Group: com.netease 1</w:t>
      </w:r>
    </w:p>
    <w:p w:rsidR="00664425" w:rsidRPr="00BA224C" w:rsidRDefault="00664425" w:rsidP="003F7833">
      <w:pPr>
        <w:pStyle w:val="af5"/>
        <w:numPr>
          <w:ilvl w:val="0"/>
          <w:numId w:val="22"/>
        </w:numPr>
        <w:ind w:firstLineChars="0"/>
      </w:pPr>
      <w:r w:rsidRPr="00BA224C">
        <w:rPr>
          <w:rFonts w:hint="eastAsia"/>
        </w:rPr>
        <w:t>打开登陆选项之后，发现仍然不能登陆。原因是登陆时必须经过</w:t>
      </w:r>
      <w:hyperlink w:anchor="_CHAP验证" w:history="1">
        <w:r w:rsidR="00490EA4" w:rsidRPr="00AB233C">
          <w:rPr>
            <w:rStyle w:val="ab"/>
            <w:rFonts w:hint="eastAsia"/>
          </w:rPr>
          <w:t>CHAP</w:t>
        </w:r>
        <w:r w:rsidRPr="00AB233C">
          <w:rPr>
            <w:rStyle w:val="ab"/>
            <w:rFonts w:hint="eastAsia"/>
          </w:rPr>
          <w:t>验证</w:t>
        </w:r>
      </w:hyperlink>
      <w:r w:rsidRPr="00BA224C">
        <w:rPr>
          <w:rFonts w:hint="eastAsia"/>
        </w:rPr>
        <w:t>，</w:t>
      </w:r>
    </w:p>
    <w:p w:rsidR="00664425" w:rsidRPr="00BA224C" w:rsidRDefault="00664425" w:rsidP="00664425">
      <w:r w:rsidRPr="00BA224C">
        <w:rPr>
          <w:rFonts w:hint="eastAsia"/>
        </w:rPr>
        <w:t>此时可以通过关闭验证</w:t>
      </w:r>
      <w:r w:rsidRPr="00BA224C">
        <w:rPr>
          <w:rFonts w:hint="eastAsia"/>
        </w:rPr>
        <w:t>(</w:t>
      </w:r>
      <w:r w:rsidRPr="00BA224C">
        <w:t>Disabling Authentication</w:t>
      </w:r>
      <w:r w:rsidRPr="00BA224C">
        <w:rPr>
          <w:rFonts w:hint="eastAsia"/>
        </w:rPr>
        <w:t>)</w:t>
      </w:r>
      <w:r w:rsidRPr="00BA224C">
        <w:rPr>
          <w:rFonts w:hint="eastAsia"/>
        </w:rPr>
        <w:t>的方式来解决。</w:t>
      </w:r>
    </w:p>
    <w:p w:rsidR="00664425" w:rsidRPr="00BA224C" w:rsidRDefault="00664425" w:rsidP="00664425">
      <w:r w:rsidRPr="00BA224C">
        <w:rPr>
          <w:rFonts w:hint="eastAsia"/>
        </w:rPr>
        <w:t>需两个步骤</w:t>
      </w:r>
    </w:p>
    <w:p w:rsidR="00664425" w:rsidRPr="00D0681B" w:rsidRDefault="00664425" w:rsidP="003F7833">
      <w:pPr>
        <w:pStyle w:val="af5"/>
        <w:numPr>
          <w:ilvl w:val="0"/>
          <w:numId w:val="23"/>
        </w:numPr>
        <w:autoSpaceDE w:val="0"/>
        <w:autoSpaceDN w:val="0"/>
        <w:adjustRightInd w:val="0"/>
        <w:ind w:firstLineChars="0"/>
        <w:jc w:val="left"/>
        <w:rPr>
          <w:rFonts w:ascii="Calibri-Bold" w:hAnsi="Calibri-Bold" w:cs="Calibri-Bold"/>
          <w:bCs/>
          <w:color w:val="000000" w:themeColor="text1"/>
          <w:kern w:val="0"/>
          <w:szCs w:val="21"/>
        </w:rPr>
      </w:pPr>
      <w:r w:rsidRPr="00D0681B">
        <w:rPr>
          <w:rFonts w:ascii="Calibri-Bold" w:hAnsi="Calibri-Bold" w:cs="Calibri-Bold" w:hint="eastAsia"/>
          <w:bCs/>
          <w:color w:val="000000" w:themeColor="text1"/>
          <w:kern w:val="0"/>
          <w:szCs w:val="21"/>
        </w:rPr>
        <w:t>打开</w:t>
      </w:r>
      <w:r w:rsidRPr="00D0681B">
        <w:rPr>
          <w:rFonts w:ascii="Calibri-Bold" w:hAnsi="Calibri-Bold" w:cs="Calibri-Bold" w:hint="eastAsia"/>
          <w:bCs/>
          <w:color w:val="000000" w:themeColor="text1"/>
          <w:kern w:val="0"/>
          <w:szCs w:val="21"/>
        </w:rPr>
        <w:t>demo</w:t>
      </w:r>
      <w:r w:rsidRPr="00D0681B">
        <w:rPr>
          <w:rFonts w:ascii="Calibri-Bold" w:hAnsi="Calibri-Bold" w:cs="Calibri-Bold" w:hint="eastAsia"/>
          <w:bCs/>
          <w:color w:val="000000" w:themeColor="text1"/>
          <w:kern w:val="0"/>
          <w:szCs w:val="21"/>
        </w:rPr>
        <w:t>模式</w:t>
      </w:r>
    </w:p>
    <w:p w:rsidR="00664425" w:rsidRPr="00BA224C" w:rsidRDefault="00664425" w:rsidP="00664425">
      <w:pPr>
        <w:pStyle w:val="af5"/>
        <w:autoSpaceDE w:val="0"/>
        <w:autoSpaceDN w:val="0"/>
        <w:adjustRightInd w:val="0"/>
        <w:ind w:left="704" w:firstLineChars="0" w:firstLine="0"/>
        <w:jc w:val="left"/>
        <w:rPr>
          <w:rFonts w:ascii="Calibri-Bold" w:hAnsi="Calibri-Bold" w:cs="Calibri-Bold"/>
          <w:b/>
          <w:bCs/>
          <w:color w:val="000000" w:themeColor="text1"/>
          <w:kern w:val="0"/>
          <w:sz w:val="22"/>
        </w:rPr>
      </w:pPr>
      <w:r>
        <w:rPr>
          <w:rFonts w:cs="Calibri" w:hint="eastAsia"/>
          <w:kern w:val="0"/>
          <w:sz w:val="22"/>
        </w:rPr>
        <w:t>打开</w:t>
      </w:r>
      <w:r>
        <w:rPr>
          <w:rFonts w:cs="Calibri" w:hint="eastAsia"/>
          <w:kern w:val="0"/>
          <w:sz w:val="22"/>
        </w:rPr>
        <w:t>demo</w:t>
      </w:r>
      <w:r>
        <w:rPr>
          <w:rFonts w:cs="Calibri" w:hint="eastAsia"/>
          <w:kern w:val="0"/>
          <w:sz w:val="22"/>
        </w:rPr>
        <w:t>模式意味着所有的</w:t>
      </w:r>
      <w:r>
        <w:rPr>
          <w:rFonts w:cs="Calibri"/>
          <w:kern w:val="0"/>
          <w:sz w:val="22"/>
        </w:rPr>
        <w:t>Initiator</w:t>
      </w:r>
      <w:r>
        <w:rPr>
          <w:rFonts w:cs="Calibri" w:hint="eastAsia"/>
          <w:kern w:val="0"/>
          <w:sz w:val="22"/>
        </w:rPr>
        <w:t>可以访问</w:t>
      </w:r>
      <w:r>
        <w:rPr>
          <w:rFonts w:cs="Calibri"/>
          <w:kern w:val="0"/>
          <w:sz w:val="22"/>
        </w:rPr>
        <w:t xml:space="preserve">iSCSI </w:t>
      </w:r>
      <w:r>
        <w:rPr>
          <w:rFonts w:cs="Calibri" w:hint="eastAsia"/>
          <w:kern w:val="0"/>
          <w:sz w:val="22"/>
        </w:rPr>
        <w:t>端点上所有的</w:t>
      </w:r>
      <w:r>
        <w:rPr>
          <w:rFonts w:cs="Calibri" w:hint="eastAsia"/>
          <w:kern w:val="0"/>
          <w:sz w:val="22"/>
        </w:rPr>
        <w:t>LUN</w:t>
      </w:r>
    </w:p>
    <w:p w:rsidR="00664425" w:rsidRPr="00BA224C" w:rsidRDefault="00664425" w:rsidP="00664425">
      <w:pPr>
        <w:ind w:firstLineChars="150" w:firstLine="315"/>
      </w:pPr>
      <w:r w:rsidRPr="00BA224C">
        <w:t xml:space="preserve">lio_node </w:t>
      </w:r>
      <w:r w:rsidRPr="00BA224C">
        <w:rPr>
          <w:rFonts w:hint="eastAsia"/>
        </w:rPr>
        <w:t>--</w:t>
      </w:r>
      <w:r w:rsidRPr="00BA224C">
        <w:t>demomode &lt;TargetName&gt; &lt;TPG#&gt;</w:t>
      </w:r>
    </w:p>
    <w:p w:rsidR="00664425" w:rsidRPr="00E75046" w:rsidRDefault="00664425" w:rsidP="00E75046">
      <w:pPr>
        <w:ind w:firstLineChars="150" w:firstLine="316"/>
        <w:rPr>
          <w:b/>
          <w:color w:val="000000" w:themeColor="text1"/>
        </w:rPr>
      </w:pPr>
      <w:r w:rsidRPr="00E75046">
        <w:rPr>
          <w:b/>
          <w:color w:val="000000" w:themeColor="text1"/>
        </w:rPr>
        <w:t># lio_node --demomode com.netease 1</w:t>
      </w:r>
    </w:p>
    <w:p w:rsidR="00664425" w:rsidRDefault="00664425" w:rsidP="00664425">
      <w:pPr>
        <w:ind w:leftChars="150" w:left="315"/>
      </w:pPr>
      <w:r w:rsidRPr="00BA224C">
        <w:t>Successfully disabled Initiator ACL mode (Enabled DemoMode) on iSCSI Target Portal Group: com.netease 1</w:t>
      </w:r>
    </w:p>
    <w:p w:rsidR="00664425" w:rsidRPr="00E2387E" w:rsidRDefault="00664425" w:rsidP="003F7833">
      <w:pPr>
        <w:pStyle w:val="af5"/>
        <w:numPr>
          <w:ilvl w:val="0"/>
          <w:numId w:val="23"/>
        </w:numPr>
        <w:ind w:firstLineChars="0"/>
      </w:pPr>
      <w:r w:rsidRPr="00E2387E">
        <w:rPr>
          <w:rFonts w:hint="eastAsia"/>
        </w:rPr>
        <w:t>关闭</w:t>
      </w:r>
      <w:r w:rsidRPr="00E2387E">
        <w:rPr>
          <w:rFonts w:hint="eastAsia"/>
        </w:rPr>
        <w:t>CHAP</w:t>
      </w:r>
      <w:r w:rsidRPr="00E2387E">
        <w:rPr>
          <w:rFonts w:hint="eastAsia"/>
        </w:rPr>
        <w:t>验证</w:t>
      </w:r>
    </w:p>
    <w:p w:rsidR="00664425" w:rsidRPr="00E2387E" w:rsidRDefault="00664425" w:rsidP="00664425">
      <w:pPr>
        <w:ind w:firstLineChars="150" w:firstLine="315"/>
      </w:pPr>
      <w:r w:rsidRPr="00E2387E">
        <w:t>lio_</w:t>
      </w:r>
      <w:proofErr w:type="gramStart"/>
      <w:r w:rsidRPr="00E2387E">
        <w:t xml:space="preserve">node </w:t>
      </w:r>
      <w:r w:rsidRPr="00E2387E">
        <w:rPr>
          <w:rFonts w:hint="eastAsia"/>
        </w:rPr>
        <w:t xml:space="preserve"> --</w:t>
      </w:r>
      <w:proofErr w:type="gramEnd"/>
      <w:r w:rsidRPr="00E2387E">
        <w:t xml:space="preserve">disableauth &lt;TargetName&gt; </w:t>
      </w:r>
      <w:r w:rsidRPr="00E2387E">
        <w:rPr>
          <w:rFonts w:hint="eastAsia"/>
        </w:rPr>
        <w:t xml:space="preserve"> </w:t>
      </w:r>
      <w:r w:rsidRPr="00E2387E">
        <w:t>&lt;TPG#&gt;</w:t>
      </w:r>
    </w:p>
    <w:p w:rsidR="00664425" w:rsidRPr="00E75046" w:rsidRDefault="00664425" w:rsidP="00E75046">
      <w:pPr>
        <w:ind w:firstLineChars="150" w:firstLine="316"/>
        <w:rPr>
          <w:b/>
          <w:color w:val="000000" w:themeColor="text1"/>
        </w:rPr>
      </w:pPr>
      <w:r w:rsidRPr="00E75046">
        <w:rPr>
          <w:b/>
          <w:color w:val="000000" w:themeColor="text1"/>
        </w:rPr>
        <w:lastRenderedPageBreak/>
        <w:t># lio_node --disableauth com.netease 1</w:t>
      </w:r>
    </w:p>
    <w:p w:rsidR="00664425" w:rsidRDefault="00664425" w:rsidP="00664425">
      <w:pPr>
        <w:ind w:firstLineChars="150" w:firstLine="315"/>
      </w:pPr>
      <w:r w:rsidRPr="00E2387E">
        <w:t>Successfully disabled iSCSI Authentication on iSCSI Target Portal Group: com.netease 1</w:t>
      </w:r>
    </w:p>
    <w:p w:rsidR="00664425" w:rsidRDefault="00664425" w:rsidP="00664425">
      <w:pPr>
        <w:rPr>
          <w:rFonts w:ascii="Calibri" w:hAnsi="Calibri" w:cs="Calibri"/>
          <w:kern w:val="0"/>
          <w:sz w:val="22"/>
        </w:rPr>
      </w:pPr>
      <w:r>
        <w:rPr>
          <w:rFonts w:hint="eastAsia"/>
        </w:rPr>
        <w:t>经过以上步骤，</w:t>
      </w:r>
      <w:r>
        <w:rPr>
          <w:rFonts w:hint="eastAsia"/>
        </w:rPr>
        <w:t xml:space="preserve">iSCSI </w:t>
      </w:r>
      <w:r>
        <w:rPr>
          <w:rFonts w:ascii="Calibri" w:hAnsi="Calibri" w:cs="Calibri"/>
          <w:kern w:val="0"/>
          <w:sz w:val="22"/>
        </w:rPr>
        <w:t>Initiator</w:t>
      </w:r>
      <w:r>
        <w:rPr>
          <w:rFonts w:ascii="Calibri" w:hAnsi="Calibri" w:cs="Calibri" w:hint="eastAsia"/>
          <w:kern w:val="0"/>
          <w:sz w:val="22"/>
        </w:rPr>
        <w:t>就可以登录</w:t>
      </w:r>
      <w:r>
        <w:rPr>
          <w:rFonts w:ascii="Calibri" w:hAnsi="Calibri" w:cs="Calibri"/>
          <w:kern w:val="0"/>
          <w:sz w:val="22"/>
        </w:rPr>
        <w:t xml:space="preserve">iSCSI </w:t>
      </w:r>
      <w:r>
        <w:rPr>
          <w:rFonts w:ascii="Calibri" w:hAnsi="Calibri" w:cs="Calibri" w:hint="eastAsia"/>
          <w:kern w:val="0"/>
          <w:sz w:val="22"/>
        </w:rPr>
        <w:t>端点来访问上面的</w:t>
      </w:r>
      <w:r>
        <w:rPr>
          <w:rFonts w:ascii="Calibri" w:hAnsi="Calibri" w:cs="Calibri" w:hint="eastAsia"/>
          <w:kern w:val="0"/>
          <w:sz w:val="22"/>
        </w:rPr>
        <w:t>LUN</w:t>
      </w:r>
      <w:r>
        <w:rPr>
          <w:rFonts w:ascii="Calibri" w:hAnsi="Calibri" w:cs="Calibri" w:hint="eastAsia"/>
          <w:kern w:val="0"/>
          <w:sz w:val="22"/>
        </w:rPr>
        <w:t>了。</w:t>
      </w:r>
    </w:p>
    <w:p w:rsidR="00664425" w:rsidRPr="00E75046" w:rsidRDefault="00664425" w:rsidP="00664425">
      <w:pPr>
        <w:rPr>
          <w:b/>
          <w:color w:val="000000" w:themeColor="text1"/>
        </w:rPr>
      </w:pPr>
      <w:r w:rsidRPr="00E75046">
        <w:rPr>
          <w:b/>
          <w:color w:val="000000" w:themeColor="text1"/>
        </w:rPr>
        <w:t xml:space="preserve"># </w:t>
      </w:r>
      <w:proofErr w:type="gramStart"/>
      <w:r w:rsidRPr="00E75046">
        <w:rPr>
          <w:b/>
          <w:color w:val="000000" w:themeColor="text1"/>
        </w:rPr>
        <w:t>iscsiadm</w:t>
      </w:r>
      <w:proofErr w:type="gramEnd"/>
      <w:r w:rsidRPr="00E75046">
        <w:rPr>
          <w:b/>
          <w:color w:val="000000" w:themeColor="text1"/>
        </w:rPr>
        <w:t xml:space="preserve"> -m node -T com.netease -p  114.113.199.19:3260 --login</w:t>
      </w:r>
    </w:p>
    <w:p w:rsidR="00664425" w:rsidRDefault="00664425" w:rsidP="00664425">
      <w:r>
        <w:t>Logging in to [iface: default, target: com.netease, portal: 114.113.199.19</w:t>
      </w:r>
      <w:proofErr w:type="gramStart"/>
      <w:r>
        <w:t>,3260</w:t>
      </w:r>
      <w:proofErr w:type="gramEnd"/>
      <w:r>
        <w:t>]</w:t>
      </w:r>
    </w:p>
    <w:p w:rsidR="00664425" w:rsidRDefault="00664425" w:rsidP="00664425">
      <w:r>
        <w:t>Login to [iface: default, target: com.netease, portal: 114.113.199.19</w:t>
      </w:r>
      <w:proofErr w:type="gramStart"/>
      <w:r>
        <w:t>,3260</w:t>
      </w:r>
      <w:proofErr w:type="gramEnd"/>
      <w:r>
        <w:t>] successful.</w:t>
      </w:r>
    </w:p>
    <w:p w:rsidR="00664425" w:rsidRDefault="00664425" w:rsidP="003F7833">
      <w:pPr>
        <w:pStyle w:val="af5"/>
        <w:numPr>
          <w:ilvl w:val="0"/>
          <w:numId w:val="22"/>
        </w:numPr>
        <w:ind w:firstLineChars="0"/>
      </w:pPr>
      <w:r>
        <w:rPr>
          <w:rFonts w:hint="eastAsia"/>
        </w:rPr>
        <w:t>去掉</w:t>
      </w:r>
      <w:r>
        <w:rPr>
          <w:rFonts w:hint="eastAsia"/>
        </w:rPr>
        <w:t>iSCSI</w:t>
      </w:r>
      <w:r>
        <w:rPr>
          <w:rFonts w:hint="eastAsia"/>
        </w:rPr>
        <w:t>端点的写保护属性</w:t>
      </w:r>
    </w:p>
    <w:p w:rsidR="00664425" w:rsidRDefault="00664425" w:rsidP="00664425">
      <w:pPr>
        <w:pStyle w:val="af5"/>
        <w:ind w:left="420" w:firstLineChars="0" w:firstLine="0"/>
      </w:pPr>
      <w:r>
        <w:rPr>
          <w:rFonts w:hint="eastAsia"/>
        </w:rPr>
        <w:t>此时登录上去的设备不能被</w:t>
      </w:r>
      <w:hyperlink w:anchor="_使用网络设备" w:history="1">
        <w:r w:rsidRPr="00621161">
          <w:rPr>
            <w:rStyle w:val="ab"/>
            <w:rFonts w:hint="eastAsia"/>
          </w:rPr>
          <w:t>正常挂载</w:t>
        </w:r>
      </w:hyperlink>
      <w:r>
        <w:rPr>
          <w:rFonts w:hint="eastAsia"/>
        </w:rPr>
        <w:t>，必须去掉写保护属性，然后重新挂载。</w:t>
      </w:r>
    </w:p>
    <w:p w:rsidR="00664425" w:rsidRDefault="00664425" w:rsidP="00664425">
      <w:pPr>
        <w:pStyle w:val="af5"/>
        <w:ind w:left="420" w:firstLineChars="0" w:firstLine="0"/>
        <w:rPr>
          <w:b/>
          <w:color w:val="000000" w:themeColor="text1"/>
        </w:rPr>
      </w:pPr>
      <w:r w:rsidRPr="00E75046">
        <w:rPr>
          <w:rFonts w:hint="eastAsia"/>
          <w:b/>
          <w:color w:val="000000" w:themeColor="text1"/>
        </w:rPr>
        <w:t xml:space="preserve"># </w:t>
      </w:r>
      <w:r w:rsidRPr="00E75046">
        <w:rPr>
          <w:b/>
          <w:color w:val="000000" w:themeColor="text1"/>
        </w:rPr>
        <w:t>lio_node --settpgattr=</w:t>
      </w:r>
      <w:proofErr w:type="gramStart"/>
      <w:r w:rsidRPr="00E75046">
        <w:rPr>
          <w:rFonts w:hint="eastAsia"/>
          <w:b/>
          <w:color w:val="000000" w:themeColor="text1"/>
        </w:rPr>
        <w:t>com.netease</w:t>
      </w:r>
      <w:r w:rsidRPr="00E75046">
        <w:rPr>
          <w:b/>
          <w:color w:val="000000" w:themeColor="text1"/>
        </w:rPr>
        <w:t xml:space="preserve">  1</w:t>
      </w:r>
      <w:proofErr w:type="gramEnd"/>
      <w:r w:rsidRPr="00E75046">
        <w:rPr>
          <w:b/>
          <w:color w:val="000000" w:themeColor="text1"/>
        </w:rPr>
        <w:t xml:space="preserve"> demo_mode_write_protect 0</w:t>
      </w:r>
    </w:p>
    <w:p w:rsidR="008C170B" w:rsidRDefault="008C170B" w:rsidP="008C170B">
      <w:pPr>
        <w:pStyle w:val="Alt-W"/>
        <w:rPr>
          <w:rStyle w:val="af6"/>
          <w:rFonts w:ascii="Helvetica" w:hAnsi="Helvetica"/>
          <w:color w:val="444444"/>
          <w:sz w:val="18"/>
          <w:szCs w:val="18"/>
          <w:bdr w:val="none" w:sz="0" w:space="0" w:color="auto" w:frame="1"/>
          <w:shd w:val="clear" w:color="auto" w:fill="FFFFFF"/>
        </w:rPr>
      </w:pPr>
    </w:p>
    <w:p w:rsidR="008C170B" w:rsidRDefault="008C170B" w:rsidP="008C170B">
      <w:pPr>
        <w:pStyle w:val="3"/>
        <w:numPr>
          <w:ilvl w:val="2"/>
          <w:numId w:val="1"/>
        </w:numPr>
        <w:ind w:left="794"/>
      </w:pPr>
      <w:bookmarkStart w:id="75" w:name="_CHAP验证"/>
      <w:bookmarkStart w:id="76" w:name="_Toc358396309"/>
      <w:bookmarkEnd w:id="75"/>
      <w:r>
        <w:rPr>
          <w:rFonts w:hint="eastAsia"/>
        </w:rPr>
        <w:t>CHAP</w:t>
      </w:r>
      <w:r>
        <w:rPr>
          <w:rFonts w:hint="eastAsia"/>
        </w:rPr>
        <w:t>验证</w:t>
      </w:r>
      <w:bookmarkEnd w:id="76"/>
    </w:p>
    <w:p w:rsidR="00C2310F" w:rsidRPr="00247E90" w:rsidRDefault="008C170B" w:rsidP="008C170B">
      <w:pPr>
        <w:pStyle w:val="Alt-W"/>
        <w:rPr>
          <w:sz w:val="21"/>
          <w:szCs w:val="21"/>
        </w:rPr>
      </w:pPr>
      <w:r w:rsidRPr="00247E90">
        <w:rPr>
          <w:rFonts w:hint="eastAsia"/>
          <w:sz w:val="21"/>
          <w:szCs w:val="21"/>
        </w:rPr>
        <w:t>CHAP(</w:t>
      </w:r>
      <w:r w:rsidRPr="00247E90">
        <w:rPr>
          <w:sz w:val="21"/>
          <w:szCs w:val="21"/>
        </w:rPr>
        <w:t>Challenge Handshake Authentication Protocol</w:t>
      </w:r>
      <w:r w:rsidRPr="00247E90">
        <w:rPr>
          <w:rFonts w:hint="eastAsia"/>
          <w:sz w:val="21"/>
          <w:szCs w:val="21"/>
        </w:rPr>
        <w:t>)</w:t>
      </w:r>
      <w:r w:rsidRPr="00247E90">
        <w:rPr>
          <w:rFonts w:hint="eastAsia"/>
          <w:sz w:val="21"/>
          <w:szCs w:val="21"/>
        </w:rPr>
        <w:t>是</w:t>
      </w:r>
      <w:r w:rsidR="00C2310F" w:rsidRPr="00247E90">
        <w:rPr>
          <w:rFonts w:hint="eastAsia"/>
          <w:sz w:val="21"/>
          <w:szCs w:val="21"/>
        </w:rPr>
        <w:t>一台计算机向另一个台计算机进行身份认证的一种认证机制。</w:t>
      </w:r>
    </w:p>
    <w:p w:rsidR="00C2310F" w:rsidRPr="00247E90" w:rsidRDefault="00C2310F" w:rsidP="00C2310F">
      <w:pPr>
        <w:pStyle w:val="Alt-W"/>
        <w:rPr>
          <w:sz w:val="21"/>
          <w:szCs w:val="21"/>
        </w:rPr>
      </w:pPr>
      <w:r w:rsidRPr="00247E90">
        <w:rPr>
          <w:sz w:val="21"/>
          <w:szCs w:val="21"/>
        </w:rPr>
        <w:t>CHAP</w:t>
      </w:r>
      <w:r w:rsidRPr="00247E90">
        <w:rPr>
          <w:rFonts w:hint="eastAsia"/>
          <w:sz w:val="21"/>
          <w:szCs w:val="21"/>
        </w:rPr>
        <w:t>验证的</w:t>
      </w:r>
      <w:r w:rsidRPr="00247E90">
        <w:rPr>
          <w:sz w:val="21"/>
          <w:szCs w:val="21"/>
        </w:rPr>
        <w:t>过程</w:t>
      </w:r>
      <w:r w:rsidRPr="00247E90">
        <w:rPr>
          <w:rFonts w:hint="eastAsia"/>
          <w:sz w:val="21"/>
          <w:szCs w:val="21"/>
        </w:rPr>
        <w:t>为</w:t>
      </w:r>
    </w:p>
    <w:p w:rsidR="00C2310F" w:rsidRPr="00247E90" w:rsidRDefault="00C2310F" w:rsidP="003F7833">
      <w:pPr>
        <w:pStyle w:val="af5"/>
        <w:numPr>
          <w:ilvl w:val="0"/>
          <w:numId w:val="23"/>
        </w:numPr>
        <w:ind w:firstLineChars="0"/>
        <w:rPr>
          <w:szCs w:val="21"/>
        </w:rPr>
      </w:pPr>
      <w:r w:rsidRPr="00247E90">
        <w:rPr>
          <w:szCs w:val="21"/>
        </w:rPr>
        <w:t>链路建立阶段结束之后，认证者向对端点发送</w:t>
      </w:r>
      <w:r w:rsidRPr="00247E90">
        <w:rPr>
          <w:szCs w:val="21"/>
        </w:rPr>
        <w:t>“challenge”</w:t>
      </w:r>
      <w:r w:rsidRPr="00247E90">
        <w:rPr>
          <w:szCs w:val="21"/>
        </w:rPr>
        <w:t>消息。</w:t>
      </w:r>
    </w:p>
    <w:p w:rsidR="00C2310F" w:rsidRPr="00247E90" w:rsidRDefault="00C2310F" w:rsidP="003F7833">
      <w:pPr>
        <w:pStyle w:val="af5"/>
        <w:numPr>
          <w:ilvl w:val="0"/>
          <w:numId w:val="23"/>
        </w:numPr>
        <w:ind w:firstLineChars="0"/>
        <w:rPr>
          <w:szCs w:val="21"/>
        </w:rPr>
      </w:pPr>
      <w:r w:rsidRPr="00247E90">
        <w:rPr>
          <w:szCs w:val="21"/>
        </w:rPr>
        <w:t>对端点用经过单向哈希函数计算出来的值做应答</w:t>
      </w:r>
    </w:p>
    <w:p w:rsidR="00C2310F" w:rsidRPr="00247E90" w:rsidRDefault="00C2310F" w:rsidP="003F7833">
      <w:pPr>
        <w:pStyle w:val="af5"/>
        <w:numPr>
          <w:ilvl w:val="0"/>
          <w:numId w:val="23"/>
        </w:numPr>
        <w:ind w:firstLineChars="0"/>
        <w:rPr>
          <w:szCs w:val="21"/>
        </w:rPr>
      </w:pPr>
      <w:r w:rsidRPr="00247E90">
        <w:rPr>
          <w:szCs w:val="21"/>
        </w:rPr>
        <w:t>认证者根据它自己计算的哈希值来检查应答，如果值匹配，认证得到承认；否则，连接应该终止。</w:t>
      </w:r>
    </w:p>
    <w:p w:rsidR="00C2310F" w:rsidRPr="00247E90" w:rsidRDefault="00C2310F" w:rsidP="003F7833">
      <w:pPr>
        <w:pStyle w:val="af5"/>
        <w:numPr>
          <w:ilvl w:val="0"/>
          <w:numId w:val="23"/>
        </w:numPr>
        <w:ind w:firstLineChars="0"/>
        <w:rPr>
          <w:szCs w:val="21"/>
        </w:rPr>
      </w:pPr>
      <w:r w:rsidRPr="00247E90">
        <w:rPr>
          <w:szCs w:val="21"/>
        </w:rPr>
        <w:t>经过一定的随机间隔，认证者发送一个新的</w:t>
      </w:r>
      <w:r w:rsidRPr="00247E90">
        <w:rPr>
          <w:szCs w:val="21"/>
        </w:rPr>
        <w:t xml:space="preserve"> challenge </w:t>
      </w:r>
      <w:r w:rsidRPr="00247E90">
        <w:rPr>
          <w:szCs w:val="21"/>
        </w:rPr>
        <w:t>给端点，重复步骤</w:t>
      </w:r>
      <w:r w:rsidRPr="00247E90">
        <w:rPr>
          <w:szCs w:val="21"/>
        </w:rPr>
        <w:t xml:space="preserve"> 1 </w:t>
      </w:r>
      <w:r w:rsidRPr="00247E90">
        <w:rPr>
          <w:szCs w:val="21"/>
        </w:rPr>
        <w:t>到</w:t>
      </w:r>
      <w:r w:rsidRPr="00247E90">
        <w:rPr>
          <w:szCs w:val="21"/>
        </w:rPr>
        <w:t xml:space="preserve"> 3 </w:t>
      </w:r>
      <w:r w:rsidRPr="00247E90">
        <w:rPr>
          <w:szCs w:val="21"/>
        </w:rPr>
        <w:t>。</w:t>
      </w:r>
    </w:p>
    <w:p w:rsidR="008C170B" w:rsidRPr="00247E90" w:rsidRDefault="004444C2" w:rsidP="008C170B">
      <w:pPr>
        <w:pStyle w:val="Alt-W"/>
        <w:rPr>
          <w:sz w:val="21"/>
          <w:szCs w:val="21"/>
        </w:rPr>
      </w:pPr>
      <w:r w:rsidRPr="00247E90">
        <w:rPr>
          <w:sz w:val="21"/>
          <w:szCs w:val="21"/>
        </w:rPr>
        <w:t>I</w:t>
      </w:r>
      <w:r w:rsidRPr="00247E90">
        <w:rPr>
          <w:rFonts w:hint="eastAsia"/>
          <w:sz w:val="21"/>
          <w:szCs w:val="21"/>
        </w:rPr>
        <w:t>ntimate</w:t>
      </w:r>
      <w:r w:rsidRPr="00247E90">
        <w:rPr>
          <w:rFonts w:hint="eastAsia"/>
          <w:sz w:val="21"/>
          <w:szCs w:val="21"/>
        </w:rPr>
        <w:t>和</w:t>
      </w:r>
      <w:r w:rsidRPr="00247E90">
        <w:rPr>
          <w:rFonts w:hint="eastAsia"/>
          <w:sz w:val="21"/>
          <w:szCs w:val="21"/>
        </w:rPr>
        <w:t>target</w:t>
      </w:r>
      <w:r w:rsidRPr="00247E90">
        <w:rPr>
          <w:rFonts w:hint="eastAsia"/>
          <w:sz w:val="21"/>
          <w:szCs w:val="21"/>
        </w:rPr>
        <w:t>都可以进行</w:t>
      </w:r>
      <w:r w:rsidRPr="00247E90">
        <w:rPr>
          <w:rFonts w:hint="eastAsia"/>
          <w:sz w:val="21"/>
          <w:szCs w:val="21"/>
        </w:rPr>
        <w:t>CHAP</w:t>
      </w:r>
      <w:r w:rsidRPr="00247E90">
        <w:rPr>
          <w:rFonts w:hint="eastAsia"/>
          <w:sz w:val="21"/>
          <w:szCs w:val="21"/>
        </w:rPr>
        <w:t>验证，但这里只说明对</w:t>
      </w:r>
      <w:r w:rsidRPr="00247E90">
        <w:rPr>
          <w:rFonts w:hint="eastAsia"/>
          <w:sz w:val="21"/>
          <w:szCs w:val="21"/>
        </w:rPr>
        <w:t>target</w:t>
      </w:r>
      <w:r w:rsidRPr="00247E90">
        <w:rPr>
          <w:rFonts w:hint="eastAsia"/>
          <w:sz w:val="21"/>
          <w:szCs w:val="21"/>
        </w:rPr>
        <w:t>进行</w:t>
      </w:r>
      <w:r w:rsidRPr="00247E90">
        <w:rPr>
          <w:rFonts w:hint="eastAsia"/>
          <w:sz w:val="21"/>
          <w:szCs w:val="21"/>
        </w:rPr>
        <w:t>CHAP</w:t>
      </w:r>
      <w:r w:rsidRPr="00247E90">
        <w:rPr>
          <w:rFonts w:hint="eastAsia"/>
          <w:sz w:val="21"/>
          <w:szCs w:val="21"/>
        </w:rPr>
        <w:t>验证。</w:t>
      </w:r>
      <w:r w:rsidR="008C170B" w:rsidRPr="00247E90">
        <w:rPr>
          <w:rFonts w:hint="eastAsia"/>
          <w:sz w:val="21"/>
          <w:szCs w:val="21"/>
        </w:rPr>
        <w:t>上一节输出的</w:t>
      </w:r>
      <w:r w:rsidR="008C170B" w:rsidRPr="00247E90">
        <w:rPr>
          <w:rFonts w:hint="eastAsia"/>
          <w:sz w:val="21"/>
          <w:szCs w:val="21"/>
        </w:rPr>
        <w:t>target</w:t>
      </w:r>
      <w:r w:rsidR="008C170B" w:rsidRPr="00247E90">
        <w:rPr>
          <w:rFonts w:hint="eastAsia"/>
          <w:sz w:val="21"/>
          <w:szCs w:val="21"/>
        </w:rPr>
        <w:t>可以被任何</w:t>
      </w:r>
      <w:r w:rsidR="008C170B" w:rsidRPr="00247E90">
        <w:rPr>
          <w:rFonts w:hint="eastAsia"/>
          <w:sz w:val="21"/>
          <w:szCs w:val="21"/>
        </w:rPr>
        <w:t>initiator</w:t>
      </w:r>
      <w:r w:rsidR="008C170B" w:rsidRPr="00247E90">
        <w:rPr>
          <w:rFonts w:hint="eastAsia"/>
          <w:sz w:val="21"/>
          <w:szCs w:val="21"/>
        </w:rPr>
        <w:t>访问。可以通过</w:t>
      </w:r>
      <w:r w:rsidR="008C170B" w:rsidRPr="00247E90">
        <w:rPr>
          <w:rFonts w:hint="eastAsia"/>
          <w:sz w:val="21"/>
          <w:szCs w:val="21"/>
        </w:rPr>
        <w:t>CHAP</w:t>
      </w:r>
      <w:r w:rsidR="008C170B" w:rsidRPr="00247E90">
        <w:rPr>
          <w:rFonts w:hint="eastAsia"/>
          <w:sz w:val="21"/>
          <w:szCs w:val="21"/>
        </w:rPr>
        <w:t>验证只允许特定的</w:t>
      </w:r>
      <w:r w:rsidR="008C170B" w:rsidRPr="00247E90">
        <w:rPr>
          <w:rFonts w:hint="eastAsia"/>
          <w:sz w:val="21"/>
          <w:szCs w:val="21"/>
        </w:rPr>
        <w:t>initiator</w:t>
      </w:r>
      <w:r w:rsidR="008C170B" w:rsidRPr="00247E90">
        <w:rPr>
          <w:rFonts w:hint="eastAsia"/>
          <w:sz w:val="21"/>
          <w:szCs w:val="21"/>
        </w:rPr>
        <w:t>访问。</w:t>
      </w:r>
    </w:p>
    <w:p w:rsidR="00796738" w:rsidRDefault="00796738" w:rsidP="003F7833">
      <w:pPr>
        <w:pStyle w:val="af5"/>
        <w:numPr>
          <w:ilvl w:val="0"/>
          <w:numId w:val="22"/>
        </w:numPr>
        <w:ind w:firstLineChars="0"/>
      </w:pPr>
      <w:r>
        <w:rPr>
          <w:rFonts w:hint="eastAsia"/>
        </w:rPr>
        <w:t>打开</w:t>
      </w:r>
      <w:r w:rsidRPr="00E2387E">
        <w:rPr>
          <w:rFonts w:hint="eastAsia"/>
        </w:rPr>
        <w:t>CHAP</w:t>
      </w:r>
      <w:r w:rsidRPr="00E2387E">
        <w:rPr>
          <w:rFonts w:hint="eastAsia"/>
        </w:rPr>
        <w:t>验证</w:t>
      </w:r>
    </w:p>
    <w:p w:rsidR="00796738" w:rsidRPr="00796738" w:rsidRDefault="00796738" w:rsidP="00796738">
      <w:pPr>
        <w:pStyle w:val="af5"/>
        <w:ind w:left="420" w:firstLineChars="0" w:firstLine="0"/>
      </w:pPr>
      <w:r>
        <w:rPr>
          <w:rFonts w:hint="eastAsia"/>
        </w:rPr>
        <w:t>首先确保</w:t>
      </w:r>
      <w:r>
        <w:rPr>
          <w:rFonts w:hint="eastAsia"/>
        </w:rPr>
        <w:t>Initiator</w:t>
      </w:r>
      <w:r>
        <w:rPr>
          <w:rFonts w:hint="eastAsia"/>
        </w:rPr>
        <w:t>已经登出了这个</w:t>
      </w:r>
      <w:r>
        <w:rPr>
          <w:rFonts w:hint="eastAsia"/>
        </w:rPr>
        <w:t>target</w:t>
      </w:r>
      <w:r w:rsidR="00297869">
        <w:rPr>
          <w:rFonts w:hint="eastAsia"/>
        </w:rPr>
        <w:t>，这个开关缺省是打开的。</w:t>
      </w:r>
    </w:p>
    <w:p w:rsidR="00796738" w:rsidRDefault="00796738" w:rsidP="00796738">
      <w:pPr>
        <w:pStyle w:val="Alt-W"/>
        <w:ind w:left="0" w:firstLineChars="200" w:firstLine="422"/>
        <w:rPr>
          <w:b/>
          <w:sz w:val="21"/>
          <w:szCs w:val="21"/>
        </w:rPr>
      </w:pPr>
      <w:r w:rsidRPr="00796738">
        <w:rPr>
          <w:rFonts w:hint="eastAsia"/>
          <w:b/>
          <w:sz w:val="21"/>
          <w:szCs w:val="21"/>
        </w:rPr>
        <w:t xml:space="preserve"># </w:t>
      </w:r>
      <w:r w:rsidRPr="00796738">
        <w:rPr>
          <w:b/>
          <w:sz w:val="21"/>
          <w:szCs w:val="21"/>
        </w:rPr>
        <w:t>lio_node --enableauth test</w:t>
      </w:r>
      <w:proofErr w:type="gramStart"/>
      <w:r w:rsidRPr="00796738">
        <w:rPr>
          <w:b/>
          <w:sz w:val="21"/>
          <w:szCs w:val="21"/>
        </w:rPr>
        <w:t>:123456:loop0</w:t>
      </w:r>
      <w:proofErr w:type="gramEnd"/>
      <w:r w:rsidRPr="00796738">
        <w:rPr>
          <w:b/>
          <w:sz w:val="21"/>
          <w:szCs w:val="21"/>
        </w:rPr>
        <w:t xml:space="preserve"> 1</w:t>
      </w:r>
    </w:p>
    <w:p w:rsidR="00A26BB1" w:rsidRPr="00A26BB1" w:rsidRDefault="00A26BB1" w:rsidP="003F7833">
      <w:pPr>
        <w:pStyle w:val="af5"/>
        <w:numPr>
          <w:ilvl w:val="0"/>
          <w:numId w:val="22"/>
        </w:numPr>
        <w:ind w:firstLineChars="0"/>
      </w:pPr>
      <w:r>
        <w:rPr>
          <w:rFonts w:hint="eastAsia"/>
        </w:rPr>
        <w:t>使</w:t>
      </w:r>
      <w:r>
        <w:rPr>
          <w:rFonts w:hint="eastAsia"/>
        </w:rPr>
        <w:t>iSCSI LUN</w:t>
      </w:r>
      <w:r>
        <w:rPr>
          <w:rFonts w:hint="eastAsia"/>
        </w:rPr>
        <w:t>可以被特定的</w:t>
      </w:r>
      <w:r>
        <w:rPr>
          <w:rFonts w:hint="eastAsia"/>
        </w:rPr>
        <w:t>Initiator</w:t>
      </w:r>
      <w:r>
        <w:rPr>
          <w:rFonts w:hint="eastAsia"/>
        </w:rPr>
        <w:t>访问</w:t>
      </w:r>
    </w:p>
    <w:p w:rsidR="00A26BB1" w:rsidRDefault="00A26BB1" w:rsidP="00A26BB1">
      <w:pPr>
        <w:autoSpaceDE w:val="0"/>
        <w:autoSpaceDN w:val="0"/>
        <w:adjustRightInd w:val="0"/>
        <w:ind w:firstLineChars="150" w:firstLine="330"/>
        <w:jc w:val="left"/>
        <w:rPr>
          <w:rFonts w:ascii="Calibri" w:eastAsiaTheme="minorEastAsia" w:hAnsi="Calibri" w:cs="Calibri"/>
          <w:color w:val="000000"/>
          <w:kern w:val="0"/>
          <w:sz w:val="22"/>
          <w:szCs w:val="22"/>
        </w:rPr>
      </w:pPr>
      <w:r>
        <w:rPr>
          <w:rFonts w:ascii="Calibri" w:eastAsiaTheme="minorEastAsia" w:hAnsi="Calibri" w:cs="Calibri"/>
          <w:color w:val="000000"/>
          <w:kern w:val="0"/>
          <w:sz w:val="22"/>
          <w:szCs w:val="22"/>
        </w:rPr>
        <w:t xml:space="preserve"> iSCSI Initiator</w:t>
      </w:r>
      <w:r>
        <w:rPr>
          <w:rFonts w:ascii="Calibri" w:eastAsiaTheme="minorEastAsia" w:hAnsi="Calibri" w:cs="Calibri" w:hint="eastAsia"/>
          <w:color w:val="000000"/>
          <w:kern w:val="0"/>
          <w:sz w:val="22"/>
          <w:szCs w:val="22"/>
        </w:rPr>
        <w:t>是通过</w:t>
      </w:r>
      <w:hyperlink w:anchor="_InitiatorName" w:history="1">
        <w:r w:rsidRPr="00A26BB1">
          <w:rPr>
            <w:rStyle w:val="ab"/>
            <w:rFonts w:ascii="Calibri" w:eastAsiaTheme="minorEastAsia" w:hAnsi="Calibri" w:cs="Calibri"/>
            <w:kern w:val="0"/>
            <w:sz w:val="22"/>
            <w:szCs w:val="22"/>
          </w:rPr>
          <w:t xml:space="preserve"> InitiatorIQN</w:t>
        </w:r>
      </w:hyperlink>
      <w:r>
        <w:rPr>
          <w:rFonts w:ascii="Calibri" w:eastAsiaTheme="minorEastAsia" w:hAnsi="Calibri" w:cs="Calibri" w:hint="eastAsia"/>
          <w:color w:val="000000"/>
          <w:kern w:val="0"/>
          <w:sz w:val="22"/>
          <w:szCs w:val="22"/>
        </w:rPr>
        <w:t>来引用的</w:t>
      </w:r>
    </w:p>
    <w:p w:rsidR="00A26BB1" w:rsidRDefault="00A26BB1" w:rsidP="004C3B94">
      <w:pPr>
        <w:autoSpaceDE w:val="0"/>
        <w:autoSpaceDN w:val="0"/>
        <w:adjustRightInd w:val="0"/>
        <w:ind w:firstLineChars="200" w:firstLine="420"/>
        <w:jc w:val="left"/>
        <w:rPr>
          <w:rFonts w:ascii="黑体" w:eastAsia="黑体" w:hAnsi="黑体" w:cs="Calibri-Italic"/>
          <w:iCs/>
          <w:color w:val="000000"/>
          <w:kern w:val="0"/>
          <w:szCs w:val="21"/>
        </w:rPr>
      </w:pPr>
      <w:r w:rsidRPr="00297869">
        <w:rPr>
          <w:rFonts w:ascii="黑体" w:eastAsia="黑体" w:hAnsi="黑体" w:cs="Calibri-Italic"/>
          <w:iCs/>
          <w:color w:val="000000"/>
          <w:kern w:val="0"/>
          <w:szCs w:val="21"/>
        </w:rPr>
        <w:t>lio_</w:t>
      </w:r>
      <w:proofErr w:type="gramStart"/>
      <w:r w:rsidRPr="00297869">
        <w:rPr>
          <w:rFonts w:ascii="黑体" w:eastAsia="黑体" w:hAnsi="黑体" w:cs="Calibri-Italic"/>
          <w:iCs/>
          <w:color w:val="000000"/>
          <w:kern w:val="0"/>
          <w:szCs w:val="21"/>
        </w:rPr>
        <w:t xml:space="preserve">node </w:t>
      </w:r>
      <w:r w:rsidR="004C3B94" w:rsidRPr="00297869">
        <w:rPr>
          <w:rFonts w:ascii="黑体" w:eastAsia="黑体" w:hAnsi="黑体" w:cs="宋体" w:hint="eastAsia"/>
          <w:iCs/>
          <w:color w:val="000000"/>
          <w:kern w:val="0"/>
          <w:szCs w:val="21"/>
        </w:rPr>
        <w:t xml:space="preserve"> --</w:t>
      </w:r>
      <w:proofErr w:type="gramEnd"/>
      <w:r w:rsidRPr="00297869">
        <w:rPr>
          <w:rFonts w:ascii="黑体" w:eastAsia="黑体" w:hAnsi="黑体" w:cs="Calibri-Italic"/>
          <w:iCs/>
          <w:color w:val="000000"/>
          <w:kern w:val="0"/>
          <w:szCs w:val="21"/>
        </w:rPr>
        <w:t>addlunacl &lt;TargetIQN&gt; &lt;TPG#&gt; &lt;InitiatorIQN&gt; &lt;LUN#&gt; &lt;MappedLUN#&gt;</w:t>
      </w:r>
    </w:p>
    <w:p w:rsidR="004C3B94" w:rsidRPr="00E77C9E" w:rsidRDefault="00D35D6B" w:rsidP="00E77C9E">
      <w:pPr>
        <w:ind w:firstLineChars="200" w:firstLine="420"/>
      </w:pPr>
      <w:r w:rsidRPr="00D35D6B">
        <w:rPr>
          <w:rFonts w:hint="eastAsia"/>
        </w:rPr>
        <w:t>可以把一个</w:t>
      </w:r>
      <w:r w:rsidRPr="00D35D6B">
        <w:t>InitiatorIQN</w:t>
      </w:r>
      <w:r w:rsidRPr="00D35D6B">
        <w:rPr>
          <w:rFonts w:hint="eastAsia"/>
        </w:rPr>
        <w:t>加入</w:t>
      </w:r>
      <w:hyperlink w:anchor="_ACL" w:history="1">
        <w:r w:rsidRPr="00D35D6B">
          <w:rPr>
            <w:rStyle w:val="ab"/>
            <w:rFonts w:hint="eastAsia"/>
          </w:rPr>
          <w:t>ACL</w:t>
        </w:r>
      </w:hyperlink>
      <w:r w:rsidRPr="00D35D6B">
        <w:rPr>
          <w:rFonts w:hint="eastAsia"/>
        </w:rPr>
        <w:t>中，</w:t>
      </w:r>
      <w:r>
        <w:rPr>
          <w:rFonts w:hint="eastAsia"/>
        </w:rPr>
        <w:t>使得</w:t>
      </w:r>
      <w:r w:rsidRPr="00D35D6B">
        <w:rPr>
          <w:rFonts w:hint="eastAsia"/>
        </w:rPr>
        <w:t>这个</w:t>
      </w:r>
      <w:r w:rsidRPr="00297869">
        <w:rPr>
          <w:rFonts w:ascii="黑体" w:eastAsia="黑体" w:hAnsi="黑体" w:cs="Calibri-Italic"/>
          <w:iCs/>
          <w:color w:val="000000"/>
          <w:kern w:val="0"/>
          <w:szCs w:val="21"/>
        </w:rPr>
        <w:t>&lt;TargetIQN&gt;</w:t>
      </w:r>
      <w:r w:rsidRPr="00D35D6B">
        <w:rPr>
          <w:rFonts w:hint="eastAsia"/>
        </w:rPr>
        <w:t>可以访问这个</w:t>
      </w:r>
      <w:r w:rsidRPr="00297869">
        <w:rPr>
          <w:rFonts w:ascii="黑体" w:eastAsia="黑体" w:hAnsi="黑体" w:cs="Calibri-Italic"/>
          <w:iCs/>
          <w:color w:val="000000"/>
          <w:kern w:val="0"/>
          <w:szCs w:val="21"/>
        </w:rPr>
        <w:t>&lt;TargetIQN&gt;</w:t>
      </w:r>
      <w:r>
        <w:rPr>
          <w:rFonts w:hint="eastAsia"/>
        </w:rPr>
        <w:t>中的</w:t>
      </w:r>
      <w:r w:rsidRPr="00297869">
        <w:rPr>
          <w:rFonts w:ascii="黑体" w:eastAsia="黑体" w:hAnsi="黑体" w:cs="Calibri-Italic"/>
          <w:iCs/>
          <w:color w:val="000000"/>
          <w:kern w:val="0"/>
          <w:szCs w:val="21"/>
        </w:rPr>
        <w:t>&lt;LUN#&gt;</w:t>
      </w:r>
      <w:r w:rsidR="00E77C9E">
        <w:rPr>
          <w:rFonts w:hint="eastAsia"/>
        </w:rPr>
        <w:t>,</w:t>
      </w:r>
      <w:r w:rsidRPr="00E77C9E">
        <w:t>&lt;MappedLUN#&gt;</w:t>
      </w:r>
      <w:r w:rsidR="00E77C9E" w:rsidRPr="00E77C9E">
        <w:rPr>
          <w:rFonts w:hint="eastAsia"/>
        </w:rPr>
        <w:t>的概念是，</w:t>
      </w:r>
      <w:r w:rsidR="00E77C9E" w:rsidRPr="00E77C9E">
        <w:t>initiator LUN ACLs</w:t>
      </w:r>
      <w:r w:rsidR="00E77C9E" w:rsidRPr="00E77C9E">
        <w:rPr>
          <w:rFonts w:hint="eastAsia"/>
        </w:rPr>
        <w:t>可以映射任意的</w:t>
      </w:r>
      <w:r w:rsidR="00E77C9E" w:rsidRPr="00E77C9E">
        <w:t>&lt;LUN#&gt;</w:t>
      </w:r>
      <w:r w:rsidR="00E77C9E" w:rsidRPr="00E77C9E">
        <w:rPr>
          <w:rFonts w:hint="eastAsia"/>
        </w:rPr>
        <w:t>值，两者一般一致</w:t>
      </w:r>
      <w:r w:rsidR="00E77C9E">
        <w:rPr>
          <w:rFonts w:hint="eastAsia"/>
        </w:rPr>
        <w:t>的</w:t>
      </w:r>
      <w:r w:rsidR="00E77C9E">
        <w:rPr>
          <w:rFonts w:hint="eastAsia"/>
        </w:rPr>
        <w:t>.</w:t>
      </w:r>
    </w:p>
    <w:p w:rsidR="00E77C9E" w:rsidRPr="00E77C9E" w:rsidRDefault="004C3B94" w:rsidP="00E77C9E">
      <w:pPr>
        <w:autoSpaceDE w:val="0"/>
        <w:autoSpaceDN w:val="0"/>
        <w:adjustRightInd w:val="0"/>
        <w:ind w:firstLineChars="200" w:firstLine="422"/>
        <w:jc w:val="left"/>
        <w:rPr>
          <w:rFonts w:ascii="Calibri-Italic" w:eastAsia="Calibri-Italic" w:hAnsi="Calibri-Bold" w:cs="Calibri-Italic"/>
          <w:b/>
          <w:i/>
          <w:iCs/>
          <w:color w:val="000000"/>
          <w:kern w:val="0"/>
          <w:szCs w:val="21"/>
        </w:rPr>
      </w:pPr>
      <w:r w:rsidRPr="004C3B94">
        <w:rPr>
          <w:rFonts w:hint="eastAsia"/>
          <w:b/>
          <w:szCs w:val="21"/>
        </w:rPr>
        <w:t>#</w:t>
      </w:r>
      <w:r w:rsidRPr="004C3B94">
        <w:rPr>
          <w:b/>
          <w:szCs w:val="21"/>
        </w:rPr>
        <w:t>lio_node --addlunacl test</w:t>
      </w:r>
      <w:proofErr w:type="gramStart"/>
      <w:r w:rsidRPr="004C3B94">
        <w:rPr>
          <w:b/>
          <w:szCs w:val="21"/>
        </w:rPr>
        <w:t>:123456:loop0</w:t>
      </w:r>
      <w:proofErr w:type="gramEnd"/>
      <w:r w:rsidRPr="004C3B94">
        <w:rPr>
          <w:b/>
          <w:szCs w:val="21"/>
        </w:rPr>
        <w:t xml:space="preserve"> 1 iqn.1993-08.org.debian:01:fcc9228c36cc 0 0</w:t>
      </w:r>
    </w:p>
    <w:p w:rsidR="00E77C9E" w:rsidRPr="00A26BB1" w:rsidRDefault="00E97D36" w:rsidP="003F7833">
      <w:pPr>
        <w:pStyle w:val="af5"/>
        <w:numPr>
          <w:ilvl w:val="0"/>
          <w:numId w:val="22"/>
        </w:numPr>
        <w:ind w:firstLineChars="0"/>
      </w:pPr>
      <w:r>
        <w:rPr>
          <w:rFonts w:hint="eastAsia"/>
        </w:rPr>
        <w:t>设置用户名和密码</w:t>
      </w:r>
    </w:p>
    <w:p w:rsidR="00E77C9E" w:rsidRDefault="00E77C9E" w:rsidP="00E77C9E">
      <w:pPr>
        <w:pStyle w:val="Alt-W"/>
        <w:ind w:left="0" w:firstLineChars="250" w:firstLine="525"/>
        <w:rPr>
          <w:rFonts w:ascii="黑体" w:eastAsia="黑体" w:hAnsi="黑体"/>
          <w:sz w:val="21"/>
          <w:szCs w:val="21"/>
        </w:rPr>
      </w:pPr>
      <w:r w:rsidRPr="00E77C9E">
        <w:rPr>
          <w:rFonts w:ascii="黑体" w:eastAsia="黑体" w:hAnsi="黑体" w:hint="eastAsia"/>
          <w:sz w:val="21"/>
          <w:szCs w:val="21"/>
        </w:rPr>
        <w:t>lio_node --setchapauth &lt;TargetIQN&gt; &lt;TPG#&gt;&lt;InitiatorIQN&gt; &lt;LoginName&gt; &lt;Password&gt;</w:t>
      </w:r>
    </w:p>
    <w:p w:rsidR="00580786" w:rsidRPr="00B67C93" w:rsidRDefault="00580786" w:rsidP="00B67C93">
      <w:pPr>
        <w:ind w:firstLineChars="250" w:firstLine="525"/>
      </w:pPr>
      <w:r w:rsidRPr="00B67C93">
        <w:rPr>
          <w:rFonts w:hint="eastAsia"/>
        </w:rPr>
        <w:t>LoginName</w:t>
      </w:r>
      <w:r w:rsidRPr="00B67C93">
        <w:rPr>
          <w:rFonts w:hint="eastAsia"/>
        </w:rPr>
        <w:t>为登录名</w:t>
      </w:r>
      <w:r w:rsidR="00B67C93" w:rsidRPr="00B67C93">
        <w:rPr>
          <w:rFonts w:hint="eastAsia"/>
        </w:rPr>
        <w:t>,</w:t>
      </w:r>
      <w:r w:rsidRPr="00B67C93">
        <w:rPr>
          <w:rFonts w:hint="eastAsia"/>
        </w:rPr>
        <w:t>Password</w:t>
      </w:r>
      <w:r w:rsidRPr="00B67C93">
        <w:rPr>
          <w:rFonts w:hint="eastAsia"/>
        </w:rPr>
        <w:t>为登陆密码</w:t>
      </w:r>
      <w:r w:rsidRPr="00B67C93">
        <w:rPr>
          <w:rFonts w:hint="eastAsia"/>
        </w:rPr>
        <w:t xml:space="preserve"> </w:t>
      </w:r>
      <w:r w:rsidR="00B67C93" w:rsidRPr="00B67C93">
        <w:rPr>
          <w:rFonts w:hint="eastAsia"/>
        </w:rPr>
        <w:t>.</w:t>
      </w:r>
      <w:r w:rsidR="00B67C93" w:rsidRPr="00B67C93">
        <w:rPr>
          <w:rFonts w:hint="eastAsia"/>
        </w:rPr>
        <w:t>在</w:t>
      </w:r>
      <w:r w:rsidR="00B67C93" w:rsidRPr="00B67C93">
        <w:rPr>
          <w:rFonts w:hint="eastAsia"/>
        </w:rPr>
        <w:t>&lt;InitiatorIQN&gt;</w:t>
      </w:r>
      <w:r w:rsidR="00B67C93" w:rsidRPr="00B67C93">
        <w:rPr>
          <w:rFonts w:hint="eastAsia"/>
        </w:rPr>
        <w:t>登陆这个</w:t>
      </w:r>
      <w:r w:rsidR="00B67C93" w:rsidRPr="00B67C93">
        <w:rPr>
          <w:rFonts w:hint="eastAsia"/>
        </w:rPr>
        <w:t>target</w:t>
      </w:r>
      <w:r w:rsidR="00B67C93" w:rsidRPr="00B67C93">
        <w:rPr>
          <w:rFonts w:hint="eastAsia"/>
        </w:rPr>
        <w:t>时必须提供</w:t>
      </w:r>
      <w:r w:rsidR="00B67C93" w:rsidRPr="00B67C93">
        <w:rPr>
          <w:rFonts w:hint="eastAsia"/>
        </w:rPr>
        <w:t xml:space="preserve">&lt;LoginName&gt; </w:t>
      </w:r>
      <w:r w:rsidR="00B67C93" w:rsidRPr="00B67C93">
        <w:rPr>
          <w:rFonts w:hint="eastAsia"/>
        </w:rPr>
        <w:t>和</w:t>
      </w:r>
      <w:r w:rsidR="00B67C93" w:rsidRPr="00B67C93">
        <w:rPr>
          <w:rFonts w:hint="eastAsia"/>
        </w:rPr>
        <w:t>&lt;Password&gt;</w:t>
      </w:r>
    </w:p>
    <w:p w:rsidR="00580786" w:rsidRPr="00B67C93" w:rsidRDefault="00580786" w:rsidP="00B67C93">
      <w:pPr>
        <w:ind w:leftChars="250" w:left="525"/>
      </w:pPr>
      <w:r w:rsidRPr="00580786">
        <w:rPr>
          <w:rFonts w:hint="eastAsia"/>
        </w:rPr>
        <w:t>这种信息可以使用命令或者在文件</w:t>
      </w:r>
      <w:r w:rsidRPr="00580786">
        <w:rPr>
          <w:rFonts w:hint="eastAsia"/>
        </w:rPr>
        <w:t>(</w:t>
      </w:r>
      <w:r w:rsidRPr="00580786">
        <w:t>/etc/iscsi/nodes/</w:t>
      </w:r>
      <w:r w:rsidR="00B67C93">
        <w:rPr>
          <w:rFonts w:hint="eastAsia"/>
        </w:rPr>
        <w:t>&lt;targetName&gt;</w:t>
      </w:r>
      <w:r w:rsidRPr="00580786">
        <w:rPr>
          <w:rFonts w:hint="eastAsia"/>
        </w:rPr>
        <w:t>/defalt)</w:t>
      </w:r>
      <w:r w:rsidRPr="00580786">
        <w:rPr>
          <w:rFonts w:hint="eastAsia"/>
        </w:rPr>
        <w:t>中看到。</w:t>
      </w:r>
    </w:p>
    <w:p w:rsidR="00E77C9E" w:rsidRDefault="00E77C9E" w:rsidP="00742B0C">
      <w:pPr>
        <w:pStyle w:val="Alt-W"/>
        <w:ind w:firstLineChars="150" w:firstLine="316"/>
        <w:rPr>
          <w:b/>
          <w:sz w:val="21"/>
          <w:szCs w:val="21"/>
        </w:rPr>
      </w:pPr>
      <w:r>
        <w:rPr>
          <w:rFonts w:hint="eastAsia"/>
          <w:b/>
          <w:sz w:val="21"/>
          <w:szCs w:val="21"/>
        </w:rPr>
        <w:t xml:space="preserve"># </w:t>
      </w:r>
      <w:r w:rsidRPr="00E77C9E">
        <w:rPr>
          <w:b/>
          <w:sz w:val="21"/>
          <w:szCs w:val="21"/>
        </w:rPr>
        <w:t>lio_node --setchapauth test</w:t>
      </w:r>
      <w:proofErr w:type="gramStart"/>
      <w:r w:rsidRPr="00E77C9E">
        <w:rPr>
          <w:b/>
          <w:sz w:val="21"/>
          <w:szCs w:val="21"/>
        </w:rPr>
        <w:t>:123456:loop0</w:t>
      </w:r>
      <w:proofErr w:type="gramEnd"/>
      <w:r w:rsidRPr="00E77C9E">
        <w:rPr>
          <w:b/>
          <w:sz w:val="21"/>
          <w:szCs w:val="21"/>
        </w:rPr>
        <w:t xml:space="preserve"> 1 iqn.1993-08.org.debian:01:fcc9228c36cc nbs netease</w:t>
      </w:r>
    </w:p>
    <w:p w:rsidR="00BA6F8E" w:rsidRPr="00A26BB1" w:rsidRDefault="00BA6F8E" w:rsidP="003F7833">
      <w:pPr>
        <w:pStyle w:val="af5"/>
        <w:numPr>
          <w:ilvl w:val="0"/>
          <w:numId w:val="22"/>
        </w:numPr>
        <w:ind w:firstLineChars="0"/>
      </w:pPr>
      <w:r>
        <w:rPr>
          <w:rFonts w:hint="eastAsia"/>
        </w:rPr>
        <w:t>设置</w:t>
      </w:r>
      <w:r>
        <w:rPr>
          <w:rFonts w:hint="eastAsia"/>
        </w:rPr>
        <w:t>TPG</w:t>
      </w:r>
      <w:r>
        <w:rPr>
          <w:rFonts w:hint="eastAsia"/>
        </w:rPr>
        <w:t>的属性</w:t>
      </w:r>
    </w:p>
    <w:p w:rsidR="00BA6F8E" w:rsidRDefault="00BA6F8E" w:rsidP="00BA6F8E">
      <w:pPr>
        <w:pStyle w:val="af5"/>
        <w:ind w:left="420" w:firstLineChars="0" w:firstLine="0"/>
        <w:rPr>
          <w:szCs w:val="21"/>
        </w:rPr>
      </w:pPr>
      <w:r>
        <w:rPr>
          <w:rFonts w:hint="eastAsia"/>
        </w:rPr>
        <w:t>设置</w:t>
      </w:r>
      <w:r>
        <w:rPr>
          <w:rFonts w:hint="eastAsia"/>
        </w:rPr>
        <w:t>TPG</w:t>
      </w:r>
      <w:r>
        <w:rPr>
          <w:rFonts w:hint="eastAsia"/>
        </w:rPr>
        <w:t>的属性为</w:t>
      </w:r>
      <w:r w:rsidRPr="00A26BB1">
        <w:rPr>
          <w:szCs w:val="21"/>
        </w:rPr>
        <w:t>cache_dynamic_acls</w:t>
      </w:r>
    </w:p>
    <w:p w:rsidR="00BA6F8E" w:rsidRPr="00BA6F8E" w:rsidRDefault="00BA6F8E" w:rsidP="00BA6F8E">
      <w:pPr>
        <w:ind w:firstLineChars="200" w:firstLine="420"/>
        <w:rPr>
          <w:rFonts w:ascii="黑体" w:eastAsia="黑体" w:hAnsi="黑体"/>
        </w:rPr>
      </w:pPr>
      <w:r w:rsidRPr="00BA6F8E">
        <w:rPr>
          <w:rFonts w:ascii="黑体" w:eastAsia="黑体" w:hAnsi="黑体"/>
        </w:rPr>
        <w:t>lio_</w:t>
      </w:r>
      <w:proofErr w:type="gramStart"/>
      <w:r w:rsidRPr="00BA6F8E">
        <w:rPr>
          <w:rFonts w:ascii="黑体" w:eastAsia="黑体" w:hAnsi="黑体"/>
        </w:rPr>
        <w:t>node  --</w:t>
      </w:r>
      <w:proofErr w:type="gramEnd"/>
      <w:r w:rsidRPr="00BA6F8E">
        <w:rPr>
          <w:rFonts w:ascii="黑体" w:eastAsia="黑体" w:hAnsi="黑体"/>
        </w:rPr>
        <w:t>settpgattr=TARGET_IQN TPGT &lt;ATTRIB&gt; &lt;VALUE&gt;</w:t>
      </w:r>
    </w:p>
    <w:p w:rsidR="00BA6F8E" w:rsidRPr="00BA6F8E" w:rsidRDefault="00BA6F8E" w:rsidP="00BA6F8E">
      <w:pPr>
        <w:pStyle w:val="Alt-W"/>
        <w:ind w:left="0" w:firstLineChars="200" w:firstLine="422"/>
        <w:rPr>
          <w:b/>
          <w:sz w:val="21"/>
          <w:szCs w:val="21"/>
        </w:rPr>
      </w:pPr>
      <w:r w:rsidRPr="00BA6F8E">
        <w:rPr>
          <w:b/>
          <w:sz w:val="21"/>
          <w:szCs w:val="21"/>
        </w:rPr>
        <w:t>lio_node --settpgattr=test</w:t>
      </w:r>
      <w:proofErr w:type="gramStart"/>
      <w:r w:rsidRPr="00BA6F8E">
        <w:rPr>
          <w:b/>
          <w:sz w:val="21"/>
          <w:szCs w:val="21"/>
        </w:rPr>
        <w:t>:123456:loop0</w:t>
      </w:r>
      <w:proofErr w:type="gramEnd"/>
      <w:r w:rsidRPr="00BA6F8E">
        <w:rPr>
          <w:b/>
          <w:sz w:val="21"/>
          <w:szCs w:val="21"/>
        </w:rPr>
        <w:t xml:space="preserve"> 1 cache_dynamic_acls 0</w:t>
      </w:r>
    </w:p>
    <w:p w:rsidR="00BA6F8E" w:rsidRDefault="00BA6F8E" w:rsidP="003F7833">
      <w:pPr>
        <w:pStyle w:val="af5"/>
        <w:numPr>
          <w:ilvl w:val="0"/>
          <w:numId w:val="22"/>
        </w:numPr>
        <w:ind w:firstLineChars="0"/>
      </w:pPr>
      <w:r>
        <w:rPr>
          <w:rFonts w:hint="eastAsia"/>
        </w:rPr>
        <w:t>允许</w:t>
      </w:r>
      <w:r w:rsidRPr="00A0797E">
        <w:t>Initiator</w:t>
      </w:r>
      <w:r w:rsidRPr="00A0797E">
        <w:rPr>
          <w:rFonts w:hint="eastAsia"/>
        </w:rPr>
        <w:t>登陆</w:t>
      </w:r>
      <w:r>
        <w:rPr>
          <w:rFonts w:hint="eastAsia"/>
        </w:rPr>
        <w:t>：</w:t>
      </w:r>
    </w:p>
    <w:p w:rsidR="00BA6F8E" w:rsidRPr="00490EA4" w:rsidRDefault="00BA6F8E" w:rsidP="00BA6F8E">
      <w:pPr>
        <w:ind w:firstLineChars="200" w:firstLine="420"/>
        <w:rPr>
          <w:rFonts w:ascii="黑体" w:eastAsia="黑体" w:hAnsi="黑体"/>
        </w:rPr>
      </w:pPr>
      <w:r w:rsidRPr="00490EA4">
        <w:rPr>
          <w:rFonts w:ascii="黑体" w:eastAsia="黑体" w:hAnsi="黑体"/>
        </w:rPr>
        <w:t xml:space="preserve">lio_node </w:t>
      </w:r>
      <w:r w:rsidRPr="00490EA4">
        <w:rPr>
          <w:rFonts w:ascii="黑体" w:eastAsia="黑体" w:hAnsi="黑体" w:hint="eastAsia"/>
        </w:rPr>
        <w:t>--</w:t>
      </w:r>
      <w:r w:rsidRPr="00490EA4">
        <w:rPr>
          <w:rFonts w:ascii="黑体" w:eastAsia="黑体" w:hAnsi="黑体"/>
        </w:rPr>
        <w:t>enabletpg &lt;TargetIQN&gt; &lt;TPG#&gt;</w:t>
      </w:r>
    </w:p>
    <w:p w:rsidR="00BA6F8E" w:rsidRPr="00247E90" w:rsidRDefault="00BA6F8E" w:rsidP="00247E90">
      <w:pPr>
        <w:ind w:firstLineChars="200" w:firstLine="422"/>
        <w:rPr>
          <w:b/>
          <w:color w:val="000000" w:themeColor="text1"/>
        </w:rPr>
      </w:pPr>
      <w:r w:rsidRPr="00490EA4">
        <w:rPr>
          <w:b/>
          <w:color w:val="000000" w:themeColor="text1"/>
        </w:rPr>
        <w:t># lio_node --enabletpg com.netease 1</w:t>
      </w:r>
    </w:p>
    <w:p w:rsidR="008C170B" w:rsidRPr="00F07EE4" w:rsidRDefault="00E75046" w:rsidP="008C170B">
      <w:pPr>
        <w:pStyle w:val="3"/>
        <w:numPr>
          <w:ilvl w:val="2"/>
          <w:numId w:val="1"/>
        </w:numPr>
        <w:ind w:left="794"/>
        <w:rPr>
          <w:rFonts w:asciiTheme="minorEastAsia" w:eastAsiaTheme="minorEastAsia" w:hAnsiTheme="minorEastAsia"/>
          <w:szCs w:val="24"/>
        </w:rPr>
      </w:pPr>
      <w:bookmarkStart w:id="77" w:name="_Toc358396310"/>
      <w:r w:rsidRPr="00F07EE4">
        <w:rPr>
          <w:rFonts w:asciiTheme="minorEastAsia" w:eastAsiaTheme="minorEastAsia" w:hAnsiTheme="minorEastAsia" w:hint="eastAsia"/>
          <w:szCs w:val="24"/>
        </w:rPr>
        <w:lastRenderedPageBreak/>
        <w:t>输出一个target步骤</w:t>
      </w:r>
      <w:bookmarkEnd w:id="77"/>
    </w:p>
    <w:p w:rsidR="008C170B" w:rsidRDefault="008C170B" w:rsidP="008C170B">
      <w:pPr>
        <w:pStyle w:val="Alt-W"/>
        <w:rPr>
          <w:sz w:val="21"/>
          <w:szCs w:val="21"/>
        </w:rPr>
      </w:pPr>
      <w:r w:rsidRPr="00E75046">
        <w:rPr>
          <w:rFonts w:hint="eastAsia"/>
          <w:sz w:val="21"/>
          <w:szCs w:val="21"/>
        </w:rPr>
        <w:t>总的来说</w:t>
      </w:r>
    </w:p>
    <w:p w:rsidR="008C170B" w:rsidRPr="008C170B" w:rsidRDefault="008C170B" w:rsidP="003F7833">
      <w:pPr>
        <w:pStyle w:val="Alt-W"/>
        <w:numPr>
          <w:ilvl w:val="0"/>
          <w:numId w:val="23"/>
        </w:numPr>
        <w:rPr>
          <w:sz w:val="21"/>
          <w:szCs w:val="21"/>
        </w:rPr>
      </w:pPr>
      <w:r w:rsidRPr="00E75046">
        <w:rPr>
          <w:rFonts w:hint="eastAsia"/>
          <w:sz w:val="21"/>
          <w:szCs w:val="21"/>
        </w:rPr>
        <w:t>输出一个可以被访问的</w:t>
      </w:r>
      <w:r>
        <w:rPr>
          <w:rFonts w:hint="eastAsia"/>
          <w:sz w:val="21"/>
          <w:szCs w:val="21"/>
        </w:rPr>
        <w:t>、没有</w:t>
      </w:r>
      <w:r>
        <w:rPr>
          <w:rFonts w:hint="eastAsia"/>
          <w:sz w:val="21"/>
          <w:szCs w:val="21"/>
        </w:rPr>
        <w:t>CHAP</w:t>
      </w:r>
      <w:r>
        <w:rPr>
          <w:rFonts w:hint="eastAsia"/>
          <w:sz w:val="21"/>
          <w:szCs w:val="21"/>
        </w:rPr>
        <w:t>验证的</w:t>
      </w:r>
      <w:r w:rsidRPr="00E75046">
        <w:rPr>
          <w:rFonts w:hint="eastAsia"/>
          <w:sz w:val="21"/>
          <w:szCs w:val="21"/>
        </w:rPr>
        <w:t>target</w:t>
      </w:r>
      <w:r w:rsidRPr="00E75046">
        <w:rPr>
          <w:rFonts w:hint="eastAsia"/>
          <w:sz w:val="21"/>
          <w:szCs w:val="21"/>
        </w:rPr>
        <w:t>需要下面几个步骤</w:t>
      </w:r>
    </w:p>
    <w:p w:rsidR="00E75046" w:rsidRPr="00E75046" w:rsidRDefault="00006ECE" w:rsidP="00E75046">
      <w:pPr>
        <w:pStyle w:val="Alt-W"/>
      </w:pPr>
      <w:r w:rsidRPr="00006ECE">
        <w:rPr>
          <w:color w:val="000000"/>
          <w:sz w:val="21"/>
          <w:szCs w:val="21"/>
        </w:rPr>
      </w:r>
      <w:r w:rsidRPr="00006ECE">
        <w:rPr>
          <w:color w:val="000000"/>
          <w:sz w:val="21"/>
          <w:szCs w:val="21"/>
        </w:rPr>
        <w:pict>
          <v:shape id="_x0000_s2055" type="#_x0000_t202" style="width:451.65pt;height:287.25pt;mso-position-horizontal-relative:char;mso-position-vertical-relative:line;mso-width-relative:margin;mso-height-relative:margin">
            <v:textbox style="mso-next-textbox:#_x0000_s2055">
              <w:txbxContent>
                <w:p w:rsidR="00105912" w:rsidRPr="008C170B" w:rsidRDefault="00105912" w:rsidP="008C170B">
                  <w:pPr>
                    <w:rPr>
                      <w:b/>
                      <w:szCs w:val="21"/>
                    </w:rPr>
                  </w:pPr>
                  <w:proofErr w:type="gramStart"/>
                  <w:r w:rsidRPr="008C170B">
                    <w:rPr>
                      <w:b/>
                      <w:szCs w:val="21"/>
                    </w:rPr>
                    <w:t>#!/</w:t>
                  </w:r>
                  <w:proofErr w:type="gramEnd"/>
                  <w:r w:rsidRPr="008C170B">
                    <w:rPr>
                      <w:b/>
                      <w:szCs w:val="21"/>
                    </w:rPr>
                    <w:t>bin/bash</w:t>
                  </w:r>
                </w:p>
                <w:p w:rsidR="00105912" w:rsidRPr="008C170B" w:rsidRDefault="00105912" w:rsidP="008C170B">
                  <w:pPr>
                    <w:rPr>
                      <w:b/>
                      <w:szCs w:val="21"/>
                    </w:rPr>
                  </w:pPr>
                </w:p>
                <w:p w:rsidR="00105912" w:rsidRPr="008C170B" w:rsidRDefault="00105912" w:rsidP="008C170B">
                  <w:pPr>
                    <w:rPr>
                      <w:b/>
                      <w:szCs w:val="21"/>
                    </w:rPr>
                  </w:pPr>
                  <w:r w:rsidRPr="008C170B">
                    <w:rPr>
                      <w:b/>
                      <w:szCs w:val="21"/>
                    </w:rPr>
                    <w:t>device=$1</w:t>
                  </w:r>
                  <w:r>
                    <w:rPr>
                      <w:rFonts w:hint="eastAsia"/>
                      <w:b/>
                      <w:szCs w:val="21"/>
                    </w:rPr>
                    <w:t xml:space="preserve"> # </w:t>
                  </w:r>
                  <w:r>
                    <w:rPr>
                      <w:rFonts w:hint="eastAsia"/>
                      <w:b/>
                      <w:szCs w:val="21"/>
                    </w:rPr>
                    <w:t>设备名</w:t>
                  </w:r>
                </w:p>
                <w:p w:rsidR="00105912" w:rsidRPr="008C170B" w:rsidRDefault="00105912" w:rsidP="008C170B">
                  <w:pPr>
                    <w:rPr>
                      <w:b/>
                      <w:szCs w:val="21"/>
                    </w:rPr>
                  </w:pPr>
                  <w:proofErr w:type="gramStart"/>
                  <w:r w:rsidRPr="008C170B">
                    <w:rPr>
                      <w:b/>
                      <w:szCs w:val="21"/>
                    </w:rPr>
                    <w:t>targetIQN=</w:t>
                  </w:r>
                  <w:proofErr w:type="gramEnd"/>
                  <w:r w:rsidRPr="008C170B">
                    <w:rPr>
                      <w:b/>
                      <w:szCs w:val="21"/>
                    </w:rPr>
                    <w:t>test:123456:${device}</w:t>
                  </w:r>
                </w:p>
                <w:p w:rsidR="00105912" w:rsidRDefault="00105912" w:rsidP="008C170B">
                  <w:pPr>
                    <w:rPr>
                      <w:b/>
                      <w:szCs w:val="21"/>
                    </w:rPr>
                  </w:pPr>
                  <w:proofErr w:type="gramStart"/>
                  <w:r>
                    <w:rPr>
                      <w:b/>
                      <w:szCs w:val="21"/>
                    </w:rPr>
                    <w:t>lun=</w:t>
                  </w:r>
                  <w:proofErr w:type="gramEnd"/>
                  <w:r>
                    <w:rPr>
                      <w:b/>
                      <w:szCs w:val="21"/>
                    </w:rPr>
                    <w:t>iscsi00</w:t>
                  </w:r>
                </w:p>
                <w:p w:rsidR="00105912" w:rsidRPr="008C170B" w:rsidRDefault="00105912" w:rsidP="008C170B">
                  <w:pPr>
                    <w:rPr>
                      <w:b/>
                      <w:szCs w:val="21"/>
                    </w:rPr>
                  </w:pPr>
                  <w:r>
                    <w:rPr>
                      <w:rFonts w:hint="eastAsia"/>
                      <w:b/>
                      <w:szCs w:val="21"/>
                    </w:rPr>
                    <w:t xml:space="preserve"># </w:t>
                  </w:r>
                  <w:r>
                    <w:rPr>
                      <w:rFonts w:hint="eastAsia"/>
                      <w:b/>
                      <w:szCs w:val="21"/>
                    </w:rPr>
                    <w:t>生成</w:t>
                  </w:r>
                  <w:r>
                    <w:rPr>
                      <w:rFonts w:hint="eastAsia"/>
                      <w:b/>
                      <w:szCs w:val="21"/>
                    </w:rPr>
                    <w:t>Storage Object</w:t>
                  </w:r>
                </w:p>
                <w:p w:rsidR="00105912" w:rsidRDefault="00105912" w:rsidP="008C170B">
                  <w:pPr>
                    <w:rPr>
                      <w:b/>
                      <w:szCs w:val="21"/>
                    </w:rPr>
                  </w:pPr>
                  <w:r w:rsidRPr="008C170B">
                    <w:rPr>
                      <w:b/>
                      <w:szCs w:val="21"/>
                    </w:rPr>
                    <w:t>tcm_node --block iblock_0/test_${device} /dev/${device}</w:t>
                  </w:r>
                </w:p>
                <w:p w:rsidR="00105912" w:rsidRPr="008C170B" w:rsidRDefault="00105912" w:rsidP="008C170B">
                  <w:pPr>
                    <w:rPr>
                      <w:b/>
                      <w:szCs w:val="21"/>
                    </w:rPr>
                  </w:pPr>
                  <w:r>
                    <w:rPr>
                      <w:rFonts w:hint="eastAsia"/>
                      <w:b/>
                      <w:szCs w:val="21"/>
                    </w:rPr>
                    <w:t xml:space="preserve"># </w:t>
                  </w:r>
                  <w:r>
                    <w:rPr>
                      <w:rFonts w:hint="eastAsia"/>
                      <w:b/>
                      <w:szCs w:val="21"/>
                    </w:rPr>
                    <w:t>输出</w:t>
                  </w:r>
                  <w:r>
                    <w:rPr>
                      <w:rFonts w:hint="eastAsia"/>
                      <w:b/>
                      <w:szCs w:val="21"/>
                    </w:rPr>
                    <w:t>target</w:t>
                  </w:r>
                </w:p>
                <w:p w:rsidR="00105912" w:rsidRDefault="00105912" w:rsidP="008C170B">
                  <w:pPr>
                    <w:rPr>
                      <w:b/>
                      <w:szCs w:val="21"/>
                    </w:rPr>
                  </w:pPr>
                  <w:r w:rsidRPr="008C170B">
                    <w:rPr>
                      <w:b/>
                      <w:szCs w:val="21"/>
                    </w:rPr>
                    <w:t>lio_node --addlun test</w:t>
                  </w:r>
                  <w:proofErr w:type="gramStart"/>
                  <w:r w:rsidRPr="008C170B">
                    <w:rPr>
                      <w:b/>
                      <w:szCs w:val="21"/>
                    </w:rPr>
                    <w:t>:123456</w:t>
                  </w:r>
                  <w:proofErr w:type="gramEnd"/>
                  <w:r w:rsidRPr="008C170B">
                    <w:rPr>
                      <w:b/>
                      <w:szCs w:val="21"/>
                    </w:rPr>
                    <w:t>:${device} 1 0 $lun iblock_0/test_${device}</w:t>
                  </w:r>
                </w:p>
                <w:p w:rsidR="00105912" w:rsidRPr="008C170B" w:rsidRDefault="00105912" w:rsidP="008C170B">
                  <w:pPr>
                    <w:rPr>
                      <w:b/>
                      <w:szCs w:val="21"/>
                    </w:rPr>
                  </w:pPr>
                  <w:r>
                    <w:rPr>
                      <w:rFonts w:hint="eastAsia"/>
                      <w:b/>
                      <w:szCs w:val="21"/>
                    </w:rPr>
                    <w:t xml:space="preserve"># </w:t>
                  </w:r>
                  <w:r>
                    <w:rPr>
                      <w:rFonts w:hint="eastAsia"/>
                      <w:b/>
                      <w:szCs w:val="21"/>
                    </w:rPr>
                    <w:t>可以查看已经输出的</w:t>
                  </w:r>
                  <w:r>
                    <w:rPr>
                      <w:rFonts w:hint="eastAsia"/>
                      <w:b/>
                      <w:szCs w:val="21"/>
                    </w:rPr>
                    <w:t>target</w:t>
                  </w:r>
                </w:p>
                <w:p w:rsidR="00105912" w:rsidRDefault="00105912" w:rsidP="008C170B">
                  <w:pPr>
                    <w:rPr>
                      <w:b/>
                      <w:szCs w:val="21"/>
                    </w:rPr>
                  </w:pPr>
                  <w:r w:rsidRPr="008C170B">
                    <w:rPr>
                      <w:b/>
                      <w:szCs w:val="21"/>
                    </w:rPr>
                    <w:t xml:space="preserve">lio_node </w:t>
                  </w:r>
                  <w:r>
                    <w:rPr>
                      <w:b/>
                      <w:szCs w:val="21"/>
                    </w:rPr>
                    <w:t>–</w:t>
                  </w:r>
                  <w:r w:rsidRPr="008C170B">
                    <w:rPr>
                      <w:b/>
                      <w:szCs w:val="21"/>
                    </w:rPr>
                    <w:t>listendpoints</w:t>
                  </w:r>
                </w:p>
                <w:p w:rsidR="00105912" w:rsidRPr="008C170B" w:rsidRDefault="00105912" w:rsidP="008C170B">
                  <w:pPr>
                    <w:rPr>
                      <w:b/>
                      <w:szCs w:val="21"/>
                    </w:rPr>
                  </w:pPr>
                  <w:r>
                    <w:rPr>
                      <w:rFonts w:hint="eastAsia"/>
                      <w:b/>
                      <w:szCs w:val="21"/>
                    </w:rPr>
                    <w:t xml:space="preserve"># </w:t>
                  </w:r>
                  <w:r>
                    <w:rPr>
                      <w:rFonts w:hint="eastAsia"/>
                      <w:b/>
                      <w:szCs w:val="21"/>
                    </w:rPr>
                    <w:t>创建</w:t>
                  </w:r>
                  <w:r>
                    <w:rPr>
                      <w:rFonts w:hint="eastAsia"/>
                      <w:b/>
                      <w:szCs w:val="21"/>
                    </w:rPr>
                    <w:t xml:space="preserve"> network portal</w:t>
                  </w:r>
                </w:p>
                <w:p w:rsidR="00105912" w:rsidRDefault="00105912" w:rsidP="008C170B">
                  <w:pPr>
                    <w:rPr>
                      <w:b/>
                      <w:szCs w:val="21"/>
                    </w:rPr>
                  </w:pPr>
                  <w:r w:rsidRPr="008C170B">
                    <w:rPr>
                      <w:b/>
                      <w:szCs w:val="21"/>
                    </w:rPr>
                    <w:t>lio_node --addnp test</w:t>
                  </w:r>
                  <w:proofErr w:type="gramStart"/>
                  <w:r w:rsidRPr="008C170B">
                    <w:rPr>
                      <w:b/>
                      <w:szCs w:val="21"/>
                    </w:rPr>
                    <w:t>:123456</w:t>
                  </w:r>
                  <w:proofErr w:type="gramEnd"/>
                  <w:r w:rsidRPr="008C170B">
                    <w:rPr>
                      <w:b/>
                      <w:szCs w:val="21"/>
                    </w:rPr>
                    <w:t>:${device} 1 0.0.0.0:3260</w:t>
                  </w:r>
                </w:p>
                <w:p w:rsidR="00105912" w:rsidRDefault="00105912" w:rsidP="008C170B">
                  <w:pPr>
                    <w:autoSpaceDE w:val="0"/>
                    <w:autoSpaceDN w:val="0"/>
                    <w:adjustRightInd w:val="0"/>
                    <w:jc w:val="left"/>
                    <w:rPr>
                      <w:rFonts w:ascii="Calibri-Bold" w:eastAsiaTheme="minorEastAsia" w:hAnsi="Calibri-Bold" w:cs="Calibri-Bold"/>
                      <w:b/>
                      <w:bCs/>
                      <w:color w:val="4F83BE"/>
                      <w:kern w:val="0"/>
                      <w:sz w:val="22"/>
                      <w:szCs w:val="22"/>
                    </w:rPr>
                  </w:pPr>
                  <w:r>
                    <w:rPr>
                      <w:rFonts w:hint="eastAsia"/>
                      <w:b/>
                      <w:szCs w:val="21"/>
                    </w:rPr>
                    <w:t>#</w:t>
                  </w:r>
                  <w:r>
                    <w:rPr>
                      <w:rFonts w:hint="eastAsia"/>
                      <w:b/>
                      <w:szCs w:val="21"/>
                    </w:rPr>
                    <w:t>允许从</w:t>
                  </w:r>
                  <w:r>
                    <w:rPr>
                      <w:rFonts w:hint="eastAsia"/>
                      <w:b/>
                      <w:szCs w:val="21"/>
                    </w:rPr>
                    <w:t xml:space="preserve"> iSCSI initiator </w:t>
                  </w:r>
                  <w:r>
                    <w:rPr>
                      <w:rFonts w:hint="eastAsia"/>
                      <w:b/>
                      <w:szCs w:val="21"/>
                    </w:rPr>
                    <w:t>登陆</w:t>
                  </w:r>
                </w:p>
                <w:p w:rsidR="00105912" w:rsidRPr="008C170B" w:rsidRDefault="00105912" w:rsidP="008C170B">
                  <w:pPr>
                    <w:rPr>
                      <w:b/>
                      <w:szCs w:val="21"/>
                    </w:rPr>
                  </w:pPr>
                  <w:r w:rsidRPr="008C170B">
                    <w:rPr>
                      <w:b/>
                      <w:szCs w:val="21"/>
                    </w:rPr>
                    <w:t>lio_node --enabletpg $targetIQN 1</w:t>
                  </w:r>
                </w:p>
                <w:p w:rsidR="00105912" w:rsidRPr="008C170B" w:rsidRDefault="00105912" w:rsidP="008C170B">
                  <w:pPr>
                    <w:rPr>
                      <w:b/>
                      <w:szCs w:val="21"/>
                    </w:rPr>
                  </w:pPr>
                  <w:r w:rsidRPr="008C170B">
                    <w:rPr>
                      <w:rFonts w:hint="eastAsia"/>
                      <w:b/>
                      <w:szCs w:val="21"/>
                    </w:rPr>
                    <w:t># demo</w:t>
                  </w:r>
                  <w:r w:rsidRPr="008C170B">
                    <w:rPr>
                      <w:rFonts w:hint="eastAsia"/>
                      <w:b/>
                      <w:szCs w:val="21"/>
                    </w:rPr>
                    <w:t>模式</w:t>
                  </w:r>
                </w:p>
                <w:p w:rsidR="00105912" w:rsidRPr="008C170B" w:rsidRDefault="00105912" w:rsidP="008C170B">
                  <w:pPr>
                    <w:rPr>
                      <w:b/>
                      <w:szCs w:val="21"/>
                    </w:rPr>
                  </w:pPr>
                  <w:r w:rsidRPr="008C170B">
                    <w:rPr>
                      <w:b/>
                      <w:szCs w:val="21"/>
                    </w:rPr>
                    <w:t>lio_node --demomode $targetIQN 1</w:t>
                  </w:r>
                </w:p>
                <w:p w:rsidR="00105912" w:rsidRPr="008C170B" w:rsidRDefault="00105912" w:rsidP="008C170B">
                  <w:pPr>
                    <w:rPr>
                      <w:b/>
                      <w:szCs w:val="21"/>
                    </w:rPr>
                  </w:pPr>
                  <w:r w:rsidRPr="008C170B">
                    <w:rPr>
                      <w:rFonts w:hint="eastAsia"/>
                      <w:b/>
                      <w:szCs w:val="21"/>
                    </w:rPr>
                    <w:t xml:space="preserve"># </w:t>
                  </w:r>
                  <w:r w:rsidRPr="008C170B">
                    <w:rPr>
                      <w:rFonts w:hint="eastAsia"/>
                      <w:b/>
                      <w:szCs w:val="21"/>
                    </w:rPr>
                    <w:t>去掉验证</w:t>
                  </w:r>
                </w:p>
                <w:p w:rsidR="00105912" w:rsidRPr="008C170B" w:rsidRDefault="00105912" w:rsidP="008C170B">
                  <w:pPr>
                    <w:rPr>
                      <w:b/>
                      <w:szCs w:val="21"/>
                    </w:rPr>
                  </w:pPr>
                  <w:r w:rsidRPr="008C170B">
                    <w:rPr>
                      <w:b/>
                      <w:szCs w:val="21"/>
                    </w:rPr>
                    <w:t>lio_node --disableauth $targetIQN 1</w:t>
                  </w:r>
                </w:p>
                <w:p w:rsidR="00105912" w:rsidRPr="008C170B" w:rsidRDefault="00105912" w:rsidP="008C170B">
                  <w:pPr>
                    <w:rPr>
                      <w:b/>
                      <w:szCs w:val="21"/>
                    </w:rPr>
                  </w:pPr>
                  <w:r w:rsidRPr="008C170B">
                    <w:rPr>
                      <w:rFonts w:hint="eastAsia"/>
                      <w:b/>
                      <w:szCs w:val="21"/>
                    </w:rPr>
                    <w:t xml:space="preserve"># </w:t>
                  </w:r>
                  <w:r w:rsidRPr="008C170B">
                    <w:rPr>
                      <w:rFonts w:hint="eastAsia"/>
                      <w:b/>
                      <w:szCs w:val="21"/>
                    </w:rPr>
                    <w:t>去掉写保护</w:t>
                  </w:r>
                </w:p>
                <w:p w:rsidR="00105912" w:rsidRPr="00E75046" w:rsidRDefault="00105912" w:rsidP="008C170B">
                  <w:r w:rsidRPr="008C170B">
                    <w:rPr>
                      <w:b/>
                      <w:szCs w:val="21"/>
                    </w:rPr>
                    <w:t>lio_node --settpgattr=$</w:t>
                  </w:r>
                  <w:proofErr w:type="gramStart"/>
                  <w:r w:rsidRPr="008C170B">
                    <w:rPr>
                      <w:b/>
                      <w:szCs w:val="21"/>
                    </w:rPr>
                    <w:t>targetIQN  1</w:t>
                  </w:r>
                  <w:proofErr w:type="gramEnd"/>
                  <w:r w:rsidRPr="008C170B">
                    <w:rPr>
                      <w:b/>
                      <w:szCs w:val="21"/>
                    </w:rPr>
                    <w:t xml:space="preserve"> demo_mode_write_protect 0</w:t>
                  </w:r>
                </w:p>
              </w:txbxContent>
            </v:textbox>
            <w10:wrap type="none"/>
            <w10:anchorlock/>
          </v:shape>
        </w:pict>
      </w:r>
    </w:p>
    <w:p w:rsidR="008C170B" w:rsidRPr="008C170B" w:rsidRDefault="008C170B" w:rsidP="003F7833">
      <w:pPr>
        <w:pStyle w:val="Alt-W"/>
        <w:numPr>
          <w:ilvl w:val="0"/>
          <w:numId w:val="23"/>
        </w:numPr>
        <w:rPr>
          <w:sz w:val="21"/>
          <w:szCs w:val="21"/>
        </w:rPr>
      </w:pPr>
      <w:r w:rsidRPr="00E75046">
        <w:rPr>
          <w:rFonts w:hint="eastAsia"/>
          <w:sz w:val="21"/>
          <w:szCs w:val="21"/>
        </w:rPr>
        <w:t>输出一个可以被访问的</w:t>
      </w:r>
      <w:r>
        <w:rPr>
          <w:rFonts w:hint="eastAsia"/>
          <w:sz w:val="21"/>
          <w:szCs w:val="21"/>
        </w:rPr>
        <w:t>、有</w:t>
      </w:r>
      <w:r>
        <w:rPr>
          <w:rFonts w:hint="eastAsia"/>
          <w:sz w:val="21"/>
          <w:szCs w:val="21"/>
        </w:rPr>
        <w:t>CHAP</w:t>
      </w:r>
      <w:r>
        <w:rPr>
          <w:rFonts w:hint="eastAsia"/>
          <w:sz w:val="21"/>
          <w:szCs w:val="21"/>
        </w:rPr>
        <w:t>验证的</w:t>
      </w:r>
      <w:r w:rsidRPr="00E75046">
        <w:rPr>
          <w:rFonts w:hint="eastAsia"/>
          <w:sz w:val="21"/>
          <w:szCs w:val="21"/>
        </w:rPr>
        <w:t>target</w:t>
      </w:r>
      <w:r w:rsidRPr="00E75046">
        <w:rPr>
          <w:rFonts w:hint="eastAsia"/>
          <w:sz w:val="21"/>
          <w:szCs w:val="21"/>
        </w:rPr>
        <w:t>需要下面几个步骤</w:t>
      </w:r>
    </w:p>
    <w:p w:rsidR="00E75046" w:rsidRDefault="00006ECE" w:rsidP="00E75046">
      <w:pPr>
        <w:pStyle w:val="Alt-W"/>
        <w:rPr>
          <w:sz w:val="21"/>
          <w:szCs w:val="21"/>
        </w:rPr>
      </w:pPr>
      <w:r w:rsidRPr="00006ECE">
        <w:rPr>
          <w:color w:val="000000"/>
          <w:sz w:val="21"/>
          <w:szCs w:val="21"/>
        </w:rPr>
      </w:r>
      <w:r w:rsidRPr="00006ECE">
        <w:rPr>
          <w:color w:val="000000"/>
          <w:sz w:val="21"/>
          <w:szCs w:val="21"/>
        </w:rPr>
        <w:pict>
          <v:shape id="_x0000_s2054" type="#_x0000_t202" style="width:451.65pt;height:184.45pt;mso-position-horizontal-relative:char;mso-position-vertical-relative:line;mso-width-relative:margin;mso-height-relative:margin">
            <v:textbox style="mso-next-textbox:#_x0000_s2054">
              <w:txbxContent>
                <w:p w:rsidR="00105912" w:rsidRDefault="00105912" w:rsidP="00BA6F8E">
                  <w:pPr>
                    <w:rPr>
                      <w:b/>
                      <w:szCs w:val="21"/>
                    </w:rPr>
                  </w:pPr>
                  <w:proofErr w:type="gramStart"/>
                  <w:r w:rsidRPr="00BA6F8E">
                    <w:rPr>
                      <w:b/>
                      <w:szCs w:val="21"/>
                    </w:rPr>
                    <w:t>#!/</w:t>
                  </w:r>
                  <w:proofErr w:type="gramEnd"/>
                  <w:r w:rsidRPr="00BA6F8E">
                    <w:rPr>
                      <w:b/>
                      <w:szCs w:val="21"/>
                    </w:rPr>
                    <w:t>bin/bash</w:t>
                  </w:r>
                </w:p>
                <w:p w:rsidR="00105912" w:rsidRPr="00BA6F8E" w:rsidRDefault="00105912" w:rsidP="00BA6F8E">
                  <w:pPr>
                    <w:rPr>
                      <w:b/>
                      <w:szCs w:val="21"/>
                    </w:rPr>
                  </w:pPr>
                  <w:r>
                    <w:rPr>
                      <w:rFonts w:hint="eastAsia"/>
                      <w:b/>
                      <w:szCs w:val="21"/>
                    </w:rPr>
                    <w:t xml:space="preserve"># </w:t>
                  </w:r>
                  <w:r>
                    <w:rPr>
                      <w:rFonts w:hint="eastAsia"/>
                      <w:b/>
                      <w:szCs w:val="21"/>
                    </w:rPr>
                    <w:t>生成</w:t>
                  </w:r>
                  <w:r>
                    <w:rPr>
                      <w:rFonts w:hint="eastAsia"/>
                      <w:b/>
                      <w:szCs w:val="21"/>
                    </w:rPr>
                    <w:t>Storage Object</w:t>
                  </w:r>
                </w:p>
                <w:p w:rsidR="00105912" w:rsidRDefault="00105912" w:rsidP="00BA6F8E">
                  <w:pPr>
                    <w:rPr>
                      <w:b/>
                      <w:szCs w:val="21"/>
                    </w:rPr>
                  </w:pPr>
                  <w:r w:rsidRPr="00BA6F8E">
                    <w:rPr>
                      <w:b/>
                      <w:szCs w:val="21"/>
                    </w:rPr>
                    <w:t>tcm_node --block iblock_0/test_loop0 /dev/loop0</w:t>
                  </w:r>
                </w:p>
                <w:p w:rsidR="00105912" w:rsidRPr="00BA6F8E" w:rsidRDefault="00105912" w:rsidP="00BA6F8E">
                  <w:pPr>
                    <w:rPr>
                      <w:b/>
                      <w:szCs w:val="21"/>
                    </w:rPr>
                  </w:pPr>
                  <w:r>
                    <w:rPr>
                      <w:rFonts w:hint="eastAsia"/>
                      <w:b/>
                      <w:szCs w:val="21"/>
                    </w:rPr>
                    <w:t xml:space="preserve"># </w:t>
                  </w:r>
                  <w:r>
                    <w:rPr>
                      <w:rFonts w:hint="eastAsia"/>
                      <w:b/>
                      <w:szCs w:val="21"/>
                    </w:rPr>
                    <w:t>输出</w:t>
                  </w:r>
                  <w:r>
                    <w:rPr>
                      <w:rFonts w:hint="eastAsia"/>
                      <w:b/>
                      <w:szCs w:val="21"/>
                    </w:rPr>
                    <w:t>target</w:t>
                  </w:r>
                </w:p>
                <w:p w:rsidR="00105912" w:rsidRDefault="00105912" w:rsidP="00BA6F8E">
                  <w:pPr>
                    <w:rPr>
                      <w:b/>
                      <w:szCs w:val="21"/>
                    </w:rPr>
                  </w:pPr>
                  <w:r w:rsidRPr="00BA6F8E">
                    <w:rPr>
                      <w:b/>
                      <w:szCs w:val="21"/>
                    </w:rPr>
                    <w:t>lio_node --addlun test</w:t>
                  </w:r>
                  <w:proofErr w:type="gramStart"/>
                  <w:r w:rsidRPr="00BA6F8E">
                    <w:rPr>
                      <w:b/>
                      <w:szCs w:val="21"/>
                    </w:rPr>
                    <w:t>:123456:loop0</w:t>
                  </w:r>
                  <w:proofErr w:type="gramEnd"/>
                  <w:r w:rsidRPr="00BA6F8E">
                    <w:rPr>
                      <w:b/>
                      <w:szCs w:val="21"/>
                    </w:rPr>
                    <w:t xml:space="preserve"> 1 0 iscsi00 iblock_0/test_loop0</w:t>
                  </w:r>
                </w:p>
                <w:p w:rsidR="00105912" w:rsidRPr="00BA6F8E" w:rsidRDefault="00105912" w:rsidP="00BA6F8E">
                  <w:pPr>
                    <w:rPr>
                      <w:b/>
                      <w:szCs w:val="21"/>
                    </w:rPr>
                  </w:pPr>
                  <w:r>
                    <w:rPr>
                      <w:rFonts w:hint="eastAsia"/>
                      <w:b/>
                      <w:szCs w:val="21"/>
                    </w:rPr>
                    <w:t xml:space="preserve"># </w:t>
                  </w:r>
                  <w:r>
                    <w:rPr>
                      <w:rFonts w:hint="eastAsia"/>
                      <w:b/>
                      <w:szCs w:val="21"/>
                    </w:rPr>
                    <w:t>创建</w:t>
                  </w:r>
                  <w:r>
                    <w:rPr>
                      <w:rFonts w:hint="eastAsia"/>
                      <w:b/>
                      <w:szCs w:val="21"/>
                    </w:rPr>
                    <w:t xml:space="preserve"> network portal</w:t>
                  </w:r>
                </w:p>
                <w:p w:rsidR="00105912" w:rsidRDefault="00105912" w:rsidP="00BA6F8E">
                  <w:pPr>
                    <w:rPr>
                      <w:b/>
                      <w:szCs w:val="21"/>
                    </w:rPr>
                  </w:pPr>
                  <w:r w:rsidRPr="00BA6F8E">
                    <w:rPr>
                      <w:b/>
                      <w:szCs w:val="21"/>
                    </w:rPr>
                    <w:t>lio_node --addnp test</w:t>
                  </w:r>
                  <w:proofErr w:type="gramStart"/>
                  <w:r w:rsidRPr="00BA6F8E">
                    <w:rPr>
                      <w:b/>
                      <w:szCs w:val="21"/>
                    </w:rPr>
                    <w:t>:123456:loop0</w:t>
                  </w:r>
                  <w:proofErr w:type="gramEnd"/>
                  <w:r w:rsidRPr="00BA6F8E">
                    <w:rPr>
                      <w:b/>
                      <w:szCs w:val="21"/>
                    </w:rPr>
                    <w:t xml:space="preserve"> 1 0.0.0.0:3260</w:t>
                  </w:r>
                </w:p>
                <w:p w:rsidR="00105912" w:rsidRPr="00BA6F8E" w:rsidRDefault="00105912" w:rsidP="00BA6F8E">
                  <w:pPr>
                    <w:rPr>
                      <w:b/>
                      <w:szCs w:val="21"/>
                    </w:rPr>
                  </w:pPr>
                  <w:r>
                    <w:rPr>
                      <w:rFonts w:hint="eastAsia"/>
                      <w:b/>
                      <w:szCs w:val="21"/>
                    </w:rPr>
                    <w:t xml:space="preserve"># </w:t>
                  </w:r>
                  <w:r>
                    <w:rPr>
                      <w:rFonts w:hint="eastAsia"/>
                      <w:b/>
                      <w:szCs w:val="21"/>
                    </w:rPr>
                    <w:t>打开验证</w:t>
                  </w:r>
                </w:p>
                <w:p w:rsidR="00105912" w:rsidRDefault="00105912" w:rsidP="00BA6F8E">
                  <w:pPr>
                    <w:rPr>
                      <w:b/>
                      <w:szCs w:val="21"/>
                    </w:rPr>
                  </w:pPr>
                  <w:r w:rsidRPr="00BA6F8E">
                    <w:rPr>
                      <w:b/>
                      <w:szCs w:val="21"/>
                    </w:rPr>
                    <w:t>lio_node --enableauth test</w:t>
                  </w:r>
                  <w:proofErr w:type="gramStart"/>
                  <w:r w:rsidRPr="00BA6F8E">
                    <w:rPr>
                      <w:b/>
                      <w:szCs w:val="21"/>
                    </w:rPr>
                    <w:t>:123456:loop0</w:t>
                  </w:r>
                  <w:proofErr w:type="gramEnd"/>
                  <w:r w:rsidRPr="00BA6F8E">
                    <w:rPr>
                      <w:b/>
                      <w:szCs w:val="21"/>
                    </w:rPr>
                    <w:t xml:space="preserve"> 1</w:t>
                  </w:r>
                </w:p>
                <w:p w:rsidR="00105912" w:rsidRPr="00BA6F8E" w:rsidRDefault="00105912" w:rsidP="00BA6F8E">
                  <w:pPr>
                    <w:rPr>
                      <w:b/>
                      <w:szCs w:val="21"/>
                    </w:rPr>
                  </w:pPr>
                  <w:r>
                    <w:rPr>
                      <w:rFonts w:hint="eastAsia"/>
                      <w:b/>
                      <w:szCs w:val="21"/>
                    </w:rPr>
                    <w:t xml:space="preserve"># </w:t>
                  </w:r>
                  <w:r>
                    <w:rPr>
                      <w:rFonts w:hint="eastAsia"/>
                      <w:b/>
                      <w:szCs w:val="21"/>
                    </w:rPr>
                    <w:t>允许特定的</w:t>
                  </w:r>
                  <w:r>
                    <w:rPr>
                      <w:rFonts w:hint="eastAsia"/>
                      <w:b/>
                      <w:szCs w:val="21"/>
                    </w:rPr>
                    <w:t>initiator</w:t>
                  </w:r>
                  <w:r>
                    <w:rPr>
                      <w:rFonts w:hint="eastAsia"/>
                      <w:b/>
                      <w:szCs w:val="21"/>
                    </w:rPr>
                    <w:t>访问</w:t>
                  </w:r>
                </w:p>
                <w:p w:rsidR="00105912" w:rsidRDefault="00105912" w:rsidP="00BA6F8E">
                  <w:pPr>
                    <w:rPr>
                      <w:b/>
                      <w:szCs w:val="21"/>
                    </w:rPr>
                  </w:pPr>
                  <w:r w:rsidRPr="00BA6F8E">
                    <w:rPr>
                      <w:b/>
                      <w:szCs w:val="21"/>
                    </w:rPr>
                    <w:t>lio_node --addlunacl test</w:t>
                  </w:r>
                  <w:proofErr w:type="gramStart"/>
                  <w:r w:rsidRPr="00BA6F8E">
                    <w:rPr>
                      <w:b/>
                      <w:szCs w:val="21"/>
                    </w:rPr>
                    <w:t>:123456:loop0</w:t>
                  </w:r>
                  <w:proofErr w:type="gramEnd"/>
                  <w:r w:rsidRPr="00BA6F8E">
                    <w:rPr>
                      <w:b/>
                      <w:szCs w:val="21"/>
                    </w:rPr>
                    <w:t xml:space="preserve"> 1 iqn.1993-08.org.debian:01:fcc9228c36cc 0 0</w:t>
                  </w:r>
                </w:p>
                <w:p w:rsidR="00105912" w:rsidRPr="00BA6F8E" w:rsidRDefault="00105912" w:rsidP="00BA6F8E">
                  <w:pPr>
                    <w:rPr>
                      <w:b/>
                      <w:szCs w:val="21"/>
                    </w:rPr>
                  </w:pPr>
                  <w:r>
                    <w:rPr>
                      <w:rFonts w:hint="eastAsia"/>
                      <w:b/>
                      <w:szCs w:val="21"/>
                    </w:rPr>
                    <w:t>#</w:t>
                  </w:r>
                  <w:r>
                    <w:rPr>
                      <w:rFonts w:hint="eastAsia"/>
                      <w:b/>
                      <w:szCs w:val="21"/>
                    </w:rPr>
                    <w:t xml:space="preserve">　设置用户名和密码</w:t>
                  </w:r>
                </w:p>
                <w:p w:rsidR="00105912" w:rsidRPr="00BA6F8E" w:rsidRDefault="00105912" w:rsidP="00BA6F8E">
                  <w:pPr>
                    <w:rPr>
                      <w:b/>
                      <w:szCs w:val="21"/>
                    </w:rPr>
                  </w:pPr>
                  <w:r w:rsidRPr="00BA6F8E">
                    <w:rPr>
                      <w:b/>
                      <w:szCs w:val="21"/>
                    </w:rPr>
                    <w:t>lio_node --setchapauth test</w:t>
                  </w:r>
                  <w:proofErr w:type="gramStart"/>
                  <w:r w:rsidRPr="00BA6F8E">
                    <w:rPr>
                      <w:b/>
                      <w:szCs w:val="21"/>
                    </w:rPr>
                    <w:t>:123456:loop0</w:t>
                  </w:r>
                  <w:proofErr w:type="gramEnd"/>
                  <w:r w:rsidRPr="00BA6F8E">
                    <w:rPr>
                      <w:b/>
                      <w:szCs w:val="21"/>
                    </w:rPr>
                    <w:t xml:space="preserve"> 1 iqn.1993-08.org.debian:01:fcc9228c36cc nbs netease</w:t>
                  </w:r>
                </w:p>
                <w:p w:rsidR="00105912" w:rsidRPr="00BA6F8E" w:rsidRDefault="00105912" w:rsidP="00BA6F8E">
                  <w:pPr>
                    <w:rPr>
                      <w:b/>
                      <w:szCs w:val="21"/>
                    </w:rPr>
                  </w:pPr>
                  <w:r w:rsidRPr="00BA6F8E">
                    <w:rPr>
                      <w:b/>
                      <w:szCs w:val="21"/>
                    </w:rPr>
                    <w:t>lio_node --settpgattr=test</w:t>
                  </w:r>
                  <w:proofErr w:type="gramStart"/>
                  <w:r w:rsidRPr="00BA6F8E">
                    <w:rPr>
                      <w:b/>
                      <w:szCs w:val="21"/>
                    </w:rPr>
                    <w:t>:123456:loop0</w:t>
                  </w:r>
                  <w:proofErr w:type="gramEnd"/>
                  <w:r w:rsidRPr="00BA6F8E">
                    <w:rPr>
                      <w:b/>
                      <w:szCs w:val="21"/>
                    </w:rPr>
                    <w:t xml:space="preserve"> 1 cache_dynamic_acls 0</w:t>
                  </w:r>
                </w:p>
                <w:p w:rsidR="00105912" w:rsidRPr="00BA6F8E" w:rsidRDefault="00105912" w:rsidP="00BA6F8E">
                  <w:r w:rsidRPr="00BA6F8E">
                    <w:rPr>
                      <w:b/>
                      <w:szCs w:val="21"/>
                    </w:rPr>
                    <w:t>lio_node --enabletpg test</w:t>
                  </w:r>
                  <w:proofErr w:type="gramStart"/>
                  <w:r w:rsidRPr="00BA6F8E">
                    <w:rPr>
                      <w:b/>
                      <w:szCs w:val="21"/>
                    </w:rPr>
                    <w:t>:123456:loop0</w:t>
                  </w:r>
                  <w:proofErr w:type="gramEnd"/>
                  <w:r w:rsidRPr="00BA6F8E">
                    <w:rPr>
                      <w:b/>
                      <w:szCs w:val="21"/>
                    </w:rPr>
                    <w:t xml:space="preserve"> 1</w:t>
                  </w:r>
                </w:p>
              </w:txbxContent>
            </v:textbox>
            <w10:wrap type="none"/>
            <w10:anchorlock/>
          </v:shape>
        </w:pict>
      </w:r>
    </w:p>
    <w:p w:rsidR="005261F6" w:rsidRPr="000D0838" w:rsidRDefault="00BA6F8E" w:rsidP="003F7833">
      <w:pPr>
        <w:pStyle w:val="Alt-W"/>
        <w:numPr>
          <w:ilvl w:val="0"/>
          <w:numId w:val="23"/>
        </w:numPr>
        <w:rPr>
          <w:sz w:val="21"/>
          <w:szCs w:val="21"/>
        </w:rPr>
      </w:pPr>
      <w:r>
        <w:rPr>
          <w:rFonts w:hint="eastAsia"/>
          <w:sz w:val="21"/>
          <w:szCs w:val="21"/>
        </w:rPr>
        <w:t>登陆</w:t>
      </w:r>
      <w:r w:rsidRPr="00E75046">
        <w:rPr>
          <w:rFonts w:hint="eastAsia"/>
          <w:sz w:val="21"/>
          <w:szCs w:val="21"/>
        </w:rPr>
        <w:t>一个可以被访问的</w:t>
      </w:r>
      <w:r>
        <w:rPr>
          <w:rFonts w:hint="eastAsia"/>
          <w:sz w:val="21"/>
          <w:szCs w:val="21"/>
        </w:rPr>
        <w:t>、有</w:t>
      </w:r>
      <w:r>
        <w:rPr>
          <w:rFonts w:hint="eastAsia"/>
          <w:sz w:val="21"/>
          <w:szCs w:val="21"/>
        </w:rPr>
        <w:t>CHAP</w:t>
      </w:r>
      <w:r>
        <w:rPr>
          <w:rFonts w:hint="eastAsia"/>
          <w:sz w:val="21"/>
          <w:szCs w:val="21"/>
        </w:rPr>
        <w:t>验证的</w:t>
      </w:r>
      <w:r w:rsidRPr="00E75046">
        <w:rPr>
          <w:rFonts w:hint="eastAsia"/>
          <w:sz w:val="21"/>
          <w:szCs w:val="21"/>
        </w:rPr>
        <w:t>target</w:t>
      </w:r>
      <w:r w:rsidRPr="00E75046">
        <w:rPr>
          <w:rFonts w:hint="eastAsia"/>
          <w:sz w:val="21"/>
          <w:szCs w:val="21"/>
        </w:rPr>
        <w:t>需要下面几个步骤</w:t>
      </w:r>
    </w:p>
    <w:p w:rsidR="00664425" w:rsidRPr="004E0711" w:rsidRDefault="00006ECE" w:rsidP="004E0711">
      <w:pPr>
        <w:pStyle w:val="Alt-W"/>
        <w:ind w:left="704" w:firstLine="0"/>
        <w:rPr>
          <w:sz w:val="21"/>
          <w:szCs w:val="21"/>
        </w:rPr>
      </w:pPr>
      <w:r w:rsidRPr="00006ECE">
        <w:rPr>
          <w:color w:val="000000"/>
          <w:sz w:val="21"/>
          <w:szCs w:val="21"/>
        </w:rPr>
      </w:r>
      <w:r w:rsidRPr="00006ECE">
        <w:rPr>
          <w:color w:val="000000"/>
          <w:sz w:val="21"/>
          <w:szCs w:val="21"/>
        </w:rPr>
        <w:pict>
          <v:shape id="_x0000_s2053" type="#_x0000_t202" style="width:451.65pt;height:157.35pt;mso-position-horizontal-relative:char;mso-position-vertical-relative:line;mso-width-relative:margin;mso-height-relative:margin">
            <v:textbox style="mso-next-textbox:#_x0000_s2053">
              <w:txbxContent>
                <w:p w:rsidR="00105912" w:rsidRDefault="00105912" w:rsidP="005261F6">
                  <w:pPr>
                    <w:pStyle w:val="Alt-W"/>
                    <w:ind w:left="0" w:firstLine="0"/>
                    <w:jc w:val="left"/>
                    <w:rPr>
                      <w:b/>
                      <w:sz w:val="21"/>
                      <w:szCs w:val="21"/>
                    </w:rPr>
                  </w:pPr>
                  <w:proofErr w:type="gramStart"/>
                  <w:r w:rsidRPr="005261F6">
                    <w:rPr>
                      <w:b/>
                      <w:sz w:val="21"/>
                      <w:szCs w:val="21"/>
                    </w:rPr>
                    <w:t>#!/</w:t>
                  </w:r>
                  <w:proofErr w:type="gramEnd"/>
                  <w:r w:rsidRPr="005261F6">
                    <w:rPr>
                      <w:b/>
                      <w:sz w:val="21"/>
                      <w:szCs w:val="21"/>
                    </w:rPr>
                    <w:t>bin/bash</w:t>
                  </w:r>
                </w:p>
                <w:p w:rsidR="00105912" w:rsidRPr="005261F6" w:rsidRDefault="00105912" w:rsidP="005261F6">
                  <w:pPr>
                    <w:pStyle w:val="Alt-W"/>
                    <w:ind w:left="0" w:firstLine="0"/>
                    <w:jc w:val="left"/>
                    <w:rPr>
                      <w:b/>
                      <w:sz w:val="21"/>
                      <w:szCs w:val="21"/>
                    </w:rPr>
                  </w:pPr>
                  <w:r>
                    <w:rPr>
                      <w:rFonts w:hint="eastAsia"/>
                      <w:b/>
                      <w:sz w:val="21"/>
                      <w:szCs w:val="21"/>
                    </w:rPr>
                    <w:t xml:space="preserve"># </w:t>
                  </w:r>
                  <w:r>
                    <w:rPr>
                      <w:rFonts w:hint="eastAsia"/>
                      <w:b/>
                      <w:sz w:val="21"/>
                      <w:szCs w:val="21"/>
                    </w:rPr>
                    <w:t>发现</w:t>
                  </w:r>
                  <w:r>
                    <w:rPr>
                      <w:rFonts w:hint="eastAsia"/>
                      <w:b/>
                      <w:sz w:val="21"/>
                      <w:szCs w:val="21"/>
                    </w:rPr>
                    <w:t>target</w:t>
                  </w:r>
                </w:p>
                <w:p w:rsidR="00105912" w:rsidRPr="005261F6" w:rsidRDefault="00105912" w:rsidP="005261F6">
                  <w:pPr>
                    <w:pStyle w:val="Alt-W"/>
                    <w:ind w:left="0" w:firstLine="0"/>
                    <w:jc w:val="left"/>
                    <w:rPr>
                      <w:b/>
                      <w:sz w:val="21"/>
                      <w:szCs w:val="21"/>
                    </w:rPr>
                  </w:pPr>
                  <w:proofErr w:type="gramStart"/>
                  <w:r w:rsidRPr="005261F6">
                    <w:rPr>
                      <w:b/>
                      <w:sz w:val="21"/>
                      <w:szCs w:val="21"/>
                    </w:rPr>
                    <w:t>iscsiadm</w:t>
                  </w:r>
                  <w:proofErr w:type="gramEnd"/>
                  <w:r w:rsidRPr="005261F6">
                    <w:rPr>
                      <w:b/>
                      <w:sz w:val="21"/>
                      <w:szCs w:val="21"/>
                    </w:rPr>
                    <w:t xml:space="preserve"> -m discovery -t st -p 192.168.146.233:3260</w:t>
                  </w:r>
                </w:p>
                <w:p w:rsidR="00105912" w:rsidRPr="005261F6" w:rsidRDefault="00105912" w:rsidP="005261F6">
                  <w:pPr>
                    <w:pStyle w:val="Alt-W"/>
                    <w:ind w:left="0" w:firstLine="0"/>
                    <w:jc w:val="left"/>
                    <w:rPr>
                      <w:b/>
                      <w:sz w:val="21"/>
                      <w:szCs w:val="21"/>
                    </w:rPr>
                  </w:pPr>
                  <w:proofErr w:type="gramStart"/>
                  <w:r w:rsidRPr="005261F6">
                    <w:rPr>
                      <w:b/>
                      <w:sz w:val="21"/>
                      <w:szCs w:val="21"/>
                    </w:rPr>
                    <w:t>iscsiadm</w:t>
                  </w:r>
                  <w:proofErr w:type="gramEnd"/>
                  <w:r w:rsidRPr="005261F6">
                    <w:rPr>
                      <w:b/>
                      <w:sz w:val="21"/>
                      <w:szCs w:val="21"/>
                    </w:rPr>
                    <w:t xml:space="preserve"> -m node -T test:123456:loop0 --op=update --name=node.session.auth.authmethod --value=CHAP</w:t>
                  </w:r>
                </w:p>
                <w:p w:rsidR="00105912" w:rsidRPr="005261F6" w:rsidRDefault="00105912" w:rsidP="005261F6">
                  <w:pPr>
                    <w:pStyle w:val="Alt-W"/>
                    <w:ind w:left="0" w:firstLine="0"/>
                    <w:jc w:val="left"/>
                    <w:rPr>
                      <w:b/>
                      <w:sz w:val="21"/>
                      <w:szCs w:val="21"/>
                    </w:rPr>
                  </w:pPr>
                  <w:proofErr w:type="gramStart"/>
                  <w:r w:rsidRPr="005261F6">
                    <w:rPr>
                      <w:b/>
                      <w:sz w:val="21"/>
                      <w:szCs w:val="21"/>
                    </w:rPr>
                    <w:t>iscsiadm</w:t>
                  </w:r>
                  <w:proofErr w:type="gramEnd"/>
                  <w:r w:rsidRPr="005261F6">
                    <w:rPr>
                      <w:b/>
                      <w:sz w:val="21"/>
                      <w:szCs w:val="21"/>
                    </w:rPr>
                    <w:t xml:space="preserve"> -m node -T test:123456:loop0 --op=update --name=node.session.auth.username --value=nbs</w:t>
                  </w:r>
                </w:p>
                <w:p w:rsidR="00105912" w:rsidRPr="005261F6" w:rsidRDefault="00105912" w:rsidP="005261F6">
                  <w:pPr>
                    <w:pStyle w:val="Alt-W"/>
                    <w:ind w:left="0" w:firstLine="0"/>
                    <w:jc w:val="left"/>
                    <w:rPr>
                      <w:b/>
                      <w:sz w:val="21"/>
                      <w:szCs w:val="21"/>
                    </w:rPr>
                  </w:pPr>
                  <w:proofErr w:type="gramStart"/>
                  <w:r w:rsidRPr="005261F6">
                    <w:rPr>
                      <w:b/>
                      <w:sz w:val="21"/>
                      <w:szCs w:val="21"/>
                    </w:rPr>
                    <w:t>iscsiadm</w:t>
                  </w:r>
                  <w:proofErr w:type="gramEnd"/>
                  <w:r w:rsidRPr="005261F6">
                    <w:rPr>
                      <w:b/>
                      <w:sz w:val="21"/>
                      <w:szCs w:val="21"/>
                    </w:rPr>
                    <w:t xml:space="preserve"> -m node -T test:123456:loop0 --op=update --name=node.session.auth.password --value=netease</w:t>
                  </w:r>
                </w:p>
                <w:p w:rsidR="00105912" w:rsidRPr="005261F6" w:rsidRDefault="00105912" w:rsidP="005261F6">
                  <w:pPr>
                    <w:pStyle w:val="Alt-W"/>
                    <w:ind w:left="0" w:firstLine="0"/>
                    <w:jc w:val="left"/>
                    <w:rPr>
                      <w:b/>
                      <w:sz w:val="21"/>
                      <w:szCs w:val="21"/>
                    </w:rPr>
                  </w:pPr>
                  <w:proofErr w:type="gramStart"/>
                  <w:r w:rsidRPr="005261F6">
                    <w:rPr>
                      <w:b/>
                      <w:sz w:val="21"/>
                      <w:szCs w:val="21"/>
                    </w:rPr>
                    <w:t>iscsiadm</w:t>
                  </w:r>
                  <w:proofErr w:type="gramEnd"/>
                  <w:r w:rsidRPr="005261F6">
                    <w:rPr>
                      <w:b/>
                      <w:sz w:val="21"/>
                      <w:szCs w:val="21"/>
                    </w:rPr>
                    <w:t xml:space="preserve"> -m node -T test:123456:loop0 -p 192.168.146.233:3260 -l</w:t>
                  </w:r>
                </w:p>
              </w:txbxContent>
            </v:textbox>
            <w10:wrap type="none"/>
            <w10:anchorlock/>
          </v:shape>
        </w:pict>
      </w:r>
    </w:p>
    <w:p w:rsidR="00A35E70" w:rsidRPr="00247E90" w:rsidRDefault="00A35E70" w:rsidP="00F14FAD">
      <w:pPr>
        <w:pStyle w:val="1"/>
        <w:rPr>
          <w:kern w:val="0"/>
          <w:sz w:val="28"/>
          <w:szCs w:val="28"/>
        </w:rPr>
      </w:pPr>
      <w:bookmarkStart w:id="78" w:name="_Toc358396311"/>
      <w:r w:rsidRPr="00247E90">
        <w:rPr>
          <w:rFonts w:hint="eastAsia"/>
          <w:kern w:val="0"/>
          <w:sz w:val="28"/>
          <w:szCs w:val="28"/>
        </w:rPr>
        <w:t>iSCSI initiator</w:t>
      </w:r>
      <w:r w:rsidR="00E82692" w:rsidRPr="00247E90">
        <w:rPr>
          <w:rFonts w:hint="eastAsia"/>
          <w:kern w:val="0"/>
          <w:sz w:val="28"/>
          <w:szCs w:val="28"/>
        </w:rPr>
        <w:t>（</w:t>
      </w:r>
      <w:r w:rsidR="00E82692" w:rsidRPr="00247E90">
        <w:rPr>
          <w:rFonts w:hint="eastAsia"/>
          <w:kern w:val="0"/>
          <w:sz w:val="28"/>
          <w:szCs w:val="28"/>
        </w:rPr>
        <w:t>open-iscsi</w:t>
      </w:r>
      <w:r w:rsidR="00E82692" w:rsidRPr="00247E90">
        <w:rPr>
          <w:rFonts w:hint="eastAsia"/>
          <w:kern w:val="0"/>
          <w:sz w:val="28"/>
          <w:szCs w:val="28"/>
        </w:rPr>
        <w:t>）</w:t>
      </w:r>
      <w:bookmarkEnd w:id="78"/>
    </w:p>
    <w:p w:rsidR="00B77A78" w:rsidRPr="001D5008" w:rsidRDefault="00006ECE" w:rsidP="001D5008">
      <w:hyperlink w:anchor="_open-iscsi协议实现的体系结构" w:history="1">
        <w:r w:rsidR="00B77A78" w:rsidRPr="001D5008">
          <w:rPr>
            <w:rStyle w:val="ab"/>
          </w:rPr>
          <w:t xml:space="preserve">open-iscsi </w:t>
        </w:r>
      </w:hyperlink>
      <w:r w:rsidR="00B77A78" w:rsidRPr="001D5008">
        <w:rPr>
          <w:rFonts w:hint="eastAsia"/>
        </w:rPr>
        <w:t>是</w:t>
      </w:r>
      <w:r w:rsidR="00B77A78" w:rsidRPr="001D5008">
        <w:rPr>
          <w:rFonts w:hint="eastAsia"/>
        </w:rPr>
        <w:t>iSCSI initiator</w:t>
      </w:r>
      <w:r w:rsidR="00B77A78" w:rsidRPr="001D5008">
        <w:rPr>
          <w:rFonts w:hint="eastAsia"/>
        </w:rPr>
        <w:t>的一种实现标准，其命令行工具为</w:t>
      </w:r>
      <w:r w:rsidR="00B77A78" w:rsidRPr="001D5008">
        <w:t>iscsiadm</w:t>
      </w:r>
    </w:p>
    <w:p w:rsidR="00C14DF6" w:rsidRPr="00247E90" w:rsidRDefault="00C14DF6" w:rsidP="00C14DF6">
      <w:pPr>
        <w:pStyle w:val="2"/>
        <w:rPr>
          <w:sz w:val="24"/>
          <w:szCs w:val="24"/>
        </w:rPr>
      </w:pPr>
      <w:bookmarkStart w:id="79" w:name="_Toc358396312"/>
      <w:r w:rsidRPr="00247E90">
        <w:rPr>
          <w:rFonts w:hint="eastAsia"/>
          <w:sz w:val="24"/>
          <w:szCs w:val="24"/>
        </w:rPr>
        <w:t>open-iscsi</w:t>
      </w:r>
      <w:r w:rsidRPr="00247E90">
        <w:rPr>
          <w:rFonts w:hint="eastAsia"/>
          <w:sz w:val="24"/>
          <w:szCs w:val="24"/>
        </w:rPr>
        <w:t>的使用方式</w:t>
      </w:r>
      <w:r w:rsidRPr="00247E90">
        <w:rPr>
          <w:rFonts w:hint="eastAsia"/>
          <w:sz w:val="24"/>
          <w:szCs w:val="24"/>
        </w:rPr>
        <w:t>.</w:t>
      </w:r>
      <w:bookmarkEnd w:id="79"/>
    </w:p>
    <w:p w:rsidR="00FB2B2E" w:rsidRPr="00621161" w:rsidRDefault="00274B0A" w:rsidP="00FB2B2E">
      <w:pPr>
        <w:pStyle w:val="3"/>
        <w:numPr>
          <w:ilvl w:val="2"/>
          <w:numId w:val="1"/>
        </w:numPr>
        <w:rPr>
          <w:rFonts w:asciiTheme="minorEastAsia" w:eastAsiaTheme="minorEastAsia" w:hAnsiTheme="minorEastAsia"/>
          <w:sz w:val="21"/>
          <w:szCs w:val="21"/>
        </w:rPr>
      </w:pPr>
      <w:bookmarkStart w:id="80" w:name="_持久化数据库"/>
      <w:bookmarkStart w:id="81" w:name="_Toc358396313"/>
      <w:bookmarkEnd w:id="80"/>
      <w:r w:rsidRPr="00621161">
        <w:rPr>
          <w:rFonts w:asciiTheme="minorEastAsia" w:eastAsiaTheme="minorEastAsia" w:hAnsiTheme="minorEastAsia" w:hint="eastAsia"/>
          <w:sz w:val="21"/>
          <w:szCs w:val="21"/>
        </w:rPr>
        <w:t>持久化数据库</w:t>
      </w:r>
      <w:bookmarkEnd w:id="81"/>
    </w:p>
    <w:p w:rsidR="00FB2B2E" w:rsidRPr="00621161" w:rsidRDefault="00006ECE" w:rsidP="00FB2B2E">
      <w:pPr>
        <w:pStyle w:val="Alt-W"/>
        <w:rPr>
          <w:sz w:val="21"/>
          <w:szCs w:val="21"/>
        </w:rPr>
      </w:pPr>
      <w:hyperlink w:anchor="_open-iscsi协议实现的体系结构" w:history="1">
        <w:r w:rsidR="00FB2B2E" w:rsidRPr="00621161">
          <w:rPr>
            <w:rStyle w:val="ab"/>
            <w:rFonts w:hint="eastAsia"/>
            <w:sz w:val="21"/>
            <w:szCs w:val="21"/>
          </w:rPr>
          <w:t>open-iscsi</w:t>
        </w:r>
      </w:hyperlink>
      <w:r w:rsidR="00FB2B2E" w:rsidRPr="00621161">
        <w:rPr>
          <w:rFonts w:hint="eastAsia"/>
          <w:sz w:val="21"/>
          <w:szCs w:val="21"/>
        </w:rPr>
        <w:t>有两个持久化数据库，包括</w:t>
      </w:r>
    </w:p>
    <w:p w:rsidR="00FB2B2E" w:rsidRPr="00621161" w:rsidRDefault="00FB2B2E" w:rsidP="003F7833">
      <w:pPr>
        <w:pStyle w:val="Alt-W"/>
        <w:numPr>
          <w:ilvl w:val="0"/>
          <w:numId w:val="8"/>
        </w:numPr>
        <w:rPr>
          <w:sz w:val="21"/>
          <w:szCs w:val="21"/>
        </w:rPr>
      </w:pPr>
      <w:r w:rsidRPr="00621161">
        <w:rPr>
          <w:sz w:val="21"/>
          <w:szCs w:val="21"/>
        </w:rPr>
        <w:t>/etc/iscsi/nodes/</w:t>
      </w:r>
    </w:p>
    <w:p w:rsidR="00FB2B2E" w:rsidRPr="00621161" w:rsidRDefault="00FB2B2E" w:rsidP="003F7833">
      <w:pPr>
        <w:pStyle w:val="Alt-W"/>
        <w:numPr>
          <w:ilvl w:val="0"/>
          <w:numId w:val="8"/>
        </w:numPr>
        <w:rPr>
          <w:sz w:val="21"/>
          <w:szCs w:val="21"/>
        </w:rPr>
      </w:pPr>
      <w:r w:rsidRPr="00621161">
        <w:rPr>
          <w:sz w:val="21"/>
          <w:szCs w:val="21"/>
        </w:rPr>
        <w:t>/etc/iscsi/send_targets</w:t>
      </w:r>
    </w:p>
    <w:p w:rsidR="00B77A78" w:rsidRPr="00621161" w:rsidRDefault="00FB2B2E" w:rsidP="00621161">
      <w:pPr>
        <w:pStyle w:val="Alt-W"/>
        <w:ind w:left="426" w:firstLineChars="150" w:firstLine="315"/>
        <w:rPr>
          <w:sz w:val="21"/>
          <w:szCs w:val="21"/>
        </w:rPr>
      </w:pPr>
      <w:r w:rsidRPr="00621161">
        <w:rPr>
          <w:rFonts w:hint="eastAsia"/>
          <w:sz w:val="21"/>
          <w:szCs w:val="21"/>
        </w:rPr>
        <w:t>这两个目录中的内容是在</w:t>
      </w:r>
      <w:r w:rsidRPr="00621161">
        <w:rPr>
          <w:rFonts w:hint="eastAsia"/>
          <w:sz w:val="21"/>
          <w:szCs w:val="21"/>
        </w:rPr>
        <w:t>target</w:t>
      </w:r>
      <w:r w:rsidRPr="00621161">
        <w:rPr>
          <w:rFonts w:hint="eastAsia"/>
          <w:sz w:val="21"/>
          <w:szCs w:val="21"/>
        </w:rPr>
        <w:t>发现的时候写入的，里面存放着每个</w:t>
      </w:r>
      <w:r w:rsidRPr="00621161">
        <w:rPr>
          <w:rFonts w:hint="eastAsia"/>
          <w:sz w:val="21"/>
          <w:szCs w:val="21"/>
        </w:rPr>
        <w:t>target</w:t>
      </w:r>
      <w:r w:rsidRPr="00621161">
        <w:rPr>
          <w:rFonts w:hint="eastAsia"/>
          <w:sz w:val="21"/>
          <w:szCs w:val="21"/>
        </w:rPr>
        <w:t>的</w:t>
      </w:r>
      <w:r w:rsidRPr="00621161">
        <w:rPr>
          <w:rFonts w:hint="eastAsia"/>
          <w:sz w:val="21"/>
          <w:szCs w:val="21"/>
        </w:rPr>
        <w:t>iSCSI</w:t>
      </w:r>
      <w:r w:rsidRPr="00621161">
        <w:rPr>
          <w:rFonts w:hint="eastAsia"/>
          <w:sz w:val="21"/>
          <w:szCs w:val="21"/>
        </w:rPr>
        <w:t>参数信息。删除持久化信息不会影响已经</w:t>
      </w:r>
      <w:r w:rsidRPr="00621161">
        <w:rPr>
          <w:rFonts w:hint="eastAsia"/>
          <w:sz w:val="21"/>
          <w:szCs w:val="21"/>
        </w:rPr>
        <w:t>login</w:t>
      </w:r>
      <w:r w:rsidRPr="00621161">
        <w:rPr>
          <w:rFonts w:hint="eastAsia"/>
          <w:sz w:val="21"/>
          <w:szCs w:val="21"/>
        </w:rPr>
        <w:t>的</w:t>
      </w:r>
      <w:r w:rsidRPr="00621161">
        <w:rPr>
          <w:rFonts w:hint="eastAsia"/>
          <w:sz w:val="21"/>
          <w:szCs w:val="21"/>
        </w:rPr>
        <w:t>target</w:t>
      </w:r>
      <w:r w:rsidRPr="00621161">
        <w:rPr>
          <w:rFonts w:hint="eastAsia"/>
          <w:sz w:val="21"/>
          <w:szCs w:val="21"/>
        </w:rPr>
        <w:t>。</w:t>
      </w:r>
    </w:p>
    <w:p w:rsidR="00B77A78" w:rsidRPr="00247E90" w:rsidRDefault="00621161" w:rsidP="00B77A78">
      <w:pPr>
        <w:pStyle w:val="2"/>
        <w:rPr>
          <w:sz w:val="24"/>
          <w:szCs w:val="24"/>
        </w:rPr>
      </w:pPr>
      <w:bookmarkStart w:id="82" w:name="_Toc358396314"/>
      <w:r w:rsidRPr="00247E90">
        <w:rPr>
          <w:rFonts w:hint="eastAsia"/>
          <w:sz w:val="24"/>
          <w:szCs w:val="24"/>
        </w:rPr>
        <w:t>初步使用</w:t>
      </w:r>
      <w:bookmarkEnd w:id="82"/>
    </w:p>
    <w:p w:rsidR="00621161" w:rsidRPr="00621161" w:rsidRDefault="00621161" w:rsidP="00621161">
      <w:pPr>
        <w:pStyle w:val="3"/>
        <w:numPr>
          <w:ilvl w:val="2"/>
          <w:numId w:val="1"/>
        </w:numPr>
        <w:rPr>
          <w:rFonts w:asciiTheme="minorEastAsia" w:eastAsiaTheme="minorEastAsia" w:hAnsiTheme="minorEastAsia"/>
        </w:rPr>
      </w:pPr>
      <w:bookmarkStart w:id="83" w:name="_Toc358396315"/>
      <w:r>
        <w:rPr>
          <w:rFonts w:asciiTheme="minorEastAsia" w:eastAsiaTheme="minorEastAsia" w:hAnsiTheme="minorEastAsia" w:hint="eastAsia"/>
        </w:rPr>
        <w:t>发现并登陆target</w:t>
      </w:r>
      <w:bookmarkEnd w:id="83"/>
    </w:p>
    <w:p w:rsidR="00B77A78" w:rsidRPr="00D0681B" w:rsidRDefault="00B77A78" w:rsidP="004E7DBE">
      <w:pPr>
        <w:pStyle w:val="af5"/>
        <w:numPr>
          <w:ilvl w:val="0"/>
          <w:numId w:val="22"/>
        </w:numPr>
        <w:spacing w:afterLines="50" w:line="300" w:lineRule="auto"/>
        <w:ind w:firstLineChars="0"/>
        <w:rPr>
          <w:szCs w:val="21"/>
        </w:rPr>
      </w:pPr>
      <w:r>
        <w:rPr>
          <w:rFonts w:hint="eastAsia"/>
          <w:szCs w:val="21"/>
        </w:rPr>
        <w:t>发现</w:t>
      </w:r>
      <w:r>
        <w:rPr>
          <w:rFonts w:hint="eastAsia"/>
          <w:szCs w:val="21"/>
        </w:rPr>
        <w:t>target</w:t>
      </w:r>
      <w:r w:rsidRPr="00D0681B">
        <w:rPr>
          <w:rFonts w:hint="eastAsia"/>
          <w:szCs w:val="21"/>
        </w:rPr>
        <w:t>：</w:t>
      </w:r>
    </w:p>
    <w:p w:rsidR="00B77A78" w:rsidRPr="00D0681B" w:rsidRDefault="00B77A78" w:rsidP="004E7DBE">
      <w:pPr>
        <w:spacing w:afterLines="50" w:line="300" w:lineRule="auto"/>
        <w:ind w:leftChars="200" w:left="420" w:firstLine="420"/>
        <w:rPr>
          <w:szCs w:val="21"/>
        </w:rPr>
      </w:pPr>
      <w:r w:rsidRPr="00D0681B">
        <w:rPr>
          <w:szCs w:val="21"/>
        </w:rPr>
        <w:t xml:space="preserve"># </w:t>
      </w:r>
      <w:proofErr w:type="gramStart"/>
      <w:r w:rsidRPr="00D0681B">
        <w:rPr>
          <w:szCs w:val="21"/>
        </w:rPr>
        <w:t>iscsiadm</w:t>
      </w:r>
      <w:proofErr w:type="gramEnd"/>
      <w:r w:rsidRPr="00D0681B">
        <w:rPr>
          <w:szCs w:val="21"/>
        </w:rPr>
        <w:t xml:space="preserve"> -m discovery -t sendtargets -p 114.113.199.19:3260</w:t>
      </w:r>
    </w:p>
    <w:p w:rsidR="00B77A78" w:rsidRPr="00D0681B" w:rsidRDefault="00B77A78" w:rsidP="004E7DBE">
      <w:pPr>
        <w:spacing w:afterLines="50" w:line="300" w:lineRule="auto"/>
        <w:ind w:leftChars="200" w:left="420" w:firstLine="420"/>
        <w:rPr>
          <w:szCs w:val="21"/>
        </w:rPr>
      </w:pPr>
      <w:r>
        <w:rPr>
          <w:szCs w:val="21"/>
        </w:rPr>
        <w:t>…</w:t>
      </w:r>
      <w:r>
        <w:rPr>
          <w:rFonts w:hint="eastAsia"/>
          <w:szCs w:val="21"/>
        </w:rPr>
        <w:t>..</w:t>
      </w:r>
    </w:p>
    <w:p w:rsidR="00B77A78" w:rsidRPr="005E38DF" w:rsidRDefault="00B77A78" w:rsidP="004E7DBE">
      <w:pPr>
        <w:spacing w:afterLines="50" w:line="300" w:lineRule="auto"/>
        <w:ind w:leftChars="200" w:left="420" w:firstLine="420"/>
        <w:rPr>
          <w:szCs w:val="21"/>
        </w:rPr>
      </w:pPr>
      <w:r w:rsidRPr="00D0681B">
        <w:rPr>
          <w:szCs w:val="21"/>
        </w:rPr>
        <w:t>114.113.199.19:3260</w:t>
      </w:r>
      <w:proofErr w:type="gramStart"/>
      <w:r w:rsidRPr="00D0681B">
        <w:rPr>
          <w:szCs w:val="21"/>
        </w:rPr>
        <w:t>,1</w:t>
      </w:r>
      <w:proofErr w:type="gramEnd"/>
      <w:r w:rsidRPr="00D0681B">
        <w:rPr>
          <w:szCs w:val="21"/>
        </w:rPr>
        <w:t xml:space="preserve"> com.netease</w:t>
      </w:r>
    </w:p>
    <w:p w:rsidR="00B77A78" w:rsidRDefault="00B77A78" w:rsidP="004E7DBE">
      <w:pPr>
        <w:pStyle w:val="af5"/>
        <w:numPr>
          <w:ilvl w:val="0"/>
          <w:numId w:val="22"/>
        </w:numPr>
        <w:spacing w:afterLines="50" w:line="300" w:lineRule="auto"/>
        <w:ind w:firstLineChars="0"/>
        <w:rPr>
          <w:szCs w:val="21"/>
        </w:rPr>
      </w:pPr>
      <w:r w:rsidRPr="00240708">
        <w:rPr>
          <w:rFonts w:hint="eastAsia"/>
          <w:szCs w:val="21"/>
        </w:rPr>
        <w:t>登陆已发现</w:t>
      </w:r>
      <w:r>
        <w:rPr>
          <w:rFonts w:hint="eastAsia"/>
          <w:szCs w:val="21"/>
        </w:rPr>
        <w:t>target</w:t>
      </w:r>
      <w:r w:rsidRPr="00240708">
        <w:rPr>
          <w:rFonts w:hint="eastAsia"/>
          <w:szCs w:val="21"/>
        </w:rPr>
        <w:t>：</w:t>
      </w:r>
    </w:p>
    <w:p w:rsidR="00B77A78" w:rsidRPr="00240708" w:rsidRDefault="00B77A78" w:rsidP="004E7DBE">
      <w:pPr>
        <w:spacing w:afterLines="50" w:line="300" w:lineRule="auto"/>
        <w:ind w:firstLineChars="200" w:firstLine="420"/>
        <w:rPr>
          <w:color w:val="FF0000"/>
          <w:szCs w:val="21"/>
        </w:rPr>
      </w:pPr>
      <w:r w:rsidRPr="00240708">
        <w:rPr>
          <w:color w:val="FF0000"/>
          <w:szCs w:val="21"/>
        </w:rPr>
        <w:t xml:space="preserve"># </w:t>
      </w:r>
      <w:proofErr w:type="gramStart"/>
      <w:r w:rsidRPr="00240708">
        <w:rPr>
          <w:color w:val="FF0000"/>
          <w:szCs w:val="21"/>
        </w:rPr>
        <w:t>iscsiadm</w:t>
      </w:r>
      <w:proofErr w:type="gramEnd"/>
      <w:r w:rsidRPr="00240708">
        <w:rPr>
          <w:color w:val="FF0000"/>
          <w:szCs w:val="21"/>
        </w:rPr>
        <w:t xml:space="preserve"> -m node -T com.netease -p  114.113.199.19:3260 --login</w:t>
      </w:r>
    </w:p>
    <w:p w:rsidR="00B77A78" w:rsidRPr="00240708" w:rsidRDefault="00B77A78" w:rsidP="004E7DBE">
      <w:pPr>
        <w:spacing w:afterLines="50" w:line="300" w:lineRule="auto"/>
        <w:ind w:firstLineChars="200" w:firstLine="420"/>
        <w:rPr>
          <w:szCs w:val="21"/>
        </w:rPr>
      </w:pPr>
      <w:r w:rsidRPr="00240708">
        <w:rPr>
          <w:szCs w:val="21"/>
        </w:rPr>
        <w:t>Logging in to [iface: default, target: com.netease, portal: 114.113.199.19</w:t>
      </w:r>
      <w:proofErr w:type="gramStart"/>
      <w:r w:rsidRPr="00240708">
        <w:rPr>
          <w:szCs w:val="21"/>
        </w:rPr>
        <w:t>,3260</w:t>
      </w:r>
      <w:proofErr w:type="gramEnd"/>
      <w:r w:rsidRPr="00240708">
        <w:rPr>
          <w:szCs w:val="21"/>
        </w:rPr>
        <w:t>]</w:t>
      </w:r>
    </w:p>
    <w:p w:rsidR="00B77A78" w:rsidRDefault="00B77A78" w:rsidP="004E7DBE">
      <w:pPr>
        <w:pStyle w:val="af5"/>
        <w:spacing w:afterLines="50" w:line="300" w:lineRule="auto"/>
        <w:ind w:left="420" w:firstLineChars="0" w:firstLine="0"/>
        <w:rPr>
          <w:szCs w:val="21"/>
        </w:rPr>
      </w:pPr>
      <w:r w:rsidRPr="00240708">
        <w:rPr>
          <w:szCs w:val="21"/>
        </w:rPr>
        <w:t>Login to [iface: default, target: com.netease, portal: 114.113.199.19</w:t>
      </w:r>
      <w:proofErr w:type="gramStart"/>
      <w:r w:rsidRPr="00240708">
        <w:rPr>
          <w:szCs w:val="21"/>
        </w:rPr>
        <w:t>,3260</w:t>
      </w:r>
      <w:proofErr w:type="gramEnd"/>
      <w:r w:rsidRPr="00240708">
        <w:rPr>
          <w:szCs w:val="21"/>
        </w:rPr>
        <w:t>] successful.</w:t>
      </w:r>
    </w:p>
    <w:p w:rsidR="00B77A78" w:rsidRPr="00240708" w:rsidRDefault="00B77A78" w:rsidP="004E7DBE">
      <w:pPr>
        <w:pStyle w:val="af5"/>
        <w:spacing w:afterLines="50" w:line="300" w:lineRule="auto"/>
        <w:ind w:left="420" w:firstLineChars="0" w:firstLine="0"/>
        <w:rPr>
          <w:szCs w:val="21"/>
        </w:rPr>
      </w:pPr>
      <w:r>
        <w:rPr>
          <w:rFonts w:hint="eastAsia"/>
          <w:szCs w:val="21"/>
        </w:rPr>
        <w:t>或者</w:t>
      </w:r>
      <w:r w:rsidRPr="00240708">
        <w:rPr>
          <w:color w:val="FF0000"/>
          <w:szCs w:val="21"/>
        </w:rPr>
        <w:t>iscsiadm -m node -T com.</w:t>
      </w:r>
      <w:proofErr w:type="gramStart"/>
      <w:r w:rsidRPr="00240708">
        <w:rPr>
          <w:color w:val="FF0000"/>
          <w:szCs w:val="21"/>
        </w:rPr>
        <w:t>netease</w:t>
      </w:r>
      <w:proofErr w:type="gramEnd"/>
      <w:r w:rsidRPr="00240708">
        <w:rPr>
          <w:color w:val="FF0000"/>
          <w:szCs w:val="21"/>
        </w:rPr>
        <w:t xml:space="preserve"> -p  114.113.199.19:3260 </w:t>
      </w:r>
      <w:r w:rsidRPr="00240708">
        <w:rPr>
          <w:rFonts w:hint="eastAsia"/>
          <w:color w:val="FF0000"/>
          <w:szCs w:val="21"/>
        </w:rPr>
        <w:t xml:space="preserve"> -</w:t>
      </w:r>
      <w:r>
        <w:rPr>
          <w:rFonts w:hint="eastAsia"/>
          <w:color w:val="FF0000"/>
          <w:szCs w:val="21"/>
        </w:rPr>
        <w:t>l</w:t>
      </w:r>
    </w:p>
    <w:p w:rsidR="00B77A78" w:rsidRPr="00343320" w:rsidRDefault="00B77A78" w:rsidP="004E7DBE">
      <w:pPr>
        <w:pStyle w:val="af5"/>
        <w:numPr>
          <w:ilvl w:val="0"/>
          <w:numId w:val="22"/>
        </w:numPr>
        <w:spacing w:afterLines="50" w:line="300" w:lineRule="auto"/>
        <w:ind w:firstLineChars="0"/>
        <w:rPr>
          <w:szCs w:val="21"/>
        </w:rPr>
      </w:pPr>
      <w:r w:rsidRPr="00343320">
        <w:rPr>
          <w:rFonts w:hint="eastAsia"/>
          <w:szCs w:val="21"/>
        </w:rPr>
        <w:t>登出</w:t>
      </w:r>
      <w:r w:rsidRPr="00343320">
        <w:rPr>
          <w:rFonts w:hint="eastAsia"/>
          <w:szCs w:val="21"/>
        </w:rPr>
        <w:t>target</w:t>
      </w:r>
    </w:p>
    <w:p w:rsidR="00B77A78" w:rsidRPr="00240708" w:rsidRDefault="00B77A78" w:rsidP="004E7DBE">
      <w:pPr>
        <w:pStyle w:val="af5"/>
        <w:spacing w:afterLines="50" w:line="300" w:lineRule="auto"/>
        <w:ind w:left="420" w:firstLineChars="0" w:firstLine="0"/>
        <w:rPr>
          <w:color w:val="FF0000"/>
          <w:szCs w:val="21"/>
        </w:rPr>
      </w:pPr>
      <w:proofErr w:type="gramStart"/>
      <w:r w:rsidRPr="00240708">
        <w:rPr>
          <w:color w:val="FF0000"/>
          <w:szCs w:val="21"/>
        </w:rPr>
        <w:t>iscsiadm</w:t>
      </w:r>
      <w:proofErr w:type="gramEnd"/>
      <w:r w:rsidRPr="00240708">
        <w:rPr>
          <w:color w:val="FF0000"/>
          <w:szCs w:val="21"/>
        </w:rPr>
        <w:t xml:space="preserve"> -m node -T com.netease -p  114.113.199.19:3260 --logout</w:t>
      </w:r>
    </w:p>
    <w:p w:rsidR="00B77A78" w:rsidRPr="00240708" w:rsidRDefault="00B77A78" w:rsidP="004E7DBE">
      <w:pPr>
        <w:spacing w:afterLines="50" w:line="300" w:lineRule="auto"/>
        <w:ind w:firstLineChars="200" w:firstLine="420"/>
        <w:rPr>
          <w:szCs w:val="21"/>
        </w:rPr>
      </w:pPr>
      <w:r w:rsidRPr="00240708">
        <w:rPr>
          <w:szCs w:val="21"/>
        </w:rPr>
        <w:lastRenderedPageBreak/>
        <w:t>Logging out of session [sid: 1676, target: com.netease, portal: 114.113.199.19</w:t>
      </w:r>
      <w:proofErr w:type="gramStart"/>
      <w:r w:rsidRPr="00240708">
        <w:rPr>
          <w:szCs w:val="21"/>
        </w:rPr>
        <w:t>,3260</w:t>
      </w:r>
      <w:proofErr w:type="gramEnd"/>
      <w:r w:rsidRPr="00240708">
        <w:rPr>
          <w:szCs w:val="21"/>
        </w:rPr>
        <w:t>]</w:t>
      </w:r>
    </w:p>
    <w:p w:rsidR="00B77A78" w:rsidRDefault="00B77A78" w:rsidP="004E7DBE">
      <w:pPr>
        <w:pStyle w:val="af5"/>
        <w:spacing w:afterLines="50" w:line="300" w:lineRule="auto"/>
        <w:ind w:left="420" w:firstLineChars="0" w:firstLine="0"/>
        <w:rPr>
          <w:szCs w:val="21"/>
        </w:rPr>
      </w:pPr>
      <w:r w:rsidRPr="00240708">
        <w:rPr>
          <w:szCs w:val="21"/>
        </w:rPr>
        <w:t>Logout of [sid: 1676, target: com.netease, portal: 114.113.199.19</w:t>
      </w:r>
      <w:proofErr w:type="gramStart"/>
      <w:r w:rsidRPr="00240708">
        <w:rPr>
          <w:szCs w:val="21"/>
        </w:rPr>
        <w:t>,3260</w:t>
      </w:r>
      <w:proofErr w:type="gramEnd"/>
      <w:r w:rsidRPr="00240708">
        <w:rPr>
          <w:szCs w:val="21"/>
        </w:rPr>
        <w:t>] successful.</w:t>
      </w:r>
    </w:p>
    <w:p w:rsidR="00B77A78" w:rsidRPr="00240708" w:rsidRDefault="00B77A78" w:rsidP="004E7DBE">
      <w:pPr>
        <w:pStyle w:val="af5"/>
        <w:spacing w:afterLines="50" w:line="300" w:lineRule="auto"/>
        <w:ind w:left="420" w:firstLineChars="0" w:firstLine="0"/>
        <w:rPr>
          <w:color w:val="FF0000"/>
          <w:szCs w:val="21"/>
        </w:rPr>
      </w:pPr>
      <w:r>
        <w:rPr>
          <w:rFonts w:hint="eastAsia"/>
          <w:szCs w:val="21"/>
        </w:rPr>
        <w:t>或者</w:t>
      </w:r>
      <w:r w:rsidRPr="00240708">
        <w:rPr>
          <w:color w:val="FF0000"/>
          <w:szCs w:val="21"/>
        </w:rPr>
        <w:t>iscsiadm -m node -T com.</w:t>
      </w:r>
      <w:proofErr w:type="gramStart"/>
      <w:r w:rsidRPr="00240708">
        <w:rPr>
          <w:color w:val="FF0000"/>
          <w:szCs w:val="21"/>
        </w:rPr>
        <w:t>netease</w:t>
      </w:r>
      <w:proofErr w:type="gramEnd"/>
      <w:r w:rsidRPr="00240708">
        <w:rPr>
          <w:color w:val="FF0000"/>
          <w:szCs w:val="21"/>
        </w:rPr>
        <w:t xml:space="preserve"> -p  114.113.199.19:3260 </w:t>
      </w:r>
      <w:r w:rsidRPr="00240708">
        <w:rPr>
          <w:rFonts w:hint="eastAsia"/>
          <w:color w:val="FF0000"/>
          <w:szCs w:val="21"/>
        </w:rPr>
        <w:t xml:space="preserve"> -u</w:t>
      </w:r>
    </w:p>
    <w:p w:rsidR="00B77A78" w:rsidRDefault="00B77A78" w:rsidP="004E7DBE">
      <w:pPr>
        <w:spacing w:afterLines="50" w:line="300" w:lineRule="auto"/>
        <w:ind w:leftChars="200" w:left="420" w:firstLine="420"/>
        <w:rPr>
          <w:szCs w:val="21"/>
        </w:rPr>
      </w:pPr>
      <w:proofErr w:type="gramStart"/>
      <w:r w:rsidRPr="005E38DF">
        <w:rPr>
          <w:szCs w:val="21"/>
        </w:rPr>
        <w:t>iscsiadm</w:t>
      </w:r>
      <w:proofErr w:type="gramEnd"/>
      <w:r w:rsidRPr="005E38DF">
        <w:rPr>
          <w:szCs w:val="21"/>
        </w:rPr>
        <w:t xml:space="preserve"> -m node -T iqn.2005-03.com.max -p 192.168.120.198 </w:t>
      </w:r>
      <w:r>
        <w:rPr>
          <w:szCs w:val="21"/>
        </w:rPr>
        <w:t>–</w:t>
      </w:r>
      <w:r w:rsidRPr="005E38DF">
        <w:rPr>
          <w:szCs w:val="21"/>
        </w:rPr>
        <w:t>u</w:t>
      </w:r>
    </w:p>
    <w:p w:rsidR="00B77A78" w:rsidRPr="00247E90" w:rsidRDefault="00B77A78" w:rsidP="004E7DBE">
      <w:pPr>
        <w:pStyle w:val="af5"/>
        <w:numPr>
          <w:ilvl w:val="0"/>
          <w:numId w:val="22"/>
        </w:numPr>
        <w:spacing w:afterLines="50" w:line="300" w:lineRule="auto"/>
        <w:ind w:firstLineChars="0"/>
        <w:rPr>
          <w:szCs w:val="21"/>
        </w:rPr>
      </w:pPr>
      <w:r>
        <w:rPr>
          <w:rFonts w:hint="eastAsia"/>
          <w:szCs w:val="21"/>
        </w:rPr>
        <w:t>更多的用法查看</w:t>
      </w:r>
      <w:r>
        <w:rPr>
          <w:rFonts w:hint="eastAsia"/>
          <w:szCs w:val="21"/>
        </w:rPr>
        <w:t xml:space="preserve"> </w:t>
      </w:r>
      <w:r w:rsidR="00247E90">
        <w:rPr>
          <w:rFonts w:hint="eastAsia"/>
          <w:szCs w:val="21"/>
        </w:rPr>
        <w:t>参看</w:t>
      </w:r>
      <w:r w:rsidR="00247E90">
        <w:rPr>
          <w:rFonts w:hint="eastAsia"/>
          <w:szCs w:val="21"/>
        </w:rPr>
        <w:t>5.3</w:t>
      </w:r>
      <w:r w:rsidR="00247E90">
        <w:rPr>
          <w:rFonts w:hint="eastAsia"/>
          <w:szCs w:val="21"/>
        </w:rPr>
        <w:t>节</w:t>
      </w:r>
    </w:p>
    <w:p w:rsidR="00B77A78" w:rsidRPr="00621161" w:rsidRDefault="00B77A78" w:rsidP="003F7833">
      <w:pPr>
        <w:pStyle w:val="3"/>
        <w:numPr>
          <w:ilvl w:val="2"/>
          <w:numId w:val="24"/>
        </w:numPr>
        <w:rPr>
          <w:rFonts w:asciiTheme="minorEastAsia" w:eastAsiaTheme="minorEastAsia" w:hAnsiTheme="minorEastAsia"/>
        </w:rPr>
      </w:pPr>
      <w:bookmarkStart w:id="84" w:name="_使用网络设备"/>
      <w:bookmarkStart w:id="85" w:name="_Toc344034922"/>
      <w:bookmarkStart w:id="86" w:name="_Toc358396316"/>
      <w:bookmarkEnd w:id="84"/>
      <w:r>
        <w:rPr>
          <w:rFonts w:hint="eastAsia"/>
        </w:rPr>
        <w:t>使用网络设备</w:t>
      </w:r>
      <w:bookmarkEnd w:id="85"/>
      <w:bookmarkEnd w:id="86"/>
    </w:p>
    <w:p w:rsidR="00B77A78" w:rsidRDefault="00B77A78" w:rsidP="00B77A78">
      <w:r>
        <w:rPr>
          <w:rFonts w:hint="eastAsia"/>
        </w:rPr>
        <w:t>通过</w:t>
      </w:r>
      <w:r>
        <w:rPr>
          <w:rFonts w:hint="eastAsia"/>
        </w:rPr>
        <w:t>iscsiadm</w:t>
      </w:r>
      <w:r>
        <w:rPr>
          <w:rFonts w:hint="eastAsia"/>
        </w:rPr>
        <w:t>登录进去之后，就可以使用该设备了。</w:t>
      </w:r>
    </w:p>
    <w:p w:rsidR="00B77A78" w:rsidRDefault="00B77A78" w:rsidP="003F7833">
      <w:pPr>
        <w:pStyle w:val="af5"/>
        <w:numPr>
          <w:ilvl w:val="0"/>
          <w:numId w:val="22"/>
        </w:numPr>
        <w:ind w:firstLineChars="0"/>
      </w:pPr>
      <w:r>
        <w:rPr>
          <w:rFonts w:hint="eastAsia"/>
        </w:rPr>
        <w:t>登录</w:t>
      </w:r>
    </w:p>
    <w:p w:rsidR="00B77A78" w:rsidRPr="00DF56EB" w:rsidRDefault="00B77A78" w:rsidP="00B77A78">
      <w:pPr>
        <w:ind w:firstLineChars="50" w:firstLine="105"/>
        <w:rPr>
          <w:b/>
          <w:color w:val="000000" w:themeColor="text1"/>
          <w:szCs w:val="21"/>
        </w:rPr>
      </w:pPr>
      <w:proofErr w:type="gramStart"/>
      <w:r w:rsidRPr="00DF56EB">
        <w:rPr>
          <w:b/>
          <w:color w:val="000000" w:themeColor="text1"/>
          <w:szCs w:val="21"/>
        </w:rPr>
        <w:t>iscsiadm</w:t>
      </w:r>
      <w:proofErr w:type="gramEnd"/>
      <w:r w:rsidRPr="00DF56EB">
        <w:rPr>
          <w:b/>
          <w:color w:val="000000" w:themeColor="text1"/>
          <w:szCs w:val="21"/>
        </w:rPr>
        <w:t xml:space="preserve"> -m node -T com.netease -p  114.113.199.19:3260 –login</w:t>
      </w:r>
    </w:p>
    <w:p w:rsidR="00B77A78" w:rsidRDefault="00B77A78" w:rsidP="003F7833">
      <w:pPr>
        <w:pStyle w:val="af5"/>
        <w:numPr>
          <w:ilvl w:val="0"/>
          <w:numId w:val="22"/>
        </w:numPr>
        <w:ind w:firstLineChars="0"/>
      </w:pPr>
      <w:r>
        <w:rPr>
          <w:rFonts w:hint="eastAsia"/>
        </w:rPr>
        <w:t>查看设备</w:t>
      </w:r>
    </w:p>
    <w:p w:rsidR="00B77A78" w:rsidRPr="00DF56EB" w:rsidRDefault="00B77A78" w:rsidP="00DF56EB">
      <w:pPr>
        <w:rPr>
          <w:b/>
        </w:rPr>
      </w:pPr>
      <w:r w:rsidRPr="00DF56EB">
        <w:rPr>
          <w:rFonts w:hint="eastAsia"/>
          <w:b/>
        </w:rPr>
        <w:t xml:space="preserve"> </w:t>
      </w:r>
      <w:r w:rsidRPr="00DF56EB">
        <w:rPr>
          <w:b/>
        </w:rPr>
        <w:t xml:space="preserve"># </w:t>
      </w:r>
      <w:proofErr w:type="gramStart"/>
      <w:r w:rsidRPr="00DF56EB">
        <w:rPr>
          <w:b/>
        </w:rPr>
        <w:t>iscsiadm</w:t>
      </w:r>
      <w:proofErr w:type="gramEnd"/>
      <w:r w:rsidRPr="00DF56EB">
        <w:rPr>
          <w:b/>
        </w:rPr>
        <w:t xml:space="preserve"> -m session -P3</w:t>
      </w:r>
    </w:p>
    <w:p w:rsidR="00B77A78" w:rsidRDefault="00B77A78" w:rsidP="00B77A78">
      <w:r>
        <w:t>Target: com.netease</w:t>
      </w:r>
    </w:p>
    <w:p w:rsidR="00B77A78" w:rsidRDefault="00B77A78" w:rsidP="00B77A78">
      <w:r>
        <w:t xml:space="preserve">        Current Portal: 114.113.199.19:3260</w:t>
      </w:r>
      <w:proofErr w:type="gramStart"/>
      <w:r>
        <w:t>,1</w:t>
      </w:r>
      <w:proofErr w:type="gramEnd"/>
    </w:p>
    <w:p w:rsidR="00B77A78" w:rsidRDefault="00B77A78" w:rsidP="00B77A78">
      <w:r>
        <w:t xml:space="preserve">     </w:t>
      </w:r>
      <w:r>
        <w:rPr>
          <w:rFonts w:hint="eastAsia"/>
        </w:rPr>
        <w:t xml:space="preserve">   </w:t>
      </w:r>
      <w:r>
        <w:t>……</w:t>
      </w:r>
      <w:r>
        <w:rPr>
          <w:rFonts w:hint="eastAsia"/>
        </w:rPr>
        <w:t>..</w:t>
      </w:r>
    </w:p>
    <w:p w:rsidR="00B77A78" w:rsidRDefault="00B77A78" w:rsidP="00B77A78">
      <w:r>
        <w:t xml:space="preserve">                </w:t>
      </w:r>
      <w:proofErr w:type="gramStart"/>
      <w:r>
        <w:t>scsi1682</w:t>
      </w:r>
      <w:proofErr w:type="gramEnd"/>
      <w:r>
        <w:t xml:space="preserve"> Channel 00 Id 0 Lun: 0</w:t>
      </w:r>
    </w:p>
    <w:p w:rsidR="00B77A78" w:rsidRDefault="00B77A78" w:rsidP="00B77A78">
      <w:r>
        <w:t xml:space="preserve">                        Attached </w:t>
      </w:r>
      <w:proofErr w:type="gramStart"/>
      <w:r>
        <w:t>scsi</w:t>
      </w:r>
      <w:proofErr w:type="gramEnd"/>
      <w:r>
        <w:t xml:space="preserve"> disk </w:t>
      </w:r>
      <w:r w:rsidRPr="00DF56EB">
        <w:rPr>
          <w:b/>
          <w:color w:val="000000" w:themeColor="text1"/>
        </w:rPr>
        <w:t>sdat</w:t>
      </w:r>
      <w:r w:rsidRPr="00704004">
        <w:rPr>
          <w:color w:val="FF0000"/>
        </w:rPr>
        <w:t xml:space="preserve"> </w:t>
      </w:r>
      <w:r>
        <w:t xml:space="preserve">        State: running</w:t>
      </w:r>
    </w:p>
    <w:p w:rsidR="00B77A78" w:rsidRPr="00D0681B" w:rsidRDefault="00B77A78" w:rsidP="00B77A78">
      <w:pPr>
        <w:rPr>
          <w:rFonts w:ascii="Courier New" w:hAnsi="Courier New" w:cs="Courier New"/>
          <w:color w:val="000000"/>
          <w:sz w:val="18"/>
          <w:szCs w:val="18"/>
        </w:rPr>
      </w:pPr>
      <w:r>
        <w:rPr>
          <w:rFonts w:hint="eastAsia"/>
        </w:rPr>
        <w:t>可以看出，检测到的网络设备为</w:t>
      </w:r>
      <w:r>
        <w:rPr>
          <w:rFonts w:hint="eastAsia"/>
        </w:rPr>
        <w:t>sdat</w:t>
      </w:r>
    </w:p>
    <w:p w:rsidR="00B77A78" w:rsidRPr="00D0681B" w:rsidRDefault="00B77A78" w:rsidP="003F7833">
      <w:pPr>
        <w:pStyle w:val="af5"/>
        <w:numPr>
          <w:ilvl w:val="0"/>
          <w:numId w:val="22"/>
        </w:numPr>
        <w:ind w:firstLineChars="0"/>
      </w:pPr>
      <w:r>
        <w:rPr>
          <w:rFonts w:hint="eastAsia"/>
        </w:rPr>
        <w:t>挂载设备</w:t>
      </w:r>
    </w:p>
    <w:p w:rsidR="00B77A78" w:rsidRDefault="00B77A78" w:rsidP="00B77A78">
      <w:pPr>
        <w:ind w:leftChars="150" w:left="315"/>
      </w:pPr>
      <w:r>
        <w:rPr>
          <w:rFonts w:hint="eastAsia"/>
        </w:rPr>
        <w:t>现在可已挂载该设备并使用了。</w:t>
      </w:r>
    </w:p>
    <w:p w:rsidR="00B77A78" w:rsidRDefault="00B77A78" w:rsidP="003F7833">
      <w:pPr>
        <w:pStyle w:val="af5"/>
        <w:numPr>
          <w:ilvl w:val="0"/>
          <w:numId w:val="23"/>
        </w:numPr>
        <w:ind w:firstLineChars="0"/>
      </w:pPr>
      <w:r>
        <w:rPr>
          <w:rFonts w:hint="eastAsia"/>
        </w:rPr>
        <w:t>正如</w:t>
      </w:r>
      <w:hyperlink w:anchor="_创建iSCSI网络入口" w:history="1">
        <w:r w:rsidR="00621161" w:rsidRPr="00621161">
          <w:rPr>
            <w:rStyle w:val="ab"/>
            <w:rFonts w:hint="eastAsia"/>
          </w:rPr>
          <w:t>4.2.2</w:t>
        </w:r>
        <w:r w:rsidR="00621161" w:rsidRPr="00621161">
          <w:rPr>
            <w:rStyle w:val="ab"/>
            <w:rFonts w:hint="eastAsia"/>
          </w:rPr>
          <w:t>节</w:t>
        </w:r>
      </w:hyperlink>
      <w:r>
        <w:rPr>
          <w:rFonts w:hint="eastAsia"/>
        </w:rPr>
        <w:t>所述，如果不去掉</w:t>
      </w:r>
      <w:r>
        <w:rPr>
          <w:rFonts w:hint="eastAsia"/>
        </w:rPr>
        <w:t>iSCSI</w:t>
      </w:r>
      <w:r>
        <w:rPr>
          <w:rFonts w:hint="eastAsia"/>
        </w:rPr>
        <w:t>端点的写保护属性会报如下错误</w:t>
      </w:r>
    </w:p>
    <w:p w:rsidR="00B77A78" w:rsidRPr="00DF56EB" w:rsidRDefault="00B77A78" w:rsidP="00B77A78">
      <w:pPr>
        <w:ind w:leftChars="150" w:left="315"/>
        <w:rPr>
          <w:b/>
          <w:color w:val="000000" w:themeColor="text1"/>
        </w:rPr>
      </w:pPr>
      <w:r w:rsidRPr="00DF56EB">
        <w:rPr>
          <w:b/>
          <w:color w:val="000000" w:themeColor="text1"/>
        </w:rPr>
        <w:t xml:space="preserve"># </w:t>
      </w:r>
      <w:proofErr w:type="gramStart"/>
      <w:r w:rsidRPr="00DF56EB">
        <w:rPr>
          <w:b/>
          <w:color w:val="000000" w:themeColor="text1"/>
        </w:rPr>
        <w:t>mount  /</w:t>
      </w:r>
      <w:proofErr w:type="gramEnd"/>
      <w:r w:rsidRPr="00DF56EB">
        <w:rPr>
          <w:b/>
          <w:color w:val="000000" w:themeColor="text1"/>
        </w:rPr>
        <w:t>dev/sdal /home/ebs/</w:t>
      </w:r>
      <w:r w:rsidRPr="00DF56EB">
        <w:rPr>
          <w:rFonts w:hint="eastAsia"/>
          <w:b/>
          <w:color w:val="000000" w:themeColor="text1"/>
        </w:rPr>
        <w:t>dir</w:t>
      </w:r>
      <w:r w:rsidRPr="00DF56EB">
        <w:rPr>
          <w:b/>
          <w:color w:val="000000" w:themeColor="text1"/>
        </w:rPr>
        <w:t>/sda</w:t>
      </w:r>
      <w:r w:rsidRPr="00DF56EB">
        <w:rPr>
          <w:rFonts w:hint="eastAsia"/>
          <w:b/>
          <w:color w:val="000000" w:themeColor="text1"/>
        </w:rPr>
        <w:t>t</w:t>
      </w:r>
    </w:p>
    <w:p w:rsidR="00B77A78" w:rsidRDefault="00B77A78" w:rsidP="00B77A78">
      <w:pPr>
        <w:ind w:leftChars="150" w:left="315"/>
      </w:pPr>
      <w:proofErr w:type="gramStart"/>
      <w:r>
        <w:t>mount</w:t>
      </w:r>
      <w:proofErr w:type="gramEnd"/>
      <w:r>
        <w:t>: block device /dev/sdal is write-protected, mounting read-only</w:t>
      </w:r>
    </w:p>
    <w:p w:rsidR="00B77A78" w:rsidRDefault="00B77A78" w:rsidP="00B77A78">
      <w:pPr>
        <w:ind w:leftChars="150" w:left="315"/>
      </w:pPr>
      <w:proofErr w:type="gramStart"/>
      <w:r>
        <w:t>mount</w:t>
      </w:r>
      <w:proofErr w:type="gramEnd"/>
      <w:r>
        <w:t>: you must specify the filesystem type</w:t>
      </w:r>
    </w:p>
    <w:p w:rsidR="00B77A78" w:rsidRDefault="00B77A78" w:rsidP="003F7833">
      <w:pPr>
        <w:pStyle w:val="af5"/>
        <w:numPr>
          <w:ilvl w:val="0"/>
          <w:numId w:val="23"/>
        </w:numPr>
        <w:ind w:firstLineChars="0"/>
      </w:pPr>
      <w:r>
        <w:rPr>
          <w:rFonts w:hint="eastAsia"/>
        </w:rPr>
        <w:t>格式化并挂载成功之后用</w:t>
      </w:r>
      <w:r>
        <w:t>df</w:t>
      </w:r>
      <w:r>
        <w:rPr>
          <w:rFonts w:hint="eastAsia"/>
        </w:rPr>
        <w:t>查看</w:t>
      </w:r>
    </w:p>
    <w:p w:rsidR="00B77A78" w:rsidRDefault="00B77A78" w:rsidP="00B77A78">
      <w:pPr>
        <w:ind w:firstLineChars="500" w:firstLine="750"/>
        <w:rPr>
          <w:sz w:val="15"/>
          <w:szCs w:val="15"/>
        </w:rPr>
      </w:pPr>
      <w:r>
        <w:rPr>
          <w:sz w:val="15"/>
          <w:szCs w:val="15"/>
        </w:rPr>
        <w:t xml:space="preserve">/dev/sdat      </w:t>
      </w:r>
      <w:proofErr w:type="gramStart"/>
      <w:r w:rsidRPr="00D213DA">
        <w:rPr>
          <w:sz w:val="15"/>
          <w:szCs w:val="15"/>
        </w:rPr>
        <w:t>194M  5.6M</w:t>
      </w:r>
      <w:proofErr w:type="gramEnd"/>
      <w:r w:rsidRPr="00D213DA">
        <w:rPr>
          <w:sz w:val="15"/>
          <w:szCs w:val="15"/>
        </w:rPr>
        <w:t xml:space="preserve">  179M   4% /home/ebs/</w:t>
      </w:r>
      <w:r>
        <w:rPr>
          <w:rFonts w:hint="eastAsia"/>
          <w:sz w:val="15"/>
          <w:szCs w:val="15"/>
        </w:rPr>
        <w:t>dir</w:t>
      </w:r>
      <w:r w:rsidRPr="00D213DA">
        <w:rPr>
          <w:sz w:val="15"/>
          <w:szCs w:val="15"/>
        </w:rPr>
        <w:t>/sdat</w:t>
      </w:r>
    </w:p>
    <w:p w:rsidR="00B77A78" w:rsidRDefault="00B77A78" w:rsidP="003F7833">
      <w:pPr>
        <w:pStyle w:val="af5"/>
        <w:numPr>
          <w:ilvl w:val="0"/>
          <w:numId w:val="22"/>
        </w:numPr>
        <w:ind w:firstLineChars="0"/>
      </w:pPr>
      <w:r>
        <w:rPr>
          <w:rFonts w:hint="eastAsia"/>
        </w:rPr>
        <w:t>使用设备</w:t>
      </w:r>
    </w:p>
    <w:p w:rsidR="00B77A78" w:rsidRDefault="00B77A78" w:rsidP="00DF56EB">
      <w:pPr>
        <w:ind w:left="420"/>
      </w:pPr>
      <w:r>
        <w:rPr>
          <w:rFonts w:hint="eastAsia"/>
        </w:rPr>
        <w:t>现在使用设备都是在操作网络设备。</w:t>
      </w:r>
    </w:p>
    <w:p w:rsidR="00274B0A" w:rsidRPr="00DF56EB" w:rsidRDefault="00FB2B2E" w:rsidP="00E6167D">
      <w:pPr>
        <w:pStyle w:val="2"/>
        <w:rPr>
          <w:sz w:val="24"/>
          <w:szCs w:val="24"/>
        </w:rPr>
      </w:pPr>
      <w:bookmarkStart w:id="87" w:name="_open-iscsi常用命令"/>
      <w:bookmarkStart w:id="88" w:name="_Toc358396317"/>
      <w:bookmarkEnd w:id="87"/>
      <w:r w:rsidRPr="00DF56EB">
        <w:rPr>
          <w:rFonts w:hint="eastAsia"/>
          <w:sz w:val="24"/>
          <w:szCs w:val="24"/>
        </w:rPr>
        <w:t>open-iscsi</w:t>
      </w:r>
      <w:r w:rsidRPr="00DF56EB">
        <w:rPr>
          <w:rFonts w:hint="eastAsia"/>
          <w:sz w:val="24"/>
          <w:szCs w:val="24"/>
        </w:rPr>
        <w:t>常用命令</w:t>
      </w:r>
      <w:bookmarkEnd w:id="88"/>
    </w:p>
    <w:p w:rsidR="00256587" w:rsidRPr="00D775B4" w:rsidRDefault="00256587" w:rsidP="003F7833">
      <w:pPr>
        <w:pStyle w:val="4"/>
        <w:numPr>
          <w:ilvl w:val="0"/>
          <w:numId w:val="25"/>
        </w:numPr>
        <w:rPr>
          <w:b w:val="0"/>
          <w:sz w:val="21"/>
          <w:szCs w:val="21"/>
        </w:rPr>
      </w:pPr>
      <w:bookmarkStart w:id="89" w:name="_发现target/portals(Discoverying_iSCSI"/>
      <w:bookmarkEnd w:id="89"/>
      <w:r w:rsidRPr="00D775B4">
        <w:rPr>
          <w:rFonts w:hint="eastAsia"/>
          <w:b w:val="0"/>
          <w:sz w:val="21"/>
          <w:szCs w:val="21"/>
        </w:rPr>
        <w:t>发现</w:t>
      </w:r>
      <w:r w:rsidRPr="00D775B4">
        <w:rPr>
          <w:rFonts w:hint="eastAsia"/>
          <w:b w:val="0"/>
          <w:sz w:val="21"/>
          <w:szCs w:val="21"/>
        </w:rPr>
        <w:t>target/portals(</w:t>
      </w:r>
      <w:r w:rsidRPr="00D775B4">
        <w:rPr>
          <w:b w:val="0"/>
          <w:sz w:val="21"/>
          <w:szCs w:val="21"/>
        </w:rPr>
        <w:t xml:space="preserve">Discoverying iSCSI targets/portals </w:t>
      </w:r>
      <w:r w:rsidRPr="00D775B4">
        <w:rPr>
          <w:rFonts w:hint="eastAsia"/>
          <w:b w:val="0"/>
          <w:sz w:val="21"/>
          <w:szCs w:val="21"/>
        </w:rPr>
        <w:t>)</w:t>
      </w:r>
    </w:p>
    <w:p w:rsidR="00256587" w:rsidRPr="00422E43" w:rsidRDefault="00256587" w:rsidP="00256587">
      <w:pPr>
        <w:pStyle w:val="HTML"/>
        <w:ind w:left="360"/>
        <w:rPr>
          <w:color w:val="000000"/>
          <w:sz w:val="21"/>
          <w:szCs w:val="21"/>
        </w:rPr>
      </w:pPr>
      <w:r w:rsidRPr="00422E43">
        <w:rPr>
          <w:rFonts w:hint="eastAsia"/>
          <w:color w:val="000000"/>
          <w:sz w:val="21"/>
          <w:szCs w:val="21"/>
        </w:rPr>
        <w:t>在</w:t>
      </w:r>
      <w:r w:rsidR="00A92398">
        <w:rPr>
          <w:rFonts w:asciiTheme="minorEastAsia" w:eastAsiaTheme="minorEastAsia" w:hAnsiTheme="minorEastAsia" w:hint="eastAsia"/>
          <w:b/>
          <w:color w:val="000000"/>
          <w:sz w:val="21"/>
          <w:szCs w:val="21"/>
        </w:rPr>
        <w:t>登录</w:t>
      </w:r>
      <w:r w:rsidRPr="00422E43">
        <w:rPr>
          <w:rFonts w:hint="eastAsia"/>
          <w:color w:val="000000"/>
          <w:sz w:val="21"/>
          <w:szCs w:val="21"/>
        </w:rPr>
        <w:t>target之前，必须先</w:t>
      </w:r>
      <w:r w:rsidRPr="00422E43">
        <w:rPr>
          <w:rFonts w:hint="eastAsia"/>
          <w:b/>
          <w:color w:val="000000"/>
          <w:sz w:val="21"/>
          <w:szCs w:val="21"/>
        </w:rPr>
        <w:t>发现(discovery)target</w:t>
      </w:r>
      <w:r w:rsidRPr="00422E43">
        <w:rPr>
          <w:rFonts w:hint="eastAsia"/>
          <w:color w:val="000000"/>
          <w:sz w:val="21"/>
          <w:szCs w:val="21"/>
        </w:rPr>
        <w:t>。</w:t>
      </w:r>
    </w:p>
    <w:p w:rsidR="00256587" w:rsidRDefault="000E30FC" w:rsidP="00256587">
      <w:pPr>
        <w:pStyle w:val="HTML"/>
        <w:ind w:left="360"/>
        <w:rPr>
          <w:b/>
          <w:color w:val="000000"/>
          <w:sz w:val="18"/>
          <w:szCs w:val="18"/>
        </w:rPr>
      </w:pPr>
      <w:r w:rsidRPr="00DA653E">
        <w:rPr>
          <w:b/>
          <w:color w:val="000000"/>
          <w:sz w:val="18"/>
          <w:szCs w:val="18"/>
        </w:rPr>
        <w:t>root@ubuntu-nbs1:~/ # iscsiadm -m discovery -t sendtargets -p 192.168.146.233:3260</w:t>
      </w:r>
    </w:p>
    <w:p w:rsidR="00C75F24" w:rsidRDefault="00DA653E" w:rsidP="00422E43">
      <w:pPr>
        <w:pStyle w:val="HTML"/>
        <w:ind w:left="360"/>
        <w:rPr>
          <w:color w:val="000000"/>
          <w:sz w:val="18"/>
          <w:szCs w:val="18"/>
        </w:rPr>
      </w:pPr>
      <w:r w:rsidRPr="00DA653E">
        <w:rPr>
          <w:rFonts w:hint="eastAsia"/>
          <w:color w:val="000000"/>
          <w:sz w:val="18"/>
          <w:szCs w:val="18"/>
        </w:rPr>
        <w:t>其中</w:t>
      </w:r>
    </w:p>
    <w:p w:rsidR="00C75F24" w:rsidRPr="00C75F24" w:rsidRDefault="00C75F24" w:rsidP="003F7833">
      <w:pPr>
        <w:pStyle w:val="HTML"/>
        <w:numPr>
          <w:ilvl w:val="0"/>
          <w:numId w:val="8"/>
        </w:numPr>
        <w:rPr>
          <w:color w:val="000000"/>
          <w:sz w:val="21"/>
          <w:szCs w:val="21"/>
        </w:rPr>
      </w:pPr>
      <w:r>
        <w:rPr>
          <w:rFonts w:hint="eastAsia"/>
          <w:color w:val="000000"/>
          <w:sz w:val="21"/>
          <w:szCs w:val="21"/>
        </w:rPr>
        <w:t xml:space="preserve">参数 </w:t>
      </w:r>
      <w:r w:rsidRPr="00C75F24">
        <w:rPr>
          <w:color w:val="000000"/>
          <w:sz w:val="21"/>
          <w:szCs w:val="21"/>
        </w:rPr>
        <w:t>-m, --mode op</w:t>
      </w:r>
      <w:r>
        <w:rPr>
          <w:rFonts w:hint="eastAsia"/>
          <w:color w:val="000000"/>
          <w:sz w:val="21"/>
          <w:szCs w:val="21"/>
        </w:rPr>
        <w:t xml:space="preserve"> 指定模式op，op必须是</w:t>
      </w:r>
      <w:r w:rsidRPr="00C75F24">
        <w:rPr>
          <w:color w:val="000000"/>
          <w:sz w:val="21"/>
          <w:szCs w:val="21"/>
        </w:rPr>
        <w:t>discovery</w:t>
      </w:r>
      <w:r>
        <w:rPr>
          <w:rFonts w:hint="eastAsia"/>
          <w:color w:val="000000"/>
          <w:sz w:val="21"/>
          <w:szCs w:val="21"/>
        </w:rPr>
        <w:t>，</w:t>
      </w:r>
      <w:r w:rsidRPr="00C75F24">
        <w:rPr>
          <w:color w:val="000000"/>
          <w:sz w:val="21"/>
          <w:szCs w:val="21"/>
        </w:rPr>
        <w:t xml:space="preserve">discoverydb, node, </w:t>
      </w:r>
      <w:r>
        <w:rPr>
          <w:color w:val="000000"/>
          <w:sz w:val="21"/>
          <w:szCs w:val="21"/>
        </w:rPr>
        <w:t>session</w:t>
      </w:r>
      <w:r>
        <w:rPr>
          <w:rFonts w:hint="eastAsia"/>
          <w:color w:val="000000"/>
          <w:sz w:val="21"/>
          <w:szCs w:val="21"/>
        </w:rPr>
        <w:t>等之一。如果不指定其他参数，对于</w:t>
      </w:r>
      <w:r w:rsidRPr="00C75F24">
        <w:rPr>
          <w:color w:val="000000"/>
          <w:sz w:val="21"/>
          <w:szCs w:val="21"/>
        </w:rPr>
        <w:t xml:space="preserve"> discoverydb </w:t>
      </w:r>
      <w:r w:rsidR="00A83A2C">
        <w:rPr>
          <w:rFonts w:hint="eastAsia"/>
          <w:color w:val="000000"/>
          <w:sz w:val="21"/>
          <w:szCs w:val="21"/>
        </w:rPr>
        <w:t>和</w:t>
      </w:r>
      <w:r w:rsidRPr="00C75F24">
        <w:rPr>
          <w:color w:val="000000"/>
          <w:sz w:val="21"/>
          <w:szCs w:val="21"/>
        </w:rPr>
        <w:t xml:space="preserve"> node</w:t>
      </w:r>
      <w:r>
        <w:rPr>
          <w:rFonts w:hint="eastAsia"/>
          <w:color w:val="000000"/>
          <w:sz w:val="21"/>
          <w:szCs w:val="21"/>
        </w:rPr>
        <w:t>模式，会打印所有各自的记录</w:t>
      </w:r>
      <w:r w:rsidR="00A83A2C">
        <w:rPr>
          <w:rFonts w:hint="eastAsia"/>
          <w:color w:val="000000"/>
          <w:sz w:val="21"/>
          <w:szCs w:val="21"/>
        </w:rPr>
        <w:t>；</w:t>
      </w:r>
      <w:r>
        <w:rPr>
          <w:rFonts w:hint="eastAsia"/>
          <w:color w:val="000000"/>
          <w:sz w:val="21"/>
          <w:szCs w:val="21"/>
        </w:rPr>
        <w:t>对于</w:t>
      </w:r>
      <w:r w:rsidRPr="00C75F24">
        <w:rPr>
          <w:color w:val="000000"/>
          <w:sz w:val="21"/>
          <w:szCs w:val="21"/>
        </w:rPr>
        <w:t xml:space="preserve"> session</w:t>
      </w:r>
      <w:r>
        <w:rPr>
          <w:rFonts w:hint="eastAsia"/>
          <w:color w:val="000000"/>
          <w:sz w:val="21"/>
          <w:szCs w:val="21"/>
        </w:rPr>
        <w:t xml:space="preserve"> 模式</w:t>
      </w:r>
      <w:r w:rsidRPr="00C75F24">
        <w:rPr>
          <w:color w:val="000000"/>
          <w:sz w:val="21"/>
          <w:szCs w:val="21"/>
        </w:rPr>
        <w:t>,</w:t>
      </w:r>
      <w:r>
        <w:rPr>
          <w:rFonts w:hint="eastAsia"/>
          <w:color w:val="000000"/>
          <w:sz w:val="21"/>
          <w:szCs w:val="21"/>
        </w:rPr>
        <w:t>会显示所有活动的session和连接。</w:t>
      </w:r>
      <w:r w:rsidRPr="00C75F24">
        <w:rPr>
          <w:color w:val="000000"/>
          <w:sz w:val="21"/>
          <w:szCs w:val="21"/>
        </w:rPr>
        <w:t xml:space="preserve"> </w:t>
      </w:r>
    </w:p>
    <w:p w:rsidR="00DA653E" w:rsidRDefault="00DA653E" w:rsidP="003F7833">
      <w:pPr>
        <w:pStyle w:val="HTML"/>
        <w:numPr>
          <w:ilvl w:val="0"/>
          <w:numId w:val="8"/>
        </w:numPr>
        <w:rPr>
          <w:color w:val="000000"/>
          <w:sz w:val="21"/>
          <w:szCs w:val="21"/>
        </w:rPr>
      </w:pPr>
      <w:r>
        <w:rPr>
          <w:rFonts w:hint="eastAsia"/>
          <w:color w:val="000000"/>
          <w:sz w:val="21"/>
          <w:szCs w:val="21"/>
        </w:rPr>
        <w:t>参数</w:t>
      </w:r>
      <w:r w:rsidRPr="00DA653E">
        <w:rPr>
          <w:color w:val="000000"/>
          <w:sz w:val="21"/>
          <w:szCs w:val="21"/>
        </w:rPr>
        <w:t>-t, --type=type</w:t>
      </w:r>
      <w:r>
        <w:rPr>
          <w:rFonts w:hint="eastAsia"/>
          <w:color w:val="000000"/>
          <w:sz w:val="21"/>
          <w:szCs w:val="21"/>
        </w:rPr>
        <w:t xml:space="preserve">  type必须是</w:t>
      </w:r>
      <w:r>
        <w:rPr>
          <w:color w:val="000000"/>
          <w:sz w:val="21"/>
          <w:szCs w:val="21"/>
        </w:rPr>
        <w:t>sendtargets (</w:t>
      </w:r>
      <w:r>
        <w:rPr>
          <w:rFonts w:hint="eastAsia"/>
          <w:color w:val="000000"/>
          <w:sz w:val="21"/>
          <w:szCs w:val="21"/>
        </w:rPr>
        <w:t>简写为</w:t>
      </w:r>
      <w:r w:rsidRPr="00DA653E">
        <w:rPr>
          <w:color w:val="000000"/>
          <w:sz w:val="21"/>
          <w:szCs w:val="21"/>
        </w:rPr>
        <w:t xml:space="preserve">st),  slp,  isns </w:t>
      </w:r>
      <w:r>
        <w:rPr>
          <w:rFonts w:hint="eastAsia"/>
          <w:color w:val="000000"/>
          <w:sz w:val="21"/>
          <w:szCs w:val="21"/>
        </w:rPr>
        <w:t>或者</w:t>
      </w:r>
      <w:r>
        <w:rPr>
          <w:color w:val="000000"/>
          <w:sz w:val="21"/>
          <w:szCs w:val="21"/>
        </w:rPr>
        <w:t>fw.</w:t>
      </w:r>
      <w:r>
        <w:rPr>
          <w:rFonts w:hint="eastAsia"/>
          <w:color w:val="000000"/>
          <w:sz w:val="21"/>
          <w:szCs w:val="21"/>
        </w:rPr>
        <w:t>之一。目前用到的只有</w:t>
      </w:r>
      <w:r>
        <w:rPr>
          <w:color w:val="000000"/>
          <w:sz w:val="21"/>
          <w:szCs w:val="21"/>
        </w:rPr>
        <w:t xml:space="preserve">sendtargets </w:t>
      </w:r>
      <w:r>
        <w:rPr>
          <w:rFonts w:hint="eastAsia"/>
          <w:color w:val="000000"/>
          <w:sz w:val="21"/>
          <w:szCs w:val="21"/>
        </w:rPr>
        <w:t>。这个选项仅在</w:t>
      </w:r>
      <w:r>
        <w:rPr>
          <w:color w:val="000000"/>
          <w:sz w:val="21"/>
          <w:szCs w:val="21"/>
        </w:rPr>
        <w:t>discovery</w:t>
      </w:r>
      <w:r>
        <w:rPr>
          <w:rFonts w:hint="eastAsia"/>
          <w:color w:val="000000"/>
          <w:sz w:val="21"/>
          <w:szCs w:val="21"/>
        </w:rPr>
        <w:t>模式下使用。</w:t>
      </w:r>
      <w:r w:rsidR="00253E92">
        <w:rPr>
          <w:rFonts w:hint="eastAsia"/>
          <w:color w:val="000000"/>
          <w:sz w:val="21"/>
          <w:szCs w:val="21"/>
        </w:rPr>
        <w:t>指定type为sendtargets时必须指定-p，以指示去哪个portal下去发现target.</w:t>
      </w:r>
    </w:p>
    <w:p w:rsidR="00A83A2C" w:rsidRPr="00A83A2C" w:rsidRDefault="00A83A2C" w:rsidP="003F7833">
      <w:pPr>
        <w:pStyle w:val="HTML"/>
        <w:numPr>
          <w:ilvl w:val="0"/>
          <w:numId w:val="8"/>
        </w:numPr>
        <w:rPr>
          <w:color w:val="000000"/>
          <w:sz w:val="21"/>
          <w:szCs w:val="21"/>
        </w:rPr>
      </w:pPr>
      <w:r>
        <w:rPr>
          <w:rFonts w:hint="eastAsia"/>
          <w:color w:val="000000"/>
          <w:sz w:val="21"/>
          <w:szCs w:val="21"/>
        </w:rPr>
        <w:t>参数</w:t>
      </w:r>
      <w:r w:rsidRPr="00A83A2C">
        <w:rPr>
          <w:color w:val="000000"/>
          <w:sz w:val="21"/>
          <w:szCs w:val="21"/>
        </w:rPr>
        <w:t>-p, --portal=ip[:port]</w:t>
      </w:r>
      <w:r>
        <w:rPr>
          <w:rFonts w:hint="eastAsia"/>
          <w:color w:val="000000"/>
          <w:sz w:val="21"/>
          <w:szCs w:val="21"/>
        </w:rPr>
        <w:t>。所使用的target portal，用ip-address和port来标记，默认的端口号为3260.其中ip还可以使用hostname.</w:t>
      </w:r>
    </w:p>
    <w:p w:rsidR="001C6C9C" w:rsidRDefault="00A83A2C" w:rsidP="001C6C9C">
      <w:pPr>
        <w:pStyle w:val="HTML"/>
        <w:ind w:left="846"/>
        <w:rPr>
          <w:color w:val="000000"/>
          <w:sz w:val="21"/>
          <w:szCs w:val="21"/>
        </w:rPr>
      </w:pPr>
      <w:r>
        <w:rPr>
          <w:rFonts w:hint="eastAsia"/>
          <w:color w:val="000000"/>
          <w:sz w:val="21"/>
          <w:szCs w:val="21"/>
        </w:rPr>
        <w:t>这个选项</w:t>
      </w:r>
      <w:r w:rsidR="00073E8F">
        <w:rPr>
          <w:rFonts w:hint="eastAsia"/>
          <w:color w:val="000000"/>
          <w:sz w:val="21"/>
          <w:szCs w:val="21"/>
        </w:rPr>
        <w:t>仅用</w:t>
      </w:r>
      <w:r>
        <w:rPr>
          <w:rFonts w:hint="eastAsia"/>
          <w:color w:val="000000"/>
          <w:sz w:val="21"/>
          <w:szCs w:val="21"/>
        </w:rPr>
        <w:t>在discovery模式，或者在node模式下的new操作。</w:t>
      </w:r>
      <w:r w:rsidR="00C17FDE">
        <w:rPr>
          <w:rFonts w:hint="eastAsia"/>
          <w:color w:val="000000"/>
          <w:sz w:val="21"/>
          <w:szCs w:val="21"/>
        </w:rPr>
        <w:t>而且</w:t>
      </w:r>
      <w:r w:rsidR="00FB2595">
        <w:rPr>
          <w:rFonts w:hint="eastAsia"/>
          <w:color w:val="000000"/>
          <w:sz w:val="21"/>
          <w:szCs w:val="21"/>
        </w:rPr>
        <w:t>在node模式下必须有参数</w:t>
      </w:r>
      <w:r w:rsidR="001C6C9C">
        <w:rPr>
          <w:color w:val="000000"/>
          <w:sz w:val="21"/>
          <w:szCs w:val="21"/>
        </w:rPr>
        <w:t>—</w:t>
      </w:r>
      <w:r w:rsidR="00FB2595">
        <w:rPr>
          <w:rFonts w:hint="eastAsia"/>
          <w:color w:val="000000"/>
          <w:sz w:val="21"/>
          <w:szCs w:val="21"/>
        </w:rPr>
        <w:t>target</w:t>
      </w:r>
    </w:p>
    <w:p w:rsidR="000E30FC" w:rsidRPr="00422E43" w:rsidRDefault="00FB2595" w:rsidP="00256587">
      <w:pPr>
        <w:pStyle w:val="HTML"/>
        <w:ind w:left="360"/>
        <w:rPr>
          <w:color w:val="000000"/>
          <w:sz w:val="21"/>
          <w:szCs w:val="21"/>
        </w:rPr>
      </w:pPr>
      <w:r w:rsidRPr="00422E43">
        <w:rPr>
          <w:rFonts w:hint="eastAsia"/>
          <w:color w:val="000000"/>
          <w:sz w:val="21"/>
          <w:szCs w:val="21"/>
        </w:rPr>
        <w:t>上面的命令</w:t>
      </w:r>
      <w:r w:rsidR="000E30FC" w:rsidRPr="00422E43">
        <w:rPr>
          <w:rFonts w:hint="eastAsia"/>
          <w:color w:val="000000"/>
          <w:sz w:val="21"/>
          <w:szCs w:val="21"/>
        </w:rPr>
        <w:t>会做以下动作</w:t>
      </w:r>
    </w:p>
    <w:p w:rsidR="000E30FC" w:rsidRPr="00422E43" w:rsidRDefault="000E30FC" w:rsidP="003F7833">
      <w:pPr>
        <w:pStyle w:val="HTML"/>
        <w:numPr>
          <w:ilvl w:val="0"/>
          <w:numId w:val="8"/>
        </w:numPr>
        <w:rPr>
          <w:color w:val="000000"/>
          <w:sz w:val="21"/>
          <w:szCs w:val="21"/>
        </w:rPr>
      </w:pPr>
      <w:r w:rsidRPr="00422E43">
        <w:rPr>
          <w:rFonts w:hint="eastAsia"/>
          <w:color w:val="000000"/>
          <w:sz w:val="21"/>
          <w:szCs w:val="21"/>
        </w:rPr>
        <w:t>检查iscsid是否启动，如果没有，就启动isicsid进程</w:t>
      </w:r>
      <w:r w:rsidR="006E7E0D" w:rsidRPr="00422E43">
        <w:rPr>
          <w:rFonts w:hint="eastAsia"/>
          <w:color w:val="000000"/>
          <w:sz w:val="21"/>
          <w:szCs w:val="21"/>
        </w:rPr>
        <w:t>。</w:t>
      </w:r>
    </w:p>
    <w:p w:rsidR="000E30FC" w:rsidRPr="00422E43" w:rsidRDefault="000E30FC" w:rsidP="003F7833">
      <w:pPr>
        <w:pStyle w:val="HTML"/>
        <w:numPr>
          <w:ilvl w:val="0"/>
          <w:numId w:val="8"/>
        </w:numPr>
        <w:rPr>
          <w:color w:val="000000"/>
          <w:sz w:val="21"/>
          <w:szCs w:val="21"/>
        </w:rPr>
      </w:pPr>
      <w:r w:rsidRPr="00422E43">
        <w:rPr>
          <w:rFonts w:hint="eastAsia"/>
          <w:color w:val="000000"/>
          <w:sz w:val="21"/>
          <w:szCs w:val="21"/>
        </w:rPr>
        <w:t>使用配置文件</w:t>
      </w:r>
      <w:hyperlink w:anchor="_/etc/iscsi/iscsid.conf详解" w:history="1">
        <w:r w:rsidRPr="000D0838">
          <w:rPr>
            <w:rStyle w:val="ab"/>
            <w:sz w:val="21"/>
            <w:szCs w:val="21"/>
          </w:rPr>
          <w:t>/etc/iscsi/iscsid.conf</w:t>
        </w:r>
      </w:hyperlink>
      <w:r w:rsidRPr="00422E43">
        <w:rPr>
          <w:rFonts w:hint="eastAsia"/>
          <w:color w:val="000000"/>
          <w:sz w:val="21"/>
          <w:szCs w:val="21"/>
        </w:rPr>
        <w:t>中的配置项来发现target</w:t>
      </w:r>
    </w:p>
    <w:p w:rsidR="000E30FC" w:rsidRPr="00422E43" w:rsidRDefault="000E30FC" w:rsidP="003F7833">
      <w:pPr>
        <w:pStyle w:val="HTML"/>
        <w:numPr>
          <w:ilvl w:val="0"/>
          <w:numId w:val="8"/>
        </w:numPr>
        <w:rPr>
          <w:color w:val="000000"/>
          <w:sz w:val="21"/>
          <w:szCs w:val="21"/>
        </w:rPr>
      </w:pPr>
      <w:r w:rsidRPr="00422E43">
        <w:rPr>
          <w:rFonts w:hint="eastAsia"/>
          <w:color w:val="000000"/>
          <w:sz w:val="21"/>
          <w:szCs w:val="21"/>
        </w:rPr>
        <w:t>把target信息持久化到</w:t>
      </w:r>
      <w:r w:rsidR="006E7E0D" w:rsidRPr="00422E43">
        <w:rPr>
          <w:rFonts w:hint="eastAsia"/>
          <w:color w:val="000000"/>
          <w:sz w:val="21"/>
          <w:szCs w:val="21"/>
        </w:rPr>
        <w:t>目录</w:t>
      </w:r>
      <w:r w:rsidRPr="00422E43">
        <w:rPr>
          <w:color w:val="000000"/>
          <w:sz w:val="21"/>
          <w:szCs w:val="21"/>
        </w:rPr>
        <w:t>/etc/iscsi/send_targets/</w:t>
      </w:r>
      <w:r w:rsidRPr="00422E43">
        <w:rPr>
          <w:rFonts w:hint="eastAsia"/>
          <w:color w:val="000000"/>
          <w:sz w:val="21"/>
          <w:szCs w:val="21"/>
        </w:rPr>
        <w:t>和</w:t>
      </w:r>
      <w:r w:rsidRPr="00422E43">
        <w:rPr>
          <w:color w:val="000000"/>
          <w:sz w:val="21"/>
          <w:szCs w:val="21"/>
        </w:rPr>
        <w:t>/etc/iscsi/nodes/</w:t>
      </w:r>
      <w:r w:rsidRPr="00422E43">
        <w:rPr>
          <w:rFonts w:hint="eastAsia"/>
          <w:color w:val="000000"/>
          <w:sz w:val="21"/>
          <w:szCs w:val="21"/>
        </w:rPr>
        <w:t>中</w:t>
      </w:r>
    </w:p>
    <w:p w:rsidR="001C6C9C" w:rsidRPr="001C6C9C" w:rsidRDefault="001C6C9C" w:rsidP="003F7833">
      <w:pPr>
        <w:pStyle w:val="af5"/>
        <w:numPr>
          <w:ilvl w:val="0"/>
          <w:numId w:val="8"/>
        </w:numPr>
        <w:ind w:firstLineChars="0"/>
        <w:rPr>
          <w:b/>
        </w:rPr>
      </w:pPr>
      <w:r w:rsidRPr="00422E43">
        <w:rPr>
          <w:rFonts w:hint="eastAsia"/>
        </w:rPr>
        <w:lastRenderedPageBreak/>
        <w:t>等价于</w:t>
      </w:r>
      <w:r w:rsidRPr="001C6C9C">
        <w:rPr>
          <w:b/>
        </w:rPr>
        <w:t xml:space="preserve"> iscsiadm -m discoverydb -t st -p 192.168.146.233:3260 --discover</w:t>
      </w:r>
    </w:p>
    <w:p w:rsidR="00DA653E" w:rsidRPr="00422E43" w:rsidRDefault="00DA653E" w:rsidP="00DA653E">
      <w:pPr>
        <w:pStyle w:val="HTML"/>
        <w:ind w:left="426"/>
        <w:rPr>
          <w:b/>
          <w:color w:val="000000"/>
          <w:sz w:val="21"/>
          <w:szCs w:val="21"/>
        </w:rPr>
      </w:pPr>
      <w:r w:rsidRPr="00422E43">
        <w:rPr>
          <w:rFonts w:hint="eastAsia"/>
          <w:b/>
          <w:color w:val="000000"/>
          <w:sz w:val="21"/>
          <w:szCs w:val="21"/>
        </w:rPr>
        <w:t>删除持久化信息</w:t>
      </w:r>
    </w:p>
    <w:p w:rsidR="006E7E0D" w:rsidRPr="0057075A" w:rsidRDefault="006E7E0D" w:rsidP="006E7E0D">
      <w:pPr>
        <w:pStyle w:val="HTML"/>
        <w:ind w:left="426"/>
        <w:rPr>
          <w:color w:val="000000"/>
          <w:sz w:val="21"/>
          <w:szCs w:val="21"/>
        </w:rPr>
      </w:pPr>
      <w:r w:rsidRPr="0057075A">
        <w:rPr>
          <w:color w:val="000000"/>
          <w:sz w:val="21"/>
          <w:szCs w:val="21"/>
        </w:rPr>
        <w:t>root@ubuntu-nbs1:~/</w:t>
      </w:r>
      <w:r w:rsidR="00DA653E" w:rsidRPr="0057075A">
        <w:rPr>
          <w:color w:val="000000"/>
          <w:sz w:val="21"/>
          <w:szCs w:val="21"/>
        </w:rPr>
        <w:t xml:space="preserve"> </w:t>
      </w:r>
      <w:r w:rsidRPr="0057075A">
        <w:rPr>
          <w:color w:val="000000"/>
          <w:sz w:val="21"/>
          <w:szCs w:val="21"/>
        </w:rPr>
        <w:t># iscsiadm -m discovery -p 192.168.146.233:3260 --op=delete</w:t>
      </w:r>
    </w:p>
    <w:p w:rsidR="00DA653E" w:rsidRDefault="00DA653E" w:rsidP="006E7E0D">
      <w:pPr>
        <w:pStyle w:val="HTML"/>
        <w:ind w:left="426"/>
        <w:rPr>
          <w:color w:val="000000"/>
        </w:rPr>
      </w:pPr>
      <w:r>
        <w:rPr>
          <w:rFonts w:hint="eastAsia"/>
          <w:color w:val="000000"/>
        </w:rPr>
        <w:t>其中</w:t>
      </w:r>
    </w:p>
    <w:p w:rsidR="00256587" w:rsidRDefault="00DA653E" w:rsidP="003F7833">
      <w:pPr>
        <w:pStyle w:val="HTML"/>
        <w:numPr>
          <w:ilvl w:val="0"/>
          <w:numId w:val="9"/>
        </w:numPr>
        <w:rPr>
          <w:color w:val="000000"/>
        </w:rPr>
      </w:pPr>
      <w:r w:rsidRPr="00DA653E">
        <w:rPr>
          <w:color w:val="000000"/>
        </w:rPr>
        <w:t>-o, --op=op</w:t>
      </w:r>
      <w:r>
        <w:rPr>
          <w:rFonts w:hint="eastAsia"/>
          <w:color w:val="000000"/>
        </w:rPr>
        <w:t xml:space="preserve"> 指定数据库操作op，op必须是</w:t>
      </w:r>
      <w:r w:rsidRPr="00DA653E">
        <w:rPr>
          <w:color w:val="000000"/>
        </w:rPr>
        <w:t>new, delete,</w:t>
      </w:r>
      <w:r>
        <w:rPr>
          <w:color w:val="000000"/>
        </w:rPr>
        <w:t>update, show</w:t>
      </w:r>
      <w:r w:rsidR="00422E43">
        <w:rPr>
          <w:rFonts w:hint="eastAsia"/>
          <w:color w:val="000000"/>
        </w:rPr>
        <w:t>或者</w:t>
      </w:r>
      <w:r>
        <w:rPr>
          <w:color w:val="000000"/>
        </w:rPr>
        <w:t>nonpersistent</w:t>
      </w:r>
      <w:r>
        <w:rPr>
          <w:rFonts w:hint="eastAsia"/>
          <w:color w:val="000000"/>
        </w:rPr>
        <w:t>之一。</w:t>
      </w:r>
      <w:r w:rsidR="00195AC2">
        <w:rPr>
          <w:rFonts w:hint="eastAsia"/>
          <w:color w:val="000000"/>
        </w:rPr>
        <w:t>在</w:t>
      </w:r>
      <w:r w:rsidR="00195AC2" w:rsidRPr="006E7E0D">
        <w:rPr>
          <w:color w:val="000000"/>
        </w:rPr>
        <w:t>discovery</w:t>
      </w:r>
      <w:r w:rsidR="00195AC2">
        <w:rPr>
          <w:rFonts w:hint="eastAsia"/>
          <w:color w:val="000000"/>
        </w:rPr>
        <w:t>模式下仅支持</w:t>
      </w:r>
      <w:r w:rsidR="00195AC2" w:rsidRPr="00DA653E">
        <w:rPr>
          <w:color w:val="000000"/>
        </w:rPr>
        <w:t>delete</w:t>
      </w:r>
      <w:r w:rsidR="00195AC2">
        <w:rPr>
          <w:rFonts w:hint="eastAsia"/>
          <w:color w:val="000000"/>
        </w:rPr>
        <w:t>和</w:t>
      </w:r>
      <w:r w:rsidR="00195AC2">
        <w:rPr>
          <w:color w:val="000000"/>
        </w:rPr>
        <w:t>show</w:t>
      </w:r>
      <w:r w:rsidR="00195AC2">
        <w:rPr>
          <w:rFonts w:hint="eastAsia"/>
          <w:color w:val="000000"/>
        </w:rPr>
        <w:t>操作。</w:t>
      </w:r>
    </w:p>
    <w:p w:rsidR="00493FBD" w:rsidRPr="003157B9" w:rsidRDefault="00493FBD" w:rsidP="003F7833">
      <w:pPr>
        <w:pStyle w:val="HTML"/>
        <w:numPr>
          <w:ilvl w:val="0"/>
          <w:numId w:val="9"/>
        </w:numPr>
        <w:rPr>
          <w:color w:val="000000"/>
        </w:rPr>
      </w:pPr>
      <w:r>
        <w:rPr>
          <w:rFonts w:hint="eastAsia"/>
          <w:color w:val="000000"/>
        </w:rPr>
        <w:t>这个动作会删除所有指定portal的持久化数据库，即目录</w:t>
      </w:r>
      <w:r w:rsidRPr="000E30FC">
        <w:rPr>
          <w:color w:val="000000"/>
        </w:rPr>
        <w:t>/etc/iscsi/send_targets/</w:t>
      </w:r>
      <w:r>
        <w:rPr>
          <w:rFonts w:hint="eastAsia"/>
          <w:color w:val="000000"/>
        </w:rPr>
        <w:t>和</w:t>
      </w:r>
      <w:r>
        <w:rPr>
          <w:color w:val="000000"/>
        </w:rPr>
        <w:t>/etc/iscsi/</w:t>
      </w:r>
      <w:r>
        <w:rPr>
          <w:rFonts w:hint="eastAsia"/>
          <w:color w:val="000000"/>
        </w:rPr>
        <w:t>nodes下的信息</w:t>
      </w:r>
      <w:r w:rsidR="003157B9">
        <w:rPr>
          <w:rFonts w:hint="eastAsia"/>
          <w:color w:val="000000"/>
        </w:rPr>
        <w:t>.但是不会断开已经login的tcp</w:t>
      </w:r>
      <w:r w:rsidR="003157B9" w:rsidRPr="003157B9">
        <w:rPr>
          <w:rFonts w:hint="eastAsia"/>
          <w:color w:val="000000"/>
        </w:rPr>
        <w:t>连接</w:t>
      </w:r>
      <w:r w:rsidR="003157B9">
        <w:rPr>
          <w:rFonts w:hint="eastAsia"/>
          <w:color w:val="000000"/>
        </w:rPr>
        <w:t>。</w:t>
      </w:r>
    </w:p>
    <w:p w:rsidR="00195AC2" w:rsidRPr="000528BF" w:rsidRDefault="00195AC2" w:rsidP="00195AC2">
      <w:pPr>
        <w:pStyle w:val="HTML"/>
        <w:ind w:firstLine="465"/>
        <w:rPr>
          <w:b/>
          <w:color w:val="000000"/>
          <w:sz w:val="21"/>
          <w:szCs w:val="21"/>
        </w:rPr>
      </w:pPr>
      <w:r w:rsidRPr="000528BF">
        <w:rPr>
          <w:rFonts w:hint="eastAsia"/>
          <w:b/>
          <w:color w:val="000000"/>
          <w:sz w:val="21"/>
          <w:szCs w:val="21"/>
        </w:rPr>
        <w:t>显示</w:t>
      </w:r>
      <w:r w:rsidR="00BC01C8">
        <w:rPr>
          <w:rFonts w:hint="eastAsia"/>
          <w:b/>
          <w:color w:val="000000"/>
          <w:sz w:val="21"/>
          <w:szCs w:val="21"/>
        </w:rPr>
        <w:t>指定portal</w:t>
      </w:r>
      <w:r w:rsidRPr="000528BF">
        <w:rPr>
          <w:rFonts w:hint="eastAsia"/>
          <w:b/>
          <w:color w:val="000000"/>
          <w:sz w:val="21"/>
          <w:szCs w:val="21"/>
        </w:rPr>
        <w:t>的</w:t>
      </w:r>
      <w:r w:rsidR="00897035">
        <w:rPr>
          <w:rFonts w:hint="eastAsia"/>
          <w:b/>
          <w:color w:val="000000"/>
          <w:sz w:val="21"/>
          <w:szCs w:val="21"/>
        </w:rPr>
        <w:t>参数</w:t>
      </w:r>
      <w:r w:rsidRPr="000528BF">
        <w:rPr>
          <w:rFonts w:hint="eastAsia"/>
          <w:b/>
          <w:color w:val="000000"/>
          <w:sz w:val="21"/>
          <w:szCs w:val="21"/>
        </w:rPr>
        <w:t>信息</w:t>
      </w:r>
    </w:p>
    <w:p w:rsidR="00195AC2" w:rsidRDefault="00195AC2" w:rsidP="00195AC2">
      <w:pPr>
        <w:pStyle w:val="HTML"/>
        <w:ind w:firstLine="465"/>
        <w:rPr>
          <w:b/>
          <w:color w:val="000000"/>
          <w:sz w:val="21"/>
          <w:szCs w:val="21"/>
        </w:rPr>
      </w:pPr>
      <w:r w:rsidRPr="0057075A">
        <w:rPr>
          <w:b/>
          <w:color w:val="000000"/>
          <w:sz w:val="21"/>
          <w:szCs w:val="21"/>
        </w:rPr>
        <w:t>root@ubuntu-nbs1:~/</w:t>
      </w:r>
      <w:r w:rsidR="0057075A" w:rsidRPr="0057075A">
        <w:rPr>
          <w:b/>
          <w:color w:val="000000"/>
          <w:sz w:val="21"/>
          <w:szCs w:val="21"/>
        </w:rPr>
        <w:t xml:space="preserve"> </w:t>
      </w:r>
      <w:r w:rsidRPr="0057075A">
        <w:rPr>
          <w:b/>
          <w:color w:val="000000"/>
          <w:sz w:val="21"/>
          <w:szCs w:val="21"/>
        </w:rPr>
        <w:t xml:space="preserve"># </w:t>
      </w:r>
      <w:proofErr w:type="gramStart"/>
      <w:r w:rsidRPr="0057075A">
        <w:rPr>
          <w:b/>
          <w:color w:val="000000"/>
          <w:sz w:val="21"/>
          <w:szCs w:val="21"/>
        </w:rPr>
        <w:t>iscsiadm  -</w:t>
      </w:r>
      <w:proofErr w:type="gramEnd"/>
      <w:r w:rsidRPr="0057075A">
        <w:rPr>
          <w:b/>
          <w:color w:val="000000"/>
          <w:sz w:val="21"/>
          <w:szCs w:val="21"/>
        </w:rPr>
        <w:t>m discovery -p 192.168.146.233:3260 --op=show</w:t>
      </w:r>
    </w:p>
    <w:p w:rsidR="00350B1E" w:rsidRPr="00897035" w:rsidRDefault="00B132EA" w:rsidP="00195AC2">
      <w:pPr>
        <w:pStyle w:val="HTML"/>
        <w:ind w:firstLine="465"/>
        <w:rPr>
          <w:b/>
          <w:color w:val="000000"/>
          <w:sz w:val="21"/>
          <w:szCs w:val="21"/>
        </w:rPr>
      </w:pPr>
      <w:r>
        <w:rPr>
          <w:rFonts w:hint="eastAsia"/>
          <w:b/>
          <w:color w:val="000000"/>
          <w:sz w:val="21"/>
          <w:szCs w:val="21"/>
        </w:rPr>
        <w:t>显示所有</w:t>
      </w:r>
      <w:r w:rsidR="00350B1E" w:rsidRPr="00897035">
        <w:rPr>
          <w:rFonts w:hint="eastAsia"/>
          <w:b/>
          <w:color w:val="000000"/>
          <w:sz w:val="21"/>
          <w:szCs w:val="21"/>
        </w:rPr>
        <w:t>discovery记录</w:t>
      </w:r>
      <w:r w:rsidR="00913A7D" w:rsidRPr="00897035">
        <w:rPr>
          <w:rFonts w:hint="eastAsia"/>
          <w:b/>
          <w:color w:val="000000"/>
          <w:sz w:val="21"/>
          <w:szCs w:val="21"/>
        </w:rPr>
        <w:t>的</w:t>
      </w:r>
      <w:r>
        <w:rPr>
          <w:rFonts w:hint="eastAsia"/>
          <w:b/>
          <w:color w:val="000000"/>
          <w:sz w:val="21"/>
          <w:szCs w:val="21"/>
        </w:rPr>
        <w:t>粗略</w:t>
      </w:r>
      <w:r w:rsidR="00913A7D" w:rsidRPr="00897035">
        <w:rPr>
          <w:rFonts w:hint="eastAsia"/>
          <w:b/>
          <w:color w:val="000000"/>
          <w:sz w:val="21"/>
          <w:szCs w:val="21"/>
        </w:rPr>
        <w:t>信息。</w:t>
      </w:r>
    </w:p>
    <w:p w:rsidR="00350B1E" w:rsidRDefault="00350B1E" w:rsidP="00195AC2">
      <w:pPr>
        <w:pStyle w:val="HTML"/>
        <w:ind w:firstLine="465"/>
        <w:rPr>
          <w:b/>
          <w:color w:val="000000"/>
          <w:sz w:val="21"/>
          <w:szCs w:val="21"/>
        </w:rPr>
      </w:pPr>
      <w:r w:rsidRPr="00350B1E">
        <w:rPr>
          <w:b/>
          <w:color w:val="000000"/>
          <w:sz w:val="21"/>
          <w:szCs w:val="21"/>
        </w:rPr>
        <w:t xml:space="preserve">root@ubuntu-nbs1:~/program/iscsi/Open-iscsi/log# </w:t>
      </w:r>
      <w:proofErr w:type="gramStart"/>
      <w:r w:rsidRPr="00350B1E">
        <w:rPr>
          <w:b/>
          <w:color w:val="000000"/>
          <w:sz w:val="21"/>
          <w:szCs w:val="21"/>
        </w:rPr>
        <w:t>iscsiadm  -</w:t>
      </w:r>
      <w:proofErr w:type="gramEnd"/>
      <w:r w:rsidRPr="00350B1E">
        <w:rPr>
          <w:b/>
          <w:color w:val="000000"/>
          <w:sz w:val="21"/>
          <w:szCs w:val="21"/>
        </w:rPr>
        <w:t>m discovery --print=1</w:t>
      </w:r>
    </w:p>
    <w:p w:rsidR="006209A7" w:rsidRDefault="00350B1E" w:rsidP="00350B1E">
      <w:pPr>
        <w:pStyle w:val="HTML"/>
        <w:ind w:firstLine="465"/>
        <w:rPr>
          <w:color w:val="000000"/>
        </w:rPr>
      </w:pPr>
      <w:r w:rsidRPr="006209A7">
        <w:rPr>
          <w:rFonts w:hint="eastAsia"/>
          <w:color w:val="000000"/>
        </w:rPr>
        <w:t>其中</w:t>
      </w:r>
    </w:p>
    <w:p w:rsidR="00350B1E" w:rsidRPr="000528BF" w:rsidRDefault="00350B1E" w:rsidP="003F7833">
      <w:pPr>
        <w:pStyle w:val="HTML"/>
        <w:numPr>
          <w:ilvl w:val="0"/>
          <w:numId w:val="9"/>
        </w:numPr>
        <w:rPr>
          <w:color w:val="000000"/>
          <w:sz w:val="21"/>
          <w:szCs w:val="21"/>
        </w:rPr>
      </w:pPr>
      <w:r w:rsidRPr="000528BF">
        <w:rPr>
          <w:rFonts w:hint="eastAsia"/>
          <w:color w:val="000000"/>
          <w:sz w:val="21"/>
          <w:szCs w:val="21"/>
        </w:rPr>
        <w:t>参数</w:t>
      </w:r>
      <w:r w:rsidRPr="000528BF">
        <w:rPr>
          <w:color w:val="000000"/>
          <w:sz w:val="21"/>
          <w:szCs w:val="21"/>
        </w:rPr>
        <w:t>-P,  --print=printlevel</w:t>
      </w:r>
      <w:r w:rsidRPr="000528BF">
        <w:rPr>
          <w:rFonts w:hint="eastAsia"/>
          <w:color w:val="000000"/>
          <w:sz w:val="21"/>
          <w:szCs w:val="21"/>
        </w:rPr>
        <w:t>，根据指定的模式指定打印级别，级别越高打印的越详细。</w:t>
      </w:r>
      <w:r w:rsidRPr="000528BF">
        <w:rPr>
          <w:color w:val="000000"/>
          <w:sz w:val="21"/>
          <w:szCs w:val="21"/>
        </w:rPr>
        <w:t>Printlevel</w:t>
      </w:r>
      <w:r w:rsidR="0008097E" w:rsidRPr="000528BF">
        <w:rPr>
          <w:rFonts w:hint="eastAsia"/>
          <w:color w:val="000000"/>
          <w:sz w:val="21"/>
          <w:szCs w:val="21"/>
        </w:rPr>
        <w:t>根据特定命令而定</w:t>
      </w:r>
      <w:r w:rsidR="000528BF" w:rsidRPr="000528BF">
        <w:rPr>
          <w:rFonts w:hint="eastAsia"/>
          <w:color w:val="000000"/>
          <w:sz w:val="21"/>
          <w:szCs w:val="21"/>
        </w:rPr>
        <w:t>,</w:t>
      </w:r>
      <w:r w:rsidR="0008097E" w:rsidRPr="000528BF">
        <w:rPr>
          <w:rFonts w:hint="eastAsia"/>
          <w:color w:val="000000"/>
          <w:sz w:val="21"/>
          <w:szCs w:val="21"/>
        </w:rPr>
        <w:t>介于[0,1]或</w:t>
      </w:r>
      <w:r w:rsidRPr="000528BF">
        <w:rPr>
          <w:rFonts w:hint="eastAsia"/>
          <w:color w:val="000000"/>
          <w:sz w:val="21"/>
          <w:szCs w:val="21"/>
        </w:rPr>
        <w:t>[0,3]</w:t>
      </w:r>
      <w:r w:rsidR="0008097E" w:rsidRPr="000528BF">
        <w:rPr>
          <w:rFonts w:hint="eastAsia"/>
          <w:color w:val="000000"/>
          <w:sz w:val="21"/>
          <w:szCs w:val="21"/>
        </w:rPr>
        <w:t>等</w:t>
      </w:r>
    </w:p>
    <w:p w:rsidR="0095529B" w:rsidRDefault="0095529B" w:rsidP="003F7833">
      <w:pPr>
        <w:pStyle w:val="af5"/>
        <w:numPr>
          <w:ilvl w:val="0"/>
          <w:numId w:val="9"/>
        </w:numPr>
        <w:ind w:firstLineChars="0"/>
        <w:rPr>
          <w:szCs w:val="21"/>
        </w:rPr>
      </w:pPr>
      <w:r w:rsidRPr="000528BF">
        <w:rPr>
          <w:rFonts w:hint="eastAsia"/>
          <w:szCs w:val="21"/>
        </w:rPr>
        <w:t>这个动作不需要</w:t>
      </w:r>
      <w:r w:rsidRPr="000528BF">
        <w:rPr>
          <w:rFonts w:hint="eastAsia"/>
          <w:szCs w:val="21"/>
        </w:rPr>
        <w:t>iscsid</w:t>
      </w:r>
      <w:r w:rsidRPr="000528BF">
        <w:rPr>
          <w:rFonts w:hint="eastAsia"/>
          <w:szCs w:val="21"/>
        </w:rPr>
        <w:t>在运行，仅仅是去目录</w:t>
      </w:r>
      <w:r w:rsidRPr="000528BF">
        <w:rPr>
          <w:szCs w:val="21"/>
        </w:rPr>
        <w:t>/etc/iscsi/send_targets/</w:t>
      </w:r>
      <w:r w:rsidRPr="000528BF">
        <w:rPr>
          <w:rFonts w:hint="eastAsia"/>
          <w:szCs w:val="21"/>
        </w:rPr>
        <w:t>下去读取持久化的</w:t>
      </w:r>
      <w:r w:rsidRPr="000528BF">
        <w:rPr>
          <w:rFonts w:hint="eastAsia"/>
          <w:szCs w:val="21"/>
        </w:rPr>
        <w:t>target</w:t>
      </w:r>
      <w:r w:rsidRPr="000528BF">
        <w:rPr>
          <w:rFonts w:hint="eastAsia"/>
          <w:szCs w:val="21"/>
        </w:rPr>
        <w:t>信息。</w:t>
      </w:r>
    </w:p>
    <w:p w:rsidR="00256587" w:rsidRDefault="0057075A" w:rsidP="00CD3F6B">
      <w:pPr>
        <w:pStyle w:val="4"/>
        <w:rPr>
          <w:rFonts w:asciiTheme="majorEastAsia" w:eastAsiaTheme="majorEastAsia" w:hAnsiTheme="majorEastAsia"/>
          <w:b w:val="0"/>
          <w:color w:val="000000"/>
          <w:sz w:val="21"/>
          <w:szCs w:val="21"/>
        </w:rPr>
      </w:pPr>
      <w:r w:rsidRPr="00CD3F6B">
        <w:rPr>
          <w:rFonts w:asciiTheme="majorEastAsia" w:eastAsiaTheme="majorEastAsia" w:hAnsiTheme="majorEastAsia" w:hint="eastAsia"/>
          <w:b w:val="0"/>
          <w:color w:val="000000"/>
          <w:sz w:val="21"/>
          <w:szCs w:val="21"/>
        </w:rPr>
        <w:t>显示target节点信息。</w:t>
      </w:r>
    </w:p>
    <w:p w:rsidR="00CD3F6B" w:rsidRPr="006F16B5" w:rsidRDefault="00CD3F6B" w:rsidP="00CD3F6B">
      <w:pPr>
        <w:pStyle w:val="Alt-W"/>
        <w:ind w:left="0" w:firstLine="0"/>
        <w:rPr>
          <w:b/>
          <w:sz w:val="21"/>
          <w:szCs w:val="21"/>
        </w:rPr>
      </w:pPr>
      <w:r>
        <w:rPr>
          <w:rFonts w:hint="eastAsia"/>
        </w:rPr>
        <w:t xml:space="preserve">  </w:t>
      </w:r>
      <w:r w:rsidRPr="00CD3F6B">
        <w:rPr>
          <w:rFonts w:hint="eastAsia"/>
          <w:b/>
        </w:rPr>
        <w:t xml:space="preserve"> </w:t>
      </w:r>
      <w:r w:rsidRPr="006F16B5">
        <w:rPr>
          <w:rFonts w:hint="eastAsia"/>
          <w:b/>
          <w:sz w:val="21"/>
          <w:szCs w:val="21"/>
        </w:rPr>
        <w:t>查看节点信息</w:t>
      </w:r>
    </w:p>
    <w:p w:rsidR="0057075A" w:rsidRPr="006F16B5" w:rsidRDefault="0057075A" w:rsidP="0057075A">
      <w:pPr>
        <w:pStyle w:val="HTML"/>
        <w:ind w:left="360"/>
        <w:rPr>
          <w:color w:val="000000"/>
          <w:sz w:val="21"/>
          <w:szCs w:val="21"/>
        </w:rPr>
      </w:pPr>
      <w:r w:rsidRPr="006F16B5">
        <w:rPr>
          <w:rFonts w:hint="eastAsia"/>
          <w:color w:val="000000"/>
          <w:sz w:val="21"/>
          <w:szCs w:val="21"/>
        </w:rPr>
        <w:t>执行target descovery动作之后，可以在node模式下查看所有的target节点信息。</w:t>
      </w:r>
    </w:p>
    <w:p w:rsidR="0057075A" w:rsidRPr="0095529B" w:rsidRDefault="0057075A" w:rsidP="0057075A">
      <w:pPr>
        <w:pStyle w:val="HTML"/>
        <w:ind w:left="360"/>
        <w:rPr>
          <w:b/>
          <w:color w:val="000000"/>
          <w:sz w:val="21"/>
          <w:szCs w:val="21"/>
        </w:rPr>
      </w:pPr>
      <w:r w:rsidRPr="0095529B">
        <w:rPr>
          <w:b/>
          <w:color w:val="000000"/>
          <w:sz w:val="21"/>
          <w:szCs w:val="21"/>
        </w:rPr>
        <w:t xml:space="preserve">root@ubuntu-nbs1:~/ # </w:t>
      </w:r>
      <w:proofErr w:type="gramStart"/>
      <w:r w:rsidRPr="0095529B">
        <w:rPr>
          <w:b/>
          <w:color w:val="000000"/>
          <w:sz w:val="21"/>
          <w:szCs w:val="21"/>
        </w:rPr>
        <w:t>iscsiadm  -</w:t>
      </w:r>
      <w:proofErr w:type="gramEnd"/>
      <w:r w:rsidRPr="0095529B">
        <w:rPr>
          <w:b/>
          <w:color w:val="000000"/>
          <w:sz w:val="21"/>
          <w:szCs w:val="21"/>
        </w:rPr>
        <w:t>m node</w:t>
      </w:r>
    </w:p>
    <w:p w:rsidR="009A0376" w:rsidRPr="006F16B5" w:rsidRDefault="009A0376" w:rsidP="00350B1E">
      <w:pPr>
        <w:ind w:firstLineChars="150" w:firstLine="315"/>
        <w:rPr>
          <w:szCs w:val="21"/>
        </w:rPr>
      </w:pPr>
      <w:r w:rsidRPr="006F16B5">
        <w:rPr>
          <w:rFonts w:hint="eastAsia"/>
          <w:szCs w:val="21"/>
        </w:rPr>
        <w:t>这个动作不需要</w:t>
      </w:r>
      <w:r w:rsidRPr="006F16B5">
        <w:rPr>
          <w:rFonts w:hint="eastAsia"/>
          <w:szCs w:val="21"/>
        </w:rPr>
        <w:t>iscsid</w:t>
      </w:r>
      <w:r w:rsidRPr="006F16B5">
        <w:rPr>
          <w:rFonts w:hint="eastAsia"/>
          <w:szCs w:val="21"/>
        </w:rPr>
        <w:t>在运行，仅仅是去目录</w:t>
      </w:r>
      <w:r w:rsidRPr="006F16B5">
        <w:rPr>
          <w:szCs w:val="21"/>
        </w:rPr>
        <w:t>/etc/iscsi/nodes/</w:t>
      </w:r>
      <w:r w:rsidRPr="006F16B5">
        <w:rPr>
          <w:rFonts w:hint="eastAsia"/>
          <w:szCs w:val="21"/>
        </w:rPr>
        <w:t xml:space="preserve"> </w:t>
      </w:r>
      <w:r w:rsidRPr="006F16B5">
        <w:rPr>
          <w:rFonts w:hint="eastAsia"/>
          <w:szCs w:val="21"/>
        </w:rPr>
        <w:t>下去读取持久化的</w:t>
      </w:r>
      <w:r w:rsidRPr="006F16B5">
        <w:rPr>
          <w:rFonts w:hint="eastAsia"/>
          <w:szCs w:val="21"/>
        </w:rPr>
        <w:t>node</w:t>
      </w:r>
      <w:r w:rsidRPr="006F16B5">
        <w:rPr>
          <w:rFonts w:hint="eastAsia"/>
          <w:szCs w:val="21"/>
        </w:rPr>
        <w:t>信息。</w:t>
      </w:r>
    </w:p>
    <w:p w:rsidR="0008097E" w:rsidRPr="006F16B5" w:rsidRDefault="0008097E" w:rsidP="00350B1E">
      <w:pPr>
        <w:ind w:firstLineChars="150" w:firstLine="315"/>
        <w:rPr>
          <w:szCs w:val="21"/>
        </w:rPr>
      </w:pPr>
      <w:r w:rsidRPr="006F16B5">
        <w:rPr>
          <w:rFonts w:hint="eastAsia"/>
          <w:szCs w:val="21"/>
        </w:rPr>
        <w:t>另外还可以指定</w:t>
      </w:r>
      <w:r w:rsidRPr="006F16B5">
        <w:rPr>
          <w:rFonts w:hint="eastAsia"/>
          <w:szCs w:val="21"/>
        </w:rPr>
        <w:t>target</w:t>
      </w:r>
      <w:r w:rsidRPr="006F16B5">
        <w:rPr>
          <w:rFonts w:hint="eastAsia"/>
          <w:szCs w:val="21"/>
        </w:rPr>
        <w:t>、</w:t>
      </w:r>
      <w:r w:rsidRPr="006F16B5">
        <w:rPr>
          <w:rFonts w:hint="eastAsia"/>
          <w:szCs w:val="21"/>
        </w:rPr>
        <w:t>portal</w:t>
      </w:r>
      <w:r w:rsidR="009019BF" w:rsidRPr="006F16B5">
        <w:rPr>
          <w:rFonts w:hint="eastAsia"/>
          <w:szCs w:val="21"/>
        </w:rPr>
        <w:t>、</w:t>
      </w:r>
      <w:r w:rsidR="009019BF" w:rsidRPr="006F16B5">
        <w:rPr>
          <w:rFonts w:hint="eastAsia"/>
          <w:szCs w:val="21"/>
        </w:rPr>
        <w:t>op</w:t>
      </w:r>
      <w:r w:rsidR="009019BF" w:rsidRPr="006F16B5">
        <w:rPr>
          <w:rFonts w:hint="eastAsia"/>
          <w:szCs w:val="21"/>
        </w:rPr>
        <w:t>等</w:t>
      </w:r>
    </w:p>
    <w:p w:rsidR="0008097E" w:rsidRDefault="0008097E" w:rsidP="009019BF">
      <w:pPr>
        <w:pStyle w:val="HTML"/>
        <w:rPr>
          <w:b/>
          <w:color w:val="000000"/>
          <w:sz w:val="21"/>
          <w:szCs w:val="21"/>
        </w:rPr>
      </w:pPr>
      <w:r w:rsidRPr="009019BF">
        <w:rPr>
          <w:b/>
          <w:color w:val="000000"/>
          <w:sz w:val="21"/>
          <w:szCs w:val="21"/>
        </w:rPr>
        <w:t xml:space="preserve"> </w:t>
      </w:r>
      <w:r w:rsidR="009019BF" w:rsidRPr="009019BF">
        <w:rPr>
          <w:b/>
          <w:color w:val="000000"/>
          <w:sz w:val="21"/>
          <w:szCs w:val="21"/>
        </w:rPr>
        <w:t>root@ubuntu-nbs1:~/ # iscsiadm -m node --targetname=test</w:t>
      </w:r>
      <w:proofErr w:type="gramStart"/>
      <w:r w:rsidR="009019BF" w:rsidRPr="009019BF">
        <w:rPr>
          <w:b/>
          <w:color w:val="000000"/>
          <w:sz w:val="21"/>
          <w:szCs w:val="21"/>
        </w:rPr>
        <w:t>:123456:loop2</w:t>
      </w:r>
      <w:proofErr w:type="gramEnd"/>
    </w:p>
    <w:p w:rsidR="009019BF" w:rsidRPr="009019BF" w:rsidRDefault="009019BF" w:rsidP="009019BF">
      <w:pPr>
        <w:pStyle w:val="HTML"/>
        <w:rPr>
          <w:color w:val="000000"/>
          <w:sz w:val="21"/>
          <w:szCs w:val="21"/>
        </w:rPr>
      </w:pPr>
      <w:r w:rsidRPr="009019BF">
        <w:rPr>
          <w:rFonts w:hint="eastAsia"/>
          <w:color w:val="000000"/>
          <w:sz w:val="21"/>
          <w:szCs w:val="21"/>
        </w:rPr>
        <w:t>其中</w:t>
      </w:r>
    </w:p>
    <w:p w:rsidR="009019BF" w:rsidRDefault="009019BF" w:rsidP="003F7833">
      <w:pPr>
        <w:pStyle w:val="HTML"/>
        <w:numPr>
          <w:ilvl w:val="0"/>
          <w:numId w:val="10"/>
        </w:numPr>
        <w:rPr>
          <w:color w:val="000000"/>
          <w:sz w:val="21"/>
          <w:szCs w:val="21"/>
        </w:rPr>
      </w:pPr>
      <w:r w:rsidRPr="009019BF">
        <w:rPr>
          <w:rFonts w:hint="eastAsia"/>
          <w:color w:val="000000"/>
          <w:sz w:val="21"/>
          <w:szCs w:val="21"/>
        </w:rPr>
        <w:t>参数</w:t>
      </w:r>
      <w:r w:rsidRPr="009019BF">
        <w:rPr>
          <w:color w:val="000000"/>
          <w:sz w:val="21"/>
          <w:szCs w:val="21"/>
        </w:rPr>
        <w:t>-T, --targetname=targetname</w:t>
      </w:r>
      <w:r w:rsidRPr="009019BF">
        <w:rPr>
          <w:rFonts w:hint="eastAsia"/>
          <w:color w:val="000000"/>
          <w:sz w:val="21"/>
          <w:szCs w:val="21"/>
        </w:rPr>
        <w:t xml:space="preserve"> 指定所使用的targetname，</w:t>
      </w:r>
    </w:p>
    <w:p w:rsidR="009019BF" w:rsidRDefault="009019BF" w:rsidP="003F7833">
      <w:pPr>
        <w:pStyle w:val="HTML"/>
        <w:numPr>
          <w:ilvl w:val="0"/>
          <w:numId w:val="10"/>
        </w:numPr>
        <w:rPr>
          <w:color w:val="000000"/>
          <w:sz w:val="21"/>
          <w:szCs w:val="21"/>
        </w:rPr>
      </w:pPr>
      <w:r w:rsidRPr="009019BF">
        <w:rPr>
          <w:rFonts w:hint="eastAsia"/>
          <w:color w:val="000000"/>
          <w:sz w:val="21"/>
          <w:szCs w:val="21"/>
        </w:rPr>
        <w:t>这个操作显示</w:t>
      </w:r>
      <w:r w:rsidRPr="009019BF">
        <w:rPr>
          <w:color w:val="000000"/>
          <w:sz w:val="21"/>
          <w:szCs w:val="21"/>
        </w:rPr>
        <w:t>test:123456:loop2</w:t>
      </w:r>
      <w:r w:rsidRPr="009019BF">
        <w:rPr>
          <w:rFonts w:hint="eastAsia"/>
          <w:color w:val="000000"/>
          <w:sz w:val="21"/>
          <w:szCs w:val="21"/>
        </w:rPr>
        <w:t>的所有参数的详细信息。</w:t>
      </w:r>
    </w:p>
    <w:p w:rsidR="009019BF" w:rsidRDefault="009019BF" w:rsidP="009019BF">
      <w:pPr>
        <w:pStyle w:val="HTML"/>
        <w:rPr>
          <w:b/>
          <w:color w:val="000000"/>
          <w:sz w:val="21"/>
          <w:szCs w:val="21"/>
        </w:rPr>
      </w:pPr>
      <w:r w:rsidRPr="009019BF">
        <w:rPr>
          <w:b/>
          <w:color w:val="000000"/>
          <w:sz w:val="21"/>
          <w:szCs w:val="21"/>
        </w:rPr>
        <w:t>root@ubuntu-nbs1:~/ # iscsiadm -m node -p 192.168.146.233:3260</w:t>
      </w:r>
      <w:proofErr w:type="gramStart"/>
      <w:r w:rsidRPr="009019BF">
        <w:rPr>
          <w:b/>
          <w:color w:val="000000"/>
          <w:sz w:val="21"/>
          <w:szCs w:val="21"/>
        </w:rPr>
        <w:t>,1</w:t>
      </w:r>
      <w:proofErr w:type="gramEnd"/>
    </w:p>
    <w:p w:rsidR="009019BF" w:rsidRDefault="009019BF" w:rsidP="009019BF">
      <w:pPr>
        <w:pStyle w:val="HTML"/>
        <w:rPr>
          <w:color w:val="000000"/>
        </w:rPr>
      </w:pPr>
      <w:r w:rsidRPr="00460AC7">
        <w:rPr>
          <w:rFonts w:hint="eastAsia"/>
          <w:color w:val="000000"/>
        </w:rPr>
        <w:t>显示portal中所有target的详细信息</w:t>
      </w:r>
    </w:p>
    <w:p w:rsidR="00460AC7" w:rsidRPr="004D4636" w:rsidRDefault="00A92398" w:rsidP="004D4636">
      <w:pPr>
        <w:pStyle w:val="4"/>
        <w:rPr>
          <w:rFonts w:asciiTheme="majorEastAsia" w:eastAsiaTheme="majorEastAsia" w:hAnsiTheme="majorEastAsia"/>
          <w:b w:val="0"/>
          <w:sz w:val="21"/>
          <w:szCs w:val="21"/>
        </w:rPr>
      </w:pPr>
      <w:bookmarkStart w:id="90" w:name="_登录已发现target。"/>
      <w:bookmarkEnd w:id="90"/>
      <w:r>
        <w:rPr>
          <w:rFonts w:hint="eastAsia"/>
          <w:b w:val="0"/>
          <w:sz w:val="21"/>
          <w:szCs w:val="21"/>
        </w:rPr>
        <w:t>登录</w:t>
      </w:r>
      <w:r w:rsidR="00460AC7" w:rsidRPr="004D4636">
        <w:rPr>
          <w:rFonts w:hint="eastAsia"/>
          <w:b w:val="0"/>
          <w:sz w:val="21"/>
          <w:szCs w:val="21"/>
        </w:rPr>
        <w:t>已发现</w:t>
      </w:r>
      <w:r w:rsidR="00460AC7" w:rsidRPr="004D4636">
        <w:rPr>
          <w:rFonts w:hint="eastAsia"/>
          <w:b w:val="0"/>
          <w:sz w:val="21"/>
          <w:szCs w:val="21"/>
        </w:rPr>
        <w:t>target</w:t>
      </w:r>
      <w:r w:rsidR="00460AC7" w:rsidRPr="004D4636">
        <w:rPr>
          <w:rFonts w:ascii="黑体" w:eastAsia="黑体" w:hAnsi="黑体" w:hint="eastAsia"/>
          <w:b w:val="0"/>
          <w:sz w:val="21"/>
          <w:szCs w:val="21"/>
        </w:rPr>
        <w:t>。</w:t>
      </w:r>
    </w:p>
    <w:p w:rsidR="00253E92" w:rsidRPr="00A4044D" w:rsidRDefault="00A92398" w:rsidP="00253E92">
      <w:pPr>
        <w:pStyle w:val="HTML"/>
        <w:ind w:left="360"/>
        <w:rPr>
          <w:rFonts w:asciiTheme="minorEastAsia" w:eastAsiaTheme="minorEastAsia" w:hAnsiTheme="minorEastAsia"/>
          <w:b/>
          <w:color w:val="000000"/>
          <w:sz w:val="21"/>
          <w:szCs w:val="21"/>
        </w:rPr>
      </w:pPr>
      <w:r>
        <w:rPr>
          <w:rFonts w:asciiTheme="minorEastAsia" w:eastAsiaTheme="minorEastAsia" w:hAnsiTheme="minorEastAsia" w:hint="eastAsia"/>
          <w:b/>
          <w:color w:val="000000"/>
          <w:sz w:val="21"/>
          <w:szCs w:val="21"/>
        </w:rPr>
        <w:t>登录</w:t>
      </w:r>
      <w:r w:rsidR="00253E92" w:rsidRPr="00A4044D">
        <w:rPr>
          <w:rFonts w:asciiTheme="minorEastAsia" w:eastAsiaTheme="minorEastAsia" w:hAnsiTheme="minorEastAsia" w:hint="eastAsia"/>
          <w:b/>
          <w:color w:val="000000"/>
          <w:sz w:val="21"/>
          <w:szCs w:val="21"/>
        </w:rPr>
        <w:t>特定target</w:t>
      </w:r>
    </w:p>
    <w:p w:rsidR="00460AC7" w:rsidRDefault="006265F7" w:rsidP="00460AC7">
      <w:pPr>
        <w:pStyle w:val="HTML"/>
        <w:ind w:left="360"/>
        <w:rPr>
          <w:rFonts w:asciiTheme="minorEastAsia" w:eastAsiaTheme="minorEastAsia" w:hAnsiTheme="minorEastAsia"/>
          <w:b/>
          <w:color w:val="000000"/>
          <w:sz w:val="21"/>
          <w:szCs w:val="21"/>
        </w:rPr>
      </w:pPr>
      <w:r w:rsidRPr="006265F7">
        <w:rPr>
          <w:rFonts w:asciiTheme="minorEastAsia" w:eastAsiaTheme="minorEastAsia" w:hAnsiTheme="minorEastAsia"/>
          <w:b/>
          <w:color w:val="000000"/>
          <w:sz w:val="21"/>
          <w:szCs w:val="21"/>
        </w:rPr>
        <w:t>root@ubuntu-nbs1:~/ # iscsiadm -m node -T test</w:t>
      </w:r>
      <w:proofErr w:type="gramStart"/>
      <w:r w:rsidRPr="006265F7">
        <w:rPr>
          <w:rFonts w:asciiTheme="minorEastAsia" w:eastAsiaTheme="minorEastAsia" w:hAnsiTheme="minorEastAsia"/>
          <w:b/>
          <w:color w:val="000000"/>
          <w:sz w:val="21"/>
          <w:szCs w:val="21"/>
        </w:rPr>
        <w:t>:123456:loop0</w:t>
      </w:r>
      <w:proofErr w:type="gramEnd"/>
      <w:r w:rsidRPr="006265F7">
        <w:rPr>
          <w:rFonts w:asciiTheme="minorEastAsia" w:eastAsiaTheme="minorEastAsia" w:hAnsiTheme="minorEastAsia"/>
          <w:b/>
          <w:color w:val="000000"/>
          <w:sz w:val="21"/>
          <w:szCs w:val="21"/>
        </w:rPr>
        <w:t xml:space="preserve"> -p 192.168.146.233 </w:t>
      </w:r>
      <w:r>
        <w:rPr>
          <w:rFonts w:asciiTheme="minorEastAsia" w:eastAsiaTheme="minorEastAsia" w:hAnsiTheme="minorEastAsia"/>
          <w:b/>
          <w:color w:val="000000"/>
          <w:sz w:val="21"/>
          <w:szCs w:val="21"/>
        </w:rPr>
        <w:t>–</w:t>
      </w:r>
      <w:r w:rsidRPr="006265F7">
        <w:rPr>
          <w:rFonts w:asciiTheme="minorEastAsia" w:eastAsiaTheme="minorEastAsia" w:hAnsiTheme="minorEastAsia"/>
          <w:b/>
          <w:color w:val="000000"/>
          <w:sz w:val="21"/>
          <w:szCs w:val="21"/>
        </w:rPr>
        <w:t>l</w:t>
      </w:r>
    </w:p>
    <w:p w:rsidR="00A10515" w:rsidRDefault="00A10515" w:rsidP="00A4044D">
      <w:pPr>
        <w:pStyle w:val="HTML"/>
        <w:ind w:left="360"/>
        <w:rPr>
          <w:rFonts w:asciiTheme="minorEastAsia" w:eastAsiaTheme="minorEastAsia" w:hAnsiTheme="minorEastAsia"/>
          <w:b/>
          <w:color w:val="000000"/>
          <w:sz w:val="21"/>
          <w:szCs w:val="21"/>
        </w:rPr>
      </w:pPr>
      <w:r w:rsidRPr="006265F7">
        <w:rPr>
          <w:rFonts w:asciiTheme="minorEastAsia" w:eastAsiaTheme="minorEastAsia" w:hAnsiTheme="minorEastAsia"/>
          <w:b/>
          <w:color w:val="000000"/>
          <w:sz w:val="21"/>
          <w:szCs w:val="21"/>
        </w:rPr>
        <w:t>root@ubuntu-nbs1:~/ # iscsiad</w:t>
      </w:r>
      <w:r>
        <w:rPr>
          <w:rFonts w:asciiTheme="minorEastAsia" w:eastAsiaTheme="minorEastAsia" w:hAnsiTheme="minorEastAsia"/>
          <w:b/>
          <w:color w:val="000000"/>
          <w:sz w:val="21"/>
          <w:szCs w:val="21"/>
        </w:rPr>
        <w:t>m -m node -T test</w:t>
      </w:r>
      <w:proofErr w:type="gramStart"/>
      <w:r>
        <w:rPr>
          <w:rFonts w:asciiTheme="minorEastAsia" w:eastAsiaTheme="minorEastAsia" w:hAnsiTheme="minorEastAsia"/>
          <w:b/>
          <w:color w:val="000000"/>
          <w:sz w:val="21"/>
          <w:szCs w:val="21"/>
        </w:rPr>
        <w:t>:123456:loop0</w:t>
      </w:r>
      <w:proofErr w:type="gramEnd"/>
      <w:r>
        <w:rPr>
          <w:rFonts w:asciiTheme="minorEastAsia" w:eastAsiaTheme="minorEastAsia" w:hAnsiTheme="minorEastAsia"/>
          <w:b/>
          <w:color w:val="000000"/>
          <w:sz w:val="21"/>
          <w:szCs w:val="21"/>
        </w:rPr>
        <w:t xml:space="preserve"> </w:t>
      </w:r>
      <w:r>
        <w:rPr>
          <w:rFonts w:asciiTheme="minorEastAsia" w:eastAsiaTheme="minorEastAsia" w:hAnsiTheme="minorEastAsia" w:hint="eastAsia"/>
          <w:b/>
          <w:color w:val="000000"/>
          <w:sz w:val="21"/>
          <w:szCs w:val="21"/>
        </w:rPr>
        <w:t xml:space="preserve"> </w:t>
      </w:r>
      <w:r>
        <w:rPr>
          <w:rFonts w:asciiTheme="minorEastAsia" w:eastAsiaTheme="minorEastAsia" w:hAnsiTheme="minorEastAsia"/>
          <w:b/>
          <w:color w:val="000000"/>
          <w:sz w:val="21"/>
          <w:szCs w:val="21"/>
        </w:rPr>
        <w:t>–</w:t>
      </w:r>
      <w:r w:rsidRPr="006265F7">
        <w:rPr>
          <w:rFonts w:asciiTheme="minorEastAsia" w:eastAsiaTheme="minorEastAsia" w:hAnsiTheme="minorEastAsia"/>
          <w:b/>
          <w:color w:val="000000"/>
          <w:sz w:val="21"/>
          <w:szCs w:val="21"/>
        </w:rPr>
        <w:t>l</w:t>
      </w:r>
    </w:p>
    <w:p w:rsidR="006265F7" w:rsidRDefault="006265F7" w:rsidP="00460AC7">
      <w:pPr>
        <w:pStyle w:val="HTML"/>
        <w:ind w:left="360"/>
        <w:rPr>
          <w:rFonts w:asciiTheme="minorEastAsia" w:eastAsiaTheme="minorEastAsia" w:hAnsiTheme="minorEastAsia"/>
          <w:b/>
          <w:color w:val="000000"/>
          <w:sz w:val="21"/>
          <w:szCs w:val="21"/>
        </w:rPr>
      </w:pPr>
      <w:r>
        <w:rPr>
          <w:rFonts w:asciiTheme="minorEastAsia" w:eastAsiaTheme="minorEastAsia" w:hAnsiTheme="minorEastAsia" w:hint="eastAsia"/>
          <w:b/>
          <w:color w:val="000000"/>
          <w:sz w:val="21"/>
          <w:szCs w:val="21"/>
        </w:rPr>
        <w:t>其中</w:t>
      </w:r>
    </w:p>
    <w:p w:rsidR="006265F7" w:rsidRDefault="006265F7" w:rsidP="003F7833">
      <w:pPr>
        <w:pStyle w:val="HTML"/>
        <w:numPr>
          <w:ilvl w:val="0"/>
          <w:numId w:val="11"/>
        </w:numPr>
        <w:rPr>
          <w:rFonts w:asciiTheme="minorEastAsia" w:eastAsiaTheme="minorEastAsia" w:hAnsiTheme="minorEastAsia"/>
          <w:color w:val="000000"/>
          <w:sz w:val="21"/>
          <w:szCs w:val="21"/>
        </w:rPr>
      </w:pPr>
      <w:r w:rsidRPr="006265F7">
        <w:rPr>
          <w:rFonts w:asciiTheme="minorEastAsia" w:eastAsiaTheme="minorEastAsia" w:hAnsiTheme="minorEastAsia" w:hint="eastAsia"/>
          <w:color w:val="000000"/>
          <w:sz w:val="21"/>
          <w:szCs w:val="21"/>
        </w:rPr>
        <w:t>参数</w:t>
      </w:r>
      <w:r w:rsidRPr="006265F7">
        <w:rPr>
          <w:rFonts w:asciiTheme="minorEastAsia" w:eastAsiaTheme="minorEastAsia" w:hAnsiTheme="minorEastAsia"/>
          <w:color w:val="000000"/>
          <w:sz w:val="21"/>
          <w:szCs w:val="21"/>
        </w:rPr>
        <w:t>-l, --login</w:t>
      </w:r>
      <w:r w:rsidRPr="006265F7">
        <w:rPr>
          <w:rFonts w:asciiTheme="minorEastAsia" w:eastAsiaTheme="minorEastAsia" w:hAnsiTheme="minorEastAsia" w:hint="eastAsia"/>
          <w:color w:val="000000"/>
          <w:sz w:val="21"/>
          <w:szCs w:val="21"/>
        </w:rPr>
        <w:t>。对于node模式，</w:t>
      </w:r>
      <w:r w:rsidR="00A92398">
        <w:rPr>
          <w:rFonts w:asciiTheme="minorEastAsia" w:eastAsiaTheme="minorEastAsia" w:hAnsiTheme="minorEastAsia" w:hint="eastAsia"/>
          <w:b/>
          <w:color w:val="000000"/>
          <w:sz w:val="21"/>
          <w:szCs w:val="21"/>
        </w:rPr>
        <w:t>登录</w:t>
      </w:r>
      <w:r w:rsidRPr="006265F7">
        <w:rPr>
          <w:rFonts w:asciiTheme="minorEastAsia" w:eastAsiaTheme="minorEastAsia" w:hAnsiTheme="minorEastAsia" w:hint="eastAsia"/>
          <w:color w:val="000000"/>
          <w:sz w:val="21"/>
          <w:szCs w:val="21"/>
        </w:rPr>
        <w:t>特定的target，对于</w:t>
      </w:r>
      <w:r w:rsidRPr="006265F7">
        <w:rPr>
          <w:rFonts w:asciiTheme="minorEastAsia" w:eastAsiaTheme="minorEastAsia" w:hAnsiTheme="minorEastAsia"/>
          <w:color w:val="000000"/>
          <w:sz w:val="21"/>
          <w:szCs w:val="21"/>
        </w:rPr>
        <w:t>discovery</w:t>
      </w:r>
      <w:r w:rsidRPr="006265F7">
        <w:rPr>
          <w:rFonts w:asciiTheme="minorEastAsia" w:eastAsiaTheme="minorEastAsia" w:hAnsiTheme="minorEastAsia" w:hint="eastAsia"/>
          <w:color w:val="000000"/>
          <w:sz w:val="21"/>
          <w:szCs w:val="21"/>
        </w:rPr>
        <w:t>模式，</w:t>
      </w:r>
      <w:r w:rsidR="00A92398" w:rsidRPr="00A92398">
        <w:rPr>
          <w:rFonts w:asciiTheme="minorEastAsia" w:eastAsiaTheme="minorEastAsia" w:hAnsiTheme="minorEastAsia" w:hint="eastAsia"/>
          <w:color w:val="000000"/>
          <w:sz w:val="21"/>
          <w:szCs w:val="21"/>
        </w:rPr>
        <w:t>登录</w:t>
      </w:r>
      <w:r w:rsidRPr="006265F7">
        <w:rPr>
          <w:rFonts w:asciiTheme="minorEastAsia" w:eastAsiaTheme="minorEastAsia" w:hAnsiTheme="minorEastAsia" w:hint="eastAsia"/>
          <w:color w:val="000000"/>
          <w:sz w:val="21"/>
          <w:szCs w:val="21"/>
        </w:rPr>
        <w:t>所有已发现的target.这个选项仅对</w:t>
      </w:r>
      <w:r w:rsidRPr="006265F7">
        <w:rPr>
          <w:rFonts w:asciiTheme="minorEastAsia" w:eastAsiaTheme="minorEastAsia" w:hAnsiTheme="minorEastAsia"/>
          <w:color w:val="000000"/>
          <w:sz w:val="21"/>
          <w:szCs w:val="21"/>
        </w:rPr>
        <w:t>discovery</w:t>
      </w:r>
      <w:r w:rsidRPr="006265F7">
        <w:rPr>
          <w:rFonts w:asciiTheme="minorEastAsia" w:eastAsiaTheme="minorEastAsia" w:hAnsiTheme="minorEastAsia" w:hint="eastAsia"/>
          <w:color w:val="000000"/>
          <w:sz w:val="21"/>
          <w:szCs w:val="21"/>
        </w:rPr>
        <w:t>和</w:t>
      </w:r>
      <w:r w:rsidRPr="006265F7">
        <w:rPr>
          <w:rFonts w:asciiTheme="minorEastAsia" w:eastAsiaTheme="minorEastAsia" w:hAnsiTheme="minorEastAsia"/>
          <w:color w:val="000000"/>
          <w:sz w:val="21"/>
          <w:szCs w:val="21"/>
        </w:rPr>
        <w:t xml:space="preserve">node </w:t>
      </w:r>
      <w:r w:rsidRPr="006265F7">
        <w:rPr>
          <w:rFonts w:asciiTheme="minorEastAsia" w:eastAsiaTheme="minorEastAsia" w:hAnsiTheme="minorEastAsia" w:hint="eastAsia"/>
          <w:color w:val="000000"/>
          <w:sz w:val="21"/>
          <w:szCs w:val="21"/>
        </w:rPr>
        <w:t>模式合法。</w:t>
      </w:r>
    </w:p>
    <w:p w:rsidR="00253E92" w:rsidRDefault="00253E92" w:rsidP="003F7833">
      <w:pPr>
        <w:pStyle w:val="HTML"/>
        <w:numPr>
          <w:ilvl w:val="0"/>
          <w:numId w:val="11"/>
        </w:numP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上面的命令表示</w:t>
      </w:r>
      <w:r w:rsidR="00A92398">
        <w:rPr>
          <w:rFonts w:asciiTheme="minorEastAsia" w:eastAsiaTheme="minorEastAsia" w:hAnsiTheme="minorEastAsia" w:hint="eastAsia"/>
          <w:color w:val="000000"/>
          <w:sz w:val="21"/>
          <w:szCs w:val="21"/>
        </w:rPr>
        <w:t>登录</w:t>
      </w:r>
      <w:r>
        <w:rPr>
          <w:rFonts w:asciiTheme="minorEastAsia" w:eastAsiaTheme="minorEastAsia" w:hAnsiTheme="minorEastAsia" w:hint="eastAsia"/>
          <w:color w:val="000000"/>
          <w:sz w:val="21"/>
          <w:szCs w:val="21"/>
        </w:rPr>
        <w:t>portal</w:t>
      </w:r>
      <w:r w:rsidRPr="00253E92">
        <w:rPr>
          <w:rFonts w:asciiTheme="minorEastAsia" w:eastAsiaTheme="minorEastAsia" w:hAnsiTheme="minorEastAsia" w:hint="eastAsia"/>
          <w:color w:val="000000"/>
          <w:sz w:val="21"/>
          <w:szCs w:val="21"/>
        </w:rPr>
        <w:t xml:space="preserve"> </w:t>
      </w:r>
      <w:r w:rsidRPr="00253E92">
        <w:rPr>
          <w:rFonts w:asciiTheme="minorEastAsia" w:eastAsiaTheme="minorEastAsia" w:hAnsiTheme="minorEastAsia"/>
          <w:color w:val="000000"/>
          <w:sz w:val="21"/>
          <w:szCs w:val="21"/>
        </w:rPr>
        <w:t>192.168.146.233</w:t>
      </w:r>
      <w:r w:rsidRPr="00253E92">
        <w:rPr>
          <w:rFonts w:asciiTheme="minorEastAsia" w:eastAsiaTheme="minorEastAsia" w:hAnsiTheme="minorEastAsia" w:hint="eastAsia"/>
          <w:color w:val="000000"/>
          <w:sz w:val="21"/>
          <w:szCs w:val="21"/>
        </w:rPr>
        <w:t>上</w:t>
      </w:r>
      <w:r>
        <w:rPr>
          <w:rFonts w:asciiTheme="minorEastAsia" w:eastAsiaTheme="minorEastAsia" w:hAnsiTheme="minorEastAsia" w:hint="eastAsia"/>
          <w:color w:val="000000"/>
          <w:sz w:val="21"/>
          <w:szCs w:val="21"/>
        </w:rPr>
        <w:t>指定的tar</w:t>
      </w:r>
      <w:r w:rsidRPr="00253E92">
        <w:rPr>
          <w:rFonts w:asciiTheme="minorEastAsia" w:eastAsiaTheme="minorEastAsia" w:hAnsiTheme="minorEastAsia" w:hint="eastAsia"/>
          <w:color w:val="000000"/>
          <w:sz w:val="21"/>
          <w:szCs w:val="21"/>
        </w:rPr>
        <w:t>get</w:t>
      </w:r>
      <w:r w:rsidR="00473808">
        <w:rPr>
          <w:rFonts w:asciiTheme="minorEastAsia" w:eastAsiaTheme="minorEastAsia" w:hAnsiTheme="minorEastAsia" w:hint="eastAsia"/>
          <w:color w:val="000000"/>
          <w:sz w:val="21"/>
          <w:szCs w:val="21"/>
        </w:rPr>
        <w:t xml:space="preserve"> </w:t>
      </w:r>
      <w:r w:rsidRPr="00253E92">
        <w:rPr>
          <w:rFonts w:asciiTheme="minorEastAsia" w:eastAsiaTheme="minorEastAsia" w:hAnsiTheme="minorEastAsia"/>
          <w:color w:val="000000"/>
          <w:sz w:val="21"/>
          <w:szCs w:val="21"/>
        </w:rPr>
        <w:t>test:123456:loop0</w:t>
      </w:r>
      <w:r w:rsidR="002B26F8">
        <w:rPr>
          <w:rFonts w:asciiTheme="minorEastAsia" w:eastAsiaTheme="minorEastAsia" w:hAnsiTheme="minorEastAsia" w:hint="eastAsia"/>
          <w:color w:val="000000"/>
          <w:sz w:val="21"/>
          <w:szCs w:val="21"/>
        </w:rPr>
        <w:t>.登录时可以不指定portal。</w:t>
      </w:r>
    </w:p>
    <w:p w:rsidR="00D0008E" w:rsidRDefault="00D0008E" w:rsidP="003F7833">
      <w:pPr>
        <w:pStyle w:val="HTML"/>
        <w:numPr>
          <w:ilvl w:val="0"/>
          <w:numId w:val="11"/>
        </w:numP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登录的过程是和特定portal建立TCP连接的过程。</w:t>
      </w:r>
    </w:p>
    <w:p w:rsidR="00565927" w:rsidRDefault="00565927" w:rsidP="003F7833">
      <w:pPr>
        <w:pStyle w:val="HTML"/>
        <w:numPr>
          <w:ilvl w:val="0"/>
          <w:numId w:val="11"/>
        </w:numP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每次登录，在session模式下显示的SID会有所不同。</w:t>
      </w:r>
    </w:p>
    <w:p w:rsidR="00253E92" w:rsidRPr="000E7E40" w:rsidRDefault="00A92398" w:rsidP="00253E92">
      <w:pPr>
        <w:pStyle w:val="HTML"/>
        <w:ind w:left="360"/>
        <w:rPr>
          <w:rFonts w:asciiTheme="minorEastAsia" w:eastAsiaTheme="minorEastAsia" w:hAnsiTheme="minorEastAsia"/>
          <w:b/>
          <w:color w:val="000000"/>
          <w:sz w:val="21"/>
          <w:szCs w:val="21"/>
        </w:rPr>
      </w:pPr>
      <w:r>
        <w:rPr>
          <w:rFonts w:asciiTheme="minorEastAsia" w:eastAsiaTheme="minorEastAsia" w:hAnsiTheme="minorEastAsia" w:hint="eastAsia"/>
          <w:b/>
          <w:color w:val="000000"/>
          <w:sz w:val="21"/>
          <w:szCs w:val="21"/>
        </w:rPr>
        <w:t>登录</w:t>
      </w:r>
      <w:r w:rsidR="00253E92" w:rsidRPr="000E7E40">
        <w:rPr>
          <w:rFonts w:asciiTheme="minorEastAsia" w:eastAsiaTheme="minorEastAsia" w:hAnsiTheme="minorEastAsia" w:hint="eastAsia"/>
          <w:b/>
          <w:color w:val="000000"/>
          <w:sz w:val="21"/>
          <w:szCs w:val="21"/>
        </w:rPr>
        <w:t>所有已发现target</w:t>
      </w:r>
    </w:p>
    <w:p w:rsidR="00253E92" w:rsidRDefault="00253E92" w:rsidP="00253E92">
      <w:pPr>
        <w:pStyle w:val="HTML"/>
        <w:ind w:left="360"/>
        <w:rPr>
          <w:rFonts w:asciiTheme="minorEastAsia" w:eastAsiaTheme="minorEastAsia" w:hAnsiTheme="minorEastAsia"/>
          <w:b/>
          <w:color w:val="000000"/>
          <w:sz w:val="21"/>
          <w:szCs w:val="21"/>
        </w:rPr>
      </w:pPr>
      <w:r w:rsidRPr="00253E92">
        <w:rPr>
          <w:rFonts w:asciiTheme="minorEastAsia" w:eastAsiaTheme="minorEastAsia" w:hAnsiTheme="minorEastAsia"/>
          <w:b/>
          <w:color w:val="000000"/>
          <w:sz w:val="21"/>
          <w:szCs w:val="21"/>
        </w:rPr>
        <w:t xml:space="preserve">root@ubuntu-nbs1:~/# iscsiadm -m discovery -t sendtargets -p 192.168.146.233:3260 </w:t>
      </w:r>
      <w:r w:rsidR="00386D7F">
        <w:rPr>
          <w:rFonts w:asciiTheme="minorEastAsia" w:eastAsiaTheme="minorEastAsia" w:hAnsiTheme="minorEastAsia"/>
          <w:b/>
          <w:color w:val="000000"/>
          <w:sz w:val="21"/>
          <w:szCs w:val="21"/>
        </w:rPr>
        <w:t>–</w:t>
      </w:r>
      <w:r w:rsidRPr="00253E92">
        <w:rPr>
          <w:rFonts w:asciiTheme="minorEastAsia" w:eastAsiaTheme="minorEastAsia" w:hAnsiTheme="minorEastAsia"/>
          <w:b/>
          <w:color w:val="000000"/>
          <w:sz w:val="21"/>
          <w:szCs w:val="21"/>
        </w:rPr>
        <w:t>l</w:t>
      </w:r>
    </w:p>
    <w:p w:rsidR="00386D7F" w:rsidRDefault="00386D7F" w:rsidP="003F7833">
      <w:pPr>
        <w:pStyle w:val="HTML"/>
        <w:numPr>
          <w:ilvl w:val="0"/>
          <w:numId w:val="12"/>
        </w:numPr>
        <w:rPr>
          <w:rFonts w:asciiTheme="minorEastAsia" w:eastAsiaTheme="minorEastAsia" w:hAnsiTheme="minorEastAsia"/>
          <w:color w:val="000000"/>
          <w:sz w:val="21"/>
          <w:szCs w:val="21"/>
        </w:rPr>
      </w:pPr>
      <w:r w:rsidRPr="005912F9">
        <w:rPr>
          <w:rFonts w:asciiTheme="minorEastAsia" w:eastAsiaTheme="minorEastAsia" w:hAnsiTheme="minorEastAsia" w:hint="eastAsia"/>
          <w:color w:val="000000"/>
          <w:sz w:val="21"/>
          <w:szCs w:val="21"/>
        </w:rPr>
        <w:t>上面的命令会</w:t>
      </w:r>
      <w:r w:rsidR="00A92398" w:rsidRPr="00A92398">
        <w:rPr>
          <w:rFonts w:asciiTheme="minorEastAsia" w:eastAsiaTheme="minorEastAsia" w:hAnsiTheme="minorEastAsia" w:hint="eastAsia"/>
          <w:color w:val="000000"/>
          <w:sz w:val="21"/>
          <w:szCs w:val="21"/>
        </w:rPr>
        <w:t>登录</w:t>
      </w:r>
      <w:r w:rsidRPr="005912F9">
        <w:rPr>
          <w:rFonts w:asciiTheme="minorEastAsia" w:eastAsiaTheme="minorEastAsia" w:hAnsiTheme="minorEastAsia" w:hint="eastAsia"/>
          <w:color w:val="000000"/>
          <w:sz w:val="21"/>
          <w:szCs w:val="21"/>
        </w:rPr>
        <w:t>在指定portal中发现的所有的target</w:t>
      </w:r>
    </w:p>
    <w:p w:rsidR="00A92398" w:rsidRPr="005912F9" w:rsidRDefault="00A92398" w:rsidP="003F7833">
      <w:pPr>
        <w:pStyle w:val="HTML"/>
        <w:numPr>
          <w:ilvl w:val="0"/>
          <w:numId w:val="12"/>
        </w:numP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lastRenderedPageBreak/>
        <w:t>相当于先discovery，然后login</w:t>
      </w:r>
    </w:p>
    <w:p w:rsidR="00253E92" w:rsidRPr="000E7E40" w:rsidRDefault="005912F9" w:rsidP="005912F9">
      <w:pPr>
        <w:pStyle w:val="HTML"/>
        <w:ind w:firstLine="405"/>
        <w:rPr>
          <w:rFonts w:asciiTheme="minorEastAsia" w:eastAsiaTheme="minorEastAsia" w:hAnsiTheme="minorEastAsia"/>
          <w:b/>
          <w:color w:val="000000"/>
          <w:sz w:val="21"/>
          <w:szCs w:val="21"/>
        </w:rPr>
      </w:pPr>
      <w:r w:rsidRPr="000E7E40">
        <w:rPr>
          <w:rFonts w:asciiTheme="minorEastAsia" w:eastAsiaTheme="minorEastAsia" w:hAnsiTheme="minorEastAsia" w:hint="eastAsia"/>
          <w:b/>
          <w:color w:val="000000"/>
          <w:sz w:val="21"/>
          <w:szCs w:val="21"/>
        </w:rPr>
        <w:t>登录所有的target</w:t>
      </w:r>
    </w:p>
    <w:p w:rsidR="005912F9" w:rsidRDefault="005912F9" w:rsidP="005912F9">
      <w:pPr>
        <w:pStyle w:val="HTML"/>
        <w:ind w:firstLine="405"/>
        <w:rPr>
          <w:rFonts w:asciiTheme="minorEastAsia" w:eastAsiaTheme="minorEastAsia" w:hAnsiTheme="minorEastAsia"/>
          <w:b/>
          <w:color w:val="000000"/>
          <w:sz w:val="21"/>
          <w:szCs w:val="21"/>
        </w:rPr>
      </w:pPr>
      <w:r w:rsidRPr="005912F9">
        <w:rPr>
          <w:rFonts w:asciiTheme="minorEastAsia" w:eastAsiaTheme="minorEastAsia" w:hAnsiTheme="minorEastAsia"/>
          <w:b/>
          <w:color w:val="000000"/>
          <w:sz w:val="21"/>
          <w:szCs w:val="21"/>
        </w:rPr>
        <w:t>root@ubuntu-nbs1:~/ # iscsiadm -m node -L all</w:t>
      </w:r>
    </w:p>
    <w:p w:rsidR="006D247C" w:rsidRPr="005912F9" w:rsidRDefault="006D247C" w:rsidP="005912F9">
      <w:pPr>
        <w:pStyle w:val="HTML"/>
        <w:ind w:firstLine="405"/>
        <w:rPr>
          <w:rFonts w:asciiTheme="minorEastAsia" w:eastAsiaTheme="minorEastAsia" w:hAnsiTheme="minorEastAsia"/>
          <w:b/>
          <w:color w:val="000000"/>
          <w:sz w:val="21"/>
          <w:szCs w:val="21"/>
        </w:rPr>
      </w:pPr>
      <w:r>
        <w:rPr>
          <w:rFonts w:asciiTheme="minorEastAsia" w:eastAsiaTheme="minorEastAsia" w:hAnsiTheme="minorEastAsia" w:hint="eastAsia"/>
          <w:b/>
          <w:color w:val="000000"/>
          <w:sz w:val="21"/>
          <w:szCs w:val="21"/>
        </w:rPr>
        <w:t>其中</w:t>
      </w:r>
    </w:p>
    <w:p w:rsidR="005912F9" w:rsidRDefault="006D247C" w:rsidP="003F7833">
      <w:pPr>
        <w:pStyle w:val="HTML"/>
        <w:numPr>
          <w:ilvl w:val="0"/>
          <w:numId w:val="12"/>
        </w:numP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参数</w:t>
      </w:r>
      <w:r w:rsidR="005912F9" w:rsidRPr="006D247C">
        <w:rPr>
          <w:rFonts w:asciiTheme="minorEastAsia" w:eastAsiaTheme="minorEastAsia" w:hAnsiTheme="minorEastAsia"/>
          <w:color w:val="000000"/>
          <w:sz w:val="21"/>
          <w:szCs w:val="21"/>
        </w:rPr>
        <w:t>-L, --loginall==[all|manual|automatic]</w:t>
      </w:r>
    </w:p>
    <w:p w:rsidR="006D247C" w:rsidRDefault="006D247C" w:rsidP="006D247C">
      <w:pPr>
        <w:pStyle w:val="HTML"/>
        <w:ind w:left="780"/>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这个选项仅仅用在node模式下，</w:t>
      </w:r>
      <w:r w:rsidR="00A92398" w:rsidRPr="00605E10">
        <w:rPr>
          <w:rFonts w:asciiTheme="minorEastAsia" w:eastAsiaTheme="minorEastAsia" w:hAnsiTheme="minorEastAsia" w:hint="eastAsia"/>
          <w:color w:val="000000"/>
          <w:sz w:val="21"/>
          <w:szCs w:val="21"/>
        </w:rPr>
        <w:t>登录</w:t>
      </w:r>
      <w:r>
        <w:rPr>
          <w:rFonts w:asciiTheme="minorEastAsia" w:eastAsiaTheme="minorEastAsia" w:hAnsiTheme="minorEastAsia" w:hint="eastAsia"/>
          <w:color w:val="000000"/>
          <w:sz w:val="21"/>
          <w:szCs w:val="21"/>
        </w:rPr>
        <w:t>所有的target.</w:t>
      </w:r>
    </w:p>
    <w:p w:rsidR="00B34A37" w:rsidRPr="000E7E40" w:rsidRDefault="00B34A37" w:rsidP="000E7E40">
      <w:pPr>
        <w:pStyle w:val="4"/>
        <w:rPr>
          <w:rFonts w:asciiTheme="majorEastAsia" w:eastAsiaTheme="majorEastAsia" w:hAnsiTheme="majorEastAsia"/>
          <w:b w:val="0"/>
          <w:sz w:val="21"/>
          <w:szCs w:val="21"/>
        </w:rPr>
      </w:pPr>
      <w:bookmarkStart w:id="91" w:name="_登出target。"/>
      <w:bookmarkEnd w:id="91"/>
      <w:r w:rsidRPr="000E7E40">
        <w:rPr>
          <w:rFonts w:asciiTheme="majorEastAsia" w:eastAsiaTheme="majorEastAsia" w:hAnsiTheme="majorEastAsia" w:hint="eastAsia"/>
          <w:b w:val="0"/>
          <w:color w:val="000000"/>
          <w:sz w:val="21"/>
          <w:szCs w:val="21"/>
        </w:rPr>
        <w:t>登出target。</w:t>
      </w:r>
    </w:p>
    <w:p w:rsidR="00B34A37" w:rsidRPr="000E7E40" w:rsidRDefault="00B34A37" w:rsidP="00B34A37">
      <w:pPr>
        <w:pStyle w:val="HTML"/>
        <w:ind w:left="360"/>
        <w:rPr>
          <w:rFonts w:asciiTheme="minorEastAsia" w:eastAsiaTheme="minorEastAsia" w:hAnsiTheme="minorEastAsia"/>
          <w:b/>
          <w:color w:val="000000"/>
          <w:sz w:val="21"/>
          <w:szCs w:val="21"/>
        </w:rPr>
      </w:pPr>
      <w:r w:rsidRPr="000E7E40">
        <w:rPr>
          <w:rFonts w:asciiTheme="minorEastAsia" w:eastAsiaTheme="minorEastAsia" w:hAnsiTheme="minorEastAsia" w:hint="eastAsia"/>
          <w:b/>
          <w:color w:val="000000"/>
          <w:sz w:val="21"/>
          <w:szCs w:val="21"/>
        </w:rPr>
        <w:t>登出特定的target</w:t>
      </w:r>
    </w:p>
    <w:p w:rsidR="009019BF" w:rsidRDefault="00667F1D" w:rsidP="00667F1D">
      <w:pPr>
        <w:pStyle w:val="HTML"/>
        <w:ind w:firstLineChars="150" w:firstLine="316"/>
        <w:rPr>
          <w:b/>
          <w:color w:val="000000"/>
          <w:sz w:val="21"/>
          <w:szCs w:val="21"/>
        </w:rPr>
      </w:pPr>
      <w:r w:rsidRPr="00667F1D">
        <w:rPr>
          <w:b/>
          <w:color w:val="000000"/>
          <w:sz w:val="21"/>
          <w:szCs w:val="21"/>
        </w:rPr>
        <w:t xml:space="preserve">root@ubuntu-nbs1:~/ # </w:t>
      </w:r>
      <w:proofErr w:type="gramStart"/>
      <w:r w:rsidRPr="00667F1D">
        <w:rPr>
          <w:b/>
          <w:color w:val="000000"/>
          <w:sz w:val="21"/>
          <w:szCs w:val="21"/>
        </w:rPr>
        <w:t>iscsiadm  -</w:t>
      </w:r>
      <w:proofErr w:type="gramEnd"/>
      <w:r w:rsidRPr="00667F1D">
        <w:rPr>
          <w:b/>
          <w:color w:val="000000"/>
          <w:sz w:val="21"/>
          <w:szCs w:val="21"/>
        </w:rPr>
        <w:t xml:space="preserve">m node -T  test:123456:loop0 -p 192.168.146.233 </w:t>
      </w:r>
      <w:r>
        <w:rPr>
          <w:b/>
          <w:color w:val="000000"/>
          <w:sz w:val="21"/>
          <w:szCs w:val="21"/>
        </w:rPr>
        <w:t>–</w:t>
      </w:r>
      <w:r w:rsidRPr="00667F1D">
        <w:rPr>
          <w:b/>
          <w:color w:val="000000"/>
          <w:sz w:val="21"/>
          <w:szCs w:val="21"/>
        </w:rPr>
        <w:t>u</w:t>
      </w:r>
    </w:p>
    <w:p w:rsidR="00667F1D" w:rsidRDefault="00667F1D" w:rsidP="00667F1D">
      <w:pPr>
        <w:pStyle w:val="HTML"/>
        <w:ind w:firstLineChars="150" w:firstLine="316"/>
        <w:rPr>
          <w:b/>
          <w:color w:val="000000"/>
          <w:sz w:val="21"/>
          <w:szCs w:val="21"/>
        </w:rPr>
      </w:pPr>
      <w:r>
        <w:rPr>
          <w:rFonts w:hint="eastAsia"/>
          <w:b/>
          <w:color w:val="000000"/>
          <w:sz w:val="21"/>
          <w:szCs w:val="21"/>
        </w:rPr>
        <w:t>其中</w:t>
      </w:r>
    </w:p>
    <w:p w:rsidR="00667F1D" w:rsidRDefault="00667F1D" w:rsidP="003F7833">
      <w:pPr>
        <w:pStyle w:val="HTML"/>
        <w:numPr>
          <w:ilvl w:val="0"/>
          <w:numId w:val="12"/>
        </w:numPr>
        <w:rPr>
          <w:color w:val="000000"/>
          <w:sz w:val="21"/>
          <w:szCs w:val="21"/>
        </w:rPr>
      </w:pPr>
      <w:r w:rsidRPr="00667F1D">
        <w:rPr>
          <w:rFonts w:hint="eastAsia"/>
          <w:color w:val="000000"/>
          <w:sz w:val="21"/>
          <w:szCs w:val="21"/>
        </w:rPr>
        <w:t>参数</w:t>
      </w:r>
      <w:r w:rsidRPr="00667F1D">
        <w:rPr>
          <w:color w:val="000000"/>
          <w:sz w:val="21"/>
          <w:szCs w:val="21"/>
        </w:rPr>
        <w:t>-u, --logout</w:t>
      </w:r>
      <w:r w:rsidRPr="00667F1D">
        <w:rPr>
          <w:rFonts w:hint="eastAsia"/>
          <w:color w:val="000000"/>
          <w:sz w:val="21"/>
          <w:szCs w:val="21"/>
        </w:rPr>
        <w:t xml:space="preserve"> 表示登出特定的target .这个选项只在node和session模式下有效。</w:t>
      </w:r>
    </w:p>
    <w:p w:rsidR="00667F1D" w:rsidRDefault="00667F1D" w:rsidP="003F7833">
      <w:pPr>
        <w:pStyle w:val="HTML"/>
        <w:numPr>
          <w:ilvl w:val="0"/>
          <w:numId w:val="12"/>
        </w:numPr>
        <w:rPr>
          <w:color w:val="000000"/>
          <w:sz w:val="21"/>
          <w:szCs w:val="21"/>
        </w:rPr>
      </w:pPr>
      <w:r>
        <w:rPr>
          <w:rFonts w:hint="eastAsia"/>
          <w:color w:val="000000"/>
          <w:sz w:val="21"/>
          <w:szCs w:val="21"/>
        </w:rPr>
        <w:t>上面的命令表示登出target</w:t>
      </w:r>
      <w:r w:rsidRPr="00667F1D">
        <w:rPr>
          <w:b/>
          <w:color w:val="000000"/>
          <w:sz w:val="21"/>
          <w:szCs w:val="21"/>
        </w:rPr>
        <w:t xml:space="preserve"> </w:t>
      </w:r>
      <w:r w:rsidRPr="00A10515">
        <w:rPr>
          <w:color w:val="000000"/>
          <w:sz w:val="21"/>
          <w:szCs w:val="21"/>
        </w:rPr>
        <w:t>test:123456:loop0</w:t>
      </w:r>
    </w:p>
    <w:p w:rsidR="003D0E9E" w:rsidRPr="009B2230" w:rsidRDefault="003D0E9E" w:rsidP="003F7833">
      <w:pPr>
        <w:pStyle w:val="HTML"/>
        <w:numPr>
          <w:ilvl w:val="0"/>
          <w:numId w:val="12"/>
        </w:numP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登出的过程是和特定portal断开TCP连接的过程。</w:t>
      </w:r>
    </w:p>
    <w:p w:rsidR="00A91356" w:rsidRPr="000E7E40" w:rsidRDefault="00A91356" w:rsidP="00A91356">
      <w:pPr>
        <w:pStyle w:val="HTML"/>
        <w:rPr>
          <w:b/>
          <w:color w:val="000000"/>
          <w:sz w:val="21"/>
          <w:szCs w:val="21"/>
        </w:rPr>
      </w:pPr>
      <w:r>
        <w:rPr>
          <w:rFonts w:hint="eastAsia"/>
          <w:color w:val="000000"/>
          <w:sz w:val="21"/>
          <w:szCs w:val="21"/>
        </w:rPr>
        <w:t xml:space="preserve">   </w:t>
      </w:r>
      <w:r w:rsidRPr="000E7E40">
        <w:rPr>
          <w:rFonts w:hint="eastAsia"/>
          <w:b/>
          <w:color w:val="000000"/>
          <w:sz w:val="21"/>
          <w:szCs w:val="21"/>
        </w:rPr>
        <w:t>登出所有的target</w:t>
      </w:r>
    </w:p>
    <w:p w:rsidR="00A91356" w:rsidRDefault="00A91356" w:rsidP="00A91356">
      <w:pPr>
        <w:pStyle w:val="HTML"/>
        <w:rPr>
          <w:b/>
          <w:color w:val="000000"/>
          <w:sz w:val="21"/>
          <w:szCs w:val="21"/>
        </w:rPr>
      </w:pPr>
      <w:r w:rsidRPr="00A91356">
        <w:rPr>
          <w:rFonts w:hint="eastAsia"/>
          <w:b/>
          <w:color w:val="000000"/>
          <w:sz w:val="21"/>
          <w:szCs w:val="21"/>
        </w:rPr>
        <w:t xml:space="preserve"> </w:t>
      </w:r>
      <w:r>
        <w:rPr>
          <w:rFonts w:hint="eastAsia"/>
          <w:b/>
          <w:color w:val="000000"/>
          <w:sz w:val="21"/>
          <w:szCs w:val="21"/>
        </w:rPr>
        <w:t xml:space="preserve">  </w:t>
      </w:r>
      <w:r w:rsidRPr="00A91356">
        <w:rPr>
          <w:b/>
          <w:color w:val="000000"/>
          <w:sz w:val="21"/>
          <w:szCs w:val="21"/>
        </w:rPr>
        <w:t>root@ubuntu-nbs1:~/ # iscsiadm -m node -U all</w:t>
      </w:r>
    </w:p>
    <w:p w:rsidR="00A91356" w:rsidRDefault="00A91356" w:rsidP="00A91356">
      <w:pPr>
        <w:pStyle w:val="HTML"/>
        <w:rPr>
          <w:b/>
          <w:color w:val="000000"/>
          <w:sz w:val="21"/>
          <w:szCs w:val="21"/>
        </w:rPr>
      </w:pPr>
      <w:r>
        <w:rPr>
          <w:rFonts w:hint="eastAsia"/>
          <w:b/>
          <w:color w:val="000000"/>
          <w:sz w:val="21"/>
          <w:szCs w:val="21"/>
        </w:rPr>
        <w:t xml:space="preserve">   其中</w:t>
      </w:r>
    </w:p>
    <w:p w:rsidR="00A91356" w:rsidRDefault="00A91356" w:rsidP="003F7833">
      <w:pPr>
        <w:pStyle w:val="HTML"/>
        <w:numPr>
          <w:ilvl w:val="0"/>
          <w:numId w:val="13"/>
        </w:numPr>
        <w:rPr>
          <w:color w:val="000000"/>
          <w:sz w:val="21"/>
          <w:szCs w:val="21"/>
        </w:rPr>
      </w:pPr>
      <w:r w:rsidRPr="00A91356">
        <w:rPr>
          <w:rFonts w:hint="eastAsia"/>
          <w:color w:val="000000"/>
          <w:sz w:val="21"/>
          <w:szCs w:val="21"/>
        </w:rPr>
        <w:t>参数</w:t>
      </w:r>
      <w:r w:rsidRPr="00A91356">
        <w:rPr>
          <w:color w:val="000000"/>
          <w:sz w:val="21"/>
          <w:szCs w:val="21"/>
        </w:rPr>
        <w:t xml:space="preserve">  -U, --logoutall==[all,manual,automatic]</w:t>
      </w:r>
      <w:r w:rsidRPr="00A91356">
        <w:rPr>
          <w:rFonts w:hint="eastAsia"/>
          <w:color w:val="000000"/>
          <w:sz w:val="21"/>
          <w:szCs w:val="21"/>
        </w:rPr>
        <w:t xml:space="preserve"> 登出所有的</w:t>
      </w:r>
      <w:proofErr w:type="gramStart"/>
      <w:r w:rsidRPr="00A91356">
        <w:rPr>
          <w:rFonts w:hint="eastAsia"/>
          <w:color w:val="000000"/>
          <w:sz w:val="21"/>
          <w:szCs w:val="21"/>
        </w:rPr>
        <w:t>的</w:t>
      </w:r>
      <w:proofErr w:type="gramEnd"/>
      <w:r w:rsidRPr="00A91356">
        <w:rPr>
          <w:rFonts w:hint="eastAsia"/>
          <w:color w:val="000000"/>
          <w:sz w:val="21"/>
          <w:szCs w:val="21"/>
        </w:rPr>
        <w:t>target.这个选项仅适用于node模式。</w:t>
      </w:r>
    </w:p>
    <w:p w:rsidR="00774218" w:rsidRPr="00565927" w:rsidRDefault="00774218" w:rsidP="00565927">
      <w:pPr>
        <w:pStyle w:val="4"/>
        <w:rPr>
          <w:rFonts w:asciiTheme="minorEastAsia" w:eastAsiaTheme="minorEastAsia" w:hAnsiTheme="minorEastAsia"/>
          <w:b w:val="0"/>
          <w:sz w:val="21"/>
          <w:szCs w:val="21"/>
        </w:rPr>
      </w:pPr>
      <w:bookmarkStart w:id="92" w:name="_显示所有已登录的target信息."/>
      <w:bookmarkEnd w:id="92"/>
      <w:r w:rsidRPr="00565927">
        <w:rPr>
          <w:rFonts w:asciiTheme="minorEastAsia" w:eastAsiaTheme="minorEastAsia" w:hAnsiTheme="minorEastAsia" w:hint="eastAsia"/>
          <w:b w:val="0"/>
          <w:color w:val="000000"/>
          <w:sz w:val="21"/>
          <w:szCs w:val="21"/>
        </w:rPr>
        <w:t>显示所有已登录的target信息.</w:t>
      </w:r>
    </w:p>
    <w:p w:rsidR="00774218" w:rsidRPr="00565927" w:rsidRDefault="00774218" w:rsidP="00774218">
      <w:pPr>
        <w:pStyle w:val="HTML"/>
        <w:ind w:left="360"/>
        <w:rPr>
          <w:rFonts w:asciiTheme="minorEastAsia" w:eastAsiaTheme="minorEastAsia" w:hAnsiTheme="minorEastAsia"/>
          <w:b/>
          <w:color w:val="000000"/>
          <w:sz w:val="21"/>
          <w:szCs w:val="21"/>
        </w:rPr>
      </w:pPr>
      <w:r w:rsidRPr="00565927">
        <w:rPr>
          <w:rFonts w:asciiTheme="minorEastAsia" w:eastAsiaTheme="minorEastAsia" w:hAnsiTheme="minorEastAsia" w:hint="eastAsia"/>
          <w:b/>
          <w:color w:val="000000"/>
          <w:sz w:val="21"/>
          <w:szCs w:val="21"/>
        </w:rPr>
        <w:t>显示已登录的所有target列表</w:t>
      </w:r>
    </w:p>
    <w:p w:rsidR="00774218" w:rsidRPr="00774218" w:rsidRDefault="00774218" w:rsidP="00774218">
      <w:pPr>
        <w:pStyle w:val="HTML"/>
        <w:ind w:left="360"/>
        <w:rPr>
          <w:rFonts w:asciiTheme="minorEastAsia" w:eastAsiaTheme="minorEastAsia" w:hAnsiTheme="minorEastAsia"/>
          <w:b/>
          <w:color w:val="000000"/>
          <w:sz w:val="21"/>
          <w:szCs w:val="21"/>
        </w:rPr>
      </w:pPr>
      <w:r w:rsidRPr="00774218">
        <w:rPr>
          <w:rFonts w:asciiTheme="minorEastAsia" w:eastAsiaTheme="minorEastAsia" w:hAnsiTheme="minorEastAsia"/>
          <w:b/>
          <w:color w:val="000000"/>
          <w:sz w:val="21"/>
          <w:szCs w:val="21"/>
        </w:rPr>
        <w:t>root@ubuntu-nbs1:~/ # iscsiadm -m session</w:t>
      </w:r>
    </w:p>
    <w:p w:rsidR="00774218" w:rsidRDefault="00774218" w:rsidP="003F7833">
      <w:pPr>
        <w:pStyle w:val="HTML"/>
        <w:numPr>
          <w:ilvl w:val="0"/>
          <w:numId w:val="13"/>
        </w:numPr>
        <w:rPr>
          <w:color w:val="000000"/>
          <w:sz w:val="21"/>
          <w:szCs w:val="21"/>
        </w:rPr>
      </w:pPr>
      <w:r w:rsidRPr="00774218">
        <w:rPr>
          <w:color w:val="000000"/>
          <w:sz w:val="21"/>
          <w:szCs w:val="21"/>
        </w:rPr>
        <w:t>S</w:t>
      </w:r>
      <w:r w:rsidRPr="00774218">
        <w:rPr>
          <w:rFonts w:hint="eastAsia"/>
          <w:color w:val="000000"/>
          <w:sz w:val="21"/>
          <w:szCs w:val="21"/>
        </w:rPr>
        <w:t>ession模式下，这个命令显示所有活动的session和连接的信息。</w:t>
      </w:r>
    </w:p>
    <w:p w:rsidR="009B2230" w:rsidRDefault="009B2230" w:rsidP="003F7833">
      <w:pPr>
        <w:pStyle w:val="HTML"/>
        <w:numPr>
          <w:ilvl w:val="0"/>
          <w:numId w:val="13"/>
        </w:numPr>
        <w:rPr>
          <w:color w:val="000000"/>
          <w:sz w:val="21"/>
          <w:szCs w:val="21"/>
        </w:rPr>
      </w:pPr>
      <w:r>
        <w:rPr>
          <w:rFonts w:hint="eastAsia"/>
          <w:color w:val="000000"/>
          <w:sz w:val="21"/>
          <w:szCs w:val="21"/>
        </w:rPr>
        <w:t>只有login的target才能在这个模式下看到。</w:t>
      </w:r>
    </w:p>
    <w:p w:rsidR="00774218" w:rsidRPr="009B2230" w:rsidRDefault="00774218" w:rsidP="00774218">
      <w:pPr>
        <w:pStyle w:val="HTML"/>
        <w:ind w:left="284"/>
        <w:rPr>
          <w:rFonts w:asciiTheme="minorEastAsia" w:eastAsiaTheme="minorEastAsia" w:hAnsiTheme="minorEastAsia"/>
          <w:b/>
          <w:color w:val="000000"/>
          <w:sz w:val="21"/>
          <w:szCs w:val="21"/>
        </w:rPr>
      </w:pPr>
      <w:r>
        <w:rPr>
          <w:rFonts w:hint="eastAsia"/>
          <w:color w:val="000000"/>
          <w:sz w:val="21"/>
          <w:szCs w:val="21"/>
        </w:rPr>
        <w:t xml:space="preserve"> </w:t>
      </w:r>
      <w:r w:rsidRPr="009B2230">
        <w:rPr>
          <w:rFonts w:asciiTheme="minorEastAsia" w:eastAsiaTheme="minorEastAsia" w:hAnsiTheme="minorEastAsia" w:hint="eastAsia"/>
          <w:b/>
          <w:color w:val="000000"/>
          <w:sz w:val="21"/>
          <w:szCs w:val="21"/>
        </w:rPr>
        <w:t>显示session详细信息</w:t>
      </w:r>
    </w:p>
    <w:p w:rsidR="00774218" w:rsidRPr="001322D2" w:rsidRDefault="00774218" w:rsidP="00774218">
      <w:pPr>
        <w:pStyle w:val="HTML"/>
        <w:ind w:left="284" w:firstLineChars="50" w:firstLine="105"/>
        <w:rPr>
          <w:b/>
          <w:color w:val="000000"/>
          <w:sz w:val="21"/>
          <w:szCs w:val="21"/>
        </w:rPr>
      </w:pPr>
      <w:r w:rsidRPr="001322D2">
        <w:rPr>
          <w:b/>
          <w:color w:val="000000"/>
          <w:sz w:val="21"/>
          <w:szCs w:val="21"/>
        </w:rPr>
        <w:t>root@ubuntu-nbs1:~/ # iscsiadm -m session -P 2</w:t>
      </w:r>
    </w:p>
    <w:p w:rsidR="00A97336" w:rsidRPr="009B2230" w:rsidRDefault="00774218" w:rsidP="003F7833">
      <w:pPr>
        <w:pStyle w:val="HTML"/>
        <w:numPr>
          <w:ilvl w:val="0"/>
          <w:numId w:val="13"/>
        </w:numPr>
        <w:rPr>
          <w:color w:val="000000"/>
          <w:sz w:val="21"/>
          <w:szCs w:val="21"/>
        </w:rPr>
      </w:pPr>
      <w:r w:rsidRPr="009B2230">
        <w:rPr>
          <w:rFonts w:hint="eastAsia"/>
          <w:color w:val="000000"/>
          <w:sz w:val="21"/>
          <w:szCs w:val="21"/>
        </w:rPr>
        <w:t>其中显示级别位于[</w:t>
      </w:r>
      <w:r w:rsidR="00A97336" w:rsidRPr="009B2230">
        <w:rPr>
          <w:rFonts w:hint="eastAsia"/>
          <w:color w:val="000000"/>
          <w:sz w:val="21"/>
          <w:szCs w:val="21"/>
        </w:rPr>
        <w:t>0,3</w:t>
      </w:r>
      <w:r w:rsidRPr="009B2230">
        <w:rPr>
          <w:rFonts w:hint="eastAsia"/>
          <w:color w:val="000000"/>
          <w:sz w:val="21"/>
          <w:szCs w:val="21"/>
        </w:rPr>
        <w:t>],级别越</w:t>
      </w:r>
      <w:proofErr w:type="gramStart"/>
      <w:r w:rsidRPr="009B2230">
        <w:rPr>
          <w:rFonts w:hint="eastAsia"/>
          <w:color w:val="000000"/>
          <w:sz w:val="21"/>
          <w:szCs w:val="21"/>
        </w:rPr>
        <w:t>高显示</w:t>
      </w:r>
      <w:proofErr w:type="gramEnd"/>
      <w:r w:rsidRPr="009B2230">
        <w:rPr>
          <w:rFonts w:hint="eastAsia"/>
          <w:color w:val="000000"/>
          <w:sz w:val="21"/>
          <w:szCs w:val="21"/>
        </w:rPr>
        <w:t>的越详细。</w:t>
      </w:r>
    </w:p>
    <w:p w:rsidR="00A97336" w:rsidRDefault="00A97336" w:rsidP="00A97336">
      <w:pPr>
        <w:pStyle w:val="HTML"/>
        <w:ind w:left="704"/>
        <w:rPr>
          <w:color w:val="000000"/>
        </w:rPr>
      </w:pPr>
      <w:r w:rsidRPr="00A97336">
        <w:rPr>
          <w:color w:val="000000"/>
        </w:rPr>
        <w:t>1 =</w:t>
      </w:r>
      <w:r>
        <w:rPr>
          <w:rFonts w:hint="eastAsia"/>
          <w:color w:val="000000"/>
        </w:rPr>
        <w:t xml:space="preserve"> 打印基本session信息，包括sessionID等。</w:t>
      </w:r>
      <w:r w:rsidRPr="00A97336">
        <w:rPr>
          <w:color w:val="000000"/>
        </w:rPr>
        <w:t xml:space="preserve"> </w:t>
      </w:r>
    </w:p>
    <w:p w:rsidR="00A97336" w:rsidRDefault="00A97336" w:rsidP="00A97336">
      <w:pPr>
        <w:pStyle w:val="HTML"/>
        <w:tabs>
          <w:tab w:val="clear" w:pos="916"/>
          <w:tab w:val="left" w:pos="675"/>
        </w:tabs>
        <w:rPr>
          <w:color w:val="000000"/>
        </w:rPr>
      </w:pPr>
      <w:r>
        <w:rPr>
          <w:color w:val="000000"/>
        </w:rPr>
        <w:tab/>
        <w:t xml:space="preserve">2 = </w:t>
      </w:r>
      <w:r>
        <w:rPr>
          <w:rFonts w:hint="eastAsia"/>
          <w:color w:val="000000"/>
        </w:rPr>
        <w:t>打印iscsi参数的详细信息。‘</w:t>
      </w:r>
    </w:p>
    <w:p w:rsidR="00A97336" w:rsidRPr="00A97336" w:rsidRDefault="00A97336" w:rsidP="00A97336">
      <w:pPr>
        <w:pStyle w:val="HTML"/>
        <w:tabs>
          <w:tab w:val="clear" w:pos="916"/>
          <w:tab w:val="left" w:pos="675"/>
        </w:tabs>
        <w:rPr>
          <w:color w:val="000000"/>
        </w:rPr>
      </w:pPr>
      <w:r>
        <w:rPr>
          <w:color w:val="000000"/>
        </w:rPr>
        <w:tab/>
        <w:t xml:space="preserve">3 = </w:t>
      </w:r>
      <w:r>
        <w:rPr>
          <w:rFonts w:hint="eastAsia"/>
          <w:color w:val="000000"/>
        </w:rPr>
        <w:t>打印SCSI信息，包括LUNs，设备状态等。</w:t>
      </w:r>
    </w:p>
    <w:p w:rsidR="00774218" w:rsidRPr="009B2230" w:rsidRDefault="00774218" w:rsidP="003F7833">
      <w:pPr>
        <w:pStyle w:val="HTML"/>
        <w:numPr>
          <w:ilvl w:val="0"/>
          <w:numId w:val="13"/>
        </w:numPr>
        <w:rPr>
          <w:color w:val="000000"/>
          <w:sz w:val="21"/>
          <w:szCs w:val="21"/>
        </w:rPr>
      </w:pPr>
      <w:r w:rsidRPr="009B2230">
        <w:rPr>
          <w:rFonts w:hint="eastAsia"/>
          <w:color w:val="000000"/>
          <w:sz w:val="21"/>
          <w:szCs w:val="21"/>
        </w:rPr>
        <w:t xml:space="preserve">里面包含有 </w:t>
      </w:r>
      <w:r w:rsidRPr="009B2230">
        <w:rPr>
          <w:color w:val="000000"/>
          <w:sz w:val="21"/>
          <w:szCs w:val="21"/>
        </w:rPr>
        <w:t>SID</w:t>
      </w:r>
      <w:r w:rsidRPr="009B2230">
        <w:rPr>
          <w:rFonts w:hint="eastAsia"/>
          <w:color w:val="000000"/>
          <w:sz w:val="21"/>
          <w:szCs w:val="21"/>
        </w:rPr>
        <w:t xml:space="preserve"> 、挂载的盘符</w:t>
      </w:r>
      <w:r w:rsidR="007978CE">
        <w:rPr>
          <w:rFonts w:hint="eastAsia"/>
          <w:color w:val="000000"/>
          <w:sz w:val="21"/>
          <w:szCs w:val="21"/>
        </w:rPr>
        <w:t>,</w:t>
      </w:r>
      <w:r w:rsidR="007978CE" w:rsidRPr="007978CE">
        <w:rPr>
          <w:color w:val="000000"/>
          <w:sz w:val="21"/>
          <w:szCs w:val="21"/>
        </w:rPr>
        <w:t xml:space="preserve"> Initiatorname</w:t>
      </w:r>
      <w:r w:rsidR="009069F2">
        <w:rPr>
          <w:rFonts w:hint="eastAsia"/>
          <w:color w:val="000000"/>
          <w:sz w:val="21"/>
          <w:szCs w:val="21"/>
        </w:rPr>
        <w:t>,</w:t>
      </w:r>
      <w:r w:rsidR="009069F2" w:rsidRPr="009069F2">
        <w:t xml:space="preserve"> </w:t>
      </w:r>
      <w:r w:rsidR="009069F2" w:rsidRPr="009069F2">
        <w:rPr>
          <w:color w:val="000000"/>
          <w:sz w:val="21"/>
          <w:szCs w:val="21"/>
        </w:rPr>
        <w:t>Host Number</w:t>
      </w:r>
      <w:r w:rsidRPr="009B2230">
        <w:rPr>
          <w:rFonts w:hint="eastAsia"/>
          <w:color w:val="000000"/>
          <w:sz w:val="21"/>
          <w:szCs w:val="21"/>
        </w:rPr>
        <w:t>等详细信息。</w:t>
      </w:r>
    </w:p>
    <w:p w:rsidR="00FB2B2E" w:rsidRDefault="009069F2" w:rsidP="00FB2B2E">
      <w:pPr>
        <w:pStyle w:val="HTML"/>
        <w:ind w:left="704"/>
        <w:rPr>
          <w:color w:val="000000"/>
          <w:sz w:val="21"/>
          <w:szCs w:val="21"/>
        </w:rPr>
      </w:pPr>
      <w:r>
        <w:rPr>
          <w:rFonts w:hint="eastAsia"/>
          <w:color w:val="000000"/>
          <w:sz w:val="21"/>
          <w:szCs w:val="21"/>
        </w:rPr>
        <w:t>注：1.</w:t>
      </w:r>
      <w:r w:rsidR="00FB2B2E" w:rsidRPr="009B2230">
        <w:rPr>
          <w:rFonts w:hint="eastAsia"/>
          <w:color w:val="000000"/>
          <w:sz w:val="21"/>
          <w:szCs w:val="21"/>
        </w:rPr>
        <w:t>SID在每次</w:t>
      </w:r>
      <w:r w:rsidR="00A92398" w:rsidRPr="009B2230">
        <w:rPr>
          <w:rFonts w:asciiTheme="minorEastAsia" w:eastAsiaTheme="minorEastAsia" w:hAnsiTheme="minorEastAsia" w:hint="eastAsia"/>
          <w:color w:val="000000"/>
          <w:sz w:val="21"/>
          <w:szCs w:val="21"/>
        </w:rPr>
        <w:t>登录</w:t>
      </w:r>
      <w:r w:rsidR="00FB2B2E" w:rsidRPr="009B2230">
        <w:rPr>
          <w:rFonts w:hint="eastAsia"/>
          <w:color w:val="000000"/>
          <w:sz w:val="21"/>
          <w:szCs w:val="21"/>
        </w:rPr>
        <w:t>（login）都会有所不同。</w:t>
      </w:r>
    </w:p>
    <w:p w:rsidR="00FA79B5" w:rsidRDefault="009069F2" w:rsidP="00FA79B5">
      <w:pPr>
        <w:pStyle w:val="HTML"/>
        <w:ind w:left="704" w:firstLineChars="200" w:firstLine="420"/>
        <w:rPr>
          <w:color w:val="000000"/>
          <w:sz w:val="21"/>
          <w:szCs w:val="21"/>
        </w:rPr>
      </w:pPr>
      <w:r>
        <w:rPr>
          <w:rFonts w:hint="eastAsia"/>
          <w:color w:val="000000"/>
          <w:sz w:val="21"/>
          <w:szCs w:val="21"/>
        </w:rPr>
        <w:t>2.</w:t>
      </w:r>
      <w:r w:rsidRPr="009069F2">
        <w:rPr>
          <w:color w:val="000000"/>
          <w:sz w:val="21"/>
          <w:szCs w:val="21"/>
        </w:rPr>
        <w:t>Host Number</w:t>
      </w:r>
      <w:r>
        <w:rPr>
          <w:rFonts w:hint="eastAsia"/>
          <w:color w:val="000000"/>
          <w:sz w:val="21"/>
          <w:szCs w:val="21"/>
        </w:rPr>
        <w:t>可以在目录</w:t>
      </w:r>
      <w:r w:rsidRPr="009069F2">
        <w:rPr>
          <w:color w:val="000000"/>
          <w:sz w:val="21"/>
          <w:szCs w:val="21"/>
        </w:rPr>
        <w:t>/sys/devices/platform</w:t>
      </w:r>
      <w:r>
        <w:rPr>
          <w:rFonts w:hint="eastAsia"/>
          <w:color w:val="000000"/>
          <w:sz w:val="21"/>
          <w:szCs w:val="21"/>
        </w:rPr>
        <w:t>下寻找这个iSCSI设备的详细信息，譬如</w:t>
      </w:r>
      <w:r w:rsidRPr="009069F2">
        <w:rPr>
          <w:color w:val="000000"/>
          <w:sz w:val="21"/>
          <w:szCs w:val="21"/>
        </w:rPr>
        <w:t>/sys/devices/platform/host60</w:t>
      </w:r>
    </w:p>
    <w:p w:rsidR="008177A1" w:rsidRDefault="008177A1" w:rsidP="008177A1">
      <w:pPr>
        <w:pStyle w:val="HTML"/>
        <w:ind w:firstLineChars="100" w:firstLine="210"/>
        <w:rPr>
          <w:color w:val="000000"/>
          <w:sz w:val="21"/>
          <w:szCs w:val="21"/>
        </w:rPr>
      </w:pPr>
      <w:r>
        <w:rPr>
          <w:rFonts w:hint="eastAsia"/>
          <w:color w:val="000000"/>
          <w:sz w:val="21"/>
          <w:szCs w:val="21"/>
        </w:rPr>
        <w:t>其中一个</w:t>
      </w:r>
      <w:hyperlink w:anchor="_创建Block_IO形式的Storage_Object" w:history="1">
        <w:r w:rsidRPr="00290298">
          <w:rPr>
            <w:rStyle w:val="ab"/>
            <w:rFonts w:hint="eastAsia"/>
            <w:sz w:val="21"/>
            <w:szCs w:val="21"/>
          </w:rPr>
          <w:t>target可以输出多个lun</w:t>
        </w:r>
      </w:hyperlink>
      <w:r>
        <w:rPr>
          <w:rFonts w:hint="eastAsia"/>
          <w:color w:val="000000"/>
          <w:sz w:val="21"/>
          <w:szCs w:val="21"/>
        </w:rPr>
        <w:t>，比如在target</w:t>
      </w:r>
      <w:r w:rsidRPr="00FA79B5">
        <w:rPr>
          <w:color w:val="000000"/>
          <w:sz w:val="21"/>
          <w:szCs w:val="21"/>
        </w:rPr>
        <w:t xml:space="preserve"> test:123456:loop3</w:t>
      </w:r>
      <w:r>
        <w:rPr>
          <w:rFonts w:hint="eastAsia"/>
          <w:color w:val="000000"/>
          <w:sz w:val="21"/>
          <w:szCs w:val="21"/>
        </w:rPr>
        <w:t>中有两个lun时的详细信息</w:t>
      </w:r>
      <w:r w:rsidR="00FD0EC4">
        <w:rPr>
          <w:rFonts w:hint="eastAsia"/>
          <w:color w:val="000000"/>
          <w:sz w:val="21"/>
          <w:szCs w:val="21"/>
        </w:rPr>
        <w:t>,而且这些信息都可以在文件</w:t>
      </w:r>
      <w:r w:rsidR="00FD0EC4" w:rsidRPr="00FD0EC4">
        <w:rPr>
          <w:color w:val="000000"/>
          <w:sz w:val="21"/>
          <w:szCs w:val="21"/>
        </w:rPr>
        <w:t>/sys/devices/platform/</w:t>
      </w:r>
      <w:r w:rsidR="00FD0EC4">
        <w:rPr>
          <w:rFonts w:hint="eastAsia"/>
          <w:color w:val="000000"/>
          <w:sz w:val="21"/>
          <w:szCs w:val="21"/>
        </w:rPr>
        <w:t>下看到参看</w:t>
      </w:r>
      <w:hyperlink w:anchor="_SCSI设备地址映射的组成" w:history="1">
        <w:r w:rsidR="00FD0EC4" w:rsidRPr="00FD0EC4">
          <w:rPr>
            <w:rStyle w:val="ab"/>
            <w:rFonts w:hint="eastAsia"/>
            <w:sz w:val="21"/>
            <w:szCs w:val="21"/>
          </w:rPr>
          <w:t>SCSI设备地址映射的组成</w:t>
        </w:r>
      </w:hyperlink>
      <w:r>
        <w:rPr>
          <w:rFonts w:hint="eastAsia"/>
          <w:color w:val="000000"/>
          <w:sz w:val="21"/>
          <w:szCs w:val="21"/>
        </w:rPr>
        <w:t>。</w:t>
      </w:r>
    </w:p>
    <w:p w:rsidR="00FD0EC4" w:rsidRDefault="00FA79B5" w:rsidP="00FD0EC4">
      <w:pPr>
        <w:pStyle w:val="HTML"/>
        <w:rPr>
          <w:color w:val="000000"/>
          <w:sz w:val="21"/>
          <w:szCs w:val="21"/>
        </w:rPr>
      </w:pPr>
      <w:r>
        <w:rPr>
          <w:rFonts w:hint="eastAsia"/>
          <w:color w:val="000000"/>
          <w:sz w:val="21"/>
          <w:szCs w:val="21"/>
        </w:rPr>
        <w:lastRenderedPageBreak/>
        <w:t xml:space="preserve">  </w:t>
      </w:r>
      <w:r w:rsidR="00006ECE">
        <w:rPr>
          <w:color w:val="000000"/>
          <w:sz w:val="21"/>
          <w:szCs w:val="21"/>
        </w:rPr>
      </w:r>
      <w:r w:rsidR="00006ECE">
        <w:rPr>
          <w:color w:val="000000"/>
          <w:sz w:val="21"/>
          <w:szCs w:val="21"/>
        </w:rPr>
        <w:pict>
          <v:shape id="_x0000_s2052" type="#_x0000_t202" style="width:460.1pt;height:250.65pt;mso-position-horizontal-relative:char;mso-position-vertical-relative:line;mso-width-relative:margin;mso-height-relative:margin">
            <v:textbox style="mso-next-textbox:#_x0000_s2052">
              <w:txbxContent>
                <w:p w:rsidR="00105912" w:rsidRDefault="00105912" w:rsidP="008177A1">
                  <w:r>
                    <w:t xml:space="preserve">root@ubuntu-nbs1:~/program/iscsi/example# iscsiadm -m session -r </w:t>
                  </w:r>
                  <w:proofErr w:type="gramStart"/>
                  <w:r>
                    <w:t>13  -</w:t>
                  </w:r>
                  <w:proofErr w:type="gramEnd"/>
                  <w:r>
                    <w:t>P3</w:t>
                  </w:r>
                </w:p>
                <w:p w:rsidR="00105912" w:rsidRDefault="00105912" w:rsidP="008177A1">
                  <w:proofErr w:type="gramStart"/>
                  <w:r>
                    <w:t>iSCSI</w:t>
                  </w:r>
                  <w:proofErr w:type="gramEnd"/>
                  <w:r>
                    <w:t xml:space="preserve"> Transport Class version 2.0-870</w:t>
                  </w:r>
                </w:p>
                <w:p w:rsidR="00105912" w:rsidRDefault="00105912" w:rsidP="008177A1">
                  <w:proofErr w:type="gramStart"/>
                  <w:r>
                    <w:t>version</w:t>
                  </w:r>
                  <w:proofErr w:type="gramEnd"/>
                  <w:r>
                    <w:t xml:space="preserve"> 2.0-873</w:t>
                  </w:r>
                </w:p>
                <w:p w:rsidR="00105912" w:rsidRDefault="00105912" w:rsidP="008177A1">
                  <w:r>
                    <w:t>Target: test</w:t>
                  </w:r>
                  <w:proofErr w:type="gramStart"/>
                  <w:r>
                    <w:t>:123456:loop3</w:t>
                  </w:r>
                  <w:proofErr w:type="gramEnd"/>
                </w:p>
                <w:p w:rsidR="00105912" w:rsidRDefault="00105912" w:rsidP="008177A1">
                  <w:r>
                    <w:t xml:space="preserve">        Current Portal: 192.168.146.233:3260</w:t>
                  </w:r>
                  <w:proofErr w:type="gramStart"/>
                  <w:r>
                    <w:t>,1</w:t>
                  </w:r>
                  <w:proofErr w:type="gramEnd"/>
                </w:p>
                <w:p w:rsidR="00105912" w:rsidRDefault="00105912" w:rsidP="008177A1">
                  <w:r>
                    <w:t xml:space="preserve">        Persistent Portal: 192.168.146.233:3260</w:t>
                  </w:r>
                  <w:proofErr w:type="gramStart"/>
                  <w:r>
                    <w:t>,1</w:t>
                  </w:r>
                  <w:proofErr w:type="gramEnd"/>
                </w:p>
                <w:p w:rsidR="00105912" w:rsidRDefault="00105912" w:rsidP="008177A1">
                  <w:r>
                    <w:t xml:space="preserve">                **********</w:t>
                  </w:r>
                </w:p>
                <w:p w:rsidR="00105912" w:rsidRDefault="00105912" w:rsidP="008177A1">
                  <w:pPr>
                    <w:ind w:firstLineChars="800" w:firstLine="1680"/>
                  </w:pPr>
                  <w:r>
                    <w:t>…………………………………………………………</w:t>
                  </w:r>
                  <w:r>
                    <w:rPr>
                      <w:rFonts w:hint="eastAsia"/>
                    </w:rPr>
                    <w:t>.</w:t>
                  </w:r>
                </w:p>
                <w:p w:rsidR="00105912" w:rsidRDefault="00105912" w:rsidP="008177A1">
                  <w:r>
                    <w:t xml:space="preserve">                SID: 13</w:t>
                  </w:r>
                </w:p>
                <w:p w:rsidR="00105912" w:rsidRDefault="00105912" w:rsidP="008177A1">
                  <w:r>
                    <w:t xml:space="preserve">                *****</w:t>
                  </w:r>
                </w:p>
                <w:p w:rsidR="00105912" w:rsidRDefault="00105912" w:rsidP="008177A1">
                  <w:pPr>
                    <w:ind w:firstLineChars="800" w:firstLine="1680"/>
                  </w:pPr>
                  <w:r>
                    <w:t>…………………………………………………………</w:t>
                  </w:r>
                  <w:r>
                    <w:rPr>
                      <w:rFonts w:hint="eastAsia"/>
                    </w:rPr>
                    <w:t>.</w:t>
                  </w:r>
                  <w:r>
                    <w:t xml:space="preserve">                </w:t>
                  </w:r>
                </w:p>
                <w:p w:rsidR="00105912" w:rsidRDefault="00105912" w:rsidP="008177A1">
                  <w:r>
                    <w:t xml:space="preserve">                ************************</w:t>
                  </w:r>
                </w:p>
                <w:p w:rsidR="00105912" w:rsidRDefault="00105912" w:rsidP="008177A1">
                  <w:r>
                    <w:t xml:space="preserve">                Attached SCSI devices:</w:t>
                  </w:r>
                </w:p>
                <w:p w:rsidR="00105912" w:rsidRDefault="00105912" w:rsidP="008177A1">
                  <w:r>
                    <w:t xml:space="preserve">                ************************</w:t>
                  </w:r>
                </w:p>
                <w:p w:rsidR="00105912" w:rsidRDefault="00105912" w:rsidP="008177A1">
                  <w:r>
                    <w:t xml:space="preserve">                Host Number: 60 State: running</w:t>
                  </w:r>
                </w:p>
                <w:p w:rsidR="00105912" w:rsidRDefault="00105912" w:rsidP="008177A1">
                  <w:r>
                    <w:t xml:space="preserve">                </w:t>
                  </w:r>
                  <w:proofErr w:type="gramStart"/>
                  <w:r>
                    <w:t>scsi60</w:t>
                  </w:r>
                  <w:proofErr w:type="gramEnd"/>
                  <w:r>
                    <w:t xml:space="preserve"> Channel 00 Id 0 Lun: 0</w:t>
                  </w:r>
                </w:p>
                <w:p w:rsidR="00105912" w:rsidRDefault="00105912" w:rsidP="008177A1">
                  <w:r>
                    <w:t xml:space="preserve">                        Attached </w:t>
                  </w:r>
                  <w:proofErr w:type="gramStart"/>
                  <w:r>
                    <w:t>scsi</w:t>
                  </w:r>
                  <w:proofErr w:type="gramEnd"/>
                  <w:r>
                    <w:t xml:space="preserve"> disk sdd          State: running</w:t>
                  </w:r>
                </w:p>
                <w:p w:rsidR="00105912" w:rsidRDefault="00105912" w:rsidP="008177A1">
                  <w:r>
                    <w:t xml:space="preserve">                </w:t>
                  </w:r>
                  <w:proofErr w:type="gramStart"/>
                  <w:r>
                    <w:t>scsi60</w:t>
                  </w:r>
                  <w:proofErr w:type="gramEnd"/>
                  <w:r>
                    <w:t xml:space="preserve"> Channel 00 Id 0 Lun: 1</w:t>
                  </w:r>
                </w:p>
                <w:p w:rsidR="00105912" w:rsidRDefault="00105912" w:rsidP="008177A1">
                  <w:r>
                    <w:t xml:space="preserve">                        Attached </w:t>
                  </w:r>
                  <w:proofErr w:type="gramStart"/>
                  <w:r>
                    <w:t>scsi</w:t>
                  </w:r>
                  <w:proofErr w:type="gramEnd"/>
                  <w:r>
                    <w:t xml:space="preserve"> disk sde          State: running</w:t>
                  </w:r>
                </w:p>
              </w:txbxContent>
            </v:textbox>
            <w10:wrap type="none"/>
            <w10:anchorlock/>
          </v:shape>
        </w:pict>
      </w:r>
    </w:p>
    <w:p w:rsidR="00FD0EC4" w:rsidRDefault="00FD0EC4" w:rsidP="00FD0EC4">
      <w:pPr>
        <w:pStyle w:val="HTML"/>
        <w:rPr>
          <w:color w:val="000000"/>
          <w:sz w:val="21"/>
          <w:szCs w:val="21"/>
        </w:rPr>
      </w:pPr>
    </w:p>
    <w:p w:rsidR="00774218" w:rsidRPr="009B2230" w:rsidRDefault="00774218" w:rsidP="00FD0EC4">
      <w:pPr>
        <w:pStyle w:val="HTML"/>
        <w:rPr>
          <w:rFonts w:asciiTheme="minorEastAsia" w:eastAsiaTheme="minorEastAsia" w:hAnsiTheme="minorEastAsia"/>
          <w:b/>
          <w:color w:val="000000"/>
          <w:sz w:val="21"/>
          <w:szCs w:val="21"/>
        </w:rPr>
      </w:pPr>
      <w:r w:rsidRPr="009B2230">
        <w:rPr>
          <w:rFonts w:asciiTheme="minorEastAsia" w:eastAsiaTheme="minorEastAsia" w:hAnsiTheme="minorEastAsia" w:hint="eastAsia"/>
          <w:b/>
          <w:color w:val="000000"/>
          <w:sz w:val="21"/>
          <w:szCs w:val="21"/>
        </w:rPr>
        <w:t>显示指定session的详细信息</w:t>
      </w:r>
    </w:p>
    <w:p w:rsidR="00774218" w:rsidRPr="00170647" w:rsidRDefault="00774218" w:rsidP="009B2230">
      <w:pPr>
        <w:pStyle w:val="HTML"/>
        <w:ind w:firstLineChars="150" w:firstLine="316"/>
        <w:rPr>
          <w:b/>
          <w:color w:val="000000"/>
          <w:sz w:val="21"/>
          <w:szCs w:val="21"/>
        </w:rPr>
      </w:pPr>
      <w:r w:rsidRPr="00170647">
        <w:rPr>
          <w:b/>
          <w:color w:val="000000"/>
          <w:sz w:val="21"/>
          <w:szCs w:val="21"/>
        </w:rPr>
        <w:t>root@ubuntu-nbs1:~/program/iscsi/Open-iscsi/log# iscsiadm -m session -P 3 --</w:t>
      </w:r>
      <w:proofErr w:type="gramStart"/>
      <w:r w:rsidRPr="00170647">
        <w:rPr>
          <w:b/>
          <w:color w:val="000000"/>
          <w:sz w:val="21"/>
          <w:szCs w:val="21"/>
        </w:rPr>
        <w:t>sid=</w:t>
      </w:r>
      <w:proofErr w:type="gramEnd"/>
      <w:r w:rsidRPr="00170647">
        <w:rPr>
          <w:b/>
          <w:color w:val="000000"/>
          <w:sz w:val="21"/>
          <w:szCs w:val="21"/>
        </w:rPr>
        <w:t>23</w:t>
      </w:r>
    </w:p>
    <w:p w:rsidR="00774218" w:rsidRDefault="00774218" w:rsidP="00774218">
      <w:pPr>
        <w:pStyle w:val="HTML"/>
        <w:ind w:firstLineChars="150" w:firstLine="316"/>
        <w:rPr>
          <w:b/>
          <w:color w:val="000000"/>
          <w:sz w:val="21"/>
          <w:szCs w:val="21"/>
        </w:rPr>
      </w:pPr>
      <w:r>
        <w:rPr>
          <w:rFonts w:hint="eastAsia"/>
          <w:b/>
          <w:color w:val="000000"/>
          <w:sz w:val="21"/>
          <w:szCs w:val="21"/>
        </w:rPr>
        <w:t>其中</w:t>
      </w:r>
    </w:p>
    <w:p w:rsidR="00707A81" w:rsidRDefault="00774218" w:rsidP="003F7833">
      <w:pPr>
        <w:pStyle w:val="HTML"/>
        <w:numPr>
          <w:ilvl w:val="0"/>
          <w:numId w:val="14"/>
        </w:numPr>
        <w:rPr>
          <w:b/>
          <w:color w:val="000000"/>
          <w:sz w:val="21"/>
          <w:szCs w:val="21"/>
        </w:rPr>
      </w:pPr>
      <w:r w:rsidRPr="009B2230">
        <w:rPr>
          <w:rFonts w:hint="eastAsia"/>
          <w:color w:val="000000"/>
          <w:sz w:val="21"/>
          <w:szCs w:val="21"/>
        </w:rPr>
        <w:t>参数</w:t>
      </w:r>
      <w:r w:rsidRPr="009B2230">
        <w:rPr>
          <w:color w:val="000000"/>
          <w:sz w:val="21"/>
          <w:szCs w:val="21"/>
        </w:rPr>
        <w:t>-r,  --sid=sid | sysfsdir</w:t>
      </w:r>
      <w:r w:rsidRPr="009B2230">
        <w:rPr>
          <w:rFonts w:hint="eastAsia"/>
          <w:color w:val="000000"/>
          <w:sz w:val="21"/>
          <w:szCs w:val="21"/>
        </w:rPr>
        <w:t>。所使用的session ID。这个ID可以通过</w:t>
      </w:r>
      <w:r w:rsidR="00A97336" w:rsidRPr="009B2230">
        <w:rPr>
          <w:color w:val="000000"/>
          <w:sz w:val="21"/>
          <w:szCs w:val="21"/>
        </w:rPr>
        <w:t xml:space="preserve">iscsiadm -m session -P </w:t>
      </w:r>
      <w:r w:rsidR="00A97336" w:rsidRPr="009B2230">
        <w:rPr>
          <w:rFonts w:hint="eastAsia"/>
          <w:color w:val="000000"/>
          <w:sz w:val="21"/>
          <w:szCs w:val="21"/>
        </w:rPr>
        <w:t>3找到。这个参数仅适用于session模式</w:t>
      </w:r>
      <w:r w:rsidR="00A97336">
        <w:rPr>
          <w:rFonts w:hint="eastAsia"/>
          <w:b/>
          <w:color w:val="000000"/>
          <w:sz w:val="21"/>
          <w:szCs w:val="21"/>
        </w:rPr>
        <w:t>。</w:t>
      </w:r>
    </w:p>
    <w:p w:rsidR="00707A81" w:rsidRPr="009B2230" w:rsidRDefault="00707A81" w:rsidP="009B2230">
      <w:pPr>
        <w:pStyle w:val="4"/>
        <w:rPr>
          <w:rFonts w:asciiTheme="minorEastAsia" w:eastAsiaTheme="minorEastAsia" w:hAnsiTheme="minorEastAsia"/>
          <w:b w:val="0"/>
          <w:sz w:val="21"/>
          <w:szCs w:val="21"/>
        </w:rPr>
      </w:pPr>
      <w:bookmarkStart w:id="93" w:name="_discoverydb模式"/>
      <w:bookmarkEnd w:id="93"/>
      <w:r w:rsidRPr="009B2230">
        <w:rPr>
          <w:rFonts w:hint="eastAsia"/>
          <w:b w:val="0"/>
          <w:color w:val="000000"/>
          <w:sz w:val="21"/>
          <w:szCs w:val="21"/>
        </w:rPr>
        <w:t>d</w:t>
      </w:r>
      <w:r w:rsidRPr="009B2230">
        <w:rPr>
          <w:b w:val="0"/>
          <w:color w:val="000000"/>
          <w:sz w:val="21"/>
          <w:szCs w:val="21"/>
        </w:rPr>
        <w:t>iscoverydb</w:t>
      </w:r>
      <w:r w:rsidRPr="009B2230">
        <w:rPr>
          <w:rFonts w:hint="eastAsia"/>
          <w:b w:val="0"/>
          <w:color w:val="000000"/>
          <w:sz w:val="21"/>
          <w:szCs w:val="21"/>
        </w:rPr>
        <w:t>模式</w:t>
      </w:r>
    </w:p>
    <w:p w:rsidR="00922177" w:rsidRPr="009B2230" w:rsidRDefault="00922177" w:rsidP="00922177">
      <w:pPr>
        <w:pStyle w:val="HTML"/>
        <w:ind w:left="360"/>
        <w:rPr>
          <w:rFonts w:asciiTheme="minorEastAsia" w:eastAsiaTheme="minorEastAsia" w:hAnsiTheme="minorEastAsia"/>
          <w:b/>
          <w:color w:val="000000"/>
        </w:rPr>
      </w:pPr>
      <w:r w:rsidRPr="009B2230">
        <w:rPr>
          <w:rFonts w:asciiTheme="minorEastAsia" w:eastAsiaTheme="minorEastAsia" w:hAnsiTheme="minorEastAsia" w:hint="eastAsia"/>
          <w:b/>
          <w:color w:val="000000"/>
        </w:rPr>
        <w:t>显示</w:t>
      </w:r>
      <w:r w:rsidR="00661513" w:rsidRPr="009B2230">
        <w:rPr>
          <w:rFonts w:asciiTheme="minorEastAsia" w:eastAsiaTheme="minorEastAsia" w:hAnsiTheme="minorEastAsia" w:hint="eastAsia"/>
          <w:b/>
          <w:color w:val="000000"/>
        </w:rPr>
        <w:t>targe信息</w:t>
      </w:r>
    </w:p>
    <w:p w:rsidR="00201F87" w:rsidRPr="00170647" w:rsidRDefault="00922177" w:rsidP="009B2230">
      <w:pPr>
        <w:pStyle w:val="HTML"/>
        <w:ind w:firstLineChars="200" w:firstLine="422"/>
        <w:rPr>
          <w:rFonts w:asciiTheme="minorEastAsia" w:eastAsiaTheme="minorEastAsia" w:hAnsiTheme="minorEastAsia"/>
          <w:b/>
          <w:color w:val="000000"/>
          <w:sz w:val="21"/>
          <w:szCs w:val="21"/>
        </w:rPr>
      </w:pPr>
      <w:r w:rsidRPr="00170647">
        <w:rPr>
          <w:rFonts w:asciiTheme="minorEastAsia" w:eastAsiaTheme="minorEastAsia" w:hAnsiTheme="minorEastAsia"/>
          <w:b/>
          <w:color w:val="000000"/>
          <w:sz w:val="21"/>
          <w:szCs w:val="21"/>
        </w:rPr>
        <w:t xml:space="preserve">root@ubuntu-nbs1:~/ # </w:t>
      </w:r>
      <w:proofErr w:type="gramStart"/>
      <w:r w:rsidRPr="00170647">
        <w:rPr>
          <w:rFonts w:asciiTheme="minorEastAsia" w:eastAsiaTheme="minorEastAsia" w:hAnsiTheme="minorEastAsia"/>
          <w:b/>
          <w:color w:val="000000"/>
          <w:sz w:val="21"/>
          <w:szCs w:val="21"/>
        </w:rPr>
        <w:t>iscsiadm  -</w:t>
      </w:r>
      <w:proofErr w:type="gramEnd"/>
      <w:r w:rsidRPr="00170647">
        <w:rPr>
          <w:rFonts w:asciiTheme="minorEastAsia" w:eastAsiaTheme="minorEastAsia" w:hAnsiTheme="minorEastAsia"/>
          <w:b/>
          <w:color w:val="000000"/>
          <w:sz w:val="21"/>
          <w:szCs w:val="21"/>
        </w:rPr>
        <w:t>m discoverydb -P1</w:t>
      </w:r>
    </w:p>
    <w:p w:rsidR="00201F87" w:rsidRPr="009B2230" w:rsidRDefault="00201F87" w:rsidP="009B2230">
      <w:pPr>
        <w:pStyle w:val="HTML"/>
        <w:ind w:firstLineChars="150" w:firstLine="315"/>
        <w:rPr>
          <w:rFonts w:asciiTheme="minorEastAsia" w:eastAsiaTheme="minorEastAsia" w:hAnsiTheme="minorEastAsia"/>
          <w:color w:val="000000"/>
          <w:sz w:val="21"/>
          <w:szCs w:val="21"/>
        </w:rPr>
      </w:pPr>
      <w:r w:rsidRPr="009B2230">
        <w:rPr>
          <w:rFonts w:asciiTheme="minorEastAsia" w:eastAsiaTheme="minorEastAsia" w:hAnsiTheme="minorEastAsia" w:hint="eastAsia"/>
          <w:color w:val="000000"/>
          <w:sz w:val="21"/>
          <w:szCs w:val="21"/>
        </w:rPr>
        <w:t>其中</w:t>
      </w:r>
    </w:p>
    <w:p w:rsidR="00201F87" w:rsidRPr="009B2230" w:rsidRDefault="00201F87" w:rsidP="003F7833">
      <w:pPr>
        <w:pStyle w:val="HTML"/>
        <w:numPr>
          <w:ilvl w:val="0"/>
          <w:numId w:val="14"/>
        </w:numPr>
        <w:rPr>
          <w:rFonts w:asciiTheme="minorEastAsia" w:eastAsiaTheme="minorEastAsia" w:hAnsiTheme="minorEastAsia"/>
          <w:color w:val="000000"/>
          <w:sz w:val="21"/>
          <w:szCs w:val="21"/>
        </w:rPr>
      </w:pPr>
      <w:r w:rsidRPr="009B2230">
        <w:rPr>
          <w:rFonts w:asciiTheme="minorEastAsia" w:eastAsiaTheme="minorEastAsia" w:hAnsiTheme="minorEastAsia" w:hint="eastAsia"/>
          <w:color w:val="000000"/>
          <w:sz w:val="21"/>
          <w:szCs w:val="21"/>
        </w:rPr>
        <w:t xml:space="preserve">参数  </w:t>
      </w:r>
      <w:r w:rsidR="006622D5" w:rsidRPr="009B2230">
        <w:rPr>
          <w:color w:val="000000"/>
        </w:rPr>
        <w:t xml:space="preserve">-m discoverydb </w:t>
      </w:r>
      <w:r w:rsidRPr="009B2230">
        <w:rPr>
          <w:rFonts w:hint="eastAsia"/>
          <w:color w:val="000000"/>
        </w:rPr>
        <w:t>表示在</w:t>
      </w:r>
      <w:r w:rsidRPr="009B2230">
        <w:rPr>
          <w:rFonts w:asciiTheme="minorEastAsia" w:eastAsiaTheme="minorEastAsia" w:hAnsiTheme="minorEastAsia"/>
          <w:color w:val="000000"/>
          <w:sz w:val="21"/>
          <w:szCs w:val="21"/>
        </w:rPr>
        <w:t>discoverydb</w:t>
      </w:r>
      <w:r w:rsidRPr="009B2230">
        <w:rPr>
          <w:color w:val="000000"/>
        </w:rPr>
        <w:t xml:space="preserve"> </w:t>
      </w:r>
      <w:r w:rsidRPr="009B2230">
        <w:rPr>
          <w:rFonts w:hint="eastAsia"/>
          <w:color w:val="000000"/>
        </w:rPr>
        <w:t>模式下。</w:t>
      </w:r>
    </w:p>
    <w:p w:rsidR="00201F87" w:rsidRPr="00201F87" w:rsidRDefault="00201F87" w:rsidP="003F7833">
      <w:pPr>
        <w:pStyle w:val="HTML"/>
        <w:numPr>
          <w:ilvl w:val="0"/>
          <w:numId w:val="14"/>
        </w:numPr>
        <w:rPr>
          <w:rFonts w:asciiTheme="minorEastAsia" w:eastAsiaTheme="minorEastAsia" w:hAnsiTheme="minorEastAsia"/>
          <w:b/>
          <w:color w:val="000000"/>
          <w:sz w:val="21"/>
          <w:szCs w:val="21"/>
        </w:rPr>
      </w:pPr>
      <w:r w:rsidRPr="009B2230">
        <w:rPr>
          <w:rFonts w:asciiTheme="minorEastAsia" w:eastAsiaTheme="minorEastAsia" w:hAnsiTheme="minorEastAsia" w:hint="eastAsia"/>
          <w:color w:val="000000"/>
          <w:sz w:val="21"/>
          <w:szCs w:val="21"/>
        </w:rPr>
        <w:t>打印级别有两个</w:t>
      </w:r>
      <w:r>
        <w:rPr>
          <w:rFonts w:asciiTheme="minorEastAsia" w:eastAsiaTheme="minorEastAsia" w:hAnsiTheme="minorEastAsia" w:hint="eastAsia"/>
          <w:b/>
          <w:color w:val="000000"/>
          <w:sz w:val="21"/>
          <w:szCs w:val="21"/>
        </w:rPr>
        <w:t xml:space="preserve">： </w:t>
      </w:r>
    </w:p>
    <w:p w:rsidR="00201F87" w:rsidRDefault="00201F87" w:rsidP="00201F87">
      <w:pPr>
        <w:pStyle w:val="HTML"/>
        <w:tabs>
          <w:tab w:val="clear" w:pos="916"/>
          <w:tab w:val="left" w:pos="795"/>
        </w:tabs>
        <w:rPr>
          <w:color w:val="000000"/>
        </w:rPr>
      </w:pPr>
      <w:r>
        <w:rPr>
          <w:color w:val="000000"/>
        </w:rPr>
        <w:tab/>
        <w:t xml:space="preserve">0 = </w:t>
      </w:r>
      <w:r>
        <w:rPr>
          <w:rFonts w:hint="eastAsia"/>
          <w:color w:val="000000"/>
        </w:rPr>
        <w:t xml:space="preserve">平铺(flat)的方式 </w:t>
      </w:r>
      <w:r>
        <w:rPr>
          <w:color w:val="000000"/>
        </w:rPr>
        <w:t>.</w:t>
      </w:r>
    </w:p>
    <w:p w:rsidR="00201F87" w:rsidRPr="00201F87" w:rsidRDefault="00201F87" w:rsidP="00201F87">
      <w:pPr>
        <w:pStyle w:val="HTML"/>
        <w:tabs>
          <w:tab w:val="clear" w:pos="916"/>
          <w:tab w:val="left" w:pos="795"/>
        </w:tabs>
        <w:rPr>
          <w:color w:val="000000"/>
        </w:rPr>
      </w:pPr>
      <w:r>
        <w:rPr>
          <w:color w:val="000000"/>
        </w:rPr>
        <w:tab/>
        <w:t xml:space="preserve">1 = </w:t>
      </w:r>
      <w:r>
        <w:rPr>
          <w:rFonts w:hint="eastAsia"/>
          <w:color w:val="000000"/>
        </w:rPr>
        <w:t>树形的信息</w:t>
      </w:r>
      <w:r>
        <w:rPr>
          <w:color w:val="000000"/>
        </w:rPr>
        <w:t>.</w:t>
      </w:r>
    </w:p>
    <w:p w:rsidR="009B2230" w:rsidRDefault="00201F87" w:rsidP="003F7833">
      <w:pPr>
        <w:pStyle w:val="af5"/>
        <w:numPr>
          <w:ilvl w:val="0"/>
          <w:numId w:val="14"/>
        </w:numPr>
        <w:ind w:firstLineChars="0"/>
      </w:pPr>
      <w:r>
        <w:rPr>
          <w:rFonts w:hint="eastAsia"/>
        </w:rPr>
        <w:t>这个动作不需要</w:t>
      </w:r>
      <w:r>
        <w:rPr>
          <w:rFonts w:hint="eastAsia"/>
        </w:rPr>
        <w:t>iscsid</w:t>
      </w:r>
      <w:r>
        <w:rPr>
          <w:rFonts w:hint="eastAsia"/>
        </w:rPr>
        <w:t>在运行，仅仅是去目录</w:t>
      </w:r>
      <w:r w:rsidRPr="0095529B">
        <w:t>/etc/iscsi/send_targets/</w:t>
      </w:r>
      <w:r>
        <w:rPr>
          <w:rFonts w:hint="eastAsia"/>
        </w:rPr>
        <w:t>下去读取持久化的</w:t>
      </w:r>
      <w:r>
        <w:rPr>
          <w:rFonts w:hint="eastAsia"/>
        </w:rPr>
        <w:t>target</w:t>
      </w:r>
      <w:r>
        <w:rPr>
          <w:rFonts w:hint="eastAsia"/>
        </w:rPr>
        <w:t>信息。</w:t>
      </w:r>
    </w:p>
    <w:p w:rsidR="00201F87" w:rsidRDefault="00201F87" w:rsidP="003F7833">
      <w:pPr>
        <w:pStyle w:val="af5"/>
        <w:numPr>
          <w:ilvl w:val="0"/>
          <w:numId w:val="14"/>
        </w:numPr>
        <w:ind w:firstLineChars="0"/>
      </w:pPr>
      <w:r>
        <w:rPr>
          <w:rFonts w:hint="eastAsia"/>
        </w:rPr>
        <w:t>-t</w:t>
      </w:r>
      <w:r>
        <w:rPr>
          <w:rFonts w:hint="eastAsia"/>
        </w:rPr>
        <w:t>和</w:t>
      </w:r>
      <w:r>
        <w:rPr>
          <w:rFonts w:hint="eastAsia"/>
        </w:rPr>
        <w:t>-p</w:t>
      </w:r>
      <w:r>
        <w:rPr>
          <w:rFonts w:hint="eastAsia"/>
        </w:rPr>
        <w:t>必须同时指定或者不指定。</w:t>
      </w:r>
    </w:p>
    <w:p w:rsidR="00707A81" w:rsidRPr="009979F8" w:rsidRDefault="00201F87" w:rsidP="009979F8">
      <w:pPr>
        <w:ind w:left="316" w:firstLineChars="200" w:firstLine="422"/>
        <w:rPr>
          <w:rFonts w:asciiTheme="minorEastAsia" w:eastAsiaTheme="minorEastAsia" w:hAnsiTheme="minorEastAsia"/>
          <w:b/>
        </w:rPr>
      </w:pPr>
      <w:proofErr w:type="gramStart"/>
      <w:r w:rsidRPr="009979F8">
        <w:rPr>
          <w:rFonts w:asciiTheme="minorEastAsia" w:eastAsiaTheme="minorEastAsia" w:hAnsiTheme="minorEastAsia"/>
          <w:b/>
        </w:rPr>
        <w:t>iscsiadm  -</w:t>
      </w:r>
      <w:proofErr w:type="gramEnd"/>
      <w:r w:rsidRPr="009979F8">
        <w:rPr>
          <w:rFonts w:asciiTheme="minorEastAsia" w:eastAsiaTheme="minorEastAsia" w:hAnsiTheme="minorEastAsia"/>
          <w:b/>
        </w:rPr>
        <w:t>m discoverydb  -t sendtargets -p192.168.146.233:3260</w:t>
      </w:r>
    </w:p>
    <w:p w:rsidR="00626A98" w:rsidRPr="009B2230" w:rsidRDefault="00626A98" w:rsidP="00626A98">
      <w:pPr>
        <w:pStyle w:val="HTML"/>
        <w:rPr>
          <w:rFonts w:asciiTheme="minorEastAsia" w:eastAsiaTheme="minorEastAsia" w:hAnsiTheme="minorEastAsia"/>
          <w:b/>
          <w:color w:val="000000"/>
          <w:sz w:val="21"/>
          <w:szCs w:val="21"/>
        </w:rPr>
      </w:pPr>
      <w:r w:rsidRPr="009B2230">
        <w:rPr>
          <w:rFonts w:asciiTheme="minorEastAsia" w:eastAsiaTheme="minorEastAsia" w:hAnsiTheme="minorEastAsia" w:hint="eastAsia"/>
          <w:b/>
          <w:color w:val="000000"/>
          <w:sz w:val="21"/>
          <w:szCs w:val="21"/>
        </w:rPr>
        <w:t xml:space="preserve">   发现target</w:t>
      </w:r>
      <w:r w:rsidR="009B2230">
        <w:rPr>
          <w:rFonts w:asciiTheme="minorEastAsia" w:eastAsiaTheme="minorEastAsia" w:hAnsiTheme="minorEastAsia" w:hint="eastAsia"/>
          <w:b/>
          <w:color w:val="000000"/>
          <w:sz w:val="21"/>
          <w:szCs w:val="21"/>
        </w:rPr>
        <w:t>,并持久化信息到数据库</w:t>
      </w:r>
    </w:p>
    <w:p w:rsidR="00DB3A1E" w:rsidRPr="00170647" w:rsidRDefault="00626A98" w:rsidP="009B2230">
      <w:pPr>
        <w:ind w:firstLineChars="150" w:firstLine="316"/>
        <w:rPr>
          <w:rFonts w:asciiTheme="minorEastAsia" w:eastAsiaTheme="minorEastAsia" w:hAnsiTheme="minorEastAsia"/>
          <w:b/>
        </w:rPr>
      </w:pPr>
      <w:r w:rsidRPr="00170647">
        <w:rPr>
          <w:rFonts w:asciiTheme="minorEastAsia" w:eastAsiaTheme="minorEastAsia" w:hAnsiTheme="minorEastAsia"/>
          <w:b/>
        </w:rPr>
        <w:t>root@ubuntu-nbs1:~/ # iscsiadm -m discoverydb -t st -p 192.168.146.233:3260 --discover</w:t>
      </w:r>
    </w:p>
    <w:p w:rsidR="00626A98" w:rsidRPr="00170647" w:rsidRDefault="00626A98" w:rsidP="009B2230">
      <w:pPr>
        <w:ind w:firstLineChars="150" w:firstLine="315"/>
        <w:rPr>
          <w:rFonts w:asciiTheme="minorEastAsia" w:eastAsiaTheme="minorEastAsia" w:hAnsiTheme="minorEastAsia"/>
        </w:rPr>
      </w:pPr>
      <w:r w:rsidRPr="00170647">
        <w:rPr>
          <w:rFonts w:asciiTheme="minorEastAsia" w:eastAsiaTheme="minorEastAsia" w:hAnsiTheme="minorEastAsia" w:hint="eastAsia"/>
        </w:rPr>
        <w:t>等价于</w:t>
      </w:r>
    </w:p>
    <w:p w:rsidR="00626A98" w:rsidRPr="00170647" w:rsidRDefault="00626A98" w:rsidP="009B2230">
      <w:pPr>
        <w:ind w:firstLineChars="150" w:firstLine="316"/>
        <w:rPr>
          <w:rFonts w:asciiTheme="minorEastAsia" w:eastAsiaTheme="minorEastAsia" w:hAnsiTheme="minorEastAsia"/>
          <w:b/>
        </w:rPr>
      </w:pPr>
      <w:r w:rsidRPr="00170647">
        <w:rPr>
          <w:rFonts w:asciiTheme="minorEastAsia" w:eastAsiaTheme="minorEastAsia" w:hAnsiTheme="minorEastAsia"/>
          <w:b/>
        </w:rPr>
        <w:t>root@ubuntu-nbs1:~/ # iscsiadm -m discovery -t st -p 192.168.146.233:3260</w:t>
      </w:r>
    </w:p>
    <w:p w:rsidR="009B2230" w:rsidRPr="009B2230" w:rsidRDefault="009B2230" w:rsidP="009B2230">
      <w:pPr>
        <w:ind w:leftChars="100" w:left="210"/>
      </w:pPr>
      <w:r w:rsidRPr="009B2230">
        <w:rPr>
          <w:rFonts w:hint="eastAsia"/>
        </w:rPr>
        <w:t>其中</w:t>
      </w:r>
    </w:p>
    <w:p w:rsidR="009B2230" w:rsidRPr="00272CAB" w:rsidRDefault="009B2230" w:rsidP="003F7833">
      <w:pPr>
        <w:pStyle w:val="af5"/>
        <w:numPr>
          <w:ilvl w:val="0"/>
          <w:numId w:val="14"/>
        </w:numPr>
        <w:ind w:firstLineChars="0"/>
      </w:pPr>
      <w:r w:rsidRPr="009B2230">
        <w:rPr>
          <w:rFonts w:hint="eastAsia"/>
        </w:rPr>
        <w:t>参数</w:t>
      </w:r>
      <w:r w:rsidRPr="009B2230">
        <w:t>-D, --discover</w:t>
      </w:r>
      <w:r w:rsidRPr="009B2230">
        <w:rPr>
          <w:rFonts w:hint="eastAsia"/>
        </w:rPr>
        <w:t>。指示</w:t>
      </w:r>
      <w:r w:rsidRPr="009B2230">
        <w:rPr>
          <w:rFonts w:hint="eastAsia"/>
        </w:rPr>
        <w:t>iscsiadm</w:t>
      </w:r>
      <w:r w:rsidRPr="009B2230">
        <w:rPr>
          <w:rFonts w:hint="eastAsia"/>
        </w:rPr>
        <w:t>去执行</w:t>
      </w:r>
      <w:r w:rsidRPr="009B2230">
        <w:rPr>
          <w:rFonts w:hint="eastAsia"/>
        </w:rPr>
        <w:t>discovery</w:t>
      </w:r>
      <w:r w:rsidRPr="009B2230">
        <w:rPr>
          <w:rFonts w:hint="eastAsia"/>
        </w:rPr>
        <w:t>操作。</w:t>
      </w:r>
    </w:p>
    <w:p w:rsidR="00A16A36" w:rsidRDefault="00A16A36" w:rsidP="009B2230">
      <w:pPr>
        <w:ind w:firstLineChars="150" w:firstLine="316"/>
        <w:rPr>
          <w:b/>
        </w:rPr>
      </w:pPr>
      <w:r>
        <w:rPr>
          <w:rFonts w:hint="eastAsia"/>
          <w:b/>
        </w:rPr>
        <w:t>更新数据库</w:t>
      </w:r>
    </w:p>
    <w:p w:rsidR="00A16A36" w:rsidRPr="00170647" w:rsidRDefault="00A16A36" w:rsidP="009B2230">
      <w:pPr>
        <w:ind w:leftChars="100" w:left="210"/>
        <w:rPr>
          <w:rFonts w:asciiTheme="minorEastAsia" w:eastAsiaTheme="minorEastAsia" w:hAnsiTheme="minorEastAsia"/>
          <w:b/>
        </w:rPr>
      </w:pPr>
      <w:r w:rsidRPr="00170647">
        <w:rPr>
          <w:rFonts w:asciiTheme="minorEastAsia" w:eastAsiaTheme="minorEastAsia" w:hAnsiTheme="minorEastAsia"/>
          <w:b/>
        </w:rPr>
        <w:t xml:space="preserve">root@ubuntu-nbs1:~/ # iscsiadm -m discoverydb -t st -p 192.168.146.233:3260 -o update </w:t>
      </w:r>
      <w:r w:rsidR="009B2230" w:rsidRPr="00170647">
        <w:rPr>
          <w:rFonts w:asciiTheme="minorEastAsia" w:eastAsiaTheme="minorEastAsia" w:hAnsiTheme="minorEastAsia"/>
          <w:b/>
        </w:rPr>
        <w:t>–</w:t>
      </w:r>
      <w:r w:rsidRPr="00170647">
        <w:rPr>
          <w:rFonts w:asciiTheme="minorEastAsia" w:eastAsiaTheme="minorEastAsia" w:hAnsiTheme="minorEastAsia"/>
          <w:b/>
        </w:rPr>
        <w:t>discover</w:t>
      </w:r>
    </w:p>
    <w:p w:rsidR="009B2230" w:rsidRDefault="009B2230" w:rsidP="009B2230">
      <w:pPr>
        <w:ind w:leftChars="100" w:left="210"/>
        <w:rPr>
          <w:b/>
        </w:rPr>
      </w:pPr>
      <w:r w:rsidRPr="009B2230">
        <w:rPr>
          <w:b/>
        </w:rPr>
        <w:t xml:space="preserve">            </w:t>
      </w:r>
    </w:p>
    <w:p w:rsidR="00E63D18" w:rsidRPr="00170647" w:rsidRDefault="00E63D18" w:rsidP="00170647">
      <w:pPr>
        <w:ind w:firstLineChars="150" w:firstLine="315"/>
      </w:pPr>
      <w:r w:rsidRPr="00170647">
        <w:rPr>
          <w:rFonts w:hint="eastAsia"/>
        </w:rPr>
        <w:lastRenderedPageBreak/>
        <w:t>这个命令做以下动作</w:t>
      </w:r>
    </w:p>
    <w:p w:rsidR="00E63D18" w:rsidRPr="009B2230" w:rsidRDefault="00E63D18" w:rsidP="003F7833">
      <w:pPr>
        <w:pStyle w:val="af5"/>
        <w:numPr>
          <w:ilvl w:val="0"/>
          <w:numId w:val="14"/>
        </w:numPr>
        <w:ind w:firstLineChars="0"/>
      </w:pPr>
      <w:r w:rsidRPr="009B2230">
        <w:rPr>
          <w:rFonts w:hint="eastAsia"/>
        </w:rPr>
        <w:t>如果数据库中已经存在</w:t>
      </w:r>
      <w:r w:rsidR="009B2230">
        <w:rPr>
          <w:rFonts w:hint="eastAsia"/>
        </w:rPr>
        <w:t>相应</w:t>
      </w:r>
      <w:r w:rsidRPr="009B2230">
        <w:rPr>
          <w:rFonts w:hint="eastAsia"/>
        </w:rPr>
        <w:t>记录，读取</w:t>
      </w:r>
      <w:r w:rsidRPr="009B2230">
        <w:rPr>
          <w:rFonts w:hint="eastAsia"/>
        </w:rPr>
        <w:t>iscsi.conf</w:t>
      </w:r>
      <w:r w:rsidRPr="009B2230">
        <w:rPr>
          <w:rFonts w:hint="eastAsia"/>
        </w:rPr>
        <w:t>配置文件更新记录信息。</w:t>
      </w:r>
    </w:p>
    <w:p w:rsidR="00A16A36" w:rsidRDefault="00E63D18" w:rsidP="00626A98">
      <w:pPr>
        <w:rPr>
          <w:rFonts w:asciiTheme="minorEastAsia" w:eastAsiaTheme="minorEastAsia" w:hAnsiTheme="minorEastAsia"/>
          <w:b/>
        </w:rPr>
      </w:pPr>
      <w:r w:rsidRPr="009B2230">
        <w:rPr>
          <w:rFonts w:hint="eastAsia"/>
        </w:rPr>
        <w:t>等价命令</w:t>
      </w:r>
      <w:r w:rsidRPr="00170647">
        <w:rPr>
          <w:rFonts w:asciiTheme="minorEastAsia" w:eastAsiaTheme="minorEastAsia" w:hAnsiTheme="minorEastAsia" w:hint="eastAsia"/>
          <w:b/>
        </w:rPr>
        <w:t xml:space="preserve"> i</w:t>
      </w:r>
      <w:r w:rsidRPr="00170647">
        <w:rPr>
          <w:rFonts w:asciiTheme="minorEastAsia" w:eastAsiaTheme="minorEastAsia" w:hAnsiTheme="minorEastAsia"/>
          <w:b/>
        </w:rPr>
        <w:t>scsiadm -m discovery -t st -p 192.168.146.233:3260 -o update</w:t>
      </w:r>
    </w:p>
    <w:p w:rsidR="00145EA4" w:rsidRPr="00145EA4" w:rsidRDefault="00145EA4" w:rsidP="00145EA4">
      <w:pPr>
        <w:pStyle w:val="HTML"/>
        <w:ind w:firstLineChars="150" w:firstLine="360"/>
        <w:rPr>
          <w:color w:val="000000"/>
        </w:rPr>
      </w:pPr>
      <w:r>
        <w:rPr>
          <w:color w:val="000000"/>
        </w:rPr>
        <w:t>--op</w:t>
      </w:r>
      <w:proofErr w:type="gramStart"/>
      <w:r>
        <w:rPr>
          <w:color w:val="000000"/>
        </w:rPr>
        <w:t>=[</w:t>
      </w:r>
      <w:proofErr w:type="gramEnd"/>
      <w:r>
        <w:rPr>
          <w:color w:val="000000"/>
        </w:rPr>
        <w:t>op] [--name=[name] --value=[value]]</w:t>
      </w:r>
    </w:p>
    <w:p w:rsidR="00334658" w:rsidRPr="00560942" w:rsidRDefault="00334658" w:rsidP="00626A98">
      <w:r w:rsidRPr="00334658">
        <w:rPr>
          <w:rFonts w:hint="eastAsia"/>
        </w:rPr>
        <w:t xml:space="preserve">   </w:t>
      </w:r>
      <w:r>
        <w:rPr>
          <w:rFonts w:hint="eastAsia"/>
        </w:rPr>
        <w:t>有关</w:t>
      </w:r>
      <w:r>
        <w:rPr>
          <w:rFonts w:hint="eastAsia"/>
        </w:rPr>
        <w:t>update</w:t>
      </w:r>
      <w:r>
        <w:rPr>
          <w:rFonts w:hint="eastAsia"/>
        </w:rPr>
        <w:t>的进一步使用，比如</w:t>
      </w:r>
      <w:r w:rsidRPr="00334658">
        <w:rPr>
          <w:rFonts w:hint="eastAsia"/>
        </w:rPr>
        <w:t>如何更新配置项</w:t>
      </w:r>
      <w:r>
        <w:rPr>
          <w:rFonts w:hint="eastAsia"/>
        </w:rPr>
        <w:t>以</w:t>
      </w:r>
      <w:r w:rsidRPr="00334658">
        <w:rPr>
          <w:rFonts w:hint="eastAsia"/>
        </w:rPr>
        <w:t>覆盖全局的配置，请参考</w:t>
      </w:r>
      <w:hyperlink w:anchor="_/etc/iscsi/iscsid.conf详解" w:history="1">
        <w:r w:rsidRPr="00334658">
          <w:rPr>
            <w:rStyle w:val="ab"/>
          </w:rPr>
          <w:t>/etc/iscsi/iscsid.conf</w:t>
        </w:r>
        <w:r w:rsidRPr="00334658">
          <w:rPr>
            <w:rStyle w:val="ab"/>
            <w:rFonts w:hint="eastAsia"/>
          </w:rPr>
          <w:t>详解</w:t>
        </w:r>
      </w:hyperlink>
    </w:p>
    <w:p w:rsidR="00E63D18" w:rsidRPr="00170647" w:rsidRDefault="00E63D18" w:rsidP="00626A98">
      <w:pPr>
        <w:rPr>
          <w:b/>
        </w:rPr>
      </w:pPr>
      <w:r w:rsidRPr="00170647">
        <w:rPr>
          <w:rFonts w:hint="eastAsia"/>
          <w:b/>
        </w:rPr>
        <w:t>其他</w:t>
      </w:r>
    </w:p>
    <w:p w:rsidR="00E63D18" w:rsidRPr="009B2230" w:rsidRDefault="00E63D18" w:rsidP="00626A98">
      <w:proofErr w:type="gramStart"/>
      <w:r w:rsidRPr="009B2230">
        <w:t>iscsiadm</w:t>
      </w:r>
      <w:proofErr w:type="gramEnd"/>
      <w:r w:rsidRPr="009B2230">
        <w:t xml:space="preserve"> -m discoverydb -t st -p 192.168.146.233:3260 -o new  --discover</w:t>
      </w:r>
    </w:p>
    <w:p w:rsidR="00E63D18" w:rsidRPr="009B2230" w:rsidRDefault="00E63D18" w:rsidP="00626A98">
      <w:r w:rsidRPr="009B2230">
        <w:rPr>
          <w:rFonts w:hint="eastAsia"/>
        </w:rPr>
        <w:t>显示详细配置信息：</w:t>
      </w:r>
      <w:proofErr w:type="gramStart"/>
      <w:r w:rsidRPr="009B2230">
        <w:t>iscsiadm</w:t>
      </w:r>
      <w:proofErr w:type="gramEnd"/>
      <w:r w:rsidRPr="009B2230">
        <w:t xml:space="preserve"> -m node -o show -T test:123456:loop0</w:t>
      </w:r>
    </w:p>
    <w:p w:rsidR="00E82692" w:rsidRPr="00DF56EB" w:rsidRDefault="000D0838" w:rsidP="000D0838">
      <w:pPr>
        <w:pStyle w:val="2"/>
        <w:rPr>
          <w:sz w:val="24"/>
          <w:szCs w:val="24"/>
        </w:rPr>
      </w:pPr>
      <w:bookmarkStart w:id="94" w:name="_/etc/iscsi/iscsid.conf详解"/>
      <w:bookmarkEnd w:id="94"/>
      <w:r w:rsidRPr="00DF56EB">
        <w:rPr>
          <w:sz w:val="24"/>
          <w:szCs w:val="24"/>
        </w:rPr>
        <w:t>/</w:t>
      </w:r>
      <w:bookmarkStart w:id="95" w:name="_Toc358396318"/>
      <w:r w:rsidRPr="00DF56EB">
        <w:rPr>
          <w:sz w:val="24"/>
          <w:szCs w:val="24"/>
        </w:rPr>
        <w:t>etc/iscsi/iscsid.conf</w:t>
      </w:r>
      <w:r w:rsidRPr="00DF56EB">
        <w:rPr>
          <w:rFonts w:hint="eastAsia"/>
          <w:sz w:val="24"/>
          <w:szCs w:val="24"/>
        </w:rPr>
        <w:t>详解</w:t>
      </w:r>
      <w:bookmarkEnd w:id="95"/>
    </w:p>
    <w:p w:rsidR="00145EA4" w:rsidRPr="00145EA4" w:rsidRDefault="00145EA4" w:rsidP="00145EA4">
      <w:pPr>
        <w:pStyle w:val="3"/>
        <w:numPr>
          <w:ilvl w:val="2"/>
          <w:numId w:val="1"/>
        </w:numPr>
      </w:pPr>
      <w:r w:rsidRPr="000D0838">
        <w:t>/</w:t>
      </w:r>
      <w:bookmarkStart w:id="96" w:name="_Toc358396319"/>
      <w:r w:rsidRPr="000D0838">
        <w:t>etc/iscsi/iscsid.conf</w:t>
      </w:r>
      <w:r w:rsidRPr="00DF56EB">
        <w:rPr>
          <w:rFonts w:asciiTheme="minorEastAsia" w:eastAsiaTheme="minorEastAsia" w:hAnsiTheme="minorEastAsia" w:hint="eastAsia"/>
        </w:rPr>
        <w:t>初步认识</w:t>
      </w:r>
      <w:bookmarkEnd w:id="96"/>
    </w:p>
    <w:p w:rsidR="00145EA4" w:rsidRDefault="000D0838" w:rsidP="00866D6D">
      <w:pPr>
        <w:pStyle w:val="Alt-W"/>
        <w:rPr>
          <w:sz w:val="21"/>
          <w:szCs w:val="21"/>
        </w:rPr>
      </w:pPr>
      <w:r w:rsidRPr="000D0838">
        <w:rPr>
          <w:sz w:val="21"/>
          <w:szCs w:val="21"/>
        </w:rPr>
        <w:t>/etc/iscsi/iscsid.conf</w:t>
      </w:r>
      <w:r w:rsidRPr="000D0838">
        <w:rPr>
          <w:rFonts w:hint="eastAsia"/>
          <w:sz w:val="21"/>
          <w:szCs w:val="21"/>
        </w:rPr>
        <w:t>是</w:t>
      </w:r>
      <w:r w:rsidRPr="000D0838">
        <w:rPr>
          <w:rFonts w:hint="eastAsia"/>
          <w:sz w:val="21"/>
          <w:szCs w:val="21"/>
        </w:rPr>
        <w:t>open-iscsi</w:t>
      </w:r>
      <w:r w:rsidRPr="000D0838">
        <w:rPr>
          <w:rFonts w:hint="eastAsia"/>
          <w:sz w:val="21"/>
          <w:szCs w:val="21"/>
        </w:rPr>
        <w:t>的配置文件，</w:t>
      </w:r>
      <w:r w:rsidR="003D5E43">
        <w:rPr>
          <w:rFonts w:hint="eastAsia"/>
          <w:sz w:val="21"/>
          <w:szCs w:val="21"/>
        </w:rPr>
        <w:t>这个文件同样可以位于</w:t>
      </w:r>
      <w:r w:rsidR="003D5E43" w:rsidRPr="003D5E43">
        <w:rPr>
          <w:sz w:val="21"/>
          <w:szCs w:val="21"/>
        </w:rPr>
        <w:t xml:space="preserve"> ~/.iscsid.conf</w:t>
      </w:r>
      <w:r w:rsidR="003D5E43">
        <w:rPr>
          <w:rFonts w:hint="eastAsia"/>
          <w:sz w:val="21"/>
          <w:szCs w:val="21"/>
        </w:rPr>
        <w:t>。</w:t>
      </w:r>
      <w:r w:rsidRPr="000D0838">
        <w:rPr>
          <w:rFonts w:hint="eastAsia"/>
          <w:sz w:val="21"/>
          <w:szCs w:val="21"/>
        </w:rPr>
        <w:t>在</w:t>
      </w:r>
      <w:hyperlink w:anchor="_发现target/portals(Discoverying_iSCSI" w:history="1">
        <w:r w:rsidRPr="000D0838">
          <w:rPr>
            <w:rStyle w:val="ab"/>
            <w:rFonts w:hint="eastAsia"/>
            <w:sz w:val="21"/>
            <w:szCs w:val="21"/>
          </w:rPr>
          <w:t>discovery</w:t>
        </w:r>
      </w:hyperlink>
      <w:r w:rsidRPr="000D0838">
        <w:rPr>
          <w:rFonts w:hint="eastAsia"/>
          <w:sz w:val="21"/>
          <w:szCs w:val="21"/>
        </w:rPr>
        <w:t>等阶段都会首先读取这一配置文件</w:t>
      </w:r>
      <w:r>
        <w:rPr>
          <w:rFonts w:hint="eastAsia"/>
          <w:sz w:val="21"/>
          <w:szCs w:val="21"/>
        </w:rPr>
        <w:t>。</w:t>
      </w:r>
      <w:r w:rsidR="001A7B92">
        <w:rPr>
          <w:rFonts w:hint="eastAsia"/>
          <w:sz w:val="21"/>
          <w:szCs w:val="21"/>
        </w:rPr>
        <w:t>而且配置文件中的配置项是全局的，在需要做修改时，需要用</w:t>
      </w:r>
      <w:hyperlink w:anchor="_discoverydb模式" w:history="1">
        <w:r w:rsidR="001A7B92" w:rsidRPr="00145EA4">
          <w:rPr>
            <w:rStyle w:val="ab"/>
            <w:rFonts w:hint="eastAsia"/>
            <w:sz w:val="21"/>
            <w:szCs w:val="21"/>
          </w:rPr>
          <w:t>update</w:t>
        </w:r>
        <w:r w:rsidR="00145EA4" w:rsidRPr="00145EA4">
          <w:rPr>
            <w:rStyle w:val="ab"/>
            <w:rFonts w:hint="eastAsia"/>
            <w:sz w:val="21"/>
            <w:szCs w:val="21"/>
          </w:rPr>
          <w:t>操作</w:t>
        </w:r>
      </w:hyperlink>
      <w:r w:rsidR="001A7B92">
        <w:rPr>
          <w:rFonts w:hint="eastAsia"/>
          <w:sz w:val="21"/>
          <w:szCs w:val="21"/>
        </w:rPr>
        <w:t>来更新这些配置项。</w:t>
      </w:r>
    </w:p>
    <w:p w:rsidR="001A7B92" w:rsidRDefault="000D0838" w:rsidP="000D0838">
      <w:pPr>
        <w:pStyle w:val="Alt-W"/>
        <w:rPr>
          <w:sz w:val="21"/>
          <w:szCs w:val="21"/>
        </w:rPr>
      </w:pPr>
      <w:r>
        <w:rPr>
          <w:rFonts w:hint="eastAsia"/>
          <w:sz w:val="21"/>
          <w:szCs w:val="21"/>
        </w:rPr>
        <w:t>举例说明</w:t>
      </w:r>
      <w:r w:rsidR="004C2989">
        <w:rPr>
          <w:rFonts w:hint="eastAsia"/>
          <w:sz w:val="21"/>
          <w:szCs w:val="21"/>
        </w:rPr>
        <w:t>，在登陆一个有</w:t>
      </w:r>
      <w:r w:rsidR="004C2989">
        <w:rPr>
          <w:rFonts w:hint="eastAsia"/>
          <w:sz w:val="21"/>
          <w:szCs w:val="21"/>
        </w:rPr>
        <w:t>CHAP</w:t>
      </w:r>
      <w:r w:rsidR="004C2989">
        <w:rPr>
          <w:rFonts w:hint="eastAsia"/>
          <w:sz w:val="21"/>
          <w:szCs w:val="21"/>
        </w:rPr>
        <w:t>验证的</w:t>
      </w:r>
      <w:r w:rsidR="004C2989">
        <w:rPr>
          <w:rFonts w:hint="eastAsia"/>
          <w:sz w:val="21"/>
          <w:szCs w:val="21"/>
        </w:rPr>
        <w:t>target</w:t>
      </w:r>
      <w:r w:rsidR="004C2989">
        <w:rPr>
          <w:rFonts w:hint="eastAsia"/>
          <w:sz w:val="21"/>
          <w:szCs w:val="21"/>
        </w:rPr>
        <w:t>时，必须</w:t>
      </w:r>
      <w:r w:rsidR="004444C2">
        <w:rPr>
          <w:rFonts w:hint="eastAsia"/>
          <w:sz w:val="21"/>
          <w:szCs w:val="21"/>
        </w:rPr>
        <w:t>设置</w:t>
      </w:r>
    </w:p>
    <w:p w:rsidR="001A7B92" w:rsidRDefault="001A7B92" w:rsidP="003F7833">
      <w:pPr>
        <w:pStyle w:val="Alt-W"/>
        <w:numPr>
          <w:ilvl w:val="0"/>
          <w:numId w:val="14"/>
        </w:numPr>
        <w:rPr>
          <w:sz w:val="21"/>
          <w:szCs w:val="21"/>
        </w:rPr>
      </w:pPr>
      <w:r>
        <w:rPr>
          <w:rFonts w:hint="eastAsia"/>
          <w:sz w:val="21"/>
          <w:szCs w:val="21"/>
        </w:rPr>
        <w:t>验证类型，用户名，密码，在配置文件中有如下片段</w:t>
      </w:r>
    </w:p>
    <w:p w:rsidR="001A7B92" w:rsidRDefault="00006ECE" w:rsidP="000D0838">
      <w:pPr>
        <w:pStyle w:val="Alt-W"/>
        <w:rPr>
          <w:sz w:val="21"/>
          <w:szCs w:val="21"/>
        </w:rPr>
      </w:pPr>
      <w:r w:rsidRPr="00006ECE">
        <w:rPr>
          <w:color w:val="000000"/>
          <w:sz w:val="21"/>
          <w:szCs w:val="21"/>
        </w:rPr>
      </w:r>
      <w:r w:rsidRPr="00006ECE">
        <w:rPr>
          <w:color w:val="000000"/>
          <w:sz w:val="21"/>
          <w:szCs w:val="21"/>
        </w:rPr>
        <w:pict>
          <v:shape id="_x0000_s2051" type="#_x0000_t202" style="width:427.3pt;height:141.6pt;mso-position-horizontal-relative:char;mso-position-vertical-relative:line;mso-width-relative:margin;mso-height-relative:margin">
            <v:textbox style="mso-next-textbox:#_x0000_s2051">
              <w:txbxContent>
                <w:p w:rsidR="00105912" w:rsidRPr="001A7B92" w:rsidRDefault="00105912" w:rsidP="001A7B92">
                  <w:pPr>
                    <w:rPr>
                      <w:szCs w:val="21"/>
                    </w:rPr>
                  </w:pPr>
                  <w:r w:rsidRPr="001A7B92">
                    <w:rPr>
                      <w:szCs w:val="21"/>
                    </w:rPr>
                    <w:t># *************</w:t>
                  </w:r>
                </w:p>
                <w:p w:rsidR="00105912" w:rsidRPr="001A7B92" w:rsidRDefault="00105912" w:rsidP="001A7B92">
                  <w:pPr>
                    <w:rPr>
                      <w:szCs w:val="21"/>
                    </w:rPr>
                  </w:pPr>
                  <w:r w:rsidRPr="001A7B92">
                    <w:rPr>
                      <w:szCs w:val="21"/>
                    </w:rPr>
                    <w:t># CHAP Settings</w:t>
                  </w:r>
                </w:p>
                <w:p w:rsidR="00105912" w:rsidRPr="001A7B92" w:rsidRDefault="00105912" w:rsidP="001A7B92">
                  <w:pPr>
                    <w:rPr>
                      <w:szCs w:val="21"/>
                    </w:rPr>
                  </w:pPr>
                  <w:r w:rsidRPr="001A7B92">
                    <w:rPr>
                      <w:szCs w:val="21"/>
                    </w:rPr>
                    <w:t># *************</w:t>
                  </w:r>
                </w:p>
                <w:p w:rsidR="00105912" w:rsidRPr="001A7B92" w:rsidRDefault="00105912" w:rsidP="001A7B92">
                  <w:pPr>
                    <w:rPr>
                      <w:szCs w:val="21"/>
                    </w:rPr>
                  </w:pPr>
                </w:p>
                <w:p w:rsidR="00105912" w:rsidRPr="001A7B92" w:rsidRDefault="00105912" w:rsidP="001A7B92">
                  <w:pPr>
                    <w:rPr>
                      <w:szCs w:val="21"/>
                    </w:rPr>
                  </w:pPr>
                  <w:r w:rsidRPr="001A7B92">
                    <w:rPr>
                      <w:szCs w:val="21"/>
                    </w:rPr>
                    <w:t xml:space="preserve"># </w:t>
                  </w:r>
                  <w:proofErr w:type="gramStart"/>
                  <w:r w:rsidRPr="001A7B92">
                    <w:rPr>
                      <w:szCs w:val="21"/>
                    </w:rPr>
                    <w:t>To</w:t>
                  </w:r>
                  <w:proofErr w:type="gramEnd"/>
                  <w:r w:rsidRPr="001A7B92">
                    <w:rPr>
                      <w:szCs w:val="21"/>
                    </w:rPr>
                    <w:t xml:space="preserve"> enable CHAP authentication set node.session.auth.authmethod</w:t>
                  </w:r>
                </w:p>
                <w:p w:rsidR="00105912" w:rsidRPr="001A7B92" w:rsidRDefault="00105912" w:rsidP="001A7B92">
                  <w:pPr>
                    <w:rPr>
                      <w:szCs w:val="21"/>
                    </w:rPr>
                  </w:pPr>
                  <w:r w:rsidRPr="001A7B92">
                    <w:rPr>
                      <w:szCs w:val="21"/>
                    </w:rPr>
                    <w:t xml:space="preserve"># </w:t>
                  </w:r>
                  <w:proofErr w:type="gramStart"/>
                  <w:r w:rsidRPr="001A7B92">
                    <w:rPr>
                      <w:szCs w:val="21"/>
                    </w:rPr>
                    <w:t>to</w:t>
                  </w:r>
                  <w:proofErr w:type="gramEnd"/>
                  <w:r w:rsidRPr="001A7B92">
                    <w:rPr>
                      <w:szCs w:val="21"/>
                    </w:rPr>
                    <w:t xml:space="preserve"> CHAP. The default is </w:t>
                  </w:r>
                  <w:proofErr w:type="gramStart"/>
                  <w:r w:rsidRPr="001A7B92">
                    <w:rPr>
                      <w:szCs w:val="21"/>
                    </w:rPr>
                    <w:t>None</w:t>
                  </w:r>
                  <w:proofErr w:type="gramEnd"/>
                  <w:r w:rsidRPr="001A7B92">
                    <w:rPr>
                      <w:szCs w:val="21"/>
                    </w:rPr>
                    <w:t>.</w:t>
                  </w:r>
                </w:p>
                <w:p w:rsidR="00105912" w:rsidRPr="001A7B92" w:rsidRDefault="00105912" w:rsidP="001A7B92">
                  <w:pPr>
                    <w:rPr>
                      <w:szCs w:val="21"/>
                    </w:rPr>
                  </w:pPr>
                  <w:r w:rsidRPr="001A7B92">
                    <w:rPr>
                      <w:szCs w:val="21"/>
                    </w:rPr>
                    <w:t>#node</w:t>
                  </w:r>
                  <w:r>
                    <w:rPr>
                      <w:szCs w:val="21"/>
                    </w:rPr>
                    <w:t>.session.auth.authmethod = CHAP</w:t>
                  </w:r>
                </w:p>
                <w:p w:rsidR="00105912" w:rsidRPr="001A7B92" w:rsidRDefault="00105912" w:rsidP="001A7B92">
                  <w:pPr>
                    <w:rPr>
                      <w:szCs w:val="21"/>
                    </w:rPr>
                  </w:pPr>
                  <w:r w:rsidRPr="001A7B92">
                    <w:rPr>
                      <w:szCs w:val="21"/>
                    </w:rPr>
                    <w:t xml:space="preserve"># </w:t>
                  </w:r>
                  <w:proofErr w:type="gramStart"/>
                  <w:r w:rsidRPr="001A7B92">
                    <w:rPr>
                      <w:szCs w:val="21"/>
                    </w:rPr>
                    <w:t>To</w:t>
                  </w:r>
                  <w:proofErr w:type="gramEnd"/>
                  <w:r w:rsidRPr="001A7B92">
                    <w:rPr>
                      <w:szCs w:val="21"/>
                    </w:rPr>
                    <w:t xml:space="preserve"> set a CHAP username and password for initiator</w:t>
                  </w:r>
                </w:p>
                <w:p w:rsidR="00105912" w:rsidRPr="001A7B92" w:rsidRDefault="00105912" w:rsidP="001A7B92">
                  <w:pPr>
                    <w:rPr>
                      <w:szCs w:val="21"/>
                    </w:rPr>
                  </w:pPr>
                  <w:r w:rsidRPr="001A7B92">
                    <w:rPr>
                      <w:szCs w:val="21"/>
                    </w:rPr>
                    <w:t xml:space="preserve"># </w:t>
                  </w:r>
                  <w:proofErr w:type="gramStart"/>
                  <w:r w:rsidRPr="001A7B92">
                    <w:rPr>
                      <w:szCs w:val="21"/>
                    </w:rPr>
                    <w:t>authentication</w:t>
                  </w:r>
                  <w:proofErr w:type="gramEnd"/>
                  <w:r w:rsidRPr="001A7B92">
                    <w:rPr>
                      <w:szCs w:val="21"/>
                    </w:rPr>
                    <w:t xml:space="preserve"> by the target(s), uncomment the following lines:</w:t>
                  </w:r>
                </w:p>
                <w:p w:rsidR="00105912" w:rsidRPr="001A7B92" w:rsidRDefault="00105912" w:rsidP="001A7B92">
                  <w:pPr>
                    <w:rPr>
                      <w:szCs w:val="21"/>
                    </w:rPr>
                  </w:pPr>
                  <w:r w:rsidRPr="001A7B92">
                    <w:rPr>
                      <w:szCs w:val="21"/>
                    </w:rPr>
                    <w:t>#node.session.auth.username = username</w:t>
                  </w:r>
                </w:p>
                <w:p w:rsidR="00105912" w:rsidRPr="001A7B92" w:rsidRDefault="00105912" w:rsidP="001A7B92">
                  <w:r w:rsidRPr="001A7B92">
                    <w:rPr>
                      <w:szCs w:val="21"/>
                    </w:rPr>
                    <w:t>#node.session.auth.password = password</w:t>
                  </w:r>
                </w:p>
              </w:txbxContent>
            </v:textbox>
            <w10:wrap type="none"/>
            <w10:anchorlock/>
          </v:shape>
        </w:pict>
      </w:r>
    </w:p>
    <w:p w:rsidR="001A7B92" w:rsidRPr="00FB688E" w:rsidRDefault="001A7B92" w:rsidP="003F7833">
      <w:pPr>
        <w:pStyle w:val="Alt-W"/>
        <w:numPr>
          <w:ilvl w:val="0"/>
          <w:numId w:val="14"/>
        </w:numPr>
        <w:rPr>
          <w:sz w:val="21"/>
          <w:szCs w:val="21"/>
        </w:rPr>
      </w:pPr>
      <w:r w:rsidRPr="00FB688E">
        <w:rPr>
          <w:rFonts w:hint="eastAsia"/>
          <w:sz w:val="21"/>
          <w:szCs w:val="21"/>
        </w:rPr>
        <w:t>如果</w:t>
      </w:r>
      <w:r w:rsidR="00FB688E" w:rsidRPr="00FB688E">
        <w:rPr>
          <w:rFonts w:hint="eastAsia"/>
          <w:sz w:val="21"/>
          <w:szCs w:val="21"/>
        </w:rPr>
        <w:t>不使用</w:t>
      </w:r>
      <w:r w:rsidRPr="00FB688E">
        <w:rPr>
          <w:rFonts w:hint="eastAsia"/>
          <w:sz w:val="21"/>
          <w:szCs w:val="21"/>
        </w:rPr>
        <w:t>这个全局配置项，可以用</w:t>
      </w:r>
      <w:r w:rsidRPr="00FB688E">
        <w:rPr>
          <w:rFonts w:hint="eastAsia"/>
          <w:sz w:val="21"/>
          <w:szCs w:val="21"/>
        </w:rPr>
        <w:t>update</w:t>
      </w:r>
      <w:r w:rsidRPr="00FB688E">
        <w:rPr>
          <w:rFonts w:hint="eastAsia"/>
          <w:sz w:val="21"/>
          <w:szCs w:val="21"/>
        </w:rPr>
        <w:t>操作来更新以覆盖原来的配置</w:t>
      </w:r>
      <w:r w:rsidRPr="00FB688E">
        <w:rPr>
          <w:rFonts w:hint="eastAsia"/>
          <w:sz w:val="21"/>
          <w:szCs w:val="21"/>
        </w:rPr>
        <w:t>,</w:t>
      </w:r>
      <w:r w:rsidRPr="00FB688E">
        <w:rPr>
          <w:rFonts w:hint="eastAsia"/>
          <w:sz w:val="21"/>
          <w:szCs w:val="21"/>
        </w:rPr>
        <w:t>譬如</w:t>
      </w:r>
    </w:p>
    <w:p w:rsidR="001A7B92" w:rsidRDefault="00006ECE" w:rsidP="000D0838">
      <w:pPr>
        <w:pStyle w:val="Alt-W"/>
        <w:rPr>
          <w:b/>
          <w:sz w:val="21"/>
          <w:szCs w:val="21"/>
        </w:rPr>
      </w:pPr>
      <w:r w:rsidRPr="00006ECE">
        <w:rPr>
          <w:color w:val="000000"/>
          <w:sz w:val="21"/>
          <w:szCs w:val="21"/>
        </w:rPr>
      </w:r>
      <w:r w:rsidRPr="00006ECE">
        <w:rPr>
          <w:color w:val="000000"/>
          <w:sz w:val="21"/>
          <w:szCs w:val="21"/>
        </w:rPr>
        <w:pict>
          <v:shape id="_x0000_s2050" type="#_x0000_t202" style="width:463.9pt;height:47.45pt;mso-position-horizontal-relative:char;mso-position-vertical-relative:line;mso-width-relative:margin;mso-height-relative:margin">
            <v:textbox style="mso-next-textbox:#_x0000_s2050">
              <w:txbxContent>
                <w:p w:rsidR="00105912" w:rsidRPr="001A7B92" w:rsidRDefault="00105912" w:rsidP="001A7B92">
                  <w:pPr>
                    <w:rPr>
                      <w:sz w:val="18"/>
                      <w:szCs w:val="18"/>
                    </w:rPr>
                  </w:pPr>
                  <w:proofErr w:type="gramStart"/>
                  <w:r w:rsidRPr="001A7B92">
                    <w:rPr>
                      <w:sz w:val="18"/>
                      <w:szCs w:val="18"/>
                    </w:rPr>
                    <w:t>iscsiadm</w:t>
                  </w:r>
                  <w:proofErr w:type="gramEnd"/>
                  <w:r w:rsidRPr="001A7B92">
                    <w:rPr>
                      <w:sz w:val="18"/>
                      <w:szCs w:val="18"/>
                    </w:rPr>
                    <w:t xml:space="preserve"> -m node -T test:123456:loop0 --op=update --name=node.session.auth.authmethod --value=CHAP</w:t>
                  </w:r>
                </w:p>
                <w:p w:rsidR="00105912" w:rsidRPr="001A7B92" w:rsidRDefault="00105912" w:rsidP="001A7B92">
                  <w:pPr>
                    <w:rPr>
                      <w:sz w:val="18"/>
                      <w:szCs w:val="18"/>
                    </w:rPr>
                  </w:pPr>
                  <w:proofErr w:type="gramStart"/>
                  <w:r w:rsidRPr="001A7B92">
                    <w:rPr>
                      <w:sz w:val="18"/>
                      <w:szCs w:val="18"/>
                    </w:rPr>
                    <w:t>iscsiadm</w:t>
                  </w:r>
                  <w:proofErr w:type="gramEnd"/>
                  <w:r w:rsidRPr="001A7B92">
                    <w:rPr>
                      <w:sz w:val="18"/>
                      <w:szCs w:val="18"/>
                    </w:rPr>
                    <w:t xml:space="preserve"> -m node -T test:123456:loop0 --op=update --name=node.session.auth.username --value=nbs</w:t>
                  </w:r>
                </w:p>
                <w:p w:rsidR="00105912" w:rsidRPr="001A7B92" w:rsidRDefault="00105912" w:rsidP="001A7B92">
                  <w:pPr>
                    <w:rPr>
                      <w:sz w:val="18"/>
                      <w:szCs w:val="18"/>
                    </w:rPr>
                  </w:pPr>
                  <w:proofErr w:type="gramStart"/>
                  <w:r w:rsidRPr="001A7B92">
                    <w:rPr>
                      <w:sz w:val="18"/>
                      <w:szCs w:val="18"/>
                    </w:rPr>
                    <w:t>iscsiadm</w:t>
                  </w:r>
                  <w:proofErr w:type="gramEnd"/>
                  <w:r w:rsidRPr="001A7B92">
                    <w:rPr>
                      <w:sz w:val="18"/>
                      <w:szCs w:val="18"/>
                    </w:rPr>
                    <w:t xml:space="preserve"> -m node -T test:123456:loop0 --op=update --name=node.session.auth.password --value=netease</w:t>
                  </w:r>
                </w:p>
              </w:txbxContent>
            </v:textbox>
            <w10:wrap type="none"/>
            <w10:anchorlock/>
          </v:shape>
        </w:pict>
      </w:r>
    </w:p>
    <w:p w:rsidR="00145EA4" w:rsidRDefault="00145EA4" w:rsidP="00667241">
      <w:pPr>
        <w:pStyle w:val="3"/>
        <w:numPr>
          <w:ilvl w:val="2"/>
          <w:numId w:val="1"/>
        </w:numPr>
      </w:pPr>
      <w:r w:rsidRPr="000D0838">
        <w:t>/</w:t>
      </w:r>
      <w:bookmarkStart w:id="97" w:name="_Toc358396320"/>
      <w:r w:rsidRPr="000D0838">
        <w:t>etc/iscsi/iscsid.conf</w:t>
      </w:r>
      <w:r>
        <w:rPr>
          <w:rFonts w:hint="eastAsia"/>
        </w:rPr>
        <w:t>各配置项含义</w:t>
      </w:r>
      <w:bookmarkEnd w:id="97"/>
    </w:p>
    <w:p w:rsidR="00D9015D" w:rsidRPr="00EE365C" w:rsidRDefault="001D5008" w:rsidP="00DE086B">
      <w:pPr>
        <w:ind w:firstLineChars="200" w:firstLine="420"/>
      </w:pPr>
      <w:r>
        <w:rPr>
          <w:rFonts w:hint="eastAsia"/>
        </w:rPr>
        <w:t>配置文件中的配置项很丰富，这里</w:t>
      </w:r>
      <w:r w:rsidR="00D9015D" w:rsidRPr="00D9015D">
        <w:rPr>
          <w:rFonts w:hint="eastAsia"/>
        </w:rPr>
        <w:t>不完全列举</w:t>
      </w:r>
      <w:r w:rsidR="00145EA4" w:rsidRPr="00D9015D">
        <w:t>/etc/iscsi/iscsid.conf</w:t>
      </w:r>
      <w:r w:rsidR="00145EA4" w:rsidRPr="00D9015D">
        <w:rPr>
          <w:rFonts w:hint="eastAsia"/>
        </w:rPr>
        <w:t>配置文件中</w:t>
      </w:r>
      <w:r w:rsidR="00D9015D" w:rsidRPr="00D9015D">
        <w:rPr>
          <w:rFonts w:hint="eastAsia"/>
        </w:rPr>
        <w:t>的一些</w:t>
      </w:r>
      <w:r w:rsidR="00D9015D">
        <w:rPr>
          <w:rFonts w:hint="eastAsia"/>
        </w:rPr>
        <w:t>配置</w:t>
      </w:r>
      <w:r w:rsidR="00EE365C">
        <w:rPr>
          <w:rFonts w:hint="eastAsia"/>
        </w:rPr>
        <w:t>，措辞有可能不准确</w:t>
      </w:r>
      <w:r w:rsidR="00EE365C">
        <w:rPr>
          <w:rFonts w:hint="eastAsia"/>
        </w:rPr>
        <w:t>.</w:t>
      </w:r>
    </w:p>
    <w:tbl>
      <w:tblPr>
        <w:tblStyle w:val="af7"/>
        <w:tblW w:w="9747" w:type="dxa"/>
        <w:tblInd w:w="284" w:type="dxa"/>
        <w:tblLook w:val="04A0"/>
      </w:tblPr>
      <w:tblGrid>
        <w:gridCol w:w="1548"/>
        <w:gridCol w:w="4597"/>
        <w:gridCol w:w="1381"/>
        <w:gridCol w:w="2221"/>
      </w:tblGrid>
      <w:tr w:rsidR="00EE365C" w:rsidRPr="00EE365C" w:rsidTr="00EE365C">
        <w:trPr>
          <w:trHeight w:val="285"/>
        </w:trPr>
        <w:tc>
          <w:tcPr>
            <w:tcW w:w="1548" w:type="dxa"/>
          </w:tcPr>
          <w:p w:rsidR="00D9015D" w:rsidRPr="007C7172" w:rsidRDefault="00D9015D" w:rsidP="007C7172">
            <w:r w:rsidRPr="007C7172">
              <w:rPr>
                <w:rFonts w:hint="eastAsia"/>
              </w:rPr>
              <w:t>配置项种类</w:t>
            </w:r>
          </w:p>
        </w:tc>
        <w:tc>
          <w:tcPr>
            <w:tcW w:w="4597" w:type="dxa"/>
          </w:tcPr>
          <w:p w:rsidR="00D9015D" w:rsidRPr="007C7172" w:rsidRDefault="00D9015D" w:rsidP="007C7172">
            <w:r w:rsidRPr="007C7172">
              <w:rPr>
                <w:rFonts w:hint="eastAsia"/>
              </w:rPr>
              <w:t>配置项</w:t>
            </w:r>
          </w:p>
        </w:tc>
        <w:tc>
          <w:tcPr>
            <w:tcW w:w="1381" w:type="dxa"/>
          </w:tcPr>
          <w:p w:rsidR="00D9015D" w:rsidRPr="007C7172" w:rsidRDefault="00D9015D" w:rsidP="007C7172">
            <w:r w:rsidRPr="007C7172">
              <w:rPr>
                <w:rFonts w:hint="eastAsia"/>
              </w:rPr>
              <w:t>含义</w:t>
            </w:r>
          </w:p>
        </w:tc>
        <w:tc>
          <w:tcPr>
            <w:tcW w:w="2221" w:type="dxa"/>
          </w:tcPr>
          <w:p w:rsidR="00D9015D" w:rsidRPr="007C7172" w:rsidRDefault="00D9015D" w:rsidP="007C7172">
            <w:r w:rsidRPr="007C7172">
              <w:rPr>
                <w:rFonts w:hint="eastAsia"/>
              </w:rPr>
              <w:t>备注</w:t>
            </w:r>
          </w:p>
        </w:tc>
      </w:tr>
      <w:tr w:rsidR="00EE365C" w:rsidRPr="00EE365C" w:rsidTr="00EE365C">
        <w:trPr>
          <w:trHeight w:val="555"/>
        </w:trPr>
        <w:tc>
          <w:tcPr>
            <w:tcW w:w="1548" w:type="dxa"/>
          </w:tcPr>
          <w:p w:rsidR="00D9015D" w:rsidRPr="007C7172" w:rsidRDefault="00D9015D" w:rsidP="007C7172"/>
        </w:tc>
        <w:tc>
          <w:tcPr>
            <w:tcW w:w="4597" w:type="dxa"/>
          </w:tcPr>
          <w:p w:rsidR="00D9015D" w:rsidRPr="007C7172" w:rsidRDefault="00D9015D" w:rsidP="007C7172">
            <w:r w:rsidRPr="007C7172">
              <w:rPr>
                <w:rFonts w:hint="eastAsia"/>
              </w:rPr>
              <w:t xml:space="preserve">iscsid.startup = /usr/sbin/iscsid  </w:t>
            </w:r>
          </w:p>
        </w:tc>
        <w:tc>
          <w:tcPr>
            <w:tcW w:w="1381" w:type="dxa"/>
          </w:tcPr>
          <w:p w:rsidR="00D9015D" w:rsidRPr="007C7172" w:rsidRDefault="00D9015D" w:rsidP="007C7172">
            <w:r w:rsidRPr="007C7172">
              <w:rPr>
                <w:rFonts w:hint="eastAsia"/>
              </w:rPr>
              <w:t>iscsi daemon</w:t>
            </w:r>
            <w:r w:rsidRPr="007C7172">
              <w:rPr>
                <w:rFonts w:hint="eastAsia"/>
              </w:rPr>
              <w:t>程序位置</w:t>
            </w:r>
          </w:p>
        </w:tc>
        <w:tc>
          <w:tcPr>
            <w:tcW w:w="2221" w:type="dxa"/>
          </w:tcPr>
          <w:p w:rsidR="00D9015D" w:rsidRPr="007C7172" w:rsidRDefault="00D9015D" w:rsidP="007C7172"/>
        </w:tc>
      </w:tr>
      <w:tr w:rsidR="00EE365C" w:rsidRPr="00EE365C" w:rsidTr="00EE365C">
        <w:trPr>
          <w:trHeight w:val="962"/>
        </w:trPr>
        <w:tc>
          <w:tcPr>
            <w:tcW w:w="1548" w:type="dxa"/>
            <w:vMerge w:val="restart"/>
          </w:tcPr>
          <w:p w:rsidR="00D9015D" w:rsidRPr="007C7172" w:rsidRDefault="00D9015D" w:rsidP="007C7172">
            <w:r w:rsidRPr="007C7172">
              <w:t>T</w:t>
            </w:r>
            <w:r w:rsidRPr="007C7172">
              <w:rPr>
                <w:rFonts w:hint="eastAsia"/>
              </w:rPr>
              <w:t>arget</w:t>
            </w:r>
            <w:r w:rsidRPr="007C7172">
              <w:rPr>
                <w:rFonts w:hint="eastAsia"/>
              </w:rPr>
              <w:t>端</w:t>
            </w:r>
            <w:r w:rsidRPr="007C7172">
              <w:rPr>
                <w:rFonts w:hint="eastAsia"/>
              </w:rPr>
              <w:t>CHAP</w:t>
            </w:r>
            <w:r w:rsidRPr="007C7172">
              <w:rPr>
                <w:rFonts w:hint="eastAsia"/>
              </w:rPr>
              <w:t>验证</w:t>
            </w:r>
          </w:p>
        </w:tc>
        <w:tc>
          <w:tcPr>
            <w:tcW w:w="4597" w:type="dxa"/>
          </w:tcPr>
          <w:p w:rsidR="00D9015D" w:rsidRPr="007C7172" w:rsidRDefault="00D9015D" w:rsidP="007C7172">
            <w:r w:rsidRPr="007C7172">
              <w:rPr>
                <w:rFonts w:hint="eastAsia"/>
              </w:rPr>
              <w:t xml:space="preserve"> </w:t>
            </w:r>
            <w:r w:rsidRPr="007C7172">
              <w:t>node.session.auth.authmethod = CHAP</w:t>
            </w:r>
          </w:p>
        </w:tc>
        <w:tc>
          <w:tcPr>
            <w:tcW w:w="1381" w:type="dxa"/>
          </w:tcPr>
          <w:p w:rsidR="00D9015D" w:rsidRPr="007C7172" w:rsidRDefault="00D9015D" w:rsidP="007C7172">
            <w:r w:rsidRPr="007C7172">
              <w:rPr>
                <w:rFonts w:hint="eastAsia"/>
              </w:rPr>
              <w:t>使用</w:t>
            </w:r>
            <w:r w:rsidRPr="007C7172">
              <w:rPr>
                <w:rFonts w:hint="eastAsia"/>
              </w:rPr>
              <w:t>CHAP</w:t>
            </w:r>
            <w:r w:rsidRPr="007C7172">
              <w:rPr>
                <w:rFonts w:hint="eastAsia"/>
              </w:rPr>
              <w:t>验证</w:t>
            </w:r>
          </w:p>
        </w:tc>
        <w:tc>
          <w:tcPr>
            <w:tcW w:w="2221" w:type="dxa"/>
          </w:tcPr>
          <w:p w:rsidR="00D9015D" w:rsidRPr="007C7172" w:rsidRDefault="00D9015D" w:rsidP="007C7172"/>
        </w:tc>
      </w:tr>
      <w:tr w:rsidR="00EE365C" w:rsidRPr="00EE365C" w:rsidTr="00EE365C">
        <w:trPr>
          <w:trHeight w:val="156"/>
        </w:trPr>
        <w:tc>
          <w:tcPr>
            <w:tcW w:w="1548" w:type="dxa"/>
            <w:vMerge/>
          </w:tcPr>
          <w:p w:rsidR="00D9015D" w:rsidRPr="007C7172" w:rsidRDefault="00D9015D" w:rsidP="007C7172"/>
        </w:tc>
        <w:tc>
          <w:tcPr>
            <w:tcW w:w="4597" w:type="dxa"/>
          </w:tcPr>
          <w:p w:rsidR="00D9015D" w:rsidRPr="007C7172" w:rsidRDefault="00D9015D" w:rsidP="007C7172">
            <w:r w:rsidRPr="007C7172">
              <w:rPr>
                <w:rFonts w:hint="eastAsia"/>
              </w:rPr>
              <w:t xml:space="preserve">node.session.auth.username = username </w:t>
            </w:r>
          </w:p>
          <w:p w:rsidR="00D9015D" w:rsidRPr="007C7172" w:rsidRDefault="00D9015D" w:rsidP="007C7172">
            <w:r w:rsidRPr="007C7172">
              <w:rPr>
                <w:rFonts w:hint="eastAsia"/>
              </w:rPr>
              <w:t xml:space="preserve"> 16</w:t>
            </w:r>
          </w:p>
        </w:tc>
        <w:tc>
          <w:tcPr>
            <w:tcW w:w="1381" w:type="dxa"/>
          </w:tcPr>
          <w:p w:rsidR="00D9015D" w:rsidRPr="007C7172" w:rsidRDefault="00D9015D" w:rsidP="007C7172">
            <w:r w:rsidRPr="007C7172">
              <w:rPr>
                <w:rFonts w:hint="eastAsia"/>
              </w:rPr>
              <w:t>设置</w:t>
            </w:r>
            <w:r w:rsidRPr="007C7172">
              <w:rPr>
                <w:rFonts w:hint="eastAsia"/>
              </w:rPr>
              <w:t>target</w:t>
            </w:r>
            <w:r w:rsidRPr="007C7172">
              <w:rPr>
                <w:rFonts w:hint="eastAsia"/>
              </w:rPr>
              <w:t>端验证的用户名</w:t>
            </w:r>
          </w:p>
        </w:tc>
        <w:tc>
          <w:tcPr>
            <w:tcW w:w="2221" w:type="dxa"/>
          </w:tcPr>
          <w:p w:rsidR="00D9015D" w:rsidRPr="007C7172" w:rsidRDefault="00D9015D" w:rsidP="007C7172"/>
        </w:tc>
      </w:tr>
      <w:tr w:rsidR="00EE365C" w:rsidRPr="00EE365C" w:rsidTr="00EE365C">
        <w:trPr>
          <w:trHeight w:val="156"/>
        </w:trPr>
        <w:tc>
          <w:tcPr>
            <w:tcW w:w="1548" w:type="dxa"/>
            <w:vMerge/>
          </w:tcPr>
          <w:p w:rsidR="00D9015D" w:rsidRPr="007C7172" w:rsidRDefault="00D9015D" w:rsidP="007C7172"/>
        </w:tc>
        <w:tc>
          <w:tcPr>
            <w:tcW w:w="4597" w:type="dxa"/>
          </w:tcPr>
          <w:p w:rsidR="00D9015D" w:rsidRPr="007C7172" w:rsidRDefault="00D9015D" w:rsidP="007C7172">
            <w:r w:rsidRPr="007C7172">
              <w:rPr>
                <w:rFonts w:hint="eastAsia"/>
              </w:rPr>
              <w:t xml:space="preserve">#node.session.auth.password = password </w:t>
            </w:r>
          </w:p>
        </w:tc>
        <w:tc>
          <w:tcPr>
            <w:tcW w:w="1381" w:type="dxa"/>
          </w:tcPr>
          <w:p w:rsidR="00D9015D" w:rsidRPr="007C7172" w:rsidRDefault="00D9015D" w:rsidP="007C7172">
            <w:r w:rsidRPr="007C7172">
              <w:rPr>
                <w:rFonts w:hint="eastAsia"/>
              </w:rPr>
              <w:t>设置</w:t>
            </w:r>
            <w:r w:rsidRPr="007C7172">
              <w:rPr>
                <w:rFonts w:hint="eastAsia"/>
              </w:rPr>
              <w:t>target</w:t>
            </w:r>
            <w:r w:rsidRPr="007C7172">
              <w:rPr>
                <w:rFonts w:hint="eastAsia"/>
              </w:rPr>
              <w:t>端验证的密码</w:t>
            </w:r>
          </w:p>
        </w:tc>
        <w:tc>
          <w:tcPr>
            <w:tcW w:w="2221" w:type="dxa"/>
          </w:tcPr>
          <w:p w:rsidR="00D9015D" w:rsidRPr="007C7172" w:rsidRDefault="00D9015D" w:rsidP="007C7172"/>
        </w:tc>
      </w:tr>
      <w:tr w:rsidR="00EE365C" w:rsidRPr="00EE365C" w:rsidTr="00EE365C">
        <w:trPr>
          <w:trHeight w:val="366"/>
        </w:trPr>
        <w:tc>
          <w:tcPr>
            <w:tcW w:w="1548" w:type="dxa"/>
            <w:vMerge w:val="restart"/>
          </w:tcPr>
          <w:p w:rsidR="00D9015D" w:rsidRPr="007C7172" w:rsidRDefault="00D9015D" w:rsidP="007C7172">
            <w:proofErr w:type="gramStart"/>
            <w:r w:rsidRPr="007C7172">
              <w:rPr>
                <w:rFonts w:hint="eastAsia"/>
              </w:rPr>
              <w:t>超时值</w:t>
            </w:r>
            <w:proofErr w:type="gramEnd"/>
            <w:r w:rsidRPr="007C7172">
              <w:rPr>
                <w:rFonts w:hint="eastAsia"/>
              </w:rPr>
              <w:t>(</w:t>
            </w:r>
            <w:r w:rsidRPr="007C7172">
              <w:t>Timeouts</w:t>
            </w:r>
            <w:r w:rsidRPr="007C7172">
              <w:rPr>
                <w:rFonts w:hint="eastAsia"/>
              </w:rPr>
              <w:t>)</w:t>
            </w:r>
          </w:p>
        </w:tc>
        <w:tc>
          <w:tcPr>
            <w:tcW w:w="4597" w:type="dxa"/>
          </w:tcPr>
          <w:p w:rsidR="00D9015D" w:rsidRPr="007C7172" w:rsidRDefault="00D9015D" w:rsidP="007C7172">
            <w:r w:rsidRPr="007C7172">
              <w:t>node.session.timeo.replacement_timeout = 120</w:t>
            </w:r>
          </w:p>
        </w:tc>
        <w:tc>
          <w:tcPr>
            <w:tcW w:w="1381" w:type="dxa"/>
          </w:tcPr>
          <w:p w:rsidR="00D9015D" w:rsidRPr="007C7172" w:rsidRDefault="00EE365C" w:rsidP="007C7172">
            <w:r w:rsidRPr="007C7172">
              <w:t xml:space="preserve">session </w:t>
            </w:r>
            <w:r w:rsidRPr="007C7172">
              <w:rPr>
                <w:rFonts w:hint="eastAsia"/>
              </w:rPr>
              <w:t>重建的</w:t>
            </w:r>
            <w:proofErr w:type="gramStart"/>
            <w:r w:rsidRPr="007C7172">
              <w:rPr>
                <w:rFonts w:hint="eastAsia"/>
              </w:rPr>
              <w:t>超时值</w:t>
            </w:r>
            <w:proofErr w:type="gramEnd"/>
          </w:p>
        </w:tc>
        <w:tc>
          <w:tcPr>
            <w:tcW w:w="2221" w:type="dxa"/>
          </w:tcPr>
          <w:p w:rsidR="00D9015D" w:rsidRPr="007C7172" w:rsidRDefault="00EE365C" w:rsidP="007C7172">
            <w:r w:rsidRPr="007C7172">
              <w:rPr>
                <w:rFonts w:hint="eastAsia"/>
              </w:rPr>
              <w:t>默认值为</w:t>
            </w:r>
            <w:r w:rsidRPr="007C7172">
              <w:rPr>
                <w:rFonts w:hint="eastAsia"/>
              </w:rPr>
              <w:t>120S</w:t>
            </w:r>
            <w:r w:rsidRPr="007C7172">
              <w:rPr>
                <w:rFonts w:hint="eastAsia"/>
              </w:rPr>
              <w:t>，如果设为</w:t>
            </w:r>
            <w:r w:rsidRPr="007C7172">
              <w:rPr>
                <w:rFonts w:hint="eastAsia"/>
              </w:rPr>
              <w:t>0</w:t>
            </w:r>
            <w:r w:rsidRPr="007C7172">
              <w:rPr>
                <w:rFonts w:hint="eastAsia"/>
              </w:rPr>
              <w:t>，</w:t>
            </w:r>
            <w:r w:rsidRPr="007C7172">
              <w:rPr>
                <w:rFonts w:hint="eastAsia"/>
              </w:rPr>
              <w:t>IO</w:t>
            </w:r>
            <w:r w:rsidRPr="007C7172">
              <w:rPr>
                <w:rFonts w:hint="eastAsia"/>
              </w:rPr>
              <w:t>将立即返回，如果小于</w:t>
            </w:r>
            <w:r w:rsidRPr="007C7172">
              <w:rPr>
                <w:rFonts w:hint="eastAsia"/>
              </w:rPr>
              <w:t>0</w:t>
            </w:r>
            <w:r w:rsidRPr="007C7172">
              <w:rPr>
                <w:rFonts w:hint="eastAsia"/>
              </w:rPr>
              <w:t>：</w:t>
            </w:r>
            <w:r w:rsidRPr="007C7172">
              <w:t>IO will remain queued until the session</w:t>
            </w:r>
            <w:r w:rsidRPr="007C7172">
              <w:rPr>
                <w:rFonts w:hint="eastAsia"/>
              </w:rPr>
              <w:t xml:space="preserve"> </w:t>
            </w:r>
            <w:r w:rsidRPr="007C7172">
              <w:t>is logged back in, or until the user runs the logout command</w:t>
            </w:r>
          </w:p>
        </w:tc>
      </w:tr>
      <w:tr w:rsidR="00D9015D" w:rsidRPr="00EE365C" w:rsidTr="00EE365C">
        <w:trPr>
          <w:trHeight w:val="366"/>
        </w:trPr>
        <w:tc>
          <w:tcPr>
            <w:tcW w:w="1548" w:type="dxa"/>
            <w:vMerge/>
          </w:tcPr>
          <w:p w:rsidR="00D9015D" w:rsidRPr="007C7172" w:rsidRDefault="00D9015D" w:rsidP="007C7172"/>
        </w:tc>
        <w:tc>
          <w:tcPr>
            <w:tcW w:w="4597" w:type="dxa"/>
          </w:tcPr>
          <w:p w:rsidR="00D9015D" w:rsidRPr="007C7172" w:rsidRDefault="00EE365C" w:rsidP="007C7172">
            <w:r w:rsidRPr="007C7172">
              <w:t>node.conn[0].timeo.login_timeout = 15</w:t>
            </w:r>
          </w:p>
        </w:tc>
        <w:tc>
          <w:tcPr>
            <w:tcW w:w="1381" w:type="dxa"/>
          </w:tcPr>
          <w:p w:rsidR="00D9015D" w:rsidRPr="007C7172" w:rsidRDefault="00EE365C" w:rsidP="007C7172">
            <w:r w:rsidRPr="007C7172">
              <w:rPr>
                <w:rFonts w:hint="eastAsia"/>
              </w:rPr>
              <w:t>设置</w:t>
            </w:r>
            <w:r w:rsidRPr="007C7172">
              <w:rPr>
                <w:rFonts w:hint="eastAsia"/>
              </w:rPr>
              <w:t>login</w:t>
            </w:r>
            <w:r w:rsidRPr="007C7172">
              <w:rPr>
                <w:rFonts w:hint="eastAsia"/>
              </w:rPr>
              <w:t>完成的等待时间</w:t>
            </w:r>
          </w:p>
        </w:tc>
        <w:tc>
          <w:tcPr>
            <w:tcW w:w="2221" w:type="dxa"/>
          </w:tcPr>
          <w:p w:rsidR="00D9015D" w:rsidRPr="007C7172" w:rsidRDefault="00EE365C" w:rsidP="007C7172">
            <w:r w:rsidRPr="007C7172">
              <w:t>O</w:t>
            </w:r>
            <w:r w:rsidRPr="007C7172">
              <w:rPr>
                <w:rFonts w:hint="eastAsia"/>
              </w:rPr>
              <w:t>pen-iscsi</w:t>
            </w:r>
            <w:r w:rsidRPr="007C7172">
              <w:rPr>
                <w:rFonts w:hint="eastAsia"/>
              </w:rPr>
              <w:t>的</w:t>
            </w:r>
            <w:r w:rsidRPr="007C7172">
              <w:rPr>
                <w:rFonts w:hint="eastAsia"/>
              </w:rPr>
              <w:t>login</w:t>
            </w:r>
            <w:r w:rsidRPr="007C7172">
              <w:rPr>
                <w:rFonts w:hint="eastAsia"/>
              </w:rPr>
              <w:t>是异步的。</w:t>
            </w:r>
          </w:p>
        </w:tc>
      </w:tr>
      <w:tr w:rsidR="00D9015D" w:rsidRPr="00EE365C" w:rsidTr="00EE365C">
        <w:trPr>
          <w:trHeight w:val="380"/>
        </w:trPr>
        <w:tc>
          <w:tcPr>
            <w:tcW w:w="1548" w:type="dxa"/>
            <w:vMerge/>
          </w:tcPr>
          <w:p w:rsidR="00D9015D" w:rsidRPr="007C7172" w:rsidRDefault="00D9015D" w:rsidP="007C7172"/>
        </w:tc>
        <w:tc>
          <w:tcPr>
            <w:tcW w:w="4597" w:type="dxa"/>
          </w:tcPr>
          <w:p w:rsidR="00D9015D" w:rsidRPr="007C7172" w:rsidRDefault="00EE365C" w:rsidP="007C7172">
            <w:r w:rsidRPr="007C7172">
              <w:t>node.conn[0].timeo.logout_timeout = 15</w:t>
            </w:r>
          </w:p>
        </w:tc>
        <w:tc>
          <w:tcPr>
            <w:tcW w:w="1381" w:type="dxa"/>
          </w:tcPr>
          <w:p w:rsidR="00D9015D" w:rsidRPr="007C7172" w:rsidRDefault="00EE365C" w:rsidP="007C7172">
            <w:r w:rsidRPr="007C7172">
              <w:rPr>
                <w:rFonts w:hint="eastAsia"/>
              </w:rPr>
              <w:t>设置</w:t>
            </w:r>
            <w:r w:rsidRPr="007C7172">
              <w:rPr>
                <w:rFonts w:hint="eastAsia"/>
              </w:rPr>
              <w:t>logout</w:t>
            </w:r>
            <w:r w:rsidRPr="007C7172">
              <w:rPr>
                <w:rFonts w:hint="eastAsia"/>
              </w:rPr>
              <w:t>完成的等待时间</w:t>
            </w:r>
          </w:p>
        </w:tc>
        <w:tc>
          <w:tcPr>
            <w:tcW w:w="2221" w:type="dxa"/>
          </w:tcPr>
          <w:p w:rsidR="00D9015D" w:rsidRPr="007C7172" w:rsidRDefault="00D9015D" w:rsidP="007C7172"/>
        </w:tc>
      </w:tr>
      <w:tr w:rsidR="00EE365C" w:rsidRPr="00EE365C" w:rsidTr="00EE365C">
        <w:trPr>
          <w:trHeight w:val="380"/>
        </w:trPr>
        <w:tc>
          <w:tcPr>
            <w:tcW w:w="1548" w:type="dxa"/>
            <w:vMerge w:val="restart"/>
          </w:tcPr>
          <w:p w:rsidR="00EE365C" w:rsidRPr="007C7172" w:rsidRDefault="00EE365C" w:rsidP="007C7172">
            <w:r w:rsidRPr="007C7172">
              <w:t xml:space="preserve">session </w:t>
            </w:r>
            <w:proofErr w:type="gramStart"/>
            <w:r w:rsidRPr="007C7172">
              <w:rPr>
                <w:rFonts w:hint="eastAsia"/>
              </w:rPr>
              <w:t>设设备</w:t>
            </w:r>
            <w:proofErr w:type="gramEnd"/>
            <w:r w:rsidRPr="007C7172">
              <w:rPr>
                <w:rFonts w:hint="eastAsia"/>
              </w:rPr>
              <w:t>的队列深度</w:t>
            </w:r>
            <w:r w:rsidRPr="007C7172">
              <w:t xml:space="preserve"> </w:t>
            </w:r>
          </w:p>
        </w:tc>
        <w:tc>
          <w:tcPr>
            <w:tcW w:w="4597" w:type="dxa"/>
          </w:tcPr>
          <w:p w:rsidR="00EE365C" w:rsidRPr="007C7172" w:rsidRDefault="00EE365C" w:rsidP="007C7172">
            <w:r w:rsidRPr="007C7172">
              <w:t>.</w:t>
            </w:r>
          </w:p>
          <w:p w:rsidR="00EE365C" w:rsidRPr="007C7172" w:rsidRDefault="00EE365C" w:rsidP="007C7172">
            <w:r w:rsidRPr="007C7172">
              <w:t>node.session.cmds_max = 128</w:t>
            </w:r>
          </w:p>
        </w:tc>
        <w:tc>
          <w:tcPr>
            <w:tcW w:w="1381" w:type="dxa"/>
          </w:tcPr>
          <w:p w:rsidR="00EE365C" w:rsidRPr="007C7172" w:rsidRDefault="00EE365C" w:rsidP="007C7172">
            <w:r w:rsidRPr="007C7172">
              <w:t>S</w:t>
            </w:r>
            <w:r w:rsidRPr="007C7172">
              <w:rPr>
                <w:rFonts w:hint="eastAsia"/>
              </w:rPr>
              <w:t>ession</w:t>
            </w:r>
            <w:r w:rsidRPr="007C7172">
              <w:rPr>
                <w:rFonts w:hint="eastAsia"/>
              </w:rPr>
              <w:t>中排队的命令的最大个数</w:t>
            </w:r>
          </w:p>
        </w:tc>
        <w:tc>
          <w:tcPr>
            <w:tcW w:w="2221" w:type="dxa"/>
          </w:tcPr>
          <w:p w:rsidR="00EE365C" w:rsidRPr="007C7172" w:rsidRDefault="00EE365C" w:rsidP="007C7172">
            <w:r w:rsidRPr="007C7172">
              <w:rPr>
                <w:rFonts w:hint="eastAsia"/>
              </w:rPr>
              <w:t>默认值为</w:t>
            </w:r>
            <w:r w:rsidRPr="007C7172">
              <w:rPr>
                <w:rFonts w:hint="eastAsia"/>
              </w:rPr>
              <w:t>128</w:t>
            </w:r>
            <w:r w:rsidRPr="007C7172">
              <w:rPr>
                <w:rFonts w:hint="eastAsia"/>
              </w:rPr>
              <w:t>，必须是介于</w:t>
            </w:r>
            <w:r w:rsidRPr="007C7172">
              <w:rPr>
                <w:rFonts w:hint="eastAsia"/>
              </w:rPr>
              <w:t>2-2048</w:t>
            </w:r>
            <w:r w:rsidRPr="007C7172">
              <w:rPr>
                <w:rFonts w:hint="eastAsia"/>
              </w:rPr>
              <w:t>的，且是</w:t>
            </w:r>
            <w:r w:rsidRPr="007C7172">
              <w:rPr>
                <w:rFonts w:hint="eastAsia"/>
              </w:rPr>
              <w:t>2</w:t>
            </w:r>
            <w:r w:rsidRPr="007C7172">
              <w:rPr>
                <w:rFonts w:hint="eastAsia"/>
              </w:rPr>
              <w:t>的</w:t>
            </w:r>
            <w:proofErr w:type="gramStart"/>
            <w:r w:rsidRPr="007C7172">
              <w:rPr>
                <w:rFonts w:hint="eastAsia"/>
              </w:rPr>
              <w:t>幂</w:t>
            </w:r>
            <w:proofErr w:type="gramEnd"/>
            <w:r w:rsidRPr="007C7172">
              <w:rPr>
                <w:rFonts w:hint="eastAsia"/>
              </w:rPr>
              <w:t>次方。</w:t>
            </w:r>
          </w:p>
        </w:tc>
      </w:tr>
      <w:tr w:rsidR="00EE365C" w:rsidRPr="00EE365C" w:rsidTr="00EE365C">
        <w:trPr>
          <w:trHeight w:val="380"/>
        </w:trPr>
        <w:tc>
          <w:tcPr>
            <w:tcW w:w="1548" w:type="dxa"/>
            <w:vMerge/>
          </w:tcPr>
          <w:p w:rsidR="00EE365C" w:rsidRPr="007C7172" w:rsidRDefault="00EE365C" w:rsidP="007C7172"/>
        </w:tc>
        <w:tc>
          <w:tcPr>
            <w:tcW w:w="4597" w:type="dxa"/>
          </w:tcPr>
          <w:p w:rsidR="00EE365C" w:rsidRPr="007C7172" w:rsidRDefault="00EE365C" w:rsidP="007C7172">
            <w:r w:rsidRPr="007C7172">
              <w:t>node.session.queue_depth = 32</w:t>
            </w:r>
          </w:p>
        </w:tc>
        <w:tc>
          <w:tcPr>
            <w:tcW w:w="1381" w:type="dxa"/>
          </w:tcPr>
          <w:p w:rsidR="00EE365C" w:rsidRPr="007C7172" w:rsidRDefault="00EE365C" w:rsidP="007C7172">
            <w:r w:rsidRPr="007C7172">
              <w:rPr>
                <w:rFonts w:hint="eastAsia"/>
              </w:rPr>
              <w:t>设备的队列深度</w:t>
            </w:r>
          </w:p>
        </w:tc>
        <w:tc>
          <w:tcPr>
            <w:tcW w:w="2221" w:type="dxa"/>
          </w:tcPr>
          <w:p w:rsidR="00EE365C" w:rsidRPr="007C7172" w:rsidRDefault="00EE365C" w:rsidP="007C7172"/>
        </w:tc>
      </w:tr>
      <w:tr w:rsidR="00D9015D" w:rsidRPr="00EE365C" w:rsidTr="00EE365C">
        <w:trPr>
          <w:trHeight w:val="380"/>
        </w:trPr>
        <w:tc>
          <w:tcPr>
            <w:tcW w:w="1548" w:type="dxa"/>
          </w:tcPr>
          <w:p w:rsidR="00D9015D" w:rsidRPr="007C7172" w:rsidRDefault="00D9015D" w:rsidP="007C7172"/>
        </w:tc>
        <w:tc>
          <w:tcPr>
            <w:tcW w:w="4597" w:type="dxa"/>
          </w:tcPr>
          <w:p w:rsidR="00D9015D" w:rsidRPr="007C7172" w:rsidRDefault="00EE365C" w:rsidP="007C7172">
            <w:r w:rsidRPr="007C7172">
              <w:t>node.session.xmit_thread_priority = -20</w:t>
            </w:r>
          </w:p>
          <w:p w:rsidR="00EE365C" w:rsidRPr="007C7172" w:rsidRDefault="00EE365C" w:rsidP="007C7172"/>
        </w:tc>
        <w:tc>
          <w:tcPr>
            <w:tcW w:w="1381" w:type="dxa"/>
          </w:tcPr>
          <w:p w:rsidR="00D9015D" w:rsidRPr="007C7172" w:rsidRDefault="009C4986" w:rsidP="007C7172">
            <w:r w:rsidRPr="007C7172">
              <w:rPr>
                <w:rFonts w:hint="eastAsia"/>
              </w:rPr>
              <w:t>设置线程优先级</w:t>
            </w:r>
          </w:p>
        </w:tc>
        <w:tc>
          <w:tcPr>
            <w:tcW w:w="2221" w:type="dxa"/>
          </w:tcPr>
          <w:p w:rsidR="00D9015D" w:rsidRPr="007C7172" w:rsidRDefault="00EE365C" w:rsidP="007C7172">
            <w:r w:rsidRPr="007C7172">
              <w:rPr>
                <w:rFonts w:hint="eastAsia"/>
              </w:rPr>
              <w:t>对于内核模块</w:t>
            </w:r>
            <w:r w:rsidRPr="007C7172">
              <w:t>iscsi (iscsi_tcp) and iser (ib_iser)</w:t>
            </w:r>
            <w:r w:rsidRPr="007C7172">
              <w:rPr>
                <w:rFonts w:hint="eastAsia"/>
              </w:rPr>
              <w:t>，每一个</w:t>
            </w:r>
            <w:r w:rsidRPr="007C7172">
              <w:rPr>
                <w:rFonts w:hint="eastAsia"/>
              </w:rPr>
              <w:t>session</w:t>
            </w:r>
            <w:r w:rsidRPr="007C7172">
              <w:rPr>
                <w:rFonts w:hint="eastAsia"/>
              </w:rPr>
              <w:t>都有一个线程用来排队数据到硬件。</w:t>
            </w:r>
          </w:p>
          <w:p w:rsidR="00EE365C" w:rsidRPr="007C7172" w:rsidRDefault="00EE365C" w:rsidP="007C7172">
            <w:r w:rsidRPr="007C7172">
              <w:rPr>
                <w:rFonts w:hint="eastAsia"/>
              </w:rPr>
              <w:t>设置的优先级越低，吞吐量越高，延迟越低。最低值为</w:t>
            </w:r>
            <w:r w:rsidRPr="007C7172">
              <w:rPr>
                <w:rFonts w:hint="eastAsia"/>
              </w:rPr>
              <w:t>-20</w:t>
            </w:r>
            <w:r w:rsidRPr="007C7172">
              <w:rPr>
                <w:rFonts w:hint="eastAsia"/>
              </w:rPr>
              <w:t>，</w:t>
            </w:r>
            <w:r w:rsidR="009B0390" w:rsidRPr="007C7172">
              <w:rPr>
                <w:rFonts w:hint="eastAsia"/>
              </w:rPr>
              <w:t>设置一个较大的值会导致</w:t>
            </w:r>
            <w:r w:rsidR="009B0390" w:rsidRPr="007C7172">
              <w:rPr>
                <w:rFonts w:hint="eastAsia"/>
              </w:rPr>
              <w:t>IO</w:t>
            </w:r>
            <w:r w:rsidR="009B0390" w:rsidRPr="007C7172">
              <w:rPr>
                <w:rFonts w:hint="eastAsia"/>
              </w:rPr>
              <w:t>性能降低，但是不至于</w:t>
            </w:r>
            <w:r w:rsidR="009C4986" w:rsidRPr="007C7172">
              <w:rPr>
                <w:rFonts w:hint="eastAsia"/>
              </w:rPr>
              <w:t>过多的占用</w:t>
            </w:r>
            <w:r w:rsidR="009C4986" w:rsidRPr="007C7172">
              <w:rPr>
                <w:rFonts w:hint="eastAsia"/>
              </w:rPr>
              <w:t>CPU</w:t>
            </w:r>
            <w:r w:rsidR="009C4986" w:rsidRPr="007C7172">
              <w:rPr>
                <w:rFonts w:hint="eastAsia"/>
              </w:rPr>
              <w:t>。</w:t>
            </w:r>
          </w:p>
          <w:p w:rsidR="009C4986" w:rsidRPr="007C7172" w:rsidRDefault="009C4986" w:rsidP="007C7172">
            <w:r w:rsidRPr="007C7172">
              <w:rPr>
                <w:rFonts w:hint="eastAsia"/>
              </w:rPr>
              <w:t>这个值介于</w:t>
            </w:r>
            <w:r w:rsidRPr="007C7172">
              <w:rPr>
                <w:rFonts w:hint="eastAsia"/>
              </w:rPr>
              <w:t>[-</w:t>
            </w:r>
            <w:r w:rsidRPr="007C7172">
              <w:t xml:space="preserve">20 </w:t>
            </w:r>
            <w:r w:rsidRPr="007C7172">
              <w:rPr>
                <w:rFonts w:hint="eastAsia"/>
              </w:rPr>
              <w:t>,</w:t>
            </w:r>
            <w:r w:rsidRPr="007C7172">
              <w:t>20</w:t>
            </w:r>
            <w:r w:rsidRPr="007C7172">
              <w:rPr>
                <w:rFonts w:hint="eastAsia"/>
              </w:rPr>
              <w:t>]</w:t>
            </w:r>
            <w:r w:rsidRPr="007C7172">
              <w:rPr>
                <w:rFonts w:hint="eastAsia"/>
              </w:rPr>
              <w:t>默认为</w:t>
            </w:r>
            <w:r w:rsidRPr="007C7172">
              <w:rPr>
                <w:rFonts w:hint="eastAsia"/>
              </w:rPr>
              <w:t>-20</w:t>
            </w:r>
          </w:p>
        </w:tc>
      </w:tr>
      <w:tr w:rsidR="00B844A7" w:rsidRPr="00EE365C" w:rsidTr="00EE365C">
        <w:trPr>
          <w:trHeight w:val="380"/>
        </w:trPr>
        <w:tc>
          <w:tcPr>
            <w:tcW w:w="1548" w:type="dxa"/>
          </w:tcPr>
          <w:p w:rsidR="00B844A7" w:rsidRPr="007C7172" w:rsidRDefault="00B844A7" w:rsidP="007C7172"/>
        </w:tc>
        <w:tc>
          <w:tcPr>
            <w:tcW w:w="4597" w:type="dxa"/>
          </w:tcPr>
          <w:p w:rsidR="00B844A7" w:rsidRPr="007C7172" w:rsidRDefault="00B844A7" w:rsidP="007C7172">
            <w:r w:rsidRPr="007C7172">
              <w:t>node.session.iscsi.ImmediateData = Yes</w:t>
            </w:r>
          </w:p>
        </w:tc>
        <w:tc>
          <w:tcPr>
            <w:tcW w:w="1381" w:type="dxa"/>
          </w:tcPr>
          <w:p w:rsidR="00B844A7" w:rsidRPr="007C7172" w:rsidRDefault="00B844A7" w:rsidP="007C7172">
            <w:r w:rsidRPr="007C7172">
              <w:rPr>
                <w:rFonts w:hint="eastAsia"/>
              </w:rPr>
              <w:t>是否开启立即数据</w:t>
            </w:r>
          </w:p>
        </w:tc>
        <w:tc>
          <w:tcPr>
            <w:tcW w:w="2221" w:type="dxa"/>
          </w:tcPr>
          <w:p w:rsidR="00B844A7" w:rsidRPr="007C7172" w:rsidRDefault="00B844A7" w:rsidP="007C7172"/>
        </w:tc>
      </w:tr>
    </w:tbl>
    <w:p w:rsidR="002479C0" w:rsidRDefault="002479C0" w:rsidP="002479C0">
      <w:pPr>
        <w:pStyle w:val="1"/>
        <w:rPr>
          <w:kern w:val="0"/>
        </w:rPr>
      </w:pPr>
      <w:bookmarkStart w:id="98" w:name="_Toc358396321"/>
      <w:r>
        <w:rPr>
          <w:rFonts w:hint="eastAsia"/>
          <w:kern w:val="0"/>
        </w:rPr>
        <w:t>参考文献</w:t>
      </w:r>
      <w:bookmarkEnd w:id="98"/>
    </w:p>
    <w:p w:rsidR="00DF56EB" w:rsidRPr="006A7B26" w:rsidRDefault="00006ECE" w:rsidP="00DF56EB">
      <w:pPr>
        <w:rPr>
          <w:szCs w:val="21"/>
        </w:rPr>
      </w:pPr>
      <w:hyperlink r:id="rId28" w:history="1">
        <w:r w:rsidR="00DF56EB" w:rsidRPr="006A7B26">
          <w:rPr>
            <w:rStyle w:val="ab"/>
            <w:szCs w:val="21"/>
          </w:rPr>
          <w:t>http://www.ietf.org/rfc/rfc3720.txt</w:t>
        </w:r>
      </w:hyperlink>
    </w:p>
    <w:p w:rsidR="00DF56EB" w:rsidRPr="006A7B26" w:rsidRDefault="00DF56EB" w:rsidP="00DF56EB">
      <w:pPr>
        <w:rPr>
          <w:szCs w:val="21"/>
        </w:rPr>
      </w:pPr>
      <w:r w:rsidRPr="006A7B26">
        <w:rPr>
          <w:rFonts w:hint="eastAsia"/>
          <w:szCs w:val="21"/>
        </w:rPr>
        <w:t xml:space="preserve">  </w:t>
      </w:r>
      <w:r w:rsidR="009357CF" w:rsidRPr="006A7B26">
        <w:rPr>
          <w:rFonts w:hint="eastAsia"/>
          <w:szCs w:val="21"/>
        </w:rPr>
        <w:t>RFC3720,</w:t>
      </w:r>
      <w:r w:rsidRPr="006A7B26">
        <w:rPr>
          <w:rFonts w:hint="eastAsia"/>
          <w:szCs w:val="21"/>
        </w:rPr>
        <w:t>iscsi</w:t>
      </w:r>
      <w:r w:rsidRPr="006A7B26">
        <w:rPr>
          <w:rFonts w:hint="eastAsia"/>
          <w:szCs w:val="21"/>
        </w:rPr>
        <w:t>协议</w:t>
      </w:r>
      <w:proofErr w:type="gramStart"/>
      <w:r w:rsidRPr="006A7B26">
        <w:rPr>
          <w:rFonts w:hint="eastAsia"/>
          <w:szCs w:val="21"/>
        </w:rPr>
        <w:t>最</w:t>
      </w:r>
      <w:proofErr w:type="gramEnd"/>
      <w:r w:rsidRPr="006A7B26">
        <w:rPr>
          <w:rFonts w:hint="eastAsia"/>
          <w:szCs w:val="21"/>
        </w:rPr>
        <w:t>权威的指南。</w:t>
      </w:r>
    </w:p>
    <w:p w:rsidR="00DF56EB" w:rsidRPr="006A7B26" w:rsidRDefault="00006ECE" w:rsidP="00DF56EB">
      <w:pPr>
        <w:rPr>
          <w:szCs w:val="21"/>
        </w:rPr>
      </w:pPr>
      <w:hyperlink r:id="rId29" w:history="1">
        <w:r w:rsidR="00DF56EB" w:rsidRPr="006A7B26">
          <w:rPr>
            <w:rStyle w:val="ab"/>
            <w:szCs w:val="21"/>
          </w:rPr>
          <w:t>http://www.open-iscsi.org/</w:t>
        </w:r>
      </w:hyperlink>
    </w:p>
    <w:p w:rsidR="00DF56EB" w:rsidRPr="006A7B26" w:rsidRDefault="00DF56EB" w:rsidP="00DF56EB">
      <w:pPr>
        <w:rPr>
          <w:szCs w:val="21"/>
        </w:rPr>
      </w:pPr>
      <w:r w:rsidRPr="006A7B26">
        <w:rPr>
          <w:rFonts w:hint="eastAsia"/>
          <w:szCs w:val="21"/>
        </w:rPr>
        <w:t xml:space="preserve">  open-iscsi</w:t>
      </w:r>
      <w:r w:rsidRPr="006A7B26">
        <w:rPr>
          <w:rFonts w:hint="eastAsia"/>
          <w:szCs w:val="21"/>
        </w:rPr>
        <w:t>协议的官方网站。</w:t>
      </w:r>
    </w:p>
    <w:p w:rsidR="00DF56EB" w:rsidRPr="006A7B26" w:rsidRDefault="00006ECE" w:rsidP="00DF56EB">
      <w:pPr>
        <w:rPr>
          <w:szCs w:val="21"/>
        </w:rPr>
      </w:pPr>
      <w:hyperlink r:id="rId30" w:history="1">
        <w:r w:rsidR="00DF56EB" w:rsidRPr="006A7B26">
          <w:rPr>
            <w:rStyle w:val="ab"/>
            <w:szCs w:val="21"/>
          </w:rPr>
          <w:t>http://www.open-iscsi.org/docs/README</w:t>
        </w:r>
      </w:hyperlink>
    </w:p>
    <w:p w:rsidR="00DF56EB" w:rsidRPr="006A7B26" w:rsidRDefault="00DF56EB" w:rsidP="00DF56EB">
      <w:pPr>
        <w:rPr>
          <w:szCs w:val="21"/>
        </w:rPr>
      </w:pPr>
      <w:r w:rsidRPr="006A7B26">
        <w:rPr>
          <w:rFonts w:hint="eastAsia"/>
          <w:szCs w:val="21"/>
        </w:rPr>
        <w:t xml:space="preserve">  open-iscsi</w:t>
      </w:r>
      <w:r w:rsidRPr="006A7B26">
        <w:rPr>
          <w:rFonts w:hint="eastAsia"/>
          <w:szCs w:val="21"/>
        </w:rPr>
        <w:t>协议的</w:t>
      </w:r>
      <w:r w:rsidRPr="006A7B26">
        <w:rPr>
          <w:rFonts w:hint="eastAsia"/>
          <w:szCs w:val="21"/>
        </w:rPr>
        <w:t>README</w:t>
      </w:r>
      <w:r w:rsidRPr="006A7B26">
        <w:rPr>
          <w:rFonts w:hint="eastAsia"/>
          <w:szCs w:val="21"/>
        </w:rPr>
        <w:t>。</w:t>
      </w:r>
    </w:p>
    <w:p w:rsidR="00DF56EB" w:rsidRPr="006A7B26" w:rsidRDefault="00006ECE" w:rsidP="00DF56EB">
      <w:pPr>
        <w:rPr>
          <w:szCs w:val="21"/>
        </w:rPr>
      </w:pPr>
      <w:hyperlink r:id="rId31" w:history="1">
        <w:r w:rsidR="00DF56EB" w:rsidRPr="006A7B26">
          <w:rPr>
            <w:rStyle w:val="ab"/>
            <w:szCs w:val="21"/>
          </w:rPr>
          <w:t>http://linux-iscsi.org/wiki/Lio-utils</w:t>
        </w:r>
      </w:hyperlink>
    </w:p>
    <w:p w:rsidR="00DF56EB" w:rsidRPr="006A7B26" w:rsidRDefault="00DF56EB" w:rsidP="00DF56EB">
      <w:pPr>
        <w:rPr>
          <w:szCs w:val="21"/>
        </w:rPr>
      </w:pPr>
      <w:r w:rsidRPr="006A7B26">
        <w:rPr>
          <w:rFonts w:hint="eastAsia"/>
          <w:szCs w:val="21"/>
        </w:rPr>
        <w:t xml:space="preserve">  lio-utils</w:t>
      </w:r>
      <w:r w:rsidRPr="006A7B26">
        <w:rPr>
          <w:rFonts w:hint="eastAsia"/>
          <w:szCs w:val="21"/>
        </w:rPr>
        <w:t>的官方网站，</w:t>
      </w:r>
      <w:r w:rsidRPr="006A7B26">
        <w:rPr>
          <w:rFonts w:hint="eastAsia"/>
          <w:szCs w:val="21"/>
        </w:rPr>
        <w:t>tcm_node</w:t>
      </w:r>
      <w:r w:rsidRPr="006A7B26">
        <w:rPr>
          <w:rFonts w:hint="eastAsia"/>
          <w:szCs w:val="21"/>
        </w:rPr>
        <w:t>及</w:t>
      </w:r>
      <w:r w:rsidRPr="006A7B26">
        <w:rPr>
          <w:rFonts w:hint="eastAsia"/>
          <w:szCs w:val="21"/>
        </w:rPr>
        <w:t>lio_node</w:t>
      </w:r>
      <w:r w:rsidRPr="006A7B26">
        <w:rPr>
          <w:rFonts w:hint="eastAsia"/>
          <w:szCs w:val="21"/>
        </w:rPr>
        <w:t>的使用主要来自于这里。</w:t>
      </w:r>
    </w:p>
    <w:p w:rsidR="00DF56EB" w:rsidRPr="006A7B26" w:rsidRDefault="00006ECE" w:rsidP="00DF56EB">
      <w:pPr>
        <w:rPr>
          <w:rFonts w:ascii="微软雅黑" w:eastAsia="微软雅黑" w:hAnsi="微软雅黑"/>
          <w:color w:val="000000"/>
          <w:szCs w:val="21"/>
        </w:rPr>
      </w:pPr>
      <w:hyperlink r:id="rId32" w:history="1">
        <w:r w:rsidR="00DF56EB" w:rsidRPr="006A7B26">
          <w:rPr>
            <w:rStyle w:val="ab"/>
            <w:szCs w:val="21"/>
          </w:rPr>
          <w:t>http://hi.baidu.com/wangpeng1314/item/839823f7211fd0b730c19919</w:t>
        </w:r>
      </w:hyperlink>
    </w:p>
    <w:p w:rsidR="00BF3C34" w:rsidRPr="006A7B26" w:rsidRDefault="00006ECE" w:rsidP="00BF3C34">
      <w:pPr>
        <w:rPr>
          <w:szCs w:val="21"/>
        </w:rPr>
      </w:pPr>
      <w:hyperlink r:id="rId33" w:history="1">
        <w:r w:rsidR="00BF3C34" w:rsidRPr="006A7B26">
          <w:rPr>
            <w:rStyle w:val="ab"/>
            <w:szCs w:val="21"/>
          </w:rPr>
          <w:t>http://publib.boulder.ibm.com/infocenter/ibmxiv/r2/index.jsp?topic=%2Fcom.ibm.help.xivgen3.doc%2Fxiv_apiiscsitargetportsobjectmodel.html</w:t>
        </w:r>
      </w:hyperlink>
    </w:p>
    <w:p w:rsidR="00BF3C34" w:rsidRPr="006A7B26" w:rsidRDefault="00006ECE" w:rsidP="00BF3C34">
      <w:pPr>
        <w:rPr>
          <w:szCs w:val="21"/>
        </w:rPr>
      </w:pPr>
      <w:hyperlink r:id="rId34" w:history="1">
        <w:r w:rsidR="00BF3C34" w:rsidRPr="006A7B26">
          <w:rPr>
            <w:rStyle w:val="ab"/>
            <w:szCs w:val="21"/>
          </w:rPr>
          <w:t>http://hi.baidu.com/wangpeng1314/item/839823f7211fd0b730c19919</w:t>
        </w:r>
      </w:hyperlink>
    </w:p>
    <w:p w:rsidR="00DB3A1E" w:rsidRPr="006A7B26" w:rsidRDefault="006A7B26" w:rsidP="008C5774">
      <w:pPr>
        <w:ind w:firstLineChars="100" w:firstLine="210"/>
        <w:rPr>
          <w:szCs w:val="21"/>
        </w:rPr>
      </w:pPr>
      <w:r>
        <w:rPr>
          <w:rFonts w:hint="eastAsia"/>
          <w:szCs w:val="21"/>
        </w:rPr>
        <w:t>上面是</w:t>
      </w:r>
      <w:r w:rsidR="008C5774" w:rsidRPr="006A7B26">
        <w:rPr>
          <w:rFonts w:hint="eastAsia"/>
          <w:szCs w:val="21"/>
        </w:rPr>
        <w:t>iscsi</w:t>
      </w:r>
      <w:r w:rsidR="00DF56EB" w:rsidRPr="006A7B26">
        <w:rPr>
          <w:rFonts w:hint="eastAsia"/>
          <w:szCs w:val="21"/>
        </w:rPr>
        <w:t>协议的另外一些文章。</w:t>
      </w:r>
    </w:p>
    <w:p w:rsidR="003A7046" w:rsidRPr="006A7B26" w:rsidRDefault="00006ECE" w:rsidP="003A7046">
      <w:pPr>
        <w:rPr>
          <w:rFonts w:ascii="微软雅黑" w:eastAsia="微软雅黑" w:hAnsi="微软雅黑"/>
          <w:color w:val="000000"/>
          <w:szCs w:val="21"/>
        </w:rPr>
      </w:pPr>
      <w:hyperlink r:id="rId35" w:history="1">
        <w:r w:rsidR="003A7046" w:rsidRPr="006A7B26">
          <w:rPr>
            <w:rStyle w:val="ab"/>
            <w:rFonts w:ascii="微软雅黑" w:eastAsia="微软雅黑" w:hAnsi="微软雅黑" w:hint="eastAsia"/>
            <w:szCs w:val="21"/>
          </w:rPr>
          <w:t>http://www.linuxidc.com/Linux/2012-05/59674.htm</w:t>
        </w:r>
      </w:hyperlink>
    </w:p>
    <w:p w:rsidR="003A7046" w:rsidRPr="006A7B26" w:rsidRDefault="00006ECE" w:rsidP="003A7046">
      <w:pPr>
        <w:rPr>
          <w:rFonts w:ascii="微软雅黑" w:eastAsia="微软雅黑" w:hAnsi="微软雅黑"/>
          <w:color w:val="000000"/>
          <w:szCs w:val="21"/>
        </w:rPr>
      </w:pPr>
      <w:hyperlink r:id="rId36" w:history="1">
        <w:r w:rsidR="003A7046" w:rsidRPr="006A7B26">
          <w:rPr>
            <w:rStyle w:val="ab"/>
            <w:rFonts w:ascii="微软雅黑" w:eastAsia="微软雅黑" w:hAnsi="微软雅黑" w:hint="eastAsia"/>
            <w:szCs w:val="21"/>
          </w:rPr>
          <w:t>http://blog.csdn.net/gobitan/article/details/5903342</w:t>
        </w:r>
      </w:hyperlink>
    </w:p>
    <w:p w:rsidR="00232BC8" w:rsidRPr="006A7B26" w:rsidRDefault="006A7B26" w:rsidP="008C5774">
      <w:pPr>
        <w:ind w:firstLineChars="100" w:firstLine="210"/>
        <w:rPr>
          <w:rFonts w:ascii="微软雅黑" w:eastAsia="微软雅黑" w:hAnsi="微软雅黑"/>
          <w:color w:val="000000"/>
          <w:szCs w:val="21"/>
        </w:rPr>
      </w:pPr>
      <w:r>
        <w:rPr>
          <w:rFonts w:hint="eastAsia"/>
          <w:szCs w:val="21"/>
        </w:rPr>
        <w:t>上面是</w:t>
      </w:r>
      <w:r w:rsidR="00DF56EB" w:rsidRPr="006A7B26">
        <w:rPr>
          <w:rFonts w:hint="eastAsia"/>
          <w:szCs w:val="21"/>
        </w:rPr>
        <w:t>介绍</w:t>
      </w:r>
      <w:r w:rsidR="00DF56EB" w:rsidRPr="006A7B26">
        <w:rPr>
          <w:rFonts w:hint="eastAsia"/>
          <w:szCs w:val="21"/>
        </w:rPr>
        <w:t>linux service</w:t>
      </w:r>
      <w:r w:rsidR="00DF56EB" w:rsidRPr="006A7B26">
        <w:rPr>
          <w:rFonts w:hint="eastAsia"/>
          <w:szCs w:val="21"/>
        </w:rPr>
        <w:t>服务</w:t>
      </w:r>
      <w:r>
        <w:rPr>
          <w:rFonts w:hint="eastAsia"/>
          <w:szCs w:val="21"/>
        </w:rPr>
        <w:t>的文章</w:t>
      </w:r>
    </w:p>
    <w:p w:rsidR="00232BC8" w:rsidRPr="006A7B26" w:rsidRDefault="00006ECE" w:rsidP="009B4FB7">
      <w:pPr>
        <w:pStyle w:val="Alt-W"/>
        <w:ind w:left="0" w:firstLine="0"/>
        <w:rPr>
          <w:sz w:val="21"/>
          <w:szCs w:val="21"/>
        </w:rPr>
      </w:pPr>
      <w:hyperlink r:id="rId37" w:history="1">
        <w:r w:rsidR="00232BC8" w:rsidRPr="006A7B26">
          <w:rPr>
            <w:rStyle w:val="ab"/>
            <w:sz w:val="21"/>
            <w:szCs w:val="21"/>
          </w:rPr>
          <w:t>http://zhumeng8337797.blog.163.com/blog/static/100768914201191810145564/</w:t>
        </w:r>
      </w:hyperlink>
    </w:p>
    <w:p w:rsidR="00232BC8" w:rsidRPr="006A7B26" w:rsidRDefault="00006ECE" w:rsidP="009B4FB7">
      <w:pPr>
        <w:pStyle w:val="Alt-W"/>
        <w:ind w:left="0" w:firstLine="0"/>
        <w:rPr>
          <w:sz w:val="21"/>
          <w:szCs w:val="21"/>
        </w:rPr>
      </w:pPr>
      <w:hyperlink r:id="rId38" w:history="1">
        <w:r w:rsidR="00232BC8" w:rsidRPr="006A7B26">
          <w:rPr>
            <w:rStyle w:val="ab"/>
            <w:sz w:val="21"/>
            <w:szCs w:val="21"/>
          </w:rPr>
          <w:t>http://baike.baidu.cn/view/541220.htm</w:t>
        </w:r>
      </w:hyperlink>
    </w:p>
    <w:p w:rsidR="00232BC8" w:rsidRPr="006A7B26" w:rsidRDefault="00006ECE" w:rsidP="009B4FB7">
      <w:pPr>
        <w:pStyle w:val="Alt-W"/>
        <w:ind w:left="0" w:firstLine="0"/>
        <w:rPr>
          <w:sz w:val="21"/>
          <w:szCs w:val="21"/>
        </w:rPr>
      </w:pPr>
      <w:hyperlink r:id="rId39" w:history="1">
        <w:r w:rsidR="00232BC8" w:rsidRPr="006A7B26">
          <w:rPr>
            <w:rStyle w:val="ab"/>
            <w:sz w:val="21"/>
            <w:szCs w:val="21"/>
          </w:rPr>
          <w:t>http://searchstorage.techtarget.com/definition/logical-unit-number</w:t>
        </w:r>
      </w:hyperlink>
    </w:p>
    <w:p w:rsidR="00232BC8" w:rsidRPr="006A7B26" w:rsidRDefault="00006ECE" w:rsidP="009B4FB7">
      <w:pPr>
        <w:pStyle w:val="Alt-W"/>
        <w:ind w:left="0" w:firstLine="0"/>
        <w:rPr>
          <w:sz w:val="21"/>
          <w:szCs w:val="21"/>
        </w:rPr>
      </w:pPr>
      <w:hyperlink r:id="rId40" w:history="1">
        <w:r w:rsidR="00232BC8" w:rsidRPr="006A7B26">
          <w:rPr>
            <w:rStyle w:val="ab"/>
            <w:sz w:val="21"/>
            <w:szCs w:val="21"/>
          </w:rPr>
          <w:t>http://en.wikipedia.org/wiki/Logical_unit_number</w:t>
        </w:r>
      </w:hyperlink>
    </w:p>
    <w:p w:rsidR="00030603" w:rsidRPr="006A7B26" w:rsidRDefault="00006ECE" w:rsidP="009B4FB7">
      <w:pPr>
        <w:pStyle w:val="Alt-W"/>
        <w:ind w:left="0" w:firstLine="0"/>
        <w:rPr>
          <w:sz w:val="21"/>
          <w:szCs w:val="21"/>
        </w:rPr>
      </w:pPr>
      <w:hyperlink r:id="rId41" w:history="1">
        <w:r w:rsidR="00030603" w:rsidRPr="006A7B26">
          <w:rPr>
            <w:rStyle w:val="ab"/>
            <w:sz w:val="21"/>
            <w:szCs w:val="21"/>
          </w:rPr>
          <w:t>http://www.zhixing123.cn/ubuntu/24795.html</w:t>
        </w:r>
      </w:hyperlink>
    </w:p>
    <w:p w:rsidR="00CA33FE" w:rsidRPr="006A7B26" w:rsidRDefault="00006ECE" w:rsidP="009B4FB7">
      <w:pPr>
        <w:pStyle w:val="Alt-W"/>
        <w:ind w:left="0" w:firstLine="0"/>
        <w:rPr>
          <w:sz w:val="21"/>
          <w:szCs w:val="21"/>
        </w:rPr>
      </w:pPr>
      <w:hyperlink r:id="rId42" w:history="1">
        <w:r w:rsidR="00CA33FE" w:rsidRPr="006A7B26">
          <w:rPr>
            <w:rStyle w:val="ab"/>
            <w:sz w:val="21"/>
            <w:szCs w:val="21"/>
          </w:rPr>
          <w:t>http://tldp.org/HOWTO/SCSI-2.4-HOWTO/scsiaddr.html</w:t>
        </w:r>
      </w:hyperlink>
    </w:p>
    <w:p w:rsidR="008C5774" w:rsidRPr="006A7B26" w:rsidRDefault="008C5774" w:rsidP="009B4FB7">
      <w:pPr>
        <w:pStyle w:val="Alt-W"/>
        <w:ind w:left="0" w:firstLine="0"/>
        <w:rPr>
          <w:sz w:val="21"/>
          <w:szCs w:val="21"/>
        </w:rPr>
      </w:pPr>
      <w:r w:rsidRPr="006A7B26">
        <w:rPr>
          <w:rFonts w:hint="eastAsia"/>
          <w:sz w:val="21"/>
          <w:szCs w:val="21"/>
        </w:rPr>
        <w:t xml:space="preserve">  </w:t>
      </w:r>
      <w:r w:rsidR="000477E2">
        <w:rPr>
          <w:rFonts w:hint="eastAsia"/>
          <w:sz w:val="21"/>
          <w:szCs w:val="21"/>
        </w:rPr>
        <w:t>上面的文章</w:t>
      </w:r>
      <w:r w:rsidRPr="006A7B26">
        <w:rPr>
          <w:rFonts w:hint="eastAsia"/>
          <w:sz w:val="21"/>
          <w:szCs w:val="21"/>
        </w:rPr>
        <w:t>介绍</w:t>
      </w:r>
      <w:r w:rsidRPr="006A7B26">
        <w:rPr>
          <w:rFonts w:hint="eastAsia"/>
          <w:sz w:val="21"/>
          <w:szCs w:val="21"/>
        </w:rPr>
        <w:t>LUN</w:t>
      </w:r>
      <w:r w:rsidRPr="006A7B26">
        <w:rPr>
          <w:rFonts w:hint="eastAsia"/>
          <w:sz w:val="21"/>
          <w:szCs w:val="21"/>
        </w:rPr>
        <w:t>及</w:t>
      </w:r>
      <w:r w:rsidRPr="006A7B26">
        <w:rPr>
          <w:rFonts w:hint="eastAsia"/>
          <w:sz w:val="21"/>
          <w:szCs w:val="21"/>
        </w:rPr>
        <w:t>SCSI</w:t>
      </w:r>
      <w:r w:rsidRPr="006A7B26">
        <w:rPr>
          <w:rFonts w:hint="eastAsia"/>
          <w:sz w:val="21"/>
          <w:szCs w:val="21"/>
        </w:rPr>
        <w:t>设备地址的层次结构</w:t>
      </w:r>
    </w:p>
    <w:sectPr w:rsidR="008C5774" w:rsidRPr="006A7B26" w:rsidSect="006209A7">
      <w:pgSz w:w="11907" w:h="16840"/>
      <w:pgMar w:top="1440" w:right="1457" w:bottom="1440" w:left="1797" w:header="851" w:footer="992" w:gutter="0"/>
      <w:cols w:space="72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2BB5" w:rsidRDefault="00A12BB5" w:rsidP="004222F1">
      <w:r>
        <w:separator/>
      </w:r>
    </w:p>
  </w:endnote>
  <w:endnote w:type="continuationSeparator" w:id="0">
    <w:p w:rsidR="00A12BB5" w:rsidRDefault="00A12BB5" w:rsidP="004222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icrosoft Sans Serif">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AFF" w:usb1="C0007843"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楷体_GB2312">
    <w:altName w:val="Arial Unicode MS"/>
    <w:charset w:val="86"/>
    <w:family w:val="modern"/>
    <w:pitch w:val="fixed"/>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libri-Italic">
    <w:altName w:val="Arial"/>
    <w:panose1 w:val="00000000000000000000"/>
    <w:charset w:val="00"/>
    <w:family w:val="swiss"/>
    <w:notTrueType/>
    <w:pitch w:val="default"/>
    <w:sig w:usb0="00000003" w:usb1="080E0000" w:usb2="00000010" w:usb3="00000000" w:csb0="00040001" w:csb1="00000000"/>
  </w:font>
  <w:font w:name="Microsoft JhengHei">
    <w:panose1 w:val="020B0604030504040204"/>
    <w:charset w:val="88"/>
    <w:family w:val="swiss"/>
    <w:pitch w:val="variable"/>
    <w:sig w:usb0="00000087" w:usb1="288F4000" w:usb2="00000016" w:usb3="00000000" w:csb0="00100009" w:csb1="00000000"/>
  </w:font>
  <w:font w:name="Calibri-Bold">
    <w:altName w:val="Arial"/>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20002A87" w:usb1="00000000" w:usb2="00000000"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7DBE" w:rsidRDefault="004E7DBE">
    <w:pPr>
      <w:pStyle w:val="a5"/>
    </w:pPr>
    <w:r>
      <w:rPr>
        <w:kern w:val="0"/>
      </w:rPr>
      <w:t xml:space="preserve">- </w:t>
    </w:r>
    <w:r>
      <w:rPr>
        <w:kern w:val="0"/>
      </w:rPr>
      <w:fldChar w:fldCharType="begin"/>
    </w:r>
    <w:r>
      <w:rPr>
        <w:kern w:val="0"/>
      </w:rPr>
      <w:instrText xml:space="preserve"> PAGE </w:instrText>
    </w:r>
    <w:r>
      <w:rPr>
        <w:kern w:val="0"/>
      </w:rPr>
      <w:fldChar w:fldCharType="separate"/>
    </w:r>
    <w:r>
      <w:rPr>
        <w:kern w:val="0"/>
      </w:rPr>
      <w:t>2</w:t>
    </w:r>
    <w:r>
      <w:rPr>
        <w:kern w:val="0"/>
      </w:rPr>
      <w:fldChar w:fldCharType="end"/>
    </w:r>
    <w:r>
      <w:rPr>
        <w:kern w:val="0"/>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7DBE" w:rsidRDefault="004E7DBE">
    <w:pPr>
      <w:pStyle w:val="a5"/>
      <w:jc w:val="right"/>
    </w:pPr>
    <w:r>
      <w:rPr>
        <w:kern w:val="0"/>
      </w:rPr>
      <w:t xml:space="preserve">- </w:t>
    </w:r>
    <w:r>
      <w:rPr>
        <w:kern w:val="0"/>
      </w:rPr>
      <w:fldChar w:fldCharType="begin"/>
    </w:r>
    <w:r>
      <w:rPr>
        <w:kern w:val="0"/>
      </w:rPr>
      <w:instrText xml:space="preserve"> PAGE </w:instrText>
    </w:r>
    <w:r>
      <w:rPr>
        <w:kern w:val="0"/>
      </w:rPr>
      <w:fldChar w:fldCharType="separate"/>
    </w:r>
    <w:r w:rsidR="00610684">
      <w:rPr>
        <w:noProof/>
        <w:kern w:val="0"/>
      </w:rPr>
      <w:t>26</w:t>
    </w:r>
    <w:r>
      <w:rPr>
        <w:kern w:val="0"/>
      </w:rPr>
      <w:fldChar w:fldCharType="end"/>
    </w:r>
    <w:r>
      <w:rPr>
        <w:kern w:val="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2BB5" w:rsidRDefault="00A12BB5" w:rsidP="004222F1">
      <w:r>
        <w:separator/>
      </w:r>
    </w:p>
  </w:footnote>
  <w:footnote w:type="continuationSeparator" w:id="0">
    <w:p w:rsidR="00A12BB5" w:rsidRDefault="00A12BB5" w:rsidP="004222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7DBE" w:rsidRDefault="004E7DBE">
    <w:pPr>
      <w:pStyle w:val="a4"/>
      <w:jc w:val="both"/>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7DBE" w:rsidRPr="00AC41F0" w:rsidRDefault="004E7DBE" w:rsidP="00AC41F0">
    <w:pPr>
      <w:pStyle w:val="-0"/>
      <w:rPr>
        <w:rFonts w:eastAsia="黑体"/>
        <w:sz w:val="18"/>
        <w:szCs w:val="18"/>
      </w:rPr>
    </w:pPr>
    <w:r>
      <w:rPr>
        <w:rFonts w:eastAsia="黑体" w:hint="eastAsia"/>
        <w:sz w:val="18"/>
        <w:szCs w:val="18"/>
      </w:rPr>
      <w:t>iSCSI</w:t>
    </w:r>
    <w:r>
      <w:rPr>
        <w:rFonts w:eastAsia="黑体" w:hint="eastAsia"/>
        <w:sz w:val="18"/>
        <w:szCs w:val="18"/>
      </w:rPr>
      <w:t>协议</w:t>
    </w:r>
    <w:r w:rsidRPr="002240CC">
      <w:rPr>
        <w:rFonts w:eastAsia="黑体" w:hint="eastAsia"/>
        <w:sz w:val="18"/>
        <w:szCs w:val="18"/>
      </w:rPr>
      <w:t>详解</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multilevel"/>
    <w:tmpl w:val="00000006"/>
    <w:lvl w:ilvl="0">
      <w:start w:val="1"/>
      <w:numFmt w:val="decimalZero"/>
      <w:pStyle w:val="Alt-C"/>
      <w:lvlText w:val="%1 "/>
      <w:lvlJc w:val="left"/>
      <w:pPr>
        <w:tabs>
          <w:tab w:val="num" w:pos="1134"/>
        </w:tabs>
        <w:ind w:left="1134" w:hanging="680"/>
      </w:pPr>
      <w:rPr>
        <w:rFonts w:hint="eastAsia"/>
        <w:color w:val="FF000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8"/>
    <w:multiLevelType w:val="multilevel"/>
    <w:tmpl w:val="00000008"/>
    <w:lvl w:ilvl="0">
      <w:start w:val="1"/>
      <w:numFmt w:val="decimal"/>
      <w:pStyle w:val="a"/>
      <w:lvlText w:val="[%1]."/>
      <w:lvlJc w:val="left"/>
      <w:pPr>
        <w:tabs>
          <w:tab w:val="num" w:pos="902"/>
        </w:tabs>
        <w:ind w:left="902"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000000C"/>
    <w:multiLevelType w:val="multilevel"/>
    <w:tmpl w:val="0000000C"/>
    <w:lvl w:ilvl="0">
      <w:start w:val="1"/>
      <w:numFmt w:val="bullet"/>
      <w:pStyle w:val="Alt-E"/>
      <w:lvlText w:val=""/>
      <w:lvlJc w:val="left"/>
      <w:pPr>
        <w:tabs>
          <w:tab w:val="num" w:pos="874"/>
        </w:tabs>
        <w:ind w:left="874"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nsid w:val="0000000D"/>
    <w:multiLevelType w:val="multilevel"/>
    <w:tmpl w:val="0000000D"/>
    <w:lvl w:ilvl="0">
      <w:start w:val="1"/>
      <w:numFmt w:val="decimal"/>
      <w:pStyle w:val="Alt-D"/>
      <w:lvlText w:val="%1."/>
      <w:lvlJc w:val="left"/>
      <w:pPr>
        <w:tabs>
          <w:tab w:val="num" w:pos="874"/>
        </w:tabs>
        <w:ind w:left="874" w:hanging="420"/>
      </w:pPr>
      <w:rPr>
        <w:rFonts w:hint="eastAsia"/>
      </w:rPr>
    </w:lvl>
    <w:lvl w:ilvl="1">
      <w:start w:val="1"/>
      <w:numFmt w:val="lowerLetter"/>
      <w:lvlText w:val="%2)"/>
      <w:lvlJc w:val="left"/>
      <w:pPr>
        <w:tabs>
          <w:tab w:val="num" w:pos="1294"/>
        </w:tabs>
        <w:ind w:left="1294" w:hanging="420"/>
      </w:pPr>
    </w:lvl>
    <w:lvl w:ilvl="2">
      <w:start w:val="1"/>
      <w:numFmt w:val="lowerRoman"/>
      <w:lvlText w:val="%3."/>
      <w:lvlJc w:val="right"/>
      <w:pPr>
        <w:tabs>
          <w:tab w:val="num" w:pos="1714"/>
        </w:tabs>
        <w:ind w:left="1714" w:hanging="420"/>
      </w:pPr>
    </w:lvl>
    <w:lvl w:ilvl="3">
      <w:start w:val="1"/>
      <w:numFmt w:val="decimal"/>
      <w:lvlText w:val="%4."/>
      <w:lvlJc w:val="left"/>
      <w:pPr>
        <w:tabs>
          <w:tab w:val="num" w:pos="2134"/>
        </w:tabs>
        <w:ind w:left="2134" w:hanging="420"/>
      </w:pPr>
    </w:lvl>
    <w:lvl w:ilvl="4">
      <w:start w:val="1"/>
      <w:numFmt w:val="lowerLetter"/>
      <w:lvlText w:val="%5)"/>
      <w:lvlJc w:val="left"/>
      <w:pPr>
        <w:tabs>
          <w:tab w:val="num" w:pos="2554"/>
        </w:tabs>
        <w:ind w:left="2554" w:hanging="420"/>
      </w:pPr>
    </w:lvl>
    <w:lvl w:ilvl="5">
      <w:start w:val="1"/>
      <w:numFmt w:val="lowerRoman"/>
      <w:lvlText w:val="%6."/>
      <w:lvlJc w:val="right"/>
      <w:pPr>
        <w:tabs>
          <w:tab w:val="num" w:pos="2974"/>
        </w:tabs>
        <w:ind w:left="2974" w:hanging="420"/>
      </w:pPr>
    </w:lvl>
    <w:lvl w:ilvl="6">
      <w:start w:val="1"/>
      <w:numFmt w:val="decimal"/>
      <w:lvlText w:val="%7."/>
      <w:lvlJc w:val="left"/>
      <w:pPr>
        <w:tabs>
          <w:tab w:val="num" w:pos="3394"/>
        </w:tabs>
        <w:ind w:left="3394" w:hanging="420"/>
      </w:pPr>
    </w:lvl>
    <w:lvl w:ilvl="7">
      <w:start w:val="1"/>
      <w:numFmt w:val="lowerLetter"/>
      <w:lvlText w:val="%8)"/>
      <w:lvlJc w:val="left"/>
      <w:pPr>
        <w:tabs>
          <w:tab w:val="num" w:pos="3814"/>
        </w:tabs>
        <w:ind w:left="3814" w:hanging="420"/>
      </w:pPr>
    </w:lvl>
    <w:lvl w:ilvl="8">
      <w:start w:val="1"/>
      <w:numFmt w:val="lowerRoman"/>
      <w:lvlText w:val="%9."/>
      <w:lvlJc w:val="right"/>
      <w:pPr>
        <w:tabs>
          <w:tab w:val="num" w:pos="4234"/>
        </w:tabs>
        <w:ind w:left="4234" w:hanging="420"/>
      </w:pPr>
    </w:lvl>
  </w:abstractNum>
  <w:abstractNum w:abstractNumId="4">
    <w:nsid w:val="0000000E"/>
    <w:multiLevelType w:val="multilevel"/>
    <w:tmpl w:val="21A4E87C"/>
    <w:lvl w:ilvl="0">
      <w:start w:val="1"/>
      <w:numFmt w:val="decimal"/>
      <w:pStyle w:val="1"/>
      <w:lvlText w:val="%1"/>
      <w:lvlJc w:val="left"/>
      <w:pPr>
        <w:tabs>
          <w:tab w:val="num" w:pos="567"/>
        </w:tabs>
        <w:ind w:left="567" w:hanging="567"/>
      </w:pPr>
      <w:rPr>
        <w:rFonts w:hint="eastAsia"/>
      </w:rPr>
    </w:lvl>
    <w:lvl w:ilvl="1">
      <w:start w:val="1"/>
      <w:numFmt w:val="decimal"/>
      <w:pStyle w:val="2"/>
      <w:lvlText w:val="%1.%2"/>
      <w:lvlJc w:val="left"/>
      <w:pPr>
        <w:tabs>
          <w:tab w:val="num" w:pos="765"/>
        </w:tabs>
        <w:ind w:left="765" w:hanging="765"/>
      </w:pPr>
      <w:rPr>
        <w:color w:val="000000" w:themeColor="text1"/>
      </w:rPr>
    </w:lvl>
    <w:lvl w:ilvl="2">
      <w:start w:val="1"/>
      <w:numFmt w:val="decimal"/>
      <w:lvlText w:val="%1.%2.%3"/>
      <w:lvlJc w:val="left"/>
      <w:pPr>
        <w:tabs>
          <w:tab w:val="num" w:pos="1305"/>
        </w:tabs>
        <w:ind w:left="1078" w:hanging="794"/>
      </w:pPr>
      <w:rPr>
        <w:rFonts w:hint="eastAsia"/>
      </w:rPr>
    </w:lvl>
    <w:lvl w:ilvl="3">
      <w:start w:val="1"/>
      <w:numFmt w:val="decimal"/>
      <w:lvlText w:val="%1.%2.%3.%4"/>
      <w:lvlJc w:val="left"/>
      <w:pPr>
        <w:tabs>
          <w:tab w:val="num" w:pos="1701"/>
        </w:tabs>
        <w:ind w:left="1701" w:hanging="1247"/>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496"/>
        </w:tabs>
        <w:ind w:left="4394" w:hanging="1418"/>
      </w:pPr>
      <w:rPr>
        <w:rFonts w:hint="eastAsia"/>
      </w:rPr>
    </w:lvl>
    <w:lvl w:ilvl="8">
      <w:start w:val="1"/>
      <w:numFmt w:val="decimal"/>
      <w:lvlText w:val="%1.%2.%3.%4.%5.%6.%7.%8.%9"/>
      <w:lvlJc w:val="left"/>
      <w:pPr>
        <w:tabs>
          <w:tab w:val="num" w:pos="6282"/>
        </w:tabs>
        <w:ind w:left="5102" w:hanging="1700"/>
      </w:pPr>
      <w:rPr>
        <w:rFonts w:hint="eastAsia"/>
      </w:rPr>
    </w:lvl>
  </w:abstractNum>
  <w:abstractNum w:abstractNumId="5">
    <w:nsid w:val="00000012"/>
    <w:multiLevelType w:val="multilevel"/>
    <w:tmpl w:val="00000012"/>
    <w:lvl w:ilvl="0">
      <w:start w:val="1"/>
      <w:numFmt w:val="chineseCountingThousand"/>
      <w:pStyle w:val="4"/>
      <w:lvlText w:val="%1、"/>
      <w:lvlJc w:val="left"/>
      <w:pPr>
        <w:ind w:left="647" w:hanging="420"/>
      </w:pPr>
    </w:lvl>
    <w:lvl w:ilvl="1">
      <w:start w:val="1"/>
      <w:numFmt w:val="lowerLetter"/>
      <w:lvlText w:val="%2)"/>
      <w:lvlJc w:val="left"/>
      <w:pPr>
        <w:ind w:left="1067" w:hanging="420"/>
      </w:pPr>
    </w:lvl>
    <w:lvl w:ilvl="2">
      <w:start w:val="1"/>
      <w:numFmt w:val="lowerRoman"/>
      <w:lvlText w:val="%3."/>
      <w:lvlJc w:val="right"/>
      <w:pPr>
        <w:ind w:left="1487" w:hanging="420"/>
      </w:pPr>
    </w:lvl>
    <w:lvl w:ilvl="3">
      <w:start w:val="1"/>
      <w:numFmt w:val="decimal"/>
      <w:lvlText w:val="%4."/>
      <w:lvlJc w:val="left"/>
      <w:pPr>
        <w:ind w:left="420" w:hanging="420"/>
      </w:pPr>
    </w:lvl>
    <w:lvl w:ilvl="4">
      <w:start w:val="1"/>
      <w:numFmt w:val="lowerLetter"/>
      <w:lvlText w:val="%5)"/>
      <w:lvlJc w:val="left"/>
      <w:pPr>
        <w:ind w:left="2327" w:hanging="420"/>
      </w:pPr>
    </w:lvl>
    <w:lvl w:ilvl="5">
      <w:start w:val="1"/>
      <w:numFmt w:val="lowerRoman"/>
      <w:lvlText w:val="%6."/>
      <w:lvlJc w:val="right"/>
      <w:pPr>
        <w:ind w:left="2747" w:hanging="420"/>
      </w:pPr>
    </w:lvl>
    <w:lvl w:ilvl="6">
      <w:start w:val="1"/>
      <w:numFmt w:val="decimal"/>
      <w:lvlText w:val="%7."/>
      <w:lvlJc w:val="left"/>
      <w:pPr>
        <w:ind w:left="3167" w:hanging="420"/>
      </w:pPr>
    </w:lvl>
    <w:lvl w:ilvl="7">
      <w:start w:val="1"/>
      <w:numFmt w:val="lowerLetter"/>
      <w:lvlText w:val="%8)"/>
      <w:lvlJc w:val="left"/>
      <w:pPr>
        <w:ind w:left="3587" w:hanging="420"/>
      </w:pPr>
    </w:lvl>
    <w:lvl w:ilvl="8">
      <w:start w:val="1"/>
      <w:numFmt w:val="lowerRoman"/>
      <w:lvlText w:val="%9."/>
      <w:lvlJc w:val="right"/>
      <w:pPr>
        <w:ind w:left="4007" w:hanging="420"/>
      </w:pPr>
    </w:lvl>
  </w:abstractNum>
  <w:abstractNum w:abstractNumId="6">
    <w:nsid w:val="004F045D"/>
    <w:multiLevelType w:val="hybridMultilevel"/>
    <w:tmpl w:val="1886472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nsid w:val="0A713384"/>
    <w:multiLevelType w:val="hybridMultilevel"/>
    <w:tmpl w:val="E62E2D10"/>
    <w:lvl w:ilvl="0" w:tplc="04090001">
      <w:start w:val="1"/>
      <w:numFmt w:val="bullet"/>
      <w:lvlText w:val=""/>
      <w:lvlJc w:val="left"/>
      <w:pPr>
        <w:ind w:left="1101" w:hanging="420"/>
      </w:pPr>
      <w:rPr>
        <w:rFonts w:ascii="Wingdings" w:hAnsi="Wingdings" w:hint="default"/>
      </w:rPr>
    </w:lvl>
    <w:lvl w:ilvl="1" w:tplc="04090003" w:tentative="1">
      <w:start w:val="1"/>
      <w:numFmt w:val="bullet"/>
      <w:lvlText w:val=""/>
      <w:lvlJc w:val="left"/>
      <w:pPr>
        <w:ind w:left="1521" w:hanging="420"/>
      </w:pPr>
      <w:rPr>
        <w:rFonts w:ascii="Wingdings" w:hAnsi="Wingdings" w:hint="default"/>
      </w:rPr>
    </w:lvl>
    <w:lvl w:ilvl="2" w:tplc="04090005" w:tentative="1">
      <w:start w:val="1"/>
      <w:numFmt w:val="bullet"/>
      <w:lvlText w:val=""/>
      <w:lvlJc w:val="left"/>
      <w:pPr>
        <w:ind w:left="1941" w:hanging="420"/>
      </w:pPr>
      <w:rPr>
        <w:rFonts w:ascii="Wingdings" w:hAnsi="Wingdings" w:hint="default"/>
      </w:rPr>
    </w:lvl>
    <w:lvl w:ilvl="3" w:tplc="04090001" w:tentative="1">
      <w:start w:val="1"/>
      <w:numFmt w:val="bullet"/>
      <w:lvlText w:val=""/>
      <w:lvlJc w:val="left"/>
      <w:pPr>
        <w:ind w:left="2361" w:hanging="420"/>
      </w:pPr>
      <w:rPr>
        <w:rFonts w:ascii="Wingdings" w:hAnsi="Wingdings" w:hint="default"/>
      </w:rPr>
    </w:lvl>
    <w:lvl w:ilvl="4" w:tplc="04090003" w:tentative="1">
      <w:start w:val="1"/>
      <w:numFmt w:val="bullet"/>
      <w:lvlText w:val=""/>
      <w:lvlJc w:val="left"/>
      <w:pPr>
        <w:ind w:left="2781" w:hanging="420"/>
      </w:pPr>
      <w:rPr>
        <w:rFonts w:ascii="Wingdings" w:hAnsi="Wingdings" w:hint="default"/>
      </w:rPr>
    </w:lvl>
    <w:lvl w:ilvl="5" w:tplc="04090005" w:tentative="1">
      <w:start w:val="1"/>
      <w:numFmt w:val="bullet"/>
      <w:lvlText w:val=""/>
      <w:lvlJc w:val="left"/>
      <w:pPr>
        <w:ind w:left="3201" w:hanging="420"/>
      </w:pPr>
      <w:rPr>
        <w:rFonts w:ascii="Wingdings" w:hAnsi="Wingdings" w:hint="default"/>
      </w:rPr>
    </w:lvl>
    <w:lvl w:ilvl="6" w:tplc="04090001" w:tentative="1">
      <w:start w:val="1"/>
      <w:numFmt w:val="bullet"/>
      <w:lvlText w:val=""/>
      <w:lvlJc w:val="left"/>
      <w:pPr>
        <w:ind w:left="3621" w:hanging="420"/>
      </w:pPr>
      <w:rPr>
        <w:rFonts w:ascii="Wingdings" w:hAnsi="Wingdings" w:hint="default"/>
      </w:rPr>
    </w:lvl>
    <w:lvl w:ilvl="7" w:tplc="04090003" w:tentative="1">
      <w:start w:val="1"/>
      <w:numFmt w:val="bullet"/>
      <w:lvlText w:val=""/>
      <w:lvlJc w:val="left"/>
      <w:pPr>
        <w:ind w:left="4041" w:hanging="420"/>
      </w:pPr>
      <w:rPr>
        <w:rFonts w:ascii="Wingdings" w:hAnsi="Wingdings" w:hint="default"/>
      </w:rPr>
    </w:lvl>
    <w:lvl w:ilvl="8" w:tplc="04090005" w:tentative="1">
      <w:start w:val="1"/>
      <w:numFmt w:val="bullet"/>
      <w:lvlText w:val=""/>
      <w:lvlJc w:val="left"/>
      <w:pPr>
        <w:ind w:left="4461" w:hanging="420"/>
      </w:pPr>
      <w:rPr>
        <w:rFonts w:ascii="Wingdings" w:hAnsi="Wingdings" w:hint="default"/>
      </w:rPr>
    </w:lvl>
  </w:abstractNum>
  <w:abstractNum w:abstractNumId="8">
    <w:nsid w:val="11577B7F"/>
    <w:multiLevelType w:val="hybridMultilevel"/>
    <w:tmpl w:val="1492812E"/>
    <w:lvl w:ilvl="0" w:tplc="42448C48">
      <w:start w:val="1"/>
      <w:numFmt w:val="japaneseCounting"/>
      <w:lvlText w:val="%1、"/>
      <w:lvlJc w:val="left"/>
      <w:pPr>
        <w:ind w:left="833" w:hanging="720"/>
      </w:pPr>
      <w:rPr>
        <w:rFonts w:asciiTheme="minorEastAsia" w:eastAsiaTheme="minorEastAsia" w:hAnsiTheme="minorEastAsia" w:hint="default"/>
        <w:b w:val="0"/>
      </w:rPr>
    </w:lvl>
    <w:lvl w:ilvl="1" w:tplc="04090019" w:tentative="1">
      <w:start w:val="1"/>
      <w:numFmt w:val="lowerLetter"/>
      <w:lvlText w:val="%2)"/>
      <w:lvlJc w:val="left"/>
      <w:pPr>
        <w:ind w:left="953" w:hanging="420"/>
      </w:pPr>
    </w:lvl>
    <w:lvl w:ilvl="2" w:tplc="0409001B" w:tentative="1">
      <w:start w:val="1"/>
      <w:numFmt w:val="lowerRoman"/>
      <w:lvlText w:val="%3."/>
      <w:lvlJc w:val="right"/>
      <w:pPr>
        <w:ind w:left="1373" w:hanging="420"/>
      </w:pPr>
    </w:lvl>
    <w:lvl w:ilvl="3" w:tplc="0409000F" w:tentative="1">
      <w:start w:val="1"/>
      <w:numFmt w:val="decimal"/>
      <w:lvlText w:val="%4."/>
      <w:lvlJc w:val="left"/>
      <w:pPr>
        <w:ind w:left="1793" w:hanging="420"/>
      </w:pPr>
    </w:lvl>
    <w:lvl w:ilvl="4" w:tplc="04090019" w:tentative="1">
      <w:start w:val="1"/>
      <w:numFmt w:val="lowerLetter"/>
      <w:lvlText w:val="%5)"/>
      <w:lvlJc w:val="left"/>
      <w:pPr>
        <w:ind w:left="2213" w:hanging="420"/>
      </w:pPr>
    </w:lvl>
    <w:lvl w:ilvl="5" w:tplc="0409001B" w:tentative="1">
      <w:start w:val="1"/>
      <w:numFmt w:val="lowerRoman"/>
      <w:lvlText w:val="%6."/>
      <w:lvlJc w:val="right"/>
      <w:pPr>
        <w:ind w:left="2633" w:hanging="420"/>
      </w:pPr>
    </w:lvl>
    <w:lvl w:ilvl="6" w:tplc="0409000F" w:tentative="1">
      <w:start w:val="1"/>
      <w:numFmt w:val="decimal"/>
      <w:lvlText w:val="%7."/>
      <w:lvlJc w:val="left"/>
      <w:pPr>
        <w:ind w:left="3053" w:hanging="420"/>
      </w:pPr>
    </w:lvl>
    <w:lvl w:ilvl="7" w:tplc="04090019" w:tentative="1">
      <w:start w:val="1"/>
      <w:numFmt w:val="lowerLetter"/>
      <w:lvlText w:val="%8)"/>
      <w:lvlJc w:val="left"/>
      <w:pPr>
        <w:ind w:left="3473" w:hanging="420"/>
      </w:pPr>
    </w:lvl>
    <w:lvl w:ilvl="8" w:tplc="0409001B" w:tentative="1">
      <w:start w:val="1"/>
      <w:numFmt w:val="lowerRoman"/>
      <w:lvlText w:val="%9."/>
      <w:lvlJc w:val="right"/>
      <w:pPr>
        <w:ind w:left="3893" w:hanging="420"/>
      </w:pPr>
    </w:lvl>
  </w:abstractNum>
  <w:abstractNum w:abstractNumId="9">
    <w:nsid w:val="219D3BC2"/>
    <w:multiLevelType w:val="hybridMultilevel"/>
    <w:tmpl w:val="9274D5BA"/>
    <w:lvl w:ilvl="0" w:tplc="04090001">
      <w:start w:val="1"/>
      <w:numFmt w:val="bullet"/>
      <w:lvlText w:val=""/>
      <w:lvlJc w:val="left"/>
      <w:pPr>
        <w:ind w:left="1101" w:hanging="420"/>
      </w:pPr>
      <w:rPr>
        <w:rFonts w:ascii="Wingdings" w:hAnsi="Wingdings" w:hint="default"/>
      </w:rPr>
    </w:lvl>
    <w:lvl w:ilvl="1" w:tplc="04090003" w:tentative="1">
      <w:start w:val="1"/>
      <w:numFmt w:val="bullet"/>
      <w:lvlText w:val=""/>
      <w:lvlJc w:val="left"/>
      <w:pPr>
        <w:ind w:left="1521" w:hanging="420"/>
      </w:pPr>
      <w:rPr>
        <w:rFonts w:ascii="Wingdings" w:hAnsi="Wingdings" w:hint="default"/>
      </w:rPr>
    </w:lvl>
    <w:lvl w:ilvl="2" w:tplc="04090005" w:tentative="1">
      <w:start w:val="1"/>
      <w:numFmt w:val="bullet"/>
      <w:lvlText w:val=""/>
      <w:lvlJc w:val="left"/>
      <w:pPr>
        <w:ind w:left="1941" w:hanging="420"/>
      </w:pPr>
      <w:rPr>
        <w:rFonts w:ascii="Wingdings" w:hAnsi="Wingdings" w:hint="default"/>
      </w:rPr>
    </w:lvl>
    <w:lvl w:ilvl="3" w:tplc="04090001" w:tentative="1">
      <w:start w:val="1"/>
      <w:numFmt w:val="bullet"/>
      <w:lvlText w:val=""/>
      <w:lvlJc w:val="left"/>
      <w:pPr>
        <w:ind w:left="2361" w:hanging="420"/>
      </w:pPr>
      <w:rPr>
        <w:rFonts w:ascii="Wingdings" w:hAnsi="Wingdings" w:hint="default"/>
      </w:rPr>
    </w:lvl>
    <w:lvl w:ilvl="4" w:tplc="04090003" w:tentative="1">
      <w:start w:val="1"/>
      <w:numFmt w:val="bullet"/>
      <w:lvlText w:val=""/>
      <w:lvlJc w:val="left"/>
      <w:pPr>
        <w:ind w:left="2781" w:hanging="420"/>
      </w:pPr>
      <w:rPr>
        <w:rFonts w:ascii="Wingdings" w:hAnsi="Wingdings" w:hint="default"/>
      </w:rPr>
    </w:lvl>
    <w:lvl w:ilvl="5" w:tplc="04090005" w:tentative="1">
      <w:start w:val="1"/>
      <w:numFmt w:val="bullet"/>
      <w:lvlText w:val=""/>
      <w:lvlJc w:val="left"/>
      <w:pPr>
        <w:ind w:left="3201" w:hanging="420"/>
      </w:pPr>
      <w:rPr>
        <w:rFonts w:ascii="Wingdings" w:hAnsi="Wingdings" w:hint="default"/>
      </w:rPr>
    </w:lvl>
    <w:lvl w:ilvl="6" w:tplc="04090001" w:tentative="1">
      <w:start w:val="1"/>
      <w:numFmt w:val="bullet"/>
      <w:lvlText w:val=""/>
      <w:lvlJc w:val="left"/>
      <w:pPr>
        <w:ind w:left="3621" w:hanging="420"/>
      </w:pPr>
      <w:rPr>
        <w:rFonts w:ascii="Wingdings" w:hAnsi="Wingdings" w:hint="default"/>
      </w:rPr>
    </w:lvl>
    <w:lvl w:ilvl="7" w:tplc="04090003" w:tentative="1">
      <w:start w:val="1"/>
      <w:numFmt w:val="bullet"/>
      <w:lvlText w:val=""/>
      <w:lvlJc w:val="left"/>
      <w:pPr>
        <w:ind w:left="4041" w:hanging="420"/>
      </w:pPr>
      <w:rPr>
        <w:rFonts w:ascii="Wingdings" w:hAnsi="Wingdings" w:hint="default"/>
      </w:rPr>
    </w:lvl>
    <w:lvl w:ilvl="8" w:tplc="04090005" w:tentative="1">
      <w:start w:val="1"/>
      <w:numFmt w:val="bullet"/>
      <w:lvlText w:val=""/>
      <w:lvlJc w:val="left"/>
      <w:pPr>
        <w:ind w:left="4461" w:hanging="420"/>
      </w:pPr>
      <w:rPr>
        <w:rFonts w:ascii="Wingdings" w:hAnsi="Wingdings" w:hint="default"/>
      </w:rPr>
    </w:lvl>
  </w:abstractNum>
  <w:abstractNum w:abstractNumId="10">
    <w:nsid w:val="23FB7E85"/>
    <w:multiLevelType w:val="hybridMultilevel"/>
    <w:tmpl w:val="B4049D6A"/>
    <w:lvl w:ilvl="0" w:tplc="04090001">
      <w:start w:val="1"/>
      <w:numFmt w:val="bullet"/>
      <w:lvlText w:val=""/>
      <w:lvlJc w:val="left"/>
      <w:pPr>
        <w:ind w:left="896" w:hanging="420"/>
      </w:pPr>
      <w:rPr>
        <w:rFonts w:ascii="Wingdings" w:hAnsi="Wingdings" w:hint="default"/>
      </w:rPr>
    </w:lvl>
    <w:lvl w:ilvl="1" w:tplc="04090003" w:tentative="1">
      <w:start w:val="1"/>
      <w:numFmt w:val="bullet"/>
      <w:lvlText w:val=""/>
      <w:lvlJc w:val="left"/>
      <w:pPr>
        <w:ind w:left="1316" w:hanging="420"/>
      </w:pPr>
      <w:rPr>
        <w:rFonts w:ascii="Wingdings" w:hAnsi="Wingdings" w:hint="default"/>
      </w:rPr>
    </w:lvl>
    <w:lvl w:ilvl="2" w:tplc="04090005" w:tentative="1">
      <w:start w:val="1"/>
      <w:numFmt w:val="bullet"/>
      <w:lvlText w:val=""/>
      <w:lvlJc w:val="left"/>
      <w:pPr>
        <w:ind w:left="1736" w:hanging="420"/>
      </w:pPr>
      <w:rPr>
        <w:rFonts w:ascii="Wingdings" w:hAnsi="Wingdings" w:hint="default"/>
      </w:rPr>
    </w:lvl>
    <w:lvl w:ilvl="3" w:tplc="04090001" w:tentative="1">
      <w:start w:val="1"/>
      <w:numFmt w:val="bullet"/>
      <w:lvlText w:val=""/>
      <w:lvlJc w:val="left"/>
      <w:pPr>
        <w:ind w:left="2156" w:hanging="420"/>
      </w:pPr>
      <w:rPr>
        <w:rFonts w:ascii="Wingdings" w:hAnsi="Wingdings" w:hint="default"/>
      </w:rPr>
    </w:lvl>
    <w:lvl w:ilvl="4" w:tplc="04090003" w:tentative="1">
      <w:start w:val="1"/>
      <w:numFmt w:val="bullet"/>
      <w:lvlText w:val=""/>
      <w:lvlJc w:val="left"/>
      <w:pPr>
        <w:ind w:left="2576" w:hanging="420"/>
      </w:pPr>
      <w:rPr>
        <w:rFonts w:ascii="Wingdings" w:hAnsi="Wingdings" w:hint="default"/>
      </w:rPr>
    </w:lvl>
    <w:lvl w:ilvl="5" w:tplc="04090005" w:tentative="1">
      <w:start w:val="1"/>
      <w:numFmt w:val="bullet"/>
      <w:lvlText w:val=""/>
      <w:lvlJc w:val="left"/>
      <w:pPr>
        <w:ind w:left="2996" w:hanging="420"/>
      </w:pPr>
      <w:rPr>
        <w:rFonts w:ascii="Wingdings" w:hAnsi="Wingdings" w:hint="default"/>
      </w:rPr>
    </w:lvl>
    <w:lvl w:ilvl="6" w:tplc="04090001" w:tentative="1">
      <w:start w:val="1"/>
      <w:numFmt w:val="bullet"/>
      <w:lvlText w:val=""/>
      <w:lvlJc w:val="left"/>
      <w:pPr>
        <w:ind w:left="3416" w:hanging="420"/>
      </w:pPr>
      <w:rPr>
        <w:rFonts w:ascii="Wingdings" w:hAnsi="Wingdings" w:hint="default"/>
      </w:rPr>
    </w:lvl>
    <w:lvl w:ilvl="7" w:tplc="04090003" w:tentative="1">
      <w:start w:val="1"/>
      <w:numFmt w:val="bullet"/>
      <w:lvlText w:val=""/>
      <w:lvlJc w:val="left"/>
      <w:pPr>
        <w:ind w:left="3836" w:hanging="420"/>
      </w:pPr>
      <w:rPr>
        <w:rFonts w:ascii="Wingdings" w:hAnsi="Wingdings" w:hint="default"/>
      </w:rPr>
    </w:lvl>
    <w:lvl w:ilvl="8" w:tplc="04090005" w:tentative="1">
      <w:start w:val="1"/>
      <w:numFmt w:val="bullet"/>
      <w:lvlText w:val=""/>
      <w:lvlJc w:val="left"/>
      <w:pPr>
        <w:ind w:left="4256" w:hanging="420"/>
      </w:pPr>
      <w:rPr>
        <w:rFonts w:ascii="Wingdings" w:hAnsi="Wingdings" w:hint="default"/>
      </w:rPr>
    </w:lvl>
  </w:abstractNum>
  <w:abstractNum w:abstractNumId="11">
    <w:nsid w:val="2CFA1F63"/>
    <w:multiLevelType w:val="hybridMultilevel"/>
    <w:tmpl w:val="D438EEA6"/>
    <w:lvl w:ilvl="0" w:tplc="04090001">
      <w:start w:val="1"/>
      <w:numFmt w:val="bullet"/>
      <w:lvlText w:val=""/>
      <w:lvlJc w:val="left"/>
      <w:pPr>
        <w:ind w:left="601" w:hanging="420"/>
      </w:pPr>
      <w:rPr>
        <w:rFonts w:ascii="Wingdings" w:hAnsi="Wingdings" w:hint="default"/>
      </w:rPr>
    </w:lvl>
    <w:lvl w:ilvl="1" w:tplc="04090003" w:tentative="1">
      <w:start w:val="1"/>
      <w:numFmt w:val="bullet"/>
      <w:lvlText w:val=""/>
      <w:lvlJc w:val="left"/>
      <w:pPr>
        <w:ind w:left="1021" w:hanging="420"/>
      </w:pPr>
      <w:rPr>
        <w:rFonts w:ascii="Wingdings" w:hAnsi="Wingdings" w:hint="default"/>
      </w:rPr>
    </w:lvl>
    <w:lvl w:ilvl="2" w:tplc="04090005" w:tentative="1">
      <w:start w:val="1"/>
      <w:numFmt w:val="bullet"/>
      <w:lvlText w:val=""/>
      <w:lvlJc w:val="left"/>
      <w:pPr>
        <w:ind w:left="1441" w:hanging="420"/>
      </w:pPr>
      <w:rPr>
        <w:rFonts w:ascii="Wingdings" w:hAnsi="Wingdings" w:hint="default"/>
      </w:rPr>
    </w:lvl>
    <w:lvl w:ilvl="3" w:tplc="04090001" w:tentative="1">
      <w:start w:val="1"/>
      <w:numFmt w:val="bullet"/>
      <w:lvlText w:val=""/>
      <w:lvlJc w:val="left"/>
      <w:pPr>
        <w:ind w:left="1861" w:hanging="420"/>
      </w:pPr>
      <w:rPr>
        <w:rFonts w:ascii="Wingdings" w:hAnsi="Wingdings" w:hint="default"/>
      </w:rPr>
    </w:lvl>
    <w:lvl w:ilvl="4" w:tplc="04090003" w:tentative="1">
      <w:start w:val="1"/>
      <w:numFmt w:val="bullet"/>
      <w:lvlText w:val=""/>
      <w:lvlJc w:val="left"/>
      <w:pPr>
        <w:ind w:left="2281" w:hanging="420"/>
      </w:pPr>
      <w:rPr>
        <w:rFonts w:ascii="Wingdings" w:hAnsi="Wingdings" w:hint="default"/>
      </w:rPr>
    </w:lvl>
    <w:lvl w:ilvl="5" w:tplc="04090005" w:tentative="1">
      <w:start w:val="1"/>
      <w:numFmt w:val="bullet"/>
      <w:lvlText w:val=""/>
      <w:lvlJc w:val="left"/>
      <w:pPr>
        <w:ind w:left="2701" w:hanging="420"/>
      </w:pPr>
      <w:rPr>
        <w:rFonts w:ascii="Wingdings" w:hAnsi="Wingdings" w:hint="default"/>
      </w:rPr>
    </w:lvl>
    <w:lvl w:ilvl="6" w:tplc="04090001" w:tentative="1">
      <w:start w:val="1"/>
      <w:numFmt w:val="bullet"/>
      <w:lvlText w:val=""/>
      <w:lvlJc w:val="left"/>
      <w:pPr>
        <w:ind w:left="3121" w:hanging="420"/>
      </w:pPr>
      <w:rPr>
        <w:rFonts w:ascii="Wingdings" w:hAnsi="Wingdings" w:hint="default"/>
      </w:rPr>
    </w:lvl>
    <w:lvl w:ilvl="7" w:tplc="04090003" w:tentative="1">
      <w:start w:val="1"/>
      <w:numFmt w:val="bullet"/>
      <w:lvlText w:val=""/>
      <w:lvlJc w:val="left"/>
      <w:pPr>
        <w:ind w:left="3541" w:hanging="420"/>
      </w:pPr>
      <w:rPr>
        <w:rFonts w:ascii="Wingdings" w:hAnsi="Wingdings" w:hint="default"/>
      </w:rPr>
    </w:lvl>
    <w:lvl w:ilvl="8" w:tplc="04090005" w:tentative="1">
      <w:start w:val="1"/>
      <w:numFmt w:val="bullet"/>
      <w:lvlText w:val=""/>
      <w:lvlJc w:val="left"/>
      <w:pPr>
        <w:ind w:left="3961" w:hanging="420"/>
      </w:pPr>
      <w:rPr>
        <w:rFonts w:ascii="Wingdings" w:hAnsi="Wingdings" w:hint="default"/>
      </w:rPr>
    </w:lvl>
  </w:abstractNum>
  <w:abstractNum w:abstractNumId="12">
    <w:nsid w:val="3AC377D6"/>
    <w:multiLevelType w:val="hybridMultilevel"/>
    <w:tmpl w:val="D49276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E5C13A6"/>
    <w:multiLevelType w:val="hybridMultilevel"/>
    <w:tmpl w:val="D2CA4CC4"/>
    <w:lvl w:ilvl="0" w:tplc="04090001">
      <w:start w:val="1"/>
      <w:numFmt w:val="bullet"/>
      <w:lvlText w:val=""/>
      <w:lvlJc w:val="left"/>
      <w:pPr>
        <w:ind w:left="1101" w:hanging="420"/>
      </w:pPr>
      <w:rPr>
        <w:rFonts w:ascii="Wingdings" w:hAnsi="Wingdings" w:hint="default"/>
      </w:rPr>
    </w:lvl>
    <w:lvl w:ilvl="1" w:tplc="04090003" w:tentative="1">
      <w:start w:val="1"/>
      <w:numFmt w:val="bullet"/>
      <w:lvlText w:val=""/>
      <w:lvlJc w:val="left"/>
      <w:pPr>
        <w:ind w:left="1521" w:hanging="420"/>
      </w:pPr>
      <w:rPr>
        <w:rFonts w:ascii="Wingdings" w:hAnsi="Wingdings" w:hint="default"/>
      </w:rPr>
    </w:lvl>
    <w:lvl w:ilvl="2" w:tplc="04090005" w:tentative="1">
      <w:start w:val="1"/>
      <w:numFmt w:val="bullet"/>
      <w:lvlText w:val=""/>
      <w:lvlJc w:val="left"/>
      <w:pPr>
        <w:ind w:left="1941" w:hanging="420"/>
      </w:pPr>
      <w:rPr>
        <w:rFonts w:ascii="Wingdings" w:hAnsi="Wingdings" w:hint="default"/>
      </w:rPr>
    </w:lvl>
    <w:lvl w:ilvl="3" w:tplc="04090001" w:tentative="1">
      <w:start w:val="1"/>
      <w:numFmt w:val="bullet"/>
      <w:lvlText w:val=""/>
      <w:lvlJc w:val="left"/>
      <w:pPr>
        <w:ind w:left="2361" w:hanging="420"/>
      </w:pPr>
      <w:rPr>
        <w:rFonts w:ascii="Wingdings" w:hAnsi="Wingdings" w:hint="default"/>
      </w:rPr>
    </w:lvl>
    <w:lvl w:ilvl="4" w:tplc="04090003" w:tentative="1">
      <w:start w:val="1"/>
      <w:numFmt w:val="bullet"/>
      <w:lvlText w:val=""/>
      <w:lvlJc w:val="left"/>
      <w:pPr>
        <w:ind w:left="2781" w:hanging="420"/>
      </w:pPr>
      <w:rPr>
        <w:rFonts w:ascii="Wingdings" w:hAnsi="Wingdings" w:hint="default"/>
      </w:rPr>
    </w:lvl>
    <w:lvl w:ilvl="5" w:tplc="04090005" w:tentative="1">
      <w:start w:val="1"/>
      <w:numFmt w:val="bullet"/>
      <w:lvlText w:val=""/>
      <w:lvlJc w:val="left"/>
      <w:pPr>
        <w:ind w:left="3201" w:hanging="420"/>
      </w:pPr>
      <w:rPr>
        <w:rFonts w:ascii="Wingdings" w:hAnsi="Wingdings" w:hint="default"/>
      </w:rPr>
    </w:lvl>
    <w:lvl w:ilvl="6" w:tplc="04090001" w:tentative="1">
      <w:start w:val="1"/>
      <w:numFmt w:val="bullet"/>
      <w:lvlText w:val=""/>
      <w:lvlJc w:val="left"/>
      <w:pPr>
        <w:ind w:left="3621" w:hanging="420"/>
      </w:pPr>
      <w:rPr>
        <w:rFonts w:ascii="Wingdings" w:hAnsi="Wingdings" w:hint="default"/>
      </w:rPr>
    </w:lvl>
    <w:lvl w:ilvl="7" w:tplc="04090003" w:tentative="1">
      <w:start w:val="1"/>
      <w:numFmt w:val="bullet"/>
      <w:lvlText w:val=""/>
      <w:lvlJc w:val="left"/>
      <w:pPr>
        <w:ind w:left="4041" w:hanging="420"/>
      </w:pPr>
      <w:rPr>
        <w:rFonts w:ascii="Wingdings" w:hAnsi="Wingdings" w:hint="default"/>
      </w:rPr>
    </w:lvl>
    <w:lvl w:ilvl="8" w:tplc="04090005" w:tentative="1">
      <w:start w:val="1"/>
      <w:numFmt w:val="bullet"/>
      <w:lvlText w:val=""/>
      <w:lvlJc w:val="left"/>
      <w:pPr>
        <w:ind w:left="4461" w:hanging="420"/>
      </w:pPr>
      <w:rPr>
        <w:rFonts w:ascii="Wingdings" w:hAnsi="Wingdings" w:hint="default"/>
      </w:rPr>
    </w:lvl>
  </w:abstractNum>
  <w:abstractNum w:abstractNumId="14">
    <w:nsid w:val="427C6326"/>
    <w:multiLevelType w:val="hybridMultilevel"/>
    <w:tmpl w:val="15CA6512"/>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946" w:hanging="420"/>
      </w:pPr>
      <w:rPr>
        <w:rFonts w:ascii="Wingdings" w:hAnsi="Wingdings" w:hint="default"/>
      </w:rPr>
    </w:lvl>
    <w:lvl w:ilvl="2" w:tplc="04090005" w:tentative="1">
      <w:start w:val="1"/>
      <w:numFmt w:val="bullet"/>
      <w:lvlText w:val=""/>
      <w:lvlJc w:val="left"/>
      <w:pPr>
        <w:ind w:left="2366" w:hanging="420"/>
      </w:pPr>
      <w:rPr>
        <w:rFonts w:ascii="Wingdings" w:hAnsi="Wingdings" w:hint="default"/>
      </w:rPr>
    </w:lvl>
    <w:lvl w:ilvl="3" w:tplc="04090001" w:tentative="1">
      <w:start w:val="1"/>
      <w:numFmt w:val="bullet"/>
      <w:lvlText w:val=""/>
      <w:lvlJc w:val="left"/>
      <w:pPr>
        <w:ind w:left="2786" w:hanging="420"/>
      </w:pPr>
      <w:rPr>
        <w:rFonts w:ascii="Wingdings" w:hAnsi="Wingdings" w:hint="default"/>
      </w:rPr>
    </w:lvl>
    <w:lvl w:ilvl="4" w:tplc="04090003" w:tentative="1">
      <w:start w:val="1"/>
      <w:numFmt w:val="bullet"/>
      <w:lvlText w:val=""/>
      <w:lvlJc w:val="left"/>
      <w:pPr>
        <w:ind w:left="3206" w:hanging="420"/>
      </w:pPr>
      <w:rPr>
        <w:rFonts w:ascii="Wingdings" w:hAnsi="Wingdings" w:hint="default"/>
      </w:rPr>
    </w:lvl>
    <w:lvl w:ilvl="5" w:tplc="04090005" w:tentative="1">
      <w:start w:val="1"/>
      <w:numFmt w:val="bullet"/>
      <w:lvlText w:val=""/>
      <w:lvlJc w:val="left"/>
      <w:pPr>
        <w:ind w:left="3626" w:hanging="420"/>
      </w:pPr>
      <w:rPr>
        <w:rFonts w:ascii="Wingdings" w:hAnsi="Wingdings" w:hint="default"/>
      </w:rPr>
    </w:lvl>
    <w:lvl w:ilvl="6" w:tplc="04090001" w:tentative="1">
      <w:start w:val="1"/>
      <w:numFmt w:val="bullet"/>
      <w:lvlText w:val=""/>
      <w:lvlJc w:val="left"/>
      <w:pPr>
        <w:ind w:left="4046" w:hanging="420"/>
      </w:pPr>
      <w:rPr>
        <w:rFonts w:ascii="Wingdings" w:hAnsi="Wingdings" w:hint="default"/>
      </w:rPr>
    </w:lvl>
    <w:lvl w:ilvl="7" w:tplc="04090003" w:tentative="1">
      <w:start w:val="1"/>
      <w:numFmt w:val="bullet"/>
      <w:lvlText w:val=""/>
      <w:lvlJc w:val="left"/>
      <w:pPr>
        <w:ind w:left="4466" w:hanging="420"/>
      </w:pPr>
      <w:rPr>
        <w:rFonts w:ascii="Wingdings" w:hAnsi="Wingdings" w:hint="default"/>
      </w:rPr>
    </w:lvl>
    <w:lvl w:ilvl="8" w:tplc="04090005" w:tentative="1">
      <w:start w:val="1"/>
      <w:numFmt w:val="bullet"/>
      <w:lvlText w:val=""/>
      <w:lvlJc w:val="left"/>
      <w:pPr>
        <w:ind w:left="4886" w:hanging="420"/>
      </w:pPr>
      <w:rPr>
        <w:rFonts w:ascii="Wingdings" w:hAnsi="Wingdings" w:hint="default"/>
      </w:rPr>
    </w:lvl>
  </w:abstractNum>
  <w:abstractNum w:abstractNumId="15">
    <w:nsid w:val="4A834D7B"/>
    <w:multiLevelType w:val="hybridMultilevel"/>
    <w:tmpl w:val="012A21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BD82B89"/>
    <w:multiLevelType w:val="hybridMultilevel"/>
    <w:tmpl w:val="B4A2402E"/>
    <w:lvl w:ilvl="0" w:tplc="04090001">
      <w:start w:val="1"/>
      <w:numFmt w:val="bullet"/>
      <w:lvlText w:val=""/>
      <w:lvlJc w:val="left"/>
      <w:pPr>
        <w:ind w:left="736" w:hanging="420"/>
      </w:pPr>
      <w:rPr>
        <w:rFonts w:ascii="Wingdings" w:hAnsi="Wingdings" w:hint="default"/>
      </w:rPr>
    </w:lvl>
    <w:lvl w:ilvl="1" w:tplc="04090003" w:tentative="1">
      <w:start w:val="1"/>
      <w:numFmt w:val="bullet"/>
      <w:lvlText w:val=""/>
      <w:lvlJc w:val="left"/>
      <w:pPr>
        <w:ind w:left="1156" w:hanging="420"/>
      </w:pPr>
      <w:rPr>
        <w:rFonts w:ascii="Wingdings" w:hAnsi="Wingdings" w:hint="default"/>
      </w:rPr>
    </w:lvl>
    <w:lvl w:ilvl="2" w:tplc="04090005" w:tentative="1">
      <w:start w:val="1"/>
      <w:numFmt w:val="bullet"/>
      <w:lvlText w:val=""/>
      <w:lvlJc w:val="left"/>
      <w:pPr>
        <w:ind w:left="1576" w:hanging="420"/>
      </w:pPr>
      <w:rPr>
        <w:rFonts w:ascii="Wingdings" w:hAnsi="Wingdings" w:hint="default"/>
      </w:rPr>
    </w:lvl>
    <w:lvl w:ilvl="3" w:tplc="04090001" w:tentative="1">
      <w:start w:val="1"/>
      <w:numFmt w:val="bullet"/>
      <w:lvlText w:val=""/>
      <w:lvlJc w:val="left"/>
      <w:pPr>
        <w:ind w:left="1996" w:hanging="420"/>
      </w:pPr>
      <w:rPr>
        <w:rFonts w:ascii="Wingdings" w:hAnsi="Wingdings" w:hint="default"/>
      </w:rPr>
    </w:lvl>
    <w:lvl w:ilvl="4" w:tplc="04090003" w:tentative="1">
      <w:start w:val="1"/>
      <w:numFmt w:val="bullet"/>
      <w:lvlText w:val=""/>
      <w:lvlJc w:val="left"/>
      <w:pPr>
        <w:ind w:left="2416" w:hanging="420"/>
      </w:pPr>
      <w:rPr>
        <w:rFonts w:ascii="Wingdings" w:hAnsi="Wingdings" w:hint="default"/>
      </w:rPr>
    </w:lvl>
    <w:lvl w:ilvl="5" w:tplc="04090005" w:tentative="1">
      <w:start w:val="1"/>
      <w:numFmt w:val="bullet"/>
      <w:lvlText w:val=""/>
      <w:lvlJc w:val="left"/>
      <w:pPr>
        <w:ind w:left="2836" w:hanging="420"/>
      </w:pPr>
      <w:rPr>
        <w:rFonts w:ascii="Wingdings" w:hAnsi="Wingdings" w:hint="default"/>
      </w:rPr>
    </w:lvl>
    <w:lvl w:ilvl="6" w:tplc="04090001" w:tentative="1">
      <w:start w:val="1"/>
      <w:numFmt w:val="bullet"/>
      <w:lvlText w:val=""/>
      <w:lvlJc w:val="left"/>
      <w:pPr>
        <w:ind w:left="3256" w:hanging="420"/>
      </w:pPr>
      <w:rPr>
        <w:rFonts w:ascii="Wingdings" w:hAnsi="Wingdings" w:hint="default"/>
      </w:rPr>
    </w:lvl>
    <w:lvl w:ilvl="7" w:tplc="04090003" w:tentative="1">
      <w:start w:val="1"/>
      <w:numFmt w:val="bullet"/>
      <w:lvlText w:val=""/>
      <w:lvlJc w:val="left"/>
      <w:pPr>
        <w:ind w:left="3676" w:hanging="420"/>
      </w:pPr>
      <w:rPr>
        <w:rFonts w:ascii="Wingdings" w:hAnsi="Wingdings" w:hint="default"/>
      </w:rPr>
    </w:lvl>
    <w:lvl w:ilvl="8" w:tplc="04090005" w:tentative="1">
      <w:start w:val="1"/>
      <w:numFmt w:val="bullet"/>
      <w:lvlText w:val=""/>
      <w:lvlJc w:val="left"/>
      <w:pPr>
        <w:ind w:left="4096" w:hanging="420"/>
      </w:pPr>
      <w:rPr>
        <w:rFonts w:ascii="Wingdings" w:hAnsi="Wingdings" w:hint="default"/>
      </w:rPr>
    </w:lvl>
  </w:abstractNum>
  <w:abstractNum w:abstractNumId="17">
    <w:nsid w:val="5CDC3419"/>
    <w:multiLevelType w:val="hybridMultilevel"/>
    <w:tmpl w:val="022CB8D6"/>
    <w:lvl w:ilvl="0" w:tplc="04090001">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8">
    <w:nsid w:val="689B56BA"/>
    <w:multiLevelType w:val="hybridMultilevel"/>
    <w:tmpl w:val="E99A4A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6B986BB8"/>
    <w:multiLevelType w:val="hybridMultilevel"/>
    <w:tmpl w:val="4C969E3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nsid w:val="77A42791"/>
    <w:multiLevelType w:val="hybridMultilevel"/>
    <w:tmpl w:val="2D56A876"/>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7B0E1864"/>
    <w:multiLevelType w:val="hybridMultilevel"/>
    <w:tmpl w:val="4FA248A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F594C0E"/>
    <w:multiLevelType w:val="hybridMultilevel"/>
    <w:tmpl w:val="A5927E5A"/>
    <w:lvl w:ilvl="0" w:tplc="04090001">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num w:numId="1">
    <w:abstractNumId w:val="4"/>
  </w:num>
  <w:num w:numId="2">
    <w:abstractNumId w:val="5"/>
  </w:num>
  <w:num w:numId="3">
    <w:abstractNumId w:val="1"/>
  </w:num>
  <w:num w:numId="4">
    <w:abstractNumId w:val="2"/>
  </w:num>
  <w:num w:numId="5">
    <w:abstractNumId w:val="0"/>
  </w:num>
  <w:num w:numId="6">
    <w:abstractNumId w:val="3"/>
  </w:num>
  <w:num w:numId="7">
    <w:abstractNumId w:val="9"/>
  </w:num>
  <w:num w:numId="8">
    <w:abstractNumId w:val="20"/>
  </w:num>
  <w:num w:numId="9">
    <w:abstractNumId w:val="10"/>
  </w:num>
  <w:num w:numId="10">
    <w:abstractNumId w:val="18"/>
  </w:num>
  <w:num w:numId="11">
    <w:abstractNumId w:val="6"/>
  </w:num>
  <w:num w:numId="12">
    <w:abstractNumId w:val="19"/>
  </w:num>
  <w:num w:numId="13">
    <w:abstractNumId w:val="22"/>
  </w:num>
  <w:num w:numId="14">
    <w:abstractNumId w:val="16"/>
  </w:num>
  <w:num w:numId="15">
    <w:abstractNumId w:val="15"/>
  </w:num>
  <w:num w:numId="16">
    <w:abstractNumId w:val="13"/>
  </w:num>
  <w:num w:numId="17">
    <w:abstractNumId w:val="8"/>
  </w:num>
  <w:num w:numId="18">
    <w:abstractNumId w:val="7"/>
  </w:num>
  <w:num w:numId="19">
    <w:abstractNumId w:val="14"/>
  </w:num>
  <w:num w:numId="20">
    <w:abstractNumId w:val="11"/>
  </w:num>
  <w:num w:numId="21">
    <w:abstractNumId w:val="12"/>
  </w:num>
  <w:num w:numId="22">
    <w:abstractNumId w:val="21"/>
  </w:num>
  <w:num w:numId="23">
    <w:abstractNumId w:val="17"/>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222F1"/>
    <w:rsid w:val="00003F95"/>
    <w:rsid w:val="000041DA"/>
    <w:rsid w:val="00006ECE"/>
    <w:rsid w:val="0001033E"/>
    <w:rsid w:val="000240C6"/>
    <w:rsid w:val="00030603"/>
    <w:rsid w:val="00035116"/>
    <w:rsid w:val="000418BD"/>
    <w:rsid w:val="00041E59"/>
    <w:rsid w:val="00042730"/>
    <w:rsid w:val="000477E2"/>
    <w:rsid w:val="000528BF"/>
    <w:rsid w:val="00073E8F"/>
    <w:rsid w:val="00074DEA"/>
    <w:rsid w:val="00077519"/>
    <w:rsid w:val="00080959"/>
    <w:rsid w:val="0008097E"/>
    <w:rsid w:val="00093B28"/>
    <w:rsid w:val="000A244E"/>
    <w:rsid w:val="000B4032"/>
    <w:rsid w:val="000C0180"/>
    <w:rsid w:val="000C36E5"/>
    <w:rsid w:val="000C487B"/>
    <w:rsid w:val="000D0838"/>
    <w:rsid w:val="000E30FC"/>
    <w:rsid w:val="000E7E40"/>
    <w:rsid w:val="00105912"/>
    <w:rsid w:val="00115554"/>
    <w:rsid w:val="001322D2"/>
    <w:rsid w:val="001406FC"/>
    <w:rsid w:val="00145EA4"/>
    <w:rsid w:val="00147CEB"/>
    <w:rsid w:val="00170647"/>
    <w:rsid w:val="00182581"/>
    <w:rsid w:val="00195AC2"/>
    <w:rsid w:val="001A6FBC"/>
    <w:rsid w:val="001A7B92"/>
    <w:rsid w:val="001B6594"/>
    <w:rsid w:val="001B7065"/>
    <w:rsid w:val="001C295C"/>
    <w:rsid w:val="001C6C9C"/>
    <w:rsid w:val="001D10F1"/>
    <w:rsid w:val="001D2871"/>
    <w:rsid w:val="001D5008"/>
    <w:rsid w:val="001D7B2D"/>
    <w:rsid w:val="001E6123"/>
    <w:rsid w:val="00201F87"/>
    <w:rsid w:val="00203FA8"/>
    <w:rsid w:val="00207B95"/>
    <w:rsid w:val="00215E32"/>
    <w:rsid w:val="00224BAF"/>
    <w:rsid w:val="0022564E"/>
    <w:rsid w:val="00227614"/>
    <w:rsid w:val="00232BC8"/>
    <w:rsid w:val="002475F0"/>
    <w:rsid w:val="002479C0"/>
    <w:rsid w:val="00247E90"/>
    <w:rsid w:val="00253496"/>
    <w:rsid w:val="00253E92"/>
    <w:rsid w:val="00254481"/>
    <w:rsid w:val="00256587"/>
    <w:rsid w:val="00261EDE"/>
    <w:rsid w:val="00272CAB"/>
    <w:rsid w:val="00274B0A"/>
    <w:rsid w:val="002838BB"/>
    <w:rsid w:val="00283EA8"/>
    <w:rsid w:val="00287045"/>
    <w:rsid w:val="00290298"/>
    <w:rsid w:val="002920AC"/>
    <w:rsid w:val="00297869"/>
    <w:rsid w:val="002A4ACD"/>
    <w:rsid w:val="002A4B8B"/>
    <w:rsid w:val="002B12EE"/>
    <w:rsid w:val="002B26F8"/>
    <w:rsid w:val="002B4F9D"/>
    <w:rsid w:val="002D59F9"/>
    <w:rsid w:val="002E5589"/>
    <w:rsid w:val="002F2C5E"/>
    <w:rsid w:val="002F4A0C"/>
    <w:rsid w:val="002F603B"/>
    <w:rsid w:val="003157B9"/>
    <w:rsid w:val="003276E3"/>
    <w:rsid w:val="00334658"/>
    <w:rsid w:val="00342A87"/>
    <w:rsid w:val="00350B1E"/>
    <w:rsid w:val="00361997"/>
    <w:rsid w:val="00382D2E"/>
    <w:rsid w:val="00386D7F"/>
    <w:rsid w:val="003900B0"/>
    <w:rsid w:val="003A7046"/>
    <w:rsid w:val="003B5608"/>
    <w:rsid w:val="003C1B3D"/>
    <w:rsid w:val="003D0E9E"/>
    <w:rsid w:val="003D2081"/>
    <w:rsid w:val="003D5E43"/>
    <w:rsid w:val="003D690F"/>
    <w:rsid w:val="003D6F77"/>
    <w:rsid w:val="003E06C8"/>
    <w:rsid w:val="003F2DDF"/>
    <w:rsid w:val="003F7833"/>
    <w:rsid w:val="00401C65"/>
    <w:rsid w:val="004051B5"/>
    <w:rsid w:val="00413622"/>
    <w:rsid w:val="004173D3"/>
    <w:rsid w:val="004177DC"/>
    <w:rsid w:val="004222F1"/>
    <w:rsid w:val="00422E43"/>
    <w:rsid w:val="00424222"/>
    <w:rsid w:val="004328D0"/>
    <w:rsid w:val="004444C2"/>
    <w:rsid w:val="00460AC7"/>
    <w:rsid w:val="00473808"/>
    <w:rsid w:val="004759A5"/>
    <w:rsid w:val="00480A11"/>
    <w:rsid w:val="00490EA4"/>
    <w:rsid w:val="00493FBD"/>
    <w:rsid w:val="004A49B6"/>
    <w:rsid w:val="004B78CB"/>
    <w:rsid w:val="004C1A02"/>
    <w:rsid w:val="004C2189"/>
    <w:rsid w:val="004C2989"/>
    <w:rsid w:val="004C3B94"/>
    <w:rsid w:val="004D4636"/>
    <w:rsid w:val="004D4B48"/>
    <w:rsid w:val="004D4F08"/>
    <w:rsid w:val="004E0711"/>
    <w:rsid w:val="004E7DBE"/>
    <w:rsid w:val="004F3A1B"/>
    <w:rsid w:val="004F4AE1"/>
    <w:rsid w:val="004F4F59"/>
    <w:rsid w:val="004F5B8F"/>
    <w:rsid w:val="00503946"/>
    <w:rsid w:val="005261F6"/>
    <w:rsid w:val="00530B5A"/>
    <w:rsid w:val="005543B4"/>
    <w:rsid w:val="0055727E"/>
    <w:rsid w:val="00560942"/>
    <w:rsid w:val="0056152A"/>
    <w:rsid w:val="00561959"/>
    <w:rsid w:val="00565927"/>
    <w:rsid w:val="0057075A"/>
    <w:rsid w:val="0057196F"/>
    <w:rsid w:val="00576C21"/>
    <w:rsid w:val="00580786"/>
    <w:rsid w:val="00583346"/>
    <w:rsid w:val="005912F9"/>
    <w:rsid w:val="005A479E"/>
    <w:rsid w:val="005A6392"/>
    <w:rsid w:val="005C5D4B"/>
    <w:rsid w:val="005D1B3E"/>
    <w:rsid w:val="005D5FE3"/>
    <w:rsid w:val="005E7712"/>
    <w:rsid w:val="005F2209"/>
    <w:rsid w:val="005F58C5"/>
    <w:rsid w:val="0060178E"/>
    <w:rsid w:val="00605144"/>
    <w:rsid w:val="00605E10"/>
    <w:rsid w:val="00606C1F"/>
    <w:rsid w:val="00610684"/>
    <w:rsid w:val="006147F0"/>
    <w:rsid w:val="0061663E"/>
    <w:rsid w:val="006209A7"/>
    <w:rsid w:val="00621161"/>
    <w:rsid w:val="0062216E"/>
    <w:rsid w:val="00623DE6"/>
    <w:rsid w:val="006265F7"/>
    <w:rsid w:val="00626A98"/>
    <w:rsid w:val="0063058F"/>
    <w:rsid w:val="006455FA"/>
    <w:rsid w:val="00654ED2"/>
    <w:rsid w:val="00661513"/>
    <w:rsid w:val="00661898"/>
    <w:rsid w:val="006622D5"/>
    <w:rsid w:val="00664425"/>
    <w:rsid w:val="00667241"/>
    <w:rsid w:val="00667F1D"/>
    <w:rsid w:val="006730EB"/>
    <w:rsid w:val="006750EB"/>
    <w:rsid w:val="00690840"/>
    <w:rsid w:val="006A0786"/>
    <w:rsid w:val="006A5257"/>
    <w:rsid w:val="006A7B26"/>
    <w:rsid w:val="006A7D8E"/>
    <w:rsid w:val="006B2BF1"/>
    <w:rsid w:val="006C2B1A"/>
    <w:rsid w:val="006D247C"/>
    <w:rsid w:val="006D2D36"/>
    <w:rsid w:val="006D3C0E"/>
    <w:rsid w:val="006E7E0D"/>
    <w:rsid w:val="006F16B5"/>
    <w:rsid w:val="006F6A4E"/>
    <w:rsid w:val="00707A81"/>
    <w:rsid w:val="00717216"/>
    <w:rsid w:val="00717A78"/>
    <w:rsid w:val="00735F07"/>
    <w:rsid w:val="007427C4"/>
    <w:rsid w:val="007428CF"/>
    <w:rsid w:val="00742B0C"/>
    <w:rsid w:val="00753DF7"/>
    <w:rsid w:val="00761265"/>
    <w:rsid w:val="00761F01"/>
    <w:rsid w:val="00774218"/>
    <w:rsid w:val="00774C4E"/>
    <w:rsid w:val="0078247A"/>
    <w:rsid w:val="0078274A"/>
    <w:rsid w:val="00791CE7"/>
    <w:rsid w:val="007925AB"/>
    <w:rsid w:val="00796738"/>
    <w:rsid w:val="007978CE"/>
    <w:rsid w:val="007A1A52"/>
    <w:rsid w:val="007A49A2"/>
    <w:rsid w:val="007A5A35"/>
    <w:rsid w:val="007C0513"/>
    <w:rsid w:val="007C7172"/>
    <w:rsid w:val="007D3978"/>
    <w:rsid w:val="007E069D"/>
    <w:rsid w:val="00813CEA"/>
    <w:rsid w:val="008177A1"/>
    <w:rsid w:val="0084750D"/>
    <w:rsid w:val="00852A5F"/>
    <w:rsid w:val="0085619B"/>
    <w:rsid w:val="0085640D"/>
    <w:rsid w:val="00857054"/>
    <w:rsid w:val="008574A1"/>
    <w:rsid w:val="00866D6D"/>
    <w:rsid w:val="00866DCF"/>
    <w:rsid w:val="00880C23"/>
    <w:rsid w:val="00883FCC"/>
    <w:rsid w:val="00895BD6"/>
    <w:rsid w:val="00897035"/>
    <w:rsid w:val="008C170B"/>
    <w:rsid w:val="008C5774"/>
    <w:rsid w:val="008D04F8"/>
    <w:rsid w:val="008D355B"/>
    <w:rsid w:val="008E5D9D"/>
    <w:rsid w:val="008F05AA"/>
    <w:rsid w:val="009019BF"/>
    <w:rsid w:val="009069F2"/>
    <w:rsid w:val="00913A7D"/>
    <w:rsid w:val="00922177"/>
    <w:rsid w:val="00924573"/>
    <w:rsid w:val="009357CF"/>
    <w:rsid w:val="00947E0E"/>
    <w:rsid w:val="0095529B"/>
    <w:rsid w:val="009621CB"/>
    <w:rsid w:val="009813DD"/>
    <w:rsid w:val="00993C9C"/>
    <w:rsid w:val="0099690C"/>
    <w:rsid w:val="009979F8"/>
    <w:rsid w:val="009A0376"/>
    <w:rsid w:val="009A1C44"/>
    <w:rsid w:val="009A617D"/>
    <w:rsid w:val="009A694A"/>
    <w:rsid w:val="009B0390"/>
    <w:rsid w:val="009B2230"/>
    <w:rsid w:val="009B4FB7"/>
    <w:rsid w:val="009B53C4"/>
    <w:rsid w:val="009B5E68"/>
    <w:rsid w:val="009C2FB3"/>
    <w:rsid w:val="009C4986"/>
    <w:rsid w:val="009D4A37"/>
    <w:rsid w:val="009F0AF7"/>
    <w:rsid w:val="009F281C"/>
    <w:rsid w:val="00A04C54"/>
    <w:rsid w:val="00A10515"/>
    <w:rsid w:val="00A124E5"/>
    <w:rsid w:val="00A12BB5"/>
    <w:rsid w:val="00A149C3"/>
    <w:rsid w:val="00A16A36"/>
    <w:rsid w:val="00A20FCA"/>
    <w:rsid w:val="00A26BB1"/>
    <w:rsid w:val="00A35E70"/>
    <w:rsid w:val="00A36DBD"/>
    <w:rsid w:val="00A4044D"/>
    <w:rsid w:val="00A65293"/>
    <w:rsid w:val="00A70696"/>
    <w:rsid w:val="00A71970"/>
    <w:rsid w:val="00A7205C"/>
    <w:rsid w:val="00A7418E"/>
    <w:rsid w:val="00A81906"/>
    <w:rsid w:val="00A83A2C"/>
    <w:rsid w:val="00A91356"/>
    <w:rsid w:val="00A92398"/>
    <w:rsid w:val="00A9732F"/>
    <w:rsid w:val="00A97336"/>
    <w:rsid w:val="00AA3B95"/>
    <w:rsid w:val="00AA60D2"/>
    <w:rsid w:val="00AB233C"/>
    <w:rsid w:val="00AB4730"/>
    <w:rsid w:val="00AC3DB6"/>
    <w:rsid w:val="00AC41F0"/>
    <w:rsid w:val="00AC7266"/>
    <w:rsid w:val="00AD64F5"/>
    <w:rsid w:val="00AE286F"/>
    <w:rsid w:val="00B132EA"/>
    <w:rsid w:val="00B17BA9"/>
    <w:rsid w:val="00B2359A"/>
    <w:rsid w:val="00B34A37"/>
    <w:rsid w:val="00B4073F"/>
    <w:rsid w:val="00B47F81"/>
    <w:rsid w:val="00B51275"/>
    <w:rsid w:val="00B543BB"/>
    <w:rsid w:val="00B67C93"/>
    <w:rsid w:val="00B77A78"/>
    <w:rsid w:val="00B844A7"/>
    <w:rsid w:val="00B864A4"/>
    <w:rsid w:val="00B95146"/>
    <w:rsid w:val="00B978D5"/>
    <w:rsid w:val="00BA431B"/>
    <w:rsid w:val="00BA6F8E"/>
    <w:rsid w:val="00BB31D5"/>
    <w:rsid w:val="00BB4FEA"/>
    <w:rsid w:val="00BC01C8"/>
    <w:rsid w:val="00BD13B7"/>
    <w:rsid w:val="00BD454A"/>
    <w:rsid w:val="00BF3C34"/>
    <w:rsid w:val="00C00C2F"/>
    <w:rsid w:val="00C01B5A"/>
    <w:rsid w:val="00C032B2"/>
    <w:rsid w:val="00C1207A"/>
    <w:rsid w:val="00C14DF6"/>
    <w:rsid w:val="00C17FDE"/>
    <w:rsid w:val="00C2310F"/>
    <w:rsid w:val="00C23D8E"/>
    <w:rsid w:val="00C32854"/>
    <w:rsid w:val="00C4126D"/>
    <w:rsid w:val="00C53FD2"/>
    <w:rsid w:val="00C61553"/>
    <w:rsid w:val="00C722F6"/>
    <w:rsid w:val="00C75F24"/>
    <w:rsid w:val="00C91555"/>
    <w:rsid w:val="00C97184"/>
    <w:rsid w:val="00CA33FE"/>
    <w:rsid w:val="00CB5715"/>
    <w:rsid w:val="00CC5E52"/>
    <w:rsid w:val="00CD3F6B"/>
    <w:rsid w:val="00D0008E"/>
    <w:rsid w:val="00D05FBA"/>
    <w:rsid w:val="00D213F2"/>
    <w:rsid w:val="00D23D73"/>
    <w:rsid w:val="00D35D6B"/>
    <w:rsid w:val="00D36E5F"/>
    <w:rsid w:val="00D37677"/>
    <w:rsid w:val="00D41854"/>
    <w:rsid w:val="00D550F5"/>
    <w:rsid w:val="00D559EE"/>
    <w:rsid w:val="00D775B4"/>
    <w:rsid w:val="00D85B49"/>
    <w:rsid w:val="00D9015D"/>
    <w:rsid w:val="00DA0217"/>
    <w:rsid w:val="00DA653E"/>
    <w:rsid w:val="00DB3A1E"/>
    <w:rsid w:val="00DB474B"/>
    <w:rsid w:val="00DE07CE"/>
    <w:rsid w:val="00DE086B"/>
    <w:rsid w:val="00DF1D9B"/>
    <w:rsid w:val="00DF56EB"/>
    <w:rsid w:val="00E13E7A"/>
    <w:rsid w:val="00E43EAA"/>
    <w:rsid w:val="00E51638"/>
    <w:rsid w:val="00E53449"/>
    <w:rsid w:val="00E53648"/>
    <w:rsid w:val="00E6167D"/>
    <w:rsid w:val="00E63D18"/>
    <w:rsid w:val="00E75046"/>
    <w:rsid w:val="00E77747"/>
    <w:rsid w:val="00E77C9E"/>
    <w:rsid w:val="00E82692"/>
    <w:rsid w:val="00E83A24"/>
    <w:rsid w:val="00E91F60"/>
    <w:rsid w:val="00E97D36"/>
    <w:rsid w:val="00EB14CE"/>
    <w:rsid w:val="00ED6E89"/>
    <w:rsid w:val="00EE00AF"/>
    <w:rsid w:val="00EE1DCA"/>
    <w:rsid w:val="00EE365C"/>
    <w:rsid w:val="00EE610E"/>
    <w:rsid w:val="00EF12C7"/>
    <w:rsid w:val="00EF6856"/>
    <w:rsid w:val="00EF7F27"/>
    <w:rsid w:val="00F00B63"/>
    <w:rsid w:val="00F038DF"/>
    <w:rsid w:val="00F07EE4"/>
    <w:rsid w:val="00F11E51"/>
    <w:rsid w:val="00F14FAD"/>
    <w:rsid w:val="00F22845"/>
    <w:rsid w:val="00F275E0"/>
    <w:rsid w:val="00F30316"/>
    <w:rsid w:val="00F65D73"/>
    <w:rsid w:val="00F67323"/>
    <w:rsid w:val="00F70120"/>
    <w:rsid w:val="00F71828"/>
    <w:rsid w:val="00F72400"/>
    <w:rsid w:val="00F825CE"/>
    <w:rsid w:val="00F82973"/>
    <w:rsid w:val="00F87DFF"/>
    <w:rsid w:val="00F9445A"/>
    <w:rsid w:val="00FA346B"/>
    <w:rsid w:val="00FA5A51"/>
    <w:rsid w:val="00FA79B5"/>
    <w:rsid w:val="00FB2595"/>
    <w:rsid w:val="00FB2B2E"/>
    <w:rsid w:val="00FB688E"/>
    <w:rsid w:val="00FC77B1"/>
    <w:rsid w:val="00FD0EC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HTML Code"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C41F0"/>
    <w:pPr>
      <w:widowControl w:val="0"/>
      <w:jc w:val="both"/>
    </w:pPr>
    <w:rPr>
      <w:rFonts w:ascii="Microsoft Sans Serif" w:eastAsia="宋体" w:hAnsi="Microsoft Sans Serif" w:cs="Times New Roman"/>
      <w:szCs w:val="20"/>
    </w:rPr>
  </w:style>
  <w:style w:type="paragraph" w:styleId="1">
    <w:name w:val="heading 1"/>
    <w:basedOn w:val="a0"/>
    <w:next w:val="a0"/>
    <w:link w:val="1Char"/>
    <w:qFormat/>
    <w:rsid w:val="00AC41F0"/>
    <w:pPr>
      <w:keepNext/>
      <w:keepLines/>
      <w:numPr>
        <w:numId w:val="1"/>
      </w:numPr>
      <w:tabs>
        <w:tab w:val="left" w:pos="1361"/>
      </w:tabs>
      <w:spacing w:before="500" w:after="120" w:line="360" w:lineRule="auto"/>
      <w:jc w:val="left"/>
      <w:outlineLvl w:val="0"/>
    </w:pPr>
    <w:rPr>
      <w:rFonts w:ascii="Arial" w:eastAsia="华文细黑" w:hAnsi="Arial"/>
      <w:kern w:val="44"/>
      <w:sz w:val="30"/>
    </w:rPr>
  </w:style>
  <w:style w:type="paragraph" w:styleId="2">
    <w:name w:val="heading 2"/>
    <w:basedOn w:val="a0"/>
    <w:next w:val="Alt-W"/>
    <w:link w:val="2Char"/>
    <w:qFormat/>
    <w:rsid w:val="00AC41F0"/>
    <w:pPr>
      <w:keepNext/>
      <w:keepLines/>
      <w:numPr>
        <w:ilvl w:val="1"/>
        <w:numId w:val="1"/>
      </w:numPr>
      <w:tabs>
        <w:tab w:val="left" w:pos="720"/>
      </w:tabs>
      <w:spacing w:before="180" w:after="120" w:line="360" w:lineRule="auto"/>
      <w:outlineLvl w:val="1"/>
    </w:pPr>
    <w:rPr>
      <w:rFonts w:ascii="Arial" w:eastAsia="华文仿宋" w:hAnsi="Arial"/>
      <w:sz w:val="28"/>
    </w:rPr>
  </w:style>
  <w:style w:type="paragraph" w:styleId="3">
    <w:name w:val="heading 3"/>
    <w:basedOn w:val="a0"/>
    <w:next w:val="Alt-W"/>
    <w:link w:val="3Char"/>
    <w:qFormat/>
    <w:rsid w:val="00AC41F0"/>
    <w:pPr>
      <w:keepNext/>
      <w:keepLines/>
      <w:tabs>
        <w:tab w:val="left" w:pos="960"/>
      </w:tabs>
      <w:spacing w:before="240" w:after="240"/>
      <w:ind w:left="113"/>
      <w:outlineLvl w:val="2"/>
    </w:pPr>
    <w:rPr>
      <w:rFonts w:ascii="Arial" w:eastAsia="黑体" w:hAnsi="Arial"/>
      <w:sz w:val="24"/>
    </w:rPr>
  </w:style>
  <w:style w:type="paragraph" w:styleId="4">
    <w:name w:val="heading 4"/>
    <w:basedOn w:val="a0"/>
    <w:next w:val="Alt-W"/>
    <w:link w:val="4Char"/>
    <w:qFormat/>
    <w:rsid w:val="00AC41F0"/>
    <w:pPr>
      <w:keepNext/>
      <w:keepLines/>
      <w:numPr>
        <w:numId w:val="2"/>
      </w:numPr>
      <w:spacing w:before="120"/>
      <w:outlineLvl w:val="3"/>
    </w:pPr>
    <w:rPr>
      <w:rFonts w:ascii="Verdana" w:eastAsia="楷体_GB2312" w:hAnsi="Verdana"/>
      <w:b/>
      <w:sz w:val="24"/>
    </w:rPr>
  </w:style>
  <w:style w:type="paragraph" w:styleId="5">
    <w:name w:val="heading 5"/>
    <w:basedOn w:val="a0"/>
    <w:next w:val="a0"/>
    <w:link w:val="5Char"/>
    <w:qFormat/>
    <w:rsid w:val="00AC41F0"/>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semiHidden/>
    <w:unhideWhenUsed/>
    <w:rsid w:val="004222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semiHidden/>
    <w:rsid w:val="004222F1"/>
    <w:rPr>
      <w:sz w:val="18"/>
      <w:szCs w:val="18"/>
    </w:rPr>
  </w:style>
  <w:style w:type="paragraph" w:styleId="a5">
    <w:name w:val="footer"/>
    <w:basedOn w:val="a0"/>
    <w:link w:val="Char0"/>
    <w:semiHidden/>
    <w:unhideWhenUsed/>
    <w:rsid w:val="004222F1"/>
    <w:pPr>
      <w:tabs>
        <w:tab w:val="center" w:pos="4153"/>
        <w:tab w:val="right" w:pos="8306"/>
      </w:tabs>
      <w:snapToGrid w:val="0"/>
      <w:jc w:val="left"/>
    </w:pPr>
    <w:rPr>
      <w:sz w:val="18"/>
      <w:szCs w:val="18"/>
    </w:rPr>
  </w:style>
  <w:style w:type="character" w:customStyle="1" w:styleId="Char0">
    <w:name w:val="页脚 Char"/>
    <w:basedOn w:val="a1"/>
    <w:link w:val="a5"/>
    <w:uiPriority w:val="99"/>
    <w:semiHidden/>
    <w:rsid w:val="004222F1"/>
    <w:rPr>
      <w:sz w:val="18"/>
      <w:szCs w:val="18"/>
    </w:rPr>
  </w:style>
  <w:style w:type="paragraph" w:styleId="HTML">
    <w:name w:val="HTML Preformatted"/>
    <w:basedOn w:val="a0"/>
    <w:link w:val="HTMLChar"/>
    <w:uiPriority w:val="99"/>
    <w:unhideWhenUsed/>
    <w:rsid w:val="00D213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1"/>
    <w:link w:val="HTML"/>
    <w:uiPriority w:val="99"/>
    <w:rsid w:val="00D213F2"/>
    <w:rPr>
      <w:rFonts w:ascii="宋体" w:eastAsia="宋体" w:hAnsi="宋体" w:cs="宋体"/>
      <w:kern w:val="0"/>
      <w:sz w:val="24"/>
      <w:szCs w:val="24"/>
    </w:rPr>
  </w:style>
  <w:style w:type="paragraph" w:styleId="a6">
    <w:name w:val="Balloon Text"/>
    <w:basedOn w:val="a0"/>
    <w:link w:val="Char1"/>
    <w:unhideWhenUsed/>
    <w:rsid w:val="00C4126D"/>
    <w:rPr>
      <w:sz w:val="18"/>
      <w:szCs w:val="18"/>
    </w:rPr>
  </w:style>
  <w:style w:type="character" w:customStyle="1" w:styleId="Char1">
    <w:name w:val="批注框文本 Char"/>
    <w:basedOn w:val="a1"/>
    <w:link w:val="a6"/>
    <w:uiPriority w:val="99"/>
    <w:semiHidden/>
    <w:rsid w:val="00C4126D"/>
    <w:rPr>
      <w:sz w:val="18"/>
      <w:szCs w:val="18"/>
    </w:rPr>
  </w:style>
  <w:style w:type="paragraph" w:styleId="a7">
    <w:name w:val="Document Map"/>
    <w:basedOn w:val="a0"/>
    <w:link w:val="Char2"/>
    <w:semiHidden/>
    <w:unhideWhenUsed/>
    <w:rsid w:val="00AC41F0"/>
    <w:rPr>
      <w:rFonts w:ascii="宋体"/>
      <w:sz w:val="18"/>
      <w:szCs w:val="18"/>
    </w:rPr>
  </w:style>
  <w:style w:type="character" w:customStyle="1" w:styleId="Char2">
    <w:name w:val="文档结构图 Char"/>
    <w:basedOn w:val="a1"/>
    <w:link w:val="a7"/>
    <w:uiPriority w:val="99"/>
    <w:semiHidden/>
    <w:rsid w:val="00AC41F0"/>
    <w:rPr>
      <w:rFonts w:ascii="宋体" w:eastAsia="宋体"/>
      <w:sz w:val="18"/>
      <w:szCs w:val="18"/>
    </w:rPr>
  </w:style>
  <w:style w:type="character" w:customStyle="1" w:styleId="1Char">
    <w:name w:val="标题 1 Char"/>
    <w:basedOn w:val="a1"/>
    <w:link w:val="1"/>
    <w:rsid w:val="00AC41F0"/>
    <w:rPr>
      <w:rFonts w:ascii="Arial" w:eastAsia="华文细黑" w:hAnsi="Arial" w:cs="Times New Roman"/>
      <w:kern w:val="44"/>
      <w:sz w:val="30"/>
      <w:szCs w:val="20"/>
    </w:rPr>
  </w:style>
  <w:style w:type="character" w:customStyle="1" w:styleId="2Char">
    <w:name w:val="标题 2 Char"/>
    <w:basedOn w:val="a1"/>
    <w:link w:val="2"/>
    <w:rsid w:val="00AC41F0"/>
    <w:rPr>
      <w:rFonts w:ascii="Arial" w:eastAsia="华文仿宋" w:hAnsi="Arial" w:cs="Times New Roman"/>
      <w:sz w:val="28"/>
      <w:szCs w:val="20"/>
    </w:rPr>
  </w:style>
  <w:style w:type="character" w:customStyle="1" w:styleId="3Char">
    <w:name w:val="标题 3 Char"/>
    <w:basedOn w:val="a1"/>
    <w:link w:val="3"/>
    <w:rsid w:val="00AC41F0"/>
    <w:rPr>
      <w:rFonts w:ascii="Arial" w:eastAsia="黑体" w:hAnsi="Arial" w:cs="Times New Roman"/>
      <w:sz w:val="24"/>
      <w:szCs w:val="20"/>
    </w:rPr>
  </w:style>
  <w:style w:type="character" w:customStyle="1" w:styleId="4Char">
    <w:name w:val="标题 4 Char"/>
    <w:basedOn w:val="a1"/>
    <w:link w:val="4"/>
    <w:rsid w:val="00AC41F0"/>
    <w:rPr>
      <w:rFonts w:ascii="Verdana" w:eastAsia="楷体_GB2312" w:hAnsi="Verdana" w:cs="Times New Roman"/>
      <w:b/>
      <w:sz w:val="24"/>
      <w:szCs w:val="20"/>
    </w:rPr>
  </w:style>
  <w:style w:type="character" w:customStyle="1" w:styleId="5Char">
    <w:name w:val="标题 5 Char"/>
    <w:basedOn w:val="a1"/>
    <w:link w:val="5"/>
    <w:rsid w:val="00AC41F0"/>
    <w:rPr>
      <w:rFonts w:ascii="Microsoft Sans Serif" w:eastAsia="宋体" w:hAnsi="Microsoft Sans Serif" w:cs="Times New Roman"/>
      <w:b/>
      <w:bCs/>
      <w:sz w:val="28"/>
      <w:szCs w:val="28"/>
    </w:rPr>
  </w:style>
  <w:style w:type="character" w:customStyle="1" w:styleId="Alt-V">
    <w:name w:val="变量 Alt-V"/>
    <w:basedOn w:val="a1"/>
    <w:rsid w:val="00AC41F0"/>
    <w:rPr>
      <w:i/>
    </w:rPr>
  </w:style>
  <w:style w:type="character" w:styleId="a8">
    <w:name w:val="annotation reference"/>
    <w:basedOn w:val="a1"/>
    <w:semiHidden/>
    <w:rsid w:val="00AC41F0"/>
    <w:rPr>
      <w:sz w:val="21"/>
    </w:rPr>
  </w:style>
  <w:style w:type="character" w:customStyle="1" w:styleId="Alt-EChar">
    <w:name w:val="一级项目列表 Alt-E Char"/>
    <w:basedOn w:val="a1"/>
    <w:rsid w:val="00AC41F0"/>
    <w:rPr>
      <w:rFonts w:ascii="Microsoft Sans Serif" w:hAnsi="Microsoft Sans Serif"/>
      <w:kern w:val="2"/>
      <w:sz w:val="21"/>
    </w:rPr>
  </w:style>
  <w:style w:type="character" w:styleId="a9">
    <w:name w:val="page number"/>
    <w:basedOn w:val="a1"/>
    <w:semiHidden/>
    <w:rsid w:val="00AC41F0"/>
  </w:style>
  <w:style w:type="character" w:customStyle="1" w:styleId="Alt-WChar">
    <w:name w:val="我的正文 Alt-W Char"/>
    <w:basedOn w:val="a1"/>
    <w:rsid w:val="00AC41F0"/>
    <w:rPr>
      <w:rFonts w:ascii="Microsoft Sans Serif" w:eastAsia="宋体" w:hAnsi="Microsoft Sans Serif"/>
      <w:kern w:val="2"/>
      <w:sz w:val="24"/>
      <w:lang w:val="en-US" w:eastAsia="zh-CN"/>
    </w:rPr>
  </w:style>
  <w:style w:type="character" w:customStyle="1" w:styleId="Alt-A">
    <w:name w:val="代码注释 Alt-A"/>
    <w:basedOn w:val="a1"/>
    <w:rsid w:val="00AC41F0"/>
    <w:rPr>
      <w:i/>
      <w:color w:val="008000"/>
    </w:rPr>
  </w:style>
  <w:style w:type="character" w:customStyle="1" w:styleId="Ctrl-Down">
    <w:name w:val="下标 Ctrl-Down"/>
    <w:basedOn w:val="a1"/>
    <w:rsid w:val="00AC41F0"/>
    <w:rPr>
      <w:vertAlign w:val="subscript"/>
    </w:rPr>
  </w:style>
  <w:style w:type="character" w:styleId="aa">
    <w:name w:val="FollowedHyperlink"/>
    <w:basedOn w:val="a1"/>
    <w:semiHidden/>
    <w:rsid w:val="00AC41F0"/>
    <w:rPr>
      <w:color w:val="800080"/>
      <w:u w:val="single"/>
    </w:rPr>
  </w:style>
  <w:style w:type="character" w:customStyle="1" w:styleId="Alt-Q">
    <w:name w:val="重点 Alt-Q"/>
    <w:basedOn w:val="a1"/>
    <w:rsid w:val="00AC41F0"/>
    <w:rPr>
      <w:rFonts w:ascii="Microsoft Sans Serif" w:eastAsia="宋体" w:hAnsi="Microsoft Sans Serif"/>
      <w:color w:val="auto"/>
      <w:shd w:val="clear" w:color="auto" w:fill="D9D9D9"/>
    </w:rPr>
  </w:style>
  <w:style w:type="character" w:styleId="ab">
    <w:name w:val="Hyperlink"/>
    <w:basedOn w:val="a1"/>
    <w:uiPriority w:val="99"/>
    <w:rsid w:val="00AC41F0"/>
    <w:rPr>
      <w:color w:val="0000FF"/>
      <w:u w:val="single"/>
    </w:rPr>
  </w:style>
  <w:style w:type="character" w:customStyle="1" w:styleId="Alt-CChar">
    <w:name w:val="代码 Alt-C Char"/>
    <w:basedOn w:val="Alt-WChar"/>
    <w:rsid w:val="00AC41F0"/>
    <w:rPr>
      <w:rFonts w:ascii="Courier New" w:hAnsi="Courier New"/>
      <w:sz w:val="18"/>
      <w:shd w:val="clear" w:color="auto" w:fill="D9D9D9"/>
    </w:rPr>
  </w:style>
  <w:style w:type="character" w:customStyle="1" w:styleId="Ctrl-Up">
    <w:name w:val="上标 Ctrl-Up"/>
    <w:basedOn w:val="a1"/>
    <w:rsid w:val="00AC41F0"/>
    <w:rPr>
      <w:vertAlign w:val="superscript"/>
    </w:rPr>
  </w:style>
  <w:style w:type="paragraph" w:customStyle="1" w:styleId="Alt-W">
    <w:name w:val="我的正文 Alt-W"/>
    <w:basedOn w:val="a0"/>
    <w:rsid w:val="00AC41F0"/>
    <w:pPr>
      <w:spacing w:line="300" w:lineRule="auto"/>
      <w:ind w:left="227" w:firstLine="454"/>
      <w:textAlignment w:val="baseline"/>
    </w:pPr>
    <w:rPr>
      <w:sz w:val="24"/>
    </w:rPr>
  </w:style>
  <w:style w:type="paragraph" w:customStyle="1" w:styleId="CaptionVlt-X">
    <w:name w:val="Caption Vlt-X"/>
    <w:basedOn w:val="Alt-W"/>
    <w:next w:val="Alt-W"/>
    <w:rsid w:val="00AC41F0"/>
    <w:pPr>
      <w:jc w:val="center"/>
    </w:pPr>
    <w:rPr>
      <w:rFonts w:eastAsia="华文细黑"/>
      <w:sz w:val="18"/>
    </w:rPr>
  </w:style>
  <w:style w:type="paragraph" w:styleId="ac">
    <w:name w:val="annotation text"/>
    <w:basedOn w:val="a0"/>
    <w:link w:val="Char3"/>
    <w:semiHidden/>
    <w:unhideWhenUsed/>
    <w:rsid w:val="00AC41F0"/>
    <w:pPr>
      <w:jc w:val="left"/>
    </w:pPr>
  </w:style>
  <w:style w:type="character" w:customStyle="1" w:styleId="Char3">
    <w:name w:val="批注文字 Char"/>
    <w:basedOn w:val="a1"/>
    <w:link w:val="ac"/>
    <w:uiPriority w:val="99"/>
    <w:semiHidden/>
    <w:rsid w:val="00AC41F0"/>
    <w:rPr>
      <w:rFonts w:ascii="Microsoft Sans Serif" w:eastAsia="宋体" w:hAnsi="Microsoft Sans Serif" w:cs="Times New Roman"/>
      <w:szCs w:val="20"/>
    </w:rPr>
  </w:style>
  <w:style w:type="paragraph" w:styleId="ad">
    <w:name w:val="annotation subject"/>
    <w:basedOn w:val="ac"/>
    <w:next w:val="ac"/>
    <w:link w:val="Char4"/>
    <w:rsid w:val="00AC41F0"/>
    <w:rPr>
      <w:b/>
    </w:rPr>
  </w:style>
  <w:style w:type="character" w:customStyle="1" w:styleId="Char4">
    <w:name w:val="批注主题 Char"/>
    <w:basedOn w:val="Char3"/>
    <w:link w:val="ad"/>
    <w:rsid w:val="00AC41F0"/>
    <w:rPr>
      <w:b/>
    </w:rPr>
  </w:style>
  <w:style w:type="paragraph" w:customStyle="1" w:styleId="ae">
    <w:name w:val="封面标题"/>
    <w:basedOn w:val="a0"/>
    <w:next w:val="a0"/>
    <w:rsid w:val="00AC41F0"/>
    <w:pPr>
      <w:spacing w:line="360" w:lineRule="auto"/>
      <w:jc w:val="center"/>
    </w:pPr>
    <w:rPr>
      <w:rFonts w:eastAsia="黑体"/>
      <w:b/>
      <w:sz w:val="48"/>
    </w:rPr>
  </w:style>
  <w:style w:type="paragraph" w:customStyle="1" w:styleId="a">
    <w:name w:val="参考文献列表"/>
    <w:basedOn w:val="a0"/>
    <w:rsid w:val="00AC41F0"/>
    <w:pPr>
      <w:numPr>
        <w:numId w:val="3"/>
      </w:numPr>
      <w:tabs>
        <w:tab w:val="left" w:pos="902"/>
      </w:tabs>
      <w:jc w:val="left"/>
    </w:pPr>
    <w:rPr>
      <w:sz w:val="18"/>
    </w:rPr>
  </w:style>
  <w:style w:type="paragraph" w:customStyle="1" w:styleId="af">
    <w:name w:val="非主要文本（引用、讨论等）"/>
    <w:basedOn w:val="Alt-W"/>
    <w:rsid w:val="00AC41F0"/>
    <w:rPr>
      <w:rFonts w:eastAsia="楷体_GB2312"/>
    </w:rPr>
  </w:style>
  <w:style w:type="paragraph" w:customStyle="1" w:styleId="Alt-S">
    <w:name w:val="样式 居中 Alt-S"/>
    <w:basedOn w:val="a0"/>
    <w:rsid w:val="00AC41F0"/>
    <w:pPr>
      <w:spacing w:line="300" w:lineRule="auto"/>
      <w:jc w:val="center"/>
    </w:pPr>
  </w:style>
  <w:style w:type="paragraph" w:customStyle="1" w:styleId="Alt-E">
    <w:name w:val="一级项目列表 Alt-E"/>
    <w:basedOn w:val="a0"/>
    <w:rsid w:val="00AC41F0"/>
    <w:pPr>
      <w:numPr>
        <w:numId w:val="4"/>
      </w:numPr>
      <w:spacing w:line="300" w:lineRule="auto"/>
    </w:pPr>
  </w:style>
  <w:style w:type="paragraph" w:customStyle="1" w:styleId="Alt-C">
    <w:name w:val="代码 Alt-C"/>
    <w:basedOn w:val="Alt-W"/>
    <w:rsid w:val="00AC41F0"/>
    <w:pPr>
      <w:numPr>
        <w:numId w:val="5"/>
      </w:numPr>
      <w:shd w:val="clear" w:color="auto" w:fill="D9D9D9"/>
      <w:tabs>
        <w:tab w:val="clear" w:pos="1134"/>
        <w:tab w:val="left" w:pos="680"/>
        <w:tab w:val="left" w:pos="907"/>
        <w:tab w:val="left" w:pos="1361"/>
        <w:tab w:val="left" w:pos="1588"/>
        <w:tab w:val="left" w:pos="1814"/>
        <w:tab w:val="left" w:pos="2041"/>
        <w:tab w:val="left" w:pos="2268"/>
        <w:tab w:val="left" w:pos="2495"/>
        <w:tab w:val="left" w:pos="2722"/>
      </w:tabs>
      <w:spacing w:line="240" w:lineRule="exact"/>
    </w:pPr>
    <w:rPr>
      <w:rFonts w:ascii="Courier New" w:hAnsi="Courier New"/>
      <w:sz w:val="18"/>
    </w:rPr>
  </w:style>
  <w:style w:type="paragraph" w:customStyle="1" w:styleId="-">
    <w:name w:val="封面-普通"/>
    <w:basedOn w:val="a0"/>
    <w:rsid w:val="00AC41F0"/>
    <w:pPr>
      <w:ind w:left="2268"/>
    </w:pPr>
  </w:style>
  <w:style w:type="paragraph" w:customStyle="1" w:styleId="-0">
    <w:name w:val="封面-副标题"/>
    <w:basedOn w:val="a0"/>
    <w:rsid w:val="00AC41F0"/>
    <w:pPr>
      <w:jc w:val="center"/>
    </w:pPr>
    <w:rPr>
      <w:sz w:val="32"/>
    </w:rPr>
  </w:style>
  <w:style w:type="paragraph" w:styleId="20">
    <w:name w:val="toc 2"/>
    <w:basedOn w:val="a0"/>
    <w:next w:val="a0"/>
    <w:uiPriority w:val="39"/>
    <w:rsid w:val="00AC41F0"/>
    <w:pPr>
      <w:ind w:leftChars="200" w:left="420"/>
    </w:pPr>
  </w:style>
  <w:style w:type="paragraph" w:customStyle="1" w:styleId="Alt-D">
    <w:name w:val="一级编号列表 Alt-D"/>
    <w:basedOn w:val="a0"/>
    <w:rsid w:val="00AC41F0"/>
    <w:pPr>
      <w:numPr>
        <w:numId w:val="6"/>
      </w:numPr>
    </w:pPr>
  </w:style>
  <w:style w:type="paragraph" w:styleId="10">
    <w:name w:val="toc 1"/>
    <w:basedOn w:val="a0"/>
    <w:next w:val="a0"/>
    <w:uiPriority w:val="39"/>
    <w:rsid w:val="00AC41F0"/>
  </w:style>
  <w:style w:type="paragraph" w:customStyle="1" w:styleId="Alt-Shift-C">
    <w:name w:val="无编号代码 Alt-Shift-C"/>
    <w:basedOn w:val="Alt-C"/>
    <w:next w:val="Alt-W"/>
    <w:rsid w:val="00AC41F0"/>
    <w:pPr>
      <w:numPr>
        <w:numId w:val="0"/>
      </w:numPr>
      <w:ind w:left="340"/>
    </w:pPr>
  </w:style>
  <w:style w:type="paragraph" w:styleId="30">
    <w:name w:val="toc 3"/>
    <w:basedOn w:val="a0"/>
    <w:next w:val="a0"/>
    <w:uiPriority w:val="39"/>
    <w:rsid w:val="00AC41F0"/>
    <w:pPr>
      <w:ind w:leftChars="400" w:left="840"/>
    </w:pPr>
  </w:style>
  <w:style w:type="paragraph" w:customStyle="1" w:styleId="af0">
    <w:name w:val="参考文献"/>
    <w:basedOn w:val="a0"/>
    <w:rsid w:val="00AC41F0"/>
    <w:pPr>
      <w:jc w:val="center"/>
      <w:outlineLvl w:val="0"/>
    </w:pPr>
    <w:rPr>
      <w:rFonts w:eastAsia="黑体"/>
      <w:sz w:val="28"/>
    </w:rPr>
  </w:style>
  <w:style w:type="paragraph" w:styleId="af1">
    <w:name w:val="Revision"/>
    <w:rsid w:val="00AC41F0"/>
    <w:rPr>
      <w:rFonts w:ascii="Microsoft Sans Serif" w:eastAsia="宋体" w:hAnsi="Microsoft Sans Serif" w:cs="Times New Roman"/>
      <w:szCs w:val="20"/>
    </w:rPr>
  </w:style>
  <w:style w:type="paragraph" w:customStyle="1" w:styleId="af2">
    <w:name w:val="无编号标题"/>
    <w:basedOn w:val="a0"/>
    <w:rsid w:val="00AC41F0"/>
    <w:pPr>
      <w:jc w:val="center"/>
    </w:pPr>
    <w:rPr>
      <w:rFonts w:eastAsia="黑体"/>
      <w:sz w:val="28"/>
    </w:rPr>
  </w:style>
  <w:style w:type="paragraph" w:styleId="af3">
    <w:name w:val="caption"/>
    <w:basedOn w:val="a0"/>
    <w:next w:val="a0"/>
    <w:qFormat/>
    <w:rsid w:val="00AC41F0"/>
    <w:rPr>
      <w:rFonts w:ascii="Arial" w:eastAsia="黑体" w:hAnsi="Arial"/>
      <w:sz w:val="20"/>
    </w:rPr>
  </w:style>
  <w:style w:type="paragraph" w:styleId="af4">
    <w:name w:val="Normal (Web)"/>
    <w:basedOn w:val="a0"/>
    <w:semiHidden/>
    <w:rsid w:val="00AC41F0"/>
    <w:pPr>
      <w:widowControl/>
      <w:spacing w:before="100" w:beforeAutospacing="1" w:after="100" w:afterAutospacing="1"/>
      <w:jc w:val="left"/>
    </w:pPr>
    <w:rPr>
      <w:rFonts w:ascii="宋体" w:hAnsi="宋体" w:cs="宋体"/>
      <w:kern w:val="0"/>
      <w:sz w:val="24"/>
      <w:szCs w:val="24"/>
    </w:rPr>
  </w:style>
  <w:style w:type="character" w:customStyle="1" w:styleId="apple-style-span">
    <w:name w:val="apple-style-span"/>
    <w:basedOn w:val="a1"/>
    <w:rsid w:val="00AC41F0"/>
  </w:style>
  <w:style w:type="character" w:customStyle="1" w:styleId="apple-converted-space">
    <w:name w:val="apple-converted-space"/>
    <w:basedOn w:val="a1"/>
    <w:rsid w:val="00AC41F0"/>
  </w:style>
  <w:style w:type="character" w:styleId="HTML0">
    <w:name w:val="HTML Code"/>
    <w:basedOn w:val="a1"/>
    <w:semiHidden/>
    <w:unhideWhenUsed/>
    <w:rsid w:val="00AC41F0"/>
    <w:rPr>
      <w:rFonts w:ascii="宋体" w:eastAsia="宋体" w:hAnsi="宋体" w:cs="宋体"/>
      <w:sz w:val="24"/>
      <w:szCs w:val="24"/>
    </w:rPr>
  </w:style>
  <w:style w:type="character" w:customStyle="1" w:styleId="nobr">
    <w:name w:val="nobr"/>
    <w:basedOn w:val="a1"/>
    <w:rsid w:val="00AC41F0"/>
  </w:style>
  <w:style w:type="paragraph" w:styleId="af5">
    <w:name w:val="List Paragraph"/>
    <w:basedOn w:val="a0"/>
    <w:uiPriority w:val="34"/>
    <w:qFormat/>
    <w:rsid w:val="00AC41F0"/>
    <w:pPr>
      <w:ind w:firstLineChars="200" w:firstLine="420"/>
    </w:pPr>
    <w:rPr>
      <w:rFonts w:ascii="Calibri" w:hAnsi="Calibri"/>
      <w:szCs w:val="22"/>
    </w:rPr>
  </w:style>
  <w:style w:type="character" w:styleId="af6">
    <w:name w:val="Strong"/>
    <w:basedOn w:val="a1"/>
    <w:uiPriority w:val="22"/>
    <w:qFormat/>
    <w:rsid w:val="00AC41F0"/>
    <w:rPr>
      <w:b/>
      <w:bCs/>
    </w:rPr>
  </w:style>
  <w:style w:type="table" w:styleId="af7">
    <w:name w:val="Table Grid"/>
    <w:basedOn w:val="a2"/>
    <w:uiPriority w:val="59"/>
    <w:rsid w:val="00AC41F0"/>
    <w:rPr>
      <w:rFonts w:ascii="Times New Roman" w:eastAsia="宋体" w:hAnsi="Times New Roman" w:cs="Times New Roman"/>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kw4">
    <w:name w:val="kw4"/>
    <w:basedOn w:val="a1"/>
    <w:rsid w:val="00AC41F0"/>
  </w:style>
  <w:style w:type="character" w:customStyle="1" w:styleId="br0">
    <w:name w:val="br0"/>
    <w:basedOn w:val="a1"/>
    <w:rsid w:val="00AC41F0"/>
  </w:style>
  <w:style w:type="character" w:customStyle="1" w:styleId="sy0">
    <w:name w:val="sy0"/>
    <w:basedOn w:val="a1"/>
    <w:rsid w:val="00AC41F0"/>
  </w:style>
  <w:style w:type="character" w:styleId="af8">
    <w:name w:val="Emphasis"/>
    <w:basedOn w:val="a1"/>
    <w:uiPriority w:val="20"/>
    <w:qFormat/>
    <w:rsid w:val="00AC41F0"/>
    <w:rPr>
      <w:i/>
      <w:iCs/>
    </w:rPr>
  </w:style>
  <w:style w:type="paragraph" w:customStyle="1" w:styleId="reader-word-layer">
    <w:name w:val="reader-word-layer"/>
    <w:basedOn w:val="a0"/>
    <w:rsid w:val="009A0376"/>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8652268">
      <w:bodyDiv w:val="1"/>
      <w:marLeft w:val="0"/>
      <w:marRight w:val="0"/>
      <w:marTop w:val="0"/>
      <w:marBottom w:val="0"/>
      <w:divBdr>
        <w:top w:val="none" w:sz="0" w:space="0" w:color="auto"/>
        <w:left w:val="none" w:sz="0" w:space="0" w:color="auto"/>
        <w:bottom w:val="none" w:sz="0" w:space="0" w:color="auto"/>
        <w:right w:val="none" w:sz="0" w:space="0" w:color="auto"/>
      </w:divBdr>
    </w:div>
    <w:div w:id="14501630">
      <w:bodyDiv w:val="1"/>
      <w:marLeft w:val="0"/>
      <w:marRight w:val="0"/>
      <w:marTop w:val="0"/>
      <w:marBottom w:val="0"/>
      <w:divBdr>
        <w:top w:val="none" w:sz="0" w:space="0" w:color="auto"/>
        <w:left w:val="none" w:sz="0" w:space="0" w:color="auto"/>
        <w:bottom w:val="none" w:sz="0" w:space="0" w:color="auto"/>
        <w:right w:val="none" w:sz="0" w:space="0" w:color="auto"/>
      </w:divBdr>
    </w:div>
    <w:div w:id="23478701">
      <w:bodyDiv w:val="1"/>
      <w:marLeft w:val="0"/>
      <w:marRight w:val="0"/>
      <w:marTop w:val="0"/>
      <w:marBottom w:val="0"/>
      <w:divBdr>
        <w:top w:val="none" w:sz="0" w:space="0" w:color="auto"/>
        <w:left w:val="none" w:sz="0" w:space="0" w:color="auto"/>
        <w:bottom w:val="none" w:sz="0" w:space="0" w:color="auto"/>
        <w:right w:val="none" w:sz="0" w:space="0" w:color="auto"/>
      </w:divBdr>
    </w:div>
    <w:div w:id="64499450">
      <w:bodyDiv w:val="1"/>
      <w:marLeft w:val="0"/>
      <w:marRight w:val="0"/>
      <w:marTop w:val="0"/>
      <w:marBottom w:val="0"/>
      <w:divBdr>
        <w:top w:val="none" w:sz="0" w:space="0" w:color="auto"/>
        <w:left w:val="none" w:sz="0" w:space="0" w:color="auto"/>
        <w:bottom w:val="none" w:sz="0" w:space="0" w:color="auto"/>
        <w:right w:val="none" w:sz="0" w:space="0" w:color="auto"/>
      </w:divBdr>
    </w:div>
    <w:div w:id="66223870">
      <w:bodyDiv w:val="1"/>
      <w:marLeft w:val="0"/>
      <w:marRight w:val="0"/>
      <w:marTop w:val="0"/>
      <w:marBottom w:val="0"/>
      <w:divBdr>
        <w:top w:val="none" w:sz="0" w:space="0" w:color="auto"/>
        <w:left w:val="none" w:sz="0" w:space="0" w:color="auto"/>
        <w:bottom w:val="none" w:sz="0" w:space="0" w:color="auto"/>
        <w:right w:val="none" w:sz="0" w:space="0" w:color="auto"/>
      </w:divBdr>
    </w:div>
    <w:div w:id="68044865">
      <w:bodyDiv w:val="1"/>
      <w:marLeft w:val="0"/>
      <w:marRight w:val="0"/>
      <w:marTop w:val="0"/>
      <w:marBottom w:val="0"/>
      <w:divBdr>
        <w:top w:val="none" w:sz="0" w:space="0" w:color="auto"/>
        <w:left w:val="none" w:sz="0" w:space="0" w:color="auto"/>
        <w:bottom w:val="none" w:sz="0" w:space="0" w:color="auto"/>
        <w:right w:val="none" w:sz="0" w:space="0" w:color="auto"/>
      </w:divBdr>
    </w:div>
    <w:div w:id="163860096">
      <w:bodyDiv w:val="1"/>
      <w:marLeft w:val="0"/>
      <w:marRight w:val="0"/>
      <w:marTop w:val="0"/>
      <w:marBottom w:val="0"/>
      <w:divBdr>
        <w:top w:val="none" w:sz="0" w:space="0" w:color="auto"/>
        <w:left w:val="none" w:sz="0" w:space="0" w:color="auto"/>
        <w:bottom w:val="none" w:sz="0" w:space="0" w:color="auto"/>
        <w:right w:val="none" w:sz="0" w:space="0" w:color="auto"/>
      </w:divBdr>
    </w:div>
    <w:div w:id="230191959">
      <w:bodyDiv w:val="1"/>
      <w:marLeft w:val="0"/>
      <w:marRight w:val="0"/>
      <w:marTop w:val="0"/>
      <w:marBottom w:val="0"/>
      <w:divBdr>
        <w:top w:val="none" w:sz="0" w:space="0" w:color="auto"/>
        <w:left w:val="none" w:sz="0" w:space="0" w:color="auto"/>
        <w:bottom w:val="none" w:sz="0" w:space="0" w:color="auto"/>
        <w:right w:val="none" w:sz="0" w:space="0" w:color="auto"/>
      </w:divBdr>
    </w:div>
    <w:div w:id="300421981">
      <w:bodyDiv w:val="1"/>
      <w:marLeft w:val="0"/>
      <w:marRight w:val="0"/>
      <w:marTop w:val="0"/>
      <w:marBottom w:val="0"/>
      <w:divBdr>
        <w:top w:val="none" w:sz="0" w:space="0" w:color="auto"/>
        <w:left w:val="none" w:sz="0" w:space="0" w:color="auto"/>
        <w:bottom w:val="none" w:sz="0" w:space="0" w:color="auto"/>
        <w:right w:val="none" w:sz="0" w:space="0" w:color="auto"/>
      </w:divBdr>
    </w:div>
    <w:div w:id="388725659">
      <w:bodyDiv w:val="1"/>
      <w:marLeft w:val="0"/>
      <w:marRight w:val="0"/>
      <w:marTop w:val="0"/>
      <w:marBottom w:val="0"/>
      <w:divBdr>
        <w:top w:val="none" w:sz="0" w:space="0" w:color="auto"/>
        <w:left w:val="none" w:sz="0" w:space="0" w:color="auto"/>
        <w:bottom w:val="none" w:sz="0" w:space="0" w:color="auto"/>
        <w:right w:val="none" w:sz="0" w:space="0" w:color="auto"/>
      </w:divBdr>
    </w:div>
    <w:div w:id="600141899">
      <w:bodyDiv w:val="1"/>
      <w:marLeft w:val="0"/>
      <w:marRight w:val="0"/>
      <w:marTop w:val="0"/>
      <w:marBottom w:val="0"/>
      <w:divBdr>
        <w:top w:val="none" w:sz="0" w:space="0" w:color="auto"/>
        <w:left w:val="none" w:sz="0" w:space="0" w:color="auto"/>
        <w:bottom w:val="none" w:sz="0" w:space="0" w:color="auto"/>
        <w:right w:val="none" w:sz="0" w:space="0" w:color="auto"/>
      </w:divBdr>
    </w:div>
    <w:div w:id="661541884">
      <w:bodyDiv w:val="1"/>
      <w:marLeft w:val="0"/>
      <w:marRight w:val="0"/>
      <w:marTop w:val="0"/>
      <w:marBottom w:val="0"/>
      <w:divBdr>
        <w:top w:val="none" w:sz="0" w:space="0" w:color="auto"/>
        <w:left w:val="none" w:sz="0" w:space="0" w:color="auto"/>
        <w:bottom w:val="none" w:sz="0" w:space="0" w:color="auto"/>
        <w:right w:val="none" w:sz="0" w:space="0" w:color="auto"/>
      </w:divBdr>
      <w:divsChild>
        <w:div w:id="896627970">
          <w:marLeft w:val="0"/>
          <w:marRight w:val="0"/>
          <w:marTop w:val="0"/>
          <w:marBottom w:val="0"/>
          <w:divBdr>
            <w:top w:val="none" w:sz="0" w:space="0" w:color="auto"/>
            <w:left w:val="none" w:sz="0" w:space="0" w:color="auto"/>
            <w:bottom w:val="none" w:sz="0" w:space="0" w:color="auto"/>
            <w:right w:val="none" w:sz="0" w:space="0" w:color="auto"/>
          </w:divBdr>
          <w:divsChild>
            <w:div w:id="887179377">
              <w:marLeft w:val="0"/>
              <w:marRight w:val="0"/>
              <w:marTop w:val="0"/>
              <w:marBottom w:val="0"/>
              <w:divBdr>
                <w:top w:val="none" w:sz="0" w:space="0" w:color="auto"/>
                <w:left w:val="none" w:sz="0" w:space="0" w:color="auto"/>
                <w:bottom w:val="none" w:sz="0" w:space="0" w:color="auto"/>
                <w:right w:val="none" w:sz="0" w:space="0" w:color="auto"/>
              </w:divBdr>
            </w:div>
            <w:div w:id="732701252">
              <w:marLeft w:val="0"/>
              <w:marRight w:val="0"/>
              <w:marTop w:val="0"/>
              <w:marBottom w:val="0"/>
              <w:divBdr>
                <w:top w:val="none" w:sz="0" w:space="0" w:color="auto"/>
                <w:left w:val="none" w:sz="0" w:space="0" w:color="auto"/>
                <w:bottom w:val="none" w:sz="0" w:space="0" w:color="auto"/>
                <w:right w:val="none" w:sz="0" w:space="0" w:color="auto"/>
              </w:divBdr>
            </w:div>
            <w:div w:id="284973040">
              <w:marLeft w:val="0"/>
              <w:marRight w:val="0"/>
              <w:marTop w:val="0"/>
              <w:marBottom w:val="0"/>
              <w:divBdr>
                <w:top w:val="none" w:sz="0" w:space="0" w:color="auto"/>
                <w:left w:val="none" w:sz="0" w:space="0" w:color="auto"/>
                <w:bottom w:val="none" w:sz="0" w:space="0" w:color="auto"/>
                <w:right w:val="none" w:sz="0" w:space="0" w:color="auto"/>
              </w:divBdr>
            </w:div>
            <w:div w:id="755784152">
              <w:marLeft w:val="0"/>
              <w:marRight w:val="0"/>
              <w:marTop w:val="0"/>
              <w:marBottom w:val="0"/>
              <w:divBdr>
                <w:top w:val="none" w:sz="0" w:space="0" w:color="auto"/>
                <w:left w:val="none" w:sz="0" w:space="0" w:color="auto"/>
                <w:bottom w:val="none" w:sz="0" w:space="0" w:color="auto"/>
                <w:right w:val="none" w:sz="0" w:space="0" w:color="auto"/>
              </w:divBdr>
            </w:div>
            <w:div w:id="1264144146">
              <w:marLeft w:val="0"/>
              <w:marRight w:val="0"/>
              <w:marTop w:val="0"/>
              <w:marBottom w:val="0"/>
              <w:divBdr>
                <w:top w:val="none" w:sz="0" w:space="0" w:color="auto"/>
                <w:left w:val="none" w:sz="0" w:space="0" w:color="auto"/>
                <w:bottom w:val="none" w:sz="0" w:space="0" w:color="auto"/>
                <w:right w:val="none" w:sz="0" w:space="0" w:color="auto"/>
              </w:divBdr>
            </w:div>
            <w:div w:id="245069662">
              <w:marLeft w:val="0"/>
              <w:marRight w:val="0"/>
              <w:marTop w:val="0"/>
              <w:marBottom w:val="0"/>
              <w:divBdr>
                <w:top w:val="none" w:sz="0" w:space="0" w:color="auto"/>
                <w:left w:val="none" w:sz="0" w:space="0" w:color="auto"/>
                <w:bottom w:val="none" w:sz="0" w:space="0" w:color="auto"/>
                <w:right w:val="none" w:sz="0" w:space="0" w:color="auto"/>
              </w:divBdr>
            </w:div>
            <w:div w:id="38746988">
              <w:marLeft w:val="0"/>
              <w:marRight w:val="0"/>
              <w:marTop w:val="0"/>
              <w:marBottom w:val="0"/>
              <w:divBdr>
                <w:top w:val="none" w:sz="0" w:space="0" w:color="auto"/>
                <w:left w:val="none" w:sz="0" w:space="0" w:color="auto"/>
                <w:bottom w:val="none" w:sz="0" w:space="0" w:color="auto"/>
                <w:right w:val="none" w:sz="0" w:space="0" w:color="auto"/>
              </w:divBdr>
            </w:div>
          </w:divsChild>
        </w:div>
        <w:div w:id="139225649">
          <w:marLeft w:val="0"/>
          <w:marRight w:val="0"/>
          <w:marTop w:val="0"/>
          <w:marBottom w:val="0"/>
          <w:divBdr>
            <w:top w:val="none" w:sz="0" w:space="0" w:color="auto"/>
            <w:left w:val="none" w:sz="0" w:space="0" w:color="auto"/>
            <w:bottom w:val="none" w:sz="0" w:space="0" w:color="auto"/>
            <w:right w:val="none" w:sz="0" w:space="0" w:color="auto"/>
          </w:divBdr>
        </w:div>
        <w:div w:id="1894808412">
          <w:marLeft w:val="0"/>
          <w:marRight w:val="0"/>
          <w:marTop w:val="0"/>
          <w:marBottom w:val="0"/>
          <w:divBdr>
            <w:top w:val="none" w:sz="0" w:space="0" w:color="auto"/>
            <w:left w:val="none" w:sz="0" w:space="0" w:color="auto"/>
            <w:bottom w:val="none" w:sz="0" w:space="0" w:color="auto"/>
            <w:right w:val="none" w:sz="0" w:space="0" w:color="auto"/>
          </w:divBdr>
        </w:div>
        <w:div w:id="400835773">
          <w:marLeft w:val="0"/>
          <w:marRight w:val="0"/>
          <w:marTop w:val="0"/>
          <w:marBottom w:val="0"/>
          <w:divBdr>
            <w:top w:val="none" w:sz="0" w:space="0" w:color="auto"/>
            <w:left w:val="none" w:sz="0" w:space="0" w:color="auto"/>
            <w:bottom w:val="none" w:sz="0" w:space="0" w:color="auto"/>
            <w:right w:val="none" w:sz="0" w:space="0" w:color="auto"/>
          </w:divBdr>
        </w:div>
      </w:divsChild>
    </w:div>
    <w:div w:id="715470012">
      <w:bodyDiv w:val="1"/>
      <w:marLeft w:val="0"/>
      <w:marRight w:val="0"/>
      <w:marTop w:val="0"/>
      <w:marBottom w:val="0"/>
      <w:divBdr>
        <w:top w:val="none" w:sz="0" w:space="0" w:color="auto"/>
        <w:left w:val="none" w:sz="0" w:space="0" w:color="auto"/>
        <w:bottom w:val="none" w:sz="0" w:space="0" w:color="auto"/>
        <w:right w:val="none" w:sz="0" w:space="0" w:color="auto"/>
      </w:divBdr>
    </w:div>
    <w:div w:id="788820803">
      <w:bodyDiv w:val="1"/>
      <w:marLeft w:val="0"/>
      <w:marRight w:val="0"/>
      <w:marTop w:val="0"/>
      <w:marBottom w:val="0"/>
      <w:divBdr>
        <w:top w:val="none" w:sz="0" w:space="0" w:color="auto"/>
        <w:left w:val="none" w:sz="0" w:space="0" w:color="auto"/>
        <w:bottom w:val="none" w:sz="0" w:space="0" w:color="auto"/>
        <w:right w:val="none" w:sz="0" w:space="0" w:color="auto"/>
      </w:divBdr>
    </w:div>
    <w:div w:id="815491826">
      <w:bodyDiv w:val="1"/>
      <w:marLeft w:val="0"/>
      <w:marRight w:val="0"/>
      <w:marTop w:val="0"/>
      <w:marBottom w:val="0"/>
      <w:divBdr>
        <w:top w:val="none" w:sz="0" w:space="0" w:color="auto"/>
        <w:left w:val="none" w:sz="0" w:space="0" w:color="auto"/>
        <w:bottom w:val="none" w:sz="0" w:space="0" w:color="auto"/>
        <w:right w:val="none" w:sz="0" w:space="0" w:color="auto"/>
      </w:divBdr>
      <w:divsChild>
        <w:div w:id="59712796">
          <w:marLeft w:val="0"/>
          <w:marRight w:val="0"/>
          <w:marTop w:val="0"/>
          <w:marBottom w:val="0"/>
          <w:divBdr>
            <w:top w:val="none" w:sz="0" w:space="0" w:color="auto"/>
            <w:left w:val="none" w:sz="0" w:space="0" w:color="auto"/>
            <w:bottom w:val="none" w:sz="0" w:space="0" w:color="auto"/>
            <w:right w:val="none" w:sz="0" w:space="0" w:color="auto"/>
          </w:divBdr>
        </w:div>
        <w:div w:id="900823484">
          <w:marLeft w:val="0"/>
          <w:marRight w:val="0"/>
          <w:marTop w:val="0"/>
          <w:marBottom w:val="0"/>
          <w:divBdr>
            <w:top w:val="none" w:sz="0" w:space="0" w:color="auto"/>
            <w:left w:val="none" w:sz="0" w:space="0" w:color="auto"/>
            <w:bottom w:val="none" w:sz="0" w:space="0" w:color="auto"/>
            <w:right w:val="none" w:sz="0" w:space="0" w:color="auto"/>
          </w:divBdr>
        </w:div>
        <w:div w:id="1430858425">
          <w:marLeft w:val="0"/>
          <w:marRight w:val="0"/>
          <w:marTop w:val="0"/>
          <w:marBottom w:val="0"/>
          <w:divBdr>
            <w:top w:val="none" w:sz="0" w:space="0" w:color="auto"/>
            <w:left w:val="none" w:sz="0" w:space="0" w:color="auto"/>
            <w:bottom w:val="none" w:sz="0" w:space="0" w:color="auto"/>
            <w:right w:val="none" w:sz="0" w:space="0" w:color="auto"/>
          </w:divBdr>
        </w:div>
        <w:div w:id="11422690">
          <w:marLeft w:val="0"/>
          <w:marRight w:val="0"/>
          <w:marTop w:val="0"/>
          <w:marBottom w:val="0"/>
          <w:divBdr>
            <w:top w:val="none" w:sz="0" w:space="0" w:color="auto"/>
            <w:left w:val="none" w:sz="0" w:space="0" w:color="auto"/>
            <w:bottom w:val="none" w:sz="0" w:space="0" w:color="auto"/>
            <w:right w:val="none" w:sz="0" w:space="0" w:color="auto"/>
          </w:divBdr>
        </w:div>
      </w:divsChild>
    </w:div>
    <w:div w:id="834733810">
      <w:bodyDiv w:val="1"/>
      <w:marLeft w:val="0"/>
      <w:marRight w:val="0"/>
      <w:marTop w:val="0"/>
      <w:marBottom w:val="0"/>
      <w:divBdr>
        <w:top w:val="none" w:sz="0" w:space="0" w:color="auto"/>
        <w:left w:val="none" w:sz="0" w:space="0" w:color="auto"/>
        <w:bottom w:val="none" w:sz="0" w:space="0" w:color="auto"/>
        <w:right w:val="none" w:sz="0" w:space="0" w:color="auto"/>
      </w:divBdr>
    </w:div>
    <w:div w:id="934676482">
      <w:bodyDiv w:val="1"/>
      <w:marLeft w:val="0"/>
      <w:marRight w:val="0"/>
      <w:marTop w:val="0"/>
      <w:marBottom w:val="0"/>
      <w:divBdr>
        <w:top w:val="none" w:sz="0" w:space="0" w:color="auto"/>
        <w:left w:val="none" w:sz="0" w:space="0" w:color="auto"/>
        <w:bottom w:val="none" w:sz="0" w:space="0" w:color="auto"/>
        <w:right w:val="none" w:sz="0" w:space="0" w:color="auto"/>
      </w:divBdr>
    </w:div>
    <w:div w:id="955521845">
      <w:bodyDiv w:val="1"/>
      <w:marLeft w:val="0"/>
      <w:marRight w:val="0"/>
      <w:marTop w:val="0"/>
      <w:marBottom w:val="0"/>
      <w:divBdr>
        <w:top w:val="none" w:sz="0" w:space="0" w:color="auto"/>
        <w:left w:val="none" w:sz="0" w:space="0" w:color="auto"/>
        <w:bottom w:val="none" w:sz="0" w:space="0" w:color="auto"/>
        <w:right w:val="none" w:sz="0" w:space="0" w:color="auto"/>
      </w:divBdr>
    </w:div>
    <w:div w:id="956837947">
      <w:bodyDiv w:val="1"/>
      <w:marLeft w:val="0"/>
      <w:marRight w:val="0"/>
      <w:marTop w:val="0"/>
      <w:marBottom w:val="0"/>
      <w:divBdr>
        <w:top w:val="none" w:sz="0" w:space="0" w:color="auto"/>
        <w:left w:val="none" w:sz="0" w:space="0" w:color="auto"/>
        <w:bottom w:val="none" w:sz="0" w:space="0" w:color="auto"/>
        <w:right w:val="none" w:sz="0" w:space="0" w:color="auto"/>
      </w:divBdr>
    </w:div>
    <w:div w:id="961378493">
      <w:bodyDiv w:val="1"/>
      <w:marLeft w:val="0"/>
      <w:marRight w:val="0"/>
      <w:marTop w:val="0"/>
      <w:marBottom w:val="0"/>
      <w:divBdr>
        <w:top w:val="none" w:sz="0" w:space="0" w:color="auto"/>
        <w:left w:val="none" w:sz="0" w:space="0" w:color="auto"/>
        <w:bottom w:val="none" w:sz="0" w:space="0" w:color="auto"/>
        <w:right w:val="none" w:sz="0" w:space="0" w:color="auto"/>
      </w:divBdr>
    </w:div>
    <w:div w:id="1004866554">
      <w:bodyDiv w:val="1"/>
      <w:marLeft w:val="0"/>
      <w:marRight w:val="0"/>
      <w:marTop w:val="0"/>
      <w:marBottom w:val="0"/>
      <w:divBdr>
        <w:top w:val="none" w:sz="0" w:space="0" w:color="auto"/>
        <w:left w:val="none" w:sz="0" w:space="0" w:color="auto"/>
        <w:bottom w:val="none" w:sz="0" w:space="0" w:color="auto"/>
        <w:right w:val="none" w:sz="0" w:space="0" w:color="auto"/>
      </w:divBdr>
    </w:div>
    <w:div w:id="1145855527">
      <w:bodyDiv w:val="1"/>
      <w:marLeft w:val="0"/>
      <w:marRight w:val="0"/>
      <w:marTop w:val="0"/>
      <w:marBottom w:val="0"/>
      <w:divBdr>
        <w:top w:val="none" w:sz="0" w:space="0" w:color="auto"/>
        <w:left w:val="none" w:sz="0" w:space="0" w:color="auto"/>
        <w:bottom w:val="none" w:sz="0" w:space="0" w:color="auto"/>
        <w:right w:val="none" w:sz="0" w:space="0" w:color="auto"/>
      </w:divBdr>
    </w:div>
    <w:div w:id="1167476118">
      <w:bodyDiv w:val="1"/>
      <w:marLeft w:val="0"/>
      <w:marRight w:val="0"/>
      <w:marTop w:val="0"/>
      <w:marBottom w:val="0"/>
      <w:divBdr>
        <w:top w:val="none" w:sz="0" w:space="0" w:color="auto"/>
        <w:left w:val="none" w:sz="0" w:space="0" w:color="auto"/>
        <w:bottom w:val="none" w:sz="0" w:space="0" w:color="auto"/>
        <w:right w:val="none" w:sz="0" w:space="0" w:color="auto"/>
      </w:divBdr>
    </w:div>
    <w:div w:id="1178471411">
      <w:bodyDiv w:val="1"/>
      <w:marLeft w:val="0"/>
      <w:marRight w:val="0"/>
      <w:marTop w:val="0"/>
      <w:marBottom w:val="0"/>
      <w:divBdr>
        <w:top w:val="none" w:sz="0" w:space="0" w:color="auto"/>
        <w:left w:val="none" w:sz="0" w:space="0" w:color="auto"/>
        <w:bottom w:val="none" w:sz="0" w:space="0" w:color="auto"/>
        <w:right w:val="none" w:sz="0" w:space="0" w:color="auto"/>
      </w:divBdr>
    </w:div>
    <w:div w:id="1196583654">
      <w:bodyDiv w:val="1"/>
      <w:marLeft w:val="0"/>
      <w:marRight w:val="0"/>
      <w:marTop w:val="0"/>
      <w:marBottom w:val="0"/>
      <w:divBdr>
        <w:top w:val="none" w:sz="0" w:space="0" w:color="auto"/>
        <w:left w:val="none" w:sz="0" w:space="0" w:color="auto"/>
        <w:bottom w:val="none" w:sz="0" w:space="0" w:color="auto"/>
        <w:right w:val="none" w:sz="0" w:space="0" w:color="auto"/>
      </w:divBdr>
    </w:div>
    <w:div w:id="1249999708">
      <w:bodyDiv w:val="1"/>
      <w:marLeft w:val="0"/>
      <w:marRight w:val="0"/>
      <w:marTop w:val="0"/>
      <w:marBottom w:val="0"/>
      <w:divBdr>
        <w:top w:val="none" w:sz="0" w:space="0" w:color="auto"/>
        <w:left w:val="none" w:sz="0" w:space="0" w:color="auto"/>
        <w:bottom w:val="none" w:sz="0" w:space="0" w:color="auto"/>
        <w:right w:val="none" w:sz="0" w:space="0" w:color="auto"/>
      </w:divBdr>
    </w:div>
    <w:div w:id="1266420580">
      <w:bodyDiv w:val="1"/>
      <w:marLeft w:val="0"/>
      <w:marRight w:val="0"/>
      <w:marTop w:val="0"/>
      <w:marBottom w:val="0"/>
      <w:divBdr>
        <w:top w:val="none" w:sz="0" w:space="0" w:color="auto"/>
        <w:left w:val="none" w:sz="0" w:space="0" w:color="auto"/>
        <w:bottom w:val="none" w:sz="0" w:space="0" w:color="auto"/>
        <w:right w:val="none" w:sz="0" w:space="0" w:color="auto"/>
      </w:divBdr>
    </w:div>
    <w:div w:id="1266839693">
      <w:bodyDiv w:val="1"/>
      <w:marLeft w:val="0"/>
      <w:marRight w:val="0"/>
      <w:marTop w:val="0"/>
      <w:marBottom w:val="0"/>
      <w:divBdr>
        <w:top w:val="none" w:sz="0" w:space="0" w:color="auto"/>
        <w:left w:val="none" w:sz="0" w:space="0" w:color="auto"/>
        <w:bottom w:val="none" w:sz="0" w:space="0" w:color="auto"/>
        <w:right w:val="none" w:sz="0" w:space="0" w:color="auto"/>
      </w:divBdr>
    </w:div>
    <w:div w:id="1276863782">
      <w:bodyDiv w:val="1"/>
      <w:marLeft w:val="0"/>
      <w:marRight w:val="0"/>
      <w:marTop w:val="0"/>
      <w:marBottom w:val="0"/>
      <w:divBdr>
        <w:top w:val="none" w:sz="0" w:space="0" w:color="auto"/>
        <w:left w:val="none" w:sz="0" w:space="0" w:color="auto"/>
        <w:bottom w:val="none" w:sz="0" w:space="0" w:color="auto"/>
        <w:right w:val="none" w:sz="0" w:space="0" w:color="auto"/>
      </w:divBdr>
    </w:div>
    <w:div w:id="1362240731">
      <w:bodyDiv w:val="1"/>
      <w:marLeft w:val="0"/>
      <w:marRight w:val="0"/>
      <w:marTop w:val="0"/>
      <w:marBottom w:val="0"/>
      <w:divBdr>
        <w:top w:val="none" w:sz="0" w:space="0" w:color="auto"/>
        <w:left w:val="none" w:sz="0" w:space="0" w:color="auto"/>
        <w:bottom w:val="none" w:sz="0" w:space="0" w:color="auto"/>
        <w:right w:val="none" w:sz="0" w:space="0" w:color="auto"/>
      </w:divBdr>
    </w:div>
    <w:div w:id="1452742428">
      <w:bodyDiv w:val="1"/>
      <w:marLeft w:val="0"/>
      <w:marRight w:val="0"/>
      <w:marTop w:val="0"/>
      <w:marBottom w:val="0"/>
      <w:divBdr>
        <w:top w:val="none" w:sz="0" w:space="0" w:color="auto"/>
        <w:left w:val="none" w:sz="0" w:space="0" w:color="auto"/>
        <w:bottom w:val="none" w:sz="0" w:space="0" w:color="auto"/>
        <w:right w:val="none" w:sz="0" w:space="0" w:color="auto"/>
      </w:divBdr>
    </w:div>
    <w:div w:id="1508786519">
      <w:bodyDiv w:val="1"/>
      <w:marLeft w:val="180"/>
      <w:marRight w:val="180"/>
      <w:marTop w:val="180"/>
      <w:marBottom w:val="180"/>
      <w:divBdr>
        <w:top w:val="none" w:sz="0" w:space="0" w:color="auto"/>
        <w:left w:val="none" w:sz="0" w:space="0" w:color="auto"/>
        <w:bottom w:val="none" w:sz="0" w:space="0" w:color="auto"/>
        <w:right w:val="none" w:sz="0" w:space="0" w:color="auto"/>
      </w:divBdr>
      <w:divsChild>
        <w:div w:id="1389301973">
          <w:marLeft w:val="0"/>
          <w:marRight w:val="0"/>
          <w:marTop w:val="0"/>
          <w:marBottom w:val="0"/>
          <w:divBdr>
            <w:top w:val="none" w:sz="0" w:space="0" w:color="auto"/>
            <w:left w:val="none" w:sz="0" w:space="0" w:color="auto"/>
            <w:bottom w:val="none" w:sz="0" w:space="0" w:color="auto"/>
            <w:right w:val="none" w:sz="0" w:space="0" w:color="auto"/>
          </w:divBdr>
        </w:div>
        <w:div w:id="1394619212">
          <w:marLeft w:val="0"/>
          <w:marRight w:val="0"/>
          <w:marTop w:val="0"/>
          <w:marBottom w:val="0"/>
          <w:divBdr>
            <w:top w:val="none" w:sz="0" w:space="0" w:color="auto"/>
            <w:left w:val="none" w:sz="0" w:space="0" w:color="auto"/>
            <w:bottom w:val="none" w:sz="0" w:space="0" w:color="auto"/>
            <w:right w:val="none" w:sz="0" w:space="0" w:color="auto"/>
          </w:divBdr>
        </w:div>
        <w:div w:id="167184768">
          <w:marLeft w:val="0"/>
          <w:marRight w:val="0"/>
          <w:marTop w:val="0"/>
          <w:marBottom w:val="0"/>
          <w:divBdr>
            <w:top w:val="none" w:sz="0" w:space="0" w:color="auto"/>
            <w:left w:val="none" w:sz="0" w:space="0" w:color="auto"/>
            <w:bottom w:val="none" w:sz="0" w:space="0" w:color="auto"/>
            <w:right w:val="none" w:sz="0" w:space="0" w:color="auto"/>
          </w:divBdr>
        </w:div>
        <w:div w:id="2146387432">
          <w:marLeft w:val="0"/>
          <w:marRight w:val="0"/>
          <w:marTop w:val="0"/>
          <w:marBottom w:val="0"/>
          <w:divBdr>
            <w:top w:val="none" w:sz="0" w:space="0" w:color="auto"/>
            <w:left w:val="none" w:sz="0" w:space="0" w:color="auto"/>
            <w:bottom w:val="none" w:sz="0" w:space="0" w:color="auto"/>
            <w:right w:val="none" w:sz="0" w:space="0" w:color="auto"/>
          </w:divBdr>
        </w:div>
        <w:div w:id="2084985186">
          <w:marLeft w:val="0"/>
          <w:marRight w:val="0"/>
          <w:marTop w:val="0"/>
          <w:marBottom w:val="0"/>
          <w:divBdr>
            <w:top w:val="none" w:sz="0" w:space="0" w:color="auto"/>
            <w:left w:val="none" w:sz="0" w:space="0" w:color="auto"/>
            <w:bottom w:val="none" w:sz="0" w:space="0" w:color="auto"/>
            <w:right w:val="none" w:sz="0" w:space="0" w:color="auto"/>
          </w:divBdr>
        </w:div>
        <w:div w:id="444227973">
          <w:marLeft w:val="0"/>
          <w:marRight w:val="0"/>
          <w:marTop w:val="0"/>
          <w:marBottom w:val="0"/>
          <w:divBdr>
            <w:top w:val="none" w:sz="0" w:space="0" w:color="auto"/>
            <w:left w:val="none" w:sz="0" w:space="0" w:color="auto"/>
            <w:bottom w:val="none" w:sz="0" w:space="0" w:color="auto"/>
            <w:right w:val="none" w:sz="0" w:space="0" w:color="auto"/>
          </w:divBdr>
        </w:div>
      </w:divsChild>
    </w:div>
    <w:div w:id="1533616312">
      <w:bodyDiv w:val="1"/>
      <w:marLeft w:val="0"/>
      <w:marRight w:val="0"/>
      <w:marTop w:val="0"/>
      <w:marBottom w:val="0"/>
      <w:divBdr>
        <w:top w:val="none" w:sz="0" w:space="0" w:color="auto"/>
        <w:left w:val="none" w:sz="0" w:space="0" w:color="auto"/>
        <w:bottom w:val="none" w:sz="0" w:space="0" w:color="auto"/>
        <w:right w:val="none" w:sz="0" w:space="0" w:color="auto"/>
      </w:divBdr>
    </w:div>
    <w:div w:id="1617906585">
      <w:bodyDiv w:val="1"/>
      <w:marLeft w:val="0"/>
      <w:marRight w:val="0"/>
      <w:marTop w:val="0"/>
      <w:marBottom w:val="0"/>
      <w:divBdr>
        <w:top w:val="none" w:sz="0" w:space="0" w:color="auto"/>
        <w:left w:val="none" w:sz="0" w:space="0" w:color="auto"/>
        <w:bottom w:val="none" w:sz="0" w:space="0" w:color="auto"/>
        <w:right w:val="none" w:sz="0" w:space="0" w:color="auto"/>
      </w:divBdr>
    </w:div>
    <w:div w:id="1709790964">
      <w:bodyDiv w:val="1"/>
      <w:marLeft w:val="0"/>
      <w:marRight w:val="0"/>
      <w:marTop w:val="0"/>
      <w:marBottom w:val="0"/>
      <w:divBdr>
        <w:top w:val="none" w:sz="0" w:space="0" w:color="auto"/>
        <w:left w:val="none" w:sz="0" w:space="0" w:color="auto"/>
        <w:bottom w:val="none" w:sz="0" w:space="0" w:color="auto"/>
        <w:right w:val="none" w:sz="0" w:space="0" w:color="auto"/>
      </w:divBdr>
    </w:div>
    <w:div w:id="1736246408">
      <w:bodyDiv w:val="1"/>
      <w:marLeft w:val="0"/>
      <w:marRight w:val="0"/>
      <w:marTop w:val="0"/>
      <w:marBottom w:val="0"/>
      <w:divBdr>
        <w:top w:val="none" w:sz="0" w:space="0" w:color="auto"/>
        <w:left w:val="none" w:sz="0" w:space="0" w:color="auto"/>
        <w:bottom w:val="none" w:sz="0" w:space="0" w:color="auto"/>
        <w:right w:val="none" w:sz="0" w:space="0" w:color="auto"/>
      </w:divBdr>
    </w:div>
    <w:div w:id="1756124963">
      <w:bodyDiv w:val="1"/>
      <w:marLeft w:val="0"/>
      <w:marRight w:val="0"/>
      <w:marTop w:val="0"/>
      <w:marBottom w:val="0"/>
      <w:divBdr>
        <w:top w:val="none" w:sz="0" w:space="0" w:color="auto"/>
        <w:left w:val="none" w:sz="0" w:space="0" w:color="auto"/>
        <w:bottom w:val="none" w:sz="0" w:space="0" w:color="auto"/>
        <w:right w:val="none" w:sz="0" w:space="0" w:color="auto"/>
      </w:divBdr>
    </w:div>
    <w:div w:id="1821269573">
      <w:bodyDiv w:val="1"/>
      <w:marLeft w:val="0"/>
      <w:marRight w:val="0"/>
      <w:marTop w:val="0"/>
      <w:marBottom w:val="0"/>
      <w:divBdr>
        <w:top w:val="none" w:sz="0" w:space="0" w:color="auto"/>
        <w:left w:val="none" w:sz="0" w:space="0" w:color="auto"/>
        <w:bottom w:val="none" w:sz="0" w:space="0" w:color="auto"/>
        <w:right w:val="none" w:sz="0" w:space="0" w:color="auto"/>
      </w:divBdr>
    </w:div>
    <w:div w:id="1836264191">
      <w:bodyDiv w:val="1"/>
      <w:marLeft w:val="0"/>
      <w:marRight w:val="0"/>
      <w:marTop w:val="0"/>
      <w:marBottom w:val="0"/>
      <w:divBdr>
        <w:top w:val="none" w:sz="0" w:space="0" w:color="auto"/>
        <w:left w:val="none" w:sz="0" w:space="0" w:color="auto"/>
        <w:bottom w:val="none" w:sz="0" w:space="0" w:color="auto"/>
        <w:right w:val="none" w:sz="0" w:space="0" w:color="auto"/>
      </w:divBdr>
    </w:div>
    <w:div w:id="1894004945">
      <w:bodyDiv w:val="1"/>
      <w:marLeft w:val="0"/>
      <w:marRight w:val="0"/>
      <w:marTop w:val="0"/>
      <w:marBottom w:val="0"/>
      <w:divBdr>
        <w:top w:val="none" w:sz="0" w:space="0" w:color="auto"/>
        <w:left w:val="none" w:sz="0" w:space="0" w:color="auto"/>
        <w:bottom w:val="none" w:sz="0" w:space="0" w:color="auto"/>
        <w:right w:val="none" w:sz="0" w:space="0" w:color="auto"/>
      </w:divBdr>
    </w:div>
    <w:div w:id="1903054696">
      <w:bodyDiv w:val="1"/>
      <w:marLeft w:val="0"/>
      <w:marRight w:val="0"/>
      <w:marTop w:val="0"/>
      <w:marBottom w:val="0"/>
      <w:divBdr>
        <w:top w:val="none" w:sz="0" w:space="0" w:color="auto"/>
        <w:left w:val="none" w:sz="0" w:space="0" w:color="auto"/>
        <w:bottom w:val="none" w:sz="0" w:space="0" w:color="auto"/>
        <w:right w:val="none" w:sz="0" w:space="0" w:color="auto"/>
      </w:divBdr>
    </w:div>
    <w:div w:id="1943948021">
      <w:bodyDiv w:val="1"/>
      <w:marLeft w:val="0"/>
      <w:marRight w:val="0"/>
      <w:marTop w:val="0"/>
      <w:marBottom w:val="0"/>
      <w:divBdr>
        <w:top w:val="none" w:sz="0" w:space="0" w:color="auto"/>
        <w:left w:val="none" w:sz="0" w:space="0" w:color="auto"/>
        <w:bottom w:val="none" w:sz="0" w:space="0" w:color="auto"/>
        <w:right w:val="none" w:sz="0" w:space="0" w:color="auto"/>
      </w:divBdr>
    </w:div>
    <w:div w:id="1985811619">
      <w:bodyDiv w:val="1"/>
      <w:marLeft w:val="0"/>
      <w:marRight w:val="0"/>
      <w:marTop w:val="0"/>
      <w:marBottom w:val="0"/>
      <w:divBdr>
        <w:top w:val="none" w:sz="0" w:space="0" w:color="auto"/>
        <w:left w:val="none" w:sz="0" w:space="0" w:color="auto"/>
        <w:bottom w:val="none" w:sz="0" w:space="0" w:color="auto"/>
        <w:right w:val="none" w:sz="0" w:space="0" w:color="auto"/>
      </w:divBdr>
    </w:div>
    <w:div w:id="207030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baike.baidu.com/view/1130583.htm" TargetMode="External"/><Relationship Id="rId18" Type="http://schemas.openxmlformats.org/officeDocument/2006/relationships/image" Target="media/image4.png"/><Relationship Id="rId26" Type="http://schemas.openxmlformats.org/officeDocument/2006/relationships/hyperlink" Target="http://www.mellanox.com/" TargetMode="External"/><Relationship Id="rId39" Type="http://schemas.openxmlformats.org/officeDocument/2006/relationships/hyperlink" Target="http://searchstorage.techtarget.com/definition/logical-unit-number" TargetMode="External"/><Relationship Id="rId3" Type="http://schemas.openxmlformats.org/officeDocument/2006/relationships/styles" Target="styles.xml"/><Relationship Id="rId21" Type="http://schemas.openxmlformats.org/officeDocument/2006/relationships/hyperlink" Target="http://linux-iscsi.org/wiki/Fibre_Channel" TargetMode="External"/><Relationship Id="rId34" Type="http://schemas.openxmlformats.org/officeDocument/2006/relationships/hyperlink" Target="http://hi.baidu.com/wangpeng1314/item/839823f7211fd0b730c19919" TargetMode="External"/><Relationship Id="rId42" Type="http://schemas.openxmlformats.org/officeDocument/2006/relationships/hyperlink" Target="http://tldp.org/HOWTO/SCSI-2.4-HOWTO/scsiaddr.html" TargetMode="External"/><Relationship Id="rId7" Type="http://schemas.openxmlformats.org/officeDocument/2006/relationships/endnotes" Target="endnotes.xml"/><Relationship Id="rId12" Type="http://schemas.openxmlformats.org/officeDocument/2006/relationships/hyperlink" Target="http://baike.baidu.com/view/611524.htm" TargetMode="External"/><Relationship Id="rId17" Type="http://schemas.openxmlformats.org/officeDocument/2006/relationships/image" Target="media/image3.jpeg"/><Relationship Id="rId25" Type="http://schemas.openxmlformats.org/officeDocument/2006/relationships/hyperlink" Target="http://linux-iscsi.org/wiki/SRP" TargetMode="External"/><Relationship Id="rId33" Type="http://schemas.openxmlformats.org/officeDocument/2006/relationships/hyperlink" Target="http://publib.boulder.ibm.com/infocenter/ibmxiv/r2/index.jsp?topic=%2Fcom.ibm.help.xivgen3.doc%2Fxiv_apiiscsitargetportsobjectmodel.html" TargetMode="External"/><Relationship Id="rId38" Type="http://schemas.openxmlformats.org/officeDocument/2006/relationships/hyperlink" Target="http://baike.baidu.cn/view/541220.htm" TargetMode="Externa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hyperlink" Target="http://linux-iscsi.org/wiki/ISCSI" TargetMode="External"/><Relationship Id="rId29" Type="http://schemas.openxmlformats.org/officeDocument/2006/relationships/hyperlink" Target="http://www.open-iscsi.org/" TargetMode="External"/><Relationship Id="rId41" Type="http://schemas.openxmlformats.org/officeDocument/2006/relationships/hyperlink" Target="http://www.zhixing123.cn/ubuntu/24795.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linux-iscsi.org/wiki/InfiniBand" TargetMode="External"/><Relationship Id="rId32" Type="http://schemas.openxmlformats.org/officeDocument/2006/relationships/hyperlink" Target="http://hi.baidu.com/wangpeng1314/item/839823f7211fd0b730c19919" TargetMode="External"/><Relationship Id="rId37" Type="http://schemas.openxmlformats.org/officeDocument/2006/relationships/hyperlink" Target="http://zhumeng8337797.blog.163.com/blog/static/100768914201191810145564/" TargetMode="External"/><Relationship Id="rId40" Type="http://schemas.openxmlformats.org/officeDocument/2006/relationships/hyperlink" Target="http://en.wikipedia.org/wiki/Logical_unit_number" TargetMode="Externa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hyperlink" Target="http://linux-iscsi.org/wiki/Fibre_Channel_over_Ethernet" TargetMode="External"/><Relationship Id="rId28" Type="http://schemas.openxmlformats.org/officeDocument/2006/relationships/hyperlink" Target="http://www.ietf.org/rfc/rfc3720.txt" TargetMode="External"/><Relationship Id="rId36" Type="http://schemas.openxmlformats.org/officeDocument/2006/relationships/hyperlink" Target="http://blog.csdn.net/gobitan/article/details/5903342" TargetMode="External"/><Relationship Id="rId10" Type="http://schemas.openxmlformats.org/officeDocument/2006/relationships/footer" Target="footer1.xml"/><Relationship Id="rId19" Type="http://schemas.openxmlformats.org/officeDocument/2006/relationships/image" Target="media/image5.jpeg"/><Relationship Id="rId31" Type="http://schemas.openxmlformats.org/officeDocument/2006/relationships/hyperlink" Target="http://linux-iscsi.org/wiki/Lio-utils"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baike.baidu.com/view/1223079.htm" TargetMode="External"/><Relationship Id="rId22" Type="http://schemas.openxmlformats.org/officeDocument/2006/relationships/hyperlink" Target="http://www.qlogic.com/" TargetMode="External"/><Relationship Id="rId27" Type="http://schemas.openxmlformats.org/officeDocument/2006/relationships/hyperlink" Target="http://linux-iscsi.org/wiki/VHost" TargetMode="External"/><Relationship Id="rId30" Type="http://schemas.openxmlformats.org/officeDocument/2006/relationships/hyperlink" Target="http://www.open-iscsi.org/docs/README" TargetMode="External"/><Relationship Id="rId35" Type="http://schemas.openxmlformats.org/officeDocument/2006/relationships/hyperlink" Target="http://www.linuxidc.com/Linux/2012-05/59674.htm" TargetMode="External"/><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C4064F-6B9E-4BA1-BA30-40875F588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6860</TotalTime>
  <Pages>26</Pages>
  <Words>4804</Words>
  <Characters>27386</Characters>
  <Application>Microsoft Office Word</Application>
  <DocSecurity>0</DocSecurity>
  <Lines>228</Lines>
  <Paragraphs>64</Paragraphs>
  <ScaleCrop>false</ScaleCrop>
  <Company/>
  <LinksUpToDate>false</LinksUpToDate>
  <CharactersWithSpaces>32126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haicheng</dc:creator>
  <cp:keywords/>
  <dc:description/>
  <cp:lastModifiedBy>haicheng</cp:lastModifiedBy>
  <cp:revision>341</cp:revision>
  <dcterms:created xsi:type="dcterms:W3CDTF">2013-04-07T02:47:00Z</dcterms:created>
  <dcterms:modified xsi:type="dcterms:W3CDTF">2013-06-09T06:04:00Z</dcterms:modified>
</cp:coreProperties>
</file>