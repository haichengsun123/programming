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BC4BDB" w:rsidP="00AC41F0">
      <w:pPr>
        <w:pStyle w:val="-0"/>
      </w:pPr>
      <w:r>
        <w:rPr>
          <w:rFonts w:eastAsia="黑体"/>
          <w:b/>
          <w:sz w:val="48"/>
        </w:rPr>
        <w:t>L</w:t>
      </w:r>
      <w:r>
        <w:rPr>
          <w:rFonts w:eastAsia="黑体" w:hint="eastAsia"/>
          <w:b/>
          <w:sz w:val="48"/>
        </w:rPr>
        <w:t>inux</w:t>
      </w:r>
      <w:r>
        <w:rPr>
          <w:rFonts w:eastAsia="黑体" w:hint="eastAsia"/>
          <w:b/>
          <w:sz w:val="48"/>
        </w:rPr>
        <w:t>下的</w:t>
      </w:r>
      <w:proofErr w:type="spellStart"/>
      <w:r>
        <w:rPr>
          <w:rFonts w:eastAsia="黑体" w:hint="eastAsia"/>
          <w:b/>
          <w:sz w:val="48"/>
        </w:rPr>
        <w:t>vlan</w:t>
      </w:r>
      <w:proofErr w:type="spellEnd"/>
      <w:r w:rsidR="00981282">
        <w:rPr>
          <w:rFonts w:eastAsia="黑体" w:hint="eastAsia"/>
          <w:b/>
          <w:sz w:val="48"/>
        </w:rPr>
        <w:t>实践</w:t>
      </w:r>
    </w:p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>
      <w:pPr>
        <w:pStyle w:val="-"/>
      </w:pP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proofErr w:type="gramStart"/>
      <w:r>
        <w:rPr>
          <w:rFonts w:hint="eastAsia"/>
        </w:rPr>
        <w:t>孙自翔</w:t>
      </w:r>
      <w:proofErr w:type="gramEnd"/>
    </w:p>
    <w:p w:rsidR="00AC41F0" w:rsidRDefault="00AC41F0" w:rsidP="00AC41F0">
      <w:pPr>
        <w:pStyle w:val="-"/>
      </w:pP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稿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</w:p>
    <w:p w:rsidR="00AC41F0" w:rsidRDefault="00AC41F0" w:rsidP="00AC41F0">
      <w:pPr>
        <w:pStyle w:val="-"/>
      </w:pPr>
      <w:r>
        <w:rPr>
          <w:rFonts w:hint="eastAsia"/>
        </w:rPr>
        <w:t>编写时间：</w:t>
      </w:r>
      <w:r w:rsidR="001F6BE6">
        <w:rPr>
          <w:rFonts w:hint="eastAsia"/>
        </w:rPr>
        <w:t>2014-03-05</w:t>
      </w:r>
    </w:p>
    <w:p w:rsidR="00AC41F0" w:rsidRDefault="00AC41F0" w:rsidP="00AC41F0">
      <w:pPr>
        <w:pStyle w:val="-"/>
      </w:pP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门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</w:p>
    <w:p w:rsidR="00AC41F0" w:rsidRDefault="00AC41F0" w:rsidP="00AC41F0">
      <w:pPr>
        <w:pStyle w:val="-"/>
      </w:pP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</w:p>
    <w:p w:rsidR="00AC41F0" w:rsidRDefault="00AC41F0" w:rsidP="00AC41F0">
      <w:pPr>
        <w:pStyle w:val="-"/>
      </w:pPr>
      <w:r>
        <w:rPr>
          <w:rFonts w:hint="eastAsia"/>
        </w:rPr>
        <w:t>审核时间：</w:t>
      </w:r>
    </w:p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>
      <w:pPr>
        <w:pStyle w:val="Alt-D"/>
        <w:numPr>
          <w:ilvl w:val="0"/>
          <w:numId w:val="0"/>
        </w:numPr>
        <w:sectPr w:rsidR="00AC41F0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/>
          <w:pgMar w:top="1440" w:right="1457" w:bottom="1440" w:left="1797" w:header="851" w:footer="992" w:gutter="0"/>
          <w:cols w:space="720"/>
          <w:docGrid w:linePitch="312"/>
        </w:sectPr>
      </w:pPr>
    </w:p>
    <w:p w:rsidR="00AC41F0" w:rsidRDefault="00AC41F0" w:rsidP="00AC41F0">
      <w:pPr>
        <w:pStyle w:val="af2"/>
      </w:pPr>
      <w:r>
        <w:rPr>
          <w:rFonts w:hint="eastAsia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808"/>
        <w:gridCol w:w="4680"/>
        <w:gridCol w:w="1440"/>
        <w:gridCol w:w="900"/>
        <w:gridCol w:w="1041"/>
      </w:tblGrid>
      <w:tr w:rsidR="00AC41F0" w:rsidTr="006209A7">
        <w:tc>
          <w:tcPr>
            <w:tcW w:w="808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编号</w:t>
            </w:r>
          </w:p>
        </w:tc>
        <w:tc>
          <w:tcPr>
            <w:tcW w:w="468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修订内容简述</w:t>
            </w:r>
          </w:p>
        </w:tc>
        <w:tc>
          <w:tcPr>
            <w:tcW w:w="144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修订日期</w:t>
            </w:r>
          </w:p>
        </w:tc>
        <w:tc>
          <w:tcPr>
            <w:tcW w:w="90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版本</w:t>
            </w:r>
          </w:p>
        </w:tc>
        <w:tc>
          <w:tcPr>
            <w:tcW w:w="1041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修订人</w:t>
            </w:r>
          </w:p>
        </w:tc>
      </w:tr>
      <w:tr w:rsidR="00AC41F0" w:rsidTr="006209A7">
        <w:tc>
          <w:tcPr>
            <w:tcW w:w="808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1</w:t>
            </w:r>
          </w:p>
        </w:tc>
        <w:tc>
          <w:tcPr>
            <w:tcW w:w="468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  <w:vAlign w:val="center"/>
          </w:tcPr>
          <w:p w:rsidR="00AC41F0" w:rsidRDefault="00D85093" w:rsidP="00AC41F0">
            <w:r>
              <w:rPr>
                <w:rFonts w:hint="eastAsia"/>
              </w:rPr>
              <w:t>2014-03</w:t>
            </w:r>
            <w:r w:rsidR="00262564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900" w:type="dxa"/>
            <w:vAlign w:val="center"/>
          </w:tcPr>
          <w:p w:rsidR="00AC41F0" w:rsidRDefault="001406FC" w:rsidP="006209A7">
            <w:r>
              <w:rPr>
                <w:rFonts w:hint="eastAsia"/>
              </w:rPr>
              <w:t>0.1</w:t>
            </w:r>
          </w:p>
        </w:tc>
        <w:tc>
          <w:tcPr>
            <w:tcW w:w="1041" w:type="dxa"/>
            <w:vAlign w:val="center"/>
          </w:tcPr>
          <w:p w:rsidR="00AC41F0" w:rsidRDefault="00AC41F0" w:rsidP="006209A7">
            <w:proofErr w:type="gramStart"/>
            <w:r>
              <w:rPr>
                <w:rFonts w:hint="eastAsia"/>
              </w:rPr>
              <w:t>孙自翔</w:t>
            </w:r>
            <w:proofErr w:type="gramEnd"/>
          </w:p>
        </w:tc>
      </w:tr>
      <w:tr w:rsidR="00B543BB" w:rsidTr="006209A7">
        <w:tc>
          <w:tcPr>
            <w:tcW w:w="808" w:type="dxa"/>
            <w:vAlign w:val="center"/>
          </w:tcPr>
          <w:p w:rsidR="00B543BB" w:rsidRDefault="00B543BB" w:rsidP="006209A7"/>
        </w:tc>
        <w:tc>
          <w:tcPr>
            <w:tcW w:w="4680" w:type="dxa"/>
            <w:vAlign w:val="center"/>
          </w:tcPr>
          <w:p w:rsidR="00B543BB" w:rsidRDefault="00B543BB" w:rsidP="006209A7"/>
        </w:tc>
        <w:tc>
          <w:tcPr>
            <w:tcW w:w="1440" w:type="dxa"/>
            <w:vAlign w:val="center"/>
          </w:tcPr>
          <w:p w:rsidR="00B543BB" w:rsidRDefault="00B543BB" w:rsidP="006209A7"/>
        </w:tc>
        <w:tc>
          <w:tcPr>
            <w:tcW w:w="900" w:type="dxa"/>
            <w:vAlign w:val="center"/>
          </w:tcPr>
          <w:p w:rsidR="00B543BB" w:rsidRDefault="00B543BB" w:rsidP="006209A7"/>
        </w:tc>
        <w:tc>
          <w:tcPr>
            <w:tcW w:w="1041" w:type="dxa"/>
            <w:vAlign w:val="center"/>
          </w:tcPr>
          <w:p w:rsidR="00B543BB" w:rsidRDefault="00B543BB" w:rsidP="006209A7"/>
        </w:tc>
      </w:tr>
      <w:tr w:rsidR="00B543BB" w:rsidTr="006209A7">
        <w:tc>
          <w:tcPr>
            <w:tcW w:w="808" w:type="dxa"/>
            <w:vAlign w:val="center"/>
          </w:tcPr>
          <w:p w:rsidR="00B543BB" w:rsidRDefault="00B543BB" w:rsidP="006209A7"/>
        </w:tc>
        <w:tc>
          <w:tcPr>
            <w:tcW w:w="4680" w:type="dxa"/>
            <w:vAlign w:val="center"/>
          </w:tcPr>
          <w:p w:rsidR="00B543BB" w:rsidRDefault="00B543BB" w:rsidP="006209A7"/>
        </w:tc>
        <w:tc>
          <w:tcPr>
            <w:tcW w:w="1440" w:type="dxa"/>
            <w:vAlign w:val="center"/>
          </w:tcPr>
          <w:p w:rsidR="00B543BB" w:rsidRDefault="00B543BB" w:rsidP="006209A7"/>
        </w:tc>
        <w:tc>
          <w:tcPr>
            <w:tcW w:w="900" w:type="dxa"/>
            <w:vAlign w:val="center"/>
          </w:tcPr>
          <w:p w:rsidR="00B543BB" w:rsidRDefault="00B543BB" w:rsidP="006209A7"/>
        </w:tc>
        <w:tc>
          <w:tcPr>
            <w:tcW w:w="1041" w:type="dxa"/>
            <w:vAlign w:val="center"/>
          </w:tcPr>
          <w:p w:rsidR="00B543BB" w:rsidRDefault="00B543BB" w:rsidP="006209A7"/>
        </w:tc>
      </w:tr>
    </w:tbl>
    <w:p w:rsidR="00AC41F0" w:rsidRDefault="00AC41F0" w:rsidP="00AC41F0"/>
    <w:p w:rsidR="00AC41F0" w:rsidRDefault="00AC41F0" w:rsidP="00AC41F0"/>
    <w:p w:rsidR="00AC41F0" w:rsidRDefault="00AC41F0" w:rsidP="00AC41F0">
      <w:pPr>
        <w:pageBreakBefore/>
      </w:pPr>
    </w:p>
    <w:p w:rsidR="00AC41F0" w:rsidRDefault="00AC41F0" w:rsidP="00AC41F0">
      <w:pPr>
        <w:pStyle w:val="af2"/>
        <w:jc w:val="both"/>
      </w:pPr>
    </w:p>
    <w:p w:rsidR="00AC41F0" w:rsidRDefault="00AC41F0" w:rsidP="00AC41F0">
      <w:pPr>
        <w:pStyle w:val="af2"/>
      </w:pPr>
      <w:r>
        <w:rPr>
          <w:rFonts w:hint="eastAsia"/>
        </w:rPr>
        <w:t>正文目录</w:t>
      </w:r>
    </w:p>
    <w:p w:rsidR="002E4E87" w:rsidRDefault="00BB4F3D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r w:rsidRPr="00E21A2E">
        <w:rPr>
          <w:sz w:val="24"/>
          <w:szCs w:val="24"/>
        </w:rPr>
        <w:fldChar w:fldCharType="begin"/>
      </w:r>
      <w:r w:rsidR="00AC41F0" w:rsidRPr="00E21A2E">
        <w:rPr>
          <w:sz w:val="24"/>
          <w:szCs w:val="24"/>
        </w:rPr>
        <w:instrText xml:space="preserve"> </w:instrText>
      </w:r>
      <w:r w:rsidR="00AC41F0" w:rsidRPr="00E21A2E">
        <w:rPr>
          <w:rFonts w:hint="eastAsia"/>
          <w:sz w:val="24"/>
          <w:szCs w:val="24"/>
        </w:rPr>
        <w:instrText>TOC \o "1-3" \h \z \u</w:instrText>
      </w:r>
      <w:r w:rsidR="00AC41F0" w:rsidRPr="00E21A2E">
        <w:rPr>
          <w:sz w:val="24"/>
          <w:szCs w:val="24"/>
        </w:rPr>
        <w:instrText xml:space="preserve"> </w:instrText>
      </w:r>
      <w:r w:rsidRPr="00E21A2E">
        <w:rPr>
          <w:sz w:val="24"/>
          <w:szCs w:val="24"/>
        </w:rPr>
        <w:fldChar w:fldCharType="separate"/>
      </w:r>
      <w:hyperlink w:anchor="_Toc382401510" w:history="1">
        <w:r w:rsidR="002E4E87" w:rsidRPr="007F6365">
          <w:rPr>
            <w:rStyle w:val="ab"/>
            <w:noProof/>
          </w:rPr>
          <w:t>1</w:t>
        </w:r>
        <w:r w:rsidR="002E4E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E4E87" w:rsidRPr="007F6365">
          <w:rPr>
            <w:rStyle w:val="ab"/>
            <w:rFonts w:hint="eastAsia"/>
            <w:noProof/>
          </w:rPr>
          <w:t>文档说明</w:t>
        </w:r>
        <w:r w:rsidR="002E4E87">
          <w:rPr>
            <w:noProof/>
            <w:webHidden/>
          </w:rPr>
          <w:tab/>
        </w:r>
        <w:r w:rsidR="002E4E87">
          <w:rPr>
            <w:noProof/>
            <w:webHidden/>
          </w:rPr>
          <w:fldChar w:fldCharType="begin"/>
        </w:r>
        <w:r w:rsidR="002E4E87">
          <w:rPr>
            <w:noProof/>
            <w:webHidden/>
          </w:rPr>
          <w:instrText xml:space="preserve"> PAGEREF _Toc382401510 \h </w:instrText>
        </w:r>
        <w:r w:rsidR="002E4E87">
          <w:rPr>
            <w:noProof/>
            <w:webHidden/>
          </w:rPr>
        </w:r>
        <w:r w:rsidR="002E4E87">
          <w:rPr>
            <w:noProof/>
            <w:webHidden/>
          </w:rPr>
          <w:fldChar w:fldCharType="separate"/>
        </w:r>
        <w:r w:rsidR="002E4E87">
          <w:rPr>
            <w:noProof/>
            <w:webHidden/>
          </w:rPr>
          <w:t>4</w:t>
        </w:r>
        <w:r w:rsidR="002E4E87"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11" w:history="1">
        <w:r w:rsidRPr="007F6365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本文档目的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12" w:history="1">
        <w:r w:rsidRPr="007F6365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本文档要达成的目标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13" w:history="1">
        <w:r w:rsidRPr="007F6365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本文档不涉及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14" w:history="1">
        <w:r w:rsidRPr="007F6365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更进一步（最终目的）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15" w:history="1">
        <w:r w:rsidRPr="007F6365">
          <w:rPr>
            <w:rStyle w:val="ab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以太网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16" w:history="1">
        <w:r w:rsidRPr="007F6365">
          <w:rPr>
            <w:rStyle w:val="ab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以太网概念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17" w:history="1">
        <w:r w:rsidRPr="007F6365">
          <w:rPr>
            <w:rStyle w:val="ab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以太网分类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18" w:history="1">
        <w:r w:rsidRPr="007F6365">
          <w:rPr>
            <w:rStyle w:val="ab"/>
            <w:noProof/>
            <w:kern w:val="0"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  <w:kern w:val="0"/>
          </w:rPr>
          <w:t>vlan</w:t>
        </w:r>
        <w:r w:rsidRPr="007F6365">
          <w:rPr>
            <w:rStyle w:val="ab"/>
            <w:rFonts w:hint="eastAsia"/>
            <w:noProof/>
            <w:kern w:val="0"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19" w:history="1">
        <w:r w:rsidRPr="007F6365">
          <w:rPr>
            <w:rStyle w:val="ab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</w:rPr>
          <w:t>VLAN</w:t>
        </w:r>
        <w:r w:rsidRPr="007F6365">
          <w:rPr>
            <w:rStyle w:val="ab"/>
            <w:rFonts w:hint="eastAsia"/>
            <w:noProof/>
          </w:rPr>
          <w:t>特性总结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20" w:history="1">
        <w:r w:rsidRPr="007F6365">
          <w:rPr>
            <w:rStyle w:val="ab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</w:rPr>
          <w:t>VLAN</w:t>
        </w:r>
        <w:r w:rsidRPr="007F6365">
          <w:rPr>
            <w:rStyle w:val="ab"/>
            <w:rFonts w:hint="eastAsia"/>
            <w:noProof/>
          </w:rPr>
          <w:t>实现方式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21" w:history="1">
        <w:r w:rsidRPr="007F6365">
          <w:rPr>
            <w:rStyle w:val="ab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</w:rPr>
          <w:t>VLAN</w:t>
        </w:r>
        <w:r w:rsidRPr="007F6365">
          <w:rPr>
            <w:rStyle w:val="ab"/>
            <w:rFonts w:hint="eastAsia"/>
            <w:noProof/>
          </w:rPr>
          <w:t>实现需要的外围设施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22" w:history="1">
        <w:r w:rsidRPr="007F6365">
          <w:rPr>
            <w:rStyle w:val="ab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</w:rPr>
          <w:t>Trunk</w:t>
        </w:r>
        <w:r w:rsidRPr="007F6365">
          <w:rPr>
            <w:rStyle w:val="ab"/>
            <w:rFonts w:hint="eastAsia"/>
            <w:noProof/>
          </w:rPr>
          <w:t>链路和</w:t>
        </w:r>
        <w:r w:rsidRPr="007F6365">
          <w:rPr>
            <w:rStyle w:val="ab"/>
            <w:noProof/>
          </w:rPr>
          <w:t>access</w:t>
        </w:r>
        <w:r w:rsidRPr="007F6365">
          <w:rPr>
            <w:rStyle w:val="ab"/>
            <w:rFonts w:hint="eastAsia"/>
            <w:noProof/>
          </w:rPr>
          <w:t>链路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23" w:history="1">
        <w:r w:rsidRPr="007F6365">
          <w:rPr>
            <w:rStyle w:val="ab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</w:rPr>
          <w:t>802.1q</w:t>
        </w:r>
        <w:r w:rsidRPr="007F6365">
          <w:rPr>
            <w:rStyle w:val="ab"/>
            <w:rFonts w:hint="eastAsia"/>
            <w:noProof/>
          </w:rPr>
          <w:t>协议封包格式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24" w:history="1">
        <w:r w:rsidRPr="007F6365">
          <w:rPr>
            <w:rStyle w:val="ab"/>
            <w:rFonts w:asciiTheme="majorEastAsia" w:eastAsiaTheme="majorEastAsia" w:hAnsiTheme="majorEastAsia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asciiTheme="majorEastAsia" w:eastAsiaTheme="majorEastAsia" w:hAnsiTheme="majorEastAsia"/>
            <w:noProof/>
          </w:rPr>
          <w:t>EEE 802.1Q</w:t>
        </w:r>
        <w:r w:rsidRPr="007F6365">
          <w:rPr>
            <w:rStyle w:val="ab"/>
            <w:rFonts w:asciiTheme="majorEastAsia" w:eastAsiaTheme="majorEastAsia" w:hAnsiTheme="majorEastAsia" w:hint="eastAsia"/>
            <w:noProof/>
          </w:rPr>
          <w:t>协议介绍。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25" w:history="1">
        <w:r w:rsidRPr="007F6365">
          <w:rPr>
            <w:rStyle w:val="ab"/>
            <w:rFonts w:asciiTheme="minorEastAsia" w:hAnsiTheme="minorEastAsia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asciiTheme="minorEastAsia" w:hAnsiTheme="minorEastAsia"/>
            <w:noProof/>
          </w:rPr>
          <w:t>EEE 802.1Q</w:t>
        </w:r>
        <w:r w:rsidRPr="007F6365">
          <w:rPr>
            <w:rStyle w:val="ab"/>
            <w:rFonts w:asciiTheme="minorEastAsia" w:hAnsiTheme="minorEastAsia" w:hint="eastAsia"/>
            <w:noProof/>
          </w:rPr>
          <w:t>封包格式。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26" w:history="1">
        <w:r w:rsidRPr="007F6365">
          <w:rPr>
            <w:rStyle w:val="ab"/>
            <w:rFonts w:asciiTheme="minorEastAsia" w:hAnsiTheme="minorEastAsia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asciiTheme="minorEastAsia" w:hAnsiTheme="minorEastAsia"/>
            <w:noProof/>
          </w:rPr>
          <w:t>VLAN</w:t>
        </w:r>
        <w:r w:rsidRPr="007F6365">
          <w:rPr>
            <w:rStyle w:val="ab"/>
            <w:rFonts w:asciiTheme="minorEastAsia" w:hAnsiTheme="minorEastAsia" w:hint="eastAsia"/>
            <w:noProof/>
          </w:rPr>
          <w:t>标签格式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27" w:history="1">
        <w:r w:rsidRPr="007F6365">
          <w:rPr>
            <w:rStyle w:val="ab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实验场景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28" w:history="1">
        <w:r w:rsidRPr="007F6365">
          <w:rPr>
            <w:rStyle w:val="ab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网络结构图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29" w:history="1">
        <w:r w:rsidRPr="007F6365">
          <w:rPr>
            <w:rStyle w:val="ab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进一步简化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30" w:history="1">
        <w:r w:rsidRPr="007F6365">
          <w:rPr>
            <w:rStyle w:val="ab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简单的抓包演示。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31" w:history="1">
        <w:r w:rsidRPr="007F6365">
          <w:rPr>
            <w:rStyle w:val="ab"/>
            <w:rFonts w:asciiTheme="minorEastAsia" w:hAnsiTheme="minorEastAsia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asciiTheme="minorEastAsia" w:hAnsiTheme="minorEastAsia" w:hint="eastAsia"/>
            <w:noProof/>
          </w:rPr>
          <w:t>不同网桥下的虚拟机之间的单播通信。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32" w:history="1">
        <w:r w:rsidRPr="007F6365">
          <w:rPr>
            <w:rStyle w:val="ab"/>
            <w:rFonts w:asciiTheme="minorEastAsia" w:hAnsiTheme="minorEastAsia"/>
            <w:b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asciiTheme="minorEastAsia" w:hAnsiTheme="minorEastAsia" w:hint="eastAsia"/>
            <w:noProof/>
          </w:rPr>
          <w:t>同一网桥下的虚拟机之间的单播通信</w:t>
        </w:r>
        <w:r w:rsidRPr="007F6365">
          <w:rPr>
            <w:rStyle w:val="ab"/>
            <w:rFonts w:asciiTheme="minorEastAsia" w:hAnsiTheme="minorEastAsia" w:hint="eastAsia"/>
            <w:b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33" w:history="1">
        <w:r w:rsidRPr="007F6365">
          <w:rPr>
            <w:rStyle w:val="ab"/>
            <w:noProof/>
            <w:kern w:val="0"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</w:rPr>
          <w:t>linux</w:t>
        </w:r>
        <w:r w:rsidRPr="007F6365">
          <w:rPr>
            <w:rStyle w:val="ab"/>
            <w:rFonts w:hint="eastAsia"/>
            <w:noProof/>
          </w:rPr>
          <w:t>下的</w:t>
        </w:r>
        <w:r w:rsidRPr="007F6365">
          <w:rPr>
            <w:rStyle w:val="ab"/>
            <w:noProof/>
          </w:rPr>
          <w:t>vlan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34" w:history="1">
        <w:r w:rsidRPr="007F6365">
          <w:rPr>
            <w:rStyle w:val="ab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</w:rPr>
          <w:t>vlan</w:t>
        </w:r>
        <w:r w:rsidRPr="007F6365">
          <w:rPr>
            <w:rStyle w:val="ab"/>
            <w:rFonts w:hint="eastAsia"/>
            <w:noProof/>
          </w:rPr>
          <w:t>标签</w:t>
        </w:r>
        <w:r w:rsidRPr="007F6365">
          <w:rPr>
            <w:rStyle w:val="ab"/>
            <w:noProof/>
          </w:rPr>
          <w:t>tagged</w:t>
        </w:r>
        <w:r w:rsidRPr="007F6365">
          <w:rPr>
            <w:rStyle w:val="ab"/>
            <w:rFonts w:hint="eastAsia"/>
            <w:noProof/>
          </w:rPr>
          <w:t>和</w:t>
        </w:r>
        <w:r w:rsidRPr="007F6365">
          <w:rPr>
            <w:rStyle w:val="ab"/>
            <w:noProof/>
          </w:rPr>
          <w:t>detagged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35" w:history="1">
        <w:r w:rsidRPr="007F6365">
          <w:rPr>
            <w:rStyle w:val="ab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</w:rPr>
          <w:t>VLAN</w:t>
        </w:r>
        <w:r w:rsidRPr="007F6365">
          <w:rPr>
            <w:rStyle w:val="ab"/>
            <w:rFonts w:hint="eastAsia"/>
            <w:noProof/>
          </w:rPr>
          <w:t>标签格式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36" w:history="1">
        <w:r w:rsidRPr="007F6365">
          <w:rPr>
            <w:rStyle w:val="ab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</w:rPr>
          <w:t>VLAN</w:t>
        </w:r>
        <w:r w:rsidRPr="007F6365">
          <w:rPr>
            <w:rStyle w:val="ab"/>
            <w:rFonts w:hint="eastAsia"/>
            <w:noProof/>
          </w:rPr>
          <w:t>标签的</w:t>
        </w:r>
        <w:r w:rsidRPr="007F6365">
          <w:rPr>
            <w:rStyle w:val="ab"/>
            <w:noProof/>
          </w:rPr>
          <w:t>tagged</w:t>
        </w:r>
        <w:r w:rsidRPr="007F6365">
          <w:rPr>
            <w:rStyle w:val="ab"/>
            <w:rFonts w:hint="eastAsia"/>
            <w:noProof/>
          </w:rPr>
          <w:t>和</w:t>
        </w:r>
        <w:r w:rsidRPr="007F6365">
          <w:rPr>
            <w:rStyle w:val="ab"/>
            <w:noProof/>
          </w:rPr>
          <w:t>detagged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37" w:history="1">
        <w:r w:rsidRPr="007F6365">
          <w:rPr>
            <w:rStyle w:val="ab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需要的内核模块和工具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38" w:history="1">
        <w:r w:rsidRPr="007F6365">
          <w:rPr>
            <w:rStyle w:val="ab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创建</w:t>
        </w:r>
        <w:r w:rsidRPr="007F6365">
          <w:rPr>
            <w:rStyle w:val="ab"/>
            <w:noProof/>
          </w:rPr>
          <w:t>vlan</w:t>
        </w:r>
        <w:r w:rsidRPr="007F6365">
          <w:rPr>
            <w:rStyle w:val="ab"/>
            <w:rFonts w:hint="eastAsia"/>
            <w:noProof/>
          </w:rPr>
          <w:t>的实验环境说明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39" w:history="1">
        <w:r w:rsidRPr="007F6365">
          <w:rPr>
            <w:rStyle w:val="ab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命令行创建</w:t>
        </w:r>
        <w:r w:rsidRPr="007F6365">
          <w:rPr>
            <w:rStyle w:val="ab"/>
            <w:noProof/>
          </w:rPr>
          <w:t>vlan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40" w:history="1">
        <w:r w:rsidRPr="007F6365">
          <w:rPr>
            <w:rStyle w:val="ab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通过</w:t>
        </w:r>
        <w:r w:rsidRPr="007F6365">
          <w:rPr>
            <w:rStyle w:val="ab"/>
            <w:noProof/>
          </w:rPr>
          <w:t>vconfig</w:t>
        </w:r>
        <w:r w:rsidRPr="007F6365">
          <w:rPr>
            <w:rStyle w:val="ab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41" w:history="1">
        <w:r w:rsidRPr="007F6365">
          <w:rPr>
            <w:rStyle w:val="ab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通过</w:t>
        </w:r>
        <w:r w:rsidRPr="007F6365">
          <w:rPr>
            <w:rStyle w:val="ab"/>
            <w:noProof/>
          </w:rPr>
          <w:t>ip</w:t>
        </w:r>
        <w:r w:rsidRPr="007F6365">
          <w:rPr>
            <w:rStyle w:val="ab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42" w:history="1">
        <w:r w:rsidRPr="007F6365">
          <w:rPr>
            <w:rStyle w:val="ab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noProof/>
          </w:rPr>
          <w:t>Debian</w:t>
        </w:r>
        <w:r w:rsidRPr="007F6365">
          <w:rPr>
            <w:rStyle w:val="ab"/>
            <w:rFonts w:hint="eastAsia"/>
            <w:noProof/>
          </w:rPr>
          <w:t>系统下持久化配置</w:t>
        </w:r>
        <w:r w:rsidRPr="007F6365">
          <w:rPr>
            <w:rStyle w:val="ab"/>
            <w:noProof/>
          </w:rPr>
          <w:t>vlan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43" w:history="1">
        <w:r w:rsidRPr="007F6365">
          <w:rPr>
            <w:rStyle w:val="ab"/>
            <w:noProof/>
          </w:rPr>
          <w:t>5.5.1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通过配置文件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4E87" w:rsidRDefault="002E4E87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544" w:history="1">
        <w:r w:rsidRPr="007F6365">
          <w:rPr>
            <w:rStyle w:val="ab"/>
            <w:noProof/>
          </w:rPr>
          <w:t>5.5.2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F6365">
          <w:rPr>
            <w:rStyle w:val="ab"/>
            <w:rFonts w:hint="eastAsia"/>
            <w:noProof/>
          </w:rPr>
          <w:t>配置的另一种方式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C41F0" w:rsidRDefault="00BB4F3D" w:rsidP="00AC41F0">
      <w:r w:rsidRPr="00E21A2E">
        <w:rPr>
          <w:sz w:val="24"/>
          <w:szCs w:val="24"/>
        </w:rPr>
        <w:fldChar w:fldCharType="end"/>
      </w:r>
    </w:p>
    <w:p w:rsidR="00AC41F0" w:rsidRPr="00F15CC1" w:rsidRDefault="00AC41F0" w:rsidP="00AC41F0">
      <w:pPr>
        <w:pStyle w:val="1"/>
        <w:rPr>
          <w:sz w:val="24"/>
          <w:szCs w:val="24"/>
        </w:rPr>
      </w:pPr>
      <w:r>
        <w:br w:type="page"/>
      </w:r>
      <w:bookmarkStart w:id="0" w:name="_Toc382401510"/>
      <w:r w:rsidRPr="00F15CC1">
        <w:rPr>
          <w:rFonts w:hint="eastAsia"/>
          <w:sz w:val="24"/>
          <w:szCs w:val="24"/>
        </w:rPr>
        <w:lastRenderedPageBreak/>
        <w:t>文档说明</w:t>
      </w:r>
      <w:bookmarkEnd w:id="0"/>
    </w:p>
    <w:p w:rsidR="00197EFA" w:rsidRPr="00AD1C6C" w:rsidRDefault="00197EFA" w:rsidP="00197EFA">
      <w:pPr>
        <w:pStyle w:val="2"/>
        <w:ind w:left="0" w:firstLine="0"/>
        <w:rPr>
          <w:sz w:val="21"/>
          <w:szCs w:val="21"/>
        </w:rPr>
      </w:pPr>
      <w:bookmarkStart w:id="1" w:name="_Toc370146504"/>
      <w:bookmarkStart w:id="2" w:name="_Toc382401511"/>
      <w:r w:rsidRPr="00AD1C6C">
        <w:rPr>
          <w:rFonts w:hint="eastAsia"/>
          <w:sz w:val="21"/>
          <w:szCs w:val="21"/>
        </w:rPr>
        <w:t>本文档目的</w:t>
      </w:r>
      <w:bookmarkEnd w:id="1"/>
      <w:bookmarkEnd w:id="2"/>
    </w:p>
    <w:p w:rsidR="00C97913" w:rsidRPr="005371C5" w:rsidRDefault="00197EFA" w:rsidP="00197EFA">
      <w:pPr>
        <w:ind w:firstLineChars="200" w:firstLine="420"/>
        <w:rPr>
          <w:szCs w:val="21"/>
        </w:rPr>
      </w:pPr>
      <w:proofErr w:type="gramStart"/>
      <w:r w:rsidRPr="005371C5">
        <w:rPr>
          <w:rFonts w:hint="eastAsia"/>
          <w:szCs w:val="21"/>
        </w:rPr>
        <w:t>云计算</w:t>
      </w:r>
      <w:proofErr w:type="gramEnd"/>
      <w:r w:rsidRPr="005371C5">
        <w:rPr>
          <w:rFonts w:hint="eastAsia"/>
          <w:szCs w:val="21"/>
        </w:rPr>
        <w:t>的网络环境比较复杂，其中涉及的概念比较多，某个概念理解不透彻就可能影响对整个环境的理解。</w:t>
      </w:r>
    </w:p>
    <w:p w:rsidR="00C97913" w:rsidRPr="005371C5" w:rsidRDefault="00C97913" w:rsidP="00C97913">
      <w:pPr>
        <w:ind w:firstLineChars="200" w:firstLine="420"/>
        <w:rPr>
          <w:szCs w:val="21"/>
        </w:rPr>
      </w:pPr>
      <w:r w:rsidRPr="005371C5">
        <w:rPr>
          <w:rFonts w:hint="eastAsia"/>
          <w:szCs w:val="21"/>
        </w:rPr>
        <w:t>其中某些概念尤其重要，包括</w:t>
      </w:r>
      <w:proofErr w:type="spellStart"/>
      <w:r w:rsidRPr="005371C5">
        <w:rPr>
          <w:rFonts w:hint="eastAsia"/>
          <w:szCs w:val="21"/>
        </w:rPr>
        <w:t>vlan</w:t>
      </w:r>
      <w:proofErr w:type="spellEnd"/>
      <w:r w:rsidRPr="005371C5">
        <w:rPr>
          <w:rFonts w:hint="eastAsia"/>
          <w:szCs w:val="21"/>
        </w:rPr>
        <w:t>、网桥。本文档详细介绍</w:t>
      </w:r>
      <w:proofErr w:type="spellStart"/>
      <w:r w:rsidRPr="005371C5">
        <w:rPr>
          <w:rFonts w:hint="eastAsia"/>
          <w:szCs w:val="21"/>
        </w:rPr>
        <w:t>linux</w:t>
      </w:r>
      <w:proofErr w:type="spellEnd"/>
      <w:r w:rsidRPr="005371C5">
        <w:rPr>
          <w:rFonts w:hint="eastAsia"/>
          <w:szCs w:val="21"/>
        </w:rPr>
        <w:t>下</w:t>
      </w:r>
      <w:proofErr w:type="spellStart"/>
      <w:r w:rsidRPr="005371C5">
        <w:rPr>
          <w:rFonts w:hint="eastAsia"/>
          <w:szCs w:val="21"/>
        </w:rPr>
        <w:t>vlan</w:t>
      </w:r>
      <w:proofErr w:type="spellEnd"/>
      <w:r w:rsidRPr="005371C5">
        <w:rPr>
          <w:rFonts w:hint="eastAsia"/>
          <w:szCs w:val="21"/>
        </w:rPr>
        <w:t>的知识，并对</w:t>
      </w:r>
      <w:proofErr w:type="spellStart"/>
      <w:r w:rsidRPr="005371C5">
        <w:rPr>
          <w:rFonts w:hint="eastAsia"/>
          <w:szCs w:val="21"/>
        </w:rPr>
        <w:t>vlan</w:t>
      </w:r>
      <w:proofErr w:type="spellEnd"/>
      <w:r w:rsidRPr="005371C5">
        <w:rPr>
          <w:rFonts w:hint="eastAsia"/>
          <w:szCs w:val="21"/>
        </w:rPr>
        <w:t>进行抓包分析，以深刻理解</w:t>
      </w:r>
      <w:proofErr w:type="spellStart"/>
      <w:r w:rsidRPr="005371C5">
        <w:rPr>
          <w:rFonts w:hint="eastAsia"/>
          <w:szCs w:val="21"/>
        </w:rPr>
        <w:t>vlan</w:t>
      </w:r>
      <w:proofErr w:type="spellEnd"/>
      <w:r w:rsidRPr="005371C5">
        <w:rPr>
          <w:rFonts w:hint="eastAsia"/>
          <w:szCs w:val="21"/>
        </w:rPr>
        <w:t>的概念</w:t>
      </w:r>
      <w:r w:rsidRPr="005371C5">
        <w:rPr>
          <w:rFonts w:hint="eastAsia"/>
          <w:szCs w:val="21"/>
        </w:rPr>
        <w:t>.</w:t>
      </w:r>
    </w:p>
    <w:p w:rsidR="00C97913" w:rsidRPr="005371C5" w:rsidRDefault="00C97913" w:rsidP="00C97913">
      <w:pPr>
        <w:ind w:firstLineChars="200" w:firstLine="420"/>
        <w:rPr>
          <w:szCs w:val="21"/>
        </w:rPr>
      </w:pPr>
      <w:r w:rsidRPr="005371C5">
        <w:rPr>
          <w:rFonts w:hint="eastAsia"/>
          <w:szCs w:val="21"/>
        </w:rPr>
        <w:t>理解</w:t>
      </w:r>
      <w:proofErr w:type="spellStart"/>
      <w:r w:rsidRPr="005371C5">
        <w:rPr>
          <w:rFonts w:hint="eastAsia"/>
          <w:szCs w:val="21"/>
        </w:rPr>
        <w:t>vlan</w:t>
      </w:r>
      <w:proofErr w:type="spellEnd"/>
      <w:r w:rsidRPr="005371C5">
        <w:rPr>
          <w:rFonts w:hint="eastAsia"/>
          <w:szCs w:val="21"/>
        </w:rPr>
        <w:t>和网桥的概念之后，可以对</w:t>
      </w:r>
      <w:proofErr w:type="gramStart"/>
      <w:r w:rsidRPr="005371C5">
        <w:rPr>
          <w:rFonts w:hint="eastAsia"/>
          <w:szCs w:val="21"/>
        </w:rPr>
        <w:t>云网络</w:t>
      </w:r>
      <w:proofErr w:type="gramEnd"/>
      <w:r w:rsidRPr="005371C5">
        <w:rPr>
          <w:rFonts w:hint="eastAsia"/>
          <w:szCs w:val="21"/>
        </w:rPr>
        <w:t>的数据包走向做深入理解。</w:t>
      </w:r>
    </w:p>
    <w:p w:rsidR="006616A1" w:rsidRPr="00AD1C6C" w:rsidRDefault="00AC41F0" w:rsidP="006616A1">
      <w:pPr>
        <w:pStyle w:val="2"/>
        <w:ind w:left="0" w:firstLine="0"/>
        <w:rPr>
          <w:sz w:val="21"/>
          <w:szCs w:val="21"/>
        </w:rPr>
      </w:pPr>
      <w:bookmarkStart w:id="3" w:name="_Toc382401512"/>
      <w:r w:rsidRPr="00AD1C6C">
        <w:rPr>
          <w:rFonts w:hint="eastAsia"/>
          <w:sz w:val="21"/>
          <w:szCs w:val="21"/>
        </w:rPr>
        <w:t>本文档要</w:t>
      </w:r>
      <w:r w:rsidR="004A49B6" w:rsidRPr="00AD1C6C">
        <w:rPr>
          <w:rFonts w:hint="eastAsia"/>
          <w:sz w:val="21"/>
          <w:szCs w:val="21"/>
        </w:rPr>
        <w:t>达成</w:t>
      </w:r>
      <w:r w:rsidRPr="00AD1C6C">
        <w:rPr>
          <w:rFonts w:hint="eastAsia"/>
          <w:sz w:val="21"/>
          <w:szCs w:val="21"/>
        </w:rPr>
        <w:t>的目标</w:t>
      </w:r>
      <w:bookmarkEnd w:id="3"/>
    </w:p>
    <w:p w:rsidR="00D36E5F" w:rsidRDefault="00A85A14" w:rsidP="003F7833">
      <w:pPr>
        <w:pStyle w:val="Alt-W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深入理解</w:t>
      </w:r>
      <w:proofErr w:type="spellStart"/>
      <w:r>
        <w:rPr>
          <w:rFonts w:hint="eastAsia"/>
          <w:sz w:val="21"/>
          <w:szCs w:val="21"/>
        </w:rPr>
        <w:t>vlan</w:t>
      </w:r>
      <w:proofErr w:type="spellEnd"/>
      <w:r w:rsidR="00C97913">
        <w:rPr>
          <w:rFonts w:hint="eastAsia"/>
          <w:sz w:val="21"/>
          <w:szCs w:val="21"/>
        </w:rPr>
        <w:t>概念。</w:t>
      </w:r>
    </w:p>
    <w:p w:rsidR="00C97913" w:rsidRPr="00924573" w:rsidRDefault="00C97913" w:rsidP="003F7833">
      <w:pPr>
        <w:pStyle w:val="Alt-W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inux</w:t>
      </w:r>
      <w:r>
        <w:rPr>
          <w:rFonts w:hint="eastAsia"/>
          <w:sz w:val="21"/>
          <w:szCs w:val="21"/>
        </w:rPr>
        <w:t>下如何创建</w:t>
      </w:r>
      <w:proofErr w:type="spellStart"/>
      <w:r>
        <w:rPr>
          <w:rFonts w:hint="eastAsia"/>
          <w:sz w:val="21"/>
          <w:szCs w:val="21"/>
        </w:rPr>
        <w:t>vlan</w:t>
      </w:r>
      <w:proofErr w:type="spellEnd"/>
      <w:r>
        <w:rPr>
          <w:rFonts w:hint="eastAsia"/>
          <w:sz w:val="21"/>
          <w:szCs w:val="21"/>
        </w:rPr>
        <w:t>软设备。并通过抓包进一步理解</w:t>
      </w:r>
      <w:proofErr w:type="spellStart"/>
      <w:r>
        <w:rPr>
          <w:rFonts w:hint="eastAsia"/>
          <w:sz w:val="21"/>
          <w:szCs w:val="21"/>
        </w:rPr>
        <w:t>vlan</w:t>
      </w:r>
      <w:proofErr w:type="spellEnd"/>
      <w:r>
        <w:rPr>
          <w:rFonts w:hint="eastAsia"/>
          <w:sz w:val="21"/>
          <w:szCs w:val="21"/>
        </w:rPr>
        <w:t>概念。其中涉及到的网桥的概念，后续会进一步阐述。</w:t>
      </w:r>
    </w:p>
    <w:p w:rsidR="00105912" w:rsidRPr="00AD1C6C" w:rsidRDefault="00253496" w:rsidP="00105912">
      <w:pPr>
        <w:pStyle w:val="2"/>
        <w:ind w:left="0" w:firstLine="0"/>
        <w:rPr>
          <w:sz w:val="21"/>
          <w:szCs w:val="21"/>
        </w:rPr>
      </w:pPr>
      <w:bookmarkStart w:id="4" w:name="_Toc382401513"/>
      <w:r w:rsidRPr="00AD1C6C">
        <w:rPr>
          <w:rFonts w:hint="eastAsia"/>
          <w:sz w:val="21"/>
          <w:szCs w:val="21"/>
        </w:rPr>
        <w:t>本文档不</w:t>
      </w:r>
      <w:r w:rsidR="00FE1D29" w:rsidRPr="00AD1C6C">
        <w:rPr>
          <w:rFonts w:hint="eastAsia"/>
          <w:sz w:val="21"/>
          <w:szCs w:val="21"/>
        </w:rPr>
        <w:t>涉及</w:t>
      </w:r>
      <w:bookmarkEnd w:id="4"/>
    </w:p>
    <w:p w:rsidR="00253496" w:rsidRDefault="00A85A14" w:rsidP="003F7833">
      <w:pPr>
        <w:pStyle w:val="Alt-W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文档不涉及</w:t>
      </w:r>
      <w:r w:rsidR="00FE1D29">
        <w:rPr>
          <w:rFonts w:hint="eastAsia"/>
          <w:sz w:val="21"/>
          <w:szCs w:val="21"/>
        </w:rPr>
        <w:t>如何在</w:t>
      </w:r>
      <w:proofErr w:type="spellStart"/>
      <w:r w:rsidR="00FE1D29">
        <w:rPr>
          <w:rFonts w:hint="eastAsia"/>
          <w:sz w:val="21"/>
          <w:szCs w:val="21"/>
        </w:rPr>
        <w:t>cisco</w:t>
      </w:r>
      <w:proofErr w:type="spellEnd"/>
      <w:r w:rsidR="00FE1D29">
        <w:rPr>
          <w:rFonts w:hint="eastAsia"/>
          <w:sz w:val="21"/>
          <w:szCs w:val="21"/>
        </w:rPr>
        <w:t>路由器中配置</w:t>
      </w:r>
      <w:proofErr w:type="spellStart"/>
      <w:r w:rsidR="00FE1D29">
        <w:rPr>
          <w:rFonts w:hint="eastAsia"/>
          <w:sz w:val="21"/>
          <w:szCs w:val="21"/>
        </w:rPr>
        <w:t>vlan</w:t>
      </w:r>
      <w:proofErr w:type="spellEnd"/>
      <w:r w:rsidR="00FE1D29">
        <w:rPr>
          <w:rFonts w:hint="eastAsia"/>
          <w:sz w:val="21"/>
          <w:szCs w:val="21"/>
        </w:rPr>
        <w:t>，只关心</w:t>
      </w:r>
      <w:proofErr w:type="spellStart"/>
      <w:r w:rsidR="00FE1D29">
        <w:rPr>
          <w:rFonts w:hint="eastAsia"/>
          <w:sz w:val="21"/>
          <w:szCs w:val="21"/>
        </w:rPr>
        <w:t>linux</w:t>
      </w:r>
      <w:proofErr w:type="spellEnd"/>
      <w:r w:rsidR="00FE1D29">
        <w:rPr>
          <w:rFonts w:hint="eastAsia"/>
          <w:sz w:val="21"/>
          <w:szCs w:val="21"/>
        </w:rPr>
        <w:t>下的软设备</w:t>
      </w:r>
    </w:p>
    <w:p w:rsidR="000C237C" w:rsidRPr="00AD1C6C" w:rsidRDefault="000C237C" w:rsidP="000C237C">
      <w:pPr>
        <w:pStyle w:val="2"/>
        <w:ind w:left="0" w:firstLine="0"/>
        <w:rPr>
          <w:sz w:val="21"/>
          <w:szCs w:val="21"/>
        </w:rPr>
      </w:pPr>
      <w:bookmarkStart w:id="5" w:name="_Toc382401514"/>
      <w:r w:rsidRPr="00AD1C6C">
        <w:rPr>
          <w:rFonts w:hint="eastAsia"/>
          <w:sz w:val="21"/>
          <w:szCs w:val="21"/>
        </w:rPr>
        <w:t>更进一步</w:t>
      </w:r>
      <w:r w:rsidR="009A3B67" w:rsidRPr="00AD1C6C">
        <w:rPr>
          <w:rFonts w:hint="eastAsia"/>
          <w:sz w:val="21"/>
          <w:szCs w:val="21"/>
        </w:rPr>
        <w:t>（最终目的）</w:t>
      </w:r>
      <w:bookmarkEnd w:id="5"/>
    </w:p>
    <w:p w:rsidR="000C237C" w:rsidRPr="005371C5" w:rsidRDefault="000C237C" w:rsidP="005371C5">
      <w:pPr>
        <w:pStyle w:val="Alt-W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理解在各种情况下</w:t>
      </w:r>
      <w:proofErr w:type="gramStart"/>
      <w:r>
        <w:rPr>
          <w:rFonts w:hint="eastAsia"/>
          <w:sz w:val="21"/>
          <w:szCs w:val="21"/>
        </w:rPr>
        <w:t>云网络</w:t>
      </w:r>
      <w:proofErr w:type="gramEnd"/>
      <w:r>
        <w:rPr>
          <w:rFonts w:hint="eastAsia"/>
          <w:sz w:val="21"/>
          <w:szCs w:val="21"/>
        </w:rPr>
        <w:t>的数据包走向</w:t>
      </w:r>
      <w:r w:rsidRPr="00924573">
        <w:rPr>
          <w:rFonts w:hint="eastAsia"/>
          <w:sz w:val="21"/>
          <w:szCs w:val="21"/>
        </w:rPr>
        <w:t>.</w:t>
      </w:r>
    </w:p>
    <w:p w:rsidR="00B978D5" w:rsidRPr="000A3200" w:rsidRDefault="006616A1" w:rsidP="00B978D5">
      <w:pPr>
        <w:pStyle w:val="1"/>
        <w:rPr>
          <w:sz w:val="24"/>
          <w:szCs w:val="24"/>
        </w:rPr>
      </w:pPr>
      <w:bookmarkStart w:id="6" w:name="_Toc382401515"/>
      <w:r w:rsidRPr="000A3200">
        <w:rPr>
          <w:rFonts w:hint="eastAsia"/>
          <w:sz w:val="24"/>
          <w:szCs w:val="24"/>
        </w:rPr>
        <w:t>以太网</w:t>
      </w:r>
      <w:bookmarkEnd w:id="6"/>
      <w:r w:rsidR="00B978D5" w:rsidRPr="000A3200">
        <w:rPr>
          <w:sz w:val="24"/>
          <w:szCs w:val="24"/>
        </w:rPr>
        <w:t xml:space="preserve"> </w:t>
      </w:r>
    </w:p>
    <w:p w:rsidR="007628C7" w:rsidRPr="005371C5" w:rsidRDefault="00BB4F3D" w:rsidP="007628C7">
      <w:pPr>
        <w:rPr>
          <w:szCs w:val="21"/>
        </w:rPr>
      </w:pPr>
      <w:hyperlink r:id="rId12" w:history="1">
        <w:r w:rsidR="007628C7" w:rsidRPr="005371C5">
          <w:rPr>
            <w:rStyle w:val="ab"/>
            <w:szCs w:val="21"/>
          </w:rPr>
          <w:t>http://zh.wikipedia.org/wiki/%E4%BB%A5%E5%A4%AA%E7%BD%91</w:t>
        </w:r>
      </w:hyperlink>
    </w:p>
    <w:p w:rsidR="00670FB0" w:rsidRPr="005371C5" w:rsidRDefault="00670FB0" w:rsidP="00670FB0">
      <w:pPr>
        <w:rPr>
          <w:szCs w:val="21"/>
        </w:rPr>
      </w:pPr>
      <w:r w:rsidRPr="005371C5">
        <w:rPr>
          <w:rFonts w:hint="eastAsia"/>
          <w:szCs w:val="21"/>
        </w:rPr>
        <w:t>不论是</w:t>
      </w:r>
      <w:proofErr w:type="spellStart"/>
      <w:r w:rsidRPr="005371C5">
        <w:rPr>
          <w:rFonts w:hint="eastAsia"/>
          <w:szCs w:val="21"/>
        </w:rPr>
        <w:t>vlan</w:t>
      </w:r>
      <w:proofErr w:type="spellEnd"/>
      <w:r w:rsidR="007628C7" w:rsidRPr="005371C5">
        <w:rPr>
          <w:rFonts w:hint="eastAsia"/>
          <w:szCs w:val="21"/>
        </w:rPr>
        <w:t>还是网桥，都需要深入理解以太网的概念。比如</w:t>
      </w:r>
      <w:r w:rsidRPr="005371C5">
        <w:rPr>
          <w:rFonts w:hint="eastAsia"/>
          <w:szCs w:val="21"/>
        </w:rPr>
        <w:t>共享以太网和交换以太网的概念</w:t>
      </w:r>
      <w:r w:rsidRPr="005371C5">
        <w:rPr>
          <w:rFonts w:hint="eastAsia"/>
          <w:szCs w:val="21"/>
        </w:rPr>
        <w:t>.</w:t>
      </w:r>
    </w:p>
    <w:p w:rsidR="00B978D5" w:rsidRPr="00BF6AA8" w:rsidRDefault="006616A1" w:rsidP="00B978D5">
      <w:pPr>
        <w:pStyle w:val="2"/>
        <w:rPr>
          <w:sz w:val="21"/>
          <w:szCs w:val="21"/>
        </w:rPr>
      </w:pPr>
      <w:bookmarkStart w:id="7" w:name="_Toc382401516"/>
      <w:r w:rsidRPr="00BF6AA8">
        <w:rPr>
          <w:rFonts w:hint="eastAsia"/>
          <w:sz w:val="21"/>
          <w:szCs w:val="21"/>
        </w:rPr>
        <w:t>以太网</w:t>
      </w:r>
      <w:r w:rsidR="00ED036F" w:rsidRPr="00BF6AA8">
        <w:rPr>
          <w:rFonts w:hint="eastAsia"/>
          <w:sz w:val="21"/>
          <w:szCs w:val="21"/>
        </w:rPr>
        <w:t>概念</w:t>
      </w:r>
      <w:bookmarkEnd w:id="7"/>
    </w:p>
    <w:p w:rsidR="00ED036F" w:rsidRPr="005371C5" w:rsidRDefault="00BB4F3D" w:rsidP="00ED036F">
      <w:pPr>
        <w:pStyle w:val="Alt-W"/>
        <w:rPr>
          <w:sz w:val="21"/>
          <w:szCs w:val="21"/>
        </w:rPr>
      </w:pPr>
      <w:hyperlink r:id="rId13" w:history="1">
        <w:r w:rsidR="00ED036F" w:rsidRPr="005371C5">
          <w:rPr>
            <w:rStyle w:val="ab"/>
            <w:sz w:val="21"/>
            <w:szCs w:val="21"/>
          </w:rPr>
          <w:t>http://zh.wikipedia.org/wiki/%E4%BB%A5%E5%A4%AA%E7%BD%91</w:t>
        </w:r>
      </w:hyperlink>
    </w:p>
    <w:p w:rsidR="00ED036F" w:rsidRPr="005371C5" w:rsidRDefault="00BB4F3D" w:rsidP="00ED036F">
      <w:pPr>
        <w:pStyle w:val="Alt-W"/>
        <w:rPr>
          <w:sz w:val="21"/>
          <w:szCs w:val="21"/>
        </w:rPr>
      </w:pPr>
      <w:hyperlink r:id="rId14" w:history="1">
        <w:r w:rsidR="00ED036F" w:rsidRPr="005371C5">
          <w:rPr>
            <w:rStyle w:val="ab"/>
            <w:sz w:val="21"/>
            <w:szCs w:val="21"/>
          </w:rPr>
          <w:t>http://en.wikipedia.org/wiki/Ethernet</w:t>
        </w:r>
      </w:hyperlink>
    </w:p>
    <w:p w:rsidR="00ED036F" w:rsidRPr="005371C5" w:rsidRDefault="00ED036F" w:rsidP="00ED036F">
      <w:pPr>
        <w:pStyle w:val="Alt-W"/>
        <w:rPr>
          <w:sz w:val="21"/>
          <w:szCs w:val="21"/>
        </w:rPr>
      </w:pPr>
      <w:r w:rsidRPr="005371C5">
        <w:rPr>
          <w:rFonts w:hint="eastAsia"/>
          <w:sz w:val="21"/>
          <w:szCs w:val="21"/>
        </w:rPr>
        <w:t>以太网是一种计算机局域网组网技术。其他局域网技术还有令牌环网</w:t>
      </w:r>
      <w:r w:rsidRPr="005371C5">
        <w:rPr>
          <w:rFonts w:hint="eastAsia"/>
          <w:sz w:val="21"/>
          <w:szCs w:val="21"/>
        </w:rPr>
        <w:t>(token ring)</w:t>
      </w:r>
      <w:r w:rsidRPr="005371C5">
        <w:rPr>
          <w:rFonts w:hint="eastAsia"/>
          <w:sz w:val="21"/>
          <w:szCs w:val="21"/>
        </w:rPr>
        <w:t>，</w:t>
      </w:r>
      <w:r w:rsidRPr="005371C5">
        <w:rPr>
          <w:rFonts w:hint="eastAsia"/>
          <w:sz w:val="21"/>
          <w:szCs w:val="21"/>
        </w:rPr>
        <w:t>FDDI</w:t>
      </w:r>
      <w:r w:rsidRPr="005371C5">
        <w:rPr>
          <w:rFonts w:hint="eastAsia"/>
          <w:sz w:val="21"/>
          <w:szCs w:val="21"/>
        </w:rPr>
        <w:t>等</w:t>
      </w:r>
    </w:p>
    <w:p w:rsidR="00ED036F" w:rsidRPr="00BF6AA8" w:rsidRDefault="00ED036F" w:rsidP="00ED036F">
      <w:pPr>
        <w:pStyle w:val="2"/>
        <w:rPr>
          <w:sz w:val="21"/>
          <w:szCs w:val="21"/>
        </w:rPr>
      </w:pPr>
      <w:bookmarkStart w:id="8" w:name="_Toc382401517"/>
      <w:r w:rsidRPr="00BF6AA8">
        <w:rPr>
          <w:rFonts w:hint="eastAsia"/>
          <w:sz w:val="21"/>
          <w:szCs w:val="21"/>
        </w:rPr>
        <w:t>以太网分类</w:t>
      </w:r>
      <w:bookmarkEnd w:id="8"/>
    </w:p>
    <w:p w:rsidR="006E5BE6" w:rsidRPr="005371C5" w:rsidRDefault="006E5BE6" w:rsidP="006E5BE6">
      <w:pPr>
        <w:pStyle w:val="af5"/>
        <w:numPr>
          <w:ilvl w:val="0"/>
          <w:numId w:val="26"/>
        </w:numPr>
        <w:ind w:firstLineChars="0"/>
        <w:rPr>
          <w:szCs w:val="21"/>
        </w:rPr>
      </w:pPr>
      <w:r w:rsidRPr="005371C5">
        <w:rPr>
          <w:szCs w:val="21"/>
        </w:rPr>
        <w:t>CSMA/CD</w:t>
      </w:r>
      <w:r w:rsidRPr="005371C5">
        <w:rPr>
          <w:szCs w:val="21"/>
        </w:rPr>
        <w:t>共享介质以太网</w:t>
      </w:r>
      <w:r w:rsidR="00BC5C91" w:rsidRPr="005371C5">
        <w:rPr>
          <w:rFonts w:hint="eastAsia"/>
          <w:szCs w:val="21"/>
        </w:rPr>
        <w:t>(</w:t>
      </w:r>
      <w:r w:rsidR="00BC5C91" w:rsidRPr="005371C5">
        <w:rPr>
          <w:rFonts w:hint="eastAsia"/>
          <w:szCs w:val="21"/>
        </w:rPr>
        <w:t>传统以太网，已经不适用了</w:t>
      </w:r>
      <w:r w:rsidR="00BC5C91" w:rsidRPr="005371C5">
        <w:rPr>
          <w:rFonts w:hint="eastAsia"/>
          <w:szCs w:val="21"/>
        </w:rPr>
        <w:t>)</w:t>
      </w:r>
    </w:p>
    <w:p w:rsidR="00DB3A1E" w:rsidRPr="005371C5" w:rsidRDefault="006E5BE6" w:rsidP="00A85A14">
      <w:pPr>
        <w:pStyle w:val="af5"/>
        <w:numPr>
          <w:ilvl w:val="0"/>
          <w:numId w:val="26"/>
        </w:numPr>
        <w:ind w:firstLineChars="0"/>
        <w:rPr>
          <w:szCs w:val="21"/>
        </w:rPr>
      </w:pPr>
      <w:r w:rsidRPr="005371C5">
        <w:rPr>
          <w:rFonts w:hint="eastAsia"/>
          <w:szCs w:val="21"/>
        </w:rPr>
        <w:t>交换式</w:t>
      </w:r>
      <w:r w:rsidRPr="005371C5">
        <w:rPr>
          <w:szCs w:val="21"/>
        </w:rPr>
        <w:t>以太网</w:t>
      </w:r>
    </w:p>
    <w:p w:rsidR="00003F95" w:rsidRPr="000A3200" w:rsidRDefault="00085658" w:rsidP="00DB3A1E">
      <w:pPr>
        <w:pStyle w:val="1"/>
        <w:rPr>
          <w:kern w:val="0"/>
          <w:sz w:val="24"/>
          <w:szCs w:val="24"/>
        </w:rPr>
      </w:pPr>
      <w:bookmarkStart w:id="9" w:name="_Toc382401518"/>
      <w:proofErr w:type="spellStart"/>
      <w:r w:rsidRPr="000A3200">
        <w:rPr>
          <w:rFonts w:hint="eastAsia"/>
          <w:kern w:val="0"/>
          <w:sz w:val="24"/>
          <w:szCs w:val="24"/>
        </w:rPr>
        <w:t>vlan</w:t>
      </w:r>
      <w:proofErr w:type="spellEnd"/>
      <w:r w:rsidRPr="000A3200">
        <w:rPr>
          <w:rFonts w:hint="eastAsia"/>
          <w:kern w:val="0"/>
          <w:sz w:val="24"/>
          <w:szCs w:val="24"/>
        </w:rPr>
        <w:t>概述</w:t>
      </w:r>
      <w:bookmarkEnd w:id="9"/>
    </w:p>
    <w:p w:rsidR="00FC788C" w:rsidRDefault="00FC788C" w:rsidP="00FC788C">
      <w:pPr>
        <w:ind w:firstLineChars="200" w:firstLine="420"/>
      </w:pPr>
      <w:r>
        <w:rPr>
          <w:rFonts w:hint="eastAsia"/>
        </w:rPr>
        <w:t>关于</w:t>
      </w:r>
      <w:r>
        <w:rPr>
          <w:rFonts w:hint="eastAsia"/>
        </w:rPr>
        <w:t>VLAN</w:t>
      </w:r>
      <w:r>
        <w:rPr>
          <w:rFonts w:hint="eastAsia"/>
        </w:rPr>
        <w:t>的资料很多，典型的资料如下链接。</w:t>
      </w:r>
    </w:p>
    <w:p w:rsidR="00FC788C" w:rsidRDefault="00BB4F3D" w:rsidP="00FC788C">
      <w:hyperlink r:id="rId15" w:history="1">
        <w:r w:rsidR="00FC788C">
          <w:rPr>
            <w:rStyle w:val="ab"/>
          </w:rPr>
          <w:t>http://www.firewall.cx/networking-topics/vlan-networks/214-vlan-concept.html</w:t>
        </w:r>
      </w:hyperlink>
    </w:p>
    <w:p w:rsidR="00FC788C" w:rsidRDefault="00BB4F3D" w:rsidP="00FC788C">
      <w:hyperlink r:id="rId16" w:history="1">
        <w:r w:rsidR="00FC788C">
          <w:rPr>
            <w:rStyle w:val="ab"/>
          </w:rPr>
          <w:t>http://www.firewall.cx/networking-topics/vlan-networks/218-vlan-access-trunk-links.html</w:t>
        </w:r>
      </w:hyperlink>
    </w:p>
    <w:p w:rsidR="00FC788C" w:rsidRDefault="00BB4F3D" w:rsidP="00FC788C">
      <w:hyperlink r:id="rId17" w:history="1">
        <w:r w:rsidR="00FC788C" w:rsidRPr="00E542F7">
          <w:rPr>
            <w:rStyle w:val="ab"/>
          </w:rPr>
          <w:t>http://www.firewall.cx/networking-topics/vlan-netorks/219-vlan-tagging.html</w:t>
        </w:r>
      </w:hyperlink>
    </w:p>
    <w:p w:rsidR="00FC788C" w:rsidRDefault="00FC788C" w:rsidP="00FC788C"/>
    <w:p w:rsidR="00FC788C" w:rsidRDefault="00BB4F3D" w:rsidP="00FC788C">
      <w:hyperlink r:id="rId18" w:history="1">
        <w:r w:rsidR="00FC788C">
          <w:rPr>
            <w:rStyle w:val="ab"/>
          </w:rPr>
          <w:t>http://www.microhowto.info/tutorials/802.1q.html</w:t>
        </w:r>
      </w:hyperlink>
    </w:p>
    <w:p w:rsidR="00FC788C" w:rsidRDefault="00BB4F3D" w:rsidP="00FC788C">
      <w:hyperlink r:id="rId19" w:history="1">
        <w:r w:rsidR="00FC788C">
          <w:rPr>
            <w:rStyle w:val="ab"/>
          </w:rPr>
          <w:t>http://www.microhowto.info/howto/configure_an_ethernet_interface_as_a_vlan_trunk_on_debian.html</w:t>
        </w:r>
      </w:hyperlink>
    </w:p>
    <w:p w:rsidR="00451395" w:rsidRDefault="00451395" w:rsidP="00F961A6">
      <w:pPr>
        <w:pStyle w:val="Alt-W"/>
      </w:pPr>
    </w:p>
    <w:p w:rsidR="001034E3" w:rsidRPr="00F232DA" w:rsidRDefault="001034E3" w:rsidP="001034E3">
      <w:pPr>
        <w:pStyle w:val="2"/>
        <w:rPr>
          <w:sz w:val="21"/>
          <w:szCs w:val="21"/>
        </w:rPr>
      </w:pPr>
      <w:bookmarkStart w:id="10" w:name="_Toc370146509"/>
      <w:bookmarkStart w:id="11" w:name="_Toc382401519"/>
      <w:r w:rsidRPr="00F232DA">
        <w:rPr>
          <w:rFonts w:hint="eastAsia"/>
          <w:sz w:val="21"/>
          <w:szCs w:val="21"/>
        </w:rPr>
        <w:t>VLAN</w:t>
      </w:r>
      <w:r w:rsidRPr="00F232DA">
        <w:rPr>
          <w:rFonts w:hint="eastAsia"/>
          <w:sz w:val="21"/>
          <w:szCs w:val="21"/>
        </w:rPr>
        <w:t>特性总结</w:t>
      </w:r>
      <w:bookmarkEnd w:id="10"/>
      <w:bookmarkEnd w:id="11"/>
    </w:p>
    <w:p w:rsidR="004F5732" w:rsidRPr="00CF155F" w:rsidRDefault="00BB4F3D" w:rsidP="004F5732">
      <w:pPr>
        <w:pStyle w:val="Alt-W"/>
        <w:rPr>
          <w:sz w:val="21"/>
          <w:szCs w:val="21"/>
        </w:rPr>
      </w:pPr>
      <w:hyperlink r:id="rId20" w:history="1">
        <w:r w:rsidR="004F5732" w:rsidRPr="00CF155F">
          <w:rPr>
            <w:rStyle w:val="ab"/>
            <w:sz w:val="21"/>
            <w:szCs w:val="21"/>
          </w:rPr>
          <w:t>http://www.rhexpo.com/wang-luo-an-quan/wang-luo-an-quan-27.htm</w:t>
        </w:r>
      </w:hyperlink>
    </w:p>
    <w:p w:rsidR="001034E3" w:rsidRPr="00CF155F" w:rsidRDefault="001034E3" w:rsidP="001034E3">
      <w:pPr>
        <w:pStyle w:val="Alt-W"/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t>VLAN</w:t>
      </w:r>
      <w:r w:rsidRPr="00CF155F">
        <w:rPr>
          <w:rFonts w:hint="eastAsia"/>
          <w:sz w:val="21"/>
          <w:szCs w:val="21"/>
        </w:rPr>
        <w:t>的特性有：</w:t>
      </w:r>
    </w:p>
    <w:p w:rsidR="001034E3" w:rsidRPr="00CF155F" w:rsidRDefault="001034E3" w:rsidP="001034E3">
      <w:pPr>
        <w:pStyle w:val="Alt-W"/>
        <w:numPr>
          <w:ilvl w:val="0"/>
          <w:numId w:val="7"/>
        </w:numPr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t>有效控制网络广播域，如图所示，一个交换机分割成两个广播域。</w:t>
      </w:r>
    </w:p>
    <w:p w:rsidR="001034E3" w:rsidRDefault="001034E3" w:rsidP="001034E3">
      <w:pPr>
        <w:pStyle w:val="Alt-W"/>
        <w:ind w:left="1101" w:firstLine="0"/>
        <w:rPr>
          <w:sz w:val="21"/>
          <w:szCs w:val="21"/>
        </w:rPr>
      </w:pPr>
      <w:r w:rsidRPr="00CF155F">
        <w:rPr>
          <w:noProof/>
          <w:sz w:val="21"/>
          <w:szCs w:val="21"/>
        </w:rPr>
        <w:drawing>
          <wp:inline distT="0" distB="0" distL="0" distR="0">
            <wp:extent cx="4850130" cy="2616200"/>
            <wp:effectExtent l="19050" t="0" r="7620" b="0"/>
            <wp:docPr id="1" name="图片 1" descr="vlans-concept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ans-concept-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4F" w:rsidRPr="0061734F" w:rsidRDefault="0061734F" w:rsidP="0061734F">
      <w:pPr>
        <w:autoSpaceDE w:val="0"/>
        <w:autoSpaceDN w:val="0"/>
        <w:adjustRightInd w:val="0"/>
        <w:spacing w:before="80" w:after="320"/>
        <w:ind w:left="1120"/>
        <w:jc w:val="center"/>
        <w:rPr>
          <w:rFonts w:ascii="黑体" w:eastAsia="黑体" w:hAnsi="Arial" w:cs="黑体"/>
          <w:color w:val="000000"/>
          <w:kern w:val="0"/>
          <w:sz w:val="18"/>
          <w:szCs w:val="18"/>
        </w:rPr>
      </w:pPr>
      <w:r w:rsidRPr="001032F9">
        <w:rPr>
          <w:rFonts w:ascii="黑体" w:eastAsia="黑体" w:cs="黑体" w:hint="eastAsia"/>
          <w:color w:val="000000"/>
          <w:kern w:val="0"/>
          <w:sz w:val="18"/>
          <w:szCs w:val="18"/>
        </w:rPr>
        <w:t>图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3</w:t>
      </w:r>
      <w:r>
        <w:rPr>
          <w:rFonts w:ascii="Arial" w:eastAsia="黑体" w:hAnsi="Arial" w:cs="Arial"/>
          <w:color w:val="000000"/>
          <w:kern w:val="0"/>
          <w:sz w:val="18"/>
          <w:szCs w:val="18"/>
        </w:rPr>
        <w:t>-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1</w:t>
      </w:r>
      <w:r w:rsidRPr="001032F9">
        <w:rPr>
          <w:rFonts w:ascii="Arial" w:eastAsia="黑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vlan</w:t>
      </w:r>
      <w:proofErr w:type="spellEnd"/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示意图</w:t>
      </w:r>
    </w:p>
    <w:p w:rsidR="001034E3" w:rsidRPr="00CF155F" w:rsidRDefault="00D04119" w:rsidP="001034E3">
      <w:pPr>
        <w:pStyle w:val="Alt-W"/>
        <w:ind w:left="1101"/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t>每个广播</w:t>
      </w:r>
      <w:proofErr w:type="gramStart"/>
      <w:r w:rsidRPr="00CF155F">
        <w:rPr>
          <w:rFonts w:hint="eastAsia"/>
          <w:sz w:val="21"/>
          <w:szCs w:val="21"/>
        </w:rPr>
        <w:t>域都是</w:t>
      </w:r>
      <w:proofErr w:type="gramEnd"/>
      <w:r w:rsidRPr="00CF155F">
        <w:rPr>
          <w:rFonts w:hint="eastAsia"/>
          <w:sz w:val="21"/>
          <w:szCs w:val="21"/>
        </w:rPr>
        <w:t>一个独立的网络，</w:t>
      </w:r>
      <w:r w:rsidR="001034E3" w:rsidRPr="00CF155F">
        <w:rPr>
          <w:rFonts w:hint="eastAsia"/>
          <w:sz w:val="21"/>
          <w:szCs w:val="21"/>
        </w:rPr>
        <w:t>所以</w:t>
      </w:r>
      <w:r w:rsidR="001034E3" w:rsidRPr="00CF155F">
        <w:rPr>
          <w:rFonts w:hint="eastAsia"/>
          <w:sz w:val="21"/>
          <w:szCs w:val="21"/>
        </w:rPr>
        <w:t>VLAN</w:t>
      </w:r>
      <w:r w:rsidR="001034E3" w:rsidRPr="00CF155F">
        <w:rPr>
          <w:rFonts w:hint="eastAsia"/>
          <w:sz w:val="21"/>
          <w:szCs w:val="21"/>
        </w:rPr>
        <w:t>可以减少网络部署成本。比如使用</w:t>
      </w:r>
      <w:r w:rsidR="001034E3" w:rsidRPr="00CF155F">
        <w:rPr>
          <w:rFonts w:hint="eastAsia"/>
          <w:sz w:val="21"/>
          <w:szCs w:val="21"/>
        </w:rPr>
        <w:t>VLAN</w:t>
      </w:r>
      <w:r w:rsidR="001034E3" w:rsidRPr="00CF155F">
        <w:rPr>
          <w:sz w:val="21"/>
          <w:szCs w:val="21"/>
        </w:rPr>
        <w:t xml:space="preserve"> </w:t>
      </w:r>
      <w:r w:rsidR="001034E3" w:rsidRPr="00CF155F">
        <w:rPr>
          <w:rFonts w:hint="eastAsia"/>
          <w:sz w:val="21"/>
          <w:szCs w:val="21"/>
        </w:rPr>
        <w:t>可以在不增加交换机的同时，把现存的网络分割成若干个独立的网络，而且网络之间互相不能访问。</w:t>
      </w:r>
    </w:p>
    <w:p w:rsidR="001034E3" w:rsidRPr="00CF155F" w:rsidRDefault="001034E3" w:rsidP="001034E3">
      <w:pPr>
        <w:pStyle w:val="Alt-W"/>
        <w:numPr>
          <w:ilvl w:val="0"/>
          <w:numId w:val="7"/>
        </w:numPr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t>有效的网络监控</w:t>
      </w:r>
      <w:r w:rsidRPr="00CF155F">
        <w:rPr>
          <w:rFonts w:hint="eastAsia"/>
          <w:sz w:val="21"/>
          <w:szCs w:val="21"/>
        </w:rPr>
        <w:t xml:space="preserve">  </w:t>
      </w:r>
      <w:r w:rsidRPr="00CF155F">
        <w:rPr>
          <w:rFonts w:hint="eastAsia"/>
          <w:sz w:val="21"/>
          <w:szCs w:val="21"/>
        </w:rPr>
        <w:t>流量管理</w:t>
      </w:r>
    </w:p>
    <w:p w:rsidR="001034E3" w:rsidRPr="00CF155F" w:rsidRDefault="001034E3" w:rsidP="001034E3">
      <w:pPr>
        <w:pStyle w:val="Alt-W"/>
        <w:numPr>
          <w:ilvl w:val="0"/>
          <w:numId w:val="7"/>
        </w:numPr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t>提高网络的安全性，如限制网络中的计算机相互访问权限。</w:t>
      </w:r>
    </w:p>
    <w:p w:rsidR="001034E3" w:rsidRPr="00CF155F" w:rsidRDefault="001034E3" w:rsidP="001034E3">
      <w:pPr>
        <w:pStyle w:val="Alt-W"/>
        <w:numPr>
          <w:ilvl w:val="0"/>
          <w:numId w:val="7"/>
        </w:numPr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t>实现不同地域部门内的局域网通信</w:t>
      </w:r>
    </w:p>
    <w:p w:rsidR="001034E3" w:rsidRPr="00CF155F" w:rsidRDefault="001034E3" w:rsidP="001034E3">
      <w:pPr>
        <w:pStyle w:val="Alt-W"/>
        <w:ind w:left="0" w:firstLine="0"/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t>在</w:t>
      </w:r>
      <w:proofErr w:type="gramStart"/>
      <w:r w:rsidRPr="00CF155F">
        <w:rPr>
          <w:rFonts w:hint="eastAsia"/>
          <w:sz w:val="21"/>
          <w:szCs w:val="21"/>
        </w:rPr>
        <w:t>云计算</w:t>
      </w:r>
      <w:proofErr w:type="gramEnd"/>
      <w:r w:rsidRPr="00CF155F">
        <w:rPr>
          <w:rFonts w:hint="eastAsia"/>
          <w:sz w:val="21"/>
          <w:szCs w:val="21"/>
        </w:rPr>
        <w:t>的网络环境中主要关注前两点。</w:t>
      </w:r>
    </w:p>
    <w:p w:rsidR="001034E3" w:rsidRPr="00E93E40" w:rsidRDefault="001034E3" w:rsidP="001034E3">
      <w:pPr>
        <w:pStyle w:val="2"/>
        <w:rPr>
          <w:sz w:val="21"/>
          <w:szCs w:val="21"/>
        </w:rPr>
      </w:pPr>
      <w:bookmarkStart w:id="12" w:name="_Toc370146510"/>
      <w:bookmarkStart w:id="13" w:name="_Toc382401520"/>
      <w:r w:rsidRPr="00E93E40">
        <w:rPr>
          <w:rFonts w:hint="eastAsia"/>
          <w:sz w:val="21"/>
          <w:szCs w:val="21"/>
        </w:rPr>
        <w:t>VLAN</w:t>
      </w:r>
      <w:r w:rsidRPr="00E93E40">
        <w:rPr>
          <w:rFonts w:hint="eastAsia"/>
          <w:sz w:val="21"/>
          <w:szCs w:val="21"/>
        </w:rPr>
        <w:t>实现方式</w:t>
      </w:r>
      <w:bookmarkEnd w:id="12"/>
      <w:bookmarkEnd w:id="13"/>
    </w:p>
    <w:p w:rsidR="001034E3" w:rsidRDefault="001034E3" w:rsidP="001034E3">
      <w:pPr>
        <w:pStyle w:val="Alt-W"/>
        <w:ind w:left="0" w:firstLine="0"/>
        <w:rPr>
          <w:sz w:val="21"/>
          <w:szCs w:val="21"/>
        </w:rPr>
      </w:pPr>
      <w:r w:rsidRPr="007C011B">
        <w:rPr>
          <w:rFonts w:hint="eastAsia"/>
          <w:sz w:val="21"/>
          <w:szCs w:val="21"/>
        </w:rPr>
        <w:t>基于交换式的以太网要实现虚</w:t>
      </w:r>
      <w:r>
        <w:rPr>
          <w:rFonts w:hint="eastAsia"/>
          <w:sz w:val="21"/>
          <w:szCs w:val="21"/>
        </w:rPr>
        <w:t>VLAN</w:t>
      </w:r>
      <w:r w:rsidRPr="007C011B">
        <w:rPr>
          <w:rFonts w:hint="eastAsia"/>
          <w:sz w:val="21"/>
          <w:szCs w:val="21"/>
        </w:rPr>
        <w:t>主要有</w:t>
      </w:r>
      <w:r w:rsidR="00836287">
        <w:rPr>
          <w:rFonts w:hint="eastAsia"/>
          <w:sz w:val="21"/>
          <w:szCs w:val="21"/>
        </w:rPr>
        <w:t>以下几种</w:t>
      </w:r>
      <w:r w:rsidRPr="007C011B">
        <w:rPr>
          <w:rFonts w:hint="eastAsia"/>
          <w:sz w:val="21"/>
          <w:szCs w:val="21"/>
        </w:rPr>
        <w:t>途径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具体可以查相关资料</w:t>
      </w:r>
      <w:r>
        <w:rPr>
          <w:rFonts w:hint="eastAsia"/>
          <w:sz w:val="21"/>
          <w:szCs w:val="21"/>
        </w:rPr>
        <w:t>.</w:t>
      </w:r>
    </w:p>
    <w:p w:rsidR="001034E3" w:rsidRPr="007C011B" w:rsidRDefault="001034E3" w:rsidP="001034E3">
      <w:pPr>
        <w:pStyle w:val="af5"/>
        <w:numPr>
          <w:ilvl w:val="0"/>
          <w:numId w:val="31"/>
        </w:numPr>
        <w:ind w:firstLineChars="0"/>
      </w:pPr>
      <w:r w:rsidRPr="007C011B">
        <w:rPr>
          <w:rFonts w:hint="eastAsia"/>
        </w:rPr>
        <w:t>基于端口的虚拟局域网</w:t>
      </w:r>
    </w:p>
    <w:p w:rsidR="001034E3" w:rsidRPr="007C011B" w:rsidRDefault="001034E3" w:rsidP="001034E3">
      <w:pPr>
        <w:pStyle w:val="af5"/>
        <w:numPr>
          <w:ilvl w:val="0"/>
          <w:numId w:val="32"/>
        </w:numPr>
        <w:ind w:firstLineChars="0"/>
      </w:pPr>
      <w:r w:rsidRPr="007C011B">
        <w:rPr>
          <w:rFonts w:hint="eastAsia"/>
        </w:rPr>
        <w:t>基于</w:t>
      </w:r>
      <w:r w:rsidRPr="007C011B">
        <w:rPr>
          <w:rFonts w:hint="eastAsia"/>
        </w:rPr>
        <w:t>MAC</w:t>
      </w:r>
      <w:r w:rsidRPr="007C011B">
        <w:rPr>
          <w:rFonts w:hint="eastAsia"/>
        </w:rPr>
        <w:t>地址</w:t>
      </w:r>
      <w:r w:rsidRPr="007C011B">
        <w:rPr>
          <w:rFonts w:hint="eastAsia"/>
        </w:rPr>
        <w:t>(</w:t>
      </w:r>
      <w:r w:rsidRPr="007C011B">
        <w:rPr>
          <w:rFonts w:hint="eastAsia"/>
        </w:rPr>
        <w:t>网卡的硬件地址</w:t>
      </w:r>
      <w:r w:rsidRPr="007C011B">
        <w:rPr>
          <w:rFonts w:hint="eastAsia"/>
        </w:rPr>
        <w:t>)</w:t>
      </w:r>
      <w:r w:rsidRPr="007C011B">
        <w:rPr>
          <w:rFonts w:hint="eastAsia"/>
        </w:rPr>
        <w:t>的虚拟局域网</w:t>
      </w:r>
    </w:p>
    <w:p w:rsidR="001034E3" w:rsidRPr="007C011B" w:rsidRDefault="001034E3" w:rsidP="001034E3">
      <w:pPr>
        <w:pStyle w:val="af5"/>
        <w:numPr>
          <w:ilvl w:val="0"/>
          <w:numId w:val="32"/>
        </w:numPr>
        <w:ind w:firstLineChars="0"/>
      </w:pPr>
      <w:r w:rsidRPr="007C011B">
        <w:rPr>
          <w:rFonts w:hint="eastAsia"/>
        </w:rPr>
        <w:t>基于</w:t>
      </w:r>
      <w:r w:rsidRPr="007C011B">
        <w:rPr>
          <w:rFonts w:hint="eastAsia"/>
        </w:rPr>
        <w:t>IP</w:t>
      </w:r>
      <w:r w:rsidRPr="007C011B">
        <w:rPr>
          <w:rFonts w:hint="eastAsia"/>
        </w:rPr>
        <w:t>地址的虚拟局域网。</w:t>
      </w:r>
      <w:r w:rsidRPr="007C011B">
        <w:rPr>
          <w:rFonts w:hint="eastAsia"/>
        </w:rPr>
        <w:t xml:space="preserve"> </w:t>
      </w:r>
    </w:p>
    <w:p w:rsidR="001034E3" w:rsidRPr="002444BC" w:rsidRDefault="001034E3" w:rsidP="001034E3">
      <w:pPr>
        <w:pStyle w:val="af5"/>
        <w:numPr>
          <w:ilvl w:val="0"/>
          <w:numId w:val="32"/>
        </w:numPr>
        <w:ind w:firstLineChars="0"/>
        <w:rPr>
          <w:b/>
          <w:color w:val="FF0000"/>
          <w:szCs w:val="21"/>
        </w:rPr>
      </w:pPr>
      <w:r w:rsidRPr="002444BC">
        <w:rPr>
          <w:b/>
          <w:color w:val="FF0000"/>
          <w:szCs w:val="21"/>
        </w:rPr>
        <w:t>802.1Q</w:t>
      </w:r>
      <w:r w:rsidRPr="002444BC">
        <w:rPr>
          <w:rFonts w:hint="eastAsia"/>
          <w:b/>
          <w:color w:val="FF0000"/>
          <w:szCs w:val="21"/>
        </w:rPr>
        <w:t xml:space="preserve"> </w:t>
      </w:r>
      <w:r w:rsidRPr="002444BC">
        <w:rPr>
          <w:b/>
          <w:color w:val="FF0000"/>
          <w:szCs w:val="21"/>
        </w:rPr>
        <w:t xml:space="preserve">tag-based </w:t>
      </w:r>
      <w:r w:rsidRPr="002444BC">
        <w:rPr>
          <w:rFonts w:hint="eastAsia"/>
          <w:b/>
          <w:color w:val="FF0000"/>
          <w:szCs w:val="21"/>
        </w:rPr>
        <w:t>（本文重点介绍）</w:t>
      </w:r>
    </w:p>
    <w:p w:rsidR="001034E3" w:rsidRPr="002444BC" w:rsidRDefault="001034E3" w:rsidP="001034E3">
      <w:pPr>
        <w:pStyle w:val="2"/>
        <w:rPr>
          <w:sz w:val="21"/>
          <w:szCs w:val="21"/>
        </w:rPr>
      </w:pPr>
      <w:bookmarkStart w:id="14" w:name="_Toc370146511"/>
      <w:bookmarkStart w:id="15" w:name="_Toc382401521"/>
      <w:r w:rsidRPr="002444BC">
        <w:rPr>
          <w:rFonts w:hint="eastAsia"/>
          <w:sz w:val="21"/>
          <w:szCs w:val="21"/>
        </w:rPr>
        <w:t>VLAN</w:t>
      </w:r>
      <w:r w:rsidRPr="002444BC">
        <w:rPr>
          <w:rFonts w:hint="eastAsia"/>
          <w:sz w:val="21"/>
          <w:szCs w:val="21"/>
        </w:rPr>
        <w:t>实现需要的外围设施</w:t>
      </w:r>
      <w:bookmarkEnd w:id="14"/>
      <w:bookmarkEnd w:id="15"/>
    </w:p>
    <w:p w:rsidR="008B78C3" w:rsidRPr="00CF155F" w:rsidRDefault="00BB4F3D" w:rsidP="008B78C3">
      <w:pPr>
        <w:pStyle w:val="Alt-W"/>
        <w:ind w:left="0" w:firstLine="0"/>
        <w:rPr>
          <w:sz w:val="21"/>
          <w:szCs w:val="21"/>
        </w:rPr>
      </w:pPr>
      <w:hyperlink r:id="rId22" w:history="1">
        <w:r w:rsidR="008B78C3" w:rsidRPr="00CF155F">
          <w:rPr>
            <w:rStyle w:val="ab"/>
            <w:sz w:val="21"/>
            <w:szCs w:val="21"/>
          </w:rPr>
          <w:t>https://wiki.ubuntu.com/vlan</w:t>
        </w:r>
      </w:hyperlink>
    </w:p>
    <w:p w:rsidR="001034E3" w:rsidRPr="00CF155F" w:rsidRDefault="001034E3" w:rsidP="00CF155F">
      <w:pPr>
        <w:pStyle w:val="Alt-W"/>
        <w:ind w:left="0" w:firstLineChars="150" w:firstLine="315"/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lastRenderedPageBreak/>
        <w:t>为了创建并使用</w:t>
      </w:r>
      <w:r w:rsidRPr="00CF155F">
        <w:rPr>
          <w:rFonts w:hint="eastAsia"/>
          <w:sz w:val="21"/>
          <w:szCs w:val="21"/>
        </w:rPr>
        <w:t>VLAN</w:t>
      </w:r>
      <w:r w:rsidRPr="00CF155F">
        <w:rPr>
          <w:rFonts w:hint="eastAsia"/>
          <w:sz w:val="21"/>
          <w:szCs w:val="21"/>
        </w:rPr>
        <w:t>，还需要一些</w:t>
      </w:r>
      <w:proofErr w:type="gramStart"/>
      <w:r w:rsidRPr="00CF155F">
        <w:rPr>
          <w:rFonts w:hint="eastAsia"/>
          <w:sz w:val="21"/>
          <w:szCs w:val="21"/>
        </w:rPr>
        <w:t>软设施</w:t>
      </w:r>
      <w:proofErr w:type="gramEnd"/>
      <w:r w:rsidRPr="00CF155F">
        <w:rPr>
          <w:rFonts w:hint="eastAsia"/>
          <w:sz w:val="21"/>
          <w:szCs w:val="21"/>
        </w:rPr>
        <w:t>或硬件的支持</w:t>
      </w:r>
    </w:p>
    <w:p w:rsidR="001034E3" w:rsidRPr="00CF155F" w:rsidRDefault="001034E3" w:rsidP="001034E3">
      <w:pPr>
        <w:pStyle w:val="af5"/>
        <w:numPr>
          <w:ilvl w:val="0"/>
          <w:numId w:val="32"/>
        </w:numPr>
        <w:ind w:firstLineChars="0"/>
        <w:rPr>
          <w:szCs w:val="21"/>
        </w:rPr>
      </w:pPr>
      <w:r w:rsidRPr="00CF155F">
        <w:rPr>
          <w:rFonts w:hint="eastAsia"/>
          <w:szCs w:val="21"/>
        </w:rPr>
        <w:t>以太网帧格式符合</w:t>
      </w:r>
      <w:r w:rsidRPr="00CF155F">
        <w:rPr>
          <w:szCs w:val="21"/>
        </w:rPr>
        <w:t>802.1Q</w:t>
      </w:r>
      <w:r w:rsidRPr="00CF155F">
        <w:rPr>
          <w:rFonts w:hint="eastAsia"/>
          <w:szCs w:val="21"/>
        </w:rPr>
        <w:t>协议定义的格式</w:t>
      </w:r>
      <w:r w:rsidRPr="00CF155F">
        <w:rPr>
          <w:rFonts w:hint="eastAsia"/>
          <w:szCs w:val="21"/>
        </w:rPr>
        <w:t>.</w:t>
      </w:r>
    </w:p>
    <w:p w:rsidR="001034E3" w:rsidRPr="00CF155F" w:rsidRDefault="001034E3" w:rsidP="001034E3">
      <w:pPr>
        <w:pStyle w:val="af5"/>
        <w:numPr>
          <w:ilvl w:val="0"/>
          <w:numId w:val="32"/>
        </w:numPr>
        <w:ind w:firstLineChars="0"/>
        <w:rPr>
          <w:szCs w:val="21"/>
        </w:rPr>
      </w:pPr>
      <w:r w:rsidRPr="00CF155F">
        <w:rPr>
          <w:rFonts w:hint="eastAsia"/>
          <w:szCs w:val="21"/>
        </w:rPr>
        <w:t>支持</w:t>
      </w:r>
      <w:r w:rsidRPr="00CF155F">
        <w:rPr>
          <w:rFonts w:hint="eastAsia"/>
          <w:szCs w:val="21"/>
        </w:rPr>
        <w:t>VLAN</w:t>
      </w:r>
      <w:r w:rsidRPr="00CF155F">
        <w:rPr>
          <w:rFonts w:hint="eastAsia"/>
          <w:szCs w:val="21"/>
        </w:rPr>
        <w:t>的二层交换机</w:t>
      </w:r>
      <w:r w:rsidRPr="00CF155F">
        <w:rPr>
          <w:rFonts w:hint="eastAsia"/>
          <w:szCs w:val="21"/>
        </w:rPr>
        <w:t>.</w:t>
      </w:r>
    </w:p>
    <w:p w:rsidR="008B78C3" w:rsidRPr="00CF155F" w:rsidRDefault="003E53E2" w:rsidP="008B78C3">
      <w:pPr>
        <w:pStyle w:val="af5"/>
        <w:numPr>
          <w:ilvl w:val="0"/>
          <w:numId w:val="32"/>
        </w:numPr>
        <w:ind w:firstLineChars="0"/>
        <w:rPr>
          <w:szCs w:val="21"/>
        </w:rPr>
      </w:pPr>
      <w:r w:rsidRPr="00CF155F">
        <w:rPr>
          <w:szCs w:val="21"/>
        </w:rPr>
        <w:t>NIC (Network Interface Card)</w:t>
      </w:r>
    </w:p>
    <w:p w:rsidR="005279BA" w:rsidRDefault="005279BA" w:rsidP="00F961A6">
      <w:pPr>
        <w:pStyle w:val="Alt-W"/>
      </w:pPr>
    </w:p>
    <w:p w:rsidR="00670FB0" w:rsidRPr="002444BC" w:rsidRDefault="00670FB0" w:rsidP="00670FB0">
      <w:pPr>
        <w:pStyle w:val="2"/>
        <w:rPr>
          <w:sz w:val="21"/>
          <w:szCs w:val="21"/>
        </w:rPr>
      </w:pPr>
      <w:bookmarkStart w:id="16" w:name="_Toc382401522"/>
      <w:r w:rsidRPr="002444BC">
        <w:rPr>
          <w:sz w:val="21"/>
          <w:szCs w:val="21"/>
        </w:rPr>
        <w:t>T</w:t>
      </w:r>
      <w:r w:rsidRPr="002444BC">
        <w:rPr>
          <w:rFonts w:hint="eastAsia"/>
          <w:sz w:val="21"/>
          <w:szCs w:val="21"/>
        </w:rPr>
        <w:t>runk</w:t>
      </w:r>
      <w:r w:rsidR="00D071B8" w:rsidRPr="002444BC">
        <w:rPr>
          <w:rFonts w:hint="eastAsia"/>
          <w:sz w:val="21"/>
          <w:szCs w:val="21"/>
        </w:rPr>
        <w:t>链路</w:t>
      </w:r>
      <w:r w:rsidRPr="002444BC">
        <w:rPr>
          <w:rFonts w:hint="eastAsia"/>
          <w:sz w:val="21"/>
          <w:szCs w:val="21"/>
        </w:rPr>
        <w:t>和</w:t>
      </w:r>
      <w:r w:rsidRPr="002444BC">
        <w:rPr>
          <w:rFonts w:hint="eastAsia"/>
          <w:sz w:val="21"/>
          <w:szCs w:val="21"/>
        </w:rPr>
        <w:t>access</w:t>
      </w:r>
      <w:r w:rsidR="00D071B8" w:rsidRPr="002444BC">
        <w:rPr>
          <w:rFonts w:hint="eastAsia"/>
          <w:sz w:val="21"/>
          <w:szCs w:val="21"/>
        </w:rPr>
        <w:t>链路</w:t>
      </w:r>
      <w:bookmarkEnd w:id="16"/>
    </w:p>
    <w:p w:rsidR="00FA3068" w:rsidRPr="00CF155F" w:rsidRDefault="00BB4F3D" w:rsidP="00FA3068">
      <w:pPr>
        <w:pStyle w:val="Alt-W"/>
        <w:rPr>
          <w:sz w:val="21"/>
          <w:szCs w:val="21"/>
        </w:rPr>
      </w:pPr>
      <w:hyperlink r:id="rId23" w:history="1">
        <w:r w:rsidR="00FA3068" w:rsidRPr="00CF155F">
          <w:rPr>
            <w:rStyle w:val="ab"/>
            <w:sz w:val="21"/>
            <w:szCs w:val="21"/>
          </w:rPr>
          <w:t>http://www.firewall.cx/networking-topics/vlan-networks/218-vlan-access-trunk-links.html</w:t>
        </w:r>
      </w:hyperlink>
    </w:p>
    <w:p w:rsidR="00D071B8" w:rsidRPr="00CF155F" w:rsidRDefault="00BB4F3D" w:rsidP="00FA3068">
      <w:pPr>
        <w:pStyle w:val="Alt-W"/>
        <w:rPr>
          <w:sz w:val="21"/>
          <w:szCs w:val="21"/>
        </w:rPr>
      </w:pPr>
      <w:hyperlink r:id="rId24" w:history="1">
        <w:r w:rsidR="00D071B8" w:rsidRPr="00CF155F">
          <w:rPr>
            <w:rStyle w:val="ab"/>
            <w:sz w:val="21"/>
            <w:szCs w:val="21"/>
          </w:rPr>
          <w:t>http://baike.baidu.com/link?url=gjhDopcKQ_3GuKJcg2kPv1QXbNvmOi_bIim0l-Ib6oxKECPQjywjYruI9x0louuRVQ8MEmLkTkvzALwgEzy-0q</w:t>
        </w:r>
      </w:hyperlink>
    </w:p>
    <w:p w:rsidR="00D071B8" w:rsidRPr="00CF155F" w:rsidRDefault="00D071B8" w:rsidP="00CF155F">
      <w:pPr>
        <w:pStyle w:val="Alt-W"/>
        <w:ind w:left="0" w:firstLineChars="250" w:firstLine="525"/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t>在交换网络中，链路有两种类型</w:t>
      </w:r>
      <w:r w:rsidRPr="00CF155F">
        <w:rPr>
          <w:rFonts w:hint="eastAsia"/>
          <w:sz w:val="21"/>
          <w:szCs w:val="21"/>
        </w:rPr>
        <w:t>,</w:t>
      </w:r>
      <w:r w:rsidRPr="00CF155F">
        <w:rPr>
          <w:rFonts w:hint="eastAsia"/>
          <w:sz w:val="21"/>
          <w:szCs w:val="21"/>
        </w:rPr>
        <w:t>接入</w:t>
      </w:r>
      <w:r w:rsidR="000C33CA" w:rsidRPr="00CF155F">
        <w:rPr>
          <w:rFonts w:hint="eastAsia"/>
          <w:sz w:val="21"/>
          <w:szCs w:val="21"/>
        </w:rPr>
        <w:t>(access)</w:t>
      </w:r>
      <w:r w:rsidRPr="00CF155F">
        <w:rPr>
          <w:rFonts w:hint="eastAsia"/>
          <w:sz w:val="21"/>
          <w:szCs w:val="21"/>
        </w:rPr>
        <w:t>链路和中继</w:t>
      </w:r>
      <w:r w:rsidR="000C33CA" w:rsidRPr="00CF155F">
        <w:rPr>
          <w:rFonts w:hint="eastAsia"/>
          <w:sz w:val="21"/>
          <w:szCs w:val="21"/>
        </w:rPr>
        <w:t>(trunk)</w:t>
      </w:r>
      <w:r w:rsidRPr="00CF155F">
        <w:rPr>
          <w:rFonts w:hint="eastAsia"/>
          <w:sz w:val="21"/>
          <w:szCs w:val="21"/>
        </w:rPr>
        <w:t>链路。</w:t>
      </w:r>
    </w:p>
    <w:p w:rsidR="00D071B8" w:rsidRDefault="00D071B8" w:rsidP="00CF155F">
      <w:pPr>
        <w:pStyle w:val="Alt-W"/>
        <w:ind w:left="0" w:firstLineChars="250" w:firstLine="525"/>
        <w:rPr>
          <w:sz w:val="21"/>
          <w:szCs w:val="21"/>
        </w:rPr>
      </w:pPr>
      <w:r w:rsidRPr="00CF155F"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>
            <wp:extent cx="4763135" cy="4095115"/>
            <wp:effectExtent l="19050" t="0" r="0" b="0"/>
            <wp:docPr id="51" name="图片 51" descr="vlans-taggin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vlans-tagging-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4F" w:rsidRPr="0061734F" w:rsidRDefault="0061734F" w:rsidP="0061734F">
      <w:pPr>
        <w:autoSpaceDE w:val="0"/>
        <w:autoSpaceDN w:val="0"/>
        <w:adjustRightInd w:val="0"/>
        <w:spacing w:before="80" w:after="320"/>
        <w:ind w:left="1120"/>
        <w:jc w:val="center"/>
        <w:rPr>
          <w:rFonts w:ascii="黑体" w:eastAsia="黑体" w:hAnsi="Arial" w:cs="黑体"/>
          <w:color w:val="000000"/>
          <w:kern w:val="0"/>
          <w:sz w:val="18"/>
          <w:szCs w:val="18"/>
        </w:rPr>
      </w:pPr>
      <w:r w:rsidRPr="001032F9">
        <w:rPr>
          <w:rFonts w:ascii="黑体" w:eastAsia="黑体" w:cs="黑体" w:hint="eastAsia"/>
          <w:color w:val="000000"/>
          <w:kern w:val="0"/>
          <w:sz w:val="18"/>
          <w:szCs w:val="18"/>
        </w:rPr>
        <w:t>图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3</w:t>
      </w:r>
      <w:r>
        <w:rPr>
          <w:rFonts w:ascii="Arial" w:eastAsia="黑体" w:hAnsi="Arial" w:cs="Arial"/>
          <w:color w:val="000000"/>
          <w:kern w:val="0"/>
          <w:sz w:val="18"/>
          <w:szCs w:val="18"/>
        </w:rPr>
        <w:t>-</w:t>
      </w:r>
      <w:r w:rsidR="001D4DE4">
        <w:rPr>
          <w:rFonts w:ascii="Arial" w:eastAsia="黑体" w:hAnsi="Arial" w:cs="Arial" w:hint="eastAsia"/>
          <w:color w:val="000000"/>
          <w:kern w:val="0"/>
          <w:sz w:val="18"/>
          <w:szCs w:val="18"/>
        </w:rPr>
        <w:t>2</w:t>
      </w:r>
      <w:r w:rsidRPr="001032F9">
        <w:rPr>
          <w:rFonts w:ascii="Arial" w:eastAsia="黑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vlan</w:t>
      </w:r>
      <w:proofErr w:type="spellEnd"/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 xml:space="preserve"> trunk 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和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 xml:space="preserve">access 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示意图</w:t>
      </w:r>
    </w:p>
    <w:p w:rsidR="00D071B8" w:rsidRPr="00CF155F" w:rsidRDefault="00D071B8" w:rsidP="00D071B8">
      <w:pPr>
        <w:pStyle w:val="Alt-W"/>
        <w:numPr>
          <w:ilvl w:val="0"/>
          <w:numId w:val="33"/>
        </w:numPr>
        <w:rPr>
          <w:b/>
          <w:sz w:val="21"/>
          <w:szCs w:val="21"/>
        </w:rPr>
      </w:pPr>
      <w:r w:rsidRPr="00CF155F">
        <w:rPr>
          <w:rFonts w:hint="eastAsia"/>
          <w:b/>
          <w:sz w:val="21"/>
          <w:szCs w:val="21"/>
        </w:rPr>
        <w:t>(trunk)</w:t>
      </w:r>
      <w:r w:rsidRPr="00CF155F">
        <w:rPr>
          <w:rFonts w:hint="eastAsia"/>
          <w:b/>
          <w:sz w:val="21"/>
          <w:szCs w:val="21"/>
        </w:rPr>
        <w:t>中继链路可以承载多个</w:t>
      </w:r>
      <w:r w:rsidRPr="00CF155F">
        <w:rPr>
          <w:rFonts w:hint="eastAsia"/>
          <w:b/>
          <w:sz w:val="21"/>
          <w:szCs w:val="21"/>
        </w:rPr>
        <w:t>VLAN</w:t>
      </w:r>
      <w:r w:rsidRPr="00CF155F">
        <w:rPr>
          <w:rFonts w:hint="eastAsia"/>
          <w:b/>
          <w:sz w:val="21"/>
          <w:szCs w:val="21"/>
        </w:rPr>
        <w:t>。即可以让连接在不同交换机上的同一</w:t>
      </w:r>
      <w:proofErr w:type="spellStart"/>
      <w:r w:rsidRPr="00CF155F">
        <w:rPr>
          <w:rFonts w:hint="eastAsia"/>
          <w:b/>
          <w:sz w:val="21"/>
          <w:szCs w:val="21"/>
        </w:rPr>
        <w:t>vlan</w:t>
      </w:r>
      <w:proofErr w:type="spellEnd"/>
      <w:r w:rsidRPr="00CF155F">
        <w:rPr>
          <w:rFonts w:hint="eastAsia"/>
          <w:b/>
          <w:sz w:val="21"/>
          <w:szCs w:val="21"/>
        </w:rPr>
        <w:t>互通。</w:t>
      </w:r>
    </w:p>
    <w:p w:rsidR="00D071B8" w:rsidRPr="00CF155F" w:rsidRDefault="00D071B8" w:rsidP="00D071B8">
      <w:pPr>
        <w:pStyle w:val="Alt-W"/>
        <w:ind w:left="540" w:firstLine="0"/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t>在实际的企业环境中，如果各个</w:t>
      </w:r>
      <w:proofErr w:type="spellStart"/>
      <w:r w:rsidRPr="00CF155F">
        <w:rPr>
          <w:rFonts w:hint="eastAsia"/>
          <w:sz w:val="21"/>
          <w:szCs w:val="21"/>
        </w:rPr>
        <w:t>vlan</w:t>
      </w:r>
      <w:proofErr w:type="spellEnd"/>
      <w:r w:rsidRPr="00CF155F">
        <w:rPr>
          <w:rFonts w:hint="eastAsia"/>
          <w:sz w:val="21"/>
          <w:szCs w:val="21"/>
        </w:rPr>
        <w:t>分布在不同交换机的端口上，同一</w:t>
      </w:r>
      <w:proofErr w:type="spellStart"/>
      <w:r w:rsidRPr="00CF155F">
        <w:rPr>
          <w:rFonts w:hint="eastAsia"/>
          <w:sz w:val="21"/>
          <w:szCs w:val="21"/>
        </w:rPr>
        <w:t>vlan</w:t>
      </w:r>
      <w:proofErr w:type="spellEnd"/>
      <w:r w:rsidRPr="00CF155F">
        <w:rPr>
          <w:rFonts w:hint="eastAsia"/>
          <w:sz w:val="21"/>
          <w:szCs w:val="21"/>
        </w:rPr>
        <w:t>之间相互通信，需要经过</w:t>
      </w:r>
      <w:r w:rsidRPr="00CF155F">
        <w:rPr>
          <w:rFonts w:hint="eastAsia"/>
          <w:sz w:val="21"/>
          <w:szCs w:val="21"/>
        </w:rPr>
        <w:t>trunk</w:t>
      </w:r>
      <w:r w:rsidRPr="00CF155F">
        <w:rPr>
          <w:rFonts w:hint="eastAsia"/>
          <w:sz w:val="21"/>
          <w:szCs w:val="21"/>
        </w:rPr>
        <w:t>链路。</w:t>
      </w:r>
      <w:r w:rsidRPr="00CF155F">
        <w:rPr>
          <w:sz w:val="21"/>
          <w:szCs w:val="21"/>
        </w:rPr>
        <w:t>如果交换机</w:t>
      </w:r>
      <w:r w:rsidRPr="00CF155F">
        <w:rPr>
          <w:sz w:val="21"/>
          <w:szCs w:val="21"/>
        </w:rPr>
        <w:t>1</w:t>
      </w:r>
      <w:r w:rsidRPr="00CF155F">
        <w:rPr>
          <w:sz w:val="21"/>
          <w:szCs w:val="21"/>
        </w:rPr>
        <w:t>的</w:t>
      </w:r>
      <w:r w:rsidRPr="00CF155F">
        <w:rPr>
          <w:sz w:val="21"/>
          <w:szCs w:val="21"/>
        </w:rPr>
        <w:t>VLAN1</w:t>
      </w:r>
      <w:r w:rsidRPr="00CF155F">
        <w:rPr>
          <w:sz w:val="21"/>
          <w:szCs w:val="21"/>
        </w:rPr>
        <w:t>中的机器要访问交换机</w:t>
      </w:r>
      <w:r w:rsidRPr="00CF155F">
        <w:rPr>
          <w:sz w:val="21"/>
          <w:szCs w:val="21"/>
        </w:rPr>
        <w:t>2</w:t>
      </w:r>
      <w:r w:rsidRPr="00CF155F">
        <w:rPr>
          <w:sz w:val="21"/>
          <w:szCs w:val="21"/>
        </w:rPr>
        <w:t>的</w:t>
      </w:r>
      <w:r w:rsidRPr="00CF155F">
        <w:rPr>
          <w:sz w:val="21"/>
          <w:szCs w:val="21"/>
        </w:rPr>
        <w:t>VLAN1</w:t>
      </w:r>
      <w:r w:rsidRPr="00CF155F">
        <w:rPr>
          <w:sz w:val="21"/>
          <w:szCs w:val="21"/>
        </w:rPr>
        <w:t>中的，可以把两台交换机的级联端口设置为</w:t>
      </w:r>
      <w:r w:rsidRPr="00CF155F">
        <w:rPr>
          <w:sz w:val="21"/>
          <w:szCs w:val="21"/>
        </w:rPr>
        <w:t>Trunk</w:t>
      </w:r>
      <w:r w:rsidRPr="00CF155F">
        <w:rPr>
          <w:sz w:val="21"/>
          <w:szCs w:val="21"/>
        </w:rPr>
        <w:t>端口，这样，当交换机把数据包从级联口发出去的时候，会在数据包中做一个标记（</w:t>
      </w:r>
      <w:r w:rsidRPr="00CF155F">
        <w:rPr>
          <w:sz w:val="21"/>
          <w:szCs w:val="21"/>
        </w:rPr>
        <w:t>TAG</w:t>
      </w:r>
      <w:r w:rsidRPr="00CF155F">
        <w:rPr>
          <w:sz w:val="21"/>
          <w:szCs w:val="21"/>
        </w:rPr>
        <w:t>），以使其它交换机识别该数据包属于哪一个</w:t>
      </w:r>
      <w:r w:rsidRPr="00CF155F">
        <w:rPr>
          <w:sz w:val="21"/>
          <w:szCs w:val="21"/>
        </w:rPr>
        <w:t>VLAN</w:t>
      </w:r>
      <w:r w:rsidRPr="00CF155F">
        <w:rPr>
          <w:sz w:val="21"/>
          <w:szCs w:val="21"/>
        </w:rPr>
        <w:t>，这样，其它交换机收到这样一个数据包后，只会将该数据包转发到标记中指定的</w:t>
      </w:r>
      <w:r w:rsidRPr="00CF155F">
        <w:rPr>
          <w:sz w:val="21"/>
          <w:szCs w:val="21"/>
        </w:rPr>
        <w:t>VLAN</w:t>
      </w:r>
      <w:r w:rsidRPr="00CF155F">
        <w:rPr>
          <w:sz w:val="21"/>
          <w:szCs w:val="21"/>
        </w:rPr>
        <w:t>，从而完成了跨越交换机的</w:t>
      </w:r>
      <w:r w:rsidRPr="00CF155F">
        <w:rPr>
          <w:sz w:val="21"/>
          <w:szCs w:val="21"/>
        </w:rPr>
        <w:t>VLAN</w:t>
      </w:r>
      <w:r w:rsidRPr="00CF155F">
        <w:rPr>
          <w:sz w:val="21"/>
          <w:szCs w:val="21"/>
        </w:rPr>
        <w:t>内部数据传输。</w:t>
      </w:r>
      <w:r w:rsidRPr="00CF155F">
        <w:rPr>
          <w:sz w:val="21"/>
          <w:szCs w:val="21"/>
        </w:rPr>
        <w:t>VLAN Trunk</w:t>
      </w:r>
      <w:r w:rsidRPr="00CF155F">
        <w:rPr>
          <w:sz w:val="21"/>
          <w:szCs w:val="21"/>
        </w:rPr>
        <w:t>目前有两种标准，</w:t>
      </w:r>
      <w:r w:rsidRPr="00CF155F">
        <w:rPr>
          <w:sz w:val="21"/>
          <w:szCs w:val="21"/>
        </w:rPr>
        <w:t>ISL</w:t>
      </w:r>
      <w:r w:rsidRPr="00CF155F">
        <w:rPr>
          <w:sz w:val="21"/>
          <w:szCs w:val="21"/>
        </w:rPr>
        <w:t>和</w:t>
      </w:r>
      <w:r w:rsidRPr="00CF155F">
        <w:rPr>
          <w:sz w:val="21"/>
          <w:szCs w:val="21"/>
        </w:rPr>
        <w:t>802.1q</w:t>
      </w:r>
      <w:r w:rsidRPr="00CF155F">
        <w:rPr>
          <w:sz w:val="21"/>
          <w:szCs w:val="21"/>
        </w:rPr>
        <w:t>，前者是</w:t>
      </w:r>
      <w:r w:rsidRPr="00CF155F">
        <w:rPr>
          <w:sz w:val="21"/>
          <w:szCs w:val="21"/>
        </w:rPr>
        <w:t>Cisco</w:t>
      </w:r>
      <w:r w:rsidRPr="00CF155F">
        <w:rPr>
          <w:sz w:val="21"/>
          <w:szCs w:val="21"/>
        </w:rPr>
        <w:t>专有技术，后者则是</w:t>
      </w:r>
      <w:r w:rsidRPr="00CF155F">
        <w:rPr>
          <w:sz w:val="21"/>
          <w:szCs w:val="21"/>
        </w:rPr>
        <w:t>IEEE</w:t>
      </w:r>
      <w:r w:rsidRPr="00CF155F">
        <w:rPr>
          <w:sz w:val="21"/>
          <w:szCs w:val="21"/>
        </w:rPr>
        <w:t>的国际标准，除了</w:t>
      </w:r>
      <w:r w:rsidRPr="00CF155F">
        <w:rPr>
          <w:sz w:val="21"/>
          <w:szCs w:val="21"/>
        </w:rPr>
        <w:t>Cisco</w:t>
      </w:r>
      <w:r w:rsidRPr="00CF155F">
        <w:rPr>
          <w:sz w:val="21"/>
          <w:szCs w:val="21"/>
        </w:rPr>
        <w:t>两者都支持外，其它厂商都只支持后者。</w:t>
      </w:r>
    </w:p>
    <w:p w:rsidR="00A30D04" w:rsidRPr="00CF155F" w:rsidRDefault="00A30D04" w:rsidP="00D071B8">
      <w:pPr>
        <w:pStyle w:val="Alt-W"/>
        <w:numPr>
          <w:ilvl w:val="0"/>
          <w:numId w:val="33"/>
        </w:numPr>
        <w:rPr>
          <w:b/>
          <w:sz w:val="21"/>
          <w:szCs w:val="21"/>
        </w:rPr>
      </w:pPr>
      <w:r w:rsidRPr="00CF155F">
        <w:rPr>
          <w:rFonts w:hint="eastAsia"/>
          <w:b/>
          <w:sz w:val="21"/>
          <w:szCs w:val="21"/>
        </w:rPr>
        <w:lastRenderedPageBreak/>
        <w:t>接入链路是</w:t>
      </w:r>
      <w:r w:rsidR="00CF155F">
        <w:rPr>
          <w:rFonts w:hint="eastAsia"/>
          <w:b/>
          <w:sz w:val="21"/>
          <w:szCs w:val="21"/>
        </w:rPr>
        <w:t>隶属</w:t>
      </w:r>
      <w:r w:rsidRPr="00CF155F">
        <w:rPr>
          <w:rFonts w:hint="eastAsia"/>
          <w:b/>
          <w:sz w:val="21"/>
          <w:szCs w:val="21"/>
        </w:rPr>
        <w:t>于同一交换机的</w:t>
      </w:r>
      <w:r w:rsidR="00D071B8" w:rsidRPr="00CF155F">
        <w:rPr>
          <w:rFonts w:hint="eastAsia"/>
          <w:b/>
          <w:sz w:val="21"/>
          <w:szCs w:val="21"/>
        </w:rPr>
        <w:t>VLAN</w:t>
      </w:r>
      <w:r w:rsidR="00D071B8" w:rsidRPr="00CF155F">
        <w:rPr>
          <w:rFonts w:hint="eastAsia"/>
          <w:b/>
          <w:sz w:val="21"/>
          <w:szCs w:val="21"/>
        </w:rPr>
        <w:t>成员。</w:t>
      </w:r>
    </w:p>
    <w:p w:rsidR="00D071B8" w:rsidRPr="00CF155F" w:rsidRDefault="00C84FB7" w:rsidP="00A30D04">
      <w:pPr>
        <w:pStyle w:val="Alt-W"/>
        <w:ind w:left="540" w:firstLine="0"/>
        <w:rPr>
          <w:sz w:val="21"/>
          <w:szCs w:val="21"/>
        </w:rPr>
      </w:pPr>
      <w:r w:rsidRPr="00CF155F">
        <w:rPr>
          <w:rFonts w:hint="eastAsia"/>
          <w:sz w:val="21"/>
          <w:szCs w:val="21"/>
        </w:rPr>
        <w:t>每个</w:t>
      </w:r>
      <w:r w:rsidRPr="00CF155F">
        <w:rPr>
          <w:rFonts w:hint="eastAsia"/>
          <w:sz w:val="21"/>
          <w:szCs w:val="21"/>
        </w:rPr>
        <w:t>access link</w:t>
      </w:r>
      <w:r w:rsidRPr="00CF155F">
        <w:rPr>
          <w:rFonts w:hint="eastAsia"/>
          <w:sz w:val="21"/>
          <w:szCs w:val="21"/>
        </w:rPr>
        <w:t>分配给一个</w:t>
      </w:r>
      <w:proofErr w:type="spellStart"/>
      <w:r w:rsidRPr="00CF155F">
        <w:rPr>
          <w:rFonts w:hint="eastAsia"/>
          <w:sz w:val="21"/>
          <w:szCs w:val="21"/>
        </w:rPr>
        <w:t>vlan</w:t>
      </w:r>
      <w:proofErr w:type="spellEnd"/>
      <w:r w:rsidRPr="00CF155F">
        <w:rPr>
          <w:rFonts w:hint="eastAsia"/>
          <w:sz w:val="21"/>
          <w:szCs w:val="21"/>
        </w:rPr>
        <w:t>，同一</w:t>
      </w:r>
      <w:proofErr w:type="spellStart"/>
      <w:r w:rsidRPr="00CF155F">
        <w:rPr>
          <w:rFonts w:hint="eastAsia"/>
          <w:sz w:val="21"/>
          <w:szCs w:val="21"/>
        </w:rPr>
        <w:t>vlan</w:t>
      </w:r>
      <w:proofErr w:type="spellEnd"/>
      <w:r w:rsidRPr="00CF155F">
        <w:rPr>
          <w:rFonts w:hint="eastAsia"/>
          <w:sz w:val="21"/>
          <w:szCs w:val="21"/>
        </w:rPr>
        <w:t>的不同端口</w:t>
      </w:r>
      <w:r w:rsidR="00A30D04" w:rsidRPr="00CF155F">
        <w:rPr>
          <w:rFonts w:hint="eastAsia"/>
          <w:sz w:val="21"/>
          <w:szCs w:val="21"/>
        </w:rPr>
        <w:t>相互之间通信没有</w:t>
      </w:r>
      <w:proofErr w:type="spellStart"/>
      <w:r w:rsidR="00A30D04" w:rsidRPr="00CF155F">
        <w:rPr>
          <w:rFonts w:hint="eastAsia"/>
          <w:sz w:val="21"/>
          <w:szCs w:val="21"/>
        </w:rPr>
        <w:t>vlan</w:t>
      </w:r>
      <w:proofErr w:type="spellEnd"/>
      <w:r w:rsidR="00A30D04" w:rsidRPr="00CF155F">
        <w:rPr>
          <w:rFonts w:hint="eastAsia"/>
          <w:sz w:val="21"/>
          <w:szCs w:val="21"/>
        </w:rPr>
        <w:t xml:space="preserve"> tag</w:t>
      </w:r>
      <w:r w:rsidRPr="00CF155F">
        <w:rPr>
          <w:rFonts w:hint="eastAsia"/>
          <w:sz w:val="21"/>
          <w:szCs w:val="21"/>
        </w:rPr>
        <w:t>。不同</w:t>
      </w:r>
      <w:proofErr w:type="spellStart"/>
      <w:r w:rsidRPr="00CF155F">
        <w:rPr>
          <w:rFonts w:hint="eastAsia"/>
          <w:sz w:val="21"/>
          <w:szCs w:val="21"/>
        </w:rPr>
        <w:t>vlan</w:t>
      </w:r>
      <w:proofErr w:type="spellEnd"/>
      <w:r w:rsidRPr="00CF155F">
        <w:rPr>
          <w:rFonts w:hint="eastAsia"/>
          <w:sz w:val="21"/>
          <w:szCs w:val="21"/>
        </w:rPr>
        <w:t>之间不能通信，除非通过三层交换机或者路由器。</w:t>
      </w:r>
    </w:p>
    <w:p w:rsidR="00C84FB7" w:rsidRDefault="00EE1B60" w:rsidP="0063285A">
      <w:pPr>
        <w:pStyle w:val="Alt-W"/>
        <w:ind w:left="540" w:firstLineChars="350" w:firstLine="560"/>
      </w:pPr>
      <w:r>
        <w:rPr>
          <w:rFonts w:ascii="Arial" w:hAnsi="Arial" w:cs="Arial"/>
          <w:noProof/>
          <w:color w:val="666666"/>
          <w:sz w:val="16"/>
          <w:szCs w:val="16"/>
        </w:rPr>
        <w:drawing>
          <wp:inline distT="0" distB="0" distL="0" distR="0">
            <wp:extent cx="4197985" cy="3418840"/>
            <wp:effectExtent l="19050" t="0" r="0" b="0"/>
            <wp:docPr id="57" name="图片 57" descr="vlans-link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vlans-links-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85A" w:rsidRPr="0061734F" w:rsidRDefault="0063285A" w:rsidP="0063285A">
      <w:pPr>
        <w:autoSpaceDE w:val="0"/>
        <w:autoSpaceDN w:val="0"/>
        <w:adjustRightInd w:val="0"/>
        <w:spacing w:before="80" w:after="320"/>
        <w:ind w:left="1120"/>
        <w:jc w:val="center"/>
        <w:rPr>
          <w:rFonts w:ascii="黑体" w:eastAsia="黑体" w:hAnsi="Arial" w:cs="黑体"/>
          <w:color w:val="000000"/>
          <w:kern w:val="0"/>
          <w:sz w:val="18"/>
          <w:szCs w:val="18"/>
        </w:rPr>
      </w:pPr>
      <w:r w:rsidRPr="001032F9">
        <w:rPr>
          <w:rFonts w:ascii="黑体" w:eastAsia="黑体" w:cs="黑体" w:hint="eastAsia"/>
          <w:color w:val="000000"/>
          <w:kern w:val="0"/>
          <w:sz w:val="18"/>
          <w:szCs w:val="18"/>
        </w:rPr>
        <w:t>图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3</w:t>
      </w:r>
      <w:r>
        <w:rPr>
          <w:rFonts w:ascii="Arial" w:eastAsia="黑体" w:hAnsi="Arial" w:cs="Arial"/>
          <w:color w:val="000000"/>
          <w:kern w:val="0"/>
          <w:sz w:val="18"/>
          <w:szCs w:val="18"/>
        </w:rPr>
        <w:t>-</w:t>
      </w:r>
      <w:r w:rsidR="001D4DE4">
        <w:rPr>
          <w:rFonts w:ascii="Arial" w:eastAsia="黑体" w:hAnsi="Arial" w:cs="Arial" w:hint="eastAsia"/>
          <w:color w:val="000000"/>
          <w:kern w:val="0"/>
          <w:sz w:val="18"/>
          <w:szCs w:val="18"/>
        </w:rPr>
        <w:t>3</w:t>
      </w:r>
      <w:r w:rsidRPr="001032F9">
        <w:rPr>
          <w:rFonts w:ascii="Arial" w:eastAsia="黑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vlan</w:t>
      </w:r>
      <w:proofErr w:type="spellEnd"/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 xml:space="preserve"> access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数据单元示意图</w:t>
      </w:r>
    </w:p>
    <w:p w:rsidR="0063285A" w:rsidRDefault="0063285A" w:rsidP="008D20E7">
      <w:pPr>
        <w:pStyle w:val="Alt-W"/>
        <w:ind w:left="540" w:firstLine="0"/>
      </w:pPr>
    </w:p>
    <w:p w:rsidR="00EE1B60" w:rsidRDefault="00EE1B60" w:rsidP="00EE1B60">
      <w:pPr>
        <w:pStyle w:val="2"/>
        <w:rPr>
          <w:sz w:val="24"/>
          <w:szCs w:val="24"/>
        </w:rPr>
      </w:pPr>
      <w:bookmarkStart w:id="17" w:name="_Toc382401523"/>
      <w:r>
        <w:rPr>
          <w:rFonts w:hint="eastAsia"/>
          <w:sz w:val="24"/>
          <w:szCs w:val="24"/>
        </w:rPr>
        <w:t>802.1q</w:t>
      </w:r>
      <w:r>
        <w:rPr>
          <w:rFonts w:hint="eastAsia"/>
          <w:sz w:val="24"/>
          <w:szCs w:val="24"/>
        </w:rPr>
        <w:t>协议封包格式</w:t>
      </w:r>
      <w:bookmarkEnd w:id="17"/>
      <w:r>
        <w:rPr>
          <w:rFonts w:hint="eastAsia"/>
          <w:sz w:val="24"/>
          <w:szCs w:val="24"/>
        </w:rPr>
        <w:t xml:space="preserve"> </w:t>
      </w:r>
    </w:p>
    <w:p w:rsidR="00654852" w:rsidRPr="002178E5" w:rsidRDefault="00654852" w:rsidP="00654852">
      <w:pPr>
        <w:pStyle w:val="3"/>
        <w:numPr>
          <w:ilvl w:val="2"/>
          <w:numId w:val="1"/>
        </w:numPr>
        <w:ind w:left="1078"/>
        <w:rPr>
          <w:rFonts w:asciiTheme="majorEastAsia" w:eastAsiaTheme="majorEastAsia" w:hAnsiTheme="majorEastAsia"/>
          <w:sz w:val="21"/>
          <w:szCs w:val="21"/>
        </w:rPr>
      </w:pPr>
      <w:bookmarkStart w:id="18" w:name="_Toc382401524"/>
      <w:r w:rsidRPr="002178E5">
        <w:rPr>
          <w:rFonts w:asciiTheme="majorEastAsia" w:eastAsiaTheme="majorEastAsia" w:hAnsiTheme="majorEastAsia" w:hint="eastAsia"/>
          <w:sz w:val="21"/>
          <w:szCs w:val="21"/>
        </w:rPr>
        <w:t>EEE 802.1Q协议介绍。</w:t>
      </w:r>
      <w:bookmarkEnd w:id="18"/>
    </w:p>
    <w:p w:rsidR="00EE1B60" w:rsidRPr="004C281B" w:rsidRDefault="00BB4F3D" w:rsidP="00EE1B60">
      <w:pPr>
        <w:pStyle w:val="Alt-W"/>
        <w:rPr>
          <w:sz w:val="21"/>
          <w:szCs w:val="21"/>
        </w:rPr>
      </w:pPr>
      <w:hyperlink r:id="rId27" w:history="1">
        <w:r w:rsidR="00EE1B60" w:rsidRPr="004C281B">
          <w:rPr>
            <w:rStyle w:val="ab"/>
            <w:sz w:val="21"/>
            <w:szCs w:val="21"/>
          </w:rPr>
          <w:t>http://www.firewall.cx/networking-topics/vlan-networks/219-vlan-tagging.html</w:t>
        </w:r>
      </w:hyperlink>
    </w:p>
    <w:p w:rsidR="006D6E60" w:rsidRPr="004C281B" w:rsidRDefault="00BB4F3D" w:rsidP="006D6E60">
      <w:pPr>
        <w:pStyle w:val="Alt-W"/>
        <w:rPr>
          <w:sz w:val="21"/>
          <w:szCs w:val="21"/>
        </w:rPr>
      </w:pPr>
      <w:hyperlink r:id="rId28" w:history="1">
        <w:r w:rsidR="006D6E60" w:rsidRPr="004C281B">
          <w:rPr>
            <w:rStyle w:val="ab"/>
            <w:sz w:val="21"/>
            <w:szCs w:val="21"/>
          </w:rPr>
          <w:t>http://zh.wikipedia.org/wiki/IEEE_802.1Q</w:t>
        </w:r>
      </w:hyperlink>
    </w:p>
    <w:p w:rsidR="00EE1B60" w:rsidRPr="004C281B" w:rsidRDefault="00EE1B60" w:rsidP="00EE1B60">
      <w:pPr>
        <w:pStyle w:val="Alt-W"/>
        <w:rPr>
          <w:sz w:val="21"/>
          <w:szCs w:val="21"/>
        </w:rPr>
      </w:pP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 xml:space="preserve"> tag</w:t>
      </w:r>
      <w:r w:rsidRPr="004C281B">
        <w:rPr>
          <w:rFonts w:hint="eastAsia"/>
          <w:sz w:val="21"/>
          <w:szCs w:val="21"/>
        </w:rPr>
        <w:t>的类型主要有</w:t>
      </w:r>
      <w:r w:rsidRPr="004C281B">
        <w:rPr>
          <w:sz w:val="21"/>
          <w:szCs w:val="21"/>
        </w:rPr>
        <w:t>IEEE 802.1q</w:t>
      </w:r>
      <w:r w:rsidRPr="004C281B">
        <w:rPr>
          <w:rFonts w:hint="eastAsia"/>
          <w:sz w:val="21"/>
          <w:szCs w:val="21"/>
        </w:rPr>
        <w:t>、</w:t>
      </w:r>
      <w:proofErr w:type="spellStart"/>
      <w:r w:rsidRPr="004C281B">
        <w:rPr>
          <w:sz w:val="21"/>
          <w:szCs w:val="21"/>
        </w:rPr>
        <w:t>InterSwitch</w:t>
      </w:r>
      <w:proofErr w:type="spellEnd"/>
      <w:r w:rsidRPr="004C281B">
        <w:rPr>
          <w:sz w:val="21"/>
          <w:szCs w:val="21"/>
        </w:rPr>
        <w:t xml:space="preserve"> Link (ISL</w:t>
      </w:r>
      <w:r w:rsidRPr="004C281B">
        <w:rPr>
          <w:rFonts w:hint="eastAsia"/>
          <w:sz w:val="21"/>
          <w:szCs w:val="21"/>
        </w:rPr>
        <w:t>思科专用</w:t>
      </w:r>
      <w:r w:rsidRPr="004C281B">
        <w:rPr>
          <w:rFonts w:hint="eastAsia"/>
          <w:sz w:val="21"/>
          <w:szCs w:val="21"/>
        </w:rPr>
        <w:t>)</w:t>
      </w:r>
    </w:p>
    <w:p w:rsidR="00654852" w:rsidRPr="004C281B" w:rsidRDefault="00654852" w:rsidP="004C281B">
      <w:pPr>
        <w:ind w:firstLineChars="250" w:firstLine="525"/>
        <w:rPr>
          <w:szCs w:val="21"/>
        </w:rPr>
      </w:pPr>
      <w:r w:rsidRPr="004C281B">
        <w:rPr>
          <w:rFonts w:hint="eastAsia"/>
          <w:szCs w:val="21"/>
        </w:rPr>
        <w:t xml:space="preserve"> IEEE 802.1Q</w:t>
      </w:r>
      <w:r w:rsidRPr="004C281B">
        <w:rPr>
          <w:rFonts w:hint="eastAsia"/>
          <w:szCs w:val="21"/>
        </w:rPr>
        <w:t>以及</w:t>
      </w:r>
      <w:r w:rsidRPr="004C281B">
        <w:rPr>
          <w:rFonts w:hint="eastAsia"/>
          <w:szCs w:val="21"/>
        </w:rPr>
        <w:t>VLAN Tagging</w:t>
      </w:r>
      <w:r w:rsidRPr="004C281B">
        <w:rPr>
          <w:rFonts w:hint="eastAsia"/>
          <w:szCs w:val="21"/>
        </w:rPr>
        <w:t>属于互联网下</w:t>
      </w:r>
      <w:r w:rsidRPr="004C281B">
        <w:rPr>
          <w:rFonts w:hint="eastAsia"/>
          <w:szCs w:val="21"/>
        </w:rPr>
        <w:t>IEEE 802.1</w:t>
      </w:r>
      <w:r w:rsidRPr="004C281B">
        <w:rPr>
          <w:rFonts w:hint="eastAsia"/>
          <w:szCs w:val="21"/>
        </w:rPr>
        <w:t>的标准规范，允许多个网桥</w:t>
      </w:r>
      <w:r w:rsidRPr="004C281B">
        <w:rPr>
          <w:rFonts w:hint="eastAsia"/>
          <w:szCs w:val="21"/>
        </w:rPr>
        <w:t>(Bridge)</w:t>
      </w:r>
      <w:r w:rsidRPr="004C281B">
        <w:rPr>
          <w:rFonts w:hint="eastAsia"/>
          <w:szCs w:val="21"/>
        </w:rPr>
        <w:t>在信息不被外泄的情况下公开的共用同一个实体网络。</w:t>
      </w:r>
      <w:r w:rsidRPr="004C281B">
        <w:rPr>
          <w:rFonts w:hint="eastAsia"/>
          <w:szCs w:val="21"/>
        </w:rPr>
        <w:t>IEEE 802.1Q -</w:t>
      </w:r>
      <w:r w:rsidRPr="004C281B">
        <w:rPr>
          <w:rFonts w:hint="eastAsia"/>
          <w:szCs w:val="21"/>
        </w:rPr>
        <w:t>英文缩写写为</w:t>
      </w:r>
      <w:r w:rsidRPr="004C281B">
        <w:rPr>
          <w:rFonts w:hint="eastAsia"/>
          <w:szCs w:val="21"/>
        </w:rPr>
        <w:t>dot1q.</w:t>
      </w:r>
    </w:p>
    <w:p w:rsidR="00CF155F" w:rsidRPr="004C281B" w:rsidRDefault="00CF155F" w:rsidP="004C281B">
      <w:pPr>
        <w:ind w:firstLineChars="200" w:firstLine="420"/>
        <w:rPr>
          <w:szCs w:val="21"/>
        </w:rPr>
      </w:pPr>
      <w:r w:rsidRPr="004C281B">
        <w:rPr>
          <w:rFonts w:hint="eastAsia"/>
          <w:szCs w:val="21"/>
        </w:rPr>
        <w:t>IEEE 802.1Q</w:t>
      </w:r>
      <w:r w:rsidRPr="004C281B">
        <w:rPr>
          <w:rFonts w:hint="eastAsia"/>
          <w:szCs w:val="21"/>
        </w:rPr>
        <w:t>定义一个关于</w:t>
      </w:r>
      <w:r w:rsidRPr="004C281B">
        <w:rPr>
          <w:rFonts w:hint="eastAsia"/>
          <w:szCs w:val="21"/>
        </w:rPr>
        <w:t>VLAN</w:t>
      </w:r>
      <w:r w:rsidRPr="004C281B">
        <w:rPr>
          <w:rFonts w:hint="eastAsia"/>
          <w:szCs w:val="21"/>
        </w:rPr>
        <w:t>连接介质访问控制层和</w:t>
      </w:r>
      <w:r w:rsidRPr="004C281B">
        <w:rPr>
          <w:rFonts w:hint="eastAsia"/>
          <w:szCs w:val="21"/>
        </w:rPr>
        <w:t>IEEE 802.1D</w:t>
      </w:r>
      <w:r w:rsidRPr="004C281B">
        <w:rPr>
          <w:rFonts w:hint="eastAsia"/>
          <w:szCs w:val="21"/>
        </w:rPr>
        <w:t>生成</w:t>
      </w:r>
      <w:proofErr w:type="gramStart"/>
      <w:r w:rsidRPr="004C281B">
        <w:rPr>
          <w:rFonts w:hint="eastAsia"/>
          <w:szCs w:val="21"/>
        </w:rPr>
        <w:t>树协议</w:t>
      </w:r>
      <w:proofErr w:type="gramEnd"/>
      <w:r w:rsidRPr="004C281B">
        <w:rPr>
          <w:rFonts w:hint="eastAsia"/>
          <w:szCs w:val="21"/>
        </w:rPr>
        <w:t>的具体概念模型。这个模型允许各个独立的</w:t>
      </w:r>
      <w:r w:rsidRPr="004C281B">
        <w:rPr>
          <w:rFonts w:hint="eastAsia"/>
          <w:szCs w:val="21"/>
        </w:rPr>
        <w:t>VLAN</w:t>
      </w:r>
      <w:r w:rsidRPr="004C281B">
        <w:rPr>
          <w:rFonts w:hint="eastAsia"/>
          <w:szCs w:val="21"/>
        </w:rPr>
        <w:t>以以太网交换机的数据链路层或路由器互相连接。</w:t>
      </w:r>
    </w:p>
    <w:p w:rsidR="00654852" w:rsidRPr="002178E5" w:rsidRDefault="00654852" w:rsidP="00654852">
      <w:pPr>
        <w:pStyle w:val="3"/>
        <w:numPr>
          <w:ilvl w:val="2"/>
          <w:numId w:val="1"/>
        </w:numPr>
        <w:tabs>
          <w:tab w:val="num" w:pos="1305"/>
        </w:tabs>
        <w:ind w:left="1078"/>
        <w:rPr>
          <w:rFonts w:asciiTheme="minorEastAsia" w:eastAsiaTheme="minorEastAsia" w:hAnsiTheme="minorEastAsia"/>
          <w:sz w:val="21"/>
          <w:szCs w:val="21"/>
        </w:rPr>
      </w:pPr>
      <w:bookmarkStart w:id="19" w:name="_Toc382401525"/>
      <w:r w:rsidRPr="002178E5">
        <w:rPr>
          <w:rFonts w:asciiTheme="minorEastAsia" w:eastAsiaTheme="minorEastAsia" w:hAnsiTheme="minorEastAsia" w:hint="eastAsia"/>
          <w:sz w:val="21"/>
          <w:szCs w:val="21"/>
        </w:rPr>
        <w:t>EEE 802.1Q封包格式。</w:t>
      </w:r>
      <w:bookmarkEnd w:id="19"/>
    </w:p>
    <w:p w:rsidR="00414ED6" w:rsidRPr="004C281B" w:rsidRDefault="00654852" w:rsidP="008D20E7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802.3</w:t>
      </w:r>
      <w:r w:rsidRPr="004C281B">
        <w:rPr>
          <w:rFonts w:hint="eastAsia"/>
          <w:sz w:val="21"/>
          <w:szCs w:val="21"/>
        </w:rPr>
        <w:t>定义的以太网的帧格式如下：</w:t>
      </w:r>
    </w:p>
    <w:tbl>
      <w:tblPr>
        <w:tblW w:w="10478" w:type="dxa"/>
        <w:tblInd w:w="-519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8"/>
        <w:gridCol w:w="2005"/>
        <w:gridCol w:w="695"/>
        <w:gridCol w:w="686"/>
        <w:gridCol w:w="1092"/>
        <w:gridCol w:w="698"/>
        <w:gridCol w:w="887"/>
        <w:gridCol w:w="1291"/>
        <w:gridCol w:w="1406"/>
      </w:tblGrid>
      <w:tr w:rsidR="00654852" w:rsidRPr="004C281B" w:rsidTr="00654852">
        <w:trPr>
          <w:trHeight w:val="532"/>
        </w:trPr>
        <w:tc>
          <w:tcPr>
            <w:tcW w:w="1719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jc w:val="center"/>
              <w:rPr>
                <w:szCs w:val="21"/>
              </w:rPr>
            </w:pPr>
            <w:r w:rsidRPr="004C281B">
              <w:rPr>
                <w:szCs w:val="21"/>
              </w:rPr>
              <w:t>前导码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proofErr w:type="gramStart"/>
            <w:r w:rsidRPr="004C281B">
              <w:rPr>
                <w:szCs w:val="21"/>
              </w:rPr>
              <w:t>帧</w:t>
            </w:r>
            <w:proofErr w:type="gramEnd"/>
            <w:r w:rsidRPr="004C281B">
              <w:rPr>
                <w:szCs w:val="21"/>
              </w:rPr>
              <w:t>开始符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 xml:space="preserve">MAC </w:t>
            </w:r>
            <w:r w:rsidRPr="004C281B">
              <w:rPr>
                <w:szCs w:val="21"/>
              </w:rPr>
              <w:t>目标地址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 xml:space="preserve">MAC </w:t>
            </w:r>
            <w:r w:rsidRPr="004C281B">
              <w:rPr>
                <w:szCs w:val="21"/>
              </w:rPr>
              <w:t>源地址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BB4F3D" w:rsidP="00EA023F">
            <w:pPr>
              <w:rPr>
                <w:b/>
                <w:color w:val="FF0000"/>
                <w:szCs w:val="21"/>
              </w:rPr>
            </w:pPr>
            <w:hyperlink r:id="rId29" w:tooltip="en:802.1Q" w:history="1">
              <w:r w:rsidR="00654852" w:rsidRPr="004C281B">
                <w:rPr>
                  <w:rStyle w:val="ab"/>
                  <w:b/>
                  <w:color w:val="FF0000"/>
                  <w:szCs w:val="21"/>
                </w:rPr>
                <w:t>802.1Q</w:t>
              </w:r>
            </w:hyperlink>
            <w:r w:rsidR="00654852" w:rsidRPr="004C281B">
              <w:rPr>
                <w:b/>
                <w:color w:val="FF0000"/>
                <w:szCs w:val="21"/>
              </w:rPr>
              <w:t> </w:t>
            </w:r>
            <w:r w:rsidR="00654852" w:rsidRPr="004C281B">
              <w:rPr>
                <w:b/>
                <w:color w:val="FF0000"/>
                <w:szCs w:val="21"/>
              </w:rPr>
              <w:t>标签</w:t>
            </w:r>
            <w:r w:rsidR="00654852" w:rsidRPr="004C281B">
              <w:rPr>
                <w:b/>
                <w:color w:val="FF0000"/>
                <w:szCs w:val="21"/>
              </w:rPr>
              <w:t xml:space="preserve"> (</w:t>
            </w:r>
            <w:r w:rsidR="00654852" w:rsidRPr="004C281B">
              <w:rPr>
                <w:b/>
                <w:color w:val="FF0000"/>
                <w:szCs w:val="21"/>
              </w:rPr>
              <w:t>可选</w:t>
            </w:r>
            <w:r w:rsidR="00654852" w:rsidRPr="004C281B">
              <w:rPr>
                <w:b/>
                <w:color w:val="FF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BB4F3D" w:rsidP="00EA023F">
            <w:pPr>
              <w:rPr>
                <w:szCs w:val="21"/>
              </w:rPr>
            </w:pPr>
            <w:hyperlink r:id="rId30" w:tooltip="en:Ethertype" w:history="1">
              <w:r w:rsidR="00654852" w:rsidRPr="004C281B">
                <w:rPr>
                  <w:rStyle w:val="ab"/>
                  <w:szCs w:val="21"/>
                </w:rPr>
                <w:t>以太类型</w:t>
              </w:r>
            </w:hyperlink>
            <w:r w:rsidR="00654852" w:rsidRPr="004C281B">
              <w:rPr>
                <w:szCs w:val="21"/>
              </w:rPr>
              <w:t>或长度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负载</w:t>
            </w:r>
          </w:p>
        </w:tc>
        <w:tc>
          <w:tcPr>
            <w:tcW w:w="12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BB4F3D" w:rsidP="00EA023F">
            <w:pPr>
              <w:rPr>
                <w:szCs w:val="21"/>
              </w:rPr>
            </w:pPr>
            <w:hyperlink r:id="rId31" w:tooltip="冗余校验" w:history="1">
              <w:r w:rsidR="00654852" w:rsidRPr="004C281B">
                <w:rPr>
                  <w:rStyle w:val="ab"/>
                  <w:szCs w:val="21"/>
                </w:rPr>
                <w:t>冗余校验</w:t>
              </w:r>
            </w:hyperlink>
          </w:p>
        </w:tc>
        <w:tc>
          <w:tcPr>
            <w:tcW w:w="1406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BB4F3D" w:rsidP="00EA023F">
            <w:pPr>
              <w:rPr>
                <w:szCs w:val="21"/>
              </w:rPr>
            </w:pPr>
            <w:hyperlink r:id="rId32" w:tooltip="en:Interframe gap" w:history="1">
              <w:proofErr w:type="gramStart"/>
              <w:r w:rsidR="00654852" w:rsidRPr="004C281B">
                <w:rPr>
                  <w:rStyle w:val="ab"/>
                  <w:szCs w:val="21"/>
                </w:rPr>
                <w:t>帧</w:t>
              </w:r>
              <w:proofErr w:type="gramEnd"/>
              <w:r w:rsidR="00654852" w:rsidRPr="004C281B">
                <w:rPr>
                  <w:rStyle w:val="ab"/>
                  <w:szCs w:val="21"/>
                </w:rPr>
                <w:t>间距</w:t>
              </w:r>
            </w:hyperlink>
          </w:p>
        </w:tc>
      </w:tr>
      <w:tr w:rsidR="00654852" w:rsidRPr="004C281B" w:rsidTr="00654852">
        <w:trPr>
          <w:trHeight w:val="415"/>
        </w:trPr>
        <w:tc>
          <w:tcPr>
            <w:tcW w:w="1719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jc w:val="center"/>
              <w:rPr>
                <w:szCs w:val="21"/>
              </w:rPr>
            </w:pPr>
            <w:r w:rsidRPr="004C281B">
              <w:rPr>
                <w:szCs w:val="21"/>
              </w:rPr>
              <w:lastRenderedPageBreak/>
              <w:t>10101010 7</w:t>
            </w:r>
            <w:r w:rsidRPr="004C281B">
              <w:rPr>
                <w:szCs w:val="21"/>
              </w:rPr>
              <w:t>个</w:t>
            </w:r>
            <w:r w:rsidRPr="004C281B">
              <w:rPr>
                <w:szCs w:val="21"/>
              </w:rPr>
              <w:t>octet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10101011 1</w:t>
            </w:r>
            <w:r w:rsidRPr="004C281B">
              <w:rPr>
                <w:szCs w:val="21"/>
              </w:rPr>
              <w:t>个</w:t>
            </w:r>
            <w:r w:rsidRPr="004C281B">
              <w:rPr>
                <w:szCs w:val="21"/>
              </w:rPr>
              <w:t>octet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6 octets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6 octets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(4 octets)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2 octets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46–1500 octets</w:t>
            </w:r>
          </w:p>
        </w:tc>
        <w:tc>
          <w:tcPr>
            <w:tcW w:w="12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4 octets</w:t>
            </w:r>
          </w:p>
        </w:tc>
        <w:tc>
          <w:tcPr>
            <w:tcW w:w="1406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12 octets</w:t>
            </w:r>
          </w:p>
        </w:tc>
      </w:tr>
      <w:tr w:rsidR="00654852" w:rsidRPr="004C281B" w:rsidTr="00654852">
        <w:trPr>
          <w:trHeight w:val="302"/>
        </w:trPr>
        <w:tc>
          <w:tcPr>
            <w:tcW w:w="3724" w:type="dxa"/>
            <w:gridSpan w:val="2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jc w:val="center"/>
              <w:rPr>
                <w:szCs w:val="21"/>
              </w:rPr>
            </w:pPr>
          </w:p>
        </w:tc>
        <w:tc>
          <w:tcPr>
            <w:tcW w:w="5348" w:type="dxa"/>
            <w:gridSpan w:val="6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DD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64–1522 octets</w:t>
            </w:r>
          </w:p>
        </w:tc>
        <w:tc>
          <w:tcPr>
            <w:tcW w:w="1406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</w:p>
        </w:tc>
      </w:tr>
      <w:tr w:rsidR="00654852" w:rsidRPr="004C281B" w:rsidTr="00654852">
        <w:trPr>
          <w:trHeight w:val="100"/>
        </w:trPr>
        <w:tc>
          <w:tcPr>
            <w:tcW w:w="9072" w:type="dxa"/>
            <w:gridSpan w:val="8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DD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jc w:val="center"/>
              <w:rPr>
                <w:szCs w:val="21"/>
              </w:rPr>
            </w:pPr>
            <w:r w:rsidRPr="004C281B">
              <w:rPr>
                <w:szCs w:val="21"/>
              </w:rPr>
              <w:t>72–1530 octets</w:t>
            </w:r>
          </w:p>
        </w:tc>
        <w:tc>
          <w:tcPr>
            <w:tcW w:w="1406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</w:p>
        </w:tc>
      </w:tr>
      <w:tr w:rsidR="00654852" w:rsidRPr="004C281B" w:rsidTr="00654852">
        <w:trPr>
          <w:trHeight w:val="68"/>
        </w:trPr>
        <w:tc>
          <w:tcPr>
            <w:tcW w:w="10478" w:type="dxa"/>
            <w:gridSpan w:val="9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DD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jc w:val="center"/>
              <w:rPr>
                <w:szCs w:val="21"/>
              </w:rPr>
            </w:pPr>
            <w:r w:rsidRPr="004C281B">
              <w:rPr>
                <w:szCs w:val="21"/>
              </w:rPr>
              <w:t>84–1542 octets</w:t>
            </w:r>
          </w:p>
        </w:tc>
      </w:tr>
    </w:tbl>
    <w:p w:rsidR="00654852" w:rsidRPr="004C281B" w:rsidRDefault="00654852" w:rsidP="00654852">
      <w:pPr>
        <w:pStyle w:val="Alt-W"/>
        <w:ind w:left="0" w:firstLine="0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可以看到协议中有一个可选的</w:t>
      </w:r>
      <w:r w:rsidR="00BB4F3D" w:rsidRPr="004C281B">
        <w:rPr>
          <w:sz w:val="21"/>
          <w:szCs w:val="21"/>
        </w:rPr>
        <w:fldChar w:fldCharType="begin"/>
      </w:r>
      <w:r w:rsidRPr="004C281B">
        <w:rPr>
          <w:sz w:val="21"/>
          <w:szCs w:val="21"/>
        </w:rPr>
        <w:instrText>HYPERLINK "http://en.wikipedia.org/wiki/802.1Q" \o "en:802.1Q"</w:instrText>
      </w:r>
      <w:r w:rsidR="00BB4F3D" w:rsidRPr="004C281B">
        <w:rPr>
          <w:sz w:val="21"/>
          <w:szCs w:val="21"/>
        </w:rPr>
        <w:fldChar w:fldCharType="separate"/>
      </w:r>
      <w:r w:rsidRPr="004C281B">
        <w:rPr>
          <w:rStyle w:val="ab"/>
          <w:sz w:val="21"/>
          <w:szCs w:val="21"/>
        </w:rPr>
        <w:t>802.1Q</w:t>
      </w:r>
      <w:r w:rsidR="00BB4F3D" w:rsidRPr="004C281B">
        <w:rPr>
          <w:sz w:val="21"/>
          <w:szCs w:val="21"/>
        </w:rPr>
        <w:fldChar w:fldCharType="end"/>
      </w:r>
      <w:r w:rsidRPr="004C281B">
        <w:rPr>
          <w:sz w:val="21"/>
          <w:szCs w:val="21"/>
        </w:rPr>
        <w:t> </w:t>
      </w:r>
      <w:r w:rsidRPr="004C281B">
        <w:rPr>
          <w:sz w:val="21"/>
          <w:szCs w:val="21"/>
        </w:rPr>
        <w:t>标签</w:t>
      </w:r>
      <w:r w:rsidRPr="004C281B">
        <w:rPr>
          <w:rFonts w:hint="eastAsia"/>
          <w:sz w:val="21"/>
          <w:szCs w:val="21"/>
        </w:rPr>
        <w:t>，这个就是专门用来支持</w:t>
      </w:r>
      <w:r w:rsidRPr="004C281B">
        <w:rPr>
          <w:rFonts w:hint="eastAsia"/>
          <w:sz w:val="21"/>
          <w:szCs w:val="21"/>
        </w:rPr>
        <w:t>VLAN</w:t>
      </w:r>
      <w:r w:rsidRPr="004C281B">
        <w:rPr>
          <w:rFonts w:hint="eastAsia"/>
          <w:sz w:val="21"/>
          <w:szCs w:val="21"/>
        </w:rPr>
        <w:t>的。</w:t>
      </w:r>
    </w:p>
    <w:p w:rsidR="00654852" w:rsidRPr="00480D07" w:rsidRDefault="00654852" w:rsidP="00654852">
      <w:pPr>
        <w:pStyle w:val="3"/>
        <w:numPr>
          <w:ilvl w:val="2"/>
          <w:numId w:val="24"/>
        </w:numPr>
        <w:tabs>
          <w:tab w:val="num" w:pos="1021"/>
        </w:tabs>
        <w:ind w:left="794"/>
        <w:rPr>
          <w:rFonts w:asciiTheme="minorEastAsia" w:eastAsiaTheme="minorEastAsia" w:hAnsiTheme="minorEastAsia"/>
          <w:sz w:val="21"/>
          <w:szCs w:val="21"/>
        </w:rPr>
      </w:pPr>
      <w:bookmarkStart w:id="20" w:name="_Toc370146514"/>
      <w:bookmarkStart w:id="21" w:name="_Toc382401526"/>
      <w:r w:rsidRPr="00480D07">
        <w:rPr>
          <w:rFonts w:asciiTheme="minorEastAsia" w:eastAsiaTheme="minorEastAsia" w:hAnsiTheme="minorEastAsia" w:hint="eastAsia"/>
          <w:sz w:val="21"/>
          <w:szCs w:val="21"/>
        </w:rPr>
        <w:t>VLAN标签格式</w:t>
      </w:r>
      <w:bookmarkEnd w:id="20"/>
      <w:bookmarkEnd w:id="21"/>
    </w:p>
    <w:p w:rsidR="00654852" w:rsidRPr="004C281B" w:rsidRDefault="00654852" w:rsidP="004C281B">
      <w:pPr>
        <w:pStyle w:val="Alt-W"/>
        <w:ind w:left="0" w:firstLine="0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上面显示的</w:t>
      </w:r>
      <w:r w:rsidR="00BB4F3D" w:rsidRPr="004C281B">
        <w:rPr>
          <w:sz w:val="21"/>
          <w:szCs w:val="21"/>
        </w:rPr>
        <w:fldChar w:fldCharType="begin"/>
      </w:r>
      <w:r w:rsidRPr="004C281B">
        <w:rPr>
          <w:sz w:val="21"/>
          <w:szCs w:val="21"/>
        </w:rPr>
        <w:instrText>HYPERLINK "http://en.wikipedia.org/wiki/802.1Q" \o "en:802.1Q"</w:instrText>
      </w:r>
      <w:r w:rsidR="00BB4F3D" w:rsidRPr="004C281B">
        <w:rPr>
          <w:sz w:val="21"/>
          <w:szCs w:val="21"/>
        </w:rPr>
        <w:fldChar w:fldCharType="separate"/>
      </w:r>
      <w:r w:rsidRPr="004C281B">
        <w:rPr>
          <w:rStyle w:val="ab"/>
          <w:sz w:val="21"/>
          <w:szCs w:val="21"/>
        </w:rPr>
        <w:t>802.1Q</w:t>
      </w:r>
      <w:r w:rsidR="00BB4F3D" w:rsidRPr="004C281B">
        <w:rPr>
          <w:sz w:val="21"/>
          <w:szCs w:val="21"/>
        </w:rPr>
        <w:fldChar w:fldCharType="end"/>
      </w:r>
      <w:r w:rsidRPr="004C281B">
        <w:rPr>
          <w:sz w:val="21"/>
          <w:szCs w:val="21"/>
        </w:rPr>
        <w:t> </w:t>
      </w:r>
      <w:r w:rsidRPr="004C281B">
        <w:rPr>
          <w:sz w:val="21"/>
          <w:szCs w:val="21"/>
        </w:rPr>
        <w:t>标签</w:t>
      </w:r>
      <w:r w:rsidRPr="004C281B">
        <w:rPr>
          <w:rFonts w:hint="eastAsia"/>
          <w:sz w:val="21"/>
          <w:szCs w:val="21"/>
        </w:rPr>
        <w:t>占用</w:t>
      </w:r>
      <w:r w:rsidRPr="004C281B">
        <w:rPr>
          <w:sz w:val="21"/>
          <w:szCs w:val="21"/>
        </w:rPr>
        <w:t>4 octets</w:t>
      </w:r>
      <w:r w:rsidRPr="004C281B">
        <w:rPr>
          <w:rFonts w:hint="eastAsia"/>
          <w:sz w:val="21"/>
          <w:szCs w:val="21"/>
        </w:rPr>
        <w:t>，每个</w:t>
      </w:r>
      <w:r w:rsidRPr="004C281B">
        <w:rPr>
          <w:sz w:val="21"/>
          <w:szCs w:val="21"/>
        </w:rPr>
        <w:t>octets</w:t>
      </w:r>
      <w:r w:rsidRPr="004C281B">
        <w:rPr>
          <w:rFonts w:hint="eastAsia"/>
          <w:sz w:val="21"/>
          <w:szCs w:val="21"/>
        </w:rPr>
        <w:t>8</w:t>
      </w:r>
      <w:r w:rsidRPr="004C281B">
        <w:rPr>
          <w:rFonts w:hint="eastAsia"/>
          <w:sz w:val="21"/>
          <w:szCs w:val="21"/>
        </w:rPr>
        <w:t>个</w:t>
      </w:r>
      <w:r w:rsidRPr="004C281B">
        <w:rPr>
          <w:rFonts w:hint="eastAsia"/>
          <w:sz w:val="21"/>
          <w:szCs w:val="21"/>
        </w:rPr>
        <w:t>bit</w:t>
      </w:r>
      <w:r w:rsidRPr="004C281B">
        <w:rPr>
          <w:rFonts w:hint="eastAsia"/>
          <w:sz w:val="21"/>
          <w:szCs w:val="21"/>
        </w:rPr>
        <w:t>。在后面会具体抓</w:t>
      </w:r>
      <w:proofErr w:type="gramStart"/>
      <w:r w:rsidRPr="004C281B">
        <w:rPr>
          <w:rFonts w:hint="eastAsia"/>
          <w:sz w:val="21"/>
          <w:szCs w:val="21"/>
        </w:rPr>
        <w:t>包显示</w:t>
      </w:r>
      <w:proofErr w:type="gramEnd"/>
      <w:r w:rsidRPr="004C281B">
        <w:rPr>
          <w:rFonts w:hint="eastAsia"/>
          <w:sz w:val="21"/>
          <w:szCs w:val="21"/>
        </w:rPr>
        <w:t>这些字段（链接）</w:t>
      </w:r>
      <w:r w:rsidRPr="004C281B">
        <w:rPr>
          <w:rFonts w:hint="eastAsia"/>
          <w:sz w:val="21"/>
          <w:szCs w:val="21"/>
        </w:rPr>
        <w:t>.</w:t>
      </w:r>
      <w:r w:rsidRPr="004C281B">
        <w:rPr>
          <w:rFonts w:hint="eastAsia"/>
          <w:sz w:val="21"/>
          <w:szCs w:val="21"/>
        </w:rPr>
        <w:t>它的格式为</w:t>
      </w:r>
    </w:p>
    <w:tbl>
      <w:tblPr>
        <w:tblW w:w="0" w:type="auto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4"/>
        <w:gridCol w:w="597"/>
        <w:gridCol w:w="492"/>
        <w:gridCol w:w="714"/>
      </w:tblGrid>
      <w:tr w:rsidR="00654852" w:rsidRPr="004C281B" w:rsidTr="00EA023F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16 bits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3 bits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1 bit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12 bits</w:t>
            </w:r>
          </w:p>
        </w:tc>
      </w:tr>
      <w:tr w:rsidR="00654852" w:rsidRPr="004C281B" w:rsidTr="00EA023F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TPID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PCP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CFI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852" w:rsidRPr="004C281B" w:rsidRDefault="00654852" w:rsidP="00EA023F">
            <w:pPr>
              <w:rPr>
                <w:szCs w:val="21"/>
              </w:rPr>
            </w:pPr>
            <w:r w:rsidRPr="004C281B">
              <w:rPr>
                <w:szCs w:val="21"/>
              </w:rPr>
              <w:t>VID</w:t>
            </w:r>
          </w:p>
        </w:tc>
      </w:tr>
    </w:tbl>
    <w:p w:rsidR="00654852" w:rsidRPr="004C281B" w:rsidRDefault="00654852" w:rsidP="00654852">
      <w:pPr>
        <w:widowControl/>
        <w:numPr>
          <w:ilvl w:val="0"/>
          <w:numId w:val="35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hAnsi="Arial" w:cs="Arial"/>
          <w:color w:val="000000"/>
          <w:szCs w:val="21"/>
        </w:rPr>
      </w:pPr>
      <w:r w:rsidRPr="004C281B">
        <w:rPr>
          <w:rFonts w:ascii="Arial" w:hAnsi="Arial" w:cs="Arial"/>
          <w:b/>
          <w:bCs/>
          <w:color w:val="000000"/>
          <w:szCs w:val="21"/>
        </w:rPr>
        <w:t>标签协议识别符</w:t>
      </w:r>
      <w:r w:rsidRPr="004C281B">
        <w:rPr>
          <w:rFonts w:ascii="Arial" w:hAnsi="Arial" w:cs="Arial"/>
          <w:color w:val="000000"/>
          <w:szCs w:val="21"/>
        </w:rPr>
        <w:t xml:space="preserve">(Tag </w:t>
      </w:r>
      <w:proofErr w:type="spellStart"/>
      <w:r w:rsidRPr="004C281B">
        <w:rPr>
          <w:rFonts w:ascii="Arial" w:hAnsi="Arial" w:cs="Arial"/>
          <w:color w:val="000000"/>
          <w:szCs w:val="21"/>
        </w:rPr>
        <w:t>Protocal</w:t>
      </w:r>
      <w:proofErr w:type="spellEnd"/>
      <w:r w:rsidRPr="004C281B">
        <w:rPr>
          <w:rFonts w:ascii="Arial" w:hAnsi="Arial" w:cs="Arial"/>
          <w:color w:val="000000"/>
          <w:szCs w:val="21"/>
        </w:rPr>
        <w:t xml:space="preserve"> Identifier, TPID): </w:t>
      </w:r>
      <w:r w:rsidRPr="004C281B">
        <w:rPr>
          <w:rFonts w:ascii="Arial" w:hAnsi="Arial" w:cs="Arial"/>
          <w:color w:val="000000"/>
          <w:szCs w:val="21"/>
        </w:rPr>
        <w:t>一组</w:t>
      </w:r>
      <w:r w:rsidRPr="004C281B">
        <w:rPr>
          <w:rFonts w:ascii="Arial" w:hAnsi="Arial" w:cs="Arial"/>
          <w:color w:val="000000"/>
          <w:szCs w:val="21"/>
        </w:rPr>
        <w:t>16</w:t>
      </w:r>
      <w:r w:rsidR="00C779EA">
        <w:rPr>
          <w:rFonts w:ascii="Arial" w:hAnsi="Arial" w:cs="Arial" w:hint="eastAsia"/>
          <w:color w:val="000000"/>
          <w:szCs w:val="21"/>
        </w:rPr>
        <w:t>bits</w:t>
      </w:r>
      <w:r w:rsidRPr="004C281B">
        <w:rPr>
          <w:rFonts w:ascii="Arial" w:hAnsi="Arial" w:cs="Arial"/>
          <w:color w:val="000000"/>
          <w:szCs w:val="21"/>
        </w:rPr>
        <w:t>的域</w:t>
      </w:r>
      <w:r w:rsidR="00C779EA">
        <w:rPr>
          <w:rFonts w:ascii="Arial" w:hAnsi="Arial" w:cs="Arial" w:hint="eastAsia"/>
          <w:color w:val="000000"/>
          <w:szCs w:val="21"/>
        </w:rPr>
        <w:t>,</w:t>
      </w:r>
      <w:r w:rsidRPr="004C281B">
        <w:rPr>
          <w:rFonts w:ascii="Arial" w:hAnsi="Arial" w:cs="Arial"/>
          <w:color w:val="000000"/>
          <w:szCs w:val="21"/>
        </w:rPr>
        <w:t>其数值</w:t>
      </w:r>
      <w:r w:rsidR="00C779EA">
        <w:rPr>
          <w:rFonts w:ascii="Arial" w:hAnsi="Arial" w:cs="Arial"/>
          <w:color w:val="000000"/>
          <w:szCs w:val="21"/>
        </w:rPr>
        <w:t>被设定</w:t>
      </w:r>
      <w:r w:rsidR="00C779EA">
        <w:rPr>
          <w:rFonts w:ascii="Arial" w:hAnsi="Arial" w:cs="Arial" w:hint="eastAsia"/>
          <w:color w:val="000000"/>
          <w:szCs w:val="21"/>
        </w:rPr>
        <w:t>为</w:t>
      </w:r>
      <w:r w:rsidRPr="004C281B">
        <w:rPr>
          <w:rFonts w:ascii="Arial" w:hAnsi="Arial" w:cs="Arial"/>
          <w:color w:val="000000"/>
          <w:szCs w:val="21"/>
        </w:rPr>
        <w:t>0x8100</w:t>
      </w:r>
      <w:r w:rsidR="00C779EA">
        <w:rPr>
          <w:rFonts w:ascii="Arial" w:hAnsi="Arial" w:cs="Arial" w:hint="eastAsia"/>
          <w:color w:val="000000"/>
          <w:szCs w:val="21"/>
        </w:rPr>
        <w:t>，</w:t>
      </w:r>
      <w:r w:rsidRPr="004C281B">
        <w:rPr>
          <w:rFonts w:ascii="Arial" w:hAnsi="Arial" w:cs="Arial"/>
          <w:color w:val="000000"/>
          <w:szCs w:val="21"/>
        </w:rPr>
        <w:t>用来辨别某个</w:t>
      </w:r>
      <w:r w:rsidRPr="004C281B">
        <w:rPr>
          <w:rFonts w:ascii="Arial" w:hAnsi="Arial" w:cs="Arial"/>
          <w:color w:val="000000"/>
          <w:szCs w:val="21"/>
        </w:rPr>
        <w:t>IEEE 802.1Q</w:t>
      </w:r>
      <w:r w:rsidRPr="004C281B">
        <w:rPr>
          <w:rFonts w:ascii="Arial" w:hAnsi="Arial" w:cs="Arial"/>
          <w:color w:val="000000"/>
          <w:szCs w:val="21"/>
        </w:rPr>
        <w:t>的帧为已被标签的，而这个域所被标定位置与乙</w:t>
      </w:r>
      <w:proofErr w:type="gramStart"/>
      <w:r w:rsidRPr="004C281B">
        <w:rPr>
          <w:rFonts w:ascii="Arial" w:hAnsi="Arial" w:cs="Arial"/>
          <w:color w:val="000000"/>
          <w:szCs w:val="21"/>
        </w:rPr>
        <w:t>太</w:t>
      </w:r>
      <w:proofErr w:type="gramEnd"/>
      <w:r w:rsidRPr="004C281B">
        <w:rPr>
          <w:rFonts w:ascii="Arial" w:hAnsi="Arial" w:cs="Arial"/>
          <w:color w:val="000000"/>
          <w:szCs w:val="21"/>
        </w:rPr>
        <w:t>形式</w:t>
      </w:r>
      <w:r w:rsidRPr="004C281B">
        <w:rPr>
          <w:rFonts w:ascii="Arial" w:hAnsi="Arial" w:cs="Arial"/>
          <w:color w:val="000000"/>
          <w:szCs w:val="21"/>
        </w:rPr>
        <w:t>/</w:t>
      </w:r>
      <w:r w:rsidRPr="004C281B">
        <w:rPr>
          <w:rFonts w:ascii="Arial" w:hAnsi="Arial" w:cs="Arial"/>
          <w:color w:val="000000"/>
          <w:szCs w:val="21"/>
        </w:rPr>
        <w:t>长度在未标签帧的域相同，这是为了用来区别未标签的帧。</w:t>
      </w:r>
    </w:p>
    <w:p w:rsidR="00654852" w:rsidRPr="004C281B" w:rsidRDefault="00654852" w:rsidP="00654852">
      <w:pPr>
        <w:widowControl/>
        <w:numPr>
          <w:ilvl w:val="0"/>
          <w:numId w:val="36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hAnsi="Arial" w:cs="Arial"/>
          <w:color w:val="000000"/>
          <w:szCs w:val="21"/>
        </w:rPr>
      </w:pPr>
      <w:r w:rsidRPr="004C281B">
        <w:rPr>
          <w:rFonts w:ascii="Arial" w:hAnsi="Arial" w:cs="Arial"/>
          <w:b/>
          <w:bCs/>
          <w:color w:val="000000"/>
          <w:szCs w:val="21"/>
        </w:rPr>
        <w:t>优先权代码点</w:t>
      </w:r>
      <w:r w:rsidRPr="004C281B">
        <w:rPr>
          <w:rFonts w:ascii="Arial" w:hAnsi="Arial" w:cs="Arial"/>
          <w:color w:val="000000"/>
          <w:szCs w:val="21"/>
        </w:rPr>
        <w:t xml:space="preserve">(Priority Code Point, PCP): </w:t>
      </w:r>
      <w:r w:rsidRPr="004C281B">
        <w:rPr>
          <w:rFonts w:ascii="Arial" w:hAnsi="Arial" w:cs="Arial"/>
          <w:color w:val="000000"/>
          <w:szCs w:val="21"/>
        </w:rPr>
        <w:t>以一组</w:t>
      </w:r>
      <w:r w:rsidRPr="004C281B">
        <w:rPr>
          <w:rFonts w:ascii="Arial" w:hAnsi="Arial" w:cs="Arial"/>
          <w:color w:val="000000"/>
          <w:szCs w:val="21"/>
        </w:rPr>
        <w:t>3</w:t>
      </w:r>
      <w:r w:rsidRPr="004C281B">
        <w:rPr>
          <w:rFonts w:ascii="Arial" w:hAnsi="Arial" w:cs="Arial"/>
          <w:color w:val="000000"/>
          <w:szCs w:val="21"/>
        </w:rPr>
        <w:t>位元的域当作</w:t>
      </w:r>
      <w:r w:rsidR="00BB4F3D" w:rsidRPr="004C281B">
        <w:rPr>
          <w:szCs w:val="21"/>
        </w:rPr>
        <w:fldChar w:fldCharType="begin"/>
      </w:r>
      <w:r w:rsidRPr="004C281B">
        <w:rPr>
          <w:szCs w:val="21"/>
        </w:rPr>
        <w:instrText>HYPERLINK "http://zh.wikipedia.org/w/index.php?title=IEEE_802.1p&amp;action=edit&amp;redlink=1" \o "IEEE 802.1p</w:instrText>
      </w:r>
      <w:r w:rsidRPr="004C281B">
        <w:rPr>
          <w:szCs w:val="21"/>
        </w:rPr>
        <w:instrText>（页面不存在）</w:instrText>
      </w:r>
      <w:r w:rsidRPr="004C281B">
        <w:rPr>
          <w:szCs w:val="21"/>
        </w:rPr>
        <w:instrText>"</w:instrText>
      </w:r>
      <w:r w:rsidR="00BB4F3D" w:rsidRPr="004C281B">
        <w:rPr>
          <w:szCs w:val="21"/>
        </w:rPr>
        <w:fldChar w:fldCharType="separate"/>
      </w:r>
      <w:r w:rsidRPr="004C281B">
        <w:rPr>
          <w:rStyle w:val="ab"/>
          <w:rFonts w:ascii="Arial" w:hAnsi="Arial" w:cs="Arial"/>
          <w:color w:val="A55858"/>
          <w:szCs w:val="21"/>
        </w:rPr>
        <w:t>IEEE 802.1p</w:t>
      </w:r>
      <w:r w:rsidR="00BB4F3D" w:rsidRPr="004C281B">
        <w:rPr>
          <w:szCs w:val="21"/>
        </w:rPr>
        <w:fldChar w:fldCharType="end"/>
      </w:r>
      <w:r w:rsidRPr="004C281B">
        <w:rPr>
          <w:rFonts w:ascii="Arial" w:hAnsi="Arial" w:cs="Arial"/>
          <w:color w:val="000000"/>
          <w:szCs w:val="21"/>
        </w:rPr>
        <w:t>优先权的参考，从</w:t>
      </w:r>
      <w:r w:rsidRPr="004C281B">
        <w:rPr>
          <w:rFonts w:ascii="Arial" w:hAnsi="Arial" w:cs="Arial"/>
          <w:color w:val="000000"/>
          <w:szCs w:val="21"/>
        </w:rPr>
        <w:t>0(</w:t>
      </w:r>
      <w:r w:rsidRPr="004C281B">
        <w:rPr>
          <w:rFonts w:ascii="Arial" w:hAnsi="Arial" w:cs="Arial"/>
          <w:color w:val="000000"/>
          <w:szCs w:val="21"/>
        </w:rPr>
        <w:t>最低</w:t>
      </w:r>
      <w:r w:rsidRPr="004C281B">
        <w:rPr>
          <w:rFonts w:ascii="Arial" w:hAnsi="Arial" w:cs="Arial"/>
          <w:color w:val="000000"/>
          <w:szCs w:val="21"/>
        </w:rPr>
        <w:t>)</w:t>
      </w:r>
      <w:r w:rsidRPr="004C281B">
        <w:rPr>
          <w:rFonts w:ascii="Arial" w:hAnsi="Arial" w:cs="Arial"/>
          <w:color w:val="000000"/>
          <w:szCs w:val="21"/>
        </w:rPr>
        <w:t>到</w:t>
      </w:r>
      <w:r w:rsidRPr="004C281B">
        <w:rPr>
          <w:rFonts w:ascii="Arial" w:hAnsi="Arial" w:cs="Arial"/>
          <w:color w:val="000000"/>
          <w:szCs w:val="21"/>
        </w:rPr>
        <w:t>7(</w:t>
      </w:r>
      <w:r w:rsidRPr="004C281B">
        <w:rPr>
          <w:rFonts w:ascii="Arial" w:hAnsi="Arial" w:cs="Arial"/>
          <w:color w:val="000000"/>
          <w:szCs w:val="21"/>
        </w:rPr>
        <w:t>最高</w:t>
      </w:r>
      <w:r w:rsidRPr="004C281B">
        <w:rPr>
          <w:rFonts w:ascii="Arial" w:hAnsi="Arial" w:cs="Arial"/>
          <w:color w:val="000000"/>
          <w:szCs w:val="21"/>
        </w:rPr>
        <w:t>)</w:t>
      </w:r>
      <w:r w:rsidRPr="004C281B">
        <w:rPr>
          <w:rFonts w:ascii="Arial" w:hAnsi="Arial" w:cs="Arial"/>
          <w:color w:val="000000"/>
          <w:szCs w:val="21"/>
        </w:rPr>
        <w:t>，用来对资料流</w:t>
      </w:r>
      <w:r w:rsidRPr="004C281B">
        <w:rPr>
          <w:rFonts w:ascii="Arial" w:hAnsi="Arial" w:cs="Arial"/>
          <w:color w:val="000000"/>
          <w:szCs w:val="21"/>
        </w:rPr>
        <w:t>(</w:t>
      </w:r>
      <w:r w:rsidRPr="004C281B">
        <w:rPr>
          <w:rFonts w:ascii="Arial" w:hAnsi="Arial" w:cs="Arial"/>
          <w:color w:val="000000"/>
          <w:szCs w:val="21"/>
        </w:rPr>
        <w:t>音讯、影像、档案等等</w:t>
      </w:r>
      <w:r w:rsidRPr="004C281B">
        <w:rPr>
          <w:rFonts w:ascii="Arial" w:hAnsi="Arial" w:cs="Arial"/>
          <w:color w:val="000000"/>
          <w:szCs w:val="21"/>
        </w:rPr>
        <w:t>)</w:t>
      </w:r>
      <w:r w:rsidRPr="004C281B">
        <w:rPr>
          <w:rFonts w:ascii="Arial" w:hAnsi="Arial" w:cs="Arial"/>
          <w:color w:val="000000"/>
          <w:szCs w:val="21"/>
        </w:rPr>
        <w:t>作传输的优先级。</w:t>
      </w:r>
    </w:p>
    <w:p w:rsidR="00654852" w:rsidRPr="004C281B" w:rsidRDefault="00654852" w:rsidP="00654852">
      <w:pPr>
        <w:widowControl/>
        <w:numPr>
          <w:ilvl w:val="0"/>
          <w:numId w:val="37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hAnsi="Arial" w:cs="Arial"/>
          <w:color w:val="000000"/>
          <w:szCs w:val="21"/>
        </w:rPr>
      </w:pPr>
      <w:r w:rsidRPr="004C281B">
        <w:rPr>
          <w:rFonts w:ascii="Arial" w:hAnsi="Arial" w:cs="Arial"/>
          <w:b/>
          <w:bCs/>
          <w:color w:val="000000"/>
          <w:szCs w:val="21"/>
        </w:rPr>
        <w:t>标准格式指示</w:t>
      </w:r>
      <w:r w:rsidRPr="004C281B">
        <w:rPr>
          <w:rFonts w:ascii="Arial" w:hAnsi="Arial" w:cs="Arial"/>
          <w:color w:val="000000"/>
          <w:szCs w:val="21"/>
        </w:rPr>
        <w:t>(Canonical Format Indicator, CFI): 1</w:t>
      </w:r>
      <w:r w:rsidRPr="004C281B">
        <w:rPr>
          <w:rFonts w:ascii="Arial" w:hAnsi="Arial" w:cs="Arial"/>
          <w:color w:val="000000"/>
          <w:szCs w:val="21"/>
        </w:rPr>
        <w:t>位元的域。若是这个域的值为</w:t>
      </w:r>
      <w:r w:rsidRPr="004C281B">
        <w:rPr>
          <w:rFonts w:ascii="Arial" w:hAnsi="Arial" w:cs="Arial"/>
          <w:color w:val="000000"/>
          <w:szCs w:val="21"/>
        </w:rPr>
        <w:t>1</w:t>
      </w:r>
      <w:r w:rsidRPr="004C281B">
        <w:rPr>
          <w:rFonts w:ascii="Arial" w:hAnsi="Arial" w:cs="Arial"/>
          <w:color w:val="000000"/>
          <w:szCs w:val="21"/>
        </w:rPr>
        <w:t>，则</w:t>
      </w:r>
      <w:r w:rsidRPr="004C281B">
        <w:rPr>
          <w:rFonts w:ascii="Arial" w:hAnsi="Arial" w:cs="Arial"/>
          <w:color w:val="000000"/>
          <w:szCs w:val="21"/>
        </w:rPr>
        <w:t>MAC</w:t>
      </w:r>
      <w:r w:rsidRPr="004C281B">
        <w:rPr>
          <w:rFonts w:ascii="Arial" w:hAnsi="Arial" w:cs="Arial"/>
          <w:color w:val="000000"/>
          <w:szCs w:val="21"/>
        </w:rPr>
        <w:t>地指则为非标准格式；若为</w:t>
      </w:r>
      <w:r w:rsidRPr="004C281B">
        <w:rPr>
          <w:rFonts w:ascii="Arial" w:hAnsi="Arial" w:cs="Arial"/>
          <w:color w:val="000000"/>
          <w:szCs w:val="21"/>
        </w:rPr>
        <w:t>0</w:t>
      </w:r>
      <w:r w:rsidRPr="004C281B">
        <w:rPr>
          <w:rFonts w:ascii="Arial" w:hAnsi="Arial" w:cs="Arial"/>
          <w:color w:val="000000"/>
          <w:szCs w:val="21"/>
        </w:rPr>
        <w:t>，则为标准格式；在乙</w:t>
      </w:r>
      <w:proofErr w:type="gramStart"/>
      <w:r w:rsidRPr="004C281B">
        <w:rPr>
          <w:rFonts w:ascii="Arial" w:hAnsi="Arial" w:cs="Arial"/>
          <w:color w:val="000000"/>
          <w:szCs w:val="21"/>
        </w:rPr>
        <w:t>太</w:t>
      </w:r>
      <w:proofErr w:type="gramEnd"/>
      <w:r w:rsidRPr="004C281B">
        <w:rPr>
          <w:rFonts w:ascii="Arial" w:hAnsi="Arial" w:cs="Arial"/>
          <w:color w:val="000000"/>
          <w:szCs w:val="21"/>
        </w:rPr>
        <w:t>交换器中他通常默认为</w:t>
      </w:r>
      <w:r w:rsidRPr="004C281B">
        <w:rPr>
          <w:rFonts w:ascii="Arial" w:hAnsi="Arial" w:cs="Arial"/>
          <w:color w:val="000000"/>
          <w:szCs w:val="21"/>
        </w:rPr>
        <w:t>0</w:t>
      </w:r>
      <w:r w:rsidRPr="004C281B">
        <w:rPr>
          <w:rFonts w:ascii="Arial" w:hAnsi="Arial" w:cs="Arial"/>
          <w:color w:val="000000"/>
          <w:szCs w:val="21"/>
        </w:rPr>
        <w:t>。在乙太和</w:t>
      </w:r>
      <w:r w:rsidRPr="004C281B">
        <w:rPr>
          <w:rFonts w:ascii="Arial" w:hAnsi="Arial" w:cs="Arial"/>
          <w:szCs w:val="21"/>
        </w:rPr>
        <w:t>令牌环</w:t>
      </w:r>
      <w:r w:rsidRPr="004C281B">
        <w:rPr>
          <w:rFonts w:ascii="Arial" w:hAnsi="Arial" w:cs="Arial"/>
          <w:color w:val="000000"/>
          <w:szCs w:val="21"/>
        </w:rPr>
        <w:t>中，</w:t>
      </w:r>
      <w:r w:rsidRPr="004C281B">
        <w:rPr>
          <w:rFonts w:ascii="Arial" w:hAnsi="Arial" w:cs="Arial"/>
          <w:color w:val="000000"/>
          <w:szCs w:val="21"/>
        </w:rPr>
        <w:t>CFI</w:t>
      </w:r>
      <w:r w:rsidRPr="004C281B">
        <w:rPr>
          <w:rFonts w:ascii="Arial" w:hAnsi="Arial" w:cs="Arial"/>
          <w:color w:val="000000"/>
          <w:szCs w:val="21"/>
        </w:rPr>
        <w:t>用来</w:t>
      </w:r>
      <w:proofErr w:type="gramStart"/>
      <w:r w:rsidRPr="004C281B">
        <w:rPr>
          <w:rFonts w:ascii="Arial" w:hAnsi="Arial" w:cs="Arial"/>
          <w:color w:val="000000"/>
          <w:szCs w:val="21"/>
        </w:rPr>
        <w:t>做为</w:t>
      </w:r>
      <w:proofErr w:type="gramEnd"/>
      <w:r w:rsidRPr="004C281B">
        <w:rPr>
          <w:rFonts w:ascii="Arial" w:hAnsi="Arial" w:cs="Arial"/>
          <w:color w:val="000000"/>
          <w:szCs w:val="21"/>
        </w:rPr>
        <w:t>两者的相容。</w:t>
      </w:r>
      <w:proofErr w:type="gramStart"/>
      <w:r w:rsidRPr="004C281B">
        <w:rPr>
          <w:rFonts w:ascii="Arial" w:hAnsi="Arial" w:cs="Arial"/>
          <w:color w:val="000000"/>
          <w:szCs w:val="21"/>
        </w:rPr>
        <w:t>若帧在乙太端</w:t>
      </w:r>
      <w:proofErr w:type="gramEnd"/>
      <w:r w:rsidRPr="004C281B">
        <w:rPr>
          <w:rFonts w:ascii="Arial" w:hAnsi="Arial" w:cs="Arial"/>
          <w:color w:val="000000"/>
          <w:szCs w:val="21"/>
        </w:rPr>
        <w:t>中接收资料则</w:t>
      </w:r>
      <w:r w:rsidRPr="004C281B">
        <w:rPr>
          <w:rFonts w:ascii="Arial" w:hAnsi="Arial" w:cs="Arial"/>
          <w:color w:val="000000"/>
          <w:szCs w:val="21"/>
        </w:rPr>
        <w:t>CFI</w:t>
      </w:r>
      <w:proofErr w:type="gramStart"/>
      <w:r w:rsidRPr="004C281B">
        <w:rPr>
          <w:rFonts w:ascii="Arial" w:hAnsi="Arial" w:cs="Arial"/>
          <w:color w:val="000000"/>
          <w:szCs w:val="21"/>
        </w:rPr>
        <w:t>的值须设为</w:t>
      </w:r>
      <w:proofErr w:type="gramEnd"/>
      <w:r w:rsidRPr="004C281B">
        <w:rPr>
          <w:rFonts w:ascii="Arial" w:hAnsi="Arial" w:cs="Arial"/>
          <w:color w:val="000000"/>
          <w:szCs w:val="21"/>
        </w:rPr>
        <w:t>1</w:t>
      </w:r>
      <w:r w:rsidRPr="004C281B">
        <w:rPr>
          <w:rFonts w:ascii="Arial" w:hAnsi="Arial" w:cs="Arial"/>
          <w:color w:val="000000"/>
          <w:szCs w:val="21"/>
        </w:rPr>
        <w:t>，且这个端口不能与未标签的其他端口桥接。</w:t>
      </w:r>
    </w:p>
    <w:p w:rsidR="00654852" w:rsidRPr="004C281B" w:rsidRDefault="00654852" w:rsidP="00654852">
      <w:pPr>
        <w:widowControl/>
        <w:numPr>
          <w:ilvl w:val="0"/>
          <w:numId w:val="38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hAnsi="Arial" w:cs="Arial"/>
          <w:color w:val="000000"/>
          <w:szCs w:val="21"/>
        </w:rPr>
      </w:pPr>
      <w:r w:rsidRPr="004C281B">
        <w:rPr>
          <w:rFonts w:ascii="Arial" w:hAnsi="Arial" w:cs="Arial"/>
          <w:b/>
          <w:bCs/>
          <w:color w:val="000000"/>
          <w:szCs w:val="21"/>
        </w:rPr>
        <w:t>虚拟局域网识别符</w:t>
      </w:r>
      <w:r w:rsidRPr="004C281B">
        <w:rPr>
          <w:rFonts w:ascii="Arial" w:hAnsi="Arial" w:cs="Arial"/>
          <w:color w:val="000000"/>
          <w:szCs w:val="21"/>
        </w:rPr>
        <w:t>(VLAN Identifier, VID): 12</w:t>
      </w:r>
      <w:r w:rsidRPr="004C281B">
        <w:rPr>
          <w:rFonts w:ascii="Arial" w:hAnsi="Arial" w:cs="Arial"/>
          <w:color w:val="000000"/>
          <w:szCs w:val="21"/>
        </w:rPr>
        <w:t>位元的域，用来具体</w:t>
      </w:r>
      <w:proofErr w:type="gramStart"/>
      <w:r w:rsidRPr="004C281B">
        <w:rPr>
          <w:rFonts w:ascii="Arial" w:hAnsi="Arial" w:cs="Arial"/>
          <w:color w:val="000000"/>
          <w:szCs w:val="21"/>
        </w:rPr>
        <w:t>指出帧是属于</w:t>
      </w:r>
      <w:proofErr w:type="gramEnd"/>
      <w:r w:rsidRPr="004C281B">
        <w:rPr>
          <w:rFonts w:ascii="Arial" w:hAnsi="Arial" w:cs="Arial"/>
          <w:color w:val="000000"/>
          <w:szCs w:val="21"/>
        </w:rPr>
        <w:t>哪个特定</w:t>
      </w:r>
      <w:r w:rsidRPr="004C281B">
        <w:rPr>
          <w:rFonts w:ascii="Arial" w:hAnsi="Arial" w:cs="Arial"/>
          <w:color w:val="000000"/>
          <w:szCs w:val="21"/>
        </w:rPr>
        <w:t>VLAN</w:t>
      </w:r>
      <w:r w:rsidRPr="004C281B">
        <w:rPr>
          <w:rFonts w:ascii="Arial" w:hAnsi="Arial" w:cs="Arial"/>
          <w:color w:val="000000"/>
          <w:szCs w:val="21"/>
        </w:rPr>
        <w:t>。值为</w:t>
      </w:r>
      <w:r w:rsidRPr="004C281B">
        <w:rPr>
          <w:rFonts w:ascii="Arial" w:hAnsi="Arial" w:cs="Arial"/>
          <w:color w:val="000000"/>
          <w:szCs w:val="21"/>
        </w:rPr>
        <w:t>0</w:t>
      </w:r>
      <w:r w:rsidRPr="004C281B">
        <w:rPr>
          <w:rFonts w:ascii="Arial" w:hAnsi="Arial" w:cs="Arial"/>
          <w:color w:val="000000"/>
          <w:szCs w:val="21"/>
        </w:rPr>
        <w:t>时，</w:t>
      </w:r>
      <w:proofErr w:type="gramStart"/>
      <w:r w:rsidRPr="004C281B">
        <w:rPr>
          <w:rFonts w:ascii="Arial" w:hAnsi="Arial" w:cs="Arial"/>
          <w:color w:val="000000"/>
          <w:szCs w:val="21"/>
        </w:rPr>
        <w:t>表示帧不属于</w:t>
      </w:r>
      <w:proofErr w:type="gramEnd"/>
      <w:r w:rsidRPr="004C281B">
        <w:rPr>
          <w:rFonts w:ascii="Arial" w:hAnsi="Arial" w:cs="Arial"/>
          <w:color w:val="000000"/>
          <w:szCs w:val="21"/>
        </w:rPr>
        <w:t>任何一个</w:t>
      </w:r>
      <w:r w:rsidRPr="004C281B">
        <w:rPr>
          <w:rFonts w:ascii="Arial" w:hAnsi="Arial" w:cs="Arial"/>
          <w:color w:val="000000"/>
          <w:szCs w:val="21"/>
        </w:rPr>
        <w:t>VLAN</w:t>
      </w:r>
      <w:r w:rsidRPr="004C281B">
        <w:rPr>
          <w:rFonts w:ascii="Arial" w:hAnsi="Arial" w:cs="Arial"/>
          <w:color w:val="000000"/>
          <w:szCs w:val="21"/>
        </w:rPr>
        <w:t>；此时，</w:t>
      </w:r>
      <w:r w:rsidRPr="004C281B">
        <w:rPr>
          <w:rFonts w:ascii="Arial" w:hAnsi="Arial" w:cs="Arial"/>
          <w:color w:val="000000"/>
          <w:szCs w:val="21"/>
        </w:rPr>
        <w:t>802.1Q</w:t>
      </w:r>
      <w:r w:rsidRPr="004C281B">
        <w:rPr>
          <w:rFonts w:ascii="Arial" w:hAnsi="Arial" w:cs="Arial"/>
          <w:color w:val="000000"/>
          <w:szCs w:val="21"/>
        </w:rPr>
        <w:t>标签代表优先权。</w:t>
      </w:r>
      <w:r w:rsidRPr="004C281B">
        <w:rPr>
          <w:rFonts w:ascii="Arial" w:hAnsi="Arial" w:cs="Arial"/>
          <w:color w:val="000000"/>
          <w:szCs w:val="21"/>
        </w:rPr>
        <w:t>16</w:t>
      </w:r>
      <w:r w:rsidRPr="004C281B">
        <w:rPr>
          <w:rFonts w:ascii="Arial" w:hAnsi="Arial" w:cs="Arial"/>
          <w:color w:val="000000"/>
          <w:szCs w:val="21"/>
        </w:rPr>
        <w:t>位元的值</w:t>
      </w:r>
      <w:r w:rsidRPr="004C281B">
        <w:rPr>
          <w:rFonts w:ascii="Arial" w:hAnsi="Arial" w:cs="Arial"/>
          <w:color w:val="000000"/>
          <w:szCs w:val="21"/>
        </w:rPr>
        <w:t>0x000</w:t>
      </w:r>
      <w:r w:rsidRPr="004C281B">
        <w:rPr>
          <w:rFonts w:ascii="Arial" w:hAnsi="Arial" w:cs="Arial"/>
          <w:color w:val="000000"/>
          <w:szCs w:val="21"/>
        </w:rPr>
        <w:t>和</w:t>
      </w:r>
      <w:r w:rsidRPr="004C281B">
        <w:rPr>
          <w:rFonts w:ascii="Arial" w:hAnsi="Arial" w:cs="Arial"/>
          <w:color w:val="000000"/>
          <w:szCs w:val="21"/>
        </w:rPr>
        <w:t>0xFFF</w:t>
      </w:r>
      <w:r w:rsidRPr="004C281B">
        <w:rPr>
          <w:rFonts w:ascii="Arial" w:hAnsi="Arial" w:cs="Arial"/>
          <w:color w:val="000000"/>
          <w:szCs w:val="21"/>
        </w:rPr>
        <w:t>为保留值，其他的值都可用来</w:t>
      </w:r>
      <w:proofErr w:type="gramStart"/>
      <w:r w:rsidRPr="004C281B">
        <w:rPr>
          <w:rFonts w:ascii="Arial" w:hAnsi="Arial" w:cs="Arial"/>
          <w:color w:val="000000"/>
          <w:szCs w:val="21"/>
        </w:rPr>
        <w:t>做为</w:t>
      </w:r>
      <w:proofErr w:type="gramEnd"/>
      <w:r w:rsidRPr="004C281B">
        <w:rPr>
          <w:rFonts w:ascii="Arial" w:hAnsi="Arial" w:cs="Arial"/>
          <w:color w:val="000000"/>
          <w:szCs w:val="21"/>
        </w:rPr>
        <w:t>共</w:t>
      </w:r>
      <w:r w:rsidRPr="004C281B">
        <w:rPr>
          <w:rFonts w:ascii="Arial" w:hAnsi="Arial" w:cs="Arial"/>
          <w:color w:val="000000"/>
          <w:szCs w:val="21"/>
        </w:rPr>
        <w:t>4094</w:t>
      </w:r>
      <w:r w:rsidRPr="004C281B">
        <w:rPr>
          <w:rFonts w:ascii="Arial" w:hAnsi="Arial" w:cs="Arial"/>
          <w:color w:val="000000"/>
          <w:szCs w:val="21"/>
        </w:rPr>
        <w:t>个</w:t>
      </w:r>
      <w:r w:rsidRPr="004C281B">
        <w:rPr>
          <w:rFonts w:ascii="Arial" w:hAnsi="Arial" w:cs="Arial"/>
          <w:color w:val="000000"/>
          <w:szCs w:val="21"/>
        </w:rPr>
        <w:t>VLAN</w:t>
      </w:r>
      <w:r w:rsidRPr="004C281B">
        <w:rPr>
          <w:rFonts w:ascii="Arial" w:hAnsi="Arial" w:cs="Arial"/>
          <w:color w:val="000000"/>
          <w:szCs w:val="21"/>
        </w:rPr>
        <w:t>的识别符。</w:t>
      </w:r>
    </w:p>
    <w:p w:rsidR="00C97913" w:rsidRPr="000A3200" w:rsidRDefault="00C97913" w:rsidP="00C97913">
      <w:pPr>
        <w:pStyle w:val="1"/>
        <w:rPr>
          <w:sz w:val="24"/>
          <w:szCs w:val="24"/>
        </w:rPr>
      </w:pPr>
      <w:bookmarkStart w:id="22" w:name="_Toc382401527"/>
      <w:r w:rsidRPr="000A3200">
        <w:rPr>
          <w:rFonts w:hint="eastAsia"/>
          <w:sz w:val="24"/>
          <w:szCs w:val="24"/>
        </w:rPr>
        <w:t>实验场景</w:t>
      </w:r>
      <w:bookmarkEnd w:id="22"/>
    </w:p>
    <w:p w:rsidR="00C97913" w:rsidRPr="004C281B" w:rsidRDefault="00C97913" w:rsidP="00C97913">
      <w:pPr>
        <w:rPr>
          <w:szCs w:val="21"/>
        </w:rPr>
      </w:pPr>
      <w:r w:rsidRPr="004C281B">
        <w:rPr>
          <w:rFonts w:hint="eastAsia"/>
          <w:szCs w:val="21"/>
        </w:rPr>
        <w:t>本文档在</w:t>
      </w:r>
      <w:proofErr w:type="gramStart"/>
      <w:r w:rsidRPr="004C281B">
        <w:rPr>
          <w:rFonts w:hint="eastAsia"/>
          <w:szCs w:val="21"/>
        </w:rPr>
        <w:t>云计算</w:t>
      </w:r>
      <w:proofErr w:type="gramEnd"/>
      <w:r w:rsidRPr="004C281B">
        <w:rPr>
          <w:rFonts w:hint="eastAsia"/>
          <w:szCs w:val="21"/>
        </w:rPr>
        <w:t>联调环境下的云主机中做实验。</w:t>
      </w:r>
    </w:p>
    <w:p w:rsidR="00522638" w:rsidRPr="002178E5" w:rsidRDefault="00522638" w:rsidP="00C97913">
      <w:pPr>
        <w:pStyle w:val="2"/>
        <w:rPr>
          <w:sz w:val="21"/>
          <w:szCs w:val="21"/>
        </w:rPr>
      </w:pPr>
      <w:bookmarkStart w:id="23" w:name="_Toc382401528"/>
      <w:r w:rsidRPr="002178E5">
        <w:rPr>
          <w:rFonts w:hint="eastAsia"/>
          <w:sz w:val="21"/>
          <w:szCs w:val="21"/>
        </w:rPr>
        <w:t>网络结构图</w:t>
      </w:r>
      <w:bookmarkEnd w:id="23"/>
    </w:p>
    <w:p w:rsidR="00522638" w:rsidRPr="004C281B" w:rsidRDefault="00522638" w:rsidP="00522638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下图为简化了的部分网络结构图。</w:t>
      </w:r>
      <w:r w:rsidR="009A1283" w:rsidRPr="004C281B">
        <w:rPr>
          <w:rFonts w:hint="eastAsia"/>
          <w:sz w:val="21"/>
          <w:szCs w:val="21"/>
        </w:rPr>
        <w:t>只</w:t>
      </w:r>
      <w:r w:rsidRPr="004C281B">
        <w:rPr>
          <w:rFonts w:hint="eastAsia"/>
          <w:sz w:val="21"/>
          <w:szCs w:val="21"/>
        </w:rPr>
        <w:t>显示出一个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.</w:t>
      </w:r>
    </w:p>
    <w:p w:rsidR="00C97913" w:rsidRDefault="00F97D60" w:rsidP="00C97913">
      <w:r>
        <w:object w:dxaOrig="11403" w:dyaOrig="9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in;height:345.6pt" o:ole="">
            <v:imagedata r:id="rId33" o:title=""/>
          </v:shape>
          <o:OLEObject Type="Embed" ProgID="Visio.Drawing.11" ShapeID="_x0000_i1038" DrawAspect="Content" ObjectID="_1456143370" r:id="rId34"/>
        </w:object>
      </w:r>
    </w:p>
    <w:p w:rsidR="00131DD9" w:rsidRPr="001D4DE4" w:rsidRDefault="001D4DE4" w:rsidP="001D4DE4">
      <w:pPr>
        <w:autoSpaceDE w:val="0"/>
        <w:autoSpaceDN w:val="0"/>
        <w:adjustRightInd w:val="0"/>
        <w:spacing w:before="80" w:after="320"/>
        <w:ind w:left="1120"/>
        <w:jc w:val="center"/>
        <w:rPr>
          <w:rFonts w:ascii="黑体" w:eastAsia="黑体" w:hAnsi="Arial" w:cs="黑体"/>
          <w:color w:val="000000"/>
          <w:kern w:val="0"/>
          <w:sz w:val="18"/>
          <w:szCs w:val="18"/>
        </w:rPr>
      </w:pPr>
      <w:r w:rsidRPr="001032F9">
        <w:rPr>
          <w:rFonts w:ascii="黑体" w:eastAsia="黑体" w:cs="黑体" w:hint="eastAsia"/>
          <w:color w:val="000000"/>
          <w:kern w:val="0"/>
          <w:sz w:val="18"/>
          <w:szCs w:val="18"/>
        </w:rPr>
        <w:t>图</w:t>
      </w:r>
      <w:r w:rsidR="00046080">
        <w:rPr>
          <w:rFonts w:ascii="Arial" w:eastAsia="黑体" w:hAnsi="Arial" w:cs="Arial" w:hint="eastAsia"/>
          <w:color w:val="000000"/>
          <w:kern w:val="0"/>
          <w:sz w:val="18"/>
          <w:szCs w:val="18"/>
        </w:rPr>
        <w:t>4</w:t>
      </w:r>
      <w:r>
        <w:rPr>
          <w:rFonts w:ascii="Arial" w:eastAsia="黑体" w:hAnsi="Arial" w:cs="Arial"/>
          <w:color w:val="000000"/>
          <w:kern w:val="0"/>
          <w:sz w:val="18"/>
          <w:szCs w:val="18"/>
        </w:rPr>
        <w:t>-</w:t>
      </w:r>
      <w:r w:rsidR="00046080">
        <w:rPr>
          <w:rFonts w:ascii="Arial" w:eastAsia="黑体" w:hAnsi="Arial" w:cs="Arial" w:hint="eastAsia"/>
          <w:color w:val="000000"/>
          <w:kern w:val="0"/>
          <w:sz w:val="18"/>
          <w:szCs w:val="18"/>
        </w:rPr>
        <w:t>1</w:t>
      </w:r>
      <w:r w:rsidRPr="001032F9">
        <w:rPr>
          <w:rFonts w:ascii="Arial" w:eastAsia="黑体" w:hAnsi="Arial" w:cs="Arial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云计算</w:t>
      </w:r>
      <w:proofErr w:type="gramEnd"/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环境下的</w:t>
      </w:r>
      <w:proofErr w:type="spellStart"/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vlan</w:t>
      </w:r>
      <w:proofErr w:type="spellEnd"/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示意图</w:t>
      </w:r>
    </w:p>
    <w:p w:rsidR="00131DD9" w:rsidRPr="00C97913" w:rsidRDefault="00131DD9" w:rsidP="00C97913"/>
    <w:p w:rsidR="00522638" w:rsidRPr="002178E5" w:rsidRDefault="00522638" w:rsidP="00522638">
      <w:pPr>
        <w:pStyle w:val="2"/>
        <w:rPr>
          <w:sz w:val="24"/>
          <w:szCs w:val="24"/>
        </w:rPr>
      </w:pPr>
      <w:bookmarkStart w:id="24" w:name="_Toc382401529"/>
      <w:r w:rsidRPr="002178E5">
        <w:rPr>
          <w:rFonts w:hint="eastAsia"/>
          <w:sz w:val="24"/>
          <w:szCs w:val="24"/>
        </w:rPr>
        <w:t>进一步简化</w:t>
      </w:r>
      <w:bookmarkEnd w:id="24"/>
    </w:p>
    <w:p w:rsidR="00522638" w:rsidRPr="004C281B" w:rsidRDefault="00522638" w:rsidP="00522638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为了理解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的</w:t>
      </w:r>
      <w:r w:rsidRPr="004C281B">
        <w:rPr>
          <w:rFonts w:hint="eastAsia"/>
          <w:sz w:val="21"/>
          <w:szCs w:val="21"/>
        </w:rPr>
        <w:t>trunk</w:t>
      </w:r>
      <w:r w:rsidRPr="004C281B">
        <w:rPr>
          <w:rFonts w:hint="eastAsia"/>
          <w:sz w:val="21"/>
          <w:szCs w:val="21"/>
        </w:rPr>
        <w:t>和</w:t>
      </w:r>
      <w:r w:rsidRPr="004C281B">
        <w:rPr>
          <w:rFonts w:hint="eastAsia"/>
          <w:sz w:val="21"/>
          <w:szCs w:val="21"/>
        </w:rPr>
        <w:t>access</w:t>
      </w:r>
      <w:r w:rsidRPr="004C281B">
        <w:rPr>
          <w:rFonts w:hint="eastAsia"/>
          <w:sz w:val="21"/>
          <w:szCs w:val="21"/>
        </w:rPr>
        <w:t>口</w:t>
      </w:r>
      <w:r w:rsidR="00131DD9" w:rsidRPr="004C281B">
        <w:rPr>
          <w:rFonts w:hint="eastAsia"/>
          <w:sz w:val="21"/>
          <w:szCs w:val="21"/>
        </w:rPr>
        <w:t>,</w:t>
      </w:r>
      <w:r w:rsidR="00131DD9" w:rsidRPr="004C281B">
        <w:rPr>
          <w:rFonts w:hint="eastAsia"/>
          <w:sz w:val="21"/>
          <w:szCs w:val="21"/>
        </w:rPr>
        <w:t>进一步简化如下。</w:t>
      </w:r>
    </w:p>
    <w:p w:rsidR="00F961A6" w:rsidRDefault="00F97D60" w:rsidP="00981282">
      <w:pPr>
        <w:pStyle w:val="Alt-W"/>
        <w:ind w:left="0" w:firstLine="0"/>
      </w:pPr>
      <w:r>
        <w:object w:dxaOrig="11403" w:dyaOrig="7151">
          <v:shape id="_x0000_i1039" type="#_x0000_t75" style="width:6in;height:270.7pt" o:ole="">
            <v:imagedata r:id="rId35" o:title=""/>
          </v:shape>
          <o:OLEObject Type="Embed" ProgID="Visio.Drawing.11" ShapeID="_x0000_i1039" DrawAspect="Content" ObjectID="_1456143371" r:id="rId36"/>
        </w:object>
      </w:r>
    </w:p>
    <w:p w:rsidR="001D4DE4" w:rsidRPr="001D4DE4" w:rsidRDefault="001D4DE4" w:rsidP="001D4DE4">
      <w:pPr>
        <w:autoSpaceDE w:val="0"/>
        <w:autoSpaceDN w:val="0"/>
        <w:adjustRightInd w:val="0"/>
        <w:spacing w:before="80" w:after="320"/>
        <w:ind w:left="1120"/>
        <w:jc w:val="center"/>
        <w:rPr>
          <w:rFonts w:ascii="黑体" w:eastAsia="黑体" w:hAnsi="Arial" w:cs="黑体"/>
          <w:color w:val="000000"/>
          <w:kern w:val="0"/>
          <w:sz w:val="18"/>
          <w:szCs w:val="18"/>
        </w:rPr>
      </w:pPr>
      <w:r w:rsidRPr="001032F9">
        <w:rPr>
          <w:rFonts w:ascii="黑体" w:eastAsia="黑体" w:cs="黑体" w:hint="eastAsia"/>
          <w:color w:val="000000"/>
          <w:kern w:val="0"/>
          <w:sz w:val="18"/>
          <w:szCs w:val="18"/>
        </w:rPr>
        <w:t>图</w:t>
      </w:r>
      <w:r w:rsidR="00046080">
        <w:rPr>
          <w:rFonts w:ascii="Arial" w:eastAsia="黑体" w:hAnsi="Arial" w:cs="Arial" w:hint="eastAsia"/>
          <w:color w:val="000000"/>
          <w:kern w:val="0"/>
          <w:sz w:val="18"/>
          <w:szCs w:val="18"/>
        </w:rPr>
        <w:t>4</w:t>
      </w:r>
      <w:r>
        <w:rPr>
          <w:rFonts w:ascii="Arial" w:eastAsia="黑体" w:hAnsi="Arial" w:cs="Arial"/>
          <w:color w:val="000000"/>
          <w:kern w:val="0"/>
          <w:sz w:val="18"/>
          <w:szCs w:val="18"/>
        </w:rPr>
        <w:t>-</w:t>
      </w:r>
      <w:r w:rsidR="00046080">
        <w:rPr>
          <w:rFonts w:ascii="Arial" w:eastAsia="黑体" w:hAnsi="Arial" w:cs="Arial" w:hint="eastAsia"/>
          <w:color w:val="000000"/>
          <w:kern w:val="0"/>
          <w:sz w:val="18"/>
          <w:szCs w:val="18"/>
        </w:rPr>
        <w:t>2</w:t>
      </w:r>
      <w:r w:rsidRPr="001032F9">
        <w:rPr>
          <w:rFonts w:ascii="Arial" w:eastAsia="黑体" w:hAnsi="Arial" w:cs="Arial"/>
          <w:color w:val="000000"/>
          <w:kern w:val="0"/>
          <w:sz w:val="18"/>
          <w:szCs w:val="18"/>
        </w:rPr>
        <w:t xml:space="preserve"> 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简化示意图</w:t>
      </w:r>
    </w:p>
    <w:p w:rsidR="00131DD9" w:rsidRPr="004C281B" w:rsidRDefault="00131DD9" w:rsidP="00131DD9">
      <w:pPr>
        <w:rPr>
          <w:szCs w:val="21"/>
        </w:rPr>
      </w:pPr>
      <w:r w:rsidRPr="004C281B">
        <w:rPr>
          <w:rFonts w:hint="eastAsia"/>
          <w:szCs w:val="21"/>
        </w:rPr>
        <w:t>几点说明</w:t>
      </w:r>
      <w:r w:rsidRPr="004C281B">
        <w:rPr>
          <w:rFonts w:hint="eastAsia"/>
          <w:szCs w:val="21"/>
        </w:rPr>
        <w:t>:</w:t>
      </w:r>
    </w:p>
    <w:p w:rsidR="00131DD9" w:rsidRPr="004C281B" w:rsidRDefault="00131DD9" w:rsidP="00131DD9">
      <w:pPr>
        <w:pStyle w:val="af5"/>
        <w:numPr>
          <w:ilvl w:val="0"/>
          <w:numId w:val="27"/>
        </w:numPr>
        <w:ind w:firstLineChars="0"/>
        <w:rPr>
          <w:szCs w:val="21"/>
        </w:rPr>
      </w:pPr>
      <w:r w:rsidRPr="004C281B">
        <w:rPr>
          <w:rFonts w:hint="eastAsia"/>
          <w:szCs w:val="21"/>
        </w:rPr>
        <w:t>图中只显示了两个计算节点</w:t>
      </w:r>
      <w:r w:rsidR="0025514E" w:rsidRPr="004C281B">
        <w:rPr>
          <w:rFonts w:hint="eastAsia"/>
          <w:szCs w:val="21"/>
        </w:rPr>
        <w:t>10-120-120-</w:t>
      </w:r>
      <w:r w:rsidRPr="004C281B">
        <w:rPr>
          <w:rFonts w:hint="eastAsia"/>
          <w:szCs w:val="21"/>
        </w:rPr>
        <w:t>11</w:t>
      </w:r>
      <w:r w:rsidRPr="004C281B">
        <w:rPr>
          <w:rFonts w:hint="eastAsia"/>
          <w:szCs w:val="21"/>
        </w:rPr>
        <w:t>和</w:t>
      </w:r>
      <w:r w:rsidR="0025514E" w:rsidRPr="004C281B">
        <w:rPr>
          <w:rFonts w:hint="eastAsia"/>
          <w:szCs w:val="21"/>
        </w:rPr>
        <w:t>10-120-120-13</w:t>
      </w:r>
    </w:p>
    <w:p w:rsidR="00131DD9" w:rsidRPr="004C281B" w:rsidRDefault="00131DD9" w:rsidP="00131DD9">
      <w:pPr>
        <w:pStyle w:val="af5"/>
        <w:numPr>
          <w:ilvl w:val="0"/>
          <w:numId w:val="27"/>
        </w:numPr>
        <w:ind w:firstLineChars="0"/>
        <w:rPr>
          <w:szCs w:val="21"/>
        </w:rPr>
      </w:pPr>
      <w:r w:rsidRPr="004C281B">
        <w:rPr>
          <w:rFonts w:hint="eastAsia"/>
          <w:szCs w:val="21"/>
        </w:rPr>
        <w:t>每个节点上有两个虚拟机，分别为</w:t>
      </w:r>
      <w:r w:rsidRPr="004C281B">
        <w:rPr>
          <w:rFonts w:hint="eastAsia"/>
          <w:szCs w:val="21"/>
        </w:rPr>
        <w:t xml:space="preserve">vlan11-1,vlan11-2 </w:t>
      </w:r>
      <w:r w:rsidRPr="004C281B">
        <w:rPr>
          <w:rFonts w:hint="eastAsia"/>
          <w:szCs w:val="21"/>
        </w:rPr>
        <w:t>和</w:t>
      </w:r>
      <w:r w:rsidRPr="004C281B">
        <w:rPr>
          <w:rFonts w:hint="eastAsia"/>
          <w:szCs w:val="21"/>
        </w:rPr>
        <w:t xml:space="preserve"> vlan13-1</w:t>
      </w:r>
      <w:r w:rsidRPr="004C281B">
        <w:rPr>
          <w:rFonts w:hint="eastAsia"/>
          <w:szCs w:val="21"/>
        </w:rPr>
        <w:t>，</w:t>
      </w:r>
      <w:r w:rsidRPr="004C281B">
        <w:rPr>
          <w:rFonts w:hint="eastAsia"/>
          <w:szCs w:val="21"/>
        </w:rPr>
        <w:t>vlan13-2</w:t>
      </w:r>
    </w:p>
    <w:p w:rsidR="0025514E" w:rsidRPr="004C281B" w:rsidRDefault="0025514E" w:rsidP="0025514E">
      <w:pPr>
        <w:pStyle w:val="af5"/>
        <w:ind w:left="420" w:firstLineChars="0" w:firstLine="0"/>
        <w:rPr>
          <w:szCs w:val="21"/>
        </w:rPr>
      </w:pPr>
      <w:r w:rsidRPr="004C281B">
        <w:rPr>
          <w:rFonts w:hint="eastAsia"/>
          <w:szCs w:val="21"/>
        </w:rPr>
        <w:t>其固定</w:t>
      </w:r>
      <w:proofErr w:type="spellStart"/>
      <w:r w:rsidRPr="004C281B">
        <w:rPr>
          <w:rFonts w:hint="eastAsia"/>
          <w:szCs w:val="21"/>
        </w:rPr>
        <w:t>ip</w:t>
      </w:r>
      <w:proofErr w:type="spellEnd"/>
      <w:r w:rsidRPr="004C281B">
        <w:rPr>
          <w:rFonts w:hint="eastAsia"/>
          <w:szCs w:val="21"/>
        </w:rPr>
        <w:t>地址分别为</w:t>
      </w:r>
    </w:p>
    <w:tbl>
      <w:tblPr>
        <w:tblStyle w:val="af7"/>
        <w:tblW w:w="0" w:type="auto"/>
        <w:tblInd w:w="420" w:type="dxa"/>
        <w:tblLook w:val="04A0"/>
      </w:tblPr>
      <w:tblGrid>
        <w:gridCol w:w="4198"/>
        <w:gridCol w:w="4251"/>
      </w:tblGrid>
      <w:tr w:rsidR="0025514E" w:rsidRPr="004C281B" w:rsidTr="0025514E">
        <w:tc>
          <w:tcPr>
            <w:tcW w:w="4434" w:type="dxa"/>
          </w:tcPr>
          <w:p w:rsidR="0025514E" w:rsidRPr="004C281B" w:rsidRDefault="0025514E" w:rsidP="0025514E">
            <w:pPr>
              <w:pStyle w:val="af5"/>
              <w:ind w:firstLineChars="0" w:firstLine="0"/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主机名</w:t>
            </w:r>
          </w:p>
        </w:tc>
        <w:tc>
          <w:tcPr>
            <w:tcW w:w="4435" w:type="dxa"/>
          </w:tcPr>
          <w:p w:rsidR="0025514E" w:rsidRPr="004C281B" w:rsidRDefault="0025514E" w:rsidP="0025514E">
            <w:pPr>
              <w:pStyle w:val="af5"/>
              <w:ind w:firstLineChars="0" w:firstLine="0"/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固定</w:t>
            </w:r>
            <w:r w:rsidRPr="004C281B">
              <w:rPr>
                <w:rFonts w:hint="eastAsia"/>
                <w:sz w:val="21"/>
                <w:szCs w:val="21"/>
              </w:rPr>
              <w:t>IP</w:t>
            </w:r>
          </w:p>
        </w:tc>
      </w:tr>
      <w:tr w:rsidR="0025514E" w:rsidRPr="004C281B" w:rsidTr="0025514E">
        <w:tc>
          <w:tcPr>
            <w:tcW w:w="4434" w:type="dxa"/>
          </w:tcPr>
          <w:p w:rsidR="0025514E" w:rsidRPr="004C281B" w:rsidRDefault="0025514E" w:rsidP="0025514E">
            <w:pPr>
              <w:pStyle w:val="af5"/>
              <w:ind w:firstLineChars="0" w:firstLine="0"/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vlan11-1</w:t>
            </w:r>
          </w:p>
        </w:tc>
        <w:tc>
          <w:tcPr>
            <w:tcW w:w="4435" w:type="dxa"/>
          </w:tcPr>
          <w:p w:rsidR="0025514E" w:rsidRPr="004C281B" w:rsidRDefault="0025514E" w:rsidP="0025514E">
            <w:pPr>
              <w:pStyle w:val="af5"/>
              <w:ind w:firstLineChars="0" w:firstLine="0"/>
              <w:rPr>
                <w:sz w:val="21"/>
                <w:szCs w:val="21"/>
              </w:rPr>
            </w:pPr>
            <w:r w:rsidRPr="004C281B">
              <w:rPr>
                <w:sz w:val="21"/>
                <w:szCs w:val="21"/>
              </w:rPr>
              <w:t>10.160.161.30/22</w:t>
            </w:r>
          </w:p>
        </w:tc>
      </w:tr>
      <w:tr w:rsidR="0025514E" w:rsidRPr="004C281B" w:rsidTr="0025514E">
        <w:tc>
          <w:tcPr>
            <w:tcW w:w="4434" w:type="dxa"/>
          </w:tcPr>
          <w:p w:rsidR="0025514E" w:rsidRPr="004C281B" w:rsidRDefault="0025514E" w:rsidP="0025514E">
            <w:pPr>
              <w:pStyle w:val="af5"/>
              <w:ind w:firstLineChars="0" w:firstLine="0"/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vlan11-2</w:t>
            </w:r>
          </w:p>
        </w:tc>
        <w:tc>
          <w:tcPr>
            <w:tcW w:w="4435" w:type="dxa"/>
          </w:tcPr>
          <w:p w:rsidR="0025514E" w:rsidRPr="004C281B" w:rsidRDefault="0025514E" w:rsidP="0025514E">
            <w:pPr>
              <w:pStyle w:val="af5"/>
              <w:ind w:firstLineChars="0" w:firstLine="0"/>
              <w:rPr>
                <w:sz w:val="21"/>
                <w:szCs w:val="21"/>
              </w:rPr>
            </w:pPr>
            <w:r w:rsidRPr="004C281B">
              <w:rPr>
                <w:sz w:val="21"/>
                <w:szCs w:val="21"/>
              </w:rPr>
              <w:t>10.160.161.49/22</w:t>
            </w:r>
          </w:p>
        </w:tc>
      </w:tr>
      <w:tr w:rsidR="0025514E" w:rsidRPr="004C281B" w:rsidTr="0025514E">
        <w:tc>
          <w:tcPr>
            <w:tcW w:w="4434" w:type="dxa"/>
          </w:tcPr>
          <w:p w:rsidR="0025514E" w:rsidRPr="004C281B" w:rsidRDefault="0025514E" w:rsidP="0025514E">
            <w:pPr>
              <w:pStyle w:val="af5"/>
              <w:ind w:firstLineChars="0" w:firstLine="0"/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vlan13-1</w:t>
            </w:r>
          </w:p>
        </w:tc>
        <w:tc>
          <w:tcPr>
            <w:tcW w:w="4435" w:type="dxa"/>
          </w:tcPr>
          <w:p w:rsidR="0025514E" w:rsidRPr="004C281B" w:rsidRDefault="0025514E" w:rsidP="0025514E">
            <w:pPr>
              <w:pStyle w:val="af5"/>
              <w:ind w:firstLineChars="0" w:firstLine="0"/>
              <w:rPr>
                <w:sz w:val="21"/>
                <w:szCs w:val="21"/>
              </w:rPr>
            </w:pPr>
            <w:r w:rsidRPr="004C281B">
              <w:rPr>
                <w:sz w:val="21"/>
                <w:szCs w:val="21"/>
              </w:rPr>
              <w:t>10.160.163.94/22</w:t>
            </w:r>
          </w:p>
        </w:tc>
      </w:tr>
    </w:tbl>
    <w:p w:rsidR="0025514E" w:rsidRPr="004C281B" w:rsidRDefault="0025514E" w:rsidP="0025514E">
      <w:pPr>
        <w:pStyle w:val="af5"/>
        <w:ind w:left="420" w:firstLineChars="0" w:firstLine="0"/>
        <w:rPr>
          <w:szCs w:val="21"/>
        </w:rPr>
      </w:pPr>
    </w:p>
    <w:p w:rsidR="00131DD9" w:rsidRPr="004C281B" w:rsidRDefault="00131DD9" w:rsidP="00131DD9">
      <w:pPr>
        <w:pStyle w:val="af5"/>
        <w:numPr>
          <w:ilvl w:val="0"/>
          <w:numId w:val="27"/>
        </w:numPr>
        <w:ind w:firstLineChars="0"/>
        <w:rPr>
          <w:szCs w:val="21"/>
        </w:rPr>
      </w:pPr>
      <w:r w:rsidRPr="004C281B">
        <w:rPr>
          <w:rFonts w:hint="eastAsia"/>
          <w:szCs w:val="21"/>
        </w:rPr>
        <w:t>每个虚拟机接的是网桥</w:t>
      </w:r>
      <w:r w:rsidRPr="004C281B">
        <w:rPr>
          <w:rFonts w:hint="eastAsia"/>
          <w:szCs w:val="21"/>
        </w:rPr>
        <w:t>(</w:t>
      </w:r>
      <w:r w:rsidRPr="004C281B">
        <w:rPr>
          <w:rFonts w:hint="eastAsia"/>
          <w:szCs w:val="21"/>
        </w:rPr>
        <w:t>交换机</w:t>
      </w:r>
      <w:r w:rsidRPr="004C281B">
        <w:rPr>
          <w:rFonts w:hint="eastAsia"/>
          <w:szCs w:val="21"/>
        </w:rPr>
        <w:t>)</w:t>
      </w:r>
      <w:r w:rsidRPr="004C281B">
        <w:rPr>
          <w:rFonts w:hint="eastAsia"/>
          <w:szCs w:val="21"/>
        </w:rPr>
        <w:t>的</w:t>
      </w:r>
      <w:r w:rsidRPr="004C281B">
        <w:rPr>
          <w:rFonts w:hint="eastAsia"/>
          <w:szCs w:val="21"/>
        </w:rPr>
        <w:t>access</w:t>
      </w:r>
      <w:r w:rsidRPr="004C281B">
        <w:rPr>
          <w:rFonts w:hint="eastAsia"/>
          <w:szCs w:val="21"/>
        </w:rPr>
        <w:t>口，同一个网桥下的虚拟机之间通信时没有</w:t>
      </w:r>
      <w:r w:rsidRPr="004C281B">
        <w:rPr>
          <w:rFonts w:hint="eastAsia"/>
          <w:szCs w:val="21"/>
        </w:rPr>
        <w:t>tag</w:t>
      </w:r>
      <w:r w:rsidRPr="004C281B">
        <w:rPr>
          <w:rFonts w:hint="eastAsia"/>
          <w:szCs w:val="21"/>
        </w:rPr>
        <w:t>的。</w:t>
      </w:r>
    </w:p>
    <w:p w:rsidR="00131DD9" w:rsidRPr="00046080" w:rsidRDefault="00131DD9" w:rsidP="00046080">
      <w:pPr>
        <w:pStyle w:val="af5"/>
        <w:numPr>
          <w:ilvl w:val="0"/>
          <w:numId w:val="27"/>
        </w:numPr>
        <w:ind w:firstLineChars="0"/>
        <w:rPr>
          <w:szCs w:val="21"/>
        </w:rPr>
      </w:pPr>
      <w:r w:rsidRPr="004C281B">
        <w:rPr>
          <w:szCs w:val="21"/>
        </w:rPr>
        <w:t>L</w:t>
      </w:r>
      <w:r w:rsidRPr="004C281B">
        <w:rPr>
          <w:rFonts w:hint="eastAsia"/>
          <w:szCs w:val="21"/>
        </w:rPr>
        <w:t>inux</w:t>
      </w:r>
      <w:r w:rsidRPr="004C281B">
        <w:rPr>
          <w:rFonts w:hint="eastAsia"/>
          <w:szCs w:val="21"/>
        </w:rPr>
        <w:t>下的</w:t>
      </w:r>
      <w:proofErr w:type="spellStart"/>
      <w:r w:rsidRPr="004C281B">
        <w:rPr>
          <w:rFonts w:hint="eastAsia"/>
          <w:szCs w:val="21"/>
        </w:rPr>
        <w:t>vlan</w:t>
      </w:r>
      <w:proofErr w:type="spellEnd"/>
      <w:r w:rsidRPr="004C281B">
        <w:rPr>
          <w:rFonts w:hint="eastAsia"/>
          <w:szCs w:val="21"/>
        </w:rPr>
        <w:t>设备</w:t>
      </w:r>
      <w:r w:rsidRPr="004C281B">
        <w:rPr>
          <w:rFonts w:hint="eastAsia"/>
          <w:szCs w:val="21"/>
        </w:rPr>
        <w:t>eth1.201</w:t>
      </w:r>
      <w:r w:rsidRPr="004C281B">
        <w:rPr>
          <w:rFonts w:hint="eastAsia"/>
          <w:szCs w:val="21"/>
        </w:rPr>
        <w:t>相当于网桥的</w:t>
      </w:r>
      <w:r w:rsidRPr="004C281B">
        <w:rPr>
          <w:rFonts w:hint="eastAsia"/>
          <w:szCs w:val="21"/>
        </w:rPr>
        <w:t>trunk</w:t>
      </w:r>
      <w:r w:rsidRPr="004C281B">
        <w:rPr>
          <w:rFonts w:hint="eastAsia"/>
          <w:szCs w:val="21"/>
        </w:rPr>
        <w:t>口</w:t>
      </w:r>
      <w:r w:rsidRPr="004C281B">
        <w:rPr>
          <w:rFonts w:hint="eastAsia"/>
          <w:szCs w:val="21"/>
        </w:rPr>
        <w:t>,</w:t>
      </w:r>
      <w:r w:rsidRPr="004C281B">
        <w:rPr>
          <w:rFonts w:hint="eastAsia"/>
          <w:szCs w:val="21"/>
        </w:rPr>
        <w:t>经过</w:t>
      </w:r>
      <w:r w:rsidRPr="004C281B">
        <w:rPr>
          <w:rFonts w:hint="eastAsia"/>
          <w:szCs w:val="21"/>
        </w:rPr>
        <w:t>trunk</w:t>
      </w:r>
      <w:r w:rsidRPr="004C281B">
        <w:rPr>
          <w:rFonts w:hint="eastAsia"/>
          <w:szCs w:val="21"/>
        </w:rPr>
        <w:t>口的物理接口是有</w:t>
      </w:r>
      <w:r w:rsidRPr="004C281B">
        <w:rPr>
          <w:rFonts w:hint="eastAsia"/>
          <w:szCs w:val="21"/>
        </w:rPr>
        <w:t>tag</w:t>
      </w:r>
      <w:r w:rsidRPr="004C281B">
        <w:rPr>
          <w:rFonts w:hint="eastAsia"/>
          <w:szCs w:val="21"/>
        </w:rPr>
        <w:t>的。</w:t>
      </w:r>
    </w:p>
    <w:p w:rsidR="00131DD9" w:rsidRPr="0061477B" w:rsidRDefault="00131DD9" w:rsidP="0025514E">
      <w:pPr>
        <w:pStyle w:val="2"/>
        <w:rPr>
          <w:sz w:val="21"/>
          <w:szCs w:val="21"/>
        </w:rPr>
      </w:pPr>
      <w:bookmarkStart w:id="25" w:name="_Toc382401530"/>
      <w:r w:rsidRPr="0061477B">
        <w:rPr>
          <w:rFonts w:hint="eastAsia"/>
          <w:sz w:val="21"/>
          <w:szCs w:val="21"/>
        </w:rPr>
        <w:t>简单的抓包演示。</w:t>
      </w:r>
      <w:bookmarkEnd w:id="25"/>
    </w:p>
    <w:p w:rsidR="0025514E" w:rsidRPr="004C281B" w:rsidRDefault="0025514E" w:rsidP="0025514E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本节给出简单的抓包演示，后面会详细介绍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标签</w:t>
      </w:r>
      <w:r w:rsidR="00284F99" w:rsidRPr="004C281B">
        <w:rPr>
          <w:rFonts w:hint="eastAsia"/>
          <w:sz w:val="21"/>
          <w:szCs w:val="21"/>
        </w:rPr>
        <w:t>,</w:t>
      </w:r>
      <w:r w:rsidR="00284F99" w:rsidRPr="004C281B">
        <w:rPr>
          <w:rFonts w:hint="eastAsia"/>
          <w:sz w:val="21"/>
          <w:szCs w:val="21"/>
        </w:rPr>
        <w:t>何时添加</w:t>
      </w:r>
      <w:proofErr w:type="spellStart"/>
      <w:r w:rsidR="00284F99" w:rsidRPr="004C281B">
        <w:rPr>
          <w:rFonts w:hint="eastAsia"/>
          <w:sz w:val="21"/>
          <w:szCs w:val="21"/>
        </w:rPr>
        <w:t>vlan</w:t>
      </w:r>
      <w:proofErr w:type="spellEnd"/>
      <w:r w:rsidR="00284F99" w:rsidRPr="004C281B">
        <w:rPr>
          <w:rFonts w:hint="eastAsia"/>
          <w:sz w:val="21"/>
          <w:szCs w:val="21"/>
        </w:rPr>
        <w:t>标签，</w:t>
      </w:r>
      <w:r w:rsidR="00284F99" w:rsidRPr="004C281B">
        <w:rPr>
          <w:rFonts w:hint="eastAsia"/>
          <w:sz w:val="21"/>
          <w:szCs w:val="21"/>
        </w:rPr>
        <w:t xml:space="preserve"> </w:t>
      </w:r>
      <w:r w:rsidR="00284F99" w:rsidRPr="004C281B">
        <w:rPr>
          <w:rFonts w:hint="eastAsia"/>
          <w:sz w:val="21"/>
          <w:szCs w:val="21"/>
        </w:rPr>
        <w:t>以及何时去除</w:t>
      </w:r>
      <w:proofErr w:type="spellStart"/>
      <w:r w:rsidR="00284F99" w:rsidRPr="004C281B">
        <w:rPr>
          <w:rFonts w:hint="eastAsia"/>
          <w:sz w:val="21"/>
          <w:szCs w:val="21"/>
        </w:rPr>
        <w:t>vlan</w:t>
      </w:r>
      <w:proofErr w:type="spellEnd"/>
      <w:r w:rsidR="00284F99" w:rsidRPr="004C281B">
        <w:rPr>
          <w:rFonts w:hint="eastAsia"/>
          <w:sz w:val="21"/>
          <w:szCs w:val="21"/>
        </w:rPr>
        <w:t>标签。</w:t>
      </w:r>
    </w:p>
    <w:p w:rsidR="006A78BF" w:rsidRPr="006A78BF" w:rsidRDefault="00BB4F3D" w:rsidP="006A78BF">
      <w:pPr>
        <w:pStyle w:val="Alt-W"/>
      </w:pPr>
      <w:hyperlink r:id="rId37" w:history="1">
        <w:r w:rsidR="006A78BF" w:rsidRPr="004C281B">
          <w:rPr>
            <w:rStyle w:val="ab"/>
            <w:sz w:val="21"/>
            <w:szCs w:val="21"/>
          </w:rPr>
          <w:t>http://forum.ivorde.ro/linux-adding-and-removing-vlan-tagged-interfaces-t15231.html</w:t>
        </w:r>
      </w:hyperlink>
    </w:p>
    <w:p w:rsidR="00131DD9" w:rsidRPr="0061477B" w:rsidRDefault="00131DD9" w:rsidP="00131DD9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bookmarkStart w:id="26" w:name="_Toc382401531"/>
      <w:r w:rsidRPr="0061477B">
        <w:rPr>
          <w:rFonts w:asciiTheme="minorEastAsia" w:eastAsiaTheme="minorEastAsia" w:hAnsiTheme="minorEastAsia" w:hint="eastAsia"/>
          <w:sz w:val="21"/>
          <w:szCs w:val="21"/>
        </w:rPr>
        <w:t>不同网桥下的虚拟机之间的单播通信。</w:t>
      </w:r>
      <w:bookmarkEnd w:id="26"/>
    </w:p>
    <w:p w:rsidR="00131DD9" w:rsidRPr="004C281B" w:rsidRDefault="00131DD9" w:rsidP="00131DD9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不通网桥下的虚拟机之间的通信要经过</w:t>
      </w:r>
      <w:r w:rsidRPr="004C281B">
        <w:rPr>
          <w:rFonts w:hint="eastAsia"/>
          <w:sz w:val="21"/>
          <w:szCs w:val="21"/>
        </w:rPr>
        <w:t>trunk</w:t>
      </w:r>
      <w:r w:rsidRPr="004C281B">
        <w:rPr>
          <w:rFonts w:hint="eastAsia"/>
          <w:sz w:val="21"/>
          <w:szCs w:val="21"/>
        </w:rPr>
        <w:t>口</w:t>
      </w:r>
      <w:r w:rsidR="00F97D60" w:rsidRPr="004C281B">
        <w:rPr>
          <w:rFonts w:hint="eastAsia"/>
          <w:sz w:val="21"/>
          <w:szCs w:val="21"/>
        </w:rPr>
        <w:t>，必然要经过接口</w:t>
      </w:r>
      <w:r w:rsidR="00F97D60" w:rsidRPr="004C281B">
        <w:rPr>
          <w:rFonts w:hint="eastAsia"/>
          <w:sz w:val="21"/>
          <w:szCs w:val="21"/>
        </w:rPr>
        <w:t>eth1</w:t>
      </w:r>
      <w:r w:rsidRPr="004C281B">
        <w:rPr>
          <w:rFonts w:hint="eastAsia"/>
          <w:sz w:val="21"/>
          <w:szCs w:val="21"/>
        </w:rPr>
        <w:t>。</w:t>
      </w:r>
    </w:p>
    <w:p w:rsidR="00131DD9" w:rsidRPr="004C281B" w:rsidRDefault="00131DD9" w:rsidP="00131DD9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以</w:t>
      </w:r>
      <w:r w:rsidRPr="004C281B">
        <w:rPr>
          <w:rFonts w:hint="eastAsia"/>
          <w:sz w:val="21"/>
          <w:szCs w:val="21"/>
        </w:rPr>
        <w:t>vlan11-1 ping vlan13-1</w:t>
      </w:r>
      <w:r w:rsidRPr="004C281B">
        <w:rPr>
          <w:rFonts w:hint="eastAsia"/>
          <w:sz w:val="21"/>
          <w:szCs w:val="21"/>
        </w:rPr>
        <w:t>为例</w:t>
      </w:r>
    </w:p>
    <w:p w:rsidR="0025514E" w:rsidRDefault="00BB4F3D" w:rsidP="004C281B">
      <w:pPr>
        <w:pStyle w:val="Alt-W"/>
        <w:ind w:lef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width:455.15pt;height:153.85pt;mso-position-horizontal-relative:char;mso-position-vertical-relative:line;mso-width-relative:margin;mso-height-relative:margin">
            <v:textbox style="mso-next-textbox:#_x0000_s2062">
              <w:txbxContent>
                <w:p w:rsidR="00451395" w:rsidRPr="004C281B" w:rsidRDefault="00451395" w:rsidP="00F97D60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4C281B">
                    <w:rPr>
                      <w:color w:val="FF0000"/>
                      <w:sz w:val="18"/>
                      <w:szCs w:val="18"/>
                    </w:rPr>
                    <w:t>root@vlan11-1:~# ping vlan13-1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PING vlan13-1.novalocal (10.160.163.94) 56(84) bytes of data.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64 bytes from vlan13-1.novalocal (10.160.163.94):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=1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>=64 time=4.59 ms</w:t>
                  </w:r>
                </w:p>
                <w:p w:rsidR="00451395" w:rsidRPr="004C281B" w:rsidRDefault="00451395" w:rsidP="00F97D60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64 bytes from vlan13-1.novalocal (10.160.163.94):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=2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>=64 time=0.748 ms</w:t>
                  </w:r>
                </w:p>
                <w:p w:rsidR="00451395" w:rsidRPr="004C281B" w:rsidRDefault="00451395" w:rsidP="00F97D60">
                  <w:pPr>
                    <w:ind w:firstLine="405"/>
                    <w:rPr>
                      <w:color w:val="000000" w:themeColor="text1"/>
                      <w:sz w:val="18"/>
                      <w:szCs w:val="18"/>
                    </w:rPr>
                  </w:pPr>
                  <w:r w:rsidRPr="004C281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          </w:t>
                  </w:r>
                  <w:r w:rsidRPr="004C281B">
                    <w:rPr>
                      <w:color w:val="000000" w:themeColor="text1"/>
                      <w:sz w:val="18"/>
                      <w:szCs w:val="18"/>
                    </w:rPr>
                    <w:t>……</w:t>
                  </w:r>
                </w:p>
                <w:p w:rsidR="00451395" w:rsidRPr="004C281B" w:rsidRDefault="00451395" w:rsidP="00F97D60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nbs@10-120-120-11:~$ 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tcpdump</w:t>
                  </w:r>
                  <w:proofErr w:type="spellEnd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nn</w:t>
                  </w:r>
                  <w:proofErr w:type="spellEnd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vvv</w:t>
                  </w:r>
                  <w:proofErr w:type="spellEnd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 -e -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 eth1 -c </w:t>
                  </w:r>
                  <w:proofErr w:type="gramStart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1  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icmp</w:t>
                  </w:r>
                  <w:proofErr w:type="spellEnd"/>
                  <w:proofErr w:type="gramEnd"/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C281B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4C281B">
                    <w:rPr>
                      <w:sz w:val="18"/>
                      <w:szCs w:val="18"/>
                    </w:rPr>
                    <w:t>: WARNING: eth1: no IPv4 address assigned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C281B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4C281B">
                    <w:rPr>
                      <w:sz w:val="18"/>
                      <w:szCs w:val="18"/>
                    </w:rPr>
                    <w:t>: listening on eth1, link-type EN10MB (Ethernet), capture size 65535 bytes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20:44:35.527831 fa:16:3e:79:fc:d5 &gt; fa:16:3e:26:6b:d9,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802.1Q (0x8100),</w:t>
                  </w:r>
                  <w:r w:rsidRPr="004C281B">
                    <w:rPr>
                      <w:sz w:val="18"/>
                      <w:szCs w:val="18"/>
                    </w:rPr>
                    <w:t xml:space="preserve"> length 102: 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vlan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201</w:t>
                  </w:r>
                  <w:r w:rsidRPr="004C281B">
                    <w:rPr>
                      <w:sz w:val="18"/>
                      <w:szCs w:val="18"/>
                    </w:rPr>
                    <w:t xml:space="preserve">, p 0,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IPv4, (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tos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0x0,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64, id 0, offset 0, flags [DF], proto ICMP (1), length 84)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    10.160.161.30 &gt; 10.160.163.94: ICMP echo request, id 9981,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seq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83, length 64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1 packet captured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1 packets received by filter</w:t>
                  </w:r>
                </w:p>
                <w:p w:rsidR="00451395" w:rsidRPr="004C281B" w:rsidRDefault="00451395" w:rsidP="00F97D60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4C281B">
                    <w:rPr>
                      <w:color w:val="000000" w:themeColor="text1"/>
                      <w:sz w:val="18"/>
                      <w:szCs w:val="18"/>
                    </w:rPr>
                    <w:t>0 packets dropped by kernel</w:t>
                  </w:r>
                </w:p>
              </w:txbxContent>
            </v:textbox>
            <w10:wrap type="none"/>
            <w10:anchorlock/>
          </v:shape>
        </w:pict>
      </w:r>
    </w:p>
    <w:p w:rsidR="0025514E" w:rsidRPr="00A00346" w:rsidRDefault="0025514E" w:rsidP="0025514E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b/>
          <w:sz w:val="21"/>
          <w:szCs w:val="21"/>
        </w:rPr>
      </w:pPr>
      <w:bookmarkStart w:id="27" w:name="_Toc382401532"/>
      <w:r w:rsidRPr="0061477B">
        <w:rPr>
          <w:rFonts w:asciiTheme="minorEastAsia" w:eastAsiaTheme="minorEastAsia" w:hAnsiTheme="minorEastAsia" w:hint="eastAsia"/>
          <w:sz w:val="21"/>
          <w:szCs w:val="21"/>
        </w:rPr>
        <w:t>同一网桥下的虚拟机之间的单播通信</w:t>
      </w:r>
      <w:r w:rsidRPr="00A00346">
        <w:rPr>
          <w:rFonts w:asciiTheme="minorEastAsia" w:eastAsiaTheme="minorEastAsia" w:hAnsiTheme="minorEastAsia" w:hint="eastAsia"/>
          <w:b/>
          <w:sz w:val="21"/>
          <w:szCs w:val="21"/>
        </w:rPr>
        <w:t>。</w:t>
      </w:r>
      <w:bookmarkEnd w:id="27"/>
    </w:p>
    <w:p w:rsidR="0025514E" w:rsidRPr="004C281B" w:rsidRDefault="0025514E" w:rsidP="0025514E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同一网桥下的虚拟机之间的单播通信是不会经过</w:t>
      </w:r>
      <w:r w:rsidRPr="004C281B">
        <w:rPr>
          <w:rFonts w:hint="eastAsia"/>
          <w:sz w:val="21"/>
          <w:szCs w:val="21"/>
        </w:rPr>
        <w:t>trunk</w:t>
      </w:r>
      <w:r w:rsidRPr="004C281B">
        <w:rPr>
          <w:rFonts w:hint="eastAsia"/>
          <w:sz w:val="21"/>
          <w:szCs w:val="21"/>
        </w:rPr>
        <w:t>口的</w:t>
      </w:r>
      <w:r w:rsidR="00F97D60" w:rsidRPr="004C281B">
        <w:rPr>
          <w:rFonts w:hint="eastAsia"/>
          <w:sz w:val="21"/>
          <w:szCs w:val="21"/>
        </w:rPr>
        <w:t>,</w:t>
      </w:r>
      <w:r w:rsidR="00F97D60" w:rsidRPr="004C281B">
        <w:rPr>
          <w:rFonts w:hint="eastAsia"/>
          <w:sz w:val="21"/>
          <w:szCs w:val="21"/>
        </w:rPr>
        <w:t>所以流量不会经过</w:t>
      </w:r>
      <w:r w:rsidR="00F97D60" w:rsidRPr="004C281B">
        <w:rPr>
          <w:rFonts w:hint="eastAsia"/>
          <w:sz w:val="21"/>
          <w:szCs w:val="21"/>
        </w:rPr>
        <w:t>eth1</w:t>
      </w:r>
      <w:r w:rsidR="00F97D60" w:rsidRPr="004C281B">
        <w:rPr>
          <w:rFonts w:hint="eastAsia"/>
          <w:sz w:val="21"/>
          <w:szCs w:val="21"/>
        </w:rPr>
        <w:t>，</w:t>
      </w:r>
      <w:r w:rsidRPr="004C281B">
        <w:rPr>
          <w:rFonts w:hint="eastAsia"/>
          <w:sz w:val="21"/>
          <w:szCs w:val="21"/>
        </w:rPr>
        <w:t>只在</w:t>
      </w:r>
      <w:proofErr w:type="spellStart"/>
      <w:r w:rsidRPr="004C281B">
        <w:rPr>
          <w:rFonts w:hint="eastAsia"/>
          <w:sz w:val="21"/>
          <w:szCs w:val="21"/>
        </w:rPr>
        <w:t>acces</w:t>
      </w:r>
      <w:proofErr w:type="spellEnd"/>
      <w:r w:rsidRPr="004C281B">
        <w:rPr>
          <w:rFonts w:hint="eastAsia"/>
          <w:sz w:val="21"/>
          <w:szCs w:val="21"/>
        </w:rPr>
        <w:t>口之间转发数据，没有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 xml:space="preserve"> tag</w:t>
      </w:r>
      <w:r w:rsidR="00F97D60" w:rsidRPr="004C281B">
        <w:rPr>
          <w:rFonts w:hint="eastAsia"/>
          <w:sz w:val="21"/>
          <w:szCs w:val="21"/>
        </w:rPr>
        <w:t>，此时只能在</w:t>
      </w:r>
      <w:r w:rsidR="00F97D60" w:rsidRPr="004C281B">
        <w:rPr>
          <w:rFonts w:hint="eastAsia"/>
          <w:sz w:val="21"/>
          <w:szCs w:val="21"/>
        </w:rPr>
        <w:t>br100</w:t>
      </w:r>
      <w:r w:rsidR="00F97D60" w:rsidRPr="004C281B">
        <w:rPr>
          <w:rFonts w:hint="eastAsia"/>
          <w:sz w:val="21"/>
          <w:szCs w:val="21"/>
        </w:rPr>
        <w:t>上抓包。</w:t>
      </w:r>
    </w:p>
    <w:p w:rsidR="00F97D60" w:rsidRPr="004C281B" w:rsidRDefault="00F97D60" w:rsidP="00F97D60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以</w:t>
      </w:r>
      <w:r w:rsidRPr="004C281B">
        <w:rPr>
          <w:rFonts w:hint="eastAsia"/>
          <w:sz w:val="21"/>
          <w:szCs w:val="21"/>
        </w:rPr>
        <w:t>vlan11-1 ping vlan11-2</w:t>
      </w:r>
      <w:r w:rsidRPr="004C281B">
        <w:rPr>
          <w:rFonts w:hint="eastAsia"/>
          <w:sz w:val="21"/>
          <w:szCs w:val="21"/>
        </w:rPr>
        <w:t>为例</w:t>
      </w:r>
    </w:p>
    <w:p w:rsidR="00131DD9" w:rsidRPr="00131DD9" w:rsidRDefault="00BB4F3D" w:rsidP="00981282">
      <w:pPr>
        <w:pStyle w:val="Alt-W"/>
        <w:ind w:left="0" w:firstLine="0"/>
      </w:pPr>
      <w:r>
        <w:pict>
          <v:shape id="_x0000_s2061" type="#_x0000_t202" style="width:480.15pt;height:146.8pt;mso-position-horizontal-relative:char;mso-position-vertical-relative:line;mso-width-relative:margin;mso-height-relative:margin">
            <v:textbox style="mso-next-textbox:#_x0000_s2061">
              <w:txbxContent>
                <w:p w:rsidR="00451395" w:rsidRPr="004C281B" w:rsidRDefault="00451395" w:rsidP="00F97D60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4C281B">
                    <w:rPr>
                      <w:color w:val="FF0000"/>
                      <w:sz w:val="18"/>
                      <w:szCs w:val="18"/>
                    </w:rPr>
                    <w:t>root@vlan11-1:~# ping vlan11-2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PING vlan11-2.novalocal (10.160.161.49) 56(84) bytes of data.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64 bytes from vlan11-2.novalocal (10.160.161.49):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=1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>=64 time=1.73 ms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64 bytes from vlan11-2.novalocal (10.160.161.49):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=2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>=64 time=0.436 ms</w:t>
                  </w:r>
                  <w:r w:rsidRPr="004C281B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4C281B">
                    <w:rPr>
                      <w:sz w:val="18"/>
                      <w:szCs w:val="18"/>
                    </w:rPr>
                    <w:t>……</w:t>
                  </w:r>
                </w:p>
                <w:p w:rsidR="00451395" w:rsidRPr="004C281B" w:rsidRDefault="00451395" w:rsidP="00F97D60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nbs@10-120-120-11:~$ 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tcpdump</w:t>
                  </w:r>
                  <w:proofErr w:type="spellEnd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nn</w:t>
                  </w:r>
                  <w:proofErr w:type="spellEnd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vvv</w:t>
                  </w:r>
                  <w:proofErr w:type="spellEnd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 -e -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 br100 -c </w:t>
                  </w:r>
                  <w:proofErr w:type="gramStart"/>
                  <w:r w:rsidRPr="004C281B">
                    <w:rPr>
                      <w:color w:val="FF0000"/>
                      <w:sz w:val="18"/>
                      <w:szCs w:val="18"/>
                    </w:rPr>
                    <w:t xml:space="preserve">1  </w:t>
                  </w:r>
                  <w:proofErr w:type="spellStart"/>
                  <w:r w:rsidRPr="004C281B">
                    <w:rPr>
                      <w:color w:val="FF0000"/>
                      <w:sz w:val="18"/>
                      <w:szCs w:val="18"/>
                    </w:rPr>
                    <w:t>icmp</w:t>
                  </w:r>
                  <w:proofErr w:type="spellEnd"/>
                  <w:proofErr w:type="gramEnd"/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C281B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4C281B">
                    <w:rPr>
                      <w:sz w:val="18"/>
                      <w:szCs w:val="18"/>
                    </w:rPr>
                    <w:t>: listening on br100, link-type EN10MB (Ethernet), capture size 65535 bytes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20:51:12.810273 fa:16:3e:79:fc:d5 &gt; fa:16:3e:6d:2d:c5,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IPv4 (0x0800)</w:t>
                  </w:r>
                  <w:r w:rsidRPr="004C281B">
                    <w:rPr>
                      <w:sz w:val="18"/>
                      <w:szCs w:val="18"/>
                    </w:rPr>
                    <w:t>, length 98: (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tos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0x0,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64, id 0, offset 0, flags [DF], proto ICMP (1), length 84)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    10.160.161.30 &gt; 10.160.161.49: ICMP echo request, id 10269,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seq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9, length 64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1 packet captured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2 packets received by filter</w:t>
                  </w:r>
                </w:p>
                <w:p w:rsidR="00451395" w:rsidRPr="004C281B" w:rsidRDefault="00451395" w:rsidP="00F97D60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0 packets dropped by kernel</w:t>
                  </w:r>
                </w:p>
              </w:txbxContent>
            </v:textbox>
            <w10:wrap type="none"/>
            <w10:anchorlock/>
          </v:shape>
        </w:pict>
      </w:r>
    </w:p>
    <w:p w:rsidR="00F20FB0" w:rsidRPr="0061477B" w:rsidRDefault="00C34072" w:rsidP="006D6E60">
      <w:pPr>
        <w:pStyle w:val="1"/>
        <w:rPr>
          <w:kern w:val="0"/>
          <w:sz w:val="24"/>
          <w:szCs w:val="24"/>
        </w:rPr>
      </w:pPr>
      <w:bookmarkStart w:id="28" w:name="_Toc382401533"/>
      <w:proofErr w:type="spellStart"/>
      <w:r w:rsidRPr="0061477B">
        <w:rPr>
          <w:rFonts w:hint="eastAsia"/>
          <w:sz w:val="24"/>
          <w:szCs w:val="24"/>
        </w:rPr>
        <w:t>linux</w:t>
      </w:r>
      <w:proofErr w:type="spellEnd"/>
      <w:r w:rsidRPr="0061477B">
        <w:rPr>
          <w:rFonts w:hint="eastAsia"/>
          <w:sz w:val="24"/>
          <w:szCs w:val="24"/>
        </w:rPr>
        <w:t>下的</w:t>
      </w:r>
      <w:proofErr w:type="spellStart"/>
      <w:r w:rsidRPr="0061477B">
        <w:rPr>
          <w:rFonts w:hint="eastAsia"/>
          <w:sz w:val="24"/>
          <w:szCs w:val="24"/>
        </w:rPr>
        <w:t>vlan</w:t>
      </w:r>
      <w:bookmarkEnd w:id="28"/>
      <w:proofErr w:type="spellEnd"/>
    </w:p>
    <w:p w:rsidR="00CB18BD" w:rsidRPr="004C281B" w:rsidRDefault="00F20FB0" w:rsidP="00CB18BD">
      <w:pPr>
        <w:pStyle w:val="2"/>
        <w:rPr>
          <w:sz w:val="21"/>
          <w:szCs w:val="21"/>
        </w:rPr>
      </w:pPr>
      <w:bookmarkStart w:id="29" w:name="_Toc382401534"/>
      <w:proofErr w:type="spellStart"/>
      <w:r w:rsidRPr="004C281B">
        <w:rPr>
          <w:rFonts w:hint="eastAsia"/>
          <w:sz w:val="21"/>
          <w:szCs w:val="21"/>
        </w:rPr>
        <w:t>v</w:t>
      </w:r>
      <w:r w:rsidR="00CB18BD" w:rsidRPr="004C281B">
        <w:rPr>
          <w:rFonts w:hint="eastAsia"/>
          <w:sz w:val="21"/>
          <w:szCs w:val="21"/>
        </w:rPr>
        <w:t>lan</w:t>
      </w:r>
      <w:proofErr w:type="spellEnd"/>
      <w:r w:rsidR="00CB18BD" w:rsidRPr="004C281B">
        <w:rPr>
          <w:rFonts w:hint="eastAsia"/>
          <w:sz w:val="21"/>
          <w:szCs w:val="21"/>
        </w:rPr>
        <w:t>标签</w:t>
      </w:r>
      <w:r w:rsidR="006D6E60" w:rsidRPr="004C281B">
        <w:rPr>
          <w:rFonts w:hint="eastAsia"/>
          <w:sz w:val="21"/>
          <w:szCs w:val="21"/>
        </w:rPr>
        <w:t>tag</w:t>
      </w:r>
      <w:r w:rsidR="005371C5" w:rsidRPr="004C281B">
        <w:rPr>
          <w:rFonts w:hint="eastAsia"/>
          <w:sz w:val="21"/>
          <w:szCs w:val="21"/>
        </w:rPr>
        <w:t>ged</w:t>
      </w:r>
      <w:r w:rsidR="006D6E60" w:rsidRPr="004C281B">
        <w:rPr>
          <w:rFonts w:hint="eastAsia"/>
          <w:sz w:val="21"/>
          <w:szCs w:val="21"/>
        </w:rPr>
        <w:t>和</w:t>
      </w:r>
      <w:proofErr w:type="spellStart"/>
      <w:r w:rsidR="005371C5" w:rsidRPr="004C281B">
        <w:rPr>
          <w:rFonts w:hint="eastAsia"/>
          <w:sz w:val="21"/>
          <w:szCs w:val="21"/>
        </w:rPr>
        <w:t>de</w:t>
      </w:r>
      <w:r w:rsidR="006D6E60" w:rsidRPr="004C281B">
        <w:rPr>
          <w:rFonts w:hint="eastAsia"/>
          <w:sz w:val="21"/>
          <w:szCs w:val="21"/>
        </w:rPr>
        <w:t>tag</w:t>
      </w:r>
      <w:r w:rsidR="005371C5" w:rsidRPr="004C281B">
        <w:rPr>
          <w:rFonts w:hint="eastAsia"/>
          <w:sz w:val="21"/>
          <w:szCs w:val="21"/>
        </w:rPr>
        <w:t>ged</w:t>
      </w:r>
      <w:bookmarkEnd w:id="29"/>
      <w:proofErr w:type="spellEnd"/>
    </w:p>
    <w:p w:rsidR="00AB5A21" w:rsidRPr="004C281B" w:rsidRDefault="00AB5A21" w:rsidP="00AB5A21">
      <w:pPr>
        <w:pStyle w:val="3"/>
        <w:numPr>
          <w:ilvl w:val="2"/>
          <w:numId w:val="24"/>
        </w:numPr>
        <w:tabs>
          <w:tab w:val="num" w:pos="1021"/>
        </w:tabs>
        <w:ind w:left="794"/>
        <w:rPr>
          <w:sz w:val="21"/>
          <w:szCs w:val="21"/>
        </w:rPr>
      </w:pPr>
      <w:bookmarkStart w:id="30" w:name="_Toc382401535"/>
      <w:r w:rsidRPr="004C281B">
        <w:rPr>
          <w:rFonts w:hint="eastAsia"/>
          <w:sz w:val="21"/>
          <w:szCs w:val="21"/>
        </w:rPr>
        <w:t>VLAN</w:t>
      </w:r>
      <w:r w:rsidRPr="004C281B">
        <w:rPr>
          <w:rFonts w:hint="eastAsia"/>
          <w:sz w:val="21"/>
          <w:szCs w:val="21"/>
        </w:rPr>
        <w:t>标签格式</w:t>
      </w:r>
      <w:bookmarkEnd w:id="30"/>
    </w:p>
    <w:p w:rsidR="00AE7ECF" w:rsidRPr="004C281B" w:rsidRDefault="009C16CD" w:rsidP="00AE7ECF">
      <w:pPr>
        <w:rPr>
          <w:szCs w:val="21"/>
        </w:rPr>
      </w:pPr>
      <w:r w:rsidRPr="004C281B">
        <w:rPr>
          <w:rFonts w:hint="eastAsia"/>
          <w:szCs w:val="21"/>
        </w:rPr>
        <w:t>抓包</w:t>
      </w:r>
      <w:r w:rsidR="00AE7ECF" w:rsidRPr="004C281B">
        <w:rPr>
          <w:rFonts w:hint="eastAsia"/>
          <w:szCs w:val="21"/>
        </w:rPr>
        <w:t>查看</w:t>
      </w:r>
      <w:proofErr w:type="spellStart"/>
      <w:r w:rsidR="00AE7ECF" w:rsidRPr="004C281B">
        <w:rPr>
          <w:rFonts w:hint="eastAsia"/>
          <w:szCs w:val="21"/>
        </w:rPr>
        <w:t>vlan</w:t>
      </w:r>
      <w:proofErr w:type="spellEnd"/>
      <w:r w:rsidR="00AE7ECF" w:rsidRPr="004C281B">
        <w:rPr>
          <w:rFonts w:hint="eastAsia"/>
          <w:szCs w:val="21"/>
        </w:rPr>
        <w:t>标签的帧格式</w:t>
      </w:r>
    </w:p>
    <w:p w:rsidR="00AE7ECF" w:rsidRPr="00AE7ECF" w:rsidRDefault="00BB4F3D" w:rsidP="00AE7ECF">
      <w:pPr>
        <w:rPr>
          <w:b/>
        </w:rPr>
      </w:pPr>
      <w:r w:rsidRPr="00BB4F3D">
        <w:pict>
          <v:shape id="_x0000_s2060" type="#_x0000_t202" style="width:454.7pt;height:273.95pt;mso-position-horizontal-relative:char;mso-position-vertical-relative:line;mso-width-relative:margin;mso-height-relative:margin">
            <v:textbox style="mso-next-textbox:#_x0000_s2060">
              <w:txbxContent>
                <w:p w:rsidR="00AB5A21" w:rsidRPr="004C281B" w:rsidRDefault="00AB5A21" w:rsidP="00AB5A2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root@vlan11-1:~# ping vlan11-2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PING vlan11-2.novalocal (10.160.161.49) 56(84) bytes of data.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64 bytes from vlan11-2.novalocal (10.160.161.49):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=1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>=64 time=0.263 ms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64 bytes from vlan11-2.novalocal (10.160.161.49):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=2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>=64 time=0.346 ms</w:t>
                  </w:r>
                </w:p>
                <w:p w:rsidR="00AB5A21" w:rsidRPr="004C281B" w:rsidRDefault="00AB5A21" w:rsidP="00AB5A2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nbs@10-120-120-11:~$ 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tcpdump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nn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vvv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-e -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eth1 -c </w:t>
                  </w:r>
                  <w:proofErr w:type="gram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1  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icmp</w:t>
                  </w:r>
                  <w:proofErr w:type="spellEnd"/>
                  <w:proofErr w:type="gramEnd"/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C281B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4C281B">
                    <w:rPr>
                      <w:sz w:val="18"/>
                      <w:szCs w:val="18"/>
                    </w:rPr>
                    <w:t>: WARNING: eth1: no IPv4 address assigned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C281B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4C281B">
                    <w:rPr>
                      <w:sz w:val="18"/>
                      <w:szCs w:val="18"/>
                    </w:rPr>
                    <w:t>: listening on eth1, link-type EN10MB (Ethernet), capture size 65535 bytes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11:52:32.763839 fa:16:3e:79:fc:d5 &gt; fa:16:3e:26:6b:d9,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</w:t>
                  </w:r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802.1Q (0x8100)</w:t>
                  </w:r>
                  <w:r w:rsidRPr="004C281B">
                    <w:rPr>
                      <w:sz w:val="18"/>
                      <w:szCs w:val="18"/>
                    </w:rPr>
                    <w:t xml:space="preserve">, length 102: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vlan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201, p 0,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IPv4, (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tos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0x0,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64, id 0, offset 0, flags [DF], proto ICMP (1), length 84)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    10.160.161.30 &gt; 10.160.163.94: ICMP echo request, id 11018,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seq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548, length 64</w:t>
                  </w:r>
                  <w:r w:rsidRPr="004C281B">
                    <w:rPr>
                      <w:rFonts w:hint="eastAsia"/>
                      <w:sz w:val="18"/>
                      <w:szCs w:val="18"/>
                    </w:rPr>
                    <w:br/>
                  </w:r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nbs@10-120-120-11:~$ 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tcpdump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nn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vvv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-e -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eth1 -c 1  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icmp</w:t>
                  </w:r>
                  <w:proofErr w:type="spellEnd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 xml:space="preserve"> -w -|</w:t>
                  </w:r>
                  <w:proofErr w:type="spellStart"/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hexdump</w:t>
                  </w:r>
                  <w:proofErr w:type="spellEnd"/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C281B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4C281B">
                    <w:rPr>
                      <w:sz w:val="18"/>
                      <w:szCs w:val="18"/>
                    </w:rPr>
                    <w:t>: WARNING: eth1: no IPv4 address assigned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C281B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4C281B">
                    <w:rPr>
                      <w:sz w:val="18"/>
                      <w:szCs w:val="18"/>
                    </w:rPr>
                    <w:t>: listening on eth1, link-type EN10MB (Ethernet), capture size 65535 bytes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1 packet captured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13 packets received by filter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0 packets dropped by kernel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0000000 c3d4 a1b2 0002 0004 0000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0000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0000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0000</w:t>
                  </w:r>
                  <w:proofErr w:type="spellEnd"/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0000010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ffff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0000 0001 0000 9d32 5316 25cc 000c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0000020 0066 0000 0066 0000 16fa 263e d96b 16fa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0000030 793e d5fc </w:t>
                  </w:r>
                  <w:r w:rsidRPr="004C281B">
                    <w:rPr>
                      <w:b/>
                      <w:color w:val="FF0000"/>
                      <w:sz w:val="18"/>
                      <w:szCs w:val="18"/>
                    </w:rPr>
                    <w:t>0081 c900</w:t>
                  </w:r>
                  <w:r w:rsidRPr="004C281B">
                    <w:rPr>
                      <w:sz w:val="18"/>
                      <w:szCs w:val="18"/>
                    </w:rPr>
                    <w:t xml:space="preserve"> 0008 0045 5400 0000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0000040 0040 0140 ece0 a00a 1ea1 a00a 5ea3 0008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0000050 490f e72a 0800 9d31 5316 0000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0000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04ad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0000060 000a 0000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0000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1110 1312 1514 1716 1918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0000070 1b1a 1d1c 1f1e 2120 2322 2524 2726 2928</w:t>
                  </w:r>
                </w:p>
                <w:p w:rsidR="00AB5A21" w:rsidRPr="004C281B" w:rsidRDefault="00AB5A21" w:rsidP="00AB5A21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0000080 2b2a 2d2c 2f2e 3130 3332 3534 3736</w:t>
                  </w:r>
                </w:p>
                <w:p w:rsidR="00AE7ECF" w:rsidRPr="004C281B" w:rsidRDefault="00AB5A21" w:rsidP="00AE7ECF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>000008e</w:t>
                  </w:r>
                </w:p>
                <w:p w:rsidR="00AB5A21" w:rsidRPr="009169F1" w:rsidRDefault="00AB5A21" w:rsidP="00AE7EC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B5A21" w:rsidRPr="004C281B" w:rsidRDefault="00AB5A21" w:rsidP="00AB5A21">
      <w:pPr>
        <w:pStyle w:val="Alt-W"/>
        <w:ind w:left="0" w:firstLine="0"/>
        <w:rPr>
          <w:sz w:val="21"/>
          <w:szCs w:val="21"/>
        </w:rPr>
      </w:pPr>
    </w:p>
    <w:p w:rsidR="00AB5A21" w:rsidRPr="004C281B" w:rsidRDefault="00AB5A21" w:rsidP="00AB5A21">
      <w:pPr>
        <w:pStyle w:val="Alt-W"/>
        <w:ind w:left="0" w:firstLine="0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其中输出结果中标红的</w:t>
      </w:r>
      <w:r w:rsidRPr="004C281B">
        <w:rPr>
          <w:rFonts w:hint="eastAsia"/>
          <w:sz w:val="21"/>
          <w:szCs w:val="21"/>
        </w:rPr>
        <w:t>4</w:t>
      </w:r>
      <w:r w:rsidRPr="004C281B">
        <w:rPr>
          <w:rFonts w:hint="eastAsia"/>
          <w:sz w:val="21"/>
          <w:szCs w:val="21"/>
        </w:rPr>
        <w:t>个字节即为</w:t>
      </w:r>
      <w:r w:rsidRPr="004C281B">
        <w:rPr>
          <w:rFonts w:hint="eastAsia"/>
          <w:sz w:val="21"/>
          <w:szCs w:val="21"/>
        </w:rPr>
        <w:t>vlan</w:t>
      </w:r>
      <w:hyperlink r:id="rId38" w:tooltip="en:802.1Q" w:history="1">
        <w:r w:rsidRPr="004C281B">
          <w:rPr>
            <w:rStyle w:val="ab"/>
            <w:sz w:val="21"/>
            <w:szCs w:val="21"/>
          </w:rPr>
          <w:t>802.1Q</w:t>
        </w:r>
      </w:hyperlink>
      <w:r w:rsidRPr="004C281B">
        <w:rPr>
          <w:sz w:val="21"/>
          <w:szCs w:val="21"/>
        </w:rPr>
        <w:t> </w:t>
      </w:r>
      <w:r w:rsidRPr="004C281B">
        <w:rPr>
          <w:sz w:val="21"/>
          <w:szCs w:val="21"/>
        </w:rPr>
        <w:t>标签</w:t>
      </w:r>
      <w:r w:rsidRPr="004C281B">
        <w:rPr>
          <w:rFonts w:hint="eastAsia"/>
          <w:sz w:val="21"/>
          <w:szCs w:val="21"/>
        </w:rPr>
        <w:t>。含义如下</w:t>
      </w:r>
    </w:p>
    <w:tbl>
      <w:tblPr>
        <w:tblStyle w:val="af7"/>
        <w:tblW w:w="8832" w:type="dxa"/>
        <w:tblInd w:w="-34" w:type="dxa"/>
        <w:tblLook w:val="04A0"/>
      </w:tblPr>
      <w:tblGrid>
        <w:gridCol w:w="1702"/>
        <w:gridCol w:w="2409"/>
        <w:gridCol w:w="4721"/>
      </w:tblGrid>
      <w:tr w:rsidR="00AB5A21" w:rsidRPr="004C281B" w:rsidTr="00257286">
        <w:trPr>
          <w:trHeight w:val="350"/>
        </w:trPr>
        <w:tc>
          <w:tcPr>
            <w:tcW w:w="1702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网络字节序</w:t>
            </w:r>
          </w:p>
        </w:tc>
        <w:tc>
          <w:tcPr>
            <w:tcW w:w="2409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0x</w:t>
            </w:r>
            <w:r w:rsidRPr="004C281B">
              <w:rPr>
                <w:sz w:val="21"/>
                <w:szCs w:val="21"/>
              </w:rPr>
              <w:t xml:space="preserve">0081 </w:t>
            </w:r>
          </w:p>
        </w:tc>
        <w:tc>
          <w:tcPr>
            <w:tcW w:w="4721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0xc9</w:t>
            </w:r>
            <w:r w:rsidRPr="004C281B">
              <w:rPr>
                <w:sz w:val="21"/>
                <w:szCs w:val="21"/>
              </w:rPr>
              <w:t>00</w:t>
            </w:r>
          </w:p>
        </w:tc>
      </w:tr>
      <w:tr w:rsidR="00AB5A21" w:rsidRPr="004C281B" w:rsidTr="00257286">
        <w:trPr>
          <w:trHeight w:val="350"/>
        </w:trPr>
        <w:tc>
          <w:tcPr>
            <w:tcW w:w="1702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实际表示</w:t>
            </w:r>
          </w:p>
        </w:tc>
        <w:tc>
          <w:tcPr>
            <w:tcW w:w="2409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0x8100</w:t>
            </w:r>
          </w:p>
        </w:tc>
        <w:tc>
          <w:tcPr>
            <w:tcW w:w="4721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0x00c9</w:t>
            </w:r>
          </w:p>
        </w:tc>
      </w:tr>
      <w:tr w:rsidR="00AB5A21" w:rsidRPr="004C281B" w:rsidTr="00257286">
        <w:trPr>
          <w:trHeight w:val="350"/>
        </w:trPr>
        <w:tc>
          <w:tcPr>
            <w:tcW w:w="1702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二进制</w:t>
            </w:r>
          </w:p>
        </w:tc>
        <w:tc>
          <w:tcPr>
            <w:tcW w:w="2409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略</w:t>
            </w:r>
          </w:p>
        </w:tc>
        <w:tc>
          <w:tcPr>
            <w:tcW w:w="4721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0000.0000.</w:t>
            </w:r>
            <w:r w:rsidRPr="004C281B">
              <w:rPr>
                <w:sz w:val="21"/>
                <w:szCs w:val="21"/>
              </w:rPr>
              <w:t>1100</w:t>
            </w:r>
            <w:r w:rsidR="00257286" w:rsidRPr="004C281B">
              <w:rPr>
                <w:rFonts w:hint="eastAsia"/>
                <w:sz w:val="21"/>
                <w:szCs w:val="21"/>
              </w:rPr>
              <w:t>.</w:t>
            </w:r>
            <w:r w:rsidRPr="004C281B">
              <w:rPr>
                <w:sz w:val="21"/>
                <w:szCs w:val="21"/>
              </w:rPr>
              <w:t>1001</w:t>
            </w:r>
          </w:p>
        </w:tc>
      </w:tr>
      <w:tr w:rsidR="00AB5A21" w:rsidRPr="004C281B" w:rsidTr="00257286">
        <w:trPr>
          <w:trHeight w:val="699"/>
        </w:trPr>
        <w:tc>
          <w:tcPr>
            <w:tcW w:w="1702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2409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sz w:val="21"/>
                <w:szCs w:val="21"/>
              </w:rPr>
              <w:t>TPID</w:t>
            </w:r>
            <w:r w:rsidRPr="004C281B">
              <w:rPr>
                <w:rFonts w:hint="eastAsia"/>
                <w:sz w:val="21"/>
                <w:szCs w:val="21"/>
              </w:rPr>
              <w:t>（固定值</w:t>
            </w:r>
            <w:r w:rsidRPr="004C281B">
              <w:rPr>
                <w:rFonts w:hint="eastAsia"/>
                <w:sz w:val="21"/>
                <w:szCs w:val="21"/>
              </w:rPr>
              <w:t>0x8100</w:t>
            </w:r>
            <w:r w:rsidRPr="004C281B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721" w:type="dxa"/>
          </w:tcPr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前</w:t>
            </w:r>
            <w:r w:rsidRPr="004C281B">
              <w:rPr>
                <w:rFonts w:hint="eastAsia"/>
                <w:sz w:val="21"/>
                <w:szCs w:val="21"/>
              </w:rPr>
              <w:t>3</w:t>
            </w:r>
            <w:r w:rsidRPr="004C281B">
              <w:rPr>
                <w:rFonts w:hint="eastAsia"/>
                <w:sz w:val="21"/>
                <w:szCs w:val="21"/>
              </w:rPr>
              <w:t>位</w:t>
            </w:r>
            <w:r w:rsidRPr="004C281B">
              <w:rPr>
                <w:rFonts w:hint="eastAsia"/>
                <w:sz w:val="21"/>
                <w:szCs w:val="21"/>
              </w:rPr>
              <w:t>(000)</w:t>
            </w:r>
            <w:r w:rsidRPr="004C281B">
              <w:rPr>
                <w:rFonts w:hint="eastAsia"/>
                <w:sz w:val="21"/>
                <w:szCs w:val="21"/>
              </w:rPr>
              <w:t>为优先级，其值为</w:t>
            </w:r>
            <w:r w:rsidRPr="004C281B">
              <w:rPr>
                <w:rFonts w:hint="eastAsia"/>
                <w:sz w:val="21"/>
                <w:szCs w:val="21"/>
              </w:rPr>
              <w:t>0</w:t>
            </w:r>
          </w:p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接着一位是‘</w:t>
            </w:r>
            <w:r w:rsidRPr="004C281B">
              <w:rPr>
                <w:sz w:val="21"/>
                <w:szCs w:val="21"/>
              </w:rPr>
              <w:t>标准格式指示</w:t>
            </w:r>
            <w:r w:rsidRPr="004C281B">
              <w:rPr>
                <w:rFonts w:hint="eastAsia"/>
                <w:sz w:val="21"/>
                <w:szCs w:val="21"/>
              </w:rPr>
              <w:t>’</w:t>
            </w:r>
            <w:r w:rsidRPr="004C281B">
              <w:rPr>
                <w:rFonts w:hint="eastAsia"/>
                <w:sz w:val="21"/>
                <w:szCs w:val="21"/>
              </w:rPr>
              <w:t>,</w:t>
            </w:r>
            <w:r w:rsidRPr="004C281B">
              <w:rPr>
                <w:rFonts w:hint="eastAsia"/>
                <w:sz w:val="21"/>
                <w:szCs w:val="21"/>
              </w:rPr>
              <w:t>其值为</w:t>
            </w:r>
            <w:r w:rsidRPr="004C281B">
              <w:rPr>
                <w:rFonts w:hint="eastAsia"/>
                <w:sz w:val="21"/>
                <w:szCs w:val="21"/>
              </w:rPr>
              <w:t>0</w:t>
            </w:r>
          </w:p>
          <w:p w:rsidR="00AB5A21" w:rsidRPr="004C281B" w:rsidRDefault="00AB5A21" w:rsidP="00EA023F">
            <w:pPr>
              <w:rPr>
                <w:sz w:val="21"/>
                <w:szCs w:val="21"/>
              </w:rPr>
            </w:pPr>
            <w:r w:rsidRPr="004C281B">
              <w:rPr>
                <w:rFonts w:hint="eastAsia"/>
                <w:sz w:val="21"/>
                <w:szCs w:val="21"/>
              </w:rPr>
              <w:t>剩下的</w:t>
            </w:r>
            <w:r w:rsidRPr="004C281B">
              <w:rPr>
                <w:rFonts w:hint="eastAsia"/>
                <w:sz w:val="21"/>
                <w:szCs w:val="21"/>
              </w:rPr>
              <w:t>12</w:t>
            </w:r>
            <w:r w:rsidRPr="004C281B">
              <w:rPr>
                <w:rFonts w:hint="eastAsia"/>
                <w:sz w:val="21"/>
                <w:szCs w:val="21"/>
              </w:rPr>
              <w:t>位</w:t>
            </w:r>
            <w:r w:rsidRPr="004C281B">
              <w:rPr>
                <w:rFonts w:hint="eastAsia"/>
                <w:sz w:val="21"/>
                <w:szCs w:val="21"/>
              </w:rPr>
              <w:t>(0000.0110.0100)</w:t>
            </w:r>
            <w:r w:rsidRPr="004C281B">
              <w:rPr>
                <w:rFonts w:hint="eastAsia"/>
                <w:sz w:val="21"/>
                <w:szCs w:val="21"/>
              </w:rPr>
              <w:t>为</w:t>
            </w:r>
            <w:proofErr w:type="spellStart"/>
            <w:r w:rsidRPr="004C281B">
              <w:rPr>
                <w:rFonts w:hint="eastAsia"/>
                <w:sz w:val="21"/>
                <w:szCs w:val="21"/>
              </w:rPr>
              <w:t>vlan</w:t>
            </w:r>
            <w:proofErr w:type="spellEnd"/>
            <w:r w:rsidRPr="004C281B">
              <w:rPr>
                <w:rFonts w:hint="eastAsia"/>
                <w:sz w:val="21"/>
                <w:szCs w:val="21"/>
              </w:rPr>
              <w:t xml:space="preserve"> id</w:t>
            </w:r>
            <w:r w:rsidRPr="004C281B">
              <w:rPr>
                <w:rFonts w:hint="eastAsia"/>
                <w:sz w:val="21"/>
                <w:szCs w:val="21"/>
              </w:rPr>
              <w:t>，即为十进制的</w:t>
            </w:r>
            <w:r w:rsidRPr="004C281B">
              <w:rPr>
                <w:rFonts w:hint="eastAsia"/>
                <w:sz w:val="21"/>
                <w:szCs w:val="21"/>
              </w:rPr>
              <w:t>201</w:t>
            </w:r>
          </w:p>
        </w:tc>
      </w:tr>
    </w:tbl>
    <w:p w:rsidR="009C16CD" w:rsidRDefault="009C16CD" w:rsidP="009C16CD">
      <w:pPr>
        <w:pStyle w:val="3"/>
        <w:numPr>
          <w:ilvl w:val="2"/>
          <w:numId w:val="24"/>
        </w:numPr>
        <w:tabs>
          <w:tab w:val="num" w:pos="1021"/>
        </w:tabs>
        <w:ind w:left="794"/>
      </w:pPr>
      <w:bookmarkStart w:id="31" w:name="_Toc382401536"/>
      <w:r>
        <w:rPr>
          <w:rFonts w:hint="eastAsia"/>
        </w:rPr>
        <w:t>VLAN</w:t>
      </w:r>
      <w:r>
        <w:rPr>
          <w:rFonts w:hint="eastAsia"/>
        </w:rPr>
        <w:t>标签</w:t>
      </w:r>
      <w:r w:rsidR="00DE6EFC">
        <w:rPr>
          <w:rFonts w:hint="eastAsia"/>
        </w:rPr>
        <w:t>的</w:t>
      </w:r>
      <w:r>
        <w:rPr>
          <w:rFonts w:hint="eastAsia"/>
        </w:rPr>
        <w:t>tag</w:t>
      </w:r>
      <w:r w:rsidR="00414ED6">
        <w:rPr>
          <w:rFonts w:hint="eastAsia"/>
        </w:rPr>
        <w:t>ged</w:t>
      </w:r>
      <w:r>
        <w:rPr>
          <w:rFonts w:hint="eastAsia"/>
        </w:rPr>
        <w:t>和</w:t>
      </w:r>
      <w:proofErr w:type="spellStart"/>
      <w:r w:rsidR="00414ED6">
        <w:rPr>
          <w:rFonts w:hint="eastAsia"/>
        </w:rPr>
        <w:t>de</w:t>
      </w:r>
      <w:r>
        <w:rPr>
          <w:rFonts w:hint="eastAsia"/>
        </w:rPr>
        <w:t>tag</w:t>
      </w:r>
      <w:r w:rsidR="00414ED6">
        <w:rPr>
          <w:rFonts w:hint="eastAsia"/>
        </w:rPr>
        <w:t>ged</w:t>
      </w:r>
      <w:bookmarkEnd w:id="31"/>
      <w:proofErr w:type="spellEnd"/>
    </w:p>
    <w:p w:rsidR="00AB5A21" w:rsidRPr="004C281B" w:rsidRDefault="00AB5A21" w:rsidP="00DE6EFC">
      <w:pPr>
        <w:pStyle w:val="Alt-W"/>
        <w:ind w:left="0" w:firstLine="0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通过抓</w:t>
      </w:r>
      <w:proofErr w:type="gramStart"/>
      <w:r w:rsidRPr="004C281B">
        <w:rPr>
          <w:rFonts w:hint="eastAsia"/>
          <w:sz w:val="21"/>
          <w:szCs w:val="21"/>
        </w:rPr>
        <w:t>包分析</w:t>
      </w:r>
      <w:proofErr w:type="spellStart"/>
      <w:proofErr w:type="gramEnd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标签在</w:t>
      </w:r>
      <w:proofErr w:type="spellStart"/>
      <w:r w:rsidRPr="004C281B">
        <w:rPr>
          <w:rFonts w:hint="eastAsia"/>
          <w:sz w:val="21"/>
          <w:szCs w:val="21"/>
        </w:rPr>
        <w:t>linux</w:t>
      </w:r>
      <w:proofErr w:type="spellEnd"/>
      <w:r w:rsidRPr="004C281B">
        <w:rPr>
          <w:rFonts w:hint="eastAsia"/>
          <w:sz w:val="21"/>
          <w:szCs w:val="21"/>
        </w:rPr>
        <w:t>下</w:t>
      </w:r>
      <w:r w:rsidR="00DE6EFC" w:rsidRPr="004C281B">
        <w:rPr>
          <w:rFonts w:hint="eastAsia"/>
          <w:sz w:val="21"/>
          <w:szCs w:val="21"/>
        </w:rPr>
        <w:t>何时</w:t>
      </w:r>
      <w:r w:rsidRPr="004C281B">
        <w:rPr>
          <w:rFonts w:hint="eastAsia"/>
          <w:sz w:val="21"/>
          <w:szCs w:val="21"/>
        </w:rPr>
        <w:t>tag</w:t>
      </w:r>
      <w:r w:rsidR="00414ED6">
        <w:rPr>
          <w:rFonts w:hint="eastAsia"/>
          <w:sz w:val="21"/>
          <w:szCs w:val="21"/>
        </w:rPr>
        <w:t>ged</w:t>
      </w:r>
      <w:r w:rsidRPr="004C281B">
        <w:rPr>
          <w:rFonts w:hint="eastAsia"/>
          <w:sz w:val="21"/>
          <w:szCs w:val="21"/>
        </w:rPr>
        <w:t>及</w:t>
      </w:r>
      <w:proofErr w:type="spellStart"/>
      <w:r w:rsidR="00414ED6">
        <w:rPr>
          <w:rFonts w:hint="eastAsia"/>
          <w:sz w:val="21"/>
          <w:szCs w:val="21"/>
        </w:rPr>
        <w:t>de</w:t>
      </w:r>
      <w:r w:rsidRPr="004C281B">
        <w:rPr>
          <w:rFonts w:hint="eastAsia"/>
          <w:sz w:val="21"/>
          <w:szCs w:val="21"/>
        </w:rPr>
        <w:t>tag</w:t>
      </w:r>
      <w:r w:rsidR="00414ED6">
        <w:rPr>
          <w:rFonts w:hint="eastAsia"/>
          <w:sz w:val="21"/>
          <w:szCs w:val="21"/>
        </w:rPr>
        <w:t>ged</w:t>
      </w:r>
      <w:proofErr w:type="spellEnd"/>
      <w:r w:rsidR="00DE6EFC" w:rsidRPr="004C281B">
        <w:rPr>
          <w:rFonts w:hint="eastAsia"/>
          <w:sz w:val="21"/>
          <w:szCs w:val="21"/>
        </w:rPr>
        <w:t>。</w:t>
      </w:r>
    </w:p>
    <w:p w:rsidR="006A78BF" w:rsidRPr="004C281B" w:rsidRDefault="006A78BF" w:rsidP="00DE6EFC">
      <w:pPr>
        <w:pStyle w:val="Alt-W"/>
        <w:ind w:left="0" w:firstLine="0"/>
        <w:rPr>
          <w:b/>
          <w:sz w:val="21"/>
          <w:szCs w:val="21"/>
        </w:rPr>
      </w:pPr>
      <w:r w:rsidRPr="004C281B">
        <w:rPr>
          <w:rFonts w:hint="eastAsia"/>
          <w:b/>
          <w:sz w:val="21"/>
          <w:szCs w:val="21"/>
        </w:rPr>
        <w:t>实验</w:t>
      </w:r>
      <w:proofErr w:type="gramStart"/>
      <w:r w:rsidRPr="004C281B">
        <w:rPr>
          <w:rFonts w:hint="eastAsia"/>
          <w:b/>
          <w:sz w:val="21"/>
          <w:szCs w:val="21"/>
        </w:rPr>
        <w:t>一</w:t>
      </w:r>
      <w:proofErr w:type="gramEnd"/>
      <w:r w:rsidRPr="004C281B">
        <w:rPr>
          <w:rFonts w:hint="eastAsia"/>
          <w:b/>
          <w:sz w:val="21"/>
          <w:szCs w:val="21"/>
        </w:rPr>
        <w:t>：何时添加标签</w:t>
      </w:r>
      <w:r w:rsidRPr="004C281B">
        <w:rPr>
          <w:rFonts w:hint="eastAsia"/>
          <w:b/>
          <w:sz w:val="21"/>
          <w:szCs w:val="21"/>
        </w:rPr>
        <w:t>(tagged)</w:t>
      </w:r>
    </w:p>
    <w:p w:rsidR="006A78BF" w:rsidRPr="004C281B" w:rsidRDefault="006A78BF" w:rsidP="00DE6EFC">
      <w:pPr>
        <w:pStyle w:val="Alt-W"/>
        <w:ind w:left="0" w:firstLine="0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当</w:t>
      </w:r>
      <w:r w:rsidRPr="004C281B">
        <w:rPr>
          <w:rFonts w:hint="eastAsia"/>
          <w:sz w:val="21"/>
          <w:szCs w:val="21"/>
        </w:rPr>
        <w:t>vlan11-1 (11</w:t>
      </w:r>
      <w:r w:rsidRPr="004C281B">
        <w:rPr>
          <w:rFonts w:hint="eastAsia"/>
          <w:sz w:val="21"/>
          <w:szCs w:val="21"/>
        </w:rPr>
        <w:t>上的虚拟机</w:t>
      </w:r>
      <w:r w:rsidRPr="004C281B">
        <w:rPr>
          <w:rFonts w:hint="eastAsia"/>
          <w:sz w:val="21"/>
          <w:szCs w:val="21"/>
        </w:rPr>
        <w:t>)ping vlan13-1(13</w:t>
      </w:r>
      <w:r w:rsidRPr="004C281B">
        <w:rPr>
          <w:rFonts w:hint="eastAsia"/>
          <w:sz w:val="21"/>
          <w:szCs w:val="21"/>
        </w:rPr>
        <w:t>上的虚拟机</w:t>
      </w:r>
      <w:r w:rsidRPr="004C281B">
        <w:rPr>
          <w:rFonts w:hint="eastAsia"/>
          <w:sz w:val="21"/>
          <w:szCs w:val="21"/>
        </w:rPr>
        <w:t>)</w:t>
      </w:r>
      <w:r w:rsidRPr="004C281B">
        <w:rPr>
          <w:rFonts w:hint="eastAsia"/>
          <w:sz w:val="21"/>
          <w:szCs w:val="21"/>
        </w:rPr>
        <w:t>时，在宿主机</w:t>
      </w:r>
      <w:r w:rsidRPr="004C281B">
        <w:rPr>
          <w:rFonts w:hint="eastAsia"/>
          <w:sz w:val="21"/>
          <w:szCs w:val="21"/>
        </w:rPr>
        <w:t>11</w:t>
      </w:r>
      <w:r w:rsidRPr="004C281B">
        <w:rPr>
          <w:rFonts w:hint="eastAsia"/>
          <w:sz w:val="21"/>
          <w:szCs w:val="21"/>
        </w:rPr>
        <w:t>上其数据包走向为</w:t>
      </w:r>
    </w:p>
    <w:p w:rsidR="006A78BF" w:rsidRPr="004C281B" w:rsidRDefault="006A78BF" w:rsidP="00DE6EFC">
      <w:pPr>
        <w:pStyle w:val="Alt-W"/>
        <w:ind w:left="0" w:firstLine="0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br100 -&gt; eth1.201 -&gt; eth1</w:t>
      </w:r>
    </w:p>
    <w:p w:rsidR="006A78BF" w:rsidRDefault="00BB4F3D" w:rsidP="00DE6EFC">
      <w:pPr>
        <w:pStyle w:val="Alt-W"/>
        <w:ind w:left="0" w:firstLine="0"/>
      </w:pPr>
      <w:r>
        <w:pict>
          <v:shape id="_x0000_s2059" type="#_x0000_t202" style="width:454.7pt;height:226.8pt;mso-position-horizontal-relative:char;mso-position-vertical-relative:line;mso-width-relative:margin;mso-height-relative:margin">
            <v:textbox style="mso-next-textbox:#_x0000_s2059">
              <w:txbxContent>
                <w:p w:rsidR="006A78BF" w:rsidRPr="006A78BF" w:rsidRDefault="006A78BF" w:rsidP="006A78B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root@vlan11-1:~# ping vlan13-1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>PING vlan13-1.novalocal (10.160.163.94) 56(84) bytes of data.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64 bytes from vlan13-1.novalocal (10.160.163.94):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=1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>=64 time=0.780 ms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64 bytes from vlan13-1.novalocal (10.160.163.94):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=2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>=64 time=1.28 ms</w:t>
                  </w:r>
                </w:p>
                <w:p w:rsidR="006A78BF" w:rsidRPr="006A78BF" w:rsidRDefault="006A78BF" w:rsidP="006A78B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nbs@10-120-120-11:~$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tcpdump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nn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vvv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-e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br100 -c </w:t>
                  </w:r>
                  <w:proofErr w:type="gram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1 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icmp</w:t>
                  </w:r>
                  <w:proofErr w:type="spellEnd"/>
                  <w:proofErr w:type="gramEnd"/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A78BF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6A78BF">
                    <w:rPr>
                      <w:sz w:val="18"/>
                      <w:szCs w:val="18"/>
                    </w:rPr>
                    <w:t>: listening on br100, link-type EN10MB (Ethernet), capture size 65535 bytes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13:26:45.107824 fa:16:3e:79:fc:d5 &gt; fa:16:3e:26:6b:d9,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IPv4 </w:t>
                  </w: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(0x0800),</w:t>
                  </w:r>
                  <w:r w:rsidRPr="006A78BF">
                    <w:rPr>
                      <w:sz w:val="18"/>
                      <w:szCs w:val="18"/>
                    </w:rPr>
                    <w:t xml:space="preserve"> length 98: (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tos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0x0,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64, id 0, offset 0, flags [DF], proto ICMP (1), length 84)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    10.160.161.30 &gt; 10.160.163.94: ICMP echo request, id 14836,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seq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15, length 64</w:t>
                  </w:r>
                </w:p>
                <w:p w:rsidR="006A78BF" w:rsidRPr="006A78BF" w:rsidRDefault="006A78BF" w:rsidP="006A78B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nbs@10-120-120-11:~$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tcpdump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nn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vvv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-e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eth1.201 -c </w:t>
                  </w:r>
                  <w:proofErr w:type="gram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1 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icmp</w:t>
                  </w:r>
                  <w:proofErr w:type="spellEnd"/>
                  <w:proofErr w:type="gramEnd"/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A78BF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6A78BF">
                    <w:rPr>
                      <w:sz w:val="18"/>
                      <w:szCs w:val="18"/>
                    </w:rPr>
                    <w:t>: WARNING: eth1.201: no IPv4 address assigned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A78BF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6A78BF">
                    <w:rPr>
                      <w:sz w:val="18"/>
                      <w:szCs w:val="18"/>
                    </w:rPr>
                    <w:t>: listening on eth1.201, link-type EN10MB (Ethernet), capture size 65535 bytes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13:26:53.107815 fa:16:3e:79:fc:d5 &gt; fa:16:3e:26:6b:d9,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IPv4 </w:t>
                  </w: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(0x0800)</w:t>
                  </w:r>
                  <w:r w:rsidRPr="006A78BF">
                    <w:rPr>
                      <w:sz w:val="18"/>
                      <w:szCs w:val="18"/>
                    </w:rPr>
                    <w:t>, length 98: (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tos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0x0,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64, id 0, offset 0, flags [DF], proto ICMP (1), length 84)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    10.160.161.30 &gt; 10.160.163.94: ICMP echo request, id 14836,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seq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23, length 64</w:t>
                  </w:r>
                </w:p>
                <w:p w:rsidR="006A78BF" w:rsidRPr="006A78BF" w:rsidRDefault="006A78BF" w:rsidP="006A78B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nbs@10-120-120-11:~$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tcpdump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nn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vvv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-e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eth1 -c </w:t>
                  </w:r>
                  <w:proofErr w:type="gram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1 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icmp</w:t>
                  </w:r>
                  <w:proofErr w:type="spellEnd"/>
                  <w:proofErr w:type="gramEnd"/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A78BF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6A78BF">
                    <w:rPr>
                      <w:sz w:val="18"/>
                      <w:szCs w:val="18"/>
                    </w:rPr>
                    <w:t>: WARNING: eth1: no IPv4 address assigned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A78BF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6A78BF">
                    <w:rPr>
                      <w:sz w:val="18"/>
                      <w:szCs w:val="18"/>
                    </w:rPr>
                    <w:t>: listening on eth1, link-type EN10MB (Ethernet), capture size 65535 bytes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13:26:57.107873 fa:16:3e:79:fc:d5 &gt; fa:16:3e:26:6b:d9,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</w:t>
                  </w: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802.1Q (0x8100)</w:t>
                  </w:r>
                  <w:r w:rsidRPr="006A78BF">
                    <w:rPr>
                      <w:sz w:val="18"/>
                      <w:szCs w:val="18"/>
                    </w:rPr>
                    <w:t xml:space="preserve">, length 102: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vlan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201, p 0,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IPv4, (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tos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0x0,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64, id 0, offset 0, flags [DF], proto ICMP (1), length 84)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    10.160.161.30 &gt; 10.160.163.94: ICMP echo request, id 14836,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seq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27, length 64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A78BF" w:rsidRDefault="006A78BF" w:rsidP="00DE6EFC">
      <w:pPr>
        <w:pStyle w:val="Alt-W"/>
        <w:ind w:left="0" w:firstLine="0"/>
      </w:pPr>
      <w:r>
        <w:rPr>
          <w:rFonts w:hint="eastAsia"/>
        </w:rPr>
        <w:t>可以看出数据包是在</w:t>
      </w:r>
      <w:r>
        <w:rPr>
          <w:rFonts w:hint="eastAsia"/>
        </w:rPr>
        <w:t>eth1</w:t>
      </w:r>
      <w:r>
        <w:rPr>
          <w:rFonts w:hint="eastAsia"/>
        </w:rPr>
        <w:t>接口上</w:t>
      </w:r>
      <w:r>
        <w:rPr>
          <w:rFonts w:hint="eastAsia"/>
        </w:rPr>
        <w:t>tagged</w:t>
      </w:r>
      <w:r>
        <w:rPr>
          <w:rFonts w:hint="eastAsia"/>
        </w:rPr>
        <w:t>的。在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接口上仍然是未打标签的。</w:t>
      </w:r>
    </w:p>
    <w:p w:rsidR="006A78BF" w:rsidRPr="004C281B" w:rsidRDefault="006A78BF" w:rsidP="006A78BF">
      <w:pPr>
        <w:pStyle w:val="Alt-W"/>
        <w:ind w:left="0" w:firstLine="0"/>
        <w:rPr>
          <w:b/>
          <w:sz w:val="21"/>
          <w:szCs w:val="21"/>
        </w:rPr>
      </w:pPr>
      <w:r w:rsidRPr="004C281B">
        <w:rPr>
          <w:rFonts w:hint="eastAsia"/>
          <w:b/>
          <w:sz w:val="21"/>
          <w:szCs w:val="21"/>
        </w:rPr>
        <w:t>实验</w:t>
      </w:r>
      <w:r w:rsidR="004C281B" w:rsidRPr="004C281B">
        <w:rPr>
          <w:rFonts w:hint="eastAsia"/>
          <w:b/>
          <w:sz w:val="21"/>
          <w:szCs w:val="21"/>
        </w:rPr>
        <w:t>二</w:t>
      </w:r>
      <w:r w:rsidRPr="004C281B">
        <w:rPr>
          <w:rFonts w:hint="eastAsia"/>
          <w:b/>
          <w:sz w:val="21"/>
          <w:szCs w:val="21"/>
        </w:rPr>
        <w:t>：何时去除标签</w:t>
      </w:r>
      <w:proofErr w:type="gramStart"/>
      <w:r w:rsidRPr="004C281B">
        <w:rPr>
          <w:rFonts w:hint="eastAsia"/>
          <w:b/>
          <w:sz w:val="21"/>
          <w:szCs w:val="21"/>
        </w:rPr>
        <w:t>标签</w:t>
      </w:r>
      <w:proofErr w:type="gramEnd"/>
      <w:r w:rsidRPr="004C281B">
        <w:rPr>
          <w:rFonts w:hint="eastAsia"/>
          <w:b/>
          <w:sz w:val="21"/>
          <w:szCs w:val="21"/>
        </w:rPr>
        <w:t>(</w:t>
      </w:r>
      <w:proofErr w:type="spellStart"/>
      <w:r w:rsidR="004C281B">
        <w:rPr>
          <w:rFonts w:hint="eastAsia"/>
          <w:b/>
          <w:sz w:val="21"/>
          <w:szCs w:val="21"/>
        </w:rPr>
        <w:t>de</w:t>
      </w:r>
      <w:r w:rsidRPr="004C281B">
        <w:rPr>
          <w:rFonts w:hint="eastAsia"/>
          <w:b/>
          <w:sz w:val="21"/>
          <w:szCs w:val="21"/>
        </w:rPr>
        <w:t>tagged</w:t>
      </w:r>
      <w:proofErr w:type="spellEnd"/>
      <w:r w:rsidRPr="004C281B">
        <w:rPr>
          <w:rFonts w:hint="eastAsia"/>
          <w:b/>
          <w:sz w:val="21"/>
          <w:szCs w:val="21"/>
        </w:rPr>
        <w:t>)</w:t>
      </w:r>
    </w:p>
    <w:p w:rsidR="006A78BF" w:rsidRPr="004C281B" w:rsidRDefault="006A78BF" w:rsidP="006A78BF">
      <w:pPr>
        <w:pStyle w:val="Alt-W"/>
        <w:ind w:left="0" w:firstLine="0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当</w:t>
      </w:r>
      <w:r w:rsidRPr="004C281B">
        <w:rPr>
          <w:rFonts w:hint="eastAsia"/>
          <w:sz w:val="21"/>
          <w:szCs w:val="21"/>
        </w:rPr>
        <w:t>vlan11-1 (11</w:t>
      </w:r>
      <w:r w:rsidRPr="004C281B">
        <w:rPr>
          <w:rFonts w:hint="eastAsia"/>
          <w:sz w:val="21"/>
          <w:szCs w:val="21"/>
        </w:rPr>
        <w:t>上的虚拟机</w:t>
      </w:r>
      <w:r w:rsidRPr="004C281B">
        <w:rPr>
          <w:rFonts w:hint="eastAsia"/>
          <w:sz w:val="21"/>
          <w:szCs w:val="21"/>
        </w:rPr>
        <w:t>)ping vlan13-1(13</w:t>
      </w:r>
      <w:r w:rsidRPr="004C281B">
        <w:rPr>
          <w:rFonts w:hint="eastAsia"/>
          <w:sz w:val="21"/>
          <w:szCs w:val="21"/>
        </w:rPr>
        <w:t>上的虚拟机</w:t>
      </w:r>
      <w:r w:rsidRPr="004C281B">
        <w:rPr>
          <w:rFonts w:hint="eastAsia"/>
          <w:sz w:val="21"/>
          <w:szCs w:val="21"/>
        </w:rPr>
        <w:t>)</w:t>
      </w:r>
      <w:r w:rsidRPr="004C281B">
        <w:rPr>
          <w:rFonts w:hint="eastAsia"/>
          <w:sz w:val="21"/>
          <w:szCs w:val="21"/>
        </w:rPr>
        <w:t>时，在宿主机</w:t>
      </w:r>
      <w:r w:rsidRPr="004C281B">
        <w:rPr>
          <w:rFonts w:hint="eastAsia"/>
          <w:sz w:val="21"/>
          <w:szCs w:val="21"/>
        </w:rPr>
        <w:t>13</w:t>
      </w:r>
      <w:r w:rsidRPr="004C281B">
        <w:rPr>
          <w:rFonts w:hint="eastAsia"/>
          <w:sz w:val="21"/>
          <w:szCs w:val="21"/>
        </w:rPr>
        <w:t>上接受数据包，其数据包走向为</w:t>
      </w:r>
    </w:p>
    <w:p w:rsidR="006A78BF" w:rsidRPr="004C281B" w:rsidRDefault="006A78BF" w:rsidP="006A78BF">
      <w:pPr>
        <w:pStyle w:val="Alt-W"/>
        <w:ind w:left="0" w:firstLine="0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eth1-&gt; eth1.201 -&gt; br100</w:t>
      </w:r>
    </w:p>
    <w:p w:rsidR="006A78BF" w:rsidRPr="006A78BF" w:rsidRDefault="00BB4F3D" w:rsidP="006A78BF">
      <w:pPr>
        <w:pStyle w:val="Alt-W"/>
        <w:ind w:left="0" w:firstLine="0"/>
        <w:rPr>
          <w:b/>
        </w:rPr>
      </w:pPr>
      <w:r w:rsidRPr="00BB4F3D">
        <w:pict>
          <v:shape id="_x0000_s2058" type="#_x0000_t202" style="width:454.7pt;height:229.85pt;mso-position-horizontal-relative:char;mso-position-vertical-relative:line;mso-width-relative:margin;mso-height-relative:margin">
            <v:textbox style="mso-next-textbox:#_x0000_s2058">
              <w:txbxContent>
                <w:p w:rsidR="006A78BF" w:rsidRPr="006A78BF" w:rsidRDefault="006A78BF" w:rsidP="006A78B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root@vlan11-1:~# ping vlan13-1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>PING vlan13-1.novalocal (10.160.163.94) 56(84) bytes of data.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64 bytes from vlan13-1.novalocal (10.160.163.94):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=1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>=64 time=0.450 ms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64 bytes from vlan13-1.novalocal (10.160.163.94):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=2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>=64 time=0.424 ms</w:t>
                  </w:r>
                </w:p>
                <w:p w:rsidR="006A78BF" w:rsidRPr="006A78BF" w:rsidRDefault="006A78BF" w:rsidP="006A78B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nbs@1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0-120-120-13:~$ </w:t>
                  </w:r>
                  <w:proofErr w:type="spellStart"/>
                  <w:r>
                    <w:rPr>
                      <w:b/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0000"/>
                      <w:sz w:val="18"/>
                      <w:szCs w:val="18"/>
                    </w:rPr>
                    <w:t>tcpdump</w:t>
                  </w:r>
                  <w:proofErr w:type="spellEnd"/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 -n</w:t>
                  </w: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vvv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-e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eth1 -c </w:t>
                  </w:r>
                  <w:proofErr w:type="gram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1 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icmp</w:t>
                  </w:r>
                  <w:proofErr w:type="spellEnd"/>
                  <w:proofErr w:type="gramEnd"/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A78BF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6A78BF">
                    <w:rPr>
                      <w:sz w:val="18"/>
                      <w:szCs w:val="18"/>
                    </w:rPr>
                    <w:t>: WARNING: eth1: no IPv4 address assigned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A78BF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6A78BF">
                    <w:rPr>
                      <w:sz w:val="18"/>
                      <w:szCs w:val="18"/>
                    </w:rPr>
                    <w:t>: listening on eth1, link-type EN10MB (Ethernet), capture size 65535 bytes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13:34:26.211565 fa:16:3e:79:fc:d5 &gt; fa:16:3e:26:6b:d9,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</w:t>
                  </w: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802.1Q (0x8100)</w:t>
                  </w:r>
                  <w:r w:rsidRPr="006A78BF">
                    <w:rPr>
                      <w:sz w:val="18"/>
                      <w:szCs w:val="18"/>
                    </w:rPr>
                    <w:t xml:space="preserve">, length 102: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vlan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201, p 0,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IPv4, (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tos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0x0,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64, id 0, offset 0, flags [DF], proto ICMP (1), length 84)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    10.160.161.30 &gt; 10.160.163.94: ICMP echo request, id 15134,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seq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11, length 64</w:t>
                  </w:r>
                </w:p>
                <w:p w:rsidR="006A78BF" w:rsidRPr="006A78BF" w:rsidRDefault="006A78BF" w:rsidP="006A78B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nbs@10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-120-120-13:~$ </w:t>
                  </w:r>
                  <w:proofErr w:type="spellStart"/>
                  <w:r>
                    <w:rPr>
                      <w:b/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0000"/>
                      <w:sz w:val="18"/>
                      <w:szCs w:val="18"/>
                    </w:rPr>
                    <w:t>tcpdump</w:t>
                  </w:r>
                  <w:proofErr w:type="spellEnd"/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 –n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vvv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-e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eth1.201 -c </w:t>
                  </w:r>
                  <w:proofErr w:type="gram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1 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icmp</w:t>
                  </w:r>
                  <w:proofErr w:type="spellEnd"/>
                  <w:proofErr w:type="gramEnd"/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A78BF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6A78BF">
                    <w:rPr>
                      <w:sz w:val="18"/>
                      <w:szCs w:val="18"/>
                    </w:rPr>
                    <w:t>: WARNING: eth1.201: no IPv4 address assigned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A78BF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6A78BF">
                    <w:rPr>
                      <w:sz w:val="18"/>
                      <w:szCs w:val="18"/>
                    </w:rPr>
                    <w:t>: listening on eth1.201, link-type EN10MB (Ethernet), capture size 65535 bytes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13:34:33.212294 fa:16:3e:79:fc:d5 &gt; fa:16:3e:26:6b:d9,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IPv4</w:t>
                  </w: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(0x0800),</w:t>
                  </w:r>
                  <w:r w:rsidRPr="006A78BF">
                    <w:rPr>
                      <w:sz w:val="18"/>
                      <w:szCs w:val="18"/>
                    </w:rPr>
                    <w:t xml:space="preserve"> length 98: (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tos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0x0,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64, id 0, offset 0, flags [DF], proto ICMP (1), length 84)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    10.160.161.30 &gt; 10.160.163.94: ICMP echo request, id 15134,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seq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18, length 64</w:t>
                  </w:r>
                </w:p>
                <w:p w:rsidR="006A78BF" w:rsidRPr="006A78BF" w:rsidRDefault="006A78BF" w:rsidP="006A78B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nbs@1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0-120-120-13:~$ </w:t>
                  </w:r>
                  <w:proofErr w:type="spellStart"/>
                  <w:r>
                    <w:rPr>
                      <w:b/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0000"/>
                      <w:sz w:val="18"/>
                      <w:szCs w:val="18"/>
                    </w:rPr>
                    <w:t>tcpdump</w:t>
                  </w:r>
                  <w:proofErr w:type="spellEnd"/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 -n</w:t>
                  </w: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vvv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-e -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 br100 -c </w:t>
                  </w:r>
                  <w:proofErr w:type="gram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 xml:space="preserve">1  </w:t>
                  </w:r>
                  <w:proofErr w:type="spellStart"/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icmp</w:t>
                  </w:r>
                  <w:proofErr w:type="spellEnd"/>
                  <w:proofErr w:type="gramEnd"/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A78BF">
                    <w:rPr>
                      <w:sz w:val="18"/>
                      <w:szCs w:val="18"/>
                    </w:rPr>
                    <w:t>tcpdump</w:t>
                  </w:r>
                  <w:proofErr w:type="spellEnd"/>
                  <w:proofErr w:type="gramEnd"/>
                  <w:r w:rsidRPr="006A78BF">
                    <w:rPr>
                      <w:sz w:val="18"/>
                      <w:szCs w:val="18"/>
                    </w:rPr>
                    <w:t>: listening on br100, link-type EN10MB (Ethernet), capture size 65535 bytes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13:34:41.213710 fa:16:3e:79:fc:d5 &gt; fa:16:3e:26:6b:d9,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ethertype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IPv4 </w:t>
                  </w:r>
                  <w:r w:rsidRPr="006A78BF">
                    <w:rPr>
                      <w:b/>
                      <w:color w:val="FF0000"/>
                      <w:sz w:val="18"/>
                      <w:szCs w:val="18"/>
                    </w:rPr>
                    <w:t>(0x0800)</w:t>
                  </w:r>
                  <w:r w:rsidRPr="006A78BF">
                    <w:rPr>
                      <w:sz w:val="18"/>
                      <w:szCs w:val="18"/>
                    </w:rPr>
                    <w:t>, length 98: (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tos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0x0, </w:t>
                  </w:r>
                  <w:proofErr w:type="spellStart"/>
                  <w:r w:rsidRPr="006A78BF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6A78BF">
                    <w:rPr>
                      <w:sz w:val="18"/>
                      <w:szCs w:val="18"/>
                    </w:rPr>
                    <w:t xml:space="preserve"> 64, id 0, offset 0, flags [DF], proto ICMP (1), length 84)</w:t>
                  </w:r>
                </w:p>
                <w:p w:rsidR="006A78BF" w:rsidRPr="006A78BF" w:rsidRDefault="006A78BF" w:rsidP="006A78BF">
                  <w:pPr>
                    <w:rPr>
                      <w:sz w:val="18"/>
                      <w:szCs w:val="18"/>
                    </w:rPr>
                  </w:pPr>
                  <w:r w:rsidRPr="006A78BF">
                    <w:rPr>
                      <w:sz w:val="18"/>
                      <w:szCs w:val="18"/>
                    </w:rPr>
                    <w:t xml:space="preserve">    10.160.161.30 &gt; 10.160.163.94: ICMP echo reque</w:t>
                  </w:r>
                  <w:r>
                    <w:rPr>
                      <w:sz w:val="18"/>
                      <w:szCs w:val="18"/>
                    </w:rPr>
                    <w:t xml:space="preserve">st, id 15134, </w:t>
                  </w:r>
                  <w:proofErr w:type="spellStart"/>
                  <w:r>
                    <w:rPr>
                      <w:sz w:val="18"/>
                      <w:szCs w:val="18"/>
                    </w:rPr>
                    <w:t>seq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26, length 64</w:t>
                  </w:r>
                </w:p>
              </w:txbxContent>
            </v:textbox>
            <w10:wrap type="none"/>
            <w10:anchorlock/>
          </v:shape>
        </w:pict>
      </w:r>
    </w:p>
    <w:p w:rsidR="00044892" w:rsidRPr="004C281B" w:rsidRDefault="006A78BF" w:rsidP="006A78BF">
      <w:pPr>
        <w:pStyle w:val="Alt-W"/>
        <w:ind w:left="0" w:firstLine="0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可以看出数据包是在</w:t>
      </w:r>
      <w:r w:rsidRPr="004C281B">
        <w:rPr>
          <w:rFonts w:hint="eastAsia"/>
          <w:sz w:val="21"/>
          <w:szCs w:val="21"/>
        </w:rPr>
        <w:t>eth1.201</w:t>
      </w:r>
      <w:r w:rsidRPr="004C281B">
        <w:rPr>
          <w:rFonts w:hint="eastAsia"/>
          <w:sz w:val="21"/>
          <w:szCs w:val="21"/>
        </w:rPr>
        <w:t>接口上</w:t>
      </w:r>
      <w:proofErr w:type="spellStart"/>
      <w:r w:rsidR="004C281B" w:rsidRPr="004C281B">
        <w:rPr>
          <w:rFonts w:hint="eastAsia"/>
          <w:sz w:val="21"/>
          <w:szCs w:val="21"/>
        </w:rPr>
        <w:t>de</w:t>
      </w:r>
      <w:r w:rsidRPr="004C281B">
        <w:rPr>
          <w:rFonts w:hint="eastAsia"/>
          <w:sz w:val="21"/>
          <w:szCs w:val="21"/>
        </w:rPr>
        <w:t>tagged</w:t>
      </w:r>
      <w:proofErr w:type="spellEnd"/>
      <w:r w:rsidRPr="004C281B">
        <w:rPr>
          <w:rFonts w:hint="eastAsia"/>
          <w:sz w:val="21"/>
          <w:szCs w:val="21"/>
        </w:rPr>
        <w:t>的。</w:t>
      </w:r>
    </w:p>
    <w:p w:rsidR="00AE7ECF" w:rsidRDefault="00AE7ECF" w:rsidP="00AE7ECF">
      <w:pPr>
        <w:pStyle w:val="2"/>
        <w:rPr>
          <w:sz w:val="24"/>
          <w:szCs w:val="24"/>
        </w:rPr>
      </w:pPr>
      <w:bookmarkStart w:id="32" w:name="_Toc382401537"/>
      <w:r>
        <w:rPr>
          <w:rFonts w:hint="eastAsia"/>
          <w:sz w:val="24"/>
          <w:szCs w:val="24"/>
        </w:rPr>
        <w:t>需要的内核模块</w:t>
      </w:r>
      <w:r w:rsidR="004609BF">
        <w:rPr>
          <w:rFonts w:hint="eastAsia"/>
          <w:sz w:val="24"/>
          <w:szCs w:val="24"/>
        </w:rPr>
        <w:t>和工具</w:t>
      </w:r>
      <w:bookmarkEnd w:id="32"/>
    </w:p>
    <w:p w:rsidR="00AE7ECF" w:rsidRPr="004C281B" w:rsidRDefault="00BB4F3D" w:rsidP="00AE7ECF">
      <w:pPr>
        <w:pStyle w:val="Alt-W"/>
        <w:rPr>
          <w:sz w:val="21"/>
          <w:szCs w:val="21"/>
        </w:rPr>
      </w:pPr>
      <w:hyperlink r:id="rId39" w:history="1">
        <w:r w:rsidR="00AE7ECF" w:rsidRPr="004C281B">
          <w:rPr>
            <w:rStyle w:val="ab"/>
            <w:sz w:val="21"/>
            <w:szCs w:val="21"/>
          </w:rPr>
          <w:t>https://wiki.ubuntu.com/vlan</w:t>
        </w:r>
      </w:hyperlink>
    </w:p>
    <w:p w:rsidR="00AE7ECF" w:rsidRPr="004C281B" w:rsidRDefault="00BB4F3D" w:rsidP="00AE7ECF">
      <w:pPr>
        <w:pStyle w:val="Alt-W"/>
        <w:rPr>
          <w:sz w:val="21"/>
          <w:szCs w:val="21"/>
        </w:rPr>
      </w:pPr>
      <w:hyperlink r:id="rId40" w:history="1">
        <w:r w:rsidR="00AE7ECF" w:rsidRPr="004C281B">
          <w:rPr>
            <w:rStyle w:val="ab"/>
            <w:sz w:val="21"/>
            <w:szCs w:val="21"/>
          </w:rPr>
          <w:t>http://docs.oracle.com/cd/E19862-01/820-1606-12/vlan.html</w:t>
        </w:r>
      </w:hyperlink>
    </w:p>
    <w:p w:rsidR="008B78C3" w:rsidRPr="004C281B" w:rsidRDefault="008B78C3" w:rsidP="004609BF">
      <w:pPr>
        <w:pStyle w:val="Alt-W"/>
        <w:numPr>
          <w:ilvl w:val="0"/>
          <w:numId w:val="42"/>
        </w:numPr>
        <w:rPr>
          <w:sz w:val="21"/>
          <w:szCs w:val="21"/>
        </w:rPr>
      </w:pP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的创建需要内核模块</w:t>
      </w:r>
      <w:r w:rsidRPr="004C281B">
        <w:rPr>
          <w:rFonts w:hint="eastAsia"/>
          <w:sz w:val="21"/>
          <w:szCs w:val="21"/>
        </w:rPr>
        <w:t>8021q</w:t>
      </w:r>
      <w:r w:rsidRPr="004C281B">
        <w:rPr>
          <w:rFonts w:hint="eastAsia"/>
          <w:sz w:val="21"/>
          <w:szCs w:val="21"/>
        </w:rPr>
        <w:t>支持的。如果不显式加载，在创建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时</w:t>
      </w:r>
      <w:r w:rsidR="009F55B8" w:rsidRPr="004C281B">
        <w:rPr>
          <w:rFonts w:hint="eastAsia"/>
          <w:sz w:val="21"/>
          <w:szCs w:val="21"/>
        </w:rPr>
        <w:t>会报错</w:t>
      </w:r>
      <w:r w:rsidRPr="004C281B">
        <w:rPr>
          <w:rFonts w:hint="eastAsia"/>
          <w:sz w:val="21"/>
          <w:szCs w:val="21"/>
        </w:rPr>
        <w:t>。</w:t>
      </w:r>
    </w:p>
    <w:p w:rsidR="004609BF" w:rsidRPr="004C281B" w:rsidRDefault="00BB4F3D" w:rsidP="004609BF">
      <w:pPr>
        <w:pStyle w:val="Alt-W"/>
        <w:ind w:left="681" w:firstLine="0"/>
        <w:rPr>
          <w:sz w:val="21"/>
          <w:szCs w:val="21"/>
        </w:rPr>
      </w:pPr>
      <w:r>
        <w:rPr>
          <w:sz w:val="21"/>
          <w:szCs w:val="21"/>
        </w:rPr>
      </w:r>
      <w:r>
        <w:rPr>
          <w:sz w:val="21"/>
          <w:szCs w:val="21"/>
        </w:rPr>
        <w:pict>
          <v:shape id="_x0000_s2057" type="#_x0000_t202" style="width:389.7pt;height:49.7pt;mso-position-horizontal-relative:char;mso-position-vertical-relative:line;mso-width-relative:margin;mso-height-relative:margin">
            <v:textbox style="mso-next-textbox:#_x0000_s2057">
              <w:txbxContent>
                <w:p w:rsidR="004609BF" w:rsidRPr="004C281B" w:rsidRDefault="004609BF" w:rsidP="004609BF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root@debian-1:~#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lsmod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|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grep</w:t>
                  </w:r>
                  <w:proofErr w:type="spellEnd"/>
                  <w:r w:rsidRPr="004C281B">
                    <w:rPr>
                      <w:sz w:val="18"/>
                      <w:szCs w:val="18"/>
                    </w:rPr>
                    <w:t xml:space="preserve"> 802</w:t>
                  </w:r>
                </w:p>
                <w:p w:rsidR="004609BF" w:rsidRPr="004C281B" w:rsidRDefault="004609BF" w:rsidP="004609BF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8021q                  </w:t>
                  </w:r>
                  <w:proofErr w:type="gramStart"/>
                  <w:r w:rsidRPr="004C281B">
                    <w:rPr>
                      <w:sz w:val="18"/>
                      <w:szCs w:val="18"/>
                    </w:rPr>
                    <w:t>18747  0</w:t>
                  </w:r>
                  <w:proofErr w:type="gramEnd"/>
                </w:p>
                <w:p w:rsidR="004609BF" w:rsidRPr="004C281B" w:rsidRDefault="004609BF" w:rsidP="004609BF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C281B">
                    <w:rPr>
                      <w:sz w:val="18"/>
                      <w:szCs w:val="18"/>
                    </w:rPr>
                    <w:t>garp</w:t>
                  </w:r>
                  <w:proofErr w:type="spellEnd"/>
                  <w:proofErr w:type="gramEnd"/>
                  <w:r w:rsidRPr="004C281B">
                    <w:rPr>
                      <w:sz w:val="18"/>
                      <w:szCs w:val="18"/>
                    </w:rPr>
                    <w:t xml:space="preserve">                   13025  1 8021q</w:t>
                  </w:r>
                </w:p>
              </w:txbxContent>
            </v:textbox>
            <w10:wrap type="none"/>
            <w10:anchorlock/>
          </v:shape>
        </w:pict>
      </w:r>
    </w:p>
    <w:p w:rsidR="004609BF" w:rsidRDefault="004609BF" w:rsidP="004609BF">
      <w:pPr>
        <w:pStyle w:val="Alt-W"/>
        <w:numPr>
          <w:ilvl w:val="0"/>
          <w:numId w:val="42"/>
        </w:numPr>
      </w:pPr>
      <w:proofErr w:type="spellStart"/>
      <w:r w:rsidRPr="004C281B">
        <w:rPr>
          <w:rFonts w:hint="eastAsia"/>
          <w:sz w:val="21"/>
          <w:szCs w:val="21"/>
        </w:rPr>
        <w:t>ip</w:t>
      </w:r>
      <w:proofErr w:type="spellEnd"/>
      <w:r w:rsidRPr="004C281B">
        <w:rPr>
          <w:rFonts w:hint="eastAsia"/>
          <w:sz w:val="21"/>
          <w:szCs w:val="21"/>
        </w:rPr>
        <w:t>命令或</w:t>
      </w:r>
      <w:proofErr w:type="spellStart"/>
      <w:r w:rsidRPr="004C281B">
        <w:rPr>
          <w:rFonts w:hint="eastAsia"/>
          <w:sz w:val="21"/>
          <w:szCs w:val="21"/>
        </w:rPr>
        <w:t>vconfig</w:t>
      </w:r>
      <w:proofErr w:type="spellEnd"/>
      <w:r w:rsidRPr="004C281B">
        <w:rPr>
          <w:rFonts w:hint="eastAsia"/>
          <w:sz w:val="21"/>
          <w:szCs w:val="21"/>
        </w:rPr>
        <w:t>命令是用来配置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>
        <w:rPr>
          <w:rFonts w:hint="eastAsia"/>
        </w:rPr>
        <w:t>的用户空间的工具，其安装</w:t>
      </w:r>
      <w:proofErr w:type="gramStart"/>
      <w:r>
        <w:rPr>
          <w:rFonts w:hint="eastAsia"/>
        </w:rPr>
        <w:t>包分别</w:t>
      </w:r>
      <w:proofErr w:type="gramEnd"/>
      <w:r>
        <w:rPr>
          <w:rFonts w:hint="eastAsia"/>
        </w:rPr>
        <w:t>为</w:t>
      </w:r>
    </w:p>
    <w:p w:rsidR="008B78C3" w:rsidRDefault="00BB4F3D" w:rsidP="00AE7ECF">
      <w:pPr>
        <w:pStyle w:val="Alt-W"/>
      </w:pPr>
      <w:r>
        <w:pict>
          <v:shape id="_x0000_s2056" type="#_x0000_t202" style="width:389.7pt;height:29.8pt;mso-position-horizontal-relative:char;mso-position-vertical-relative:line;mso-width-relative:margin;mso-height-relative:margin">
            <v:textbox style="mso-next-textbox:#_x0000_s2056">
              <w:txbxContent>
                <w:p w:rsidR="004609BF" w:rsidRPr="004C281B" w:rsidRDefault="004609BF" w:rsidP="004609BF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root@debian-1:~# </w:t>
                  </w:r>
                  <w:proofErr w:type="gramStart"/>
                  <w:r w:rsidRPr="004C281B">
                    <w:rPr>
                      <w:sz w:val="18"/>
                      <w:szCs w:val="18"/>
                    </w:rPr>
                    <w:t>aptitude install</w:t>
                  </w:r>
                  <w:proofErr w:type="gramEnd"/>
                  <w:r w:rsidRPr="004C281B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iproute</w:t>
                  </w:r>
                  <w:proofErr w:type="spellEnd"/>
                </w:p>
                <w:p w:rsidR="004609BF" w:rsidRPr="004609BF" w:rsidRDefault="004609BF" w:rsidP="004609BF">
                  <w:pPr>
                    <w:rPr>
                      <w:sz w:val="18"/>
                      <w:szCs w:val="18"/>
                    </w:rPr>
                  </w:pPr>
                  <w:r w:rsidRPr="004C281B">
                    <w:rPr>
                      <w:sz w:val="18"/>
                      <w:szCs w:val="18"/>
                    </w:rPr>
                    <w:t xml:space="preserve">root@debian-1:~# </w:t>
                  </w:r>
                  <w:proofErr w:type="gramStart"/>
                  <w:r w:rsidRPr="004C281B">
                    <w:rPr>
                      <w:sz w:val="18"/>
                      <w:szCs w:val="18"/>
                    </w:rPr>
                    <w:t>aptitude install</w:t>
                  </w:r>
                  <w:proofErr w:type="gramEnd"/>
                  <w:r w:rsidRPr="004C281B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C281B">
                    <w:rPr>
                      <w:sz w:val="18"/>
                      <w:szCs w:val="18"/>
                    </w:rPr>
                    <w:t>vlan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4609BF" w:rsidRPr="004C281B" w:rsidRDefault="004609BF" w:rsidP="004609BF">
      <w:pPr>
        <w:pStyle w:val="2"/>
        <w:rPr>
          <w:sz w:val="21"/>
          <w:szCs w:val="21"/>
        </w:rPr>
      </w:pPr>
      <w:bookmarkStart w:id="33" w:name="_Toc382401538"/>
      <w:r w:rsidRPr="004C281B">
        <w:rPr>
          <w:rFonts w:hint="eastAsia"/>
          <w:sz w:val="21"/>
          <w:szCs w:val="21"/>
        </w:rPr>
        <w:t>创建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的实验环境说明</w:t>
      </w:r>
      <w:bookmarkEnd w:id="33"/>
    </w:p>
    <w:p w:rsidR="004609BF" w:rsidRPr="004C281B" w:rsidRDefault="004609BF" w:rsidP="004609BF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无法在</w:t>
      </w:r>
      <w:proofErr w:type="gramStart"/>
      <w:r w:rsidRPr="004C281B">
        <w:rPr>
          <w:rFonts w:hint="eastAsia"/>
          <w:sz w:val="21"/>
          <w:szCs w:val="21"/>
        </w:rPr>
        <w:t>云计算</w:t>
      </w:r>
      <w:proofErr w:type="gramEnd"/>
      <w:r w:rsidRPr="004C281B">
        <w:rPr>
          <w:rFonts w:hint="eastAsia"/>
          <w:sz w:val="21"/>
          <w:szCs w:val="21"/>
        </w:rPr>
        <w:t>环境的虚拟机中演示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的创建，后续演示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的创建在个人电脑的虚拟机上进行，桥接两台虚拟机</w:t>
      </w:r>
      <w:r w:rsidRPr="004C281B">
        <w:rPr>
          <w:rFonts w:hint="eastAsia"/>
          <w:sz w:val="21"/>
          <w:szCs w:val="21"/>
        </w:rPr>
        <w:t>(debian-1</w:t>
      </w:r>
      <w:r w:rsidRPr="004C281B">
        <w:rPr>
          <w:rFonts w:hint="eastAsia"/>
          <w:sz w:val="21"/>
          <w:szCs w:val="21"/>
        </w:rPr>
        <w:t>、</w:t>
      </w:r>
      <w:r w:rsidRPr="004C281B">
        <w:rPr>
          <w:rFonts w:hint="eastAsia"/>
          <w:sz w:val="21"/>
          <w:szCs w:val="21"/>
        </w:rPr>
        <w:t>debian-2)</w:t>
      </w:r>
      <w:r w:rsidRPr="004C281B">
        <w:rPr>
          <w:rFonts w:hint="eastAsia"/>
          <w:sz w:val="21"/>
          <w:szCs w:val="21"/>
        </w:rPr>
        <w:t>为例。（能在虚拟机中创建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，但无法使不同虚拟机上的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通信。）</w:t>
      </w:r>
    </w:p>
    <w:p w:rsidR="004609BF" w:rsidRPr="004C281B" w:rsidRDefault="004609BF" w:rsidP="004609BF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每台虚拟机挂载两块网卡：</w:t>
      </w:r>
    </w:p>
    <w:p w:rsidR="004609BF" w:rsidRPr="004C281B" w:rsidRDefault="004609BF" w:rsidP="004609BF">
      <w:pPr>
        <w:pStyle w:val="af5"/>
        <w:numPr>
          <w:ilvl w:val="0"/>
          <w:numId w:val="41"/>
        </w:numPr>
        <w:ind w:firstLineChars="0"/>
        <w:rPr>
          <w:szCs w:val="21"/>
        </w:rPr>
      </w:pPr>
      <w:r w:rsidRPr="004C281B">
        <w:rPr>
          <w:rFonts w:hint="eastAsia"/>
          <w:szCs w:val="21"/>
        </w:rPr>
        <w:t>eth0</w:t>
      </w:r>
      <w:r w:rsidRPr="004C281B">
        <w:rPr>
          <w:rFonts w:hint="eastAsia"/>
          <w:szCs w:val="21"/>
        </w:rPr>
        <w:t>，</w:t>
      </w:r>
      <w:r w:rsidRPr="004C281B">
        <w:rPr>
          <w:szCs w:val="21"/>
        </w:rPr>
        <w:t xml:space="preserve">10.240.152.0/21 </w:t>
      </w:r>
      <w:r w:rsidRPr="004C281B">
        <w:rPr>
          <w:rFonts w:hint="eastAsia"/>
          <w:szCs w:val="21"/>
        </w:rPr>
        <w:t>桥接两台虚拟机，充当外网</w:t>
      </w:r>
      <w:r w:rsidRPr="004C281B">
        <w:rPr>
          <w:rFonts w:hint="eastAsia"/>
          <w:szCs w:val="21"/>
        </w:rPr>
        <w:t>(WAN)</w:t>
      </w:r>
    </w:p>
    <w:p w:rsidR="004609BF" w:rsidRPr="004C281B" w:rsidRDefault="004609BF" w:rsidP="004609BF">
      <w:pPr>
        <w:pStyle w:val="af5"/>
        <w:numPr>
          <w:ilvl w:val="0"/>
          <w:numId w:val="41"/>
        </w:numPr>
        <w:ind w:firstLineChars="0"/>
        <w:rPr>
          <w:szCs w:val="21"/>
        </w:rPr>
      </w:pPr>
      <w:r w:rsidRPr="004C281B">
        <w:rPr>
          <w:rFonts w:hint="eastAsia"/>
          <w:szCs w:val="21"/>
        </w:rPr>
        <w:t>eth1</w:t>
      </w:r>
      <w:r w:rsidRPr="004C281B">
        <w:rPr>
          <w:rFonts w:hint="eastAsia"/>
          <w:szCs w:val="21"/>
        </w:rPr>
        <w:t>，</w:t>
      </w:r>
      <w:r w:rsidRPr="004C281B">
        <w:rPr>
          <w:rFonts w:hint="eastAsia"/>
          <w:szCs w:val="21"/>
        </w:rPr>
        <w:t>VMnet2,</w:t>
      </w:r>
      <w:r w:rsidRPr="004C281B">
        <w:rPr>
          <w:rFonts w:hint="eastAsia"/>
          <w:szCs w:val="21"/>
        </w:rPr>
        <w:t>分配</w:t>
      </w:r>
      <w:proofErr w:type="spellStart"/>
      <w:r w:rsidRPr="004C281B">
        <w:rPr>
          <w:rFonts w:hint="eastAsia"/>
          <w:szCs w:val="21"/>
        </w:rPr>
        <w:t>ip</w:t>
      </w:r>
      <w:proofErr w:type="spellEnd"/>
      <w:r w:rsidRPr="004C281B">
        <w:rPr>
          <w:rFonts w:hint="eastAsia"/>
          <w:szCs w:val="21"/>
        </w:rPr>
        <w:t>段</w:t>
      </w:r>
      <w:r w:rsidRPr="004C281B">
        <w:rPr>
          <w:rFonts w:hint="eastAsia"/>
          <w:szCs w:val="21"/>
        </w:rPr>
        <w:t>192.168.1.0/24</w:t>
      </w:r>
      <w:r w:rsidRPr="004C281B">
        <w:rPr>
          <w:rFonts w:hint="eastAsia"/>
          <w:szCs w:val="21"/>
        </w:rPr>
        <w:t>，充当内网</w:t>
      </w:r>
      <w:r w:rsidRPr="004C281B">
        <w:rPr>
          <w:rFonts w:hint="eastAsia"/>
          <w:szCs w:val="21"/>
        </w:rPr>
        <w:t>(LAN)</w:t>
      </w:r>
      <w:r w:rsidRPr="004C281B">
        <w:rPr>
          <w:rFonts w:hint="eastAsia"/>
          <w:szCs w:val="21"/>
        </w:rPr>
        <w:t>，配置</w:t>
      </w:r>
      <w:proofErr w:type="spellStart"/>
      <w:r w:rsidRPr="004C281B">
        <w:rPr>
          <w:rFonts w:hint="eastAsia"/>
          <w:szCs w:val="21"/>
        </w:rPr>
        <w:t>vlan</w:t>
      </w:r>
      <w:proofErr w:type="spellEnd"/>
      <w:r w:rsidRPr="004C281B">
        <w:rPr>
          <w:rFonts w:hint="eastAsia"/>
          <w:szCs w:val="21"/>
        </w:rPr>
        <w:t>在这个接口上进行。</w:t>
      </w:r>
    </w:p>
    <w:p w:rsidR="00AE7ECF" w:rsidRPr="004C281B" w:rsidRDefault="00AE7ECF" w:rsidP="00AE7ECF">
      <w:pPr>
        <w:pStyle w:val="2"/>
        <w:rPr>
          <w:sz w:val="21"/>
          <w:szCs w:val="21"/>
        </w:rPr>
      </w:pPr>
      <w:bookmarkStart w:id="34" w:name="_Toc382401539"/>
      <w:r w:rsidRPr="004C281B">
        <w:rPr>
          <w:rFonts w:hint="eastAsia"/>
          <w:sz w:val="21"/>
          <w:szCs w:val="21"/>
        </w:rPr>
        <w:t>命令行创建</w:t>
      </w:r>
      <w:proofErr w:type="spellStart"/>
      <w:r w:rsidRPr="004C281B">
        <w:rPr>
          <w:rFonts w:hint="eastAsia"/>
          <w:sz w:val="21"/>
          <w:szCs w:val="21"/>
        </w:rPr>
        <w:t>vlan</w:t>
      </w:r>
      <w:bookmarkEnd w:id="34"/>
      <w:proofErr w:type="spellEnd"/>
    </w:p>
    <w:p w:rsidR="004609BF" w:rsidRPr="004C281B" w:rsidRDefault="004609BF" w:rsidP="004609BF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以创建</w:t>
      </w:r>
      <w:r w:rsidRPr="004C281B">
        <w:rPr>
          <w:rFonts w:hint="eastAsia"/>
          <w:sz w:val="21"/>
          <w:szCs w:val="21"/>
        </w:rPr>
        <w:t>Id</w:t>
      </w:r>
      <w:r w:rsidRPr="004C281B">
        <w:rPr>
          <w:rFonts w:hint="eastAsia"/>
          <w:sz w:val="21"/>
          <w:szCs w:val="21"/>
        </w:rPr>
        <w:t>为</w:t>
      </w:r>
      <w:r w:rsidRPr="004C281B">
        <w:rPr>
          <w:rFonts w:hint="eastAsia"/>
          <w:sz w:val="21"/>
          <w:szCs w:val="21"/>
        </w:rPr>
        <w:t>100</w:t>
      </w:r>
      <w:r w:rsidRPr="004C281B">
        <w:rPr>
          <w:rFonts w:hint="eastAsia"/>
          <w:sz w:val="21"/>
          <w:szCs w:val="21"/>
        </w:rPr>
        <w:t>的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为例。</w:t>
      </w:r>
    </w:p>
    <w:p w:rsidR="009F55B8" w:rsidRDefault="009F55B8" w:rsidP="00795DA8">
      <w:pPr>
        <w:pStyle w:val="3"/>
        <w:numPr>
          <w:ilvl w:val="2"/>
          <w:numId w:val="1"/>
        </w:numPr>
      </w:pPr>
      <w:bookmarkStart w:id="35" w:name="_Toc382401540"/>
      <w:r>
        <w:rPr>
          <w:rFonts w:hint="eastAsia"/>
        </w:rPr>
        <w:t>通过</w:t>
      </w:r>
      <w:proofErr w:type="spellStart"/>
      <w:r>
        <w:rPr>
          <w:rFonts w:hint="eastAsia"/>
        </w:rPr>
        <w:t>vconfig</w:t>
      </w:r>
      <w:proofErr w:type="spellEnd"/>
      <w:r>
        <w:rPr>
          <w:rFonts w:hint="eastAsia"/>
        </w:rPr>
        <w:t>命令</w:t>
      </w:r>
      <w:bookmarkEnd w:id="35"/>
    </w:p>
    <w:p w:rsidR="00795DA8" w:rsidRPr="004C281B" w:rsidRDefault="00795DA8" w:rsidP="00795DA8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运行命令</w:t>
      </w:r>
      <w:proofErr w:type="spellStart"/>
      <w:r w:rsidRPr="004C281B">
        <w:rPr>
          <w:rFonts w:hint="eastAsia"/>
          <w:sz w:val="21"/>
          <w:szCs w:val="21"/>
        </w:rPr>
        <w:t>vconfig</w:t>
      </w:r>
      <w:proofErr w:type="spellEnd"/>
      <w:r w:rsidRPr="004C281B">
        <w:rPr>
          <w:rFonts w:hint="eastAsia"/>
          <w:sz w:val="21"/>
          <w:szCs w:val="21"/>
        </w:rPr>
        <w:t xml:space="preserve"> </w:t>
      </w:r>
      <w:r w:rsidRPr="004C281B">
        <w:rPr>
          <w:sz w:val="21"/>
          <w:szCs w:val="21"/>
        </w:rPr>
        <w:t>–</w:t>
      </w:r>
      <w:r w:rsidRPr="004C281B">
        <w:rPr>
          <w:rFonts w:hint="eastAsia"/>
          <w:sz w:val="21"/>
          <w:szCs w:val="21"/>
        </w:rPr>
        <w:t>h</w:t>
      </w:r>
      <w:r w:rsidRPr="004C281B">
        <w:rPr>
          <w:rFonts w:hint="eastAsia"/>
          <w:sz w:val="21"/>
          <w:szCs w:val="21"/>
        </w:rPr>
        <w:t>查看帮助</w:t>
      </w:r>
    </w:p>
    <w:p w:rsidR="009F55B8" w:rsidRPr="004C281B" w:rsidRDefault="009F55B8" w:rsidP="009F55B8">
      <w:pPr>
        <w:pStyle w:val="Alt-W"/>
        <w:numPr>
          <w:ilvl w:val="0"/>
          <w:numId w:val="43"/>
        </w:numPr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在</w:t>
      </w:r>
      <w:r w:rsidRPr="004C281B">
        <w:rPr>
          <w:rFonts w:hint="eastAsia"/>
          <w:sz w:val="21"/>
          <w:szCs w:val="21"/>
        </w:rPr>
        <w:t>debian-1</w:t>
      </w:r>
      <w:r w:rsidRPr="004C281B">
        <w:rPr>
          <w:rFonts w:hint="eastAsia"/>
          <w:sz w:val="21"/>
          <w:szCs w:val="21"/>
        </w:rPr>
        <w:t>上创建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并配置</w:t>
      </w:r>
      <w:r w:rsidRPr="004C281B">
        <w:rPr>
          <w:rFonts w:hint="eastAsia"/>
          <w:sz w:val="21"/>
          <w:szCs w:val="21"/>
        </w:rPr>
        <w:t>IP(192.168.1.100)</w:t>
      </w:r>
    </w:p>
    <w:p w:rsidR="004609BF" w:rsidRPr="004C281B" w:rsidRDefault="00BB4F3D" w:rsidP="004609BF">
      <w:pPr>
        <w:pStyle w:val="Alt-W"/>
        <w:rPr>
          <w:sz w:val="21"/>
          <w:szCs w:val="21"/>
        </w:rPr>
      </w:pPr>
      <w:r>
        <w:rPr>
          <w:sz w:val="21"/>
          <w:szCs w:val="21"/>
        </w:rPr>
      </w:r>
      <w:r>
        <w:rPr>
          <w:sz w:val="21"/>
          <w:szCs w:val="21"/>
        </w:rPr>
        <w:pict>
          <v:shape id="_x0000_s2055" type="#_x0000_t202" style="width:389.7pt;height:174.5pt;mso-position-horizontal-relative:char;mso-position-vertical-relative:line;mso-width-relative:margin;mso-height-relative:margin">
            <v:textbox style="mso-next-textbox:#_x0000_s2055">
              <w:txbxContent>
                <w:p w:rsidR="009F55B8" w:rsidRPr="009F55B8" w:rsidRDefault="009F55B8" w:rsidP="009F55B8">
                  <w:pPr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root@debian-1:~#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vconfig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add eth1 100</w:t>
                  </w:r>
                  <w:r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  </w:t>
                  </w:r>
                  <w:r w:rsidRPr="009F55B8">
                    <w:rPr>
                      <w:rFonts w:ascii="微软雅黑" w:eastAsia="微软雅黑" w:hAnsi="微软雅黑" w:hint="eastAsia"/>
                      <w:color w:val="31849B" w:themeColor="accent5" w:themeShade="BF"/>
                      <w:sz w:val="18"/>
                      <w:szCs w:val="18"/>
                    </w:rPr>
                    <w:t xml:space="preserve"> # 配置</w:t>
                  </w:r>
                  <w:proofErr w:type="spellStart"/>
                  <w:r w:rsidRPr="009F55B8">
                    <w:rPr>
                      <w:rFonts w:ascii="微软雅黑" w:eastAsia="微软雅黑" w:hAnsi="微软雅黑" w:hint="eastAsia"/>
                      <w:color w:val="31849B" w:themeColor="accent5" w:themeShade="BF"/>
                      <w:sz w:val="18"/>
                      <w:szCs w:val="18"/>
                    </w:rPr>
                    <w:t>vlan</w:t>
                  </w:r>
                  <w:proofErr w:type="spellEnd"/>
                </w:p>
                <w:p w:rsidR="009F55B8" w:rsidRPr="009F55B8" w:rsidRDefault="009F55B8" w:rsidP="009F55B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Added VLAN with VID == 100 to IF -:eth1:-</w:t>
                  </w:r>
                </w:p>
                <w:p w:rsidR="009F55B8" w:rsidRPr="009F55B8" w:rsidRDefault="009F55B8" w:rsidP="009F55B8">
                  <w:pPr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root@debian-1:~#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ip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link show eth1.100</w:t>
                  </w:r>
                  <w:r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    </w:t>
                  </w:r>
                  <w:r w:rsidRPr="009F55B8">
                    <w:rPr>
                      <w:rFonts w:ascii="微软雅黑" w:eastAsia="微软雅黑" w:hAnsi="微软雅黑" w:hint="eastAsia"/>
                      <w:color w:val="31849B" w:themeColor="accent5" w:themeShade="BF"/>
                      <w:sz w:val="18"/>
                      <w:szCs w:val="18"/>
                    </w:rPr>
                    <w:t># 显示接口</w:t>
                  </w:r>
                </w:p>
                <w:p w:rsidR="009F55B8" w:rsidRPr="009F55B8" w:rsidRDefault="009F55B8" w:rsidP="009F55B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6: eth1.100@eth1: &lt;BROADCAST</w:t>
                  </w:r>
                  <w:proofErr w:type="gram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,MULTICAST</w:t>
                  </w:r>
                  <w:proofErr w:type="gram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&gt;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mtu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1500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qdisc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noop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state DOWN mode DEFA</w:t>
                  </w:r>
                </w:p>
                <w:p w:rsidR="009F55B8" w:rsidRPr="009F55B8" w:rsidRDefault="009F55B8" w:rsidP="009F55B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link/ether</w:t>
                  </w:r>
                  <w:proofErr w:type="gram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00:0c:29:60:a7:7b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brd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ff:ff:ff:ff:ff:ff</w:t>
                  </w:r>
                  <w:proofErr w:type="spellEnd"/>
                </w:p>
                <w:p w:rsidR="009F55B8" w:rsidRPr="009F55B8" w:rsidRDefault="009F55B8" w:rsidP="009F55B8">
                  <w:pPr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root@debian-1:~#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ip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addr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add 192.168.1.100/24 dev eth1.100</w:t>
                  </w:r>
                  <w:r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9F55B8">
                    <w:rPr>
                      <w:rFonts w:ascii="微软雅黑" w:eastAsia="微软雅黑" w:hAnsi="微软雅黑" w:hint="eastAsia"/>
                      <w:color w:val="31849B" w:themeColor="accent5" w:themeShade="BF"/>
                      <w:sz w:val="18"/>
                      <w:szCs w:val="18"/>
                    </w:rPr>
                    <w:t># 为接口配置IP</w:t>
                  </w:r>
                </w:p>
                <w:p w:rsidR="009F55B8" w:rsidRPr="009F55B8" w:rsidRDefault="009F55B8" w:rsidP="009F55B8">
                  <w:pPr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root@debian-1:~#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ip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addr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show eth1.100</w:t>
                  </w:r>
                  <w:r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9F55B8">
                    <w:rPr>
                      <w:rFonts w:ascii="微软雅黑" w:eastAsia="微软雅黑" w:hAnsi="微软雅黑" w:hint="eastAsia"/>
                      <w:color w:val="31849B" w:themeColor="accent5" w:themeShade="BF"/>
                      <w:sz w:val="18"/>
                      <w:szCs w:val="18"/>
                    </w:rPr>
                    <w:t># 显示接口IP</w:t>
                  </w:r>
                </w:p>
                <w:p w:rsidR="009F55B8" w:rsidRPr="009F55B8" w:rsidRDefault="009F55B8" w:rsidP="009F55B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6: eth1.100@eth1: &lt;BROADCAST</w:t>
                  </w:r>
                  <w:proofErr w:type="gram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,MULTICAST</w:t>
                  </w:r>
                  <w:proofErr w:type="gram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&gt;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mtu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1500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qdisc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noop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state DOWN</w:t>
                  </w:r>
                </w:p>
                <w:p w:rsidR="009F55B8" w:rsidRPr="009F55B8" w:rsidRDefault="009F55B8" w:rsidP="009F55B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link/ether</w:t>
                  </w:r>
                  <w:proofErr w:type="gram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00:0c:29:60:a7:7b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brd</w:t>
                  </w:r>
                  <w:proofErr w:type="spell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ff:ff:ff:ff:ff:ff</w:t>
                  </w:r>
                  <w:proofErr w:type="spellEnd"/>
                </w:p>
                <w:p w:rsidR="004609BF" w:rsidRPr="004609BF" w:rsidRDefault="009F55B8" w:rsidP="009F55B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>inet</w:t>
                  </w:r>
                  <w:proofErr w:type="spellEnd"/>
                  <w:proofErr w:type="gramEnd"/>
                  <w:r w:rsidRPr="009F55B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192.168.1.100/24 scope global eth1.100</w:t>
                  </w:r>
                </w:p>
              </w:txbxContent>
            </v:textbox>
            <w10:wrap type="none"/>
            <w10:anchorlock/>
          </v:shape>
        </w:pict>
      </w:r>
    </w:p>
    <w:p w:rsidR="009F55B8" w:rsidRPr="004C281B" w:rsidRDefault="009F55B8" w:rsidP="009F55B8">
      <w:pPr>
        <w:pStyle w:val="Alt-W"/>
        <w:numPr>
          <w:ilvl w:val="0"/>
          <w:numId w:val="43"/>
        </w:numPr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同样在</w:t>
      </w:r>
      <w:r w:rsidRPr="004C281B">
        <w:rPr>
          <w:rFonts w:hint="eastAsia"/>
          <w:sz w:val="21"/>
          <w:szCs w:val="21"/>
        </w:rPr>
        <w:t>debian-2</w:t>
      </w:r>
      <w:r w:rsidRPr="004C281B">
        <w:rPr>
          <w:rFonts w:hint="eastAsia"/>
          <w:sz w:val="21"/>
          <w:szCs w:val="21"/>
        </w:rPr>
        <w:t>上创建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并配置</w:t>
      </w:r>
      <w:r w:rsidRPr="004C281B">
        <w:rPr>
          <w:rFonts w:hint="eastAsia"/>
          <w:sz w:val="21"/>
          <w:szCs w:val="21"/>
        </w:rPr>
        <w:t>IP(192.168.1.200)</w:t>
      </w:r>
    </w:p>
    <w:p w:rsidR="009F55B8" w:rsidRPr="004C281B" w:rsidRDefault="009F55B8" w:rsidP="009F55B8">
      <w:pPr>
        <w:pStyle w:val="Alt-W"/>
        <w:numPr>
          <w:ilvl w:val="0"/>
          <w:numId w:val="43"/>
        </w:numPr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验证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互通性。</w:t>
      </w:r>
    </w:p>
    <w:p w:rsidR="009F55B8" w:rsidRPr="004C281B" w:rsidRDefault="009F55B8" w:rsidP="009F55B8">
      <w:pPr>
        <w:pStyle w:val="Alt-W"/>
        <w:ind w:left="1101" w:firstLine="0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为了证明只有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之间才能互通，给</w:t>
      </w:r>
      <w:r w:rsidRPr="004C281B">
        <w:rPr>
          <w:rFonts w:hint="eastAsia"/>
          <w:sz w:val="21"/>
          <w:szCs w:val="21"/>
        </w:rPr>
        <w:t>eth1</w:t>
      </w:r>
      <w:r w:rsidRPr="004C281B">
        <w:rPr>
          <w:rFonts w:hint="eastAsia"/>
          <w:sz w:val="21"/>
          <w:szCs w:val="21"/>
        </w:rPr>
        <w:t>配置</w:t>
      </w:r>
      <w:proofErr w:type="gramStart"/>
      <w:r w:rsidRPr="004C281B">
        <w:rPr>
          <w:rFonts w:hint="eastAsia"/>
          <w:sz w:val="21"/>
          <w:szCs w:val="21"/>
        </w:rPr>
        <w:t>一</w:t>
      </w:r>
      <w:proofErr w:type="gramEnd"/>
      <w:r w:rsidRPr="004C281B">
        <w:rPr>
          <w:rFonts w:hint="eastAsia"/>
          <w:sz w:val="21"/>
          <w:szCs w:val="21"/>
        </w:rPr>
        <w:t>笔名</w:t>
      </w:r>
      <w:r w:rsidRPr="004C281B">
        <w:rPr>
          <w:rFonts w:hint="eastAsia"/>
          <w:sz w:val="21"/>
          <w:szCs w:val="21"/>
        </w:rPr>
        <w:t>IP(192.168.1.150)</w:t>
      </w:r>
    </w:p>
    <w:p w:rsidR="009F55B8" w:rsidRPr="004C281B" w:rsidRDefault="00BB4F3D" w:rsidP="004609BF">
      <w:pPr>
        <w:pStyle w:val="Alt-W"/>
        <w:rPr>
          <w:sz w:val="21"/>
          <w:szCs w:val="21"/>
        </w:rPr>
      </w:pPr>
      <w:r>
        <w:rPr>
          <w:sz w:val="21"/>
          <w:szCs w:val="21"/>
        </w:rPr>
      </w:r>
      <w:r>
        <w:rPr>
          <w:sz w:val="21"/>
          <w:szCs w:val="21"/>
        </w:rPr>
        <w:pict>
          <v:shape id="_x0000_s2054" type="#_x0000_t202" style="width:389.7pt;height:144.85pt;mso-position-horizontal-relative:char;mso-position-vertical-relative:line;mso-width-relative:margin;mso-height-relative:margin">
            <v:textbox style="mso-next-textbox:#_x0000_s2054">
              <w:txbxContent>
                <w:p w:rsidR="00795DA8" w:rsidRPr="00795DA8" w:rsidRDefault="00795DA8" w:rsidP="00795DA8">
                  <w:pPr>
                    <w:rPr>
                      <w:rFonts w:ascii="微软雅黑" w:eastAsia="微软雅黑" w:hAnsi="微软雅黑"/>
                      <w:color w:val="31849B" w:themeColor="accent5" w:themeShade="BF"/>
                      <w:sz w:val="18"/>
                      <w:szCs w:val="18"/>
                    </w:rPr>
                  </w:pPr>
                  <w:r w:rsidRPr="00795DA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root@debian-1:~# </w:t>
                  </w:r>
                  <w:proofErr w:type="spellStart"/>
                  <w:r w:rsidRPr="00795DA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ifconfig</w:t>
                  </w:r>
                  <w:proofErr w:type="spellEnd"/>
                  <w:r w:rsidRPr="00795DA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eth1:1 192.168.1.150  </w:t>
                  </w:r>
                  <w:proofErr w:type="spellStart"/>
                  <w:r w:rsidRPr="00795DA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netmask</w:t>
                  </w:r>
                  <w:proofErr w:type="spellEnd"/>
                  <w:r w:rsidRPr="00795DA8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255.255.255.0</w:t>
                  </w:r>
                  <w:r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795DA8">
                    <w:rPr>
                      <w:rFonts w:ascii="微软雅黑" w:eastAsia="微软雅黑" w:hAnsi="微软雅黑" w:hint="eastAsia"/>
                      <w:color w:val="31849B" w:themeColor="accent5" w:themeShade="BF"/>
                      <w:sz w:val="18"/>
                      <w:szCs w:val="18"/>
                    </w:rPr>
                    <w:t>#(配置别名)</w:t>
                  </w:r>
                </w:p>
                <w:p w:rsidR="00795DA8" w:rsidRPr="00795DA8" w:rsidRDefault="00795DA8" w:rsidP="00795DA8">
                  <w:pPr>
                    <w:rPr>
                      <w:color w:val="31849B" w:themeColor="accent5" w:themeShade="BF"/>
                      <w:sz w:val="18"/>
                      <w:szCs w:val="18"/>
                    </w:rPr>
                  </w:pPr>
                  <w:r w:rsidRPr="00795DA8">
                    <w:rPr>
                      <w:color w:val="FF0000"/>
                      <w:sz w:val="18"/>
                      <w:szCs w:val="18"/>
                    </w:rPr>
                    <w:t xml:space="preserve">root@debian-1:~# </w:t>
                  </w:r>
                  <w:proofErr w:type="spellStart"/>
                  <w:r w:rsidRPr="00795DA8">
                    <w:rPr>
                      <w:color w:val="FF0000"/>
                      <w:sz w:val="18"/>
                      <w:szCs w:val="18"/>
                    </w:rPr>
                    <w:t>ifconfig</w:t>
                  </w:r>
                  <w:proofErr w:type="spellEnd"/>
                  <w:r w:rsidRPr="00795DA8">
                    <w:rPr>
                      <w:color w:val="FF0000"/>
                      <w:sz w:val="18"/>
                      <w:szCs w:val="18"/>
                    </w:rPr>
                    <w:t xml:space="preserve"> eth1:1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   </w:t>
                  </w:r>
                  <w:r w:rsidRPr="00795DA8">
                    <w:rPr>
                      <w:rFonts w:hint="eastAsia"/>
                      <w:color w:val="31849B" w:themeColor="accent5" w:themeShade="BF"/>
                      <w:sz w:val="18"/>
                      <w:szCs w:val="18"/>
                    </w:rPr>
                    <w:t xml:space="preserve"> # </w:t>
                  </w:r>
                  <w:r w:rsidRPr="00795DA8">
                    <w:rPr>
                      <w:rFonts w:hint="eastAsia"/>
                      <w:color w:val="31849B" w:themeColor="accent5" w:themeShade="BF"/>
                      <w:sz w:val="18"/>
                      <w:szCs w:val="18"/>
                    </w:rPr>
                    <w:t>查看别名</w:t>
                  </w:r>
                </w:p>
                <w:p w:rsidR="00795DA8" w:rsidRPr="00795DA8" w:rsidRDefault="00795DA8" w:rsidP="00795DA8">
                  <w:pPr>
                    <w:rPr>
                      <w:sz w:val="18"/>
                      <w:szCs w:val="18"/>
                    </w:rPr>
                  </w:pPr>
                  <w:r w:rsidRPr="00795DA8">
                    <w:rPr>
                      <w:sz w:val="18"/>
                      <w:szCs w:val="18"/>
                    </w:rPr>
                    <w:t xml:space="preserve">eth1:1    Link </w:t>
                  </w:r>
                  <w:proofErr w:type="spellStart"/>
                  <w:r w:rsidRPr="00795DA8">
                    <w:rPr>
                      <w:sz w:val="18"/>
                      <w:szCs w:val="18"/>
                    </w:rPr>
                    <w:t>encap</w:t>
                  </w:r>
                  <w:proofErr w:type="gramStart"/>
                  <w:r w:rsidRPr="00795DA8">
                    <w:rPr>
                      <w:sz w:val="18"/>
                      <w:szCs w:val="18"/>
                    </w:rPr>
                    <w:t>:Ethernet</w:t>
                  </w:r>
                  <w:proofErr w:type="spellEnd"/>
                  <w:proofErr w:type="gramEnd"/>
                  <w:r w:rsidRPr="00795DA8"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95DA8">
                    <w:rPr>
                      <w:sz w:val="18"/>
                      <w:szCs w:val="18"/>
                    </w:rPr>
                    <w:t>HWaddr</w:t>
                  </w:r>
                  <w:proofErr w:type="spellEnd"/>
                  <w:r w:rsidRPr="00795DA8">
                    <w:rPr>
                      <w:sz w:val="18"/>
                      <w:szCs w:val="18"/>
                    </w:rPr>
                    <w:t xml:space="preserve"> 00:0c:29:60:a7:7b</w:t>
                  </w:r>
                </w:p>
                <w:p w:rsidR="00795DA8" w:rsidRPr="00795DA8" w:rsidRDefault="00795DA8" w:rsidP="00795DA8">
                  <w:pPr>
                    <w:rPr>
                      <w:sz w:val="18"/>
                      <w:szCs w:val="18"/>
                    </w:rPr>
                  </w:pPr>
                  <w:r w:rsidRPr="00795DA8">
                    <w:rPr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795DA8">
                    <w:rPr>
                      <w:sz w:val="18"/>
                      <w:szCs w:val="18"/>
                    </w:rPr>
                    <w:t>inet</w:t>
                  </w:r>
                  <w:proofErr w:type="spellEnd"/>
                  <w:proofErr w:type="gramEnd"/>
                  <w:r w:rsidRPr="00795DA8">
                    <w:rPr>
                      <w:sz w:val="18"/>
                      <w:szCs w:val="18"/>
                    </w:rPr>
                    <w:t xml:space="preserve"> addr:192.168.1.150  Bcast:192.168.1.255  Mask:255.255.255.0</w:t>
                  </w:r>
                </w:p>
                <w:p w:rsidR="00795DA8" w:rsidRPr="00795DA8" w:rsidRDefault="00795DA8" w:rsidP="00795DA8">
                  <w:pPr>
                    <w:rPr>
                      <w:sz w:val="18"/>
                      <w:szCs w:val="18"/>
                    </w:rPr>
                  </w:pPr>
                  <w:r w:rsidRPr="00795DA8">
                    <w:rPr>
                      <w:sz w:val="18"/>
                      <w:szCs w:val="18"/>
                    </w:rPr>
                    <w:t xml:space="preserve">          UP BROADCAST RUNNING </w:t>
                  </w:r>
                  <w:proofErr w:type="gramStart"/>
                  <w:r w:rsidRPr="00795DA8">
                    <w:rPr>
                      <w:sz w:val="18"/>
                      <w:szCs w:val="18"/>
                    </w:rPr>
                    <w:t>MULTICAST  MTU:1500</w:t>
                  </w:r>
                  <w:proofErr w:type="gramEnd"/>
                  <w:r w:rsidRPr="00795DA8">
                    <w:rPr>
                      <w:sz w:val="18"/>
                      <w:szCs w:val="18"/>
                    </w:rPr>
                    <w:t xml:space="preserve">  Metric:1</w:t>
                  </w:r>
                </w:p>
                <w:p w:rsidR="004609BF" w:rsidRPr="00795DA8" w:rsidRDefault="00795DA8" w:rsidP="00795DA8">
                  <w:pPr>
                    <w:rPr>
                      <w:sz w:val="18"/>
                      <w:szCs w:val="18"/>
                    </w:rPr>
                  </w:pPr>
                  <w:r w:rsidRPr="00795DA8">
                    <w:rPr>
                      <w:sz w:val="18"/>
                      <w:szCs w:val="18"/>
                    </w:rPr>
                    <w:t xml:space="preserve">          Interrupt</w:t>
                  </w:r>
                  <w:proofErr w:type="gramStart"/>
                  <w:r w:rsidRPr="00795DA8">
                    <w:rPr>
                      <w:sz w:val="18"/>
                      <w:szCs w:val="18"/>
                    </w:rPr>
                    <w:t>:19</w:t>
                  </w:r>
                  <w:proofErr w:type="gramEnd"/>
                  <w:r w:rsidRPr="00795DA8">
                    <w:rPr>
                      <w:sz w:val="18"/>
                      <w:szCs w:val="18"/>
                    </w:rPr>
                    <w:t xml:space="preserve"> Base address:0x2080</w:t>
                  </w:r>
                </w:p>
                <w:p w:rsidR="00795DA8" w:rsidRPr="00795DA8" w:rsidRDefault="00795DA8" w:rsidP="00795DA8">
                  <w:pPr>
                    <w:rPr>
                      <w:color w:val="31849B" w:themeColor="accent5" w:themeShade="BF"/>
                      <w:sz w:val="18"/>
                      <w:szCs w:val="18"/>
                    </w:rPr>
                  </w:pPr>
                  <w:r w:rsidRPr="00795DA8">
                    <w:rPr>
                      <w:color w:val="FF0000"/>
                      <w:sz w:val="18"/>
                      <w:szCs w:val="18"/>
                    </w:rPr>
                    <w:t>root@debian-2:~# ping 192.168.1.200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  </w:t>
                  </w:r>
                  <w:r w:rsidRPr="00795DA8">
                    <w:rPr>
                      <w:rFonts w:hint="eastAsia"/>
                      <w:color w:val="31849B" w:themeColor="accent5" w:themeShade="BF"/>
                      <w:sz w:val="18"/>
                      <w:szCs w:val="18"/>
                    </w:rPr>
                    <w:t xml:space="preserve">#ping </w:t>
                  </w:r>
                  <w:proofErr w:type="spellStart"/>
                  <w:r w:rsidRPr="00795DA8">
                    <w:rPr>
                      <w:rFonts w:hint="eastAsia"/>
                      <w:color w:val="31849B" w:themeColor="accent5" w:themeShade="BF"/>
                      <w:sz w:val="18"/>
                      <w:szCs w:val="18"/>
                    </w:rPr>
                    <w:t>vlan</w:t>
                  </w:r>
                  <w:proofErr w:type="spellEnd"/>
                  <w:r w:rsidRPr="00795DA8">
                    <w:rPr>
                      <w:rFonts w:hint="eastAsia"/>
                      <w:color w:val="31849B" w:themeColor="accent5" w:themeShade="BF"/>
                      <w:sz w:val="18"/>
                      <w:szCs w:val="18"/>
                    </w:rPr>
                    <w:t>中的另一个节点</w:t>
                  </w:r>
                </w:p>
                <w:p w:rsidR="00795DA8" w:rsidRPr="00795DA8" w:rsidRDefault="00795DA8" w:rsidP="00795DA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795DA8">
                    <w:rPr>
                      <w:sz w:val="18"/>
                      <w:szCs w:val="18"/>
                    </w:rPr>
                    <w:t>PING 192.168.1.200 (192.168.1.200) 56(84) bytes of data.</w:t>
                  </w:r>
                  <w:proofErr w:type="gramEnd"/>
                </w:p>
                <w:p w:rsidR="00795DA8" w:rsidRPr="00795DA8" w:rsidRDefault="00795DA8" w:rsidP="00795DA8">
                  <w:pPr>
                    <w:rPr>
                      <w:sz w:val="18"/>
                      <w:szCs w:val="18"/>
                    </w:rPr>
                  </w:pPr>
                  <w:r w:rsidRPr="00795DA8">
                    <w:rPr>
                      <w:sz w:val="18"/>
                      <w:szCs w:val="18"/>
                    </w:rPr>
                    <w:t xml:space="preserve">64 bytes from 192.168.1.200: </w:t>
                  </w:r>
                  <w:proofErr w:type="spellStart"/>
                  <w:r w:rsidRPr="00795DA8">
                    <w:rPr>
                      <w:sz w:val="18"/>
                      <w:szCs w:val="18"/>
                    </w:rPr>
                    <w:t>icmp_req</w:t>
                  </w:r>
                  <w:proofErr w:type="spellEnd"/>
                  <w:r w:rsidRPr="00795DA8">
                    <w:rPr>
                      <w:sz w:val="18"/>
                      <w:szCs w:val="18"/>
                    </w:rPr>
                    <w:t xml:space="preserve">=1 </w:t>
                  </w:r>
                  <w:proofErr w:type="spellStart"/>
                  <w:r w:rsidRPr="00795DA8">
                    <w:rPr>
                      <w:sz w:val="18"/>
                      <w:szCs w:val="18"/>
                    </w:rPr>
                    <w:t>ttl</w:t>
                  </w:r>
                  <w:proofErr w:type="spellEnd"/>
                  <w:r w:rsidRPr="00795DA8">
                    <w:rPr>
                      <w:sz w:val="18"/>
                      <w:szCs w:val="18"/>
                    </w:rPr>
                    <w:t>=64 time=0.105 ms</w:t>
                  </w:r>
                </w:p>
                <w:p w:rsidR="00795DA8" w:rsidRPr="00795DA8" w:rsidRDefault="00795DA8" w:rsidP="00795DA8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795DA8">
                    <w:rPr>
                      <w:color w:val="FF0000"/>
                      <w:sz w:val="18"/>
                      <w:szCs w:val="18"/>
                    </w:rPr>
                    <w:t>root@debian-2:~# ping 192.168.1.150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795DA8">
                    <w:rPr>
                      <w:rFonts w:hint="eastAsia"/>
                      <w:color w:val="31849B" w:themeColor="accent5" w:themeShade="BF"/>
                      <w:sz w:val="18"/>
                      <w:szCs w:val="18"/>
                    </w:rPr>
                    <w:t xml:space="preserve"> # ping</w:t>
                  </w:r>
                  <w:r w:rsidRPr="00795DA8">
                    <w:rPr>
                      <w:rFonts w:hint="eastAsia"/>
                      <w:color w:val="31849B" w:themeColor="accent5" w:themeShade="BF"/>
                      <w:sz w:val="18"/>
                      <w:szCs w:val="18"/>
                    </w:rPr>
                    <w:t>非</w:t>
                  </w:r>
                  <w:proofErr w:type="spellStart"/>
                  <w:r w:rsidRPr="00795DA8">
                    <w:rPr>
                      <w:rFonts w:hint="eastAsia"/>
                      <w:color w:val="31849B" w:themeColor="accent5" w:themeShade="BF"/>
                      <w:sz w:val="18"/>
                      <w:szCs w:val="18"/>
                    </w:rPr>
                    <w:t>vlan</w:t>
                  </w:r>
                  <w:proofErr w:type="spellEnd"/>
                  <w:r w:rsidRPr="00795DA8">
                    <w:rPr>
                      <w:rFonts w:hint="eastAsia"/>
                      <w:color w:val="31849B" w:themeColor="accent5" w:themeShade="BF"/>
                      <w:sz w:val="18"/>
                      <w:szCs w:val="18"/>
                    </w:rPr>
                    <w:t>节点</w:t>
                  </w:r>
                </w:p>
                <w:p w:rsidR="00795DA8" w:rsidRPr="00795DA8" w:rsidRDefault="00795DA8" w:rsidP="00795DA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795DA8">
                    <w:rPr>
                      <w:sz w:val="18"/>
                      <w:szCs w:val="18"/>
                    </w:rPr>
                    <w:t>PING 192.168.1.150 (192.168.1.150) 56(84) bytes of data.</w:t>
                  </w:r>
                  <w:proofErr w:type="gramEnd"/>
                </w:p>
                <w:p w:rsidR="004609BF" w:rsidRPr="004609BF" w:rsidRDefault="00795DA8" w:rsidP="00795DA8">
                  <w:pPr>
                    <w:rPr>
                      <w:sz w:val="18"/>
                      <w:szCs w:val="18"/>
                    </w:rPr>
                  </w:pPr>
                  <w:r w:rsidRPr="00795DA8">
                    <w:rPr>
                      <w:sz w:val="18"/>
                      <w:szCs w:val="18"/>
                    </w:rPr>
                    <w:t xml:space="preserve">From 10.9.8.70 </w:t>
                  </w:r>
                  <w:proofErr w:type="spellStart"/>
                  <w:r w:rsidRPr="00795DA8">
                    <w:rPr>
                      <w:sz w:val="18"/>
                      <w:szCs w:val="18"/>
                    </w:rPr>
                    <w:t>icmp_seq</w:t>
                  </w:r>
                  <w:proofErr w:type="spellEnd"/>
                  <w:r w:rsidRPr="00795DA8">
                    <w:rPr>
                      <w:sz w:val="18"/>
                      <w:szCs w:val="18"/>
                    </w:rPr>
                    <w:t>=1 Destination Host Unreachable</w:t>
                  </w:r>
                </w:p>
              </w:txbxContent>
            </v:textbox>
            <w10:wrap type="none"/>
            <w10:anchorlock/>
          </v:shape>
        </w:pict>
      </w:r>
    </w:p>
    <w:p w:rsidR="00795DA8" w:rsidRPr="004C281B" w:rsidRDefault="00795DA8" w:rsidP="00795DA8">
      <w:pPr>
        <w:pStyle w:val="Alt-W"/>
        <w:numPr>
          <w:ilvl w:val="0"/>
          <w:numId w:val="43"/>
        </w:numPr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删除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</w:p>
    <w:p w:rsidR="00795DA8" w:rsidRDefault="00BB4F3D" w:rsidP="004609BF">
      <w:pPr>
        <w:pStyle w:val="Alt-W"/>
      </w:pPr>
      <w:r>
        <w:pict>
          <v:shape id="_x0000_s2053" type="#_x0000_t202" style="width:389.7pt;height:61.5pt;mso-position-horizontal-relative:char;mso-position-vertical-relative:line;mso-width-relative:margin;mso-height-relative:margin">
            <v:textbox style="mso-next-textbox:#_x0000_s2053">
              <w:txbxContent>
                <w:p w:rsidR="00795DA8" w:rsidRPr="00795DA8" w:rsidRDefault="00795DA8" w:rsidP="00795DA8">
                  <w:pPr>
                    <w:rPr>
                      <w:color w:val="FF0000"/>
                    </w:rPr>
                  </w:pPr>
                  <w:r w:rsidRPr="00795DA8">
                    <w:rPr>
                      <w:color w:val="FF0000"/>
                    </w:rPr>
                    <w:t xml:space="preserve">root@debian-1:~# </w:t>
                  </w:r>
                  <w:proofErr w:type="spellStart"/>
                  <w:r w:rsidRPr="00795DA8">
                    <w:rPr>
                      <w:color w:val="FF0000"/>
                    </w:rPr>
                    <w:t>vconfig</w:t>
                  </w:r>
                  <w:proofErr w:type="spellEnd"/>
                  <w:r w:rsidRPr="00795DA8">
                    <w:rPr>
                      <w:color w:val="FF0000"/>
                    </w:rPr>
                    <w:t xml:space="preserve"> </w:t>
                  </w:r>
                  <w:proofErr w:type="spellStart"/>
                  <w:r w:rsidRPr="00795DA8">
                    <w:rPr>
                      <w:color w:val="FF0000"/>
                    </w:rPr>
                    <w:t>rem</w:t>
                  </w:r>
                  <w:proofErr w:type="spellEnd"/>
                  <w:r w:rsidRPr="00795DA8">
                    <w:rPr>
                      <w:color w:val="FF0000"/>
                    </w:rPr>
                    <w:t xml:space="preserve"> eth1.100</w:t>
                  </w:r>
                </w:p>
                <w:p w:rsidR="004609BF" w:rsidRPr="00795DA8" w:rsidRDefault="00795DA8" w:rsidP="00795DA8">
                  <w:r w:rsidRPr="00795DA8">
                    <w:t>Removed VLAN -:eth1.100:-</w:t>
                  </w:r>
                </w:p>
                <w:p w:rsidR="00795DA8" w:rsidRPr="00795DA8" w:rsidRDefault="00795DA8" w:rsidP="00795DA8">
                  <w:pPr>
                    <w:rPr>
                      <w:color w:val="FF0000"/>
                    </w:rPr>
                  </w:pPr>
                  <w:r w:rsidRPr="00795DA8">
                    <w:rPr>
                      <w:color w:val="FF0000"/>
                    </w:rPr>
                    <w:t xml:space="preserve">root@debian-2:~# </w:t>
                  </w:r>
                  <w:proofErr w:type="spellStart"/>
                  <w:r w:rsidRPr="00795DA8">
                    <w:rPr>
                      <w:color w:val="FF0000"/>
                    </w:rPr>
                    <w:t>vconfig</w:t>
                  </w:r>
                  <w:proofErr w:type="spellEnd"/>
                  <w:r w:rsidRPr="00795DA8">
                    <w:rPr>
                      <w:color w:val="FF0000"/>
                    </w:rPr>
                    <w:t xml:space="preserve"> </w:t>
                  </w:r>
                  <w:proofErr w:type="spellStart"/>
                  <w:r w:rsidRPr="00795DA8">
                    <w:rPr>
                      <w:color w:val="FF0000"/>
                    </w:rPr>
                    <w:t>rem</w:t>
                  </w:r>
                  <w:proofErr w:type="spellEnd"/>
                  <w:r w:rsidRPr="00795DA8">
                    <w:rPr>
                      <w:color w:val="FF0000"/>
                    </w:rPr>
                    <w:t xml:space="preserve"> eth1.100</w:t>
                  </w:r>
                </w:p>
                <w:p w:rsidR="004609BF" w:rsidRPr="00795DA8" w:rsidRDefault="00795DA8" w:rsidP="00795DA8">
                  <w:r w:rsidRPr="00795DA8">
                    <w:t>Removed VLAN -:eth1.100:-</w:t>
                  </w:r>
                </w:p>
              </w:txbxContent>
            </v:textbox>
            <w10:wrap type="none"/>
            <w10:anchorlock/>
          </v:shape>
        </w:pict>
      </w:r>
    </w:p>
    <w:p w:rsidR="00795DA8" w:rsidRPr="004C281B" w:rsidRDefault="00795DA8" w:rsidP="00795DA8">
      <w:pPr>
        <w:pStyle w:val="3"/>
        <w:numPr>
          <w:ilvl w:val="2"/>
          <w:numId w:val="1"/>
        </w:numPr>
        <w:rPr>
          <w:sz w:val="21"/>
          <w:szCs w:val="21"/>
        </w:rPr>
      </w:pPr>
      <w:bookmarkStart w:id="36" w:name="_Toc382401541"/>
      <w:r w:rsidRPr="004C281B">
        <w:rPr>
          <w:rFonts w:hint="eastAsia"/>
          <w:sz w:val="21"/>
          <w:szCs w:val="21"/>
        </w:rPr>
        <w:t>通过</w:t>
      </w:r>
      <w:proofErr w:type="spellStart"/>
      <w:r w:rsidRPr="004C281B">
        <w:rPr>
          <w:rFonts w:hint="eastAsia"/>
          <w:sz w:val="21"/>
          <w:szCs w:val="21"/>
        </w:rPr>
        <w:t>ip</w:t>
      </w:r>
      <w:proofErr w:type="spellEnd"/>
      <w:r w:rsidRPr="004C281B">
        <w:rPr>
          <w:rFonts w:hint="eastAsia"/>
          <w:sz w:val="21"/>
          <w:szCs w:val="21"/>
        </w:rPr>
        <w:t>命令</w:t>
      </w:r>
      <w:bookmarkEnd w:id="36"/>
    </w:p>
    <w:p w:rsidR="00795DA8" w:rsidRPr="004C281B" w:rsidRDefault="00BB4F3D" w:rsidP="00795DA8">
      <w:pPr>
        <w:pStyle w:val="Alt-W"/>
        <w:rPr>
          <w:sz w:val="21"/>
          <w:szCs w:val="21"/>
        </w:rPr>
      </w:pPr>
      <w:hyperlink r:id="rId41" w:history="1">
        <w:r w:rsidR="00795DA8" w:rsidRPr="004C281B">
          <w:rPr>
            <w:rStyle w:val="ab"/>
            <w:sz w:val="21"/>
            <w:szCs w:val="21"/>
          </w:rPr>
          <w:t>http://www.microhowto.info/tutorials/802.1q.html</w:t>
        </w:r>
      </w:hyperlink>
    </w:p>
    <w:p w:rsidR="00795DA8" w:rsidRPr="004C281B" w:rsidRDefault="00795DA8" w:rsidP="00795DA8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运行命令</w:t>
      </w:r>
      <w:proofErr w:type="spellStart"/>
      <w:r w:rsidRPr="004C281B">
        <w:rPr>
          <w:rFonts w:hint="eastAsia"/>
          <w:sz w:val="21"/>
          <w:szCs w:val="21"/>
        </w:rPr>
        <w:t>ip</w:t>
      </w:r>
      <w:proofErr w:type="spellEnd"/>
      <w:r w:rsidRPr="004C281B">
        <w:rPr>
          <w:rFonts w:hint="eastAsia"/>
          <w:sz w:val="21"/>
          <w:szCs w:val="21"/>
        </w:rPr>
        <w:t xml:space="preserve"> </w:t>
      </w:r>
      <w:r w:rsidRPr="004C281B">
        <w:rPr>
          <w:sz w:val="21"/>
          <w:szCs w:val="21"/>
        </w:rPr>
        <w:t>–</w:t>
      </w:r>
      <w:r w:rsidRPr="004C281B">
        <w:rPr>
          <w:rFonts w:hint="eastAsia"/>
          <w:sz w:val="21"/>
          <w:szCs w:val="21"/>
        </w:rPr>
        <w:t>h</w:t>
      </w:r>
      <w:r w:rsidRPr="004C281B">
        <w:rPr>
          <w:rFonts w:hint="eastAsia"/>
          <w:sz w:val="21"/>
          <w:szCs w:val="21"/>
        </w:rPr>
        <w:t>查看帮助。</w:t>
      </w:r>
    </w:p>
    <w:p w:rsidR="00795DA8" w:rsidRPr="004C281B" w:rsidRDefault="00795DA8" w:rsidP="00795DA8">
      <w:pPr>
        <w:pStyle w:val="Alt-W"/>
        <w:numPr>
          <w:ilvl w:val="0"/>
          <w:numId w:val="43"/>
        </w:numPr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在</w:t>
      </w:r>
      <w:r w:rsidRPr="004C281B">
        <w:rPr>
          <w:rFonts w:hint="eastAsia"/>
          <w:sz w:val="21"/>
          <w:szCs w:val="21"/>
        </w:rPr>
        <w:t>debian-1</w:t>
      </w:r>
      <w:r w:rsidRPr="004C281B">
        <w:rPr>
          <w:rFonts w:hint="eastAsia"/>
          <w:sz w:val="21"/>
          <w:szCs w:val="21"/>
        </w:rPr>
        <w:t>上创建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并配置</w:t>
      </w:r>
      <w:r w:rsidRPr="004C281B">
        <w:rPr>
          <w:rFonts w:hint="eastAsia"/>
          <w:sz w:val="21"/>
          <w:szCs w:val="21"/>
        </w:rPr>
        <w:t>IP(192.168.1.100)</w:t>
      </w:r>
    </w:p>
    <w:p w:rsidR="00795DA8" w:rsidRPr="004C281B" w:rsidRDefault="00BB4F3D" w:rsidP="00795DA8">
      <w:pPr>
        <w:pStyle w:val="Alt-W"/>
        <w:rPr>
          <w:sz w:val="21"/>
          <w:szCs w:val="21"/>
        </w:rPr>
      </w:pPr>
      <w:r>
        <w:rPr>
          <w:sz w:val="21"/>
          <w:szCs w:val="21"/>
        </w:rPr>
      </w:r>
      <w:r>
        <w:rPr>
          <w:sz w:val="21"/>
          <w:szCs w:val="21"/>
        </w:rPr>
        <w:pict>
          <v:shape id="_x0000_s2052" type="#_x0000_t202" style="width:389.7pt;height:103.8pt;mso-position-horizontal-relative:char;mso-position-vertical-relative:line;mso-width-relative:margin;mso-height-relative:margin">
            <v:textbox style="mso-next-textbox:#_x0000_s2052">
              <w:txbxContent>
                <w:p w:rsidR="00795DA8" w:rsidRPr="00795DA8" w:rsidRDefault="00795DA8" w:rsidP="00795DA8">
                  <w:pPr>
                    <w:rPr>
                      <w:color w:val="FF0000"/>
                    </w:rPr>
                  </w:pPr>
                  <w:r w:rsidRPr="00795DA8">
                    <w:rPr>
                      <w:color w:val="FF0000"/>
                    </w:rPr>
                    <w:t xml:space="preserve">root@debian-1:~# </w:t>
                  </w:r>
                  <w:proofErr w:type="spellStart"/>
                  <w:r w:rsidRPr="00795DA8">
                    <w:rPr>
                      <w:color w:val="FF0000"/>
                    </w:rPr>
                    <w:t>ip</w:t>
                  </w:r>
                  <w:proofErr w:type="spellEnd"/>
                  <w:r w:rsidRPr="00795DA8">
                    <w:rPr>
                      <w:color w:val="FF0000"/>
                    </w:rPr>
                    <w:t xml:space="preserve"> link add link eth1 name eth1.100 type </w:t>
                  </w:r>
                  <w:proofErr w:type="spellStart"/>
                  <w:r w:rsidRPr="00795DA8">
                    <w:rPr>
                      <w:color w:val="FF0000"/>
                    </w:rPr>
                    <w:t>vlan</w:t>
                  </w:r>
                  <w:proofErr w:type="spellEnd"/>
                  <w:r w:rsidRPr="00795DA8">
                    <w:rPr>
                      <w:color w:val="FF0000"/>
                    </w:rPr>
                    <w:t xml:space="preserve"> id 100</w:t>
                  </w:r>
                </w:p>
                <w:p w:rsidR="00795DA8" w:rsidRPr="00795DA8" w:rsidRDefault="00795DA8" w:rsidP="00795DA8">
                  <w:pPr>
                    <w:rPr>
                      <w:color w:val="FF0000"/>
                    </w:rPr>
                  </w:pPr>
                  <w:r w:rsidRPr="00795DA8">
                    <w:rPr>
                      <w:color w:val="FF0000"/>
                    </w:rPr>
                    <w:t xml:space="preserve">root@debian-1:~# </w:t>
                  </w:r>
                  <w:proofErr w:type="spellStart"/>
                  <w:r w:rsidRPr="00795DA8">
                    <w:rPr>
                      <w:color w:val="FF0000"/>
                    </w:rPr>
                    <w:t>ip</w:t>
                  </w:r>
                  <w:proofErr w:type="spellEnd"/>
                  <w:r w:rsidRPr="00795DA8">
                    <w:rPr>
                      <w:color w:val="FF0000"/>
                    </w:rPr>
                    <w:t xml:space="preserve"> </w:t>
                  </w:r>
                  <w:proofErr w:type="spellStart"/>
                  <w:r w:rsidRPr="00795DA8">
                    <w:rPr>
                      <w:color w:val="FF0000"/>
                    </w:rPr>
                    <w:t>addr</w:t>
                  </w:r>
                  <w:proofErr w:type="spellEnd"/>
                  <w:r w:rsidRPr="00795DA8">
                    <w:rPr>
                      <w:color w:val="FF0000"/>
                    </w:rPr>
                    <w:t xml:space="preserve"> add 192.168.1.100/24 dev eth1.100</w:t>
                  </w:r>
                </w:p>
                <w:p w:rsidR="00795DA8" w:rsidRPr="00795DA8" w:rsidRDefault="00795DA8" w:rsidP="00795DA8">
                  <w:pPr>
                    <w:rPr>
                      <w:color w:val="FF0000"/>
                    </w:rPr>
                  </w:pPr>
                  <w:r w:rsidRPr="00795DA8">
                    <w:rPr>
                      <w:color w:val="FF0000"/>
                    </w:rPr>
                    <w:t xml:space="preserve">root@debian-1:~# </w:t>
                  </w:r>
                  <w:proofErr w:type="spellStart"/>
                  <w:r w:rsidRPr="00795DA8">
                    <w:rPr>
                      <w:color w:val="FF0000"/>
                    </w:rPr>
                    <w:t>ip</w:t>
                  </w:r>
                  <w:proofErr w:type="spellEnd"/>
                  <w:r w:rsidRPr="00795DA8">
                    <w:rPr>
                      <w:color w:val="FF0000"/>
                    </w:rPr>
                    <w:t xml:space="preserve"> </w:t>
                  </w:r>
                  <w:proofErr w:type="spellStart"/>
                  <w:r w:rsidRPr="00795DA8">
                    <w:rPr>
                      <w:color w:val="FF0000"/>
                    </w:rPr>
                    <w:t>addr</w:t>
                  </w:r>
                  <w:proofErr w:type="spellEnd"/>
                  <w:r w:rsidRPr="00795DA8">
                    <w:rPr>
                      <w:color w:val="FF0000"/>
                    </w:rPr>
                    <w:t xml:space="preserve"> show eth1.100</w:t>
                  </w:r>
                </w:p>
                <w:p w:rsidR="00795DA8" w:rsidRPr="00795DA8" w:rsidRDefault="00795DA8" w:rsidP="00795DA8">
                  <w:r w:rsidRPr="00795DA8">
                    <w:t>12: eth1.100@eth1: &lt;BROADCAST</w:t>
                  </w:r>
                  <w:proofErr w:type="gramStart"/>
                  <w:r w:rsidRPr="00795DA8">
                    <w:t>,MULTICAST</w:t>
                  </w:r>
                  <w:proofErr w:type="gramEnd"/>
                  <w:r w:rsidRPr="00795DA8">
                    <w:t xml:space="preserve">&gt; </w:t>
                  </w:r>
                  <w:proofErr w:type="spellStart"/>
                  <w:r w:rsidRPr="00795DA8">
                    <w:t>mtu</w:t>
                  </w:r>
                  <w:proofErr w:type="spellEnd"/>
                  <w:r w:rsidRPr="00795DA8">
                    <w:t xml:space="preserve"> 1500 </w:t>
                  </w:r>
                  <w:proofErr w:type="spellStart"/>
                  <w:r w:rsidRPr="00795DA8">
                    <w:t>qdisc</w:t>
                  </w:r>
                  <w:proofErr w:type="spellEnd"/>
                  <w:r w:rsidRPr="00795DA8">
                    <w:t xml:space="preserve"> </w:t>
                  </w:r>
                  <w:proofErr w:type="spellStart"/>
                  <w:r w:rsidRPr="00795DA8">
                    <w:t>noop</w:t>
                  </w:r>
                  <w:proofErr w:type="spellEnd"/>
                  <w:r w:rsidRPr="00795DA8">
                    <w:t xml:space="preserve"> state DOWN</w:t>
                  </w:r>
                </w:p>
                <w:p w:rsidR="00795DA8" w:rsidRPr="00795DA8" w:rsidRDefault="00795DA8" w:rsidP="00795DA8">
                  <w:r w:rsidRPr="00795DA8">
                    <w:t xml:space="preserve">    </w:t>
                  </w:r>
                  <w:proofErr w:type="gramStart"/>
                  <w:r w:rsidRPr="00795DA8">
                    <w:t>link/ether</w:t>
                  </w:r>
                  <w:proofErr w:type="gramEnd"/>
                  <w:r w:rsidRPr="00795DA8">
                    <w:t xml:space="preserve"> 00:0c:29:60:a7:7b </w:t>
                  </w:r>
                  <w:proofErr w:type="spellStart"/>
                  <w:r w:rsidRPr="00795DA8">
                    <w:t>brd</w:t>
                  </w:r>
                  <w:proofErr w:type="spellEnd"/>
                  <w:r w:rsidRPr="00795DA8">
                    <w:t xml:space="preserve"> </w:t>
                  </w:r>
                  <w:proofErr w:type="spellStart"/>
                  <w:r w:rsidRPr="00795DA8">
                    <w:t>ff:ff:ff:ff:ff:ff</w:t>
                  </w:r>
                  <w:proofErr w:type="spellEnd"/>
                </w:p>
                <w:p w:rsidR="004609BF" w:rsidRPr="00795DA8" w:rsidRDefault="00795DA8" w:rsidP="00795DA8">
                  <w:r w:rsidRPr="00795DA8">
                    <w:t xml:space="preserve">    </w:t>
                  </w:r>
                  <w:proofErr w:type="spellStart"/>
                  <w:proofErr w:type="gramStart"/>
                  <w:r w:rsidRPr="00795DA8">
                    <w:t>inet</w:t>
                  </w:r>
                  <w:proofErr w:type="spellEnd"/>
                  <w:proofErr w:type="gramEnd"/>
                  <w:r w:rsidRPr="00795DA8">
                    <w:t xml:space="preserve"> 192.168.1.100/24 scope global eth1.100</w:t>
                  </w:r>
                </w:p>
              </w:txbxContent>
            </v:textbox>
            <w10:wrap type="none"/>
            <w10:anchorlock/>
          </v:shape>
        </w:pict>
      </w:r>
    </w:p>
    <w:p w:rsidR="009F55B8" w:rsidRPr="004C281B" w:rsidRDefault="00795DA8" w:rsidP="00795DA8">
      <w:pPr>
        <w:pStyle w:val="Alt-W"/>
        <w:numPr>
          <w:ilvl w:val="0"/>
          <w:numId w:val="43"/>
        </w:numPr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同样在</w:t>
      </w:r>
      <w:r w:rsidRPr="004C281B">
        <w:rPr>
          <w:rFonts w:hint="eastAsia"/>
          <w:sz w:val="21"/>
          <w:szCs w:val="21"/>
        </w:rPr>
        <w:t>debian-2</w:t>
      </w:r>
      <w:r w:rsidRPr="004C281B">
        <w:rPr>
          <w:rFonts w:hint="eastAsia"/>
          <w:sz w:val="21"/>
          <w:szCs w:val="21"/>
        </w:rPr>
        <w:t>上创建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并配置</w:t>
      </w:r>
      <w:r w:rsidRPr="004C281B">
        <w:rPr>
          <w:rFonts w:hint="eastAsia"/>
          <w:sz w:val="21"/>
          <w:szCs w:val="21"/>
        </w:rPr>
        <w:t>IP(192.168.1.200)</w:t>
      </w:r>
      <w:r w:rsidRPr="004C281B">
        <w:rPr>
          <w:rFonts w:hint="eastAsia"/>
          <w:sz w:val="21"/>
          <w:szCs w:val="21"/>
        </w:rPr>
        <w:t>，并验证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的互通性</w:t>
      </w:r>
    </w:p>
    <w:p w:rsidR="00795DA8" w:rsidRPr="004C281B" w:rsidRDefault="00795DA8" w:rsidP="00795DA8">
      <w:pPr>
        <w:pStyle w:val="Alt-W"/>
        <w:rPr>
          <w:sz w:val="21"/>
          <w:szCs w:val="21"/>
        </w:rPr>
      </w:pPr>
    </w:p>
    <w:p w:rsidR="008B78C3" w:rsidRPr="004C281B" w:rsidRDefault="008B78C3" w:rsidP="008B78C3">
      <w:pPr>
        <w:pStyle w:val="2"/>
        <w:rPr>
          <w:sz w:val="21"/>
          <w:szCs w:val="21"/>
        </w:rPr>
      </w:pPr>
      <w:bookmarkStart w:id="37" w:name="_Toc382401542"/>
      <w:proofErr w:type="spellStart"/>
      <w:r w:rsidRPr="004C281B">
        <w:rPr>
          <w:sz w:val="21"/>
          <w:szCs w:val="21"/>
        </w:rPr>
        <w:t>D</w:t>
      </w:r>
      <w:r w:rsidRPr="004C281B">
        <w:rPr>
          <w:rFonts w:hint="eastAsia"/>
          <w:sz w:val="21"/>
          <w:szCs w:val="21"/>
        </w:rPr>
        <w:t>ebian</w:t>
      </w:r>
      <w:proofErr w:type="spellEnd"/>
      <w:r w:rsidRPr="004C281B">
        <w:rPr>
          <w:rFonts w:hint="eastAsia"/>
          <w:sz w:val="21"/>
          <w:szCs w:val="21"/>
        </w:rPr>
        <w:t>系统下持久化配置</w:t>
      </w:r>
      <w:proofErr w:type="spellStart"/>
      <w:r w:rsidRPr="004C281B">
        <w:rPr>
          <w:rFonts w:hint="eastAsia"/>
          <w:sz w:val="21"/>
          <w:szCs w:val="21"/>
        </w:rPr>
        <w:t>vlan</w:t>
      </w:r>
      <w:bookmarkEnd w:id="37"/>
      <w:proofErr w:type="spellEnd"/>
    </w:p>
    <w:p w:rsidR="008B78C3" w:rsidRPr="004C281B" w:rsidRDefault="00BB4F3D" w:rsidP="008B78C3">
      <w:pPr>
        <w:pStyle w:val="Alt-W"/>
        <w:rPr>
          <w:sz w:val="21"/>
          <w:szCs w:val="21"/>
        </w:rPr>
      </w:pPr>
      <w:hyperlink r:id="rId42" w:history="1">
        <w:r w:rsidR="002266EE" w:rsidRPr="004C281B">
          <w:rPr>
            <w:rStyle w:val="ab"/>
            <w:sz w:val="21"/>
            <w:szCs w:val="21"/>
          </w:rPr>
          <w:t>http://www.microhowto.info/howto/configure_an_ethernet_interface_as_a_vlan_trunk_on_debian.html</w:t>
        </w:r>
      </w:hyperlink>
    </w:p>
    <w:p w:rsidR="002266EE" w:rsidRPr="004C281B" w:rsidRDefault="002266EE" w:rsidP="002266EE">
      <w:pPr>
        <w:pStyle w:val="3"/>
        <w:numPr>
          <w:ilvl w:val="2"/>
          <w:numId w:val="1"/>
        </w:numPr>
        <w:rPr>
          <w:sz w:val="21"/>
          <w:szCs w:val="21"/>
        </w:rPr>
      </w:pPr>
      <w:bookmarkStart w:id="38" w:name="_Toc382401543"/>
      <w:r w:rsidRPr="004C281B">
        <w:rPr>
          <w:rFonts w:hint="eastAsia"/>
          <w:sz w:val="21"/>
          <w:szCs w:val="21"/>
        </w:rPr>
        <w:t>通过配置文件</w:t>
      </w:r>
      <w:bookmarkEnd w:id="38"/>
    </w:p>
    <w:p w:rsidR="002266EE" w:rsidRPr="004C281B" w:rsidRDefault="002266EE" w:rsidP="002266EE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用命令行配置</w:t>
      </w:r>
      <w:proofErr w:type="spellStart"/>
      <w:r w:rsidRPr="004C281B">
        <w:rPr>
          <w:rFonts w:hint="eastAsia"/>
          <w:sz w:val="21"/>
          <w:szCs w:val="21"/>
        </w:rPr>
        <w:t>vlan</w:t>
      </w:r>
      <w:proofErr w:type="spellEnd"/>
      <w:r w:rsidRPr="004C281B">
        <w:rPr>
          <w:rFonts w:hint="eastAsia"/>
          <w:sz w:val="21"/>
          <w:szCs w:val="21"/>
        </w:rPr>
        <w:t>，在网络重启时会丢失。可以通过文件配置进行持久化。</w:t>
      </w:r>
      <w:proofErr w:type="spellStart"/>
      <w:r w:rsidRPr="004C281B">
        <w:rPr>
          <w:sz w:val="21"/>
          <w:szCs w:val="21"/>
        </w:rPr>
        <w:t>D</w:t>
      </w:r>
      <w:r w:rsidRPr="004C281B">
        <w:rPr>
          <w:rFonts w:hint="eastAsia"/>
          <w:sz w:val="21"/>
          <w:szCs w:val="21"/>
        </w:rPr>
        <w:t>ebian</w:t>
      </w:r>
      <w:proofErr w:type="spellEnd"/>
      <w:r w:rsidRPr="004C281B">
        <w:rPr>
          <w:rFonts w:hint="eastAsia"/>
          <w:sz w:val="21"/>
          <w:szCs w:val="21"/>
        </w:rPr>
        <w:t>的配置文件为</w:t>
      </w:r>
      <w:r w:rsidRPr="004C281B">
        <w:rPr>
          <w:rFonts w:hint="eastAsia"/>
          <w:sz w:val="21"/>
          <w:szCs w:val="21"/>
        </w:rPr>
        <w:t>/etc/network/interface</w:t>
      </w:r>
      <w:r w:rsidR="005371C5" w:rsidRPr="004C281B">
        <w:rPr>
          <w:rFonts w:hint="eastAsia"/>
          <w:sz w:val="21"/>
          <w:szCs w:val="21"/>
        </w:rPr>
        <w:t>.</w:t>
      </w:r>
    </w:p>
    <w:p w:rsidR="002266EE" w:rsidRPr="004C281B" w:rsidRDefault="00BB4F3D" w:rsidP="004C281B">
      <w:pPr>
        <w:pStyle w:val="Alt-W"/>
        <w:ind w:left="0" w:firstLine="0"/>
        <w:rPr>
          <w:sz w:val="21"/>
          <w:szCs w:val="21"/>
        </w:rPr>
      </w:pPr>
      <w:r>
        <w:rPr>
          <w:sz w:val="21"/>
          <w:szCs w:val="21"/>
        </w:rPr>
      </w:r>
      <w:r>
        <w:rPr>
          <w:sz w:val="21"/>
          <w:szCs w:val="21"/>
        </w:rPr>
        <w:pict>
          <v:shape id="_x0000_s2051" type="#_x0000_t202" style="width:389.7pt;height:166.15pt;mso-position-horizontal-relative:char;mso-position-vertical-relative:line;mso-width-relative:margin;mso-height-relative:margin">
            <v:textbox style="mso-next-textbox:#_x0000_s2051">
              <w:txbxContent>
                <w:p w:rsidR="005371C5" w:rsidRPr="002266EE" w:rsidRDefault="005371C5" w:rsidP="005371C5">
                  <w:pPr>
                    <w:rPr>
                      <w:sz w:val="18"/>
                      <w:szCs w:val="18"/>
                    </w:rPr>
                  </w:pPr>
                  <w:r w:rsidRPr="002266EE">
                    <w:rPr>
                      <w:rFonts w:hint="eastAsia"/>
                      <w:sz w:val="18"/>
                      <w:szCs w:val="18"/>
                    </w:rPr>
                    <w:t>#</w:t>
                  </w:r>
                  <w:r w:rsidRPr="002266EE">
                    <w:rPr>
                      <w:rFonts w:hint="eastAsia"/>
                      <w:sz w:val="18"/>
                      <w:szCs w:val="18"/>
                    </w:rPr>
                    <w:t>在</w:t>
                  </w:r>
                  <w:r w:rsidRPr="002266EE">
                    <w:rPr>
                      <w:rFonts w:hint="eastAsia"/>
                      <w:sz w:val="18"/>
                      <w:szCs w:val="18"/>
                    </w:rPr>
                    <w:t>/etc/network/interface</w:t>
                  </w:r>
                  <w:r w:rsidRPr="002266EE">
                    <w:rPr>
                      <w:rFonts w:hint="eastAsia"/>
                      <w:sz w:val="18"/>
                      <w:szCs w:val="18"/>
                    </w:rPr>
                    <w:t>中添加如下几行</w:t>
                  </w:r>
                </w:p>
                <w:p w:rsidR="005371C5" w:rsidRPr="002266EE" w:rsidRDefault="005371C5" w:rsidP="005371C5">
                  <w:pPr>
                    <w:pStyle w:val="HTML"/>
                    <w:rPr>
                      <w:sz w:val="18"/>
                      <w:szCs w:val="18"/>
                    </w:rPr>
                  </w:pPr>
                  <w:proofErr w:type="gramStart"/>
                  <w:r w:rsidRPr="002266EE">
                    <w:rPr>
                      <w:sz w:val="18"/>
                      <w:szCs w:val="18"/>
                    </w:rPr>
                    <w:t>auto</w:t>
                  </w:r>
                  <w:proofErr w:type="gramEnd"/>
                  <w:r w:rsidRPr="002266EE">
                    <w:rPr>
                      <w:sz w:val="18"/>
                      <w:szCs w:val="18"/>
                    </w:rPr>
                    <w:t xml:space="preserve"> eth</w:t>
                  </w:r>
                  <w:r w:rsidRPr="002266E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2266EE">
                    <w:rPr>
                      <w:sz w:val="18"/>
                      <w:szCs w:val="18"/>
                    </w:rPr>
                    <w:t>.</w:t>
                  </w:r>
                  <w:r w:rsidRPr="002266EE">
                    <w:rPr>
                      <w:rFonts w:hint="eastAsia"/>
                      <w:sz w:val="18"/>
                      <w:szCs w:val="18"/>
                    </w:rPr>
                    <w:t>100</w:t>
                  </w:r>
                </w:p>
                <w:p w:rsidR="005371C5" w:rsidRPr="002266EE" w:rsidRDefault="005371C5" w:rsidP="005371C5">
                  <w:pPr>
                    <w:pStyle w:val="HTML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266EE">
                    <w:rPr>
                      <w:sz w:val="18"/>
                      <w:szCs w:val="18"/>
                    </w:rPr>
                    <w:t>iface</w:t>
                  </w:r>
                  <w:proofErr w:type="spellEnd"/>
                  <w:proofErr w:type="gramEnd"/>
                  <w:r w:rsidRPr="002266EE">
                    <w:rPr>
                      <w:sz w:val="18"/>
                      <w:szCs w:val="18"/>
                    </w:rPr>
                    <w:t xml:space="preserve"> eth</w:t>
                  </w:r>
                  <w:r w:rsidRPr="002266E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2266EE">
                    <w:rPr>
                      <w:sz w:val="18"/>
                      <w:szCs w:val="18"/>
                    </w:rPr>
                    <w:t>.</w:t>
                  </w:r>
                  <w:r w:rsidRPr="002266EE">
                    <w:rPr>
                      <w:rFonts w:hint="eastAsia"/>
                      <w:sz w:val="18"/>
                      <w:szCs w:val="18"/>
                    </w:rPr>
                    <w:t>100</w:t>
                  </w:r>
                  <w:r w:rsidRPr="002266EE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266EE">
                    <w:rPr>
                      <w:sz w:val="18"/>
                      <w:szCs w:val="18"/>
                    </w:rPr>
                    <w:t>inet</w:t>
                  </w:r>
                  <w:proofErr w:type="spellEnd"/>
                  <w:r w:rsidRPr="002266EE">
                    <w:rPr>
                      <w:sz w:val="18"/>
                      <w:szCs w:val="18"/>
                    </w:rPr>
                    <w:t xml:space="preserve"> static</w:t>
                  </w:r>
                </w:p>
                <w:p w:rsidR="005371C5" w:rsidRPr="002266EE" w:rsidRDefault="005371C5" w:rsidP="005371C5">
                  <w:pPr>
                    <w:pStyle w:val="HTML"/>
                    <w:rPr>
                      <w:sz w:val="18"/>
                      <w:szCs w:val="18"/>
                    </w:rPr>
                  </w:pPr>
                  <w:r w:rsidRPr="002266EE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2266EE">
                    <w:rPr>
                      <w:sz w:val="18"/>
                      <w:szCs w:val="18"/>
                    </w:rPr>
                    <w:t>address</w:t>
                  </w:r>
                  <w:proofErr w:type="gramEnd"/>
                  <w:r w:rsidRPr="002266EE">
                    <w:rPr>
                      <w:sz w:val="18"/>
                      <w:szCs w:val="18"/>
                    </w:rPr>
                    <w:t xml:space="preserve"> 192.168.</w:t>
                  </w:r>
                  <w:r w:rsidRPr="002266E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2266EE">
                    <w:rPr>
                      <w:sz w:val="18"/>
                      <w:szCs w:val="18"/>
                    </w:rPr>
                    <w:t>.1</w:t>
                  </w:r>
                  <w:r w:rsidRPr="002266EE">
                    <w:rPr>
                      <w:rFonts w:hint="eastAsia"/>
                      <w:sz w:val="18"/>
                      <w:szCs w:val="18"/>
                    </w:rPr>
                    <w:t>00</w:t>
                  </w:r>
                </w:p>
                <w:p w:rsidR="005371C5" w:rsidRPr="002266EE" w:rsidRDefault="005371C5" w:rsidP="005371C5">
                  <w:pPr>
                    <w:pStyle w:val="HTML"/>
                    <w:rPr>
                      <w:sz w:val="18"/>
                      <w:szCs w:val="18"/>
                    </w:rPr>
                  </w:pPr>
                  <w:r w:rsidRPr="002266EE"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2266EE">
                    <w:rPr>
                      <w:sz w:val="18"/>
                      <w:szCs w:val="18"/>
                    </w:rPr>
                    <w:t>netmask</w:t>
                  </w:r>
                  <w:proofErr w:type="spellEnd"/>
                  <w:proofErr w:type="gramEnd"/>
                  <w:r w:rsidRPr="002266EE">
                    <w:rPr>
                      <w:sz w:val="18"/>
                      <w:szCs w:val="18"/>
                    </w:rPr>
                    <w:t xml:space="preserve"> 255.255.255.0</w:t>
                  </w:r>
                </w:p>
                <w:p w:rsidR="005371C5" w:rsidRPr="002266EE" w:rsidRDefault="005371C5" w:rsidP="005371C5">
                  <w:pPr>
                    <w:pStyle w:val="HTML"/>
                    <w:rPr>
                      <w:sz w:val="18"/>
                      <w:szCs w:val="18"/>
                    </w:rPr>
                  </w:pPr>
                  <w:r w:rsidRPr="002266EE">
                    <w:rPr>
                      <w:rFonts w:hint="eastAsia"/>
                      <w:sz w:val="18"/>
                      <w:szCs w:val="18"/>
                    </w:rPr>
                    <w:t>然后执行</w:t>
                  </w:r>
                </w:p>
                <w:p w:rsidR="005371C5" w:rsidRPr="002266EE" w:rsidRDefault="005371C5" w:rsidP="005371C5">
                  <w:pPr>
                    <w:pStyle w:val="HTML"/>
                    <w:rPr>
                      <w:color w:val="FF0000"/>
                      <w:sz w:val="18"/>
                      <w:szCs w:val="18"/>
                    </w:rPr>
                  </w:pPr>
                  <w:r w:rsidRPr="002266EE">
                    <w:rPr>
                      <w:color w:val="FF0000"/>
                      <w:sz w:val="18"/>
                      <w:szCs w:val="18"/>
                    </w:rPr>
                    <w:t xml:space="preserve">root@debian-2:~# </w:t>
                  </w:r>
                  <w:proofErr w:type="spellStart"/>
                  <w:proofErr w:type="gramStart"/>
                  <w:r w:rsidRPr="002266EE">
                    <w:rPr>
                      <w:color w:val="FF0000"/>
                      <w:sz w:val="18"/>
                      <w:szCs w:val="18"/>
                    </w:rPr>
                    <w:t>ifup</w:t>
                  </w:r>
                  <w:proofErr w:type="spellEnd"/>
                  <w:r w:rsidRPr="002266EE">
                    <w:rPr>
                      <w:color w:val="FF0000"/>
                      <w:sz w:val="18"/>
                      <w:szCs w:val="18"/>
                    </w:rPr>
                    <w:t xml:space="preserve">  eth1.100</w:t>
                  </w:r>
                  <w:proofErr w:type="gramEnd"/>
                </w:p>
                <w:p w:rsidR="005371C5" w:rsidRPr="002266EE" w:rsidRDefault="005371C5" w:rsidP="005371C5">
                  <w:pPr>
                    <w:pStyle w:val="HTML"/>
                    <w:rPr>
                      <w:color w:val="FF0000"/>
                      <w:sz w:val="18"/>
                      <w:szCs w:val="18"/>
                    </w:rPr>
                  </w:pPr>
                  <w:r w:rsidRPr="002266EE">
                    <w:rPr>
                      <w:color w:val="FF0000"/>
                      <w:sz w:val="18"/>
                      <w:szCs w:val="18"/>
                    </w:rPr>
                    <w:t xml:space="preserve">root@debian-2:~# </w:t>
                  </w:r>
                  <w:proofErr w:type="spellStart"/>
                  <w:r w:rsidRPr="002266EE">
                    <w:rPr>
                      <w:color w:val="FF0000"/>
                      <w:sz w:val="18"/>
                      <w:szCs w:val="18"/>
                    </w:rPr>
                    <w:t>ip</w:t>
                  </w:r>
                  <w:proofErr w:type="spellEnd"/>
                  <w:r w:rsidRPr="002266EE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266EE">
                    <w:rPr>
                      <w:color w:val="FF0000"/>
                      <w:sz w:val="18"/>
                      <w:szCs w:val="18"/>
                    </w:rPr>
                    <w:t>addr</w:t>
                  </w:r>
                  <w:proofErr w:type="spellEnd"/>
                  <w:r w:rsidRPr="002266EE">
                    <w:rPr>
                      <w:color w:val="FF0000"/>
                      <w:sz w:val="18"/>
                      <w:szCs w:val="18"/>
                    </w:rPr>
                    <w:t xml:space="preserve"> show eth1.100</w:t>
                  </w:r>
                </w:p>
                <w:p w:rsidR="005371C5" w:rsidRPr="002266EE" w:rsidRDefault="005371C5" w:rsidP="005371C5">
                  <w:pPr>
                    <w:pStyle w:val="HTML"/>
                    <w:rPr>
                      <w:sz w:val="18"/>
                      <w:szCs w:val="18"/>
                    </w:rPr>
                  </w:pPr>
                  <w:r w:rsidRPr="002266EE">
                    <w:rPr>
                      <w:sz w:val="18"/>
                      <w:szCs w:val="18"/>
                    </w:rPr>
                    <w:t>6: eth1.100@eth1: &lt;BROADCAST</w:t>
                  </w:r>
                  <w:proofErr w:type="gramStart"/>
                  <w:r w:rsidRPr="002266EE">
                    <w:rPr>
                      <w:sz w:val="18"/>
                      <w:szCs w:val="18"/>
                    </w:rPr>
                    <w:t>,MULTICAST,UP,LOWER</w:t>
                  </w:r>
                  <w:proofErr w:type="gramEnd"/>
                  <w:r w:rsidRPr="002266EE">
                    <w:rPr>
                      <w:sz w:val="18"/>
                      <w:szCs w:val="18"/>
                    </w:rPr>
                    <w:t xml:space="preserve">_UP&gt; </w:t>
                  </w:r>
                  <w:proofErr w:type="spellStart"/>
                  <w:r w:rsidRPr="002266EE">
                    <w:rPr>
                      <w:sz w:val="18"/>
                      <w:szCs w:val="18"/>
                    </w:rPr>
                    <w:t>mtu</w:t>
                  </w:r>
                  <w:proofErr w:type="spellEnd"/>
                  <w:r w:rsidRPr="002266EE">
                    <w:rPr>
                      <w:sz w:val="18"/>
                      <w:szCs w:val="18"/>
                    </w:rPr>
                    <w:t xml:space="preserve"> 1500 </w:t>
                  </w:r>
                  <w:proofErr w:type="spellStart"/>
                  <w:r w:rsidRPr="002266EE">
                    <w:rPr>
                      <w:sz w:val="18"/>
                      <w:szCs w:val="18"/>
                    </w:rPr>
                    <w:t>qdisc</w:t>
                  </w:r>
                  <w:proofErr w:type="spellEnd"/>
                  <w:r w:rsidRPr="002266EE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266EE">
                    <w:rPr>
                      <w:sz w:val="18"/>
                      <w:szCs w:val="18"/>
                    </w:rPr>
                    <w:t>noqueue</w:t>
                  </w:r>
                  <w:proofErr w:type="spellEnd"/>
                  <w:r w:rsidRPr="002266EE">
                    <w:rPr>
                      <w:sz w:val="18"/>
                      <w:szCs w:val="18"/>
                    </w:rPr>
                    <w:t xml:space="preserve"> state UP</w:t>
                  </w:r>
                </w:p>
                <w:p w:rsidR="005371C5" w:rsidRPr="002266EE" w:rsidRDefault="005371C5" w:rsidP="005371C5">
                  <w:pPr>
                    <w:pStyle w:val="HTML"/>
                    <w:rPr>
                      <w:sz w:val="18"/>
                      <w:szCs w:val="18"/>
                    </w:rPr>
                  </w:pPr>
                  <w:r w:rsidRPr="002266EE">
                    <w:rPr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2266EE">
                    <w:rPr>
                      <w:sz w:val="18"/>
                      <w:szCs w:val="18"/>
                    </w:rPr>
                    <w:t>link/ether</w:t>
                  </w:r>
                  <w:proofErr w:type="gramEnd"/>
                  <w:r w:rsidRPr="002266EE">
                    <w:rPr>
                      <w:sz w:val="18"/>
                      <w:szCs w:val="18"/>
                    </w:rPr>
                    <w:t xml:space="preserve"> 00:0c:29:93:25:0c </w:t>
                  </w:r>
                  <w:proofErr w:type="spellStart"/>
                  <w:r w:rsidRPr="002266EE">
                    <w:rPr>
                      <w:sz w:val="18"/>
                      <w:szCs w:val="18"/>
                    </w:rPr>
                    <w:t>brd</w:t>
                  </w:r>
                  <w:proofErr w:type="spellEnd"/>
                  <w:r w:rsidRPr="002266EE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266EE">
                    <w:rPr>
                      <w:sz w:val="18"/>
                      <w:szCs w:val="18"/>
                    </w:rPr>
                    <w:t>ff:ff:ff:ff:ff:ff</w:t>
                  </w:r>
                  <w:proofErr w:type="spellEnd"/>
                </w:p>
                <w:p w:rsidR="005371C5" w:rsidRPr="002266EE" w:rsidRDefault="005371C5" w:rsidP="005371C5">
                  <w:pPr>
                    <w:pStyle w:val="HTML"/>
                    <w:rPr>
                      <w:sz w:val="18"/>
                      <w:szCs w:val="18"/>
                    </w:rPr>
                  </w:pPr>
                  <w:r w:rsidRPr="002266EE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2266EE">
                    <w:rPr>
                      <w:sz w:val="18"/>
                      <w:szCs w:val="18"/>
                    </w:rPr>
                    <w:t>inet</w:t>
                  </w:r>
                  <w:proofErr w:type="spellEnd"/>
                  <w:proofErr w:type="gramEnd"/>
                  <w:r w:rsidRPr="002266EE">
                    <w:rPr>
                      <w:sz w:val="18"/>
                      <w:szCs w:val="18"/>
                    </w:rPr>
                    <w:t xml:space="preserve"> 192.168.1.200/24 </w:t>
                  </w:r>
                  <w:proofErr w:type="spellStart"/>
                  <w:r w:rsidRPr="002266EE">
                    <w:rPr>
                      <w:sz w:val="18"/>
                      <w:szCs w:val="18"/>
                    </w:rPr>
                    <w:t>brd</w:t>
                  </w:r>
                  <w:proofErr w:type="spellEnd"/>
                  <w:r w:rsidRPr="002266EE">
                    <w:rPr>
                      <w:sz w:val="18"/>
                      <w:szCs w:val="18"/>
                    </w:rPr>
                    <w:t xml:space="preserve"> 192.168.1.255 scope global eth1.100</w:t>
                  </w:r>
                </w:p>
                <w:p w:rsidR="005371C5" w:rsidRPr="002266EE" w:rsidRDefault="005371C5" w:rsidP="005371C5">
                  <w:pPr>
                    <w:pStyle w:val="HTML"/>
                    <w:rPr>
                      <w:sz w:val="18"/>
                      <w:szCs w:val="18"/>
                    </w:rPr>
                  </w:pPr>
                  <w:r w:rsidRPr="002266EE">
                    <w:rPr>
                      <w:sz w:val="18"/>
                      <w:szCs w:val="18"/>
                    </w:rPr>
                    <w:t xml:space="preserve">    inet6 fe80:</w:t>
                  </w:r>
                  <w:proofErr w:type="gramStart"/>
                  <w:r w:rsidRPr="002266EE">
                    <w:rPr>
                      <w:sz w:val="18"/>
                      <w:szCs w:val="18"/>
                    </w:rPr>
                    <w:t>:20c:29ff:fe93:250c</w:t>
                  </w:r>
                  <w:proofErr w:type="gramEnd"/>
                  <w:r w:rsidRPr="002266EE">
                    <w:rPr>
                      <w:sz w:val="18"/>
                      <w:szCs w:val="18"/>
                    </w:rPr>
                    <w:t>/64 scope link</w:t>
                  </w:r>
                </w:p>
                <w:p w:rsidR="005371C5" w:rsidRPr="002266EE" w:rsidRDefault="005371C5" w:rsidP="005371C5">
                  <w:pPr>
                    <w:pStyle w:val="HTML"/>
                    <w:rPr>
                      <w:sz w:val="18"/>
                      <w:szCs w:val="18"/>
                    </w:rPr>
                  </w:pPr>
                  <w:r w:rsidRPr="002266EE">
                    <w:rPr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2266EE">
                    <w:rPr>
                      <w:sz w:val="18"/>
                      <w:szCs w:val="18"/>
                    </w:rPr>
                    <w:t>valid_lft</w:t>
                  </w:r>
                  <w:proofErr w:type="spellEnd"/>
                  <w:proofErr w:type="gramEnd"/>
                  <w:r w:rsidRPr="002266EE">
                    <w:rPr>
                      <w:sz w:val="18"/>
                      <w:szCs w:val="18"/>
                    </w:rPr>
                    <w:t xml:space="preserve"> forever </w:t>
                  </w:r>
                  <w:proofErr w:type="spellStart"/>
                  <w:r w:rsidRPr="002266EE">
                    <w:rPr>
                      <w:sz w:val="18"/>
                      <w:szCs w:val="18"/>
                    </w:rPr>
                    <w:t>preferred_lft</w:t>
                  </w:r>
                  <w:proofErr w:type="spellEnd"/>
                  <w:r w:rsidRPr="002266EE">
                    <w:rPr>
                      <w:sz w:val="18"/>
                      <w:szCs w:val="18"/>
                    </w:rPr>
                    <w:t xml:space="preserve"> forever</w:t>
                  </w:r>
                </w:p>
                <w:p w:rsidR="005371C5" w:rsidRPr="002266EE" w:rsidRDefault="005371C5" w:rsidP="005371C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266EE" w:rsidRPr="004C281B" w:rsidRDefault="002266EE" w:rsidP="005371C5">
      <w:pPr>
        <w:pStyle w:val="3"/>
        <w:numPr>
          <w:ilvl w:val="2"/>
          <w:numId w:val="1"/>
        </w:numPr>
        <w:ind w:left="1078"/>
        <w:rPr>
          <w:sz w:val="21"/>
          <w:szCs w:val="21"/>
        </w:rPr>
      </w:pPr>
      <w:bookmarkStart w:id="39" w:name="_Toc382401544"/>
      <w:r w:rsidRPr="004C281B">
        <w:rPr>
          <w:rFonts w:hint="eastAsia"/>
          <w:sz w:val="21"/>
          <w:szCs w:val="21"/>
        </w:rPr>
        <w:t>配置的另一种方式</w:t>
      </w:r>
      <w:bookmarkEnd w:id="39"/>
    </w:p>
    <w:p w:rsidR="00664425" w:rsidRPr="004C281B" w:rsidRDefault="00BB4F3D" w:rsidP="00C34072">
      <w:pPr>
        <w:pStyle w:val="Alt-W"/>
        <w:ind w:left="0" w:firstLine="0"/>
        <w:rPr>
          <w:sz w:val="21"/>
          <w:szCs w:val="21"/>
        </w:rPr>
      </w:pPr>
      <w:r>
        <w:rPr>
          <w:sz w:val="21"/>
          <w:szCs w:val="21"/>
        </w:rPr>
      </w:r>
      <w:r>
        <w:rPr>
          <w:sz w:val="21"/>
          <w:szCs w:val="21"/>
        </w:rPr>
        <w:pict>
          <v:shape id="_x0000_s2050" type="#_x0000_t202" style="width:389.7pt;height:65pt;mso-position-horizontal-relative:char;mso-position-vertical-relative:line;mso-width-relative:margin;mso-height-relative:margin">
            <v:textbox style="mso-next-textbox:#_x0000_s2050">
              <w:txbxContent>
                <w:p w:rsidR="002266EE" w:rsidRPr="004F0170" w:rsidRDefault="002266EE" w:rsidP="002266EE">
                  <w:pPr>
                    <w:pStyle w:val="HTML"/>
                    <w:rPr>
                      <w:sz w:val="18"/>
                      <w:szCs w:val="18"/>
                    </w:rPr>
                  </w:pPr>
                  <w:proofErr w:type="gramStart"/>
                  <w:r w:rsidRPr="004F0170">
                    <w:rPr>
                      <w:sz w:val="18"/>
                      <w:szCs w:val="18"/>
                    </w:rPr>
                    <w:t>auto</w:t>
                  </w:r>
                  <w:proofErr w:type="gramEnd"/>
                  <w:r w:rsidRPr="004F0170">
                    <w:rPr>
                      <w:sz w:val="18"/>
                      <w:szCs w:val="18"/>
                    </w:rPr>
                    <w:t xml:space="preserve"> vlan2</w:t>
                  </w:r>
                </w:p>
                <w:p w:rsidR="002266EE" w:rsidRPr="004F0170" w:rsidRDefault="002266EE" w:rsidP="002266EE">
                  <w:pPr>
                    <w:pStyle w:val="HTML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F0170">
                    <w:rPr>
                      <w:sz w:val="18"/>
                      <w:szCs w:val="18"/>
                    </w:rPr>
                    <w:t>iface</w:t>
                  </w:r>
                  <w:proofErr w:type="spellEnd"/>
                  <w:proofErr w:type="gramEnd"/>
                  <w:r w:rsidRPr="004F0170">
                    <w:rPr>
                      <w:sz w:val="18"/>
                      <w:szCs w:val="18"/>
                    </w:rPr>
                    <w:t xml:space="preserve"> vlan2 </w:t>
                  </w:r>
                  <w:proofErr w:type="spellStart"/>
                  <w:r w:rsidRPr="004F0170">
                    <w:rPr>
                      <w:sz w:val="18"/>
                      <w:szCs w:val="18"/>
                    </w:rPr>
                    <w:t>inet</w:t>
                  </w:r>
                  <w:proofErr w:type="spellEnd"/>
                  <w:r w:rsidRPr="004F0170">
                    <w:rPr>
                      <w:sz w:val="18"/>
                      <w:szCs w:val="18"/>
                    </w:rPr>
                    <w:t xml:space="preserve"> static</w:t>
                  </w:r>
                </w:p>
                <w:p w:rsidR="002266EE" w:rsidRPr="004F0170" w:rsidRDefault="002266EE" w:rsidP="002266EE">
                  <w:pPr>
                    <w:pStyle w:val="HTML"/>
                    <w:rPr>
                      <w:sz w:val="18"/>
                      <w:szCs w:val="18"/>
                    </w:rPr>
                  </w:pPr>
                  <w:r w:rsidRPr="004F0170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4F0170">
                    <w:rPr>
                      <w:sz w:val="18"/>
                      <w:szCs w:val="18"/>
                    </w:rPr>
                    <w:t>address</w:t>
                  </w:r>
                  <w:proofErr w:type="gramEnd"/>
                  <w:r w:rsidRPr="004F0170">
                    <w:rPr>
                      <w:sz w:val="18"/>
                      <w:szCs w:val="18"/>
                    </w:rPr>
                    <w:t xml:space="preserve"> 192.168.2.1</w:t>
                  </w:r>
                </w:p>
                <w:p w:rsidR="002266EE" w:rsidRPr="004F0170" w:rsidRDefault="002266EE" w:rsidP="002266EE">
                  <w:pPr>
                    <w:pStyle w:val="HTML"/>
                    <w:rPr>
                      <w:sz w:val="18"/>
                      <w:szCs w:val="18"/>
                    </w:rPr>
                  </w:pPr>
                  <w:r w:rsidRPr="004F0170"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4F0170">
                    <w:rPr>
                      <w:sz w:val="18"/>
                      <w:szCs w:val="18"/>
                    </w:rPr>
                    <w:t>netmask</w:t>
                  </w:r>
                  <w:proofErr w:type="spellEnd"/>
                  <w:proofErr w:type="gramEnd"/>
                  <w:r w:rsidRPr="004F0170">
                    <w:rPr>
                      <w:sz w:val="18"/>
                      <w:szCs w:val="18"/>
                    </w:rPr>
                    <w:t xml:space="preserve"> 255.255.255.0</w:t>
                  </w:r>
                </w:p>
                <w:p w:rsidR="002266EE" w:rsidRPr="004F0170" w:rsidRDefault="002266EE" w:rsidP="002266EE">
                  <w:pPr>
                    <w:pStyle w:val="HTML"/>
                    <w:rPr>
                      <w:sz w:val="18"/>
                      <w:szCs w:val="18"/>
                    </w:rPr>
                  </w:pPr>
                  <w:r w:rsidRPr="004F0170"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4F0170">
                    <w:rPr>
                      <w:sz w:val="18"/>
                      <w:szCs w:val="18"/>
                    </w:rPr>
                    <w:t>vlan</w:t>
                  </w:r>
                  <w:proofErr w:type="spellEnd"/>
                  <w:r w:rsidRPr="004F0170">
                    <w:rPr>
                      <w:sz w:val="18"/>
                      <w:szCs w:val="18"/>
                    </w:rPr>
                    <w:t>-raw-device</w:t>
                  </w:r>
                  <w:proofErr w:type="gramEnd"/>
                  <w:r w:rsidRPr="004F0170">
                    <w:rPr>
                      <w:sz w:val="18"/>
                      <w:szCs w:val="18"/>
                    </w:rPr>
                    <w:t xml:space="preserve"> eth0</w:t>
                  </w:r>
                </w:p>
              </w:txbxContent>
            </v:textbox>
            <w10:wrap type="none"/>
            <w10:anchorlock/>
          </v:shape>
        </w:pict>
      </w:r>
    </w:p>
    <w:p w:rsidR="008C5774" w:rsidRPr="004C281B" w:rsidRDefault="002266EE" w:rsidP="002266EE">
      <w:pPr>
        <w:pStyle w:val="Alt-W"/>
        <w:rPr>
          <w:sz w:val="21"/>
          <w:szCs w:val="21"/>
        </w:rPr>
      </w:pPr>
      <w:r w:rsidRPr="004C281B">
        <w:rPr>
          <w:rFonts w:hint="eastAsia"/>
          <w:sz w:val="21"/>
          <w:szCs w:val="21"/>
        </w:rPr>
        <w:t>不提倡用这种方式。</w:t>
      </w:r>
    </w:p>
    <w:sectPr w:rsidR="008C5774" w:rsidRPr="004C281B" w:rsidSect="006209A7">
      <w:pgSz w:w="11907" w:h="16840"/>
      <w:pgMar w:top="1440" w:right="1457" w:bottom="1440" w:left="1797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434" w:rsidRDefault="00644434" w:rsidP="004222F1">
      <w:r>
        <w:separator/>
      </w:r>
    </w:p>
  </w:endnote>
  <w:endnote w:type="continuationSeparator" w:id="0">
    <w:p w:rsidR="00644434" w:rsidRDefault="00644434" w:rsidP="00422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395" w:rsidRDefault="00451395">
    <w:pPr>
      <w:pStyle w:val="a5"/>
    </w:pPr>
    <w:r>
      <w:rPr>
        <w:kern w:val="0"/>
      </w:rPr>
      <w:t xml:space="preserve">- </w:t>
    </w:r>
    <w:r w:rsidR="00BB4F3D">
      <w:rPr>
        <w:kern w:val="0"/>
      </w:rPr>
      <w:fldChar w:fldCharType="begin"/>
    </w:r>
    <w:r>
      <w:rPr>
        <w:kern w:val="0"/>
      </w:rPr>
      <w:instrText xml:space="preserve"> PAGE </w:instrText>
    </w:r>
    <w:r w:rsidR="00BB4F3D">
      <w:rPr>
        <w:kern w:val="0"/>
      </w:rPr>
      <w:fldChar w:fldCharType="separate"/>
    </w:r>
    <w:r>
      <w:rPr>
        <w:kern w:val="0"/>
      </w:rPr>
      <w:t>2</w:t>
    </w:r>
    <w:r w:rsidR="00BB4F3D">
      <w:rPr>
        <w:kern w:val="0"/>
      </w:rPr>
      <w:fldChar w:fldCharType="end"/>
    </w:r>
    <w:r>
      <w:rPr>
        <w:kern w:val="0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395" w:rsidRDefault="00451395">
    <w:pPr>
      <w:pStyle w:val="a5"/>
      <w:jc w:val="right"/>
    </w:pPr>
    <w:r>
      <w:rPr>
        <w:kern w:val="0"/>
      </w:rPr>
      <w:t xml:space="preserve">- </w:t>
    </w:r>
    <w:r w:rsidR="00BB4F3D">
      <w:rPr>
        <w:kern w:val="0"/>
      </w:rPr>
      <w:fldChar w:fldCharType="begin"/>
    </w:r>
    <w:r>
      <w:rPr>
        <w:kern w:val="0"/>
      </w:rPr>
      <w:instrText xml:space="preserve"> PAGE </w:instrText>
    </w:r>
    <w:r w:rsidR="00BB4F3D">
      <w:rPr>
        <w:kern w:val="0"/>
      </w:rPr>
      <w:fldChar w:fldCharType="separate"/>
    </w:r>
    <w:r w:rsidR="002E4E87">
      <w:rPr>
        <w:noProof/>
        <w:kern w:val="0"/>
      </w:rPr>
      <w:t>3</w:t>
    </w:r>
    <w:r w:rsidR="00BB4F3D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434" w:rsidRDefault="00644434" w:rsidP="004222F1">
      <w:r>
        <w:separator/>
      </w:r>
    </w:p>
  </w:footnote>
  <w:footnote w:type="continuationSeparator" w:id="0">
    <w:p w:rsidR="00644434" w:rsidRDefault="00644434" w:rsidP="00422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395" w:rsidRDefault="00451395">
    <w:pPr>
      <w:pStyle w:val="a4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395" w:rsidRPr="00AC41F0" w:rsidRDefault="00451395" w:rsidP="00AC41F0">
    <w:pPr>
      <w:pStyle w:val="-0"/>
      <w:rPr>
        <w:rFonts w:eastAsia="黑体"/>
        <w:sz w:val="18"/>
        <w:szCs w:val="18"/>
      </w:rPr>
    </w:pPr>
    <w:r>
      <w:rPr>
        <w:rFonts w:eastAsia="黑体"/>
        <w:sz w:val="18"/>
        <w:szCs w:val="18"/>
      </w:rPr>
      <w:t>L</w:t>
    </w:r>
    <w:r>
      <w:rPr>
        <w:rFonts w:eastAsia="黑体" w:hint="eastAsia"/>
        <w:sz w:val="18"/>
        <w:szCs w:val="18"/>
      </w:rPr>
      <w:t>inux</w:t>
    </w:r>
    <w:r>
      <w:rPr>
        <w:rFonts w:eastAsia="黑体" w:hint="eastAsia"/>
        <w:sz w:val="18"/>
        <w:szCs w:val="18"/>
      </w:rPr>
      <w:t>下的</w:t>
    </w:r>
    <w:proofErr w:type="spellStart"/>
    <w:r>
      <w:rPr>
        <w:rFonts w:eastAsia="黑体" w:hint="eastAsia"/>
        <w:sz w:val="18"/>
        <w:szCs w:val="18"/>
      </w:rPr>
      <w:t>vlan</w:t>
    </w:r>
    <w:proofErr w:type="spellEnd"/>
    <w:r>
      <w:rPr>
        <w:rFonts w:eastAsia="黑体" w:hint="eastAsia"/>
        <w:sz w:val="18"/>
        <w:szCs w:val="18"/>
      </w:rPr>
      <w:t>实践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Zero"/>
      <w:pStyle w:val="Alt-C"/>
      <w:lvlText w:val="%1 "/>
      <w:lvlJc w:val="left"/>
      <w:pPr>
        <w:tabs>
          <w:tab w:val="num" w:pos="1134"/>
        </w:tabs>
        <w:ind w:left="1134" w:hanging="680"/>
      </w:pPr>
      <w:rPr>
        <w:rFonts w:hint="eastAsia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pStyle w:val="a"/>
      <w:lvlText w:val="[%1].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bullet"/>
      <w:pStyle w:val="Alt-E"/>
      <w:lvlText w:val=""/>
      <w:lvlJc w:val="left"/>
      <w:pPr>
        <w:tabs>
          <w:tab w:val="num" w:pos="874"/>
        </w:tabs>
        <w:ind w:left="87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pStyle w:val="Alt-D"/>
      <w:lvlText w:val="%1."/>
      <w:lvlJc w:val="left"/>
      <w:pPr>
        <w:tabs>
          <w:tab w:val="num" w:pos="874"/>
        </w:tabs>
        <w:ind w:left="87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4">
    <w:nsid w:val="0000000E"/>
    <w:multiLevelType w:val="multilevel"/>
    <w:tmpl w:val="21A4E87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765" w:hanging="765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1163"/>
        </w:tabs>
        <w:ind w:left="936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24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5">
    <w:nsid w:val="00000012"/>
    <w:multiLevelType w:val="multilevel"/>
    <w:tmpl w:val="00000012"/>
    <w:lvl w:ilvl="0">
      <w:start w:val="1"/>
      <w:numFmt w:val="chineseCountingThousand"/>
      <w:pStyle w:val="4"/>
      <w:lvlText w:val="%1、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6">
    <w:nsid w:val="00306DC6"/>
    <w:multiLevelType w:val="hybridMultilevel"/>
    <w:tmpl w:val="0D5E3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4F045D"/>
    <w:multiLevelType w:val="hybridMultilevel"/>
    <w:tmpl w:val="188647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0733500A"/>
    <w:multiLevelType w:val="hybridMultilevel"/>
    <w:tmpl w:val="9496A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A713384"/>
    <w:multiLevelType w:val="hybridMultilevel"/>
    <w:tmpl w:val="E62E2D10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10">
    <w:nsid w:val="0AA32E30"/>
    <w:multiLevelType w:val="hybridMultilevel"/>
    <w:tmpl w:val="4202A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1577B7F"/>
    <w:multiLevelType w:val="hybridMultilevel"/>
    <w:tmpl w:val="1492812E"/>
    <w:lvl w:ilvl="0" w:tplc="42448C48">
      <w:start w:val="1"/>
      <w:numFmt w:val="japaneseCounting"/>
      <w:lvlText w:val="%1、"/>
      <w:lvlJc w:val="left"/>
      <w:pPr>
        <w:ind w:left="833" w:hanging="72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2">
    <w:nsid w:val="1C2C071F"/>
    <w:multiLevelType w:val="multilevel"/>
    <w:tmpl w:val="DF66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65" w:hanging="46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19D3BC2"/>
    <w:multiLevelType w:val="hybridMultilevel"/>
    <w:tmpl w:val="9274D5BA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14">
    <w:nsid w:val="23FB7E85"/>
    <w:multiLevelType w:val="hybridMultilevel"/>
    <w:tmpl w:val="B4049D6A"/>
    <w:lvl w:ilvl="0" w:tplc="04090001">
      <w:start w:val="1"/>
      <w:numFmt w:val="bullet"/>
      <w:lvlText w:val=""/>
      <w:lvlJc w:val="left"/>
      <w:pPr>
        <w:ind w:left="8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6" w:hanging="420"/>
      </w:pPr>
      <w:rPr>
        <w:rFonts w:ascii="Wingdings" w:hAnsi="Wingdings" w:hint="default"/>
      </w:rPr>
    </w:lvl>
  </w:abstractNum>
  <w:abstractNum w:abstractNumId="15">
    <w:nsid w:val="251725E8"/>
    <w:multiLevelType w:val="multilevel"/>
    <w:tmpl w:val="BD5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D1660B"/>
    <w:multiLevelType w:val="hybridMultilevel"/>
    <w:tmpl w:val="F6FCB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CFA1F63"/>
    <w:multiLevelType w:val="hybridMultilevel"/>
    <w:tmpl w:val="D438EEA6"/>
    <w:lvl w:ilvl="0" w:tplc="04090001">
      <w:start w:val="1"/>
      <w:numFmt w:val="bullet"/>
      <w:lvlText w:val=""/>
      <w:lvlJc w:val="left"/>
      <w:pPr>
        <w:ind w:left="6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1" w:hanging="420"/>
      </w:pPr>
      <w:rPr>
        <w:rFonts w:ascii="Wingdings" w:hAnsi="Wingdings" w:hint="default"/>
      </w:rPr>
    </w:lvl>
  </w:abstractNum>
  <w:abstractNum w:abstractNumId="18">
    <w:nsid w:val="34207B4A"/>
    <w:multiLevelType w:val="hybridMultilevel"/>
    <w:tmpl w:val="28800C9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9">
    <w:nsid w:val="348C1B98"/>
    <w:multiLevelType w:val="hybridMultilevel"/>
    <w:tmpl w:val="8AD6C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87F179D"/>
    <w:multiLevelType w:val="hybridMultilevel"/>
    <w:tmpl w:val="4DCCE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C377D6"/>
    <w:multiLevelType w:val="hybridMultilevel"/>
    <w:tmpl w:val="D4927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E5C13A6"/>
    <w:multiLevelType w:val="hybridMultilevel"/>
    <w:tmpl w:val="D2CA4CC4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23">
    <w:nsid w:val="40791E5F"/>
    <w:multiLevelType w:val="hybridMultilevel"/>
    <w:tmpl w:val="931AB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27C6326"/>
    <w:multiLevelType w:val="hybridMultilevel"/>
    <w:tmpl w:val="15CA651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20"/>
      </w:pPr>
      <w:rPr>
        <w:rFonts w:ascii="Wingdings" w:hAnsi="Wingdings" w:hint="default"/>
      </w:rPr>
    </w:lvl>
  </w:abstractNum>
  <w:abstractNum w:abstractNumId="25">
    <w:nsid w:val="499E689A"/>
    <w:multiLevelType w:val="hybridMultilevel"/>
    <w:tmpl w:val="6F883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A834D7B"/>
    <w:multiLevelType w:val="hybridMultilevel"/>
    <w:tmpl w:val="012A2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D6573E4"/>
    <w:multiLevelType w:val="hybridMultilevel"/>
    <w:tmpl w:val="723A9F30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28">
    <w:nsid w:val="576E6EE8"/>
    <w:multiLevelType w:val="hybridMultilevel"/>
    <w:tmpl w:val="11BCB600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29">
    <w:nsid w:val="5A5376D4"/>
    <w:multiLevelType w:val="multilevel"/>
    <w:tmpl w:val="3F5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BD82B89"/>
    <w:multiLevelType w:val="hybridMultilevel"/>
    <w:tmpl w:val="B4A2402E"/>
    <w:lvl w:ilvl="0" w:tplc="04090001">
      <w:start w:val="1"/>
      <w:numFmt w:val="bullet"/>
      <w:lvlText w:val=""/>
      <w:lvlJc w:val="left"/>
      <w:pPr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</w:abstractNum>
  <w:abstractNum w:abstractNumId="31">
    <w:nsid w:val="5CDC3419"/>
    <w:multiLevelType w:val="hybridMultilevel"/>
    <w:tmpl w:val="022CB8D6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2">
    <w:nsid w:val="5E2E4B7E"/>
    <w:multiLevelType w:val="multilevel"/>
    <w:tmpl w:val="98DA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89B56BA"/>
    <w:multiLevelType w:val="hybridMultilevel"/>
    <w:tmpl w:val="E99A4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986BB8"/>
    <w:multiLevelType w:val="hybridMultilevel"/>
    <w:tmpl w:val="4C969E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>
    <w:nsid w:val="6DF22E2B"/>
    <w:multiLevelType w:val="hybridMultilevel"/>
    <w:tmpl w:val="D7F678CC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36">
    <w:nsid w:val="77A42791"/>
    <w:multiLevelType w:val="hybridMultilevel"/>
    <w:tmpl w:val="2D56A87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8CC705E"/>
    <w:multiLevelType w:val="hybridMultilevel"/>
    <w:tmpl w:val="1A80EB72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38">
    <w:nsid w:val="7B0E1864"/>
    <w:multiLevelType w:val="hybridMultilevel"/>
    <w:tmpl w:val="4FA248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F50750A"/>
    <w:multiLevelType w:val="hybridMultilevel"/>
    <w:tmpl w:val="8D043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F594C0E"/>
    <w:multiLevelType w:val="hybridMultilevel"/>
    <w:tmpl w:val="A5927E5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13"/>
  </w:num>
  <w:num w:numId="8">
    <w:abstractNumId w:val="36"/>
  </w:num>
  <w:num w:numId="9">
    <w:abstractNumId w:val="14"/>
  </w:num>
  <w:num w:numId="10">
    <w:abstractNumId w:val="33"/>
  </w:num>
  <w:num w:numId="11">
    <w:abstractNumId w:val="7"/>
  </w:num>
  <w:num w:numId="12">
    <w:abstractNumId w:val="34"/>
  </w:num>
  <w:num w:numId="13">
    <w:abstractNumId w:val="40"/>
  </w:num>
  <w:num w:numId="14">
    <w:abstractNumId w:val="30"/>
  </w:num>
  <w:num w:numId="15">
    <w:abstractNumId w:val="26"/>
  </w:num>
  <w:num w:numId="16">
    <w:abstractNumId w:val="22"/>
  </w:num>
  <w:num w:numId="17">
    <w:abstractNumId w:val="11"/>
  </w:num>
  <w:num w:numId="18">
    <w:abstractNumId w:val="9"/>
  </w:num>
  <w:num w:numId="19">
    <w:abstractNumId w:val="24"/>
  </w:num>
  <w:num w:numId="20">
    <w:abstractNumId w:val="17"/>
  </w:num>
  <w:num w:numId="21">
    <w:abstractNumId w:val="21"/>
  </w:num>
  <w:num w:numId="22">
    <w:abstractNumId w:val="38"/>
  </w:num>
  <w:num w:numId="23">
    <w:abstractNumId w:val="3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9"/>
  </w:num>
  <w:num w:numId="28">
    <w:abstractNumId w:val="37"/>
  </w:num>
  <w:num w:numId="29">
    <w:abstractNumId w:val="25"/>
  </w:num>
  <w:num w:numId="30">
    <w:abstractNumId w:val="23"/>
  </w:num>
  <w:num w:numId="31">
    <w:abstractNumId w:val="6"/>
  </w:num>
  <w:num w:numId="32">
    <w:abstractNumId w:val="10"/>
  </w:num>
  <w:num w:numId="33">
    <w:abstractNumId w:val="28"/>
  </w:num>
  <w:num w:numId="34">
    <w:abstractNumId w:val="20"/>
  </w:num>
  <w:num w:numId="35">
    <w:abstractNumId w:val="15"/>
  </w:num>
  <w:num w:numId="36">
    <w:abstractNumId w:val="32"/>
  </w:num>
  <w:num w:numId="37">
    <w:abstractNumId w:val="29"/>
  </w:num>
  <w:num w:numId="38">
    <w:abstractNumId w:val="12"/>
  </w:num>
  <w:num w:numId="39">
    <w:abstractNumId w:val="39"/>
  </w:num>
  <w:num w:numId="40">
    <w:abstractNumId w:val="8"/>
  </w:num>
  <w:num w:numId="41">
    <w:abstractNumId w:val="16"/>
  </w:num>
  <w:num w:numId="42">
    <w:abstractNumId w:val="35"/>
  </w:num>
  <w:num w:numId="43">
    <w:abstractNumId w:val="2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2F1"/>
    <w:rsid w:val="00003F95"/>
    <w:rsid w:val="000041DA"/>
    <w:rsid w:val="00006ECE"/>
    <w:rsid w:val="0001033E"/>
    <w:rsid w:val="000135C3"/>
    <w:rsid w:val="000240C6"/>
    <w:rsid w:val="00030603"/>
    <w:rsid w:val="00035116"/>
    <w:rsid w:val="000418BD"/>
    <w:rsid w:val="00041E59"/>
    <w:rsid w:val="00042730"/>
    <w:rsid w:val="00044892"/>
    <w:rsid w:val="00046080"/>
    <w:rsid w:val="000477E2"/>
    <w:rsid w:val="000528BF"/>
    <w:rsid w:val="00073E8F"/>
    <w:rsid w:val="00074DEA"/>
    <w:rsid w:val="00077519"/>
    <w:rsid w:val="00080959"/>
    <w:rsid w:val="0008097E"/>
    <w:rsid w:val="00084AC6"/>
    <w:rsid w:val="00085658"/>
    <w:rsid w:val="00093B28"/>
    <w:rsid w:val="000A244E"/>
    <w:rsid w:val="000A3200"/>
    <w:rsid w:val="000A65FE"/>
    <w:rsid w:val="000B4032"/>
    <w:rsid w:val="000C0180"/>
    <w:rsid w:val="000C237C"/>
    <w:rsid w:val="000C33CA"/>
    <w:rsid w:val="000C36E5"/>
    <w:rsid w:val="000C487B"/>
    <w:rsid w:val="000D0838"/>
    <w:rsid w:val="000E30FC"/>
    <w:rsid w:val="000E7E40"/>
    <w:rsid w:val="001034E3"/>
    <w:rsid w:val="00105912"/>
    <w:rsid w:val="00115554"/>
    <w:rsid w:val="00117B74"/>
    <w:rsid w:val="00131DD9"/>
    <w:rsid w:val="001322D2"/>
    <w:rsid w:val="001406FC"/>
    <w:rsid w:val="00145EA4"/>
    <w:rsid w:val="00147CEB"/>
    <w:rsid w:val="00170647"/>
    <w:rsid w:val="00182581"/>
    <w:rsid w:val="00195AC2"/>
    <w:rsid w:val="00197EFA"/>
    <w:rsid w:val="001A6FBC"/>
    <w:rsid w:val="001A7B92"/>
    <w:rsid w:val="001B6594"/>
    <w:rsid w:val="001B7065"/>
    <w:rsid w:val="001C295C"/>
    <w:rsid w:val="001C4F35"/>
    <w:rsid w:val="001C6C9C"/>
    <w:rsid w:val="001D10F1"/>
    <w:rsid w:val="001D2871"/>
    <w:rsid w:val="001D4DE4"/>
    <w:rsid w:val="001D5008"/>
    <w:rsid w:val="001D7B2D"/>
    <w:rsid w:val="001E6123"/>
    <w:rsid w:val="001F2790"/>
    <w:rsid w:val="001F6BE6"/>
    <w:rsid w:val="00201F87"/>
    <w:rsid w:val="00203FA8"/>
    <w:rsid w:val="00207B95"/>
    <w:rsid w:val="00215E32"/>
    <w:rsid w:val="002178E5"/>
    <w:rsid w:val="00224BAF"/>
    <w:rsid w:val="0022564E"/>
    <w:rsid w:val="002266EE"/>
    <w:rsid w:val="00227614"/>
    <w:rsid w:val="00232BC8"/>
    <w:rsid w:val="002444BC"/>
    <w:rsid w:val="00245EBB"/>
    <w:rsid w:val="002475F0"/>
    <w:rsid w:val="002479C0"/>
    <w:rsid w:val="00247E90"/>
    <w:rsid w:val="00253496"/>
    <w:rsid w:val="00253E92"/>
    <w:rsid w:val="00254481"/>
    <w:rsid w:val="0025514E"/>
    <w:rsid w:val="00256587"/>
    <w:rsid w:val="00257286"/>
    <w:rsid w:val="00261EDE"/>
    <w:rsid w:val="00262564"/>
    <w:rsid w:val="00272CAB"/>
    <w:rsid w:val="00274B0A"/>
    <w:rsid w:val="002838BB"/>
    <w:rsid w:val="00283EA8"/>
    <w:rsid w:val="00284F99"/>
    <w:rsid w:val="00287045"/>
    <w:rsid w:val="00290298"/>
    <w:rsid w:val="002920AC"/>
    <w:rsid w:val="00297869"/>
    <w:rsid w:val="002A4ACD"/>
    <w:rsid w:val="002A4B8B"/>
    <w:rsid w:val="002B12EE"/>
    <w:rsid w:val="002B26F8"/>
    <w:rsid w:val="002B4F9D"/>
    <w:rsid w:val="002B500E"/>
    <w:rsid w:val="002C2621"/>
    <w:rsid w:val="002D59F9"/>
    <w:rsid w:val="002E4E87"/>
    <w:rsid w:val="002E5589"/>
    <w:rsid w:val="002F2C5E"/>
    <w:rsid w:val="002F4A0C"/>
    <w:rsid w:val="002F603B"/>
    <w:rsid w:val="003157B9"/>
    <w:rsid w:val="003276E3"/>
    <w:rsid w:val="00334658"/>
    <w:rsid w:val="00342A87"/>
    <w:rsid w:val="00350B1E"/>
    <w:rsid w:val="00361997"/>
    <w:rsid w:val="00373683"/>
    <w:rsid w:val="00382D2E"/>
    <w:rsid w:val="00386D7F"/>
    <w:rsid w:val="003900B0"/>
    <w:rsid w:val="003A489A"/>
    <w:rsid w:val="003A7046"/>
    <w:rsid w:val="003B5608"/>
    <w:rsid w:val="003C1B3D"/>
    <w:rsid w:val="003D0E9E"/>
    <w:rsid w:val="003D2081"/>
    <w:rsid w:val="003D5E43"/>
    <w:rsid w:val="003D690F"/>
    <w:rsid w:val="003D6B9F"/>
    <w:rsid w:val="003D6F77"/>
    <w:rsid w:val="003E06C8"/>
    <w:rsid w:val="003E53E2"/>
    <w:rsid w:val="003F2DDF"/>
    <w:rsid w:val="003F7833"/>
    <w:rsid w:val="00401C65"/>
    <w:rsid w:val="004051B5"/>
    <w:rsid w:val="004132A6"/>
    <w:rsid w:val="00413622"/>
    <w:rsid w:val="00414ED6"/>
    <w:rsid w:val="004173D3"/>
    <w:rsid w:val="004177DC"/>
    <w:rsid w:val="004222F1"/>
    <w:rsid w:val="00422E43"/>
    <w:rsid w:val="00424222"/>
    <w:rsid w:val="004252A7"/>
    <w:rsid w:val="004328D0"/>
    <w:rsid w:val="004444C2"/>
    <w:rsid w:val="00451395"/>
    <w:rsid w:val="004609BF"/>
    <w:rsid w:val="00460AC7"/>
    <w:rsid w:val="00473808"/>
    <w:rsid w:val="004759A5"/>
    <w:rsid w:val="00480A11"/>
    <w:rsid w:val="00480D07"/>
    <w:rsid w:val="00490EA4"/>
    <w:rsid w:val="00493FBD"/>
    <w:rsid w:val="00496562"/>
    <w:rsid w:val="004A49B6"/>
    <w:rsid w:val="004B78CB"/>
    <w:rsid w:val="004C1A02"/>
    <w:rsid w:val="004C2189"/>
    <w:rsid w:val="004C281B"/>
    <w:rsid w:val="004C2989"/>
    <w:rsid w:val="004C3B94"/>
    <w:rsid w:val="004D4636"/>
    <w:rsid w:val="004D4B48"/>
    <w:rsid w:val="004D4C27"/>
    <w:rsid w:val="004D4F08"/>
    <w:rsid w:val="004E0711"/>
    <w:rsid w:val="004E7DBE"/>
    <w:rsid w:val="004F0170"/>
    <w:rsid w:val="004F3A1B"/>
    <w:rsid w:val="004F4AE1"/>
    <w:rsid w:val="004F4F59"/>
    <w:rsid w:val="004F5732"/>
    <w:rsid w:val="004F5B8F"/>
    <w:rsid w:val="00503946"/>
    <w:rsid w:val="00503D40"/>
    <w:rsid w:val="005102DA"/>
    <w:rsid w:val="00522638"/>
    <w:rsid w:val="005261F6"/>
    <w:rsid w:val="005279BA"/>
    <w:rsid w:val="00530B5A"/>
    <w:rsid w:val="005371C5"/>
    <w:rsid w:val="005543B4"/>
    <w:rsid w:val="0055623A"/>
    <w:rsid w:val="0055727E"/>
    <w:rsid w:val="00560942"/>
    <w:rsid w:val="0056152A"/>
    <w:rsid w:val="00561959"/>
    <w:rsid w:val="00565927"/>
    <w:rsid w:val="0057075A"/>
    <w:rsid w:val="0057196F"/>
    <w:rsid w:val="00576C21"/>
    <w:rsid w:val="00580786"/>
    <w:rsid w:val="00581897"/>
    <w:rsid w:val="00583346"/>
    <w:rsid w:val="005912F9"/>
    <w:rsid w:val="005A479E"/>
    <w:rsid w:val="005A6392"/>
    <w:rsid w:val="005C5D4B"/>
    <w:rsid w:val="005D1B3E"/>
    <w:rsid w:val="005D5FE3"/>
    <w:rsid w:val="005E7712"/>
    <w:rsid w:val="005F2209"/>
    <w:rsid w:val="005F58C5"/>
    <w:rsid w:val="0060178E"/>
    <w:rsid w:val="00605144"/>
    <w:rsid w:val="00605E10"/>
    <w:rsid w:val="00606C1F"/>
    <w:rsid w:val="00610684"/>
    <w:rsid w:val="0061477B"/>
    <w:rsid w:val="006147F0"/>
    <w:rsid w:val="0061663E"/>
    <w:rsid w:val="0061734F"/>
    <w:rsid w:val="006209A7"/>
    <w:rsid w:val="00621161"/>
    <w:rsid w:val="0062216E"/>
    <w:rsid w:val="00623DE6"/>
    <w:rsid w:val="006265F7"/>
    <w:rsid w:val="00626A98"/>
    <w:rsid w:val="0063058F"/>
    <w:rsid w:val="0063285A"/>
    <w:rsid w:val="00644434"/>
    <w:rsid w:val="006455FA"/>
    <w:rsid w:val="00653D98"/>
    <w:rsid w:val="00654852"/>
    <w:rsid w:val="00654ED2"/>
    <w:rsid w:val="00661513"/>
    <w:rsid w:val="006616A1"/>
    <w:rsid w:val="00661898"/>
    <w:rsid w:val="006622D5"/>
    <w:rsid w:val="00664425"/>
    <w:rsid w:val="00667241"/>
    <w:rsid w:val="00667F1D"/>
    <w:rsid w:val="00670FB0"/>
    <w:rsid w:val="006730EB"/>
    <w:rsid w:val="006750EB"/>
    <w:rsid w:val="00690840"/>
    <w:rsid w:val="00696E72"/>
    <w:rsid w:val="006A0786"/>
    <w:rsid w:val="006A5257"/>
    <w:rsid w:val="006A78BF"/>
    <w:rsid w:val="006A7B26"/>
    <w:rsid w:val="006A7D8E"/>
    <w:rsid w:val="006B2BF1"/>
    <w:rsid w:val="006C2B1A"/>
    <w:rsid w:val="006D247C"/>
    <w:rsid w:val="006D2D36"/>
    <w:rsid w:val="006D3C0E"/>
    <w:rsid w:val="006D6E60"/>
    <w:rsid w:val="006E5BE6"/>
    <w:rsid w:val="006E7E0D"/>
    <w:rsid w:val="006F16B5"/>
    <w:rsid w:val="006F6A4E"/>
    <w:rsid w:val="00704535"/>
    <w:rsid w:val="00707A81"/>
    <w:rsid w:val="00717216"/>
    <w:rsid w:val="00717A78"/>
    <w:rsid w:val="00727FE2"/>
    <w:rsid w:val="00734FCB"/>
    <w:rsid w:val="00735F07"/>
    <w:rsid w:val="007427C4"/>
    <w:rsid w:val="007428CF"/>
    <w:rsid w:val="00742B0C"/>
    <w:rsid w:val="00753DF7"/>
    <w:rsid w:val="00761265"/>
    <w:rsid w:val="00761F01"/>
    <w:rsid w:val="007628C7"/>
    <w:rsid w:val="007665B7"/>
    <w:rsid w:val="00774218"/>
    <w:rsid w:val="00774C4E"/>
    <w:rsid w:val="0078247A"/>
    <w:rsid w:val="0078274A"/>
    <w:rsid w:val="00791CE7"/>
    <w:rsid w:val="007925AB"/>
    <w:rsid w:val="00795DA8"/>
    <w:rsid w:val="00796738"/>
    <w:rsid w:val="007978CE"/>
    <w:rsid w:val="007A1A52"/>
    <w:rsid w:val="007A49A2"/>
    <w:rsid w:val="007A5A35"/>
    <w:rsid w:val="007C0513"/>
    <w:rsid w:val="007C7172"/>
    <w:rsid w:val="007D3978"/>
    <w:rsid w:val="007E069D"/>
    <w:rsid w:val="007F757C"/>
    <w:rsid w:val="00813CEA"/>
    <w:rsid w:val="008177A1"/>
    <w:rsid w:val="00836287"/>
    <w:rsid w:val="0084750D"/>
    <w:rsid w:val="00852A5F"/>
    <w:rsid w:val="0085619B"/>
    <w:rsid w:val="0085640D"/>
    <w:rsid w:val="00857054"/>
    <w:rsid w:val="008574A1"/>
    <w:rsid w:val="00866D6D"/>
    <w:rsid w:val="00866DCF"/>
    <w:rsid w:val="00880C23"/>
    <w:rsid w:val="00882423"/>
    <w:rsid w:val="00883FCC"/>
    <w:rsid w:val="00895BD6"/>
    <w:rsid w:val="00897035"/>
    <w:rsid w:val="008B438D"/>
    <w:rsid w:val="008B78C3"/>
    <w:rsid w:val="008C170B"/>
    <w:rsid w:val="008C5774"/>
    <w:rsid w:val="008D04F8"/>
    <w:rsid w:val="008D20E7"/>
    <w:rsid w:val="008D355B"/>
    <w:rsid w:val="008E5D9D"/>
    <w:rsid w:val="008F05AA"/>
    <w:rsid w:val="009019BF"/>
    <w:rsid w:val="009069F2"/>
    <w:rsid w:val="00913A7D"/>
    <w:rsid w:val="00922177"/>
    <w:rsid w:val="00924573"/>
    <w:rsid w:val="009357CF"/>
    <w:rsid w:val="00947E0E"/>
    <w:rsid w:val="0095529B"/>
    <w:rsid w:val="009621CB"/>
    <w:rsid w:val="00976AC5"/>
    <w:rsid w:val="00981282"/>
    <w:rsid w:val="009813DD"/>
    <w:rsid w:val="00986FBD"/>
    <w:rsid w:val="00993C9C"/>
    <w:rsid w:val="0099690C"/>
    <w:rsid w:val="009979F8"/>
    <w:rsid w:val="009A0376"/>
    <w:rsid w:val="009A1283"/>
    <w:rsid w:val="009A1C44"/>
    <w:rsid w:val="009A3B67"/>
    <w:rsid w:val="009A617D"/>
    <w:rsid w:val="009A694A"/>
    <w:rsid w:val="009B0390"/>
    <w:rsid w:val="009B2230"/>
    <w:rsid w:val="009B4FB7"/>
    <w:rsid w:val="009B53C4"/>
    <w:rsid w:val="009B5E68"/>
    <w:rsid w:val="009C16CD"/>
    <w:rsid w:val="009C2FB3"/>
    <w:rsid w:val="009C4986"/>
    <w:rsid w:val="009D4A37"/>
    <w:rsid w:val="009F0AF7"/>
    <w:rsid w:val="009F281C"/>
    <w:rsid w:val="009F55B8"/>
    <w:rsid w:val="00A00346"/>
    <w:rsid w:val="00A04C54"/>
    <w:rsid w:val="00A10515"/>
    <w:rsid w:val="00A124E5"/>
    <w:rsid w:val="00A12BB5"/>
    <w:rsid w:val="00A149C3"/>
    <w:rsid w:val="00A16A36"/>
    <w:rsid w:val="00A20FCA"/>
    <w:rsid w:val="00A26BB1"/>
    <w:rsid w:val="00A30D04"/>
    <w:rsid w:val="00A35E70"/>
    <w:rsid w:val="00A36DBD"/>
    <w:rsid w:val="00A4044D"/>
    <w:rsid w:val="00A601FA"/>
    <w:rsid w:val="00A65293"/>
    <w:rsid w:val="00A70696"/>
    <w:rsid w:val="00A71970"/>
    <w:rsid w:val="00A7205C"/>
    <w:rsid w:val="00A7418E"/>
    <w:rsid w:val="00A81906"/>
    <w:rsid w:val="00A83A2C"/>
    <w:rsid w:val="00A85A14"/>
    <w:rsid w:val="00A91356"/>
    <w:rsid w:val="00A92398"/>
    <w:rsid w:val="00A9732F"/>
    <w:rsid w:val="00A97336"/>
    <w:rsid w:val="00AA3B95"/>
    <w:rsid w:val="00AA60D2"/>
    <w:rsid w:val="00AB233C"/>
    <w:rsid w:val="00AB4730"/>
    <w:rsid w:val="00AB5A21"/>
    <w:rsid w:val="00AC3DB6"/>
    <w:rsid w:val="00AC41F0"/>
    <w:rsid w:val="00AC7266"/>
    <w:rsid w:val="00AD1C6C"/>
    <w:rsid w:val="00AD64F5"/>
    <w:rsid w:val="00AE286F"/>
    <w:rsid w:val="00AE7ECF"/>
    <w:rsid w:val="00B132EA"/>
    <w:rsid w:val="00B17BA9"/>
    <w:rsid w:val="00B2359A"/>
    <w:rsid w:val="00B33DD8"/>
    <w:rsid w:val="00B34A37"/>
    <w:rsid w:val="00B4073F"/>
    <w:rsid w:val="00B45AFF"/>
    <w:rsid w:val="00B47F81"/>
    <w:rsid w:val="00B51275"/>
    <w:rsid w:val="00B543BB"/>
    <w:rsid w:val="00B67C93"/>
    <w:rsid w:val="00B77A78"/>
    <w:rsid w:val="00B844A7"/>
    <w:rsid w:val="00B85591"/>
    <w:rsid w:val="00B864A4"/>
    <w:rsid w:val="00B95146"/>
    <w:rsid w:val="00B978D5"/>
    <w:rsid w:val="00BA1DBD"/>
    <w:rsid w:val="00BA431B"/>
    <w:rsid w:val="00BA6F8E"/>
    <w:rsid w:val="00BB31D5"/>
    <w:rsid w:val="00BB4F3D"/>
    <w:rsid w:val="00BB4FEA"/>
    <w:rsid w:val="00BC01C8"/>
    <w:rsid w:val="00BC4BDB"/>
    <w:rsid w:val="00BC5C91"/>
    <w:rsid w:val="00BD13B7"/>
    <w:rsid w:val="00BD454A"/>
    <w:rsid w:val="00BF3C34"/>
    <w:rsid w:val="00BF6AA8"/>
    <w:rsid w:val="00C00C2F"/>
    <w:rsid w:val="00C01B5A"/>
    <w:rsid w:val="00C032B2"/>
    <w:rsid w:val="00C1207A"/>
    <w:rsid w:val="00C14DF6"/>
    <w:rsid w:val="00C17FDE"/>
    <w:rsid w:val="00C2310F"/>
    <w:rsid w:val="00C23D8E"/>
    <w:rsid w:val="00C32854"/>
    <w:rsid w:val="00C34072"/>
    <w:rsid w:val="00C4126D"/>
    <w:rsid w:val="00C53FD2"/>
    <w:rsid w:val="00C61553"/>
    <w:rsid w:val="00C722F6"/>
    <w:rsid w:val="00C75F24"/>
    <w:rsid w:val="00C779EA"/>
    <w:rsid w:val="00C84FB7"/>
    <w:rsid w:val="00C91555"/>
    <w:rsid w:val="00C97184"/>
    <w:rsid w:val="00C97913"/>
    <w:rsid w:val="00CA33FE"/>
    <w:rsid w:val="00CB18BD"/>
    <w:rsid w:val="00CB5715"/>
    <w:rsid w:val="00CC5E52"/>
    <w:rsid w:val="00CD3F6B"/>
    <w:rsid w:val="00CF155F"/>
    <w:rsid w:val="00D0008E"/>
    <w:rsid w:val="00D04119"/>
    <w:rsid w:val="00D05FBA"/>
    <w:rsid w:val="00D071B8"/>
    <w:rsid w:val="00D17E3F"/>
    <w:rsid w:val="00D213F2"/>
    <w:rsid w:val="00D23D73"/>
    <w:rsid w:val="00D35D6B"/>
    <w:rsid w:val="00D36E5F"/>
    <w:rsid w:val="00D37677"/>
    <w:rsid w:val="00D41854"/>
    <w:rsid w:val="00D550F5"/>
    <w:rsid w:val="00D559EE"/>
    <w:rsid w:val="00D775B4"/>
    <w:rsid w:val="00D85093"/>
    <w:rsid w:val="00D85B49"/>
    <w:rsid w:val="00D9015D"/>
    <w:rsid w:val="00DA0217"/>
    <w:rsid w:val="00DA653E"/>
    <w:rsid w:val="00DB3A1E"/>
    <w:rsid w:val="00DB474B"/>
    <w:rsid w:val="00DE07CE"/>
    <w:rsid w:val="00DE086B"/>
    <w:rsid w:val="00DE6EFC"/>
    <w:rsid w:val="00DF1D9B"/>
    <w:rsid w:val="00DF56EB"/>
    <w:rsid w:val="00E13E7A"/>
    <w:rsid w:val="00E43EAA"/>
    <w:rsid w:val="00E51638"/>
    <w:rsid w:val="00E53449"/>
    <w:rsid w:val="00E53648"/>
    <w:rsid w:val="00E6167D"/>
    <w:rsid w:val="00E63D18"/>
    <w:rsid w:val="00E75046"/>
    <w:rsid w:val="00E77747"/>
    <w:rsid w:val="00E77C9E"/>
    <w:rsid w:val="00E82692"/>
    <w:rsid w:val="00E83A24"/>
    <w:rsid w:val="00E91F60"/>
    <w:rsid w:val="00E93E40"/>
    <w:rsid w:val="00E97D36"/>
    <w:rsid w:val="00EB14CE"/>
    <w:rsid w:val="00ED036F"/>
    <w:rsid w:val="00ED6E89"/>
    <w:rsid w:val="00EE00AF"/>
    <w:rsid w:val="00EE1B60"/>
    <w:rsid w:val="00EE1DCA"/>
    <w:rsid w:val="00EE365C"/>
    <w:rsid w:val="00EE610E"/>
    <w:rsid w:val="00EF12C7"/>
    <w:rsid w:val="00EF4149"/>
    <w:rsid w:val="00EF6856"/>
    <w:rsid w:val="00EF7F27"/>
    <w:rsid w:val="00F00B63"/>
    <w:rsid w:val="00F038DF"/>
    <w:rsid w:val="00F05547"/>
    <w:rsid w:val="00F07EE4"/>
    <w:rsid w:val="00F11E51"/>
    <w:rsid w:val="00F14FAD"/>
    <w:rsid w:val="00F15CC1"/>
    <w:rsid w:val="00F20FB0"/>
    <w:rsid w:val="00F22845"/>
    <w:rsid w:val="00F232DA"/>
    <w:rsid w:val="00F275E0"/>
    <w:rsid w:val="00F27D47"/>
    <w:rsid w:val="00F30316"/>
    <w:rsid w:val="00F65D73"/>
    <w:rsid w:val="00F67323"/>
    <w:rsid w:val="00F70120"/>
    <w:rsid w:val="00F71828"/>
    <w:rsid w:val="00F72400"/>
    <w:rsid w:val="00F825CE"/>
    <w:rsid w:val="00F82973"/>
    <w:rsid w:val="00F87DFF"/>
    <w:rsid w:val="00F9445A"/>
    <w:rsid w:val="00F961A6"/>
    <w:rsid w:val="00F97D60"/>
    <w:rsid w:val="00FA3068"/>
    <w:rsid w:val="00FA346B"/>
    <w:rsid w:val="00FA5A51"/>
    <w:rsid w:val="00FA79B5"/>
    <w:rsid w:val="00FB2595"/>
    <w:rsid w:val="00FB2B2E"/>
    <w:rsid w:val="00FB688E"/>
    <w:rsid w:val="00FC77B1"/>
    <w:rsid w:val="00FC788C"/>
    <w:rsid w:val="00FD0EC4"/>
    <w:rsid w:val="00FE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41F0"/>
    <w:pPr>
      <w:widowControl w:val="0"/>
      <w:jc w:val="both"/>
    </w:pPr>
    <w:rPr>
      <w:rFonts w:ascii="Microsoft Sans Serif" w:eastAsia="宋体" w:hAnsi="Microsoft Sans Serif" w:cs="Times New Roman"/>
      <w:szCs w:val="20"/>
    </w:rPr>
  </w:style>
  <w:style w:type="paragraph" w:styleId="1">
    <w:name w:val="heading 1"/>
    <w:basedOn w:val="a0"/>
    <w:next w:val="a0"/>
    <w:link w:val="1Char"/>
    <w:qFormat/>
    <w:rsid w:val="00AC41F0"/>
    <w:pPr>
      <w:keepNext/>
      <w:keepLines/>
      <w:numPr>
        <w:numId w:val="1"/>
      </w:numPr>
      <w:tabs>
        <w:tab w:val="left" w:pos="1361"/>
      </w:tabs>
      <w:spacing w:before="500" w:after="120" w:line="360" w:lineRule="auto"/>
      <w:jc w:val="left"/>
      <w:outlineLvl w:val="0"/>
    </w:pPr>
    <w:rPr>
      <w:rFonts w:ascii="Arial" w:eastAsia="华文细黑" w:hAnsi="Arial"/>
      <w:kern w:val="44"/>
      <w:sz w:val="30"/>
    </w:rPr>
  </w:style>
  <w:style w:type="paragraph" w:styleId="2">
    <w:name w:val="heading 2"/>
    <w:basedOn w:val="a0"/>
    <w:next w:val="Alt-W"/>
    <w:link w:val="2Char"/>
    <w:qFormat/>
    <w:rsid w:val="00AC41F0"/>
    <w:pPr>
      <w:keepNext/>
      <w:keepLines/>
      <w:numPr>
        <w:ilvl w:val="1"/>
        <w:numId w:val="1"/>
      </w:numPr>
      <w:tabs>
        <w:tab w:val="left" w:pos="720"/>
      </w:tabs>
      <w:spacing w:before="180" w:after="120" w:line="360" w:lineRule="auto"/>
      <w:outlineLvl w:val="1"/>
    </w:pPr>
    <w:rPr>
      <w:rFonts w:ascii="Arial" w:eastAsia="华文仿宋" w:hAnsi="Arial"/>
      <w:sz w:val="28"/>
    </w:rPr>
  </w:style>
  <w:style w:type="paragraph" w:styleId="3">
    <w:name w:val="heading 3"/>
    <w:basedOn w:val="a0"/>
    <w:next w:val="Alt-W"/>
    <w:link w:val="3Char"/>
    <w:qFormat/>
    <w:rsid w:val="00AC41F0"/>
    <w:pPr>
      <w:keepNext/>
      <w:keepLines/>
      <w:tabs>
        <w:tab w:val="left" w:pos="960"/>
      </w:tabs>
      <w:spacing w:before="240" w:after="240"/>
      <w:ind w:left="113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0"/>
    <w:next w:val="Alt-W"/>
    <w:link w:val="4Char"/>
    <w:qFormat/>
    <w:rsid w:val="00AC41F0"/>
    <w:pPr>
      <w:keepNext/>
      <w:keepLines/>
      <w:numPr>
        <w:numId w:val="2"/>
      </w:numPr>
      <w:spacing w:before="120"/>
      <w:outlineLvl w:val="3"/>
    </w:pPr>
    <w:rPr>
      <w:rFonts w:ascii="Verdana" w:eastAsia="楷体_GB2312" w:hAnsi="Verdana"/>
      <w:b/>
      <w:sz w:val="24"/>
    </w:rPr>
  </w:style>
  <w:style w:type="paragraph" w:styleId="5">
    <w:name w:val="heading 5"/>
    <w:basedOn w:val="a0"/>
    <w:next w:val="a0"/>
    <w:link w:val="5Char"/>
    <w:qFormat/>
    <w:rsid w:val="00AC41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semiHidden/>
    <w:unhideWhenUsed/>
    <w:rsid w:val="00422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4222F1"/>
    <w:rPr>
      <w:sz w:val="18"/>
      <w:szCs w:val="18"/>
    </w:rPr>
  </w:style>
  <w:style w:type="paragraph" w:styleId="a5">
    <w:name w:val="footer"/>
    <w:basedOn w:val="a0"/>
    <w:link w:val="Char0"/>
    <w:semiHidden/>
    <w:unhideWhenUsed/>
    <w:rsid w:val="00422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4222F1"/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D21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D213F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0"/>
    <w:link w:val="Char1"/>
    <w:unhideWhenUsed/>
    <w:rsid w:val="00C4126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C4126D"/>
    <w:rPr>
      <w:sz w:val="18"/>
      <w:szCs w:val="18"/>
    </w:rPr>
  </w:style>
  <w:style w:type="paragraph" w:styleId="a7">
    <w:name w:val="Document Map"/>
    <w:basedOn w:val="a0"/>
    <w:link w:val="Char2"/>
    <w:semiHidden/>
    <w:unhideWhenUsed/>
    <w:rsid w:val="00AC41F0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7"/>
    <w:uiPriority w:val="99"/>
    <w:semiHidden/>
    <w:rsid w:val="00AC41F0"/>
    <w:rPr>
      <w:rFonts w:ascii="宋体" w:eastAsia="宋体"/>
      <w:sz w:val="18"/>
      <w:szCs w:val="18"/>
    </w:rPr>
  </w:style>
  <w:style w:type="character" w:customStyle="1" w:styleId="1Char">
    <w:name w:val="标题 1 Char"/>
    <w:basedOn w:val="a1"/>
    <w:link w:val="1"/>
    <w:rsid w:val="00AC41F0"/>
    <w:rPr>
      <w:rFonts w:ascii="Arial" w:eastAsia="华文细黑" w:hAnsi="Arial" w:cs="Times New Roman"/>
      <w:kern w:val="44"/>
      <w:sz w:val="30"/>
      <w:szCs w:val="20"/>
    </w:rPr>
  </w:style>
  <w:style w:type="character" w:customStyle="1" w:styleId="2Char">
    <w:name w:val="标题 2 Char"/>
    <w:basedOn w:val="a1"/>
    <w:link w:val="2"/>
    <w:rsid w:val="00AC41F0"/>
    <w:rPr>
      <w:rFonts w:ascii="Arial" w:eastAsia="华文仿宋" w:hAnsi="Arial" w:cs="Times New Roman"/>
      <w:sz w:val="28"/>
      <w:szCs w:val="20"/>
    </w:rPr>
  </w:style>
  <w:style w:type="character" w:customStyle="1" w:styleId="3Char">
    <w:name w:val="标题 3 Char"/>
    <w:basedOn w:val="a1"/>
    <w:link w:val="3"/>
    <w:rsid w:val="00AC41F0"/>
    <w:rPr>
      <w:rFonts w:ascii="Arial" w:eastAsia="黑体" w:hAnsi="Arial" w:cs="Times New Roman"/>
      <w:sz w:val="24"/>
      <w:szCs w:val="20"/>
    </w:rPr>
  </w:style>
  <w:style w:type="character" w:customStyle="1" w:styleId="4Char">
    <w:name w:val="标题 4 Char"/>
    <w:basedOn w:val="a1"/>
    <w:link w:val="4"/>
    <w:rsid w:val="00AC41F0"/>
    <w:rPr>
      <w:rFonts w:ascii="Verdana" w:eastAsia="楷体_GB2312" w:hAnsi="Verdana" w:cs="Times New Roman"/>
      <w:b/>
      <w:sz w:val="24"/>
      <w:szCs w:val="20"/>
    </w:rPr>
  </w:style>
  <w:style w:type="character" w:customStyle="1" w:styleId="5Char">
    <w:name w:val="标题 5 Char"/>
    <w:basedOn w:val="a1"/>
    <w:link w:val="5"/>
    <w:rsid w:val="00AC41F0"/>
    <w:rPr>
      <w:rFonts w:ascii="Microsoft Sans Serif" w:eastAsia="宋体" w:hAnsi="Microsoft Sans Serif" w:cs="Times New Roman"/>
      <w:b/>
      <w:bCs/>
      <w:sz w:val="28"/>
      <w:szCs w:val="28"/>
    </w:rPr>
  </w:style>
  <w:style w:type="character" w:customStyle="1" w:styleId="Alt-V">
    <w:name w:val="变量 Alt-V"/>
    <w:basedOn w:val="a1"/>
    <w:rsid w:val="00AC41F0"/>
    <w:rPr>
      <w:i/>
    </w:rPr>
  </w:style>
  <w:style w:type="character" w:styleId="a8">
    <w:name w:val="annotation reference"/>
    <w:basedOn w:val="a1"/>
    <w:semiHidden/>
    <w:rsid w:val="00AC41F0"/>
    <w:rPr>
      <w:sz w:val="21"/>
    </w:rPr>
  </w:style>
  <w:style w:type="character" w:customStyle="1" w:styleId="Alt-EChar">
    <w:name w:val="一级项目列表 Alt-E Char"/>
    <w:basedOn w:val="a1"/>
    <w:rsid w:val="00AC41F0"/>
    <w:rPr>
      <w:rFonts w:ascii="Microsoft Sans Serif" w:hAnsi="Microsoft Sans Serif"/>
      <w:kern w:val="2"/>
      <w:sz w:val="21"/>
    </w:rPr>
  </w:style>
  <w:style w:type="character" w:styleId="a9">
    <w:name w:val="page number"/>
    <w:basedOn w:val="a1"/>
    <w:semiHidden/>
    <w:rsid w:val="00AC41F0"/>
  </w:style>
  <w:style w:type="character" w:customStyle="1" w:styleId="Alt-WChar">
    <w:name w:val="我的正文 Alt-W Char"/>
    <w:basedOn w:val="a1"/>
    <w:rsid w:val="00AC41F0"/>
    <w:rPr>
      <w:rFonts w:ascii="Microsoft Sans Serif" w:eastAsia="宋体" w:hAnsi="Microsoft Sans Serif"/>
      <w:kern w:val="2"/>
      <w:sz w:val="24"/>
      <w:lang w:val="en-US" w:eastAsia="zh-CN"/>
    </w:rPr>
  </w:style>
  <w:style w:type="character" w:customStyle="1" w:styleId="Alt-A">
    <w:name w:val="代码注释 Alt-A"/>
    <w:basedOn w:val="a1"/>
    <w:rsid w:val="00AC41F0"/>
    <w:rPr>
      <w:i/>
      <w:color w:val="008000"/>
    </w:rPr>
  </w:style>
  <w:style w:type="character" w:customStyle="1" w:styleId="Ctrl-Down">
    <w:name w:val="下标 Ctrl-Down"/>
    <w:basedOn w:val="a1"/>
    <w:rsid w:val="00AC41F0"/>
    <w:rPr>
      <w:vertAlign w:val="subscript"/>
    </w:rPr>
  </w:style>
  <w:style w:type="character" w:styleId="aa">
    <w:name w:val="FollowedHyperlink"/>
    <w:basedOn w:val="a1"/>
    <w:semiHidden/>
    <w:rsid w:val="00AC41F0"/>
    <w:rPr>
      <w:color w:val="800080"/>
      <w:u w:val="single"/>
    </w:rPr>
  </w:style>
  <w:style w:type="character" w:customStyle="1" w:styleId="Alt-Q">
    <w:name w:val="重点 Alt-Q"/>
    <w:basedOn w:val="a1"/>
    <w:rsid w:val="00AC41F0"/>
    <w:rPr>
      <w:rFonts w:ascii="Microsoft Sans Serif" w:eastAsia="宋体" w:hAnsi="Microsoft Sans Serif"/>
      <w:color w:val="auto"/>
      <w:shd w:val="clear" w:color="auto" w:fill="D9D9D9"/>
    </w:rPr>
  </w:style>
  <w:style w:type="character" w:styleId="ab">
    <w:name w:val="Hyperlink"/>
    <w:basedOn w:val="a1"/>
    <w:uiPriority w:val="99"/>
    <w:rsid w:val="00AC41F0"/>
    <w:rPr>
      <w:color w:val="0000FF"/>
      <w:u w:val="single"/>
    </w:rPr>
  </w:style>
  <w:style w:type="character" w:customStyle="1" w:styleId="Alt-CChar">
    <w:name w:val="代码 Alt-C Char"/>
    <w:basedOn w:val="Alt-WChar"/>
    <w:rsid w:val="00AC41F0"/>
    <w:rPr>
      <w:rFonts w:ascii="Courier New" w:hAnsi="Courier New"/>
      <w:sz w:val="18"/>
      <w:shd w:val="clear" w:color="auto" w:fill="D9D9D9"/>
    </w:rPr>
  </w:style>
  <w:style w:type="character" w:customStyle="1" w:styleId="Ctrl-Up">
    <w:name w:val="上标 Ctrl-Up"/>
    <w:basedOn w:val="a1"/>
    <w:rsid w:val="00AC41F0"/>
    <w:rPr>
      <w:vertAlign w:val="superscript"/>
    </w:rPr>
  </w:style>
  <w:style w:type="paragraph" w:customStyle="1" w:styleId="Alt-W">
    <w:name w:val="我的正文 Alt-W"/>
    <w:basedOn w:val="a0"/>
    <w:rsid w:val="00AC41F0"/>
    <w:pPr>
      <w:spacing w:line="300" w:lineRule="auto"/>
      <w:ind w:left="227" w:firstLine="454"/>
      <w:textAlignment w:val="baseline"/>
    </w:pPr>
    <w:rPr>
      <w:sz w:val="24"/>
    </w:rPr>
  </w:style>
  <w:style w:type="paragraph" w:customStyle="1" w:styleId="CaptionVlt-X">
    <w:name w:val="Caption Vlt-X"/>
    <w:basedOn w:val="Alt-W"/>
    <w:next w:val="Alt-W"/>
    <w:rsid w:val="00AC41F0"/>
    <w:pPr>
      <w:jc w:val="center"/>
    </w:pPr>
    <w:rPr>
      <w:rFonts w:eastAsia="华文细黑"/>
      <w:sz w:val="18"/>
    </w:rPr>
  </w:style>
  <w:style w:type="paragraph" w:styleId="ac">
    <w:name w:val="annotation text"/>
    <w:basedOn w:val="a0"/>
    <w:link w:val="Char3"/>
    <w:semiHidden/>
    <w:unhideWhenUsed/>
    <w:rsid w:val="00AC41F0"/>
    <w:pPr>
      <w:jc w:val="left"/>
    </w:pPr>
  </w:style>
  <w:style w:type="character" w:customStyle="1" w:styleId="Char3">
    <w:name w:val="批注文字 Char"/>
    <w:basedOn w:val="a1"/>
    <w:link w:val="ac"/>
    <w:uiPriority w:val="99"/>
    <w:semiHidden/>
    <w:rsid w:val="00AC41F0"/>
    <w:rPr>
      <w:rFonts w:ascii="Microsoft Sans Serif" w:eastAsia="宋体" w:hAnsi="Microsoft Sans Serif" w:cs="Times New Roman"/>
      <w:szCs w:val="20"/>
    </w:rPr>
  </w:style>
  <w:style w:type="paragraph" w:styleId="ad">
    <w:name w:val="annotation subject"/>
    <w:basedOn w:val="ac"/>
    <w:next w:val="ac"/>
    <w:link w:val="Char4"/>
    <w:rsid w:val="00AC41F0"/>
    <w:rPr>
      <w:b/>
    </w:rPr>
  </w:style>
  <w:style w:type="character" w:customStyle="1" w:styleId="Char4">
    <w:name w:val="批注主题 Char"/>
    <w:basedOn w:val="Char3"/>
    <w:link w:val="ad"/>
    <w:rsid w:val="00AC41F0"/>
    <w:rPr>
      <w:b/>
    </w:rPr>
  </w:style>
  <w:style w:type="paragraph" w:customStyle="1" w:styleId="ae">
    <w:name w:val="封面标题"/>
    <w:basedOn w:val="a0"/>
    <w:next w:val="a0"/>
    <w:rsid w:val="00AC41F0"/>
    <w:pPr>
      <w:spacing w:line="360" w:lineRule="auto"/>
      <w:jc w:val="center"/>
    </w:pPr>
    <w:rPr>
      <w:rFonts w:eastAsia="黑体"/>
      <w:b/>
      <w:sz w:val="48"/>
    </w:rPr>
  </w:style>
  <w:style w:type="paragraph" w:customStyle="1" w:styleId="a">
    <w:name w:val="参考文献列表"/>
    <w:basedOn w:val="a0"/>
    <w:rsid w:val="00AC41F0"/>
    <w:pPr>
      <w:numPr>
        <w:numId w:val="3"/>
      </w:numPr>
      <w:tabs>
        <w:tab w:val="left" w:pos="902"/>
      </w:tabs>
      <w:jc w:val="left"/>
    </w:pPr>
    <w:rPr>
      <w:sz w:val="18"/>
    </w:rPr>
  </w:style>
  <w:style w:type="paragraph" w:customStyle="1" w:styleId="af">
    <w:name w:val="非主要文本（引用、讨论等）"/>
    <w:basedOn w:val="Alt-W"/>
    <w:rsid w:val="00AC41F0"/>
    <w:rPr>
      <w:rFonts w:eastAsia="楷体_GB2312"/>
    </w:rPr>
  </w:style>
  <w:style w:type="paragraph" w:customStyle="1" w:styleId="Alt-S">
    <w:name w:val="样式 居中 Alt-S"/>
    <w:basedOn w:val="a0"/>
    <w:rsid w:val="00AC41F0"/>
    <w:pPr>
      <w:spacing w:line="300" w:lineRule="auto"/>
      <w:jc w:val="center"/>
    </w:pPr>
  </w:style>
  <w:style w:type="paragraph" w:customStyle="1" w:styleId="Alt-E">
    <w:name w:val="一级项目列表 Alt-E"/>
    <w:basedOn w:val="a0"/>
    <w:rsid w:val="00AC41F0"/>
    <w:pPr>
      <w:numPr>
        <w:numId w:val="4"/>
      </w:numPr>
      <w:spacing w:line="300" w:lineRule="auto"/>
    </w:pPr>
  </w:style>
  <w:style w:type="paragraph" w:customStyle="1" w:styleId="Alt-C">
    <w:name w:val="代码 Alt-C"/>
    <w:basedOn w:val="Alt-W"/>
    <w:rsid w:val="00AC41F0"/>
    <w:pPr>
      <w:numPr>
        <w:numId w:val="5"/>
      </w:numPr>
      <w:shd w:val="clear" w:color="auto" w:fill="D9D9D9"/>
      <w:tabs>
        <w:tab w:val="clear" w:pos="1134"/>
        <w:tab w:val="left" w:pos="680"/>
        <w:tab w:val="left" w:pos="907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</w:tabs>
      <w:spacing w:line="240" w:lineRule="exact"/>
    </w:pPr>
    <w:rPr>
      <w:rFonts w:ascii="Courier New" w:hAnsi="Courier New"/>
      <w:sz w:val="18"/>
    </w:rPr>
  </w:style>
  <w:style w:type="paragraph" w:customStyle="1" w:styleId="-">
    <w:name w:val="封面-普通"/>
    <w:basedOn w:val="a0"/>
    <w:rsid w:val="00AC41F0"/>
    <w:pPr>
      <w:ind w:left="2268"/>
    </w:pPr>
  </w:style>
  <w:style w:type="paragraph" w:customStyle="1" w:styleId="-0">
    <w:name w:val="封面-副标题"/>
    <w:basedOn w:val="a0"/>
    <w:rsid w:val="00AC41F0"/>
    <w:pPr>
      <w:jc w:val="center"/>
    </w:pPr>
    <w:rPr>
      <w:sz w:val="32"/>
    </w:rPr>
  </w:style>
  <w:style w:type="paragraph" w:styleId="20">
    <w:name w:val="toc 2"/>
    <w:basedOn w:val="a0"/>
    <w:next w:val="a0"/>
    <w:uiPriority w:val="39"/>
    <w:rsid w:val="00AC41F0"/>
    <w:pPr>
      <w:ind w:leftChars="200" w:left="420"/>
    </w:pPr>
  </w:style>
  <w:style w:type="paragraph" w:customStyle="1" w:styleId="Alt-D">
    <w:name w:val="一级编号列表 Alt-D"/>
    <w:basedOn w:val="a0"/>
    <w:rsid w:val="00AC41F0"/>
    <w:pPr>
      <w:numPr>
        <w:numId w:val="6"/>
      </w:numPr>
    </w:pPr>
  </w:style>
  <w:style w:type="paragraph" w:styleId="10">
    <w:name w:val="toc 1"/>
    <w:basedOn w:val="a0"/>
    <w:next w:val="a0"/>
    <w:uiPriority w:val="39"/>
    <w:rsid w:val="00AC41F0"/>
  </w:style>
  <w:style w:type="paragraph" w:customStyle="1" w:styleId="Alt-Shift-C">
    <w:name w:val="无编号代码 Alt-Shift-C"/>
    <w:basedOn w:val="Alt-C"/>
    <w:next w:val="Alt-W"/>
    <w:rsid w:val="00AC41F0"/>
    <w:pPr>
      <w:numPr>
        <w:numId w:val="0"/>
      </w:numPr>
      <w:ind w:left="340"/>
    </w:pPr>
  </w:style>
  <w:style w:type="paragraph" w:styleId="30">
    <w:name w:val="toc 3"/>
    <w:basedOn w:val="a0"/>
    <w:next w:val="a0"/>
    <w:uiPriority w:val="39"/>
    <w:rsid w:val="00AC41F0"/>
    <w:pPr>
      <w:ind w:leftChars="400" w:left="840"/>
    </w:pPr>
  </w:style>
  <w:style w:type="paragraph" w:customStyle="1" w:styleId="af0">
    <w:name w:val="参考文献"/>
    <w:basedOn w:val="a0"/>
    <w:rsid w:val="00AC41F0"/>
    <w:pPr>
      <w:jc w:val="center"/>
      <w:outlineLvl w:val="0"/>
    </w:pPr>
    <w:rPr>
      <w:rFonts w:eastAsia="黑体"/>
      <w:sz w:val="28"/>
    </w:rPr>
  </w:style>
  <w:style w:type="paragraph" w:styleId="af1">
    <w:name w:val="Revision"/>
    <w:rsid w:val="00AC41F0"/>
    <w:rPr>
      <w:rFonts w:ascii="Microsoft Sans Serif" w:eastAsia="宋体" w:hAnsi="Microsoft Sans Serif" w:cs="Times New Roman"/>
      <w:szCs w:val="20"/>
    </w:rPr>
  </w:style>
  <w:style w:type="paragraph" w:customStyle="1" w:styleId="af2">
    <w:name w:val="无编号标题"/>
    <w:basedOn w:val="a0"/>
    <w:rsid w:val="00AC41F0"/>
    <w:pPr>
      <w:jc w:val="center"/>
    </w:pPr>
    <w:rPr>
      <w:rFonts w:eastAsia="黑体"/>
      <w:sz w:val="28"/>
    </w:rPr>
  </w:style>
  <w:style w:type="paragraph" w:styleId="af3">
    <w:name w:val="caption"/>
    <w:basedOn w:val="a0"/>
    <w:next w:val="a0"/>
    <w:qFormat/>
    <w:rsid w:val="00AC41F0"/>
    <w:rPr>
      <w:rFonts w:ascii="Arial" w:eastAsia="黑体" w:hAnsi="Arial"/>
      <w:sz w:val="20"/>
    </w:rPr>
  </w:style>
  <w:style w:type="paragraph" w:styleId="af4">
    <w:name w:val="Normal (Web)"/>
    <w:basedOn w:val="a0"/>
    <w:semiHidden/>
    <w:rsid w:val="00AC41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1"/>
    <w:rsid w:val="00AC41F0"/>
  </w:style>
  <w:style w:type="character" w:customStyle="1" w:styleId="apple-converted-space">
    <w:name w:val="apple-converted-space"/>
    <w:basedOn w:val="a1"/>
    <w:rsid w:val="00AC41F0"/>
  </w:style>
  <w:style w:type="character" w:styleId="HTML0">
    <w:name w:val="HTML Code"/>
    <w:basedOn w:val="a1"/>
    <w:semiHidden/>
    <w:unhideWhenUsed/>
    <w:rsid w:val="00AC41F0"/>
    <w:rPr>
      <w:rFonts w:ascii="宋体" w:eastAsia="宋体" w:hAnsi="宋体" w:cs="宋体"/>
      <w:sz w:val="24"/>
      <w:szCs w:val="24"/>
    </w:rPr>
  </w:style>
  <w:style w:type="character" w:customStyle="1" w:styleId="nobr">
    <w:name w:val="nobr"/>
    <w:basedOn w:val="a1"/>
    <w:rsid w:val="00AC41F0"/>
  </w:style>
  <w:style w:type="paragraph" w:styleId="af5">
    <w:name w:val="List Paragraph"/>
    <w:basedOn w:val="a0"/>
    <w:uiPriority w:val="34"/>
    <w:qFormat/>
    <w:rsid w:val="00AC41F0"/>
    <w:pPr>
      <w:ind w:firstLineChars="200" w:firstLine="420"/>
    </w:pPr>
    <w:rPr>
      <w:rFonts w:ascii="Calibri" w:hAnsi="Calibri"/>
      <w:szCs w:val="22"/>
    </w:rPr>
  </w:style>
  <w:style w:type="character" w:styleId="af6">
    <w:name w:val="Strong"/>
    <w:basedOn w:val="a1"/>
    <w:uiPriority w:val="22"/>
    <w:qFormat/>
    <w:rsid w:val="00AC41F0"/>
    <w:rPr>
      <w:b/>
      <w:bCs/>
    </w:rPr>
  </w:style>
  <w:style w:type="table" w:styleId="af7">
    <w:name w:val="Table Grid"/>
    <w:basedOn w:val="a2"/>
    <w:uiPriority w:val="59"/>
    <w:rsid w:val="00AC41F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4">
    <w:name w:val="kw4"/>
    <w:basedOn w:val="a1"/>
    <w:rsid w:val="00AC41F0"/>
  </w:style>
  <w:style w:type="character" w:customStyle="1" w:styleId="br0">
    <w:name w:val="br0"/>
    <w:basedOn w:val="a1"/>
    <w:rsid w:val="00AC41F0"/>
  </w:style>
  <w:style w:type="character" w:customStyle="1" w:styleId="sy0">
    <w:name w:val="sy0"/>
    <w:basedOn w:val="a1"/>
    <w:rsid w:val="00AC41F0"/>
  </w:style>
  <w:style w:type="character" w:styleId="af8">
    <w:name w:val="Emphasis"/>
    <w:basedOn w:val="a1"/>
    <w:uiPriority w:val="20"/>
    <w:qFormat/>
    <w:rsid w:val="00AC41F0"/>
    <w:rPr>
      <w:i/>
      <w:iCs/>
    </w:rPr>
  </w:style>
  <w:style w:type="paragraph" w:customStyle="1" w:styleId="reader-word-layer">
    <w:name w:val="reader-word-layer"/>
    <w:basedOn w:val="a0"/>
    <w:rsid w:val="009A03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w-headline">
    <w:name w:val="mw-headline"/>
    <w:basedOn w:val="a1"/>
    <w:rsid w:val="006E5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51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zh.wikipedia.org/wiki/%E4%BB%A5%E5%A4%AA%E7%BD%91" TargetMode="External"/><Relationship Id="rId18" Type="http://schemas.openxmlformats.org/officeDocument/2006/relationships/hyperlink" Target="http://www.microhowto.info/tutorials/802.1q.html" TargetMode="External"/><Relationship Id="rId26" Type="http://schemas.openxmlformats.org/officeDocument/2006/relationships/image" Target="media/image3.gif"/><Relationship Id="rId39" Type="http://schemas.openxmlformats.org/officeDocument/2006/relationships/hyperlink" Target="https://wiki.ubuntu.com/vlan" TargetMode="External"/><Relationship Id="rId3" Type="http://schemas.openxmlformats.org/officeDocument/2006/relationships/styles" Target="styles.xml"/><Relationship Id="rId21" Type="http://schemas.openxmlformats.org/officeDocument/2006/relationships/image" Target="media/image1.gif"/><Relationship Id="rId34" Type="http://schemas.openxmlformats.org/officeDocument/2006/relationships/oleObject" Target="embeddings/oleObject1.bin"/><Relationship Id="rId42" Type="http://schemas.openxmlformats.org/officeDocument/2006/relationships/hyperlink" Target="http://www.microhowto.info/howto/configure_an_ethernet_interface_as_a_vlan_trunk_on_debia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zh.wikipedia.org/wiki/%E4%BB%A5%E5%A4%AA%E7%BD%91" TargetMode="External"/><Relationship Id="rId17" Type="http://schemas.openxmlformats.org/officeDocument/2006/relationships/hyperlink" Target="http://www.firewall.cx/networking-topics/vlan-netorks/219-vlan-tagging.html" TargetMode="External"/><Relationship Id="rId25" Type="http://schemas.openxmlformats.org/officeDocument/2006/relationships/image" Target="media/image2.gif"/><Relationship Id="rId33" Type="http://schemas.openxmlformats.org/officeDocument/2006/relationships/image" Target="media/image4.emf"/><Relationship Id="rId38" Type="http://schemas.openxmlformats.org/officeDocument/2006/relationships/hyperlink" Target="http://en.wikipedia.org/wiki/802.1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irewall.cx/networking-topics/vlan-networks/218-vlan-access-trunk-links.html" TargetMode="External"/><Relationship Id="rId20" Type="http://schemas.openxmlformats.org/officeDocument/2006/relationships/hyperlink" Target="http://www.rhexpo.com/wang-luo-an-quan/wang-luo-an-quan-27.htm" TargetMode="External"/><Relationship Id="rId29" Type="http://schemas.openxmlformats.org/officeDocument/2006/relationships/hyperlink" Target="http://en.wikipedia.org/wiki/802.1Q" TargetMode="External"/><Relationship Id="rId41" Type="http://schemas.openxmlformats.org/officeDocument/2006/relationships/hyperlink" Target="http://www.microhowto.info/tutorials/802.1q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baike.baidu.com/link?url=gjhDopcKQ_3GuKJcg2kPv1QXbNvmOi_bIim0l-Ib6oxKECPQjywjYruI9x0louuRVQ8MEmLkTkvzALwgEzy-0q" TargetMode="External"/><Relationship Id="rId32" Type="http://schemas.openxmlformats.org/officeDocument/2006/relationships/hyperlink" Target="http://en.wikipedia.org/wiki/Interframe_gap" TargetMode="External"/><Relationship Id="rId37" Type="http://schemas.openxmlformats.org/officeDocument/2006/relationships/hyperlink" Target="http://forum.ivorde.ro/linux-adding-and-removing-vlan-tagged-interfaces-t15231.html" TargetMode="External"/><Relationship Id="rId40" Type="http://schemas.openxmlformats.org/officeDocument/2006/relationships/hyperlink" Target="http://docs.oracle.com/cd/E19862-01/820-1606-12/vla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irewall.cx/networking-topics/vlan-networks/214-vlan-concept.html" TargetMode="External"/><Relationship Id="rId23" Type="http://schemas.openxmlformats.org/officeDocument/2006/relationships/hyperlink" Target="http://www.firewall.cx/networking-topics/vlan-networks/218-vlan-access-trunk-links.html" TargetMode="External"/><Relationship Id="rId28" Type="http://schemas.openxmlformats.org/officeDocument/2006/relationships/hyperlink" Target="http://zh.wikipedia.org/wiki/IEEE_802.1Q" TargetMode="External"/><Relationship Id="rId36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hyperlink" Target="http://www.microhowto.info/howto/configure_an_ethernet_interface_as_a_vlan_trunk_on_debian.html" TargetMode="External"/><Relationship Id="rId31" Type="http://schemas.openxmlformats.org/officeDocument/2006/relationships/hyperlink" Target="http://zh.wikipedia.org/wiki/%E5%86%97%E4%BD%99%E6%A0%A1%E9%AA%8C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n.wikipedia.org/wiki/Ethernet" TargetMode="External"/><Relationship Id="rId22" Type="http://schemas.openxmlformats.org/officeDocument/2006/relationships/hyperlink" Target="https://wiki.ubuntu.com/vlan" TargetMode="External"/><Relationship Id="rId27" Type="http://schemas.openxmlformats.org/officeDocument/2006/relationships/hyperlink" Target="http://www.firewall.cx/networking-topics/vlan-networks/219-vlan-tagging.html" TargetMode="External"/><Relationship Id="rId30" Type="http://schemas.openxmlformats.org/officeDocument/2006/relationships/hyperlink" Target="http://en.wikipedia.org/wiki/Ethertype" TargetMode="External"/><Relationship Id="rId35" Type="http://schemas.openxmlformats.org/officeDocument/2006/relationships/image" Target="media/image5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DC7CF2-047C-44BF-83D7-6D11C16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11201</TotalTime>
  <Pages>16</Pages>
  <Words>1754</Words>
  <Characters>10001</Characters>
  <Application>Microsoft Office Word</Application>
  <DocSecurity>0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haicheng</dc:creator>
  <cp:keywords/>
  <dc:description/>
  <cp:lastModifiedBy>hzsunzixiang</cp:lastModifiedBy>
  <cp:revision>453</cp:revision>
  <dcterms:created xsi:type="dcterms:W3CDTF">2013-04-07T02:47:00Z</dcterms:created>
  <dcterms:modified xsi:type="dcterms:W3CDTF">2014-03-12T07:29:00Z</dcterms:modified>
</cp:coreProperties>
</file>