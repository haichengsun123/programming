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41F0" w:rsidRDefault="00AC41F0" w:rsidP="00AC41F0"/>
    <w:p w:rsidR="00AC41F0" w:rsidRDefault="00AC41F0" w:rsidP="00AC41F0"/>
    <w:p w:rsidR="00AC41F0" w:rsidRDefault="00AC41F0" w:rsidP="00AC41F0"/>
    <w:p w:rsidR="00AC41F0" w:rsidRDefault="00AC41F0" w:rsidP="00AC41F0"/>
    <w:p w:rsidR="00AC41F0" w:rsidRDefault="00AC41F0" w:rsidP="00AC41F0"/>
    <w:p w:rsidR="00AC41F0" w:rsidRDefault="00AC41F0" w:rsidP="00AC41F0"/>
    <w:p w:rsidR="00AC41F0" w:rsidRDefault="00BC4BDB" w:rsidP="00AC41F0">
      <w:pPr>
        <w:pStyle w:val="-0"/>
      </w:pPr>
      <w:r>
        <w:rPr>
          <w:rFonts w:eastAsia="黑体"/>
          <w:b/>
          <w:sz w:val="48"/>
        </w:rPr>
        <w:t>L</w:t>
      </w:r>
      <w:r>
        <w:rPr>
          <w:rFonts w:eastAsia="黑体" w:hint="eastAsia"/>
          <w:b/>
          <w:sz w:val="48"/>
        </w:rPr>
        <w:t>inux</w:t>
      </w:r>
      <w:r>
        <w:rPr>
          <w:rFonts w:eastAsia="黑体" w:hint="eastAsia"/>
          <w:b/>
          <w:sz w:val="48"/>
        </w:rPr>
        <w:t>下的</w:t>
      </w:r>
      <w:r w:rsidR="00922C47">
        <w:rPr>
          <w:rFonts w:eastAsia="黑体" w:hint="eastAsia"/>
          <w:b/>
          <w:sz w:val="48"/>
        </w:rPr>
        <w:t>网桥</w:t>
      </w:r>
      <w:r w:rsidR="008F2B2D">
        <w:rPr>
          <w:rFonts w:eastAsia="黑体" w:hint="eastAsia"/>
          <w:b/>
          <w:sz w:val="48"/>
        </w:rPr>
        <w:t>简介</w:t>
      </w:r>
    </w:p>
    <w:p w:rsidR="00AC41F0" w:rsidRPr="00922C47" w:rsidRDefault="00AC41F0" w:rsidP="00AC41F0"/>
    <w:p w:rsidR="00AC41F0" w:rsidRDefault="00AC41F0" w:rsidP="00AC41F0"/>
    <w:p w:rsidR="00AC41F0" w:rsidRDefault="00AC41F0" w:rsidP="00AC41F0"/>
    <w:p w:rsidR="00AC41F0" w:rsidRDefault="00AC41F0" w:rsidP="00AC41F0"/>
    <w:p w:rsidR="00AC41F0" w:rsidRDefault="00AC41F0" w:rsidP="00AC41F0"/>
    <w:p w:rsidR="00AC41F0" w:rsidRDefault="00AC41F0" w:rsidP="00AC41F0"/>
    <w:p w:rsidR="00AC41F0" w:rsidRDefault="00AC41F0" w:rsidP="00AC41F0"/>
    <w:p w:rsidR="00AC41F0" w:rsidRDefault="00AC41F0" w:rsidP="00AC41F0"/>
    <w:p w:rsidR="00AC41F0" w:rsidRDefault="00AC41F0" w:rsidP="00AC41F0">
      <w:pPr>
        <w:pStyle w:val="-"/>
      </w:pPr>
      <w:r>
        <w:rPr>
          <w:rFonts w:hint="eastAsia"/>
        </w:rPr>
        <w:t>编</w:t>
      </w:r>
      <w:r>
        <w:rPr>
          <w:rFonts w:hint="eastAsia"/>
        </w:rPr>
        <w:t xml:space="preserve"> </w:t>
      </w:r>
      <w:r>
        <w:rPr>
          <w:rFonts w:hint="eastAsia"/>
        </w:rPr>
        <w:t>写</w:t>
      </w:r>
      <w:r>
        <w:rPr>
          <w:rFonts w:hint="eastAsia"/>
        </w:rPr>
        <w:t xml:space="preserve"> </w:t>
      </w:r>
      <w:r>
        <w:rPr>
          <w:rFonts w:hint="eastAsia"/>
        </w:rPr>
        <w:t>人：</w:t>
      </w:r>
      <w:proofErr w:type="gramStart"/>
      <w:r>
        <w:rPr>
          <w:rFonts w:hint="eastAsia"/>
        </w:rPr>
        <w:t>孙自翔</w:t>
      </w:r>
      <w:proofErr w:type="gramEnd"/>
    </w:p>
    <w:p w:rsidR="00AC41F0" w:rsidRDefault="00AC41F0" w:rsidP="00AC41F0">
      <w:pPr>
        <w:pStyle w:val="-"/>
      </w:pPr>
      <w:r>
        <w:rPr>
          <w:rFonts w:hint="eastAsia"/>
        </w:rPr>
        <w:t>统</w:t>
      </w:r>
      <w:r>
        <w:rPr>
          <w:rFonts w:hint="eastAsia"/>
        </w:rPr>
        <w:t xml:space="preserve"> </w:t>
      </w:r>
      <w:r>
        <w:rPr>
          <w:rFonts w:hint="eastAsia"/>
        </w:rPr>
        <w:t>稿</w:t>
      </w:r>
      <w:r>
        <w:rPr>
          <w:rFonts w:hint="eastAsia"/>
        </w:rPr>
        <w:t xml:space="preserve"> </w:t>
      </w:r>
      <w:r>
        <w:rPr>
          <w:rFonts w:hint="eastAsia"/>
        </w:rPr>
        <w:t>人：</w:t>
      </w:r>
    </w:p>
    <w:p w:rsidR="00AC41F0" w:rsidRDefault="00AC41F0" w:rsidP="00AC41F0">
      <w:pPr>
        <w:pStyle w:val="-"/>
      </w:pPr>
      <w:r>
        <w:rPr>
          <w:rFonts w:hint="eastAsia"/>
        </w:rPr>
        <w:t>编写时间：</w:t>
      </w:r>
      <w:r w:rsidR="00A27487">
        <w:rPr>
          <w:rFonts w:hint="eastAsia"/>
        </w:rPr>
        <w:t>2014-03-17</w:t>
      </w:r>
    </w:p>
    <w:p w:rsidR="00AC41F0" w:rsidRDefault="00AC41F0" w:rsidP="00AC41F0">
      <w:pPr>
        <w:pStyle w:val="-"/>
      </w:pPr>
      <w:r>
        <w:rPr>
          <w:rFonts w:hint="eastAsia"/>
        </w:rPr>
        <w:t>部</w:t>
      </w:r>
      <w:r>
        <w:rPr>
          <w:rFonts w:hint="eastAsia"/>
        </w:rPr>
        <w:t xml:space="preserve"> </w:t>
      </w:r>
      <w:r>
        <w:rPr>
          <w:rFonts w:hint="eastAsia"/>
        </w:rPr>
        <w:t>门</w:t>
      </w:r>
      <w:r>
        <w:rPr>
          <w:rFonts w:hint="eastAsia"/>
        </w:rPr>
        <w:t xml:space="preserve"> </w:t>
      </w:r>
      <w:r>
        <w:rPr>
          <w:rFonts w:hint="eastAsia"/>
        </w:rPr>
        <w:t>名：</w:t>
      </w:r>
    </w:p>
    <w:p w:rsidR="00AC41F0" w:rsidRDefault="00AC41F0" w:rsidP="00AC41F0">
      <w:pPr>
        <w:pStyle w:val="-"/>
      </w:pPr>
      <w:r>
        <w:rPr>
          <w:rFonts w:hint="eastAsia"/>
        </w:rPr>
        <w:t>审</w:t>
      </w:r>
      <w:r>
        <w:rPr>
          <w:rFonts w:hint="eastAsia"/>
        </w:rPr>
        <w:t xml:space="preserve"> </w:t>
      </w:r>
      <w:r>
        <w:rPr>
          <w:rFonts w:hint="eastAsia"/>
        </w:rPr>
        <w:t>核</w:t>
      </w:r>
      <w:r>
        <w:rPr>
          <w:rFonts w:hint="eastAsia"/>
        </w:rPr>
        <w:t xml:space="preserve"> </w:t>
      </w:r>
      <w:r>
        <w:rPr>
          <w:rFonts w:hint="eastAsia"/>
        </w:rPr>
        <w:t>人：</w:t>
      </w:r>
    </w:p>
    <w:p w:rsidR="00AC41F0" w:rsidRDefault="00AC41F0" w:rsidP="00AC41F0">
      <w:pPr>
        <w:pStyle w:val="-"/>
      </w:pPr>
      <w:r>
        <w:rPr>
          <w:rFonts w:hint="eastAsia"/>
        </w:rPr>
        <w:t>审核时间：</w:t>
      </w:r>
    </w:p>
    <w:p w:rsidR="00AC41F0" w:rsidRDefault="00AC41F0" w:rsidP="00AC41F0"/>
    <w:p w:rsidR="00AC41F0" w:rsidRDefault="00AC41F0" w:rsidP="00AC41F0"/>
    <w:p w:rsidR="00AC41F0" w:rsidRDefault="00AC41F0" w:rsidP="00AC41F0"/>
    <w:p w:rsidR="00AC41F0" w:rsidRDefault="00AC41F0" w:rsidP="00AC41F0"/>
    <w:p w:rsidR="00AC41F0" w:rsidRDefault="00AC41F0" w:rsidP="00AC41F0"/>
    <w:p w:rsidR="00AC41F0" w:rsidRDefault="00AC41F0" w:rsidP="00AC41F0"/>
    <w:p w:rsidR="00AC41F0" w:rsidRDefault="00AC41F0" w:rsidP="00AC41F0"/>
    <w:p w:rsidR="00AC41F0" w:rsidRDefault="00AC41F0" w:rsidP="00AC41F0"/>
    <w:p w:rsidR="00AC41F0" w:rsidRDefault="00AC41F0" w:rsidP="00AC41F0"/>
    <w:p w:rsidR="00AC41F0" w:rsidRDefault="00AC41F0" w:rsidP="00AC41F0"/>
    <w:p w:rsidR="00AC41F0" w:rsidRDefault="00AC41F0" w:rsidP="00AC41F0"/>
    <w:p w:rsidR="00AC41F0" w:rsidRDefault="00AC41F0" w:rsidP="00AC41F0"/>
    <w:p w:rsidR="00AC41F0" w:rsidRDefault="00AC41F0" w:rsidP="00AC41F0">
      <w:pPr>
        <w:pStyle w:val="Alt-D"/>
        <w:numPr>
          <w:ilvl w:val="0"/>
          <w:numId w:val="0"/>
        </w:numPr>
        <w:sectPr w:rsidR="00AC41F0">
          <w:headerReference w:type="even" r:id="rId8"/>
          <w:headerReference w:type="default" r:id="rId9"/>
          <w:footerReference w:type="even" r:id="rId10"/>
          <w:footerReference w:type="default" r:id="rId11"/>
          <w:pgSz w:w="11907" w:h="16840"/>
          <w:pgMar w:top="1440" w:right="1457" w:bottom="1440" w:left="1797" w:header="851" w:footer="992" w:gutter="0"/>
          <w:cols w:space="720"/>
          <w:docGrid w:linePitch="312"/>
        </w:sectPr>
      </w:pPr>
    </w:p>
    <w:p w:rsidR="00AC41F0" w:rsidRDefault="00AC41F0" w:rsidP="00AC41F0">
      <w:pPr>
        <w:pStyle w:val="af2"/>
      </w:pPr>
      <w:r>
        <w:rPr>
          <w:rFonts w:hint="eastAsia"/>
        </w:rPr>
        <w:lastRenderedPageBreak/>
        <w:t>修订记录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000"/>
      </w:tblPr>
      <w:tblGrid>
        <w:gridCol w:w="808"/>
        <w:gridCol w:w="4680"/>
        <w:gridCol w:w="1440"/>
        <w:gridCol w:w="900"/>
        <w:gridCol w:w="1041"/>
      </w:tblGrid>
      <w:tr w:rsidR="00AC41F0" w:rsidTr="006209A7">
        <w:tc>
          <w:tcPr>
            <w:tcW w:w="808" w:type="dxa"/>
            <w:vAlign w:val="center"/>
          </w:tcPr>
          <w:p w:rsidR="00AC41F0" w:rsidRDefault="00AC41F0" w:rsidP="006209A7">
            <w:r>
              <w:rPr>
                <w:rFonts w:hint="eastAsia"/>
              </w:rPr>
              <w:t>编号</w:t>
            </w:r>
          </w:p>
        </w:tc>
        <w:tc>
          <w:tcPr>
            <w:tcW w:w="4680" w:type="dxa"/>
            <w:vAlign w:val="center"/>
          </w:tcPr>
          <w:p w:rsidR="00AC41F0" w:rsidRDefault="00AC41F0" w:rsidP="006209A7">
            <w:r>
              <w:rPr>
                <w:rFonts w:hint="eastAsia"/>
              </w:rPr>
              <w:t>修订内容简述</w:t>
            </w:r>
          </w:p>
        </w:tc>
        <w:tc>
          <w:tcPr>
            <w:tcW w:w="1440" w:type="dxa"/>
            <w:vAlign w:val="center"/>
          </w:tcPr>
          <w:p w:rsidR="00AC41F0" w:rsidRDefault="00AC41F0" w:rsidP="006209A7">
            <w:r>
              <w:rPr>
                <w:rFonts w:hint="eastAsia"/>
              </w:rPr>
              <w:t>修订日期</w:t>
            </w:r>
          </w:p>
        </w:tc>
        <w:tc>
          <w:tcPr>
            <w:tcW w:w="900" w:type="dxa"/>
            <w:vAlign w:val="center"/>
          </w:tcPr>
          <w:p w:rsidR="00AC41F0" w:rsidRDefault="00AC41F0" w:rsidP="006209A7">
            <w:r>
              <w:rPr>
                <w:rFonts w:hint="eastAsia"/>
              </w:rPr>
              <w:t>版本</w:t>
            </w:r>
          </w:p>
        </w:tc>
        <w:tc>
          <w:tcPr>
            <w:tcW w:w="1041" w:type="dxa"/>
            <w:vAlign w:val="center"/>
          </w:tcPr>
          <w:p w:rsidR="00AC41F0" w:rsidRDefault="00AC41F0" w:rsidP="006209A7">
            <w:r>
              <w:rPr>
                <w:rFonts w:hint="eastAsia"/>
              </w:rPr>
              <w:t>修订人</w:t>
            </w:r>
          </w:p>
        </w:tc>
      </w:tr>
      <w:tr w:rsidR="00AC41F0" w:rsidTr="006209A7">
        <w:tc>
          <w:tcPr>
            <w:tcW w:w="808" w:type="dxa"/>
            <w:vAlign w:val="center"/>
          </w:tcPr>
          <w:p w:rsidR="00AC41F0" w:rsidRDefault="00AC41F0" w:rsidP="006209A7">
            <w:r>
              <w:rPr>
                <w:rFonts w:hint="eastAsia"/>
              </w:rPr>
              <w:t>1</w:t>
            </w:r>
          </w:p>
        </w:tc>
        <w:tc>
          <w:tcPr>
            <w:tcW w:w="4680" w:type="dxa"/>
            <w:vAlign w:val="center"/>
          </w:tcPr>
          <w:p w:rsidR="00AC41F0" w:rsidRDefault="00AC41F0" w:rsidP="006209A7">
            <w:r>
              <w:rPr>
                <w:rFonts w:hint="eastAsia"/>
              </w:rPr>
              <w:t>初稿</w:t>
            </w:r>
          </w:p>
        </w:tc>
        <w:tc>
          <w:tcPr>
            <w:tcW w:w="1440" w:type="dxa"/>
            <w:vAlign w:val="center"/>
          </w:tcPr>
          <w:p w:rsidR="00AC41F0" w:rsidRDefault="00D85093" w:rsidP="00AC41F0">
            <w:r>
              <w:rPr>
                <w:rFonts w:hint="eastAsia"/>
              </w:rPr>
              <w:t>2014-03</w:t>
            </w:r>
            <w:r w:rsidR="00262564">
              <w:rPr>
                <w:rFonts w:hint="eastAsia"/>
              </w:rPr>
              <w:t>-</w:t>
            </w:r>
            <w:r w:rsidR="00F166EC">
              <w:rPr>
                <w:rFonts w:hint="eastAsia"/>
              </w:rPr>
              <w:t>1</w:t>
            </w:r>
            <w:r w:rsidR="00A27487">
              <w:rPr>
                <w:rFonts w:hint="eastAsia"/>
              </w:rPr>
              <w:t>7</w:t>
            </w:r>
          </w:p>
        </w:tc>
        <w:tc>
          <w:tcPr>
            <w:tcW w:w="900" w:type="dxa"/>
            <w:vAlign w:val="center"/>
          </w:tcPr>
          <w:p w:rsidR="00AC41F0" w:rsidRDefault="001406FC" w:rsidP="006209A7">
            <w:r>
              <w:rPr>
                <w:rFonts w:hint="eastAsia"/>
              </w:rPr>
              <w:t>0.1</w:t>
            </w:r>
          </w:p>
        </w:tc>
        <w:tc>
          <w:tcPr>
            <w:tcW w:w="1041" w:type="dxa"/>
            <w:vAlign w:val="center"/>
          </w:tcPr>
          <w:p w:rsidR="00AC41F0" w:rsidRDefault="00AC41F0" w:rsidP="006209A7">
            <w:proofErr w:type="gramStart"/>
            <w:r>
              <w:rPr>
                <w:rFonts w:hint="eastAsia"/>
              </w:rPr>
              <w:t>孙自翔</w:t>
            </w:r>
            <w:proofErr w:type="gramEnd"/>
          </w:p>
        </w:tc>
      </w:tr>
      <w:tr w:rsidR="00B543BB" w:rsidTr="006209A7">
        <w:tc>
          <w:tcPr>
            <w:tcW w:w="808" w:type="dxa"/>
            <w:vAlign w:val="center"/>
          </w:tcPr>
          <w:p w:rsidR="00B543BB" w:rsidRDefault="00B543BB" w:rsidP="006209A7"/>
        </w:tc>
        <w:tc>
          <w:tcPr>
            <w:tcW w:w="4680" w:type="dxa"/>
            <w:vAlign w:val="center"/>
          </w:tcPr>
          <w:p w:rsidR="00B543BB" w:rsidRDefault="00B543BB" w:rsidP="006209A7"/>
        </w:tc>
        <w:tc>
          <w:tcPr>
            <w:tcW w:w="1440" w:type="dxa"/>
            <w:vAlign w:val="center"/>
          </w:tcPr>
          <w:p w:rsidR="00B543BB" w:rsidRDefault="00B543BB" w:rsidP="006209A7"/>
        </w:tc>
        <w:tc>
          <w:tcPr>
            <w:tcW w:w="900" w:type="dxa"/>
            <w:vAlign w:val="center"/>
          </w:tcPr>
          <w:p w:rsidR="00B543BB" w:rsidRDefault="00B543BB" w:rsidP="006209A7"/>
        </w:tc>
        <w:tc>
          <w:tcPr>
            <w:tcW w:w="1041" w:type="dxa"/>
            <w:vAlign w:val="center"/>
          </w:tcPr>
          <w:p w:rsidR="00B543BB" w:rsidRDefault="00B543BB" w:rsidP="006209A7"/>
        </w:tc>
      </w:tr>
      <w:tr w:rsidR="00B543BB" w:rsidTr="006209A7">
        <w:tc>
          <w:tcPr>
            <w:tcW w:w="808" w:type="dxa"/>
            <w:vAlign w:val="center"/>
          </w:tcPr>
          <w:p w:rsidR="00B543BB" w:rsidRDefault="00B543BB" w:rsidP="006209A7"/>
        </w:tc>
        <w:tc>
          <w:tcPr>
            <w:tcW w:w="4680" w:type="dxa"/>
            <w:vAlign w:val="center"/>
          </w:tcPr>
          <w:p w:rsidR="00B543BB" w:rsidRDefault="00B543BB" w:rsidP="006209A7"/>
        </w:tc>
        <w:tc>
          <w:tcPr>
            <w:tcW w:w="1440" w:type="dxa"/>
            <w:vAlign w:val="center"/>
          </w:tcPr>
          <w:p w:rsidR="00B543BB" w:rsidRDefault="00B543BB" w:rsidP="006209A7"/>
        </w:tc>
        <w:tc>
          <w:tcPr>
            <w:tcW w:w="900" w:type="dxa"/>
            <w:vAlign w:val="center"/>
          </w:tcPr>
          <w:p w:rsidR="00B543BB" w:rsidRDefault="00B543BB" w:rsidP="006209A7"/>
        </w:tc>
        <w:tc>
          <w:tcPr>
            <w:tcW w:w="1041" w:type="dxa"/>
            <w:vAlign w:val="center"/>
          </w:tcPr>
          <w:p w:rsidR="00B543BB" w:rsidRDefault="00B543BB" w:rsidP="006209A7"/>
        </w:tc>
      </w:tr>
    </w:tbl>
    <w:p w:rsidR="00AC41F0" w:rsidRDefault="00AC41F0" w:rsidP="00AC41F0"/>
    <w:p w:rsidR="00AC41F0" w:rsidRDefault="00AC41F0" w:rsidP="00AC41F0"/>
    <w:p w:rsidR="00AC41F0" w:rsidRDefault="00AC41F0" w:rsidP="00AC41F0">
      <w:pPr>
        <w:pageBreakBefore/>
      </w:pPr>
    </w:p>
    <w:p w:rsidR="00AC41F0" w:rsidRDefault="00AC41F0" w:rsidP="00AC41F0">
      <w:pPr>
        <w:pStyle w:val="af2"/>
        <w:jc w:val="both"/>
      </w:pPr>
    </w:p>
    <w:p w:rsidR="00AC41F0" w:rsidRDefault="00AC41F0" w:rsidP="00AC41F0">
      <w:pPr>
        <w:pStyle w:val="af2"/>
      </w:pPr>
      <w:r>
        <w:rPr>
          <w:rFonts w:hint="eastAsia"/>
        </w:rPr>
        <w:t>正文目录</w:t>
      </w:r>
    </w:p>
    <w:p w:rsidR="004B74A7" w:rsidRDefault="008930B0">
      <w:pPr>
        <w:pStyle w:val="10"/>
        <w:tabs>
          <w:tab w:val="left" w:pos="420"/>
          <w:tab w:val="right" w:leader="hyphen" w:pos="8643"/>
        </w:tabs>
        <w:rPr>
          <w:rFonts w:asciiTheme="minorHAnsi" w:eastAsiaTheme="minorEastAsia" w:hAnsiTheme="minorHAnsi" w:cstheme="minorBidi"/>
          <w:noProof/>
          <w:szCs w:val="22"/>
        </w:rPr>
      </w:pPr>
      <w:r w:rsidRPr="00E21A2E">
        <w:rPr>
          <w:sz w:val="24"/>
          <w:szCs w:val="24"/>
        </w:rPr>
        <w:fldChar w:fldCharType="begin"/>
      </w:r>
      <w:r w:rsidR="00AC41F0" w:rsidRPr="00E21A2E">
        <w:rPr>
          <w:sz w:val="24"/>
          <w:szCs w:val="24"/>
        </w:rPr>
        <w:instrText xml:space="preserve"> </w:instrText>
      </w:r>
      <w:r w:rsidR="00AC41F0" w:rsidRPr="00E21A2E">
        <w:rPr>
          <w:rFonts w:hint="eastAsia"/>
          <w:sz w:val="24"/>
          <w:szCs w:val="24"/>
        </w:rPr>
        <w:instrText>TOC \o "1-3" \h \z \u</w:instrText>
      </w:r>
      <w:r w:rsidR="00AC41F0" w:rsidRPr="00E21A2E">
        <w:rPr>
          <w:sz w:val="24"/>
          <w:szCs w:val="24"/>
        </w:rPr>
        <w:instrText xml:space="preserve"> </w:instrText>
      </w:r>
      <w:r w:rsidRPr="00E21A2E">
        <w:rPr>
          <w:sz w:val="24"/>
          <w:szCs w:val="24"/>
        </w:rPr>
        <w:fldChar w:fldCharType="separate"/>
      </w:r>
      <w:hyperlink w:anchor="_Toc382820112" w:history="1">
        <w:r w:rsidR="004B74A7" w:rsidRPr="00C671E4">
          <w:rPr>
            <w:rStyle w:val="ab"/>
            <w:noProof/>
          </w:rPr>
          <w:t>1</w:t>
        </w:r>
        <w:r w:rsidR="004B74A7">
          <w:rPr>
            <w:rFonts w:asciiTheme="minorHAnsi" w:eastAsiaTheme="minorEastAsia" w:hAnsiTheme="minorHAnsi" w:cstheme="minorBidi"/>
            <w:noProof/>
            <w:szCs w:val="22"/>
          </w:rPr>
          <w:tab/>
        </w:r>
        <w:r w:rsidR="004B74A7" w:rsidRPr="00C671E4">
          <w:rPr>
            <w:rStyle w:val="ab"/>
            <w:rFonts w:hint="eastAsia"/>
            <w:noProof/>
          </w:rPr>
          <w:t>文档说明</w:t>
        </w:r>
        <w:r w:rsidR="004B74A7">
          <w:rPr>
            <w:noProof/>
            <w:webHidden/>
          </w:rPr>
          <w:tab/>
        </w:r>
        <w:r>
          <w:rPr>
            <w:noProof/>
            <w:webHidden/>
          </w:rPr>
          <w:fldChar w:fldCharType="begin"/>
        </w:r>
        <w:r w:rsidR="004B74A7">
          <w:rPr>
            <w:noProof/>
            <w:webHidden/>
          </w:rPr>
          <w:instrText xml:space="preserve"> PAGEREF _Toc382820112 \h </w:instrText>
        </w:r>
        <w:r>
          <w:rPr>
            <w:noProof/>
            <w:webHidden/>
          </w:rPr>
        </w:r>
        <w:r>
          <w:rPr>
            <w:noProof/>
            <w:webHidden/>
          </w:rPr>
          <w:fldChar w:fldCharType="separate"/>
        </w:r>
        <w:r w:rsidR="004B74A7">
          <w:rPr>
            <w:noProof/>
            <w:webHidden/>
          </w:rPr>
          <w:t>4</w:t>
        </w:r>
        <w:r>
          <w:rPr>
            <w:noProof/>
            <w:webHidden/>
          </w:rPr>
          <w:fldChar w:fldCharType="end"/>
        </w:r>
      </w:hyperlink>
    </w:p>
    <w:p w:rsidR="004B74A7" w:rsidRDefault="008930B0">
      <w:pPr>
        <w:pStyle w:val="20"/>
        <w:tabs>
          <w:tab w:val="left" w:pos="1050"/>
          <w:tab w:val="right" w:leader="hyphen" w:pos="8643"/>
        </w:tabs>
        <w:rPr>
          <w:rFonts w:asciiTheme="minorHAnsi" w:eastAsiaTheme="minorEastAsia" w:hAnsiTheme="minorHAnsi" w:cstheme="minorBidi"/>
          <w:noProof/>
          <w:szCs w:val="22"/>
        </w:rPr>
      </w:pPr>
      <w:hyperlink w:anchor="_Toc382820113" w:history="1">
        <w:r w:rsidR="004B74A7" w:rsidRPr="00C671E4">
          <w:rPr>
            <w:rStyle w:val="ab"/>
            <w:noProof/>
          </w:rPr>
          <w:t>1.1</w:t>
        </w:r>
        <w:r w:rsidR="004B74A7">
          <w:rPr>
            <w:rFonts w:asciiTheme="minorHAnsi" w:eastAsiaTheme="minorEastAsia" w:hAnsiTheme="minorHAnsi" w:cstheme="minorBidi"/>
            <w:noProof/>
            <w:szCs w:val="22"/>
          </w:rPr>
          <w:tab/>
        </w:r>
        <w:r w:rsidR="004B74A7" w:rsidRPr="00C671E4">
          <w:rPr>
            <w:rStyle w:val="ab"/>
            <w:rFonts w:hint="eastAsia"/>
            <w:noProof/>
          </w:rPr>
          <w:t>本文档目的</w:t>
        </w:r>
        <w:r w:rsidR="004B74A7">
          <w:rPr>
            <w:noProof/>
            <w:webHidden/>
          </w:rPr>
          <w:tab/>
        </w:r>
        <w:r>
          <w:rPr>
            <w:noProof/>
            <w:webHidden/>
          </w:rPr>
          <w:fldChar w:fldCharType="begin"/>
        </w:r>
        <w:r w:rsidR="004B74A7">
          <w:rPr>
            <w:noProof/>
            <w:webHidden/>
          </w:rPr>
          <w:instrText xml:space="preserve"> PAGEREF _Toc382820113 \h </w:instrText>
        </w:r>
        <w:r>
          <w:rPr>
            <w:noProof/>
            <w:webHidden/>
          </w:rPr>
        </w:r>
        <w:r>
          <w:rPr>
            <w:noProof/>
            <w:webHidden/>
          </w:rPr>
          <w:fldChar w:fldCharType="separate"/>
        </w:r>
        <w:r w:rsidR="004B74A7">
          <w:rPr>
            <w:noProof/>
            <w:webHidden/>
          </w:rPr>
          <w:t>4</w:t>
        </w:r>
        <w:r>
          <w:rPr>
            <w:noProof/>
            <w:webHidden/>
          </w:rPr>
          <w:fldChar w:fldCharType="end"/>
        </w:r>
      </w:hyperlink>
    </w:p>
    <w:p w:rsidR="004B74A7" w:rsidRDefault="008930B0">
      <w:pPr>
        <w:pStyle w:val="20"/>
        <w:tabs>
          <w:tab w:val="left" w:pos="1050"/>
          <w:tab w:val="right" w:leader="hyphen" w:pos="8643"/>
        </w:tabs>
        <w:rPr>
          <w:rFonts w:asciiTheme="minorHAnsi" w:eastAsiaTheme="minorEastAsia" w:hAnsiTheme="minorHAnsi" w:cstheme="minorBidi"/>
          <w:noProof/>
          <w:szCs w:val="22"/>
        </w:rPr>
      </w:pPr>
      <w:hyperlink w:anchor="_Toc382820114" w:history="1">
        <w:r w:rsidR="004B74A7" w:rsidRPr="00C671E4">
          <w:rPr>
            <w:rStyle w:val="ab"/>
            <w:noProof/>
          </w:rPr>
          <w:t>1.2</w:t>
        </w:r>
        <w:r w:rsidR="004B74A7">
          <w:rPr>
            <w:rFonts w:asciiTheme="minorHAnsi" w:eastAsiaTheme="minorEastAsia" w:hAnsiTheme="minorHAnsi" w:cstheme="minorBidi"/>
            <w:noProof/>
            <w:szCs w:val="22"/>
          </w:rPr>
          <w:tab/>
        </w:r>
        <w:r w:rsidR="004B74A7" w:rsidRPr="00C671E4">
          <w:rPr>
            <w:rStyle w:val="ab"/>
            <w:rFonts w:hint="eastAsia"/>
            <w:noProof/>
          </w:rPr>
          <w:t>本文档要达成的目标</w:t>
        </w:r>
        <w:r w:rsidR="004B74A7">
          <w:rPr>
            <w:noProof/>
            <w:webHidden/>
          </w:rPr>
          <w:tab/>
        </w:r>
        <w:r>
          <w:rPr>
            <w:noProof/>
            <w:webHidden/>
          </w:rPr>
          <w:fldChar w:fldCharType="begin"/>
        </w:r>
        <w:r w:rsidR="004B74A7">
          <w:rPr>
            <w:noProof/>
            <w:webHidden/>
          </w:rPr>
          <w:instrText xml:space="preserve"> PAGEREF _Toc382820114 \h </w:instrText>
        </w:r>
        <w:r>
          <w:rPr>
            <w:noProof/>
            <w:webHidden/>
          </w:rPr>
        </w:r>
        <w:r>
          <w:rPr>
            <w:noProof/>
            <w:webHidden/>
          </w:rPr>
          <w:fldChar w:fldCharType="separate"/>
        </w:r>
        <w:r w:rsidR="004B74A7">
          <w:rPr>
            <w:noProof/>
            <w:webHidden/>
          </w:rPr>
          <w:t>4</w:t>
        </w:r>
        <w:r>
          <w:rPr>
            <w:noProof/>
            <w:webHidden/>
          </w:rPr>
          <w:fldChar w:fldCharType="end"/>
        </w:r>
      </w:hyperlink>
    </w:p>
    <w:p w:rsidR="004B74A7" w:rsidRDefault="008930B0">
      <w:pPr>
        <w:pStyle w:val="20"/>
        <w:tabs>
          <w:tab w:val="left" w:pos="1050"/>
          <w:tab w:val="right" w:leader="hyphen" w:pos="8643"/>
        </w:tabs>
        <w:rPr>
          <w:rFonts w:asciiTheme="minorHAnsi" w:eastAsiaTheme="minorEastAsia" w:hAnsiTheme="minorHAnsi" w:cstheme="minorBidi"/>
          <w:noProof/>
          <w:szCs w:val="22"/>
        </w:rPr>
      </w:pPr>
      <w:hyperlink w:anchor="_Toc382820115" w:history="1">
        <w:r w:rsidR="004B74A7" w:rsidRPr="00C671E4">
          <w:rPr>
            <w:rStyle w:val="ab"/>
            <w:noProof/>
          </w:rPr>
          <w:t>1.3</w:t>
        </w:r>
        <w:r w:rsidR="004B74A7">
          <w:rPr>
            <w:rFonts w:asciiTheme="minorHAnsi" w:eastAsiaTheme="minorEastAsia" w:hAnsiTheme="minorHAnsi" w:cstheme="minorBidi"/>
            <w:noProof/>
            <w:szCs w:val="22"/>
          </w:rPr>
          <w:tab/>
        </w:r>
        <w:r w:rsidR="004B74A7" w:rsidRPr="00C671E4">
          <w:rPr>
            <w:rStyle w:val="ab"/>
            <w:rFonts w:hint="eastAsia"/>
            <w:noProof/>
          </w:rPr>
          <w:t>更进一步（最终目的）</w:t>
        </w:r>
        <w:r w:rsidR="004B74A7">
          <w:rPr>
            <w:noProof/>
            <w:webHidden/>
          </w:rPr>
          <w:tab/>
        </w:r>
        <w:r>
          <w:rPr>
            <w:noProof/>
            <w:webHidden/>
          </w:rPr>
          <w:fldChar w:fldCharType="begin"/>
        </w:r>
        <w:r w:rsidR="004B74A7">
          <w:rPr>
            <w:noProof/>
            <w:webHidden/>
          </w:rPr>
          <w:instrText xml:space="preserve"> PAGEREF _Toc382820115 \h </w:instrText>
        </w:r>
        <w:r>
          <w:rPr>
            <w:noProof/>
            <w:webHidden/>
          </w:rPr>
        </w:r>
        <w:r>
          <w:rPr>
            <w:noProof/>
            <w:webHidden/>
          </w:rPr>
          <w:fldChar w:fldCharType="separate"/>
        </w:r>
        <w:r w:rsidR="004B74A7">
          <w:rPr>
            <w:noProof/>
            <w:webHidden/>
          </w:rPr>
          <w:t>4</w:t>
        </w:r>
        <w:r>
          <w:rPr>
            <w:noProof/>
            <w:webHidden/>
          </w:rPr>
          <w:fldChar w:fldCharType="end"/>
        </w:r>
      </w:hyperlink>
    </w:p>
    <w:p w:rsidR="004B74A7" w:rsidRDefault="008930B0">
      <w:pPr>
        <w:pStyle w:val="10"/>
        <w:tabs>
          <w:tab w:val="left" w:pos="420"/>
          <w:tab w:val="right" w:leader="hyphen" w:pos="8643"/>
        </w:tabs>
        <w:rPr>
          <w:rFonts w:asciiTheme="minorHAnsi" w:eastAsiaTheme="minorEastAsia" w:hAnsiTheme="minorHAnsi" w:cstheme="minorBidi"/>
          <w:noProof/>
          <w:szCs w:val="22"/>
        </w:rPr>
      </w:pPr>
      <w:hyperlink w:anchor="_Toc382820116" w:history="1">
        <w:r w:rsidR="004B74A7" w:rsidRPr="00C671E4">
          <w:rPr>
            <w:rStyle w:val="ab"/>
            <w:noProof/>
          </w:rPr>
          <w:t>2</w:t>
        </w:r>
        <w:r w:rsidR="004B74A7">
          <w:rPr>
            <w:rFonts w:asciiTheme="minorHAnsi" w:eastAsiaTheme="minorEastAsia" w:hAnsiTheme="minorHAnsi" w:cstheme="minorBidi"/>
            <w:noProof/>
            <w:szCs w:val="22"/>
          </w:rPr>
          <w:tab/>
        </w:r>
        <w:r w:rsidR="004B74A7" w:rsidRPr="00C671E4">
          <w:rPr>
            <w:rStyle w:val="ab"/>
            <w:rFonts w:hint="eastAsia"/>
            <w:noProof/>
          </w:rPr>
          <w:t>各种网络设备</w:t>
        </w:r>
        <w:r w:rsidR="004B74A7">
          <w:rPr>
            <w:noProof/>
            <w:webHidden/>
          </w:rPr>
          <w:tab/>
        </w:r>
        <w:r>
          <w:rPr>
            <w:noProof/>
            <w:webHidden/>
          </w:rPr>
          <w:fldChar w:fldCharType="begin"/>
        </w:r>
        <w:r w:rsidR="004B74A7">
          <w:rPr>
            <w:noProof/>
            <w:webHidden/>
          </w:rPr>
          <w:instrText xml:space="preserve"> PAGEREF _Toc382820116 \h </w:instrText>
        </w:r>
        <w:r>
          <w:rPr>
            <w:noProof/>
            <w:webHidden/>
          </w:rPr>
        </w:r>
        <w:r>
          <w:rPr>
            <w:noProof/>
            <w:webHidden/>
          </w:rPr>
          <w:fldChar w:fldCharType="separate"/>
        </w:r>
        <w:r w:rsidR="004B74A7">
          <w:rPr>
            <w:noProof/>
            <w:webHidden/>
          </w:rPr>
          <w:t>4</w:t>
        </w:r>
        <w:r>
          <w:rPr>
            <w:noProof/>
            <w:webHidden/>
          </w:rPr>
          <w:fldChar w:fldCharType="end"/>
        </w:r>
      </w:hyperlink>
    </w:p>
    <w:p w:rsidR="004B74A7" w:rsidRDefault="008930B0">
      <w:pPr>
        <w:pStyle w:val="20"/>
        <w:tabs>
          <w:tab w:val="left" w:pos="1050"/>
          <w:tab w:val="right" w:leader="hyphen" w:pos="8643"/>
        </w:tabs>
        <w:rPr>
          <w:rFonts w:asciiTheme="minorHAnsi" w:eastAsiaTheme="minorEastAsia" w:hAnsiTheme="minorHAnsi" w:cstheme="minorBidi"/>
          <w:noProof/>
          <w:szCs w:val="22"/>
        </w:rPr>
      </w:pPr>
      <w:hyperlink w:anchor="_Toc382820117" w:history="1">
        <w:r w:rsidR="004B74A7" w:rsidRPr="00C671E4">
          <w:rPr>
            <w:rStyle w:val="ab"/>
            <w:noProof/>
          </w:rPr>
          <w:t>2.1</w:t>
        </w:r>
        <w:r w:rsidR="004B74A7">
          <w:rPr>
            <w:rFonts w:asciiTheme="minorHAnsi" w:eastAsiaTheme="minorEastAsia" w:hAnsiTheme="minorHAnsi" w:cstheme="minorBidi"/>
            <w:noProof/>
            <w:szCs w:val="22"/>
          </w:rPr>
          <w:tab/>
        </w:r>
        <w:r w:rsidR="004B74A7" w:rsidRPr="00C671E4">
          <w:rPr>
            <w:rStyle w:val="ab"/>
            <w:rFonts w:hint="eastAsia"/>
            <w:noProof/>
          </w:rPr>
          <w:t>冲突域和广播域</w:t>
        </w:r>
        <w:r w:rsidR="004B74A7">
          <w:rPr>
            <w:noProof/>
            <w:webHidden/>
          </w:rPr>
          <w:tab/>
        </w:r>
        <w:r>
          <w:rPr>
            <w:noProof/>
            <w:webHidden/>
          </w:rPr>
          <w:fldChar w:fldCharType="begin"/>
        </w:r>
        <w:r w:rsidR="004B74A7">
          <w:rPr>
            <w:noProof/>
            <w:webHidden/>
          </w:rPr>
          <w:instrText xml:space="preserve"> PAGEREF _Toc382820117 \h </w:instrText>
        </w:r>
        <w:r>
          <w:rPr>
            <w:noProof/>
            <w:webHidden/>
          </w:rPr>
        </w:r>
        <w:r>
          <w:rPr>
            <w:noProof/>
            <w:webHidden/>
          </w:rPr>
          <w:fldChar w:fldCharType="separate"/>
        </w:r>
        <w:r w:rsidR="004B74A7">
          <w:rPr>
            <w:noProof/>
            <w:webHidden/>
          </w:rPr>
          <w:t>4</w:t>
        </w:r>
        <w:r>
          <w:rPr>
            <w:noProof/>
            <w:webHidden/>
          </w:rPr>
          <w:fldChar w:fldCharType="end"/>
        </w:r>
      </w:hyperlink>
    </w:p>
    <w:p w:rsidR="004B74A7" w:rsidRDefault="008930B0">
      <w:pPr>
        <w:pStyle w:val="20"/>
        <w:tabs>
          <w:tab w:val="left" w:pos="1050"/>
          <w:tab w:val="right" w:leader="hyphen" w:pos="8643"/>
        </w:tabs>
        <w:rPr>
          <w:rFonts w:asciiTheme="minorHAnsi" w:eastAsiaTheme="minorEastAsia" w:hAnsiTheme="minorHAnsi" w:cstheme="minorBidi"/>
          <w:noProof/>
          <w:szCs w:val="22"/>
        </w:rPr>
      </w:pPr>
      <w:hyperlink w:anchor="_Toc382820118" w:history="1">
        <w:r w:rsidR="004B74A7" w:rsidRPr="00C671E4">
          <w:rPr>
            <w:rStyle w:val="ab"/>
            <w:noProof/>
          </w:rPr>
          <w:t>2.2</w:t>
        </w:r>
        <w:r w:rsidR="004B74A7">
          <w:rPr>
            <w:rFonts w:asciiTheme="minorHAnsi" w:eastAsiaTheme="minorEastAsia" w:hAnsiTheme="minorHAnsi" w:cstheme="minorBidi"/>
            <w:noProof/>
            <w:szCs w:val="22"/>
          </w:rPr>
          <w:tab/>
        </w:r>
        <w:r w:rsidR="004B74A7" w:rsidRPr="00C671E4">
          <w:rPr>
            <w:rStyle w:val="ab"/>
            <w:noProof/>
          </w:rPr>
          <w:t>Hub</w:t>
        </w:r>
        <w:r w:rsidR="004B74A7" w:rsidRPr="00C671E4">
          <w:rPr>
            <w:rStyle w:val="ab"/>
            <w:rFonts w:hint="eastAsia"/>
            <w:noProof/>
          </w:rPr>
          <w:t>和中继器</w:t>
        </w:r>
        <w:r w:rsidR="004B74A7">
          <w:rPr>
            <w:noProof/>
            <w:webHidden/>
          </w:rPr>
          <w:tab/>
        </w:r>
        <w:r>
          <w:rPr>
            <w:noProof/>
            <w:webHidden/>
          </w:rPr>
          <w:fldChar w:fldCharType="begin"/>
        </w:r>
        <w:r w:rsidR="004B74A7">
          <w:rPr>
            <w:noProof/>
            <w:webHidden/>
          </w:rPr>
          <w:instrText xml:space="preserve"> PAGEREF _Toc382820118 \h </w:instrText>
        </w:r>
        <w:r>
          <w:rPr>
            <w:noProof/>
            <w:webHidden/>
          </w:rPr>
        </w:r>
        <w:r>
          <w:rPr>
            <w:noProof/>
            <w:webHidden/>
          </w:rPr>
          <w:fldChar w:fldCharType="separate"/>
        </w:r>
        <w:r w:rsidR="004B74A7">
          <w:rPr>
            <w:noProof/>
            <w:webHidden/>
          </w:rPr>
          <w:t>4</w:t>
        </w:r>
        <w:r>
          <w:rPr>
            <w:noProof/>
            <w:webHidden/>
          </w:rPr>
          <w:fldChar w:fldCharType="end"/>
        </w:r>
      </w:hyperlink>
    </w:p>
    <w:p w:rsidR="004B74A7" w:rsidRDefault="008930B0">
      <w:pPr>
        <w:pStyle w:val="20"/>
        <w:tabs>
          <w:tab w:val="left" w:pos="1050"/>
          <w:tab w:val="right" w:leader="hyphen" w:pos="8643"/>
        </w:tabs>
        <w:rPr>
          <w:rFonts w:asciiTheme="minorHAnsi" w:eastAsiaTheme="minorEastAsia" w:hAnsiTheme="minorHAnsi" w:cstheme="minorBidi"/>
          <w:noProof/>
          <w:szCs w:val="22"/>
        </w:rPr>
      </w:pPr>
      <w:hyperlink w:anchor="_Toc382820119" w:history="1">
        <w:r w:rsidR="004B74A7" w:rsidRPr="00C671E4">
          <w:rPr>
            <w:rStyle w:val="ab"/>
            <w:noProof/>
          </w:rPr>
          <w:t>2.3</w:t>
        </w:r>
        <w:r w:rsidR="004B74A7">
          <w:rPr>
            <w:rFonts w:asciiTheme="minorHAnsi" w:eastAsiaTheme="minorEastAsia" w:hAnsiTheme="minorHAnsi" w:cstheme="minorBidi"/>
            <w:noProof/>
            <w:szCs w:val="22"/>
          </w:rPr>
          <w:tab/>
        </w:r>
        <w:r w:rsidR="004B74A7" w:rsidRPr="00C671E4">
          <w:rPr>
            <w:rStyle w:val="ab"/>
            <w:rFonts w:hint="eastAsia"/>
            <w:noProof/>
          </w:rPr>
          <w:t>交换机和网桥</w:t>
        </w:r>
        <w:r w:rsidR="004B74A7">
          <w:rPr>
            <w:noProof/>
            <w:webHidden/>
          </w:rPr>
          <w:tab/>
        </w:r>
        <w:r>
          <w:rPr>
            <w:noProof/>
            <w:webHidden/>
          </w:rPr>
          <w:fldChar w:fldCharType="begin"/>
        </w:r>
        <w:r w:rsidR="004B74A7">
          <w:rPr>
            <w:noProof/>
            <w:webHidden/>
          </w:rPr>
          <w:instrText xml:space="preserve"> PAGEREF _Toc382820119 \h </w:instrText>
        </w:r>
        <w:r>
          <w:rPr>
            <w:noProof/>
            <w:webHidden/>
          </w:rPr>
        </w:r>
        <w:r>
          <w:rPr>
            <w:noProof/>
            <w:webHidden/>
          </w:rPr>
          <w:fldChar w:fldCharType="separate"/>
        </w:r>
        <w:r w:rsidR="004B74A7">
          <w:rPr>
            <w:noProof/>
            <w:webHidden/>
          </w:rPr>
          <w:t>4</w:t>
        </w:r>
        <w:r>
          <w:rPr>
            <w:noProof/>
            <w:webHidden/>
          </w:rPr>
          <w:fldChar w:fldCharType="end"/>
        </w:r>
      </w:hyperlink>
    </w:p>
    <w:p w:rsidR="004B74A7" w:rsidRDefault="008930B0">
      <w:pPr>
        <w:pStyle w:val="10"/>
        <w:tabs>
          <w:tab w:val="left" w:pos="420"/>
          <w:tab w:val="right" w:leader="hyphen" w:pos="8643"/>
        </w:tabs>
        <w:rPr>
          <w:rFonts w:asciiTheme="minorHAnsi" w:eastAsiaTheme="minorEastAsia" w:hAnsiTheme="minorHAnsi" w:cstheme="minorBidi"/>
          <w:noProof/>
          <w:szCs w:val="22"/>
        </w:rPr>
      </w:pPr>
      <w:hyperlink w:anchor="_Toc382820120" w:history="1">
        <w:r w:rsidR="004B74A7" w:rsidRPr="00C671E4">
          <w:rPr>
            <w:rStyle w:val="ab"/>
            <w:noProof/>
          </w:rPr>
          <w:t>3</w:t>
        </w:r>
        <w:r w:rsidR="004B74A7">
          <w:rPr>
            <w:rFonts w:asciiTheme="minorHAnsi" w:eastAsiaTheme="minorEastAsia" w:hAnsiTheme="minorHAnsi" w:cstheme="minorBidi"/>
            <w:noProof/>
            <w:szCs w:val="22"/>
          </w:rPr>
          <w:tab/>
        </w:r>
        <w:r w:rsidR="004B74A7" w:rsidRPr="00C671E4">
          <w:rPr>
            <w:rStyle w:val="ab"/>
            <w:rFonts w:hint="eastAsia"/>
            <w:noProof/>
          </w:rPr>
          <w:t>云计算环境下的网桥</w:t>
        </w:r>
        <w:r w:rsidR="004B74A7">
          <w:rPr>
            <w:noProof/>
            <w:webHidden/>
          </w:rPr>
          <w:tab/>
        </w:r>
        <w:r>
          <w:rPr>
            <w:noProof/>
            <w:webHidden/>
          </w:rPr>
          <w:fldChar w:fldCharType="begin"/>
        </w:r>
        <w:r w:rsidR="004B74A7">
          <w:rPr>
            <w:noProof/>
            <w:webHidden/>
          </w:rPr>
          <w:instrText xml:space="preserve"> PAGEREF _Toc382820120 \h </w:instrText>
        </w:r>
        <w:r>
          <w:rPr>
            <w:noProof/>
            <w:webHidden/>
          </w:rPr>
        </w:r>
        <w:r>
          <w:rPr>
            <w:noProof/>
            <w:webHidden/>
          </w:rPr>
          <w:fldChar w:fldCharType="separate"/>
        </w:r>
        <w:r w:rsidR="004B74A7">
          <w:rPr>
            <w:noProof/>
            <w:webHidden/>
          </w:rPr>
          <w:t>4</w:t>
        </w:r>
        <w:r>
          <w:rPr>
            <w:noProof/>
            <w:webHidden/>
          </w:rPr>
          <w:fldChar w:fldCharType="end"/>
        </w:r>
      </w:hyperlink>
    </w:p>
    <w:p w:rsidR="004B74A7" w:rsidRDefault="008930B0">
      <w:pPr>
        <w:pStyle w:val="20"/>
        <w:tabs>
          <w:tab w:val="left" w:pos="1050"/>
          <w:tab w:val="right" w:leader="hyphen" w:pos="8643"/>
        </w:tabs>
        <w:rPr>
          <w:rFonts w:asciiTheme="minorHAnsi" w:eastAsiaTheme="minorEastAsia" w:hAnsiTheme="minorHAnsi" w:cstheme="minorBidi"/>
          <w:noProof/>
          <w:szCs w:val="22"/>
        </w:rPr>
      </w:pPr>
      <w:hyperlink w:anchor="_Toc382820121" w:history="1">
        <w:r w:rsidR="004B74A7" w:rsidRPr="00C671E4">
          <w:rPr>
            <w:rStyle w:val="ab"/>
            <w:noProof/>
          </w:rPr>
          <w:t>3.1</w:t>
        </w:r>
        <w:r w:rsidR="004B74A7">
          <w:rPr>
            <w:rFonts w:asciiTheme="minorHAnsi" w:eastAsiaTheme="minorEastAsia" w:hAnsiTheme="minorHAnsi" w:cstheme="minorBidi"/>
            <w:noProof/>
            <w:szCs w:val="22"/>
          </w:rPr>
          <w:tab/>
        </w:r>
        <w:r w:rsidR="004B74A7" w:rsidRPr="00C671E4">
          <w:rPr>
            <w:rStyle w:val="ab"/>
            <w:rFonts w:hint="eastAsia"/>
            <w:noProof/>
          </w:rPr>
          <w:t>网络结构图</w:t>
        </w:r>
        <w:r w:rsidR="004B74A7">
          <w:rPr>
            <w:noProof/>
            <w:webHidden/>
          </w:rPr>
          <w:tab/>
        </w:r>
        <w:r>
          <w:rPr>
            <w:noProof/>
            <w:webHidden/>
          </w:rPr>
          <w:fldChar w:fldCharType="begin"/>
        </w:r>
        <w:r w:rsidR="004B74A7">
          <w:rPr>
            <w:noProof/>
            <w:webHidden/>
          </w:rPr>
          <w:instrText xml:space="preserve"> PAGEREF _Toc382820121 \h </w:instrText>
        </w:r>
        <w:r>
          <w:rPr>
            <w:noProof/>
            <w:webHidden/>
          </w:rPr>
        </w:r>
        <w:r>
          <w:rPr>
            <w:noProof/>
            <w:webHidden/>
          </w:rPr>
          <w:fldChar w:fldCharType="separate"/>
        </w:r>
        <w:r w:rsidR="004B74A7">
          <w:rPr>
            <w:noProof/>
            <w:webHidden/>
          </w:rPr>
          <w:t>5</w:t>
        </w:r>
        <w:r>
          <w:rPr>
            <w:noProof/>
            <w:webHidden/>
          </w:rPr>
          <w:fldChar w:fldCharType="end"/>
        </w:r>
      </w:hyperlink>
    </w:p>
    <w:p w:rsidR="004B74A7" w:rsidRDefault="008930B0">
      <w:pPr>
        <w:pStyle w:val="10"/>
        <w:tabs>
          <w:tab w:val="left" w:pos="420"/>
          <w:tab w:val="right" w:leader="hyphen" w:pos="8643"/>
        </w:tabs>
        <w:rPr>
          <w:rFonts w:asciiTheme="minorHAnsi" w:eastAsiaTheme="minorEastAsia" w:hAnsiTheme="minorHAnsi" w:cstheme="minorBidi"/>
          <w:noProof/>
          <w:szCs w:val="22"/>
        </w:rPr>
      </w:pPr>
      <w:hyperlink w:anchor="_Toc382820122" w:history="1">
        <w:r w:rsidR="004B74A7" w:rsidRPr="00C671E4">
          <w:rPr>
            <w:rStyle w:val="ab"/>
            <w:noProof/>
          </w:rPr>
          <w:t>4</w:t>
        </w:r>
        <w:r w:rsidR="004B74A7">
          <w:rPr>
            <w:rFonts w:asciiTheme="minorHAnsi" w:eastAsiaTheme="minorEastAsia" w:hAnsiTheme="minorHAnsi" w:cstheme="minorBidi"/>
            <w:noProof/>
            <w:szCs w:val="22"/>
          </w:rPr>
          <w:tab/>
        </w:r>
        <w:r w:rsidR="004B74A7" w:rsidRPr="00C671E4">
          <w:rPr>
            <w:rStyle w:val="ab"/>
            <w:noProof/>
          </w:rPr>
          <w:t>linux</w:t>
        </w:r>
        <w:r w:rsidR="004B74A7" w:rsidRPr="00C671E4">
          <w:rPr>
            <w:rStyle w:val="ab"/>
            <w:rFonts w:hint="eastAsia"/>
            <w:noProof/>
          </w:rPr>
          <w:t>下的</w:t>
        </w:r>
        <w:r w:rsidR="004B74A7" w:rsidRPr="00C671E4">
          <w:rPr>
            <w:rStyle w:val="ab"/>
            <w:noProof/>
          </w:rPr>
          <w:t>bridge</w:t>
        </w:r>
        <w:r w:rsidR="004B74A7">
          <w:rPr>
            <w:noProof/>
            <w:webHidden/>
          </w:rPr>
          <w:tab/>
        </w:r>
        <w:r>
          <w:rPr>
            <w:noProof/>
            <w:webHidden/>
          </w:rPr>
          <w:fldChar w:fldCharType="begin"/>
        </w:r>
        <w:r w:rsidR="004B74A7">
          <w:rPr>
            <w:noProof/>
            <w:webHidden/>
          </w:rPr>
          <w:instrText xml:space="preserve"> PAGEREF _Toc382820122 \h </w:instrText>
        </w:r>
        <w:r>
          <w:rPr>
            <w:noProof/>
            <w:webHidden/>
          </w:rPr>
        </w:r>
        <w:r>
          <w:rPr>
            <w:noProof/>
            <w:webHidden/>
          </w:rPr>
          <w:fldChar w:fldCharType="separate"/>
        </w:r>
        <w:r w:rsidR="004B74A7">
          <w:rPr>
            <w:noProof/>
            <w:webHidden/>
          </w:rPr>
          <w:t>5</w:t>
        </w:r>
        <w:r>
          <w:rPr>
            <w:noProof/>
            <w:webHidden/>
          </w:rPr>
          <w:fldChar w:fldCharType="end"/>
        </w:r>
      </w:hyperlink>
    </w:p>
    <w:p w:rsidR="004B74A7" w:rsidRDefault="008930B0">
      <w:pPr>
        <w:pStyle w:val="20"/>
        <w:tabs>
          <w:tab w:val="left" w:pos="1050"/>
          <w:tab w:val="right" w:leader="hyphen" w:pos="8643"/>
        </w:tabs>
        <w:rPr>
          <w:rFonts w:asciiTheme="minorHAnsi" w:eastAsiaTheme="minorEastAsia" w:hAnsiTheme="minorHAnsi" w:cstheme="minorBidi"/>
          <w:noProof/>
          <w:szCs w:val="22"/>
        </w:rPr>
      </w:pPr>
      <w:hyperlink w:anchor="_Toc382820123" w:history="1">
        <w:r w:rsidR="004B74A7" w:rsidRPr="00C671E4">
          <w:rPr>
            <w:rStyle w:val="ab"/>
            <w:noProof/>
          </w:rPr>
          <w:t>4.1</w:t>
        </w:r>
        <w:r w:rsidR="004B74A7">
          <w:rPr>
            <w:rFonts w:asciiTheme="minorHAnsi" w:eastAsiaTheme="minorEastAsia" w:hAnsiTheme="minorHAnsi" w:cstheme="minorBidi"/>
            <w:noProof/>
            <w:szCs w:val="22"/>
          </w:rPr>
          <w:tab/>
        </w:r>
        <w:r w:rsidR="004B74A7" w:rsidRPr="00C671E4">
          <w:rPr>
            <w:rStyle w:val="ab"/>
            <w:rFonts w:hint="eastAsia"/>
            <w:noProof/>
          </w:rPr>
          <w:t>命令行创建网桥</w:t>
        </w:r>
        <w:r w:rsidR="004B74A7">
          <w:rPr>
            <w:noProof/>
            <w:webHidden/>
          </w:rPr>
          <w:tab/>
        </w:r>
        <w:r>
          <w:rPr>
            <w:noProof/>
            <w:webHidden/>
          </w:rPr>
          <w:fldChar w:fldCharType="begin"/>
        </w:r>
        <w:r w:rsidR="004B74A7">
          <w:rPr>
            <w:noProof/>
            <w:webHidden/>
          </w:rPr>
          <w:instrText xml:space="preserve"> PAGEREF _Toc382820123 \h </w:instrText>
        </w:r>
        <w:r>
          <w:rPr>
            <w:noProof/>
            <w:webHidden/>
          </w:rPr>
        </w:r>
        <w:r>
          <w:rPr>
            <w:noProof/>
            <w:webHidden/>
          </w:rPr>
          <w:fldChar w:fldCharType="separate"/>
        </w:r>
        <w:r w:rsidR="004B74A7">
          <w:rPr>
            <w:noProof/>
            <w:webHidden/>
          </w:rPr>
          <w:t>5</w:t>
        </w:r>
        <w:r>
          <w:rPr>
            <w:noProof/>
            <w:webHidden/>
          </w:rPr>
          <w:fldChar w:fldCharType="end"/>
        </w:r>
      </w:hyperlink>
    </w:p>
    <w:p w:rsidR="004B74A7" w:rsidRDefault="008930B0">
      <w:pPr>
        <w:pStyle w:val="20"/>
        <w:tabs>
          <w:tab w:val="left" w:pos="1050"/>
          <w:tab w:val="right" w:leader="hyphen" w:pos="8643"/>
        </w:tabs>
        <w:rPr>
          <w:rFonts w:asciiTheme="minorHAnsi" w:eastAsiaTheme="minorEastAsia" w:hAnsiTheme="minorHAnsi" w:cstheme="minorBidi"/>
          <w:noProof/>
          <w:szCs w:val="22"/>
        </w:rPr>
      </w:pPr>
      <w:hyperlink w:anchor="_Toc382820124" w:history="1">
        <w:r w:rsidR="004B74A7" w:rsidRPr="00C671E4">
          <w:rPr>
            <w:rStyle w:val="ab"/>
            <w:noProof/>
          </w:rPr>
          <w:t>4.2</w:t>
        </w:r>
        <w:r w:rsidR="004B74A7">
          <w:rPr>
            <w:rFonts w:asciiTheme="minorHAnsi" w:eastAsiaTheme="minorEastAsia" w:hAnsiTheme="minorHAnsi" w:cstheme="minorBidi"/>
            <w:noProof/>
            <w:szCs w:val="22"/>
          </w:rPr>
          <w:tab/>
        </w:r>
        <w:r w:rsidR="004B74A7" w:rsidRPr="00C671E4">
          <w:rPr>
            <w:rStyle w:val="ab"/>
            <w:rFonts w:hint="eastAsia"/>
            <w:noProof/>
          </w:rPr>
          <w:t>持久化配置</w:t>
        </w:r>
        <w:r w:rsidR="004B74A7">
          <w:rPr>
            <w:noProof/>
            <w:webHidden/>
          </w:rPr>
          <w:tab/>
        </w:r>
        <w:r>
          <w:rPr>
            <w:noProof/>
            <w:webHidden/>
          </w:rPr>
          <w:fldChar w:fldCharType="begin"/>
        </w:r>
        <w:r w:rsidR="004B74A7">
          <w:rPr>
            <w:noProof/>
            <w:webHidden/>
          </w:rPr>
          <w:instrText xml:space="preserve"> PAGEREF _Toc382820124 \h </w:instrText>
        </w:r>
        <w:r>
          <w:rPr>
            <w:noProof/>
            <w:webHidden/>
          </w:rPr>
        </w:r>
        <w:r>
          <w:rPr>
            <w:noProof/>
            <w:webHidden/>
          </w:rPr>
          <w:fldChar w:fldCharType="separate"/>
        </w:r>
        <w:r w:rsidR="004B74A7">
          <w:rPr>
            <w:noProof/>
            <w:webHidden/>
          </w:rPr>
          <w:t>6</w:t>
        </w:r>
        <w:r>
          <w:rPr>
            <w:noProof/>
            <w:webHidden/>
          </w:rPr>
          <w:fldChar w:fldCharType="end"/>
        </w:r>
      </w:hyperlink>
    </w:p>
    <w:p w:rsidR="004B74A7" w:rsidRDefault="008930B0">
      <w:pPr>
        <w:pStyle w:val="20"/>
        <w:tabs>
          <w:tab w:val="left" w:pos="1050"/>
          <w:tab w:val="right" w:leader="hyphen" w:pos="8643"/>
        </w:tabs>
        <w:rPr>
          <w:rFonts w:asciiTheme="minorHAnsi" w:eastAsiaTheme="minorEastAsia" w:hAnsiTheme="minorHAnsi" w:cstheme="minorBidi"/>
          <w:noProof/>
          <w:szCs w:val="22"/>
        </w:rPr>
      </w:pPr>
      <w:hyperlink w:anchor="_Toc382820125" w:history="1">
        <w:r w:rsidR="004B74A7" w:rsidRPr="00C671E4">
          <w:rPr>
            <w:rStyle w:val="ab"/>
            <w:noProof/>
          </w:rPr>
          <w:t>4.3</w:t>
        </w:r>
        <w:r w:rsidR="004B74A7">
          <w:rPr>
            <w:rFonts w:asciiTheme="minorHAnsi" w:eastAsiaTheme="minorEastAsia" w:hAnsiTheme="minorHAnsi" w:cstheme="minorBidi"/>
            <w:noProof/>
            <w:szCs w:val="22"/>
          </w:rPr>
          <w:tab/>
        </w:r>
        <w:r w:rsidR="004B74A7" w:rsidRPr="00C671E4">
          <w:rPr>
            <w:rStyle w:val="ab"/>
            <w:rFonts w:ascii="Consolas" w:hAnsi="Consolas" w:cs="Consolas"/>
            <w:noProof/>
          </w:rPr>
          <w:t>bridge_stp</w:t>
        </w:r>
        <w:r w:rsidR="004B74A7" w:rsidRPr="00C671E4">
          <w:rPr>
            <w:rStyle w:val="ab"/>
            <w:rFonts w:ascii="Consolas" w:hAnsi="Consolas" w:cs="Consolas" w:hint="eastAsia"/>
            <w:noProof/>
          </w:rPr>
          <w:t>选项</w:t>
        </w:r>
        <w:r w:rsidR="004B74A7">
          <w:rPr>
            <w:noProof/>
            <w:webHidden/>
          </w:rPr>
          <w:tab/>
        </w:r>
        <w:r>
          <w:rPr>
            <w:noProof/>
            <w:webHidden/>
          </w:rPr>
          <w:fldChar w:fldCharType="begin"/>
        </w:r>
        <w:r w:rsidR="004B74A7">
          <w:rPr>
            <w:noProof/>
            <w:webHidden/>
          </w:rPr>
          <w:instrText xml:space="preserve"> PAGEREF _Toc382820125 \h </w:instrText>
        </w:r>
        <w:r>
          <w:rPr>
            <w:noProof/>
            <w:webHidden/>
          </w:rPr>
        </w:r>
        <w:r>
          <w:rPr>
            <w:noProof/>
            <w:webHidden/>
          </w:rPr>
          <w:fldChar w:fldCharType="separate"/>
        </w:r>
        <w:r w:rsidR="004B74A7">
          <w:rPr>
            <w:noProof/>
            <w:webHidden/>
          </w:rPr>
          <w:t>6</w:t>
        </w:r>
        <w:r>
          <w:rPr>
            <w:noProof/>
            <w:webHidden/>
          </w:rPr>
          <w:fldChar w:fldCharType="end"/>
        </w:r>
      </w:hyperlink>
    </w:p>
    <w:p w:rsidR="004B74A7" w:rsidRDefault="008930B0">
      <w:pPr>
        <w:pStyle w:val="20"/>
        <w:tabs>
          <w:tab w:val="left" w:pos="1050"/>
          <w:tab w:val="right" w:leader="hyphen" w:pos="8643"/>
        </w:tabs>
        <w:rPr>
          <w:rFonts w:asciiTheme="minorHAnsi" w:eastAsiaTheme="minorEastAsia" w:hAnsiTheme="minorHAnsi" w:cstheme="minorBidi"/>
          <w:noProof/>
          <w:szCs w:val="22"/>
        </w:rPr>
      </w:pPr>
      <w:hyperlink w:anchor="_Toc382820126" w:history="1">
        <w:r w:rsidR="004B74A7" w:rsidRPr="00C671E4">
          <w:rPr>
            <w:rStyle w:val="ab"/>
            <w:noProof/>
          </w:rPr>
          <w:t>4.4</w:t>
        </w:r>
        <w:r w:rsidR="004B74A7">
          <w:rPr>
            <w:rFonts w:asciiTheme="minorHAnsi" w:eastAsiaTheme="minorEastAsia" w:hAnsiTheme="minorHAnsi" w:cstheme="minorBidi"/>
            <w:noProof/>
            <w:szCs w:val="22"/>
          </w:rPr>
          <w:tab/>
        </w:r>
        <w:r w:rsidR="004B74A7" w:rsidRPr="00C671E4">
          <w:rPr>
            <w:rStyle w:val="ab"/>
            <w:rFonts w:asciiTheme="majorEastAsia" w:eastAsiaTheme="majorEastAsia" w:hAnsiTheme="majorEastAsia" w:hint="eastAsia"/>
            <w:noProof/>
          </w:rPr>
          <w:t>其他命令行选项</w:t>
        </w:r>
        <w:r w:rsidR="004B74A7">
          <w:rPr>
            <w:noProof/>
            <w:webHidden/>
          </w:rPr>
          <w:tab/>
        </w:r>
        <w:r>
          <w:rPr>
            <w:noProof/>
            <w:webHidden/>
          </w:rPr>
          <w:fldChar w:fldCharType="begin"/>
        </w:r>
        <w:r w:rsidR="004B74A7">
          <w:rPr>
            <w:noProof/>
            <w:webHidden/>
          </w:rPr>
          <w:instrText xml:space="preserve"> PAGEREF _Toc382820126 \h </w:instrText>
        </w:r>
        <w:r>
          <w:rPr>
            <w:noProof/>
            <w:webHidden/>
          </w:rPr>
        </w:r>
        <w:r>
          <w:rPr>
            <w:noProof/>
            <w:webHidden/>
          </w:rPr>
          <w:fldChar w:fldCharType="separate"/>
        </w:r>
        <w:r w:rsidR="004B74A7">
          <w:rPr>
            <w:noProof/>
            <w:webHidden/>
          </w:rPr>
          <w:t>7</w:t>
        </w:r>
        <w:r>
          <w:rPr>
            <w:noProof/>
            <w:webHidden/>
          </w:rPr>
          <w:fldChar w:fldCharType="end"/>
        </w:r>
      </w:hyperlink>
    </w:p>
    <w:p w:rsidR="004B74A7" w:rsidRDefault="008930B0">
      <w:pPr>
        <w:pStyle w:val="20"/>
        <w:tabs>
          <w:tab w:val="left" w:pos="1050"/>
          <w:tab w:val="right" w:leader="hyphen" w:pos="8643"/>
        </w:tabs>
        <w:rPr>
          <w:rFonts w:asciiTheme="minorHAnsi" w:eastAsiaTheme="minorEastAsia" w:hAnsiTheme="minorHAnsi" w:cstheme="minorBidi"/>
          <w:noProof/>
          <w:szCs w:val="22"/>
        </w:rPr>
      </w:pPr>
      <w:hyperlink w:anchor="_Toc382820127" w:history="1">
        <w:r w:rsidR="004B74A7" w:rsidRPr="00C671E4">
          <w:rPr>
            <w:rStyle w:val="ab"/>
            <w:noProof/>
          </w:rPr>
          <w:t>4.5</w:t>
        </w:r>
        <w:r w:rsidR="004B74A7">
          <w:rPr>
            <w:rFonts w:asciiTheme="minorHAnsi" w:eastAsiaTheme="minorEastAsia" w:hAnsiTheme="minorHAnsi" w:cstheme="minorBidi"/>
            <w:noProof/>
            <w:szCs w:val="22"/>
          </w:rPr>
          <w:tab/>
        </w:r>
        <w:r w:rsidR="004B74A7" w:rsidRPr="00C671E4">
          <w:rPr>
            <w:rStyle w:val="ab"/>
            <w:rFonts w:hint="eastAsia"/>
            <w:noProof/>
          </w:rPr>
          <w:t>常见故障诊断</w:t>
        </w:r>
        <w:r w:rsidR="004B74A7">
          <w:rPr>
            <w:noProof/>
            <w:webHidden/>
          </w:rPr>
          <w:tab/>
        </w:r>
        <w:r>
          <w:rPr>
            <w:noProof/>
            <w:webHidden/>
          </w:rPr>
          <w:fldChar w:fldCharType="begin"/>
        </w:r>
        <w:r w:rsidR="004B74A7">
          <w:rPr>
            <w:noProof/>
            <w:webHidden/>
          </w:rPr>
          <w:instrText xml:space="preserve"> PAGEREF _Toc382820127 \h </w:instrText>
        </w:r>
        <w:r>
          <w:rPr>
            <w:noProof/>
            <w:webHidden/>
          </w:rPr>
        </w:r>
        <w:r>
          <w:rPr>
            <w:noProof/>
            <w:webHidden/>
          </w:rPr>
          <w:fldChar w:fldCharType="separate"/>
        </w:r>
        <w:r w:rsidR="004B74A7">
          <w:rPr>
            <w:noProof/>
            <w:webHidden/>
          </w:rPr>
          <w:t>8</w:t>
        </w:r>
        <w:r>
          <w:rPr>
            <w:noProof/>
            <w:webHidden/>
          </w:rPr>
          <w:fldChar w:fldCharType="end"/>
        </w:r>
      </w:hyperlink>
    </w:p>
    <w:p w:rsidR="004B74A7" w:rsidRDefault="008930B0">
      <w:pPr>
        <w:pStyle w:val="30"/>
        <w:tabs>
          <w:tab w:val="left" w:pos="1680"/>
          <w:tab w:val="right" w:leader="hyphen" w:pos="8643"/>
        </w:tabs>
        <w:rPr>
          <w:rFonts w:asciiTheme="minorHAnsi" w:eastAsiaTheme="minorEastAsia" w:hAnsiTheme="minorHAnsi" w:cstheme="minorBidi"/>
          <w:noProof/>
          <w:szCs w:val="22"/>
        </w:rPr>
      </w:pPr>
      <w:hyperlink w:anchor="_Toc382820128" w:history="1">
        <w:r w:rsidR="004B74A7" w:rsidRPr="00C671E4">
          <w:rPr>
            <w:rStyle w:val="ab"/>
            <w:noProof/>
          </w:rPr>
          <w:t>4.5.1</w:t>
        </w:r>
        <w:r w:rsidR="004B74A7">
          <w:rPr>
            <w:rFonts w:asciiTheme="minorHAnsi" w:eastAsiaTheme="minorEastAsia" w:hAnsiTheme="minorHAnsi" w:cstheme="minorBidi"/>
            <w:noProof/>
            <w:szCs w:val="22"/>
          </w:rPr>
          <w:tab/>
        </w:r>
        <w:r w:rsidR="004B74A7" w:rsidRPr="00C671E4">
          <w:rPr>
            <w:rStyle w:val="ab"/>
            <w:rFonts w:hint="eastAsia"/>
            <w:noProof/>
          </w:rPr>
          <w:t>机器无法登陆</w:t>
        </w:r>
        <w:r w:rsidR="004B74A7">
          <w:rPr>
            <w:noProof/>
            <w:webHidden/>
          </w:rPr>
          <w:tab/>
        </w:r>
        <w:r>
          <w:rPr>
            <w:noProof/>
            <w:webHidden/>
          </w:rPr>
          <w:fldChar w:fldCharType="begin"/>
        </w:r>
        <w:r w:rsidR="004B74A7">
          <w:rPr>
            <w:noProof/>
            <w:webHidden/>
          </w:rPr>
          <w:instrText xml:space="preserve"> PAGEREF _Toc382820128 \h </w:instrText>
        </w:r>
        <w:r>
          <w:rPr>
            <w:noProof/>
            <w:webHidden/>
          </w:rPr>
        </w:r>
        <w:r>
          <w:rPr>
            <w:noProof/>
            <w:webHidden/>
          </w:rPr>
          <w:fldChar w:fldCharType="separate"/>
        </w:r>
        <w:r w:rsidR="004B74A7">
          <w:rPr>
            <w:noProof/>
            <w:webHidden/>
          </w:rPr>
          <w:t>8</w:t>
        </w:r>
        <w:r>
          <w:rPr>
            <w:noProof/>
            <w:webHidden/>
          </w:rPr>
          <w:fldChar w:fldCharType="end"/>
        </w:r>
      </w:hyperlink>
    </w:p>
    <w:p w:rsidR="004B74A7" w:rsidRDefault="008930B0">
      <w:pPr>
        <w:pStyle w:val="30"/>
        <w:tabs>
          <w:tab w:val="left" w:pos="1680"/>
          <w:tab w:val="right" w:leader="hyphen" w:pos="8643"/>
        </w:tabs>
        <w:rPr>
          <w:rFonts w:asciiTheme="minorHAnsi" w:eastAsiaTheme="minorEastAsia" w:hAnsiTheme="minorHAnsi" w:cstheme="minorBidi"/>
          <w:noProof/>
          <w:szCs w:val="22"/>
        </w:rPr>
      </w:pPr>
      <w:hyperlink w:anchor="_Toc382820129" w:history="1">
        <w:r w:rsidR="004B74A7" w:rsidRPr="00C671E4">
          <w:rPr>
            <w:rStyle w:val="ab"/>
            <w:noProof/>
          </w:rPr>
          <w:t>4.5.2</w:t>
        </w:r>
        <w:r w:rsidR="004B74A7">
          <w:rPr>
            <w:rFonts w:asciiTheme="minorHAnsi" w:eastAsiaTheme="minorEastAsia" w:hAnsiTheme="minorHAnsi" w:cstheme="minorBidi"/>
            <w:noProof/>
            <w:szCs w:val="22"/>
          </w:rPr>
          <w:tab/>
        </w:r>
        <w:r w:rsidR="004B74A7" w:rsidRPr="00C671E4">
          <w:rPr>
            <w:rStyle w:val="ab"/>
            <w:rFonts w:hint="eastAsia"/>
            <w:noProof/>
          </w:rPr>
          <w:t>添加接口失败</w:t>
        </w:r>
        <w:r w:rsidR="004B74A7">
          <w:rPr>
            <w:noProof/>
            <w:webHidden/>
          </w:rPr>
          <w:tab/>
        </w:r>
        <w:r>
          <w:rPr>
            <w:noProof/>
            <w:webHidden/>
          </w:rPr>
          <w:fldChar w:fldCharType="begin"/>
        </w:r>
        <w:r w:rsidR="004B74A7">
          <w:rPr>
            <w:noProof/>
            <w:webHidden/>
          </w:rPr>
          <w:instrText xml:space="preserve"> PAGEREF _Toc382820129 \h </w:instrText>
        </w:r>
        <w:r>
          <w:rPr>
            <w:noProof/>
            <w:webHidden/>
          </w:rPr>
        </w:r>
        <w:r>
          <w:rPr>
            <w:noProof/>
            <w:webHidden/>
          </w:rPr>
          <w:fldChar w:fldCharType="separate"/>
        </w:r>
        <w:r w:rsidR="004B74A7">
          <w:rPr>
            <w:noProof/>
            <w:webHidden/>
          </w:rPr>
          <w:t>8</w:t>
        </w:r>
        <w:r>
          <w:rPr>
            <w:noProof/>
            <w:webHidden/>
          </w:rPr>
          <w:fldChar w:fldCharType="end"/>
        </w:r>
      </w:hyperlink>
    </w:p>
    <w:p w:rsidR="004B74A7" w:rsidRDefault="008930B0">
      <w:pPr>
        <w:pStyle w:val="10"/>
        <w:tabs>
          <w:tab w:val="left" w:pos="420"/>
          <w:tab w:val="right" w:leader="hyphen" w:pos="8643"/>
        </w:tabs>
        <w:rPr>
          <w:rFonts w:asciiTheme="minorHAnsi" w:eastAsiaTheme="minorEastAsia" w:hAnsiTheme="minorHAnsi" w:cstheme="minorBidi"/>
          <w:noProof/>
          <w:szCs w:val="22"/>
        </w:rPr>
      </w:pPr>
      <w:hyperlink w:anchor="_Toc382820130" w:history="1">
        <w:r w:rsidR="004B74A7" w:rsidRPr="00C671E4">
          <w:rPr>
            <w:rStyle w:val="ab"/>
            <w:noProof/>
          </w:rPr>
          <w:t>5</w:t>
        </w:r>
        <w:r w:rsidR="004B74A7">
          <w:rPr>
            <w:rFonts w:asciiTheme="minorHAnsi" w:eastAsiaTheme="minorEastAsia" w:hAnsiTheme="minorHAnsi" w:cstheme="minorBidi"/>
            <w:noProof/>
            <w:szCs w:val="22"/>
          </w:rPr>
          <w:tab/>
        </w:r>
        <w:r w:rsidR="004B74A7" w:rsidRPr="00C671E4">
          <w:rPr>
            <w:rStyle w:val="ab"/>
            <w:noProof/>
          </w:rPr>
          <w:t>vmware</w:t>
        </w:r>
        <w:r w:rsidR="004B74A7" w:rsidRPr="00C671E4">
          <w:rPr>
            <w:rStyle w:val="ab"/>
            <w:rFonts w:hint="eastAsia"/>
            <w:noProof/>
          </w:rPr>
          <w:t>的三种网络连接方式</w:t>
        </w:r>
        <w:r w:rsidR="004B74A7">
          <w:rPr>
            <w:noProof/>
            <w:webHidden/>
          </w:rPr>
          <w:tab/>
        </w:r>
        <w:r>
          <w:rPr>
            <w:noProof/>
            <w:webHidden/>
          </w:rPr>
          <w:fldChar w:fldCharType="begin"/>
        </w:r>
        <w:r w:rsidR="004B74A7">
          <w:rPr>
            <w:noProof/>
            <w:webHidden/>
          </w:rPr>
          <w:instrText xml:space="preserve"> PAGEREF _Toc382820130 \h </w:instrText>
        </w:r>
        <w:r>
          <w:rPr>
            <w:noProof/>
            <w:webHidden/>
          </w:rPr>
        </w:r>
        <w:r>
          <w:rPr>
            <w:noProof/>
            <w:webHidden/>
          </w:rPr>
          <w:fldChar w:fldCharType="separate"/>
        </w:r>
        <w:r w:rsidR="004B74A7">
          <w:rPr>
            <w:noProof/>
            <w:webHidden/>
          </w:rPr>
          <w:t>9</w:t>
        </w:r>
        <w:r>
          <w:rPr>
            <w:noProof/>
            <w:webHidden/>
          </w:rPr>
          <w:fldChar w:fldCharType="end"/>
        </w:r>
      </w:hyperlink>
    </w:p>
    <w:p w:rsidR="004B74A7" w:rsidRDefault="008930B0">
      <w:pPr>
        <w:pStyle w:val="10"/>
        <w:tabs>
          <w:tab w:val="left" w:pos="420"/>
          <w:tab w:val="right" w:leader="hyphen" w:pos="8643"/>
        </w:tabs>
        <w:rPr>
          <w:rFonts w:asciiTheme="minorHAnsi" w:eastAsiaTheme="minorEastAsia" w:hAnsiTheme="minorHAnsi" w:cstheme="minorBidi"/>
          <w:noProof/>
          <w:szCs w:val="22"/>
        </w:rPr>
      </w:pPr>
      <w:hyperlink w:anchor="_Toc382820131" w:history="1">
        <w:r w:rsidR="004B74A7" w:rsidRPr="00C671E4">
          <w:rPr>
            <w:rStyle w:val="ab"/>
            <w:noProof/>
          </w:rPr>
          <w:t>6</w:t>
        </w:r>
        <w:r w:rsidR="004B74A7">
          <w:rPr>
            <w:rFonts w:asciiTheme="minorHAnsi" w:eastAsiaTheme="minorEastAsia" w:hAnsiTheme="minorHAnsi" w:cstheme="minorBidi"/>
            <w:noProof/>
            <w:szCs w:val="22"/>
          </w:rPr>
          <w:tab/>
        </w:r>
        <w:r w:rsidR="004B74A7" w:rsidRPr="00C671E4">
          <w:rPr>
            <w:rStyle w:val="ab"/>
            <w:rFonts w:hint="eastAsia"/>
            <w:noProof/>
          </w:rPr>
          <w:t>云计算环境常见网络故障</w:t>
        </w:r>
        <w:r w:rsidR="004B74A7">
          <w:rPr>
            <w:noProof/>
            <w:webHidden/>
          </w:rPr>
          <w:tab/>
        </w:r>
        <w:r>
          <w:rPr>
            <w:noProof/>
            <w:webHidden/>
          </w:rPr>
          <w:fldChar w:fldCharType="begin"/>
        </w:r>
        <w:r w:rsidR="004B74A7">
          <w:rPr>
            <w:noProof/>
            <w:webHidden/>
          </w:rPr>
          <w:instrText xml:space="preserve"> PAGEREF _Toc382820131 \h </w:instrText>
        </w:r>
        <w:r>
          <w:rPr>
            <w:noProof/>
            <w:webHidden/>
          </w:rPr>
        </w:r>
        <w:r>
          <w:rPr>
            <w:noProof/>
            <w:webHidden/>
          </w:rPr>
          <w:fldChar w:fldCharType="separate"/>
        </w:r>
        <w:r w:rsidR="004B74A7">
          <w:rPr>
            <w:noProof/>
            <w:webHidden/>
          </w:rPr>
          <w:t>9</w:t>
        </w:r>
        <w:r>
          <w:rPr>
            <w:noProof/>
            <w:webHidden/>
          </w:rPr>
          <w:fldChar w:fldCharType="end"/>
        </w:r>
      </w:hyperlink>
    </w:p>
    <w:p w:rsidR="004B74A7" w:rsidRDefault="008930B0">
      <w:pPr>
        <w:pStyle w:val="20"/>
        <w:tabs>
          <w:tab w:val="left" w:pos="1050"/>
          <w:tab w:val="right" w:leader="hyphen" w:pos="8643"/>
        </w:tabs>
        <w:rPr>
          <w:rFonts w:asciiTheme="minorHAnsi" w:eastAsiaTheme="minorEastAsia" w:hAnsiTheme="minorHAnsi" w:cstheme="minorBidi"/>
          <w:noProof/>
          <w:szCs w:val="22"/>
        </w:rPr>
      </w:pPr>
      <w:hyperlink w:anchor="_Toc382820132" w:history="1">
        <w:r w:rsidR="004B74A7" w:rsidRPr="00C671E4">
          <w:rPr>
            <w:rStyle w:val="ab"/>
            <w:noProof/>
          </w:rPr>
          <w:t>6.1</w:t>
        </w:r>
        <w:r w:rsidR="004B74A7">
          <w:rPr>
            <w:rFonts w:asciiTheme="minorHAnsi" w:eastAsiaTheme="minorEastAsia" w:hAnsiTheme="minorHAnsi" w:cstheme="minorBidi"/>
            <w:noProof/>
            <w:szCs w:val="22"/>
          </w:rPr>
          <w:tab/>
        </w:r>
        <w:r w:rsidR="004B74A7" w:rsidRPr="00C671E4">
          <w:rPr>
            <w:rStyle w:val="ab"/>
            <w:rFonts w:hint="eastAsia"/>
            <w:noProof/>
          </w:rPr>
          <w:t>浮动</w:t>
        </w:r>
        <w:r w:rsidR="004B74A7" w:rsidRPr="00C671E4">
          <w:rPr>
            <w:rStyle w:val="ab"/>
            <w:noProof/>
          </w:rPr>
          <w:t>IP ping</w:t>
        </w:r>
        <w:r w:rsidR="004B74A7" w:rsidRPr="00C671E4">
          <w:rPr>
            <w:rStyle w:val="ab"/>
            <w:rFonts w:hint="eastAsia"/>
            <w:noProof/>
          </w:rPr>
          <w:t>不通</w:t>
        </w:r>
        <w:r w:rsidR="004B74A7">
          <w:rPr>
            <w:noProof/>
            <w:webHidden/>
          </w:rPr>
          <w:tab/>
        </w:r>
        <w:r>
          <w:rPr>
            <w:noProof/>
            <w:webHidden/>
          </w:rPr>
          <w:fldChar w:fldCharType="begin"/>
        </w:r>
        <w:r w:rsidR="004B74A7">
          <w:rPr>
            <w:noProof/>
            <w:webHidden/>
          </w:rPr>
          <w:instrText xml:space="preserve"> PAGEREF _Toc382820132 \h </w:instrText>
        </w:r>
        <w:r>
          <w:rPr>
            <w:noProof/>
            <w:webHidden/>
          </w:rPr>
        </w:r>
        <w:r>
          <w:rPr>
            <w:noProof/>
            <w:webHidden/>
          </w:rPr>
          <w:fldChar w:fldCharType="separate"/>
        </w:r>
        <w:r w:rsidR="004B74A7">
          <w:rPr>
            <w:noProof/>
            <w:webHidden/>
          </w:rPr>
          <w:t>9</w:t>
        </w:r>
        <w:r>
          <w:rPr>
            <w:noProof/>
            <w:webHidden/>
          </w:rPr>
          <w:fldChar w:fldCharType="end"/>
        </w:r>
      </w:hyperlink>
    </w:p>
    <w:p w:rsidR="004B74A7" w:rsidRDefault="008930B0">
      <w:pPr>
        <w:pStyle w:val="20"/>
        <w:tabs>
          <w:tab w:val="left" w:pos="1050"/>
          <w:tab w:val="right" w:leader="hyphen" w:pos="8643"/>
        </w:tabs>
        <w:rPr>
          <w:rFonts w:asciiTheme="minorHAnsi" w:eastAsiaTheme="minorEastAsia" w:hAnsiTheme="minorHAnsi" w:cstheme="minorBidi"/>
          <w:noProof/>
          <w:szCs w:val="22"/>
        </w:rPr>
      </w:pPr>
      <w:hyperlink w:anchor="_Toc382820133" w:history="1">
        <w:r w:rsidR="004B74A7" w:rsidRPr="00C671E4">
          <w:rPr>
            <w:rStyle w:val="ab"/>
            <w:noProof/>
          </w:rPr>
          <w:t>6.2</w:t>
        </w:r>
        <w:r w:rsidR="004B74A7">
          <w:rPr>
            <w:rFonts w:asciiTheme="minorHAnsi" w:eastAsiaTheme="minorEastAsia" w:hAnsiTheme="minorHAnsi" w:cstheme="minorBidi"/>
            <w:noProof/>
            <w:szCs w:val="22"/>
          </w:rPr>
          <w:tab/>
        </w:r>
        <w:r w:rsidR="004B74A7" w:rsidRPr="00C671E4">
          <w:rPr>
            <w:rStyle w:val="ab"/>
            <w:rFonts w:hint="eastAsia"/>
            <w:noProof/>
          </w:rPr>
          <w:t>无法获取固定</w:t>
        </w:r>
        <w:r w:rsidR="004B74A7" w:rsidRPr="00C671E4">
          <w:rPr>
            <w:rStyle w:val="ab"/>
            <w:noProof/>
          </w:rPr>
          <w:t>IP</w:t>
        </w:r>
        <w:r w:rsidR="004B74A7">
          <w:rPr>
            <w:noProof/>
            <w:webHidden/>
          </w:rPr>
          <w:tab/>
        </w:r>
        <w:r>
          <w:rPr>
            <w:noProof/>
            <w:webHidden/>
          </w:rPr>
          <w:fldChar w:fldCharType="begin"/>
        </w:r>
        <w:r w:rsidR="004B74A7">
          <w:rPr>
            <w:noProof/>
            <w:webHidden/>
          </w:rPr>
          <w:instrText xml:space="preserve"> PAGEREF _Toc382820133 \h </w:instrText>
        </w:r>
        <w:r>
          <w:rPr>
            <w:noProof/>
            <w:webHidden/>
          </w:rPr>
        </w:r>
        <w:r>
          <w:rPr>
            <w:noProof/>
            <w:webHidden/>
          </w:rPr>
          <w:fldChar w:fldCharType="separate"/>
        </w:r>
        <w:r w:rsidR="004B74A7">
          <w:rPr>
            <w:noProof/>
            <w:webHidden/>
          </w:rPr>
          <w:t>9</w:t>
        </w:r>
        <w:r>
          <w:rPr>
            <w:noProof/>
            <w:webHidden/>
          </w:rPr>
          <w:fldChar w:fldCharType="end"/>
        </w:r>
      </w:hyperlink>
    </w:p>
    <w:p w:rsidR="00AC41F0" w:rsidRDefault="008930B0" w:rsidP="00AC41F0">
      <w:r w:rsidRPr="00E21A2E">
        <w:rPr>
          <w:sz w:val="24"/>
          <w:szCs w:val="24"/>
        </w:rPr>
        <w:fldChar w:fldCharType="end"/>
      </w:r>
    </w:p>
    <w:p w:rsidR="00AC41F0" w:rsidRPr="00F15CC1" w:rsidRDefault="00AC41F0" w:rsidP="00AC41F0">
      <w:pPr>
        <w:pStyle w:val="1"/>
        <w:rPr>
          <w:sz w:val="24"/>
          <w:szCs w:val="24"/>
        </w:rPr>
      </w:pPr>
      <w:r>
        <w:br w:type="page"/>
      </w:r>
      <w:bookmarkStart w:id="0" w:name="_Toc382820112"/>
      <w:r w:rsidRPr="00F15CC1">
        <w:rPr>
          <w:rFonts w:hint="eastAsia"/>
          <w:sz w:val="24"/>
          <w:szCs w:val="24"/>
        </w:rPr>
        <w:lastRenderedPageBreak/>
        <w:t>文档说明</w:t>
      </w:r>
      <w:bookmarkEnd w:id="0"/>
    </w:p>
    <w:p w:rsidR="00197EFA" w:rsidRPr="00AD1C6C" w:rsidRDefault="00197EFA" w:rsidP="00197EFA">
      <w:pPr>
        <w:pStyle w:val="2"/>
        <w:ind w:left="0" w:firstLine="0"/>
        <w:rPr>
          <w:sz w:val="21"/>
          <w:szCs w:val="21"/>
        </w:rPr>
      </w:pPr>
      <w:bookmarkStart w:id="1" w:name="_Toc370146504"/>
      <w:bookmarkStart w:id="2" w:name="_Toc382820113"/>
      <w:r w:rsidRPr="00AD1C6C">
        <w:rPr>
          <w:rFonts w:hint="eastAsia"/>
          <w:sz w:val="21"/>
          <w:szCs w:val="21"/>
        </w:rPr>
        <w:t>本文档目的</w:t>
      </w:r>
      <w:bookmarkEnd w:id="1"/>
      <w:bookmarkEnd w:id="2"/>
    </w:p>
    <w:p w:rsidR="00C97913" w:rsidRPr="005371C5" w:rsidRDefault="00197EFA" w:rsidP="00197EFA">
      <w:pPr>
        <w:ind w:firstLineChars="200" w:firstLine="420"/>
        <w:rPr>
          <w:szCs w:val="21"/>
        </w:rPr>
      </w:pPr>
      <w:proofErr w:type="gramStart"/>
      <w:r w:rsidRPr="005371C5">
        <w:rPr>
          <w:rFonts w:hint="eastAsia"/>
          <w:szCs w:val="21"/>
        </w:rPr>
        <w:t>云计算</w:t>
      </w:r>
      <w:proofErr w:type="gramEnd"/>
      <w:r w:rsidRPr="005371C5">
        <w:rPr>
          <w:rFonts w:hint="eastAsia"/>
          <w:szCs w:val="21"/>
        </w:rPr>
        <w:t>的网络环境比较复杂，其中涉及的概念比较多，某个概念理解不透彻就可能影响对整个环境的理解。</w:t>
      </w:r>
    </w:p>
    <w:p w:rsidR="00C97913" w:rsidRPr="005371C5" w:rsidRDefault="00C97913" w:rsidP="00C97913">
      <w:pPr>
        <w:ind w:firstLineChars="200" w:firstLine="420"/>
        <w:rPr>
          <w:szCs w:val="21"/>
        </w:rPr>
      </w:pPr>
      <w:r w:rsidRPr="005371C5">
        <w:rPr>
          <w:rFonts w:hint="eastAsia"/>
          <w:szCs w:val="21"/>
        </w:rPr>
        <w:t>其中某些概念尤其重要，包括</w:t>
      </w:r>
      <w:proofErr w:type="spellStart"/>
      <w:r w:rsidRPr="005371C5">
        <w:rPr>
          <w:rFonts w:hint="eastAsia"/>
          <w:szCs w:val="21"/>
        </w:rPr>
        <w:t>vlan</w:t>
      </w:r>
      <w:proofErr w:type="spellEnd"/>
      <w:r w:rsidR="00BA2F2C">
        <w:rPr>
          <w:rFonts w:hint="eastAsia"/>
          <w:szCs w:val="21"/>
        </w:rPr>
        <w:t>、网桥。本文档对</w:t>
      </w:r>
      <w:proofErr w:type="spellStart"/>
      <w:r w:rsidRPr="005371C5">
        <w:rPr>
          <w:rFonts w:hint="eastAsia"/>
          <w:szCs w:val="21"/>
        </w:rPr>
        <w:t>linux</w:t>
      </w:r>
      <w:proofErr w:type="spellEnd"/>
      <w:r w:rsidRPr="005371C5">
        <w:rPr>
          <w:rFonts w:hint="eastAsia"/>
          <w:szCs w:val="21"/>
        </w:rPr>
        <w:t>下</w:t>
      </w:r>
      <w:r w:rsidR="00D25996">
        <w:rPr>
          <w:rFonts w:hint="eastAsia"/>
          <w:szCs w:val="21"/>
        </w:rPr>
        <w:t>网桥</w:t>
      </w:r>
      <w:r w:rsidR="00BA2F2C">
        <w:rPr>
          <w:rFonts w:hint="eastAsia"/>
          <w:szCs w:val="21"/>
        </w:rPr>
        <w:t>做一简单介绍，并介绍网</w:t>
      </w:r>
      <w:proofErr w:type="gramStart"/>
      <w:r w:rsidR="00BA2F2C">
        <w:rPr>
          <w:rFonts w:hint="eastAsia"/>
          <w:szCs w:val="21"/>
        </w:rPr>
        <w:t>易云计算</w:t>
      </w:r>
      <w:proofErr w:type="gramEnd"/>
      <w:r w:rsidR="00BA2F2C">
        <w:rPr>
          <w:rFonts w:hint="eastAsia"/>
          <w:szCs w:val="21"/>
        </w:rPr>
        <w:t>环境中常见的网络故障及其排查方式</w:t>
      </w:r>
      <w:r w:rsidRPr="005371C5">
        <w:rPr>
          <w:rFonts w:hint="eastAsia"/>
          <w:szCs w:val="21"/>
        </w:rPr>
        <w:t>.</w:t>
      </w:r>
    </w:p>
    <w:p w:rsidR="006616A1" w:rsidRPr="00AD1C6C" w:rsidRDefault="00AC41F0" w:rsidP="006616A1">
      <w:pPr>
        <w:pStyle w:val="2"/>
        <w:ind w:left="0" w:firstLine="0"/>
        <w:rPr>
          <w:sz w:val="21"/>
          <w:szCs w:val="21"/>
        </w:rPr>
      </w:pPr>
      <w:bookmarkStart w:id="3" w:name="_Toc382820114"/>
      <w:r w:rsidRPr="00AD1C6C">
        <w:rPr>
          <w:rFonts w:hint="eastAsia"/>
          <w:sz w:val="21"/>
          <w:szCs w:val="21"/>
        </w:rPr>
        <w:t>本文档要</w:t>
      </w:r>
      <w:r w:rsidR="004A49B6" w:rsidRPr="00AD1C6C">
        <w:rPr>
          <w:rFonts w:hint="eastAsia"/>
          <w:sz w:val="21"/>
          <w:szCs w:val="21"/>
        </w:rPr>
        <w:t>达成</w:t>
      </w:r>
      <w:r w:rsidRPr="00AD1C6C">
        <w:rPr>
          <w:rFonts w:hint="eastAsia"/>
          <w:sz w:val="21"/>
          <w:szCs w:val="21"/>
        </w:rPr>
        <w:t>的目标</w:t>
      </w:r>
      <w:bookmarkEnd w:id="3"/>
    </w:p>
    <w:p w:rsidR="00D36E5F" w:rsidRDefault="00A85A14" w:rsidP="003F7833">
      <w:pPr>
        <w:pStyle w:val="Alt-W"/>
        <w:numPr>
          <w:ilvl w:val="0"/>
          <w:numId w:val="7"/>
        </w:numPr>
        <w:rPr>
          <w:sz w:val="21"/>
          <w:szCs w:val="21"/>
        </w:rPr>
      </w:pPr>
      <w:r>
        <w:rPr>
          <w:rFonts w:hint="eastAsia"/>
          <w:sz w:val="21"/>
          <w:szCs w:val="21"/>
        </w:rPr>
        <w:t>理解</w:t>
      </w:r>
      <w:r w:rsidR="00D25996">
        <w:rPr>
          <w:rFonts w:hint="eastAsia"/>
          <w:sz w:val="21"/>
          <w:szCs w:val="21"/>
        </w:rPr>
        <w:t>网桥</w:t>
      </w:r>
      <w:r w:rsidR="00C97913">
        <w:rPr>
          <w:rFonts w:hint="eastAsia"/>
          <w:sz w:val="21"/>
          <w:szCs w:val="21"/>
        </w:rPr>
        <w:t>概念。</w:t>
      </w:r>
    </w:p>
    <w:p w:rsidR="00C97913" w:rsidRDefault="00C97913" w:rsidP="003F7833">
      <w:pPr>
        <w:pStyle w:val="Alt-W"/>
        <w:numPr>
          <w:ilvl w:val="0"/>
          <w:numId w:val="7"/>
        </w:numPr>
        <w:rPr>
          <w:sz w:val="21"/>
          <w:szCs w:val="21"/>
        </w:rPr>
      </w:pPr>
      <w:r>
        <w:rPr>
          <w:sz w:val="21"/>
          <w:szCs w:val="21"/>
        </w:rPr>
        <w:t>L</w:t>
      </w:r>
      <w:r>
        <w:rPr>
          <w:rFonts w:hint="eastAsia"/>
          <w:sz w:val="21"/>
          <w:szCs w:val="21"/>
        </w:rPr>
        <w:t>inux</w:t>
      </w:r>
      <w:r>
        <w:rPr>
          <w:rFonts w:hint="eastAsia"/>
          <w:sz w:val="21"/>
          <w:szCs w:val="21"/>
        </w:rPr>
        <w:t>下如何创建</w:t>
      </w:r>
      <w:r w:rsidR="00D25996">
        <w:rPr>
          <w:rFonts w:hint="eastAsia"/>
          <w:sz w:val="21"/>
          <w:szCs w:val="21"/>
        </w:rPr>
        <w:t>网桥</w:t>
      </w:r>
      <w:r w:rsidR="00BA2F2C">
        <w:rPr>
          <w:rFonts w:hint="eastAsia"/>
          <w:sz w:val="21"/>
          <w:szCs w:val="21"/>
        </w:rPr>
        <w:t>软设备。</w:t>
      </w:r>
      <w:r w:rsidR="00D25996">
        <w:rPr>
          <w:rFonts w:hint="eastAsia"/>
          <w:sz w:val="21"/>
          <w:szCs w:val="21"/>
        </w:rPr>
        <w:t>其中涉及到的</w:t>
      </w:r>
      <w:proofErr w:type="spellStart"/>
      <w:r w:rsidR="00D25996">
        <w:rPr>
          <w:rFonts w:hint="eastAsia"/>
          <w:sz w:val="21"/>
          <w:szCs w:val="21"/>
        </w:rPr>
        <w:t>vlan</w:t>
      </w:r>
      <w:proofErr w:type="spellEnd"/>
      <w:r w:rsidR="00D25996">
        <w:rPr>
          <w:rFonts w:hint="eastAsia"/>
          <w:sz w:val="21"/>
          <w:szCs w:val="21"/>
        </w:rPr>
        <w:t>的概念，参考另一篇文档</w:t>
      </w:r>
      <w:r w:rsidR="00D25996">
        <w:rPr>
          <w:rFonts w:hint="eastAsia"/>
          <w:sz w:val="21"/>
          <w:szCs w:val="21"/>
        </w:rPr>
        <w:t>(</w:t>
      </w:r>
      <w:proofErr w:type="spellStart"/>
      <w:r w:rsidR="00D25996">
        <w:rPr>
          <w:rFonts w:hint="eastAsia"/>
          <w:sz w:val="21"/>
          <w:szCs w:val="21"/>
        </w:rPr>
        <w:t>linux</w:t>
      </w:r>
      <w:proofErr w:type="spellEnd"/>
      <w:r w:rsidR="00D25996">
        <w:rPr>
          <w:rFonts w:hint="eastAsia"/>
          <w:sz w:val="21"/>
          <w:szCs w:val="21"/>
        </w:rPr>
        <w:t>下的</w:t>
      </w:r>
      <w:proofErr w:type="spellStart"/>
      <w:r w:rsidR="00D25996">
        <w:rPr>
          <w:rFonts w:hint="eastAsia"/>
          <w:sz w:val="21"/>
          <w:szCs w:val="21"/>
        </w:rPr>
        <w:t>vlan</w:t>
      </w:r>
      <w:proofErr w:type="spellEnd"/>
      <w:r w:rsidR="00D25996">
        <w:rPr>
          <w:rFonts w:hint="eastAsia"/>
          <w:sz w:val="21"/>
          <w:szCs w:val="21"/>
        </w:rPr>
        <w:t>实践</w:t>
      </w:r>
      <w:r w:rsidR="00D25996">
        <w:rPr>
          <w:rFonts w:hint="eastAsia"/>
          <w:sz w:val="21"/>
          <w:szCs w:val="21"/>
        </w:rPr>
        <w:t>)</w:t>
      </w:r>
    </w:p>
    <w:p w:rsidR="00ED297E" w:rsidRPr="00924573" w:rsidRDefault="00A649D5" w:rsidP="003F7833">
      <w:pPr>
        <w:pStyle w:val="Alt-W"/>
        <w:numPr>
          <w:ilvl w:val="0"/>
          <w:numId w:val="7"/>
        </w:numPr>
        <w:rPr>
          <w:sz w:val="21"/>
          <w:szCs w:val="21"/>
        </w:rPr>
      </w:pPr>
      <w:r>
        <w:rPr>
          <w:rFonts w:hint="eastAsia"/>
          <w:sz w:val="21"/>
          <w:szCs w:val="21"/>
        </w:rPr>
        <w:t>只对网桥做初步介绍以指导</w:t>
      </w:r>
      <w:r w:rsidR="00ED297E">
        <w:rPr>
          <w:rFonts w:hint="eastAsia"/>
          <w:sz w:val="21"/>
          <w:szCs w:val="21"/>
        </w:rPr>
        <w:t>运维，某些概念（如</w:t>
      </w:r>
      <w:proofErr w:type="spellStart"/>
      <w:r w:rsidR="00ED297E">
        <w:rPr>
          <w:rFonts w:hint="eastAsia"/>
          <w:sz w:val="21"/>
          <w:szCs w:val="21"/>
        </w:rPr>
        <w:t>stp</w:t>
      </w:r>
      <w:proofErr w:type="spellEnd"/>
      <w:r w:rsidR="00ED297E">
        <w:rPr>
          <w:rFonts w:hint="eastAsia"/>
          <w:sz w:val="21"/>
          <w:szCs w:val="21"/>
        </w:rPr>
        <w:t>）不做深入介绍。</w:t>
      </w:r>
    </w:p>
    <w:p w:rsidR="000C237C" w:rsidRPr="00AD1C6C" w:rsidRDefault="000C237C" w:rsidP="000C237C">
      <w:pPr>
        <w:pStyle w:val="2"/>
        <w:ind w:left="0" w:firstLine="0"/>
        <w:rPr>
          <w:sz w:val="21"/>
          <w:szCs w:val="21"/>
        </w:rPr>
      </w:pPr>
      <w:bookmarkStart w:id="4" w:name="_Toc382820115"/>
      <w:r w:rsidRPr="00AD1C6C">
        <w:rPr>
          <w:rFonts w:hint="eastAsia"/>
          <w:sz w:val="21"/>
          <w:szCs w:val="21"/>
        </w:rPr>
        <w:t>更进一步</w:t>
      </w:r>
      <w:r w:rsidR="009A3B67" w:rsidRPr="00AD1C6C">
        <w:rPr>
          <w:rFonts w:hint="eastAsia"/>
          <w:sz w:val="21"/>
          <w:szCs w:val="21"/>
        </w:rPr>
        <w:t>（最终目的）</w:t>
      </w:r>
      <w:bookmarkEnd w:id="4"/>
    </w:p>
    <w:p w:rsidR="000C237C" w:rsidRDefault="000C237C" w:rsidP="005371C5">
      <w:pPr>
        <w:pStyle w:val="Alt-W"/>
        <w:numPr>
          <w:ilvl w:val="0"/>
          <w:numId w:val="7"/>
        </w:numPr>
        <w:rPr>
          <w:sz w:val="21"/>
          <w:szCs w:val="21"/>
        </w:rPr>
      </w:pPr>
      <w:r>
        <w:rPr>
          <w:rFonts w:hint="eastAsia"/>
          <w:sz w:val="21"/>
          <w:szCs w:val="21"/>
        </w:rPr>
        <w:t>理解在各种情况下</w:t>
      </w:r>
      <w:proofErr w:type="gramStart"/>
      <w:r>
        <w:rPr>
          <w:rFonts w:hint="eastAsia"/>
          <w:sz w:val="21"/>
          <w:szCs w:val="21"/>
        </w:rPr>
        <w:t>云网络</w:t>
      </w:r>
      <w:proofErr w:type="gramEnd"/>
      <w:r>
        <w:rPr>
          <w:rFonts w:hint="eastAsia"/>
          <w:sz w:val="21"/>
          <w:szCs w:val="21"/>
        </w:rPr>
        <w:t>的数据包走向</w:t>
      </w:r>
      <w:r w:rsidRPr="00924573">
        <w:rPr>
          <w:rFonts w:hint="eastAsia"/>
          <w:sz w:val="21"/>
          <w:szCs w:val="21"/>
        </w:rPr>
        <w:t>.</w:t>
      </w:r>
    </w:p>
    <w:p w:rsidR="00BA2F2C" w:rsidRPr="005371C5" w:rsidRDefault="00BA2F2C" w:rsidP="005371C5">
      <w:pPr>
        <w:pStyle w:val="Alt-W"/>
        <w:numPr>
          <w:ilvl w:val="0"/>
          <w:numId w:val="7"/>
        </w:numPr>
        <w:rPr>
          <w:sz w:val="21"/>
          <w:szCs w:val="21"/>
        </w:rPr>
      </w:pPr>
      <w:proofErr w:type="gramStart"/>
      <w:r>
        <w:rPr>
          <w:rFonts w:hint="eastAsia"/>
          <w:sz w:val="21"/>
          <w:szCs w:val="21"/>
        </w:rPr>
        <w:t>云计算环境下网络</w:t>
      </w:r>
      <w:proofErr w:type="gramEnd"/>
      <w:r>
        <w:rPr>
          <w:rFonts w:hint="eastAsia"/>
          <w:sz w:val="21"/>
          <w:szCs w:val="21"/>
        </w:rPr>
        <w:t>故障排查。</w:t>
      </w:r>
    </w:p>
    <w:p w:rsidR="00562A24" w:rsidRPr="00A649D5" w:rsidRDefault="00D25996" w:rsidP="00562A24">
      <w:pPr>
        <w:pStyle w:val="1"/>
        <w:rPr>
          <w:sz w:val="21"/>
          <w:szCs w:val="21"/>
        </w:rPr>
      </w:pPr>
      <w:bookmarkStart w:id="5" w:name="_Toc382820116"/>
      <w:r w:rsidRPr="00A649D5">
        <w:rPr>
          <w:rFonts w:hint="eastAsia"/>
          <w:sz w:val="21"/>
          <w:szCs w:val="21"/>
        </w:rPr>
        <w:t>各种网络设备</w:t>
      </w:r>
      <w:bookmarkEnd w:id="5"/>
    </w:p>
    <w:p w:rsidR="000C5BBC" w:rsidRPr="00A649D5" w:rsidRDefault="00904A04" w:rsidP="00904A04">
      <w:pPr>
        <w:pStyle w:val="2"/>
        <w:rPr>
          <w:sz w:val="21"/>
          <w:szCs w:val="21"/>
        </w:rPr>
      </w:pPr>
      <w:bookmarkStart w:id="6" w:name="_Toc382820117"/>
      <w:r w:rsidRPr="00A649D5">
        <w:rPr>
          <w:rFonts w:hint="eastAsia"/>
          <w:sz w:val="21"/>
          <w:szCs w:val="21"/>
        </w:rPr>
        <w:t>冲突域和广播域</w:t>
      </w:r>
      <w:bookmarkEnd w:id="6"/>
    </w:p>
    <w:p w:rsidR="000A61F8" w:rsidRDefault="000A61F8" w:rsidP="00904A04">
      <w:pPr>
        <w:pStyle w:val="Alt-W"/>
        <w:ind w:left="0" w:firstLine="0"/>
        <w:rPr>
          <w:rFonts w:hint="eastAsia"/>
          <w:sz w:val="21"/>
          <w:szCs w:val="21"/>
        </w:rPr>
      </w:pPr>
      <w:hyperlink r:id="rId12" w:history="1">
        <w:r w:rsidRPr="001658CA">
          <w:rPr>
            <w:rStyle w:val="ab"/>
            <w:sz w:val="21"/>
            <w:szCs w:val="21"/>
          </w:rPr>
          <w:t>http://www.firewall.cx/networking-topics/general-networking/235-hubs-repeaters.html</w:t>
        </w:r>
      </w:hyperlink>
    </w:p>
    <w:p w:rsidR="001034E3" w:rsidRPr="00A649D5" w:rsidRDefault="00904A04" w:rsidP="001034E3">
      <w:pPr>
        <w:pStyle w:val="2"/>
        <w:rPr>
          <w:sz w:val="21"/>
          <w:szCs w:val="21"/>
        </w:rPr>
      </w:pPr>
      <w:bookmarkStart w:id="7" w:name="_Toc382820118"/>
      <w:r w:rsidRPr="00A649D5">
        <w:rPr>
          <w:sz w:val="21"/>
          <w:szCs w:val="21"/>
        </w:rPr>
        <w:t>H</w:t>
      </w:r>
      <w:r w:rsidRPr="00A649D5">
        <w:rPr>
          <w:rFonts w:hint="eastAsia"/>
          <w:sz w:val="21"/>
          <w:szCs w:val="21"/>
        </w:rPr>
        <w:t>ub</w:t>
      </w:r>
      <w:r w:rsidRPr="00A649D5">
        <w:rPr>
          <w:rFonts w:hint="eastAsia"/>
          <w:sz w:val="21"/>
          <w:szCs w:val="21"/>
        </w:rPr>
        <w:t>和中继器</w:t>
      </w:r>
      <w:bookmarkEnd w:id="7"/>
    </w:p>
    <w:p w:rsidR="00904A04" w:rsidRPr="00A649D5" w:rsidRDefault="008930B0" w:rsidP="00D026EB">
      <w:pPr>
        <w:pStyle w:val="Alt-W"/>
        <w:ind w:left="0" w:firstLine="0"/>
        <w:rPr>
          <w:sz w:val="21"/>
          <w:szCs w:val="21"/>
        </w:rPr>
      </w:pPr>
      <w:hyperlink r:id="rId13" w:history="1">
        <w:r w:rsidR="00904A04" w:rsidRPr="00A649D5">
          <w:rPr>
            <w:rStyle w:val="ab"/>
            <w:sz w:val="21"/>
            <w:szCs w:val="21"/>
          </w:rPr>
          <w:t>http://www.firewall.cx/networking-topics/general-networking/235-hubs-repeaters.html</w:t>
        </w:r>
      </w:hyperlink>
    </w:p>
    <w:p w:rsidR="00071BBD" w:rsidRPr="00A649D5" w:rsidRDefault="00904A04" w:rsidP="00904A04">
      <w:pPr>
        <w:pStyle w:val="2"/>
        <w:rPr>
          <w:sz w:val="21"/>
          <w:szCs w:val="21"/>
        </w:rPr>
      </w:pPr>
      <w:bookmarkStart w:id="8" w:name="_Toc382820119"/>
      <w:r w:rsidRPr="00A649D5">
        <w:rPr>
          <w:rFonts w:hint="eastAsia"/>
          <w:sz w:val="21"/>
          <w:szCs w:val="21"/>
        </w:rPr>
        <w:t>交换机和网桥</w:t>
      </w:r>
      <w:bookmarkEnd w:id="8"/>
    </w:p>
    <w:p w:rsidR="00904A04" w:rsidRPr="00A649D5" w:rsidRDefault="008930B0" w:rsidP="00904A04">
      <w:pPr>
        <w:pStyle w:val="Alt-W"/>
        <w:ind w:left="0" w:firstLine="0"/>
        <w:rPr>
          <w:sz w:val="21"/>
          <w:szCs w:val="21"/>
        </w:rPr>
      </w:pPr>
      <w:hyperlink r:id="rId14" w:history="1">
        <w:r w:rsidR="00904A04" w:rsidRPr="00A649D5">
          <w:rPr>
            <w:rStyle w:val="ab"/>
            <w:sz w:val="21"/>
            <w:szCs w:val="21"/>
          </w:rPr>
          <w:t>http://www.firewall.cx/networking-topics/general-networking/236-switches-bridges.html</w:t>
        </w:r>
      </w:hyperlink>
    </w:p>
    <w:p w:rsidR="00C97913" w:rsidRDefault="00C808EE" w:rsidP="00C97913">
      <w:pPr>
        <w:pStyle w:val="1"/>
        <w:rPr>
          <w:sz w:val="24"/>
          <w:szCs w:val="24"/>
        </w:rPr>
      </w:pPr>
      <w:bookmarkStart w:id="9" w:name="_Toc382820120"/>
      <w:proofErr w:type="gramStart"/>
      <w:r>
        <w:rPr>
          <w:rFonts w:hint="eastAsia"/>
          <w:sz w:val="24"/>
          <w:szCs w:val="24"/>
        </w:rPr>
        <w:t>云计算</w:t>
      </w:r>
      <w:proofErr w:type="gramEnd"/>
      <w:r>
        <w:rPr>
          <w:rFonts w:hint="eastAsia"/>
          <w:sz w:val="24"/>
          <w:szCs w:val="24"/>
        </w:rPr>
        <w:t>环境下的网桥</w:t>
      </w:r>
      <w:bookmarkEnd w:id="9"/>
    </w:p>
    <w:p w:rsidR="00904A04" w:rsidRPr="00904A04" w:rsidRDefault="00904A04" w:rsidP="00904A04">
      <w:pPr>
        <w:pStyle w:val="Alt-W"/>
        <w:rPr>
          <w:sz w:val="21"/>
          <w:szCs w:val="21"/>
        </w:rPr>
      </w:pPr>
      <w:r w:rsidRPr="00904A04">
        <w:rPr>
          <w:rFonts w:hint="eastAsia"/>
          <w:sz w:val="21"/>
          <w:szCs w:val="21"/>
        </w:rPr>
        <w:t>有了</w:t>
      </w:r>
      <w:proofErr w:type="spellStart"/>
      <w:r w:rsidRPr="00904A04">
        <w:rPr>
          <w:rFonts w:hint="eastAsia"/>
          <w:sz w:val="21"/>
          <w:szCs w:val="21"/>
        </w:rPr>
        <w:t>vlan</w:t>
      </w:r>
      <w:proofErr w:type="spellEnd"/>
      <w:r w:rsidRPr="00904A04">
        <w:rPr>
          <w:rFonts w:hint="eastAsia"/>
          <w:sz w:val="21"/>
          <w:szCs w:val="21"/>
        </w:rPr>
        <w:t>和网桥的概念，就可以分析</w:t>
      </w:r>
      <w:proofErr w:type="gramStart"/>
      <w:r w:rsidRPr="00904A04">
        <w:rPr>
          <w:rFonts w:hint="eastAsia"/>
          <w:sz w:val="21"/>
          <w:szCs w:val="21"/>
        </w:rPr>
        <w:t>云计算环境下网络</w:t>
      </w:r>
      <w:proofErr w:type="gramEnd"/>
      <w:r w:rsidRPr="00904A04">
        <w:rPr>
          <w:rFonts w:hint="eastAsia"/>
          <w:sz w:val="21"/>
          <w:szCs w:val="21"/>
        </w:rPr>
        <w:t>数据包的走向。</w:t>
      </w:r>
    </w:p>
    <w:p w:rsidR="00474CDE" w:rsidRDefault="008930B0" w:rsidP="00474CDE">
      <w:hyperlink r:id="rId15" w:history="1">
        <w:r w:rsidR="00474CDE" w:rsidRPr="0059485D">
          <w:rPr>
            <w:rStyle w:val="ab"/>
          </w:rPr>
          <w:t>http://www.mirantis.com/blog/openstack-networking-single-host-flatdhcpmanager/</w:t>
        </w:r>
      </w:hyperlink>
    </w:p>
    <w:p w:rsidR="00474CDE" w:rsidRDefault="008930B0" w:rsidP="00474CDE">
      <w:hyperlink r:id="rId16" w:history="1">
        <w:r w:rsidR="00474CDE" w:rsidRPr="0059485D">
          <w:rPr>
            <w:rStyle w:val="ab"/>
          </w:rPr>
          <w:t>http://www.mirantis.com/blog/openstack-networking-flatmanager-and-flatdhcpmanager/</w:t>
        </w:r>
      </w:hyperlink>
    </w:p>
    <w:p w:rsidR="00474CDE" w:rsidRPr="00474CDE" w:rsidRDefault="008930B0" w:rsidP="00474CDE">
      <w:hyperlink r:id="rId17" w:history="1">
        <w:r w:rsidR="00474CDE" w:rsidRPr="0059485D">
          <w:rPr>
            <w:rStyle w:val="ab"/>
          </w:rPr>
          <w:t>http://www.mirantis.com/blog/openstack-networking-vlanmanager/</w:t>
        </w:r>
      </w:hyperlink>
    </w:p>
    <w:p w:rsidR="00522638" w:rsidRDefault="00522638" w:rsidP="00C97913">
      <w:pPr>
        <w:pStyle w:val="2"/>
        <w:rPr>
          <w:sz w:val="21"/>
          <w:szCs w:val="21"/>
        </w:rPr>
      </w:pPr>
      <w:bookmarkStart w:id="10" w:name="_Toc382820121"/>
      <w:r w:rsidRPr="002178E5">
        <w:rPr>
          <w:rFonts w:hint="eastAsia"/>
          <w:sz w:val="21"/>
          <w:szCs w:val="21"/>
        </w:rPr>
        <w:lastRenderedPageBreak/>
        <w:t>网络结构图</w:t>
      </w:r>
      <w:bookmarkEnd w:id="10"/>
    </w:p>
    <w:p w:rsidR="00C97913" w:rsidRDefault="00474CDE" w:rsidP="00C97913">
      <w:r>
        <w:rPr>
          <w:noProof/>
        </w:rPr>
        <w:drawing>
          <wp:inline distT="0" distB="0" distL="0" distR="0">
            <wp:extent cx="6248734" cy="2582156"/>
            <wp:effectExtent l="19050" t="0" r="0" b="0"/>
            <wp:docPr id="189" name="sb-player" descr="http://www.mirantis.com/wp-content/uploads/2012/07/vlanmanager-2-hosts-2-tena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b-player" descr="http://www.mirantis.com/wp-content/uploads/2012/07/vlanmanager-2-hosts-2-tenants.png"/>
                    <pic:cNvPicPr>
                      <a:picLocks noChangeAspect="1" noChangeArrowheads="1"/>
                    </pic:cNvPicPr>
                  </pic:nvPicPr>
                  <pic:blipFill>
                    <a:blip r:embed="rId18" cstate="print"/>
                    <a:srcRect/>
                    <a:stretch>
                      <a:fillRect/>
                    </a:stretch>
                  </pic:blipFill>
                  <pic:spPr bwMode="auto">
                    <a:xfrm>
                      <a:off x="0" y="0"/>
                      <a:ext cx="6259993" cy="2586808"/>
                    </a:xfrm>
                    <a:prstGeom prst="rect">
                      <a:avLst/>
                    </a:prstGeom>
                    <a:noFill/>
                    <a:ln w="9525">
                      <a:noFill/>
                      <a:miter lim="800000"/>
                      <a:headEnd/>
                      <a:tailEnd/>
                    </a:ln>
                  </pic:spPr>
                </pic:pic>
              </a:graphicData>
            </a:graphic>
          </wp:inline>
        </w:drawing>
      </w:r>
    </w:p>
    <w:p w:rsidR="00131DD9" w:rsidRPr="00474CDE" w:rsidRDefault="001D4DE4" w:rsidP="00474CDE">
      <w:pPr>
        <w:autoSpaceDE w:val="0"/>
        <w:autoSpaceDN w:val="0"/>
        <w:adjustRightInd w:val="0"/>
        <w:spacing w:before="80" w:after="320"/>
        <w:ind w:left="1120"/>
        <w:jc w:val="center"/>
        <w:rPr>
          <w:rFonts w:ascii="黑体" w:eastAsia="黑体" w:hAnsi="Arial" w:cs="黑体"/>
          <w:color w:val="000000"/>
          <w:kern w:val="0"/>
          <w:sz w:val="18"/>
          <w:szCs w:val="18"/>
        </w:rPr>
      </w:pPr>
      <w:r w:rsidRPr="001032F9">
        <w:rPr>
          <w:rFonts w:ascii="黑体" w:eastAsia="黑体" w:cs="黑体" w:hint="eastAsia"/>
          <w:color w:val="000000"/>
          <w:kern w:val="0"/>
          <w:sz w:val="18"/>
          <w:szCs w:val="18"/>
        </w:rPr>
        <w:t>图</w:t>
      </w:r>
      <w:r w:rsidR="00046080">
        <w:rPr>
          <w:rFonts w:ascii="Arial" w:eastAsia="黑体" w:hAnsi="Arial" w:cs="Arial" w:hint="eastAsia"/>
          <w:color w:val="000000"/>
          <w:kern w:val="0"/>
          <w:sz w:val="18"/>
          <w:szCs w:val="18"/>
        </w:rPr>
        <w:t>4</w:t>
      </w:r>
      <w:r>
        <w:rPr>
          <w:rFonts w:ascii="Arial" w:eastAsia="黑体" w:hAnsi="Arial" w:cs="Arial"/>
          <w:color w:val="000000"/>
          <w:kern w:val="0"/>
          <w:sz w:val="18"/>
          <w:szCs w:val="18"/>
        </w:rPr>
        <w:t>-</w:t>
      </w:r>
      <w:r w:rsidR="00046080">
        <w:rPr>
          <w:rFonts w:ascii="Arial" w:eastAsia="黑体" w:hAnsi="Arial" w:cs="Arial" w:hint="eastAsia"/>
          <w:color w:val="000000"/>
          <w:kern w:val="0"/>
          <w:sz w:val="18"/>
          <w:szCs w:val="18"/>
        </w:rPr>
        <w:t>1</w:t>
      </w:r>
      <w:r w:rsidRPr="001032F9">
        <w:rPr>
          <w:rFonts w:ascii="Arial" w:eastAsia="黑体" w:hAnsi="Arial" w:cs="Arial"/>
          <w:color w:val="000000"/>
          <w:kern w:val="0"/>
          <w:sz w:val="18"/>
          <w:szCs w:val="18"/>
        </w:rPr>
        <w:t xml:space="preserve"> </w:t>
      </w:r>
      <w:proofErr w:type="gramStart"/>
      <w:r>
        <w:rPr>
          <w:rFonts w:ascii="Arial" w:eastAsia="黑体" w:hAnsi="Arial" w:cs="Arial" w:hint="eastAsia"/>
          <w:color w:val="000000"/>
          <w:kern w:val="0"/>
          <w:sz w:val="18"/>
          <w:szCs w:val="18"/>
        </w:rPr>
        <w:t>云计算</w:t>
      </w:r>
      <w:proofErr w:type="gramEnd"/>
      <w:r>
        <w:rPr>
          <w:rFonts w:ascii="Arial" w:eastAsia="黑体" w:hAnsi="Arial" w:cs="Arial" w:hint="eastAsia"/>
          <w:color w:val="000000"/>
          <w:kern w:val="0"/>
          <w:sz w:val="18"/>
          <w:szCs w:val="18"/>
        </w:rPr>
        <w:t>环境下的</w:t>
      </w:r>
      <w:r w:rsidR="00911922">
        <w:rPr>
          <w:rFonts w:ascii="Arial" w:eastAsia="黑体" w:hAnsi="Arial" w:cs="Arial" w:hint="eastAsia"/>
          <w:color w:val="000000"/>
          <w:kern w:val="0"/>
          <w:sz w:val="18"/>
          <w:szCs w:val="18"/>
        </w:rPr>
        <w:t>网络结构</w:t>
      </w:r>
      <w:r>
        <w:rPr>
          <w:rFonts w:ascii="Arial" w:eastAsia="黑体" w:hAnsi="Arial" w:cs="Arial" w:hint="eastAsia"/>
          <w:color w:val="000000"/>
          <w:kern w:val="0"/>
          <w:sz w:val="18"/>
          <w:szCs w:val="18"/>
        </w:rPr>
        <w:t>示意图</w:t>
      </w:r>
    </w:p>
    <w:p w:rsidR="00040C11" w:rsidRPr="004F5B38" w:rsidRDefault="00C34072" w:rsidP="004F5B38">
      <w:pPr>
        <w:pStyle w:val="1"/>
        <w:rPr>
          <w:sz w:val="24"/>
          <w:szCs w:val="24"/>
        </w:rPr>
      </w:pPr>
      <w:bookmarkStart w:id="11" w:name="_Toc382820122"/>
      <w:proofErr w:type="spellStart"/>
      <w:r w:rsidRPr="0061477B">
        <w:rPr>
          <w:rFonts w:hint="eastAsia"/>
          <w:sz w:val="24"/>
          <w:szCs w:val="24"/>
        </w:rPr>
        <w:t>linux</w:t>
      </w:r>
      <w:proofErr w:type="spellEnd"/>
      <w:r w:rsidRPr="0061477B">
        <w:rPr>
          <w:rFonts w:hint="eastAsia"/>
          <w:sz w:val="24"/>
          <w:szCs w:val="24"/>
        </w:rPr>
        <w:t>下的</w:t>
      </w:r>
      <w:r w:rsidR="00562A24">
        <w:rPr>
          <w:rFonts w:hint="eastAsia"/>
          <w:sz w:val="24"/>
          <w:szCs w:val="24"/>
        </w:rPr>
        <w:t>bridge</w:t>
      </w:r>
      <w:bookmarkEnd w:id="11"/>
    </w:p>
    <w:p w:rsidR="00B0584A" w:rsidRDefault="00B0584A" w:rsidP="00B0584A">
      <w:pPr>
        <w:pStyle w:val="2"/>
        <w:rPr>
          <w:sz w:val="21"/>
          <w:szCs w:val="21"/>
        </w:rPr>
      </w:pPr>
      <w:bookmarkStart w:id="12" w:name="_Toc382820123"/>
      <w:r>
        <w:rPr>
          <w:rFonts w:hint="eastAsia"/>
          <w:sz w:val="21"/>
          <w:szCs w:val="21"/>
        </w:rPr>
        <w:t>命令行创建网桥</w:t>
      </w:r>
      <w:bookmarkEnd w:id="12"/>
    </w:p>
    <w:p w:rsidR="005654E6" w:rsidRPr="005654E6" w:rsidRDefault="008930B0" w:rsidP="005654E6">
      <w:pPr>
        <w:pStyle w:val="Alt-W"/>
        <w:rPr>
          <w:sz w:val="18"/>
          <w:szCs w:val="18"/>
        </w:rPr>
      </w:pPr>
      <w:hyperlink r:id="rId19" w:history="1">
        <w:r w:rsidR="005654E6" w:rsidRPr="005654E6">
          <w:rPr>
            <w:rStyle w:val="ab"/>
            <w:sz w:val="18"/>
            <w:szCs w:val="18"/>
          </w:rPr>
          <w:t>http://www.microhowto.info/howto/bridge_traffic_between_two_or_more_ethernet_interfaces_on_linux.html</w:t>
        </w:r>
      </w:hyperlink>
    </w:p>
    <w:p w:rsidR="001311F6" w:rsidRDefault="001311F6" w:rsidP="001311F6">
      <w:pPr>
        <w:pStyle w:val="Alt-W"/>
        <w:numPr>
          <w:ilvl w:val="0"/>
          <w:numId w:val="44"/>
        </w:numPr>
        <w:rPr>
          <w:sz w:val="21"/>
          <w:szCs w:val="21"/>
        </w:rPr>
      </w:pPr>
      <w:r w:rsidRPr="001311F6">
        <w:rPr>
          <w:rFonts w:hint="eastAsia"/>
          <w:sz w:val="21"/>
          <w:szCs w:val="21"/>
        </w:rPr>
        <w:t>依赖的模块和安装包</w:t>
      </w:r>
    </w:p>
    <w:p w:rsidR="001311F6" w:rsidRPr="001311F6" w:rsidRDefault="008930B0" w:rsidP="001311F6">
      <w:pPr>
        <w:pStyle w:val="Alt-W"/>
        <w:ind w:left="681" w:firstLine="0"/>
        <w:rPr>
          <w:sz w:val="21"/>
          <w:szCs w:val="21"/>
        </w:rPr>
      </w:pPr>
      <w:r w:rsidRPr="008930B0">
        <w:pict>
          <v:shapetype id="_x0000_t202" coordsize="21600,21600" o:spt="202" path="m,l,21600r21600,l21600,xe">
            <v:stroke joinstyle="miter"/>
            <v:path gradientshapeok="t" o:connecttype="rect"/>
          </v:shapetype>
          <v:shape id="_x0000_s2072" type="#_x0000_t202" style="width:425.95pt;height:81.35pt;mso-position-horizontal-relative:char;mso-position-vertical-relative:line;mso-width-relative:margin;mso-height-relative:margin">
            <v:textbox style="mso-next-textbox:#_x0000_s2072">
              <w:txbxContent>
                <w:p w:rsidR="00E462FE" w:rsidRPr="0075706A" w:rsidRDefault="00E462FE" w:rsidP="001311F6">
                  <w:pPr>
                    <w:rPr>
                      <w:color w:val="FF0000"/>
                      <w:sz w:val="18"/>
                      <w:szCs w:val="18"/>
                    </w:rPr>
                  </w:pPr>
                  <w:r w:rsidRPr="0075706A">
                    <w:rPr>
                      <w:color w:val="FF0000"/>
                      <w:sz w:val="18"/>
                      <w:szCs w:val="18"/>
                    </w:rPr>
                    <w:t xml:space="preserve">root@debian-1:~# </w:t>
                  </w:r>
                  <w:proofErr w:type="spellStart"/>
                  <w:proofErr w:type="gramStart"/>
                  <w:r w:rsidRPr="0075706A">
                    <w:rPr>
                      <w:color w:val="FF0000"/>
                      <w:sz w:val="18"/>
                      <w:szCs w:val="18"/>
                    </w:rPr>
                    <w:t>lsmod</w:t>
                  </w:r>
                  <w:proofErr w:type="spellEnd"/>
                  <w:r w:rsidRPr="0075706A">
                    <w:rPr>
                      <w:color w:val="FF0000"/>
                      <w:sz w:val="18"/>
                      <w:szCs w:val="18"/>
                    </w:rPr>
                    <w:t xml:space="preserve">  |</w:t>
                  </w:r>
                  <w:proofErr w:type="spellStart"/>
                  <w:proofErr w:type="gramEnd"/>
                  <w:r w:rsidRPr="0075706A">
                    <w:rPr>
                      <w:color w:val="FF0000"/>
                      <w:sz w:val="18"/>
                      <w:szCs w:val="18"/>
                    </w:rPr>
                    <w:t>grep</w:t>
                  </w:r>
                  <w:proofErr w:type="spellEnd"/>
                  <w:r w:rsidRPr="0075706A">
                    <w:rPr>
                      <w:color w:val="FF0000"/>
                      <w:sz w:val="18"/>
                      <w:szCs w:val="18"/>
                    </w:rPr>
                    <w:t xml:space="preserve"> bridge</w:t>
                  </w:r>
                </w:p>
                <w:p w:rsidR="00E462FE" w:rsidRPr="0075706A" w:rsidRDefault="00E462FE" w:rsidP="001311F6">
                  <w:pPr>
                    <w:rPr>
                      <w:sz w:val="18"/>
                      <w:szCs w:val="18"/>
                    </w:rPr>
                  </w:pPr>
                  <w:proofErr w:type="gramStart"/>
                  <w:r w:rsidRPr="0075706A">
                    <w:rPr>
                      <w:sz w:val="18"/>
                      <w:szCs w:val="18"/>
                    </w:rPr>
                    <w:t>bridge</w:t>
                  </w:r>
                  <w:proofErr w:type="gramEnd"/>
                  <w:r w:rsidRPr="0075706A">
                    <w:rPr>
                      <w:sz w:val="18"/>
                      <w:szCs w:val="18"/>
                    </w:rPr>
                    <w:t xml:space="preserve">                 55884  0</w:t>
                  </w:r>
                </w:p>
                <w:p w:rsidR="00E462FE" w:rsidRPr="0075706A" w:rsidRDefault="00E462FE" w:rsidP="001311F6">
                  <w:pPr>
                    <w:rPr>
                      <w:sz w:val="18"/>
                      <w:szCs w:val="18"/>
                    </w:rPr>
                  </w:pPr>
                  <w:proofErr w:type="spellStart"/>
                  <w:proofErr w:type="gramStart"/>
                  <w:r w:rsidRPr="0075706A">
                    <w:rPr>
                      <w:sz w:val="18"/>
                      <w:szCs w:val="18"/>
                    </w:rPr>
                    <w:t>stp</w:t>
                  </w:r>
                  <w:proofErr w:type="spellEnd"/>
                  <w:proofErr w:type="gramEnd"/>
                  <w:r w:rsidRPr="0075706A">
                    <w:rPr>
                      <w:sz w:val="18"/>
                      <w:szCs w:val="18"/>
                    </w:rPr>
                    <w:t xml:space="preserve">                    12405  2 </w:t>
                  </w:r>
                  <w:proofErr w:type="spellStart"/>
                  <w:r w:rsidRPr="0075706A">
                    <w:rPr>
                      <w:sz w:val="18"/>
                      <w:szCs w:val="18"/>
                    </w:rPr>
                    <w:t>bridge,garp</w:t>
                  </w:r>
                  <w:proofErr w:type="spellEnd"/>
                </w:p>
                <w:p w:rsidR="00E462FE" w:rsidRPr="0075706A" w:rsidRDefault="00E462FE" w:rsidP="001311F6">
                  <w:pPr>
                    <w:rPr>
                      <w:color w:val="FF0000"/>
                      <w:sz w:val="18"/>
                      <w:szCs w:val="18"/>
                    </w:rPr>
                  </w:pPr>
                  <w:r w:rsidRPr="0075706A">
                    <w:rPr>
                      <w:color w:val="FF0000"/>
                      <w:sz w:val="18"/>
                      <w:szCs w:val="18"/>
                    </w:rPr>
                    <w:t xml:space="preserve">root@debian-1:~# </w:t>
                  </w:r>
                  <w:proofErr w:type="spellStart"/>
                  <w:r w:rsidRPr="0075706A">
                    <w:rPr>
                      <w:color w:val="FF0000"/>
                      <w:sz w:val="18"/>
                      <w:szCs w:val="18"/>
                    </w:rPr>
                    <w:t>dpkg</w:t>
                  </w:r>
                  <w:proofErr w:type="spellEnd"/>
                  <w:r w:rsidRPr="0075706A">
                    <w:rPr>
                      <w:color w:val="FF0000"/>
                      <w:sz w:val="18"/>
                      <w:szCs w:val="18"/>
                    </w:rPr>
                    <w:t xml:space="preserve"> -</w:t>
                  </w:r>
                  <w:proofErr w:type="spellStart"/>
                  <w:r w:rsidRPr="0075706A">
                    <w:rPr>
                      <w:color w:val="FF0000"/>
                      <w:sz w:val="18"/>
                      <w:szCs w:val="18"/>
                    </w:rPr>
                    <w:t>l|grep</w:t>
                  </w:r>
                  <w:proofErr w:type="spellEnd"/>
                  <w:r w:rsidRPr="0075706A">
                    <w:rPr>
                      <w:color w:val="FF0000"/>
                      <w:sz w:val="18"/>
                      <w:szCs w:val="18"/>
                    </w:rPr>
                    <w:t xml:space="preserve"> bridge-</w:t>
                  </w:r>
                  <w:proofErr w:type="spellStart"/>
                  <w:r w:rsidRPr="0075706A">
                    <w:rPr>
                      <w:color w:val="FF0000"/>
                      <w:sz w:val="18"/>
                      <w:szCs w:val="18"/>
                    </w:rPr>
                    <w:t>utils</w:t>
                  </w:r>
                  <w:proofErr w:type="spellEnd"/>
                </w:p>
                <w:p w:rsidR="00E462FE" w:rsidRPr="0075706A" w:rsidRDefault="00E462FE" w:rsidP="001311F6">
                  <w:pPr>
                    <w:rPr>
                      <w:sz w:val="18"/>
                      <w:szCs w:val="18"/>
                    </w:rPr>
                  </w:pPr>
                  <w:proofErr w:type="gramStart"/>
                  <w:r w:rsidRPr="0075706A">
                    <w:rPr>
                      <w:sz w:val="18"/>
                      <w:szCs w:val="18"/>
                    </w:rPr>
                    <w:t>ii  bridge</w:t>
                  </w:r>
                  <w:proofErr w:type="gramEnd"/>
                  <w:r w:rsidRPr="0075706A">
                    <w:rPr>
                      <w:sz w:val="18"/>
                      <w:szCs w:val="18"/>
                    </w:rPr>
                    <w:t>-</w:t>
                  </w:r>
                  <w:proofErr w:type="spellStart"/>
                  <w:r w:rsidRPr="0075706A">
                    <w:rPr>
                      <w:sz w:val="18"/>
                      <w:szCs w:val="18"/>
                    </w:rPr>
                    <w:t>utils</w:t>
                  </w:r>
                  <w:proofErr w:type="spellEnd"/>
                  <w:r w:rsidRPr="0075706A">
                    <w:rPr>
                      <w:sz w:val="18"/>
                      <w:szCs w:val="18"/>
                    </w:rPr>
                    <w:t xml:space="preserve">                         1.5-6                         i386         Utilities for configuring the Linux Ethernet bridge</w:t>
                  </w:r>
                </w:p>
              </w:txbxContent>
            </v:textbox>
            <w10:wrap type="none"/>
            <w10:anchorlock/>
          </v:shape>
        </w:pict>
      </w:r>
    </w:p>
    <w:p w:rsidR="005654E6" w:rsidRDefault="005654E6" w:rsidP="005654E6">
      <w:pPr>
        <w:pStyle w:val="Alt-W"/>
        <w:numPr>
          <w:ilvl w:val="0"/>
          <w:numId w:val="44"/>
        </w:numPr>
        <w:rPr>
          <w:sz w:val="21"/>
          <w:szCs w:val="21"/>
        </w:rPr>
      </w:pPr>
      <w:r>
        <w:rPr>
          <w:rFonts w:hint="eastAsia"/>
          <w:sz w:val="21"/>
          <w:szCs w:val="21"/>
        </w:rPr>
        <w:t>创建网桥</w:t>
      </w:r>
    </w:p>
    <w:p w:rsidR="001311F6" w:rsidRDefault="008930B0" w:rsidP="001311F6">
      <w:pPr>
        <w:pStyle w:val="Alt-W"/>
      </w:pPr>
      <w:r>
        <w:pict>
          <v:shape id="_x0000_s2071" type="#_x0000_t202" style="width:425.95pt;height:47.75pt;mso-position-horizontal-relative:char;mso-position-vertical-relative:line;mso-width-relative:margin;mso-height-relative:margin">
            <v:textbox style="mso-next-textbox:#_x0000_s2071">
              <w:txbxContent>
                <w:p w:rsidR="00E462FE" w:rsidRPr="005654E6" w:rsidRDefault="00E462FE" w:rsidP="005654E6">
                  <w:pPr>
                    <w:rPr>
                      <w:color w:val="FF0000"/>
                      <w:sz w:val="18"/>
                      <w:szCs w:val="18"/>
                    </w:rPr>
                  </w:pPr>
                  <w:r w:rsidRPr="005654E6">
                    <w:rPr>
                      <w:color w:val="FF0000"/>
                      <w:sz w:val="18"/>
                      <w:szCs w:val="18"/>
                    </w:rPr>
                    <w:t xml:space="preserve">root@debian-1:~# </w:t>
                  </w:r>
                  <w:proofErr w:type="spellStart"/>
                  <w:r w:rsidRPr="005654E6">
                    <w:rPr>
                      <w:color w:val="FF0000"/>
                      <w:sz w:val="18"/>
                      <w:szCs w:val="18"/>
                    </w:rPr>
                    <w:t>brctl</w:t>
                  </w:r>
                  <w:proofErr w:type="spellEnd"/>
                  <w:r w:rsidRPr="005654E6">
                    <w:rPr>
                      <w:color w:val="FF0000"/>
                      <w:sz w:val="18"/>
                      <w:szCs w:val="18"/>
                    </w:rPr>
                    <w:t xml:space="preserve"> </w:t>
                  </w:r>
                  <w:proofErr w:type="spellStart"/>
                  <w:r w:rsidRPr="005654E6">
                    <w:rPr>
                      <w:color w:val="FF0000"/>
                      <w:sz w:val="18"/>
                      <w:szCs w:val="18"/>
                    </w:rPr>
                    <w:t>addbr</w:t>
                  </w:r>
                  <w:proofErr w:type="spellEnd"/>
                  <w:r w:rsidRPr="005654E6">
                    <w:rPr>
                      <w:color w:val="FF0000"/>
                      <w:sz w:val="18"/>
                      <w:szCs w:val="18"/>
                    </w:rPr>
                    <w:t xml:space="preserve"> br0</w:t>
                  </w:r>
                </w:p>
                <w:p w:rsidR="00E462FE" w:rsidRPr="005654E6" w:rsidRDefault="00E462FE" w:rsidP="005654E6">
                  <w:pPr>
                    <w:rPr>
                      <w:color w:val="FF0000"/>
                      <w:sz w:val="18"/>
                      <w:szCs w:val="18"/>
                    </w:rPr>
                  </w:pPr>
                  <w:r w:rsidRPr="005654E6">
                    <w:rPr>
                      <w:color w:val="FF0000"/>
                      <w:sz w:val="18"/>
                      <w:szCs w:val="18"/>
                    </w:rPr>
                    <w:t xml:space="preserve">root@debian-1:~# </w:t>
                  </w:r>
                  <w:proofErr w:type="spellStart"/>
                  <w:r w:rsidRPr="005654E6">
                    <w:rPr>
                      <w:color w:val="FF0000"/>
                      <w:sz w:val="18"/>
                      <w:szCs w:val="18"/>
                    </w:rPr>
                    <w:t>brctl</w:t>
                  </w:r>
                  <w:proofErr w:type="spellEnd"/>
                  <w:r w:rsidRPr="005654E6">
                    <w:rPr>
                      <w:color w:val="FF0000"/>
                      <w:sz w:val="18"/>
                      <w:szCs w:val="18"/>
                    </w:rPr>
                    <w:t xml:space="preserve"> show br0</w:t>
                  </w:r>
                </w:p>
                <w:p w:rsidR="00E462FE" w:rsidRPr="005654E6" w:rsidRDefault="00E462FE" w:rsidP="005654E6">
                  <w:pPr>
                    <w:rPr>
                      <w:color w:val="000000" w:themeColor="text1"/>
                      <w:sz w:val="18"/>
                      <w:szCs w:val="18"/>
                    </w:rPr>
                  </w:pPr>
                  <w:proofErr w:type="gramStart"/>
                  <w:r w:rsidRPr="005654E6">
                    <w:rPr>
                      <w:color w:val="000000" w:themeColor="text1"/>
                      <w:sz w:val="18"/>
                      <w:szCs w:val="18"/>
                    </w:rPr>
                    <w:t>bridge</w:t>
                  </w:r>
                  <w:proofErr w:type="gramEnd"/>
                  <w:r w:rsidRPr="005654E6">
                    <w:rPr>
                      <w:color w:val="000000" w:themeColor="text1"/>
                      <w:sz w:val="18"/>
                      <w:szCs w:val="18"/>
                    </w:rPr>
                    <w:t xml:space="preserve"> name     bridge id               STP enabled     interfaces</w:t>
                  </w:r>
                </w:p>
                <w:p w:rsidR="00E462FE" w:rsidRPr="005654E6" w:rsidRDefault="00E462FE" w:rsidP="005654E6">
                  <w:pPr>
                    <w:rPr>
                      <w:color w:val="000000" w:themeColor="text1"/>
                      <w:szCs w:val="18"/>
                    </w:rPr>
                  </w:pPr>
                  <w:r w:rsidRPr="005654E6">
                    <w:rPr>
                      <w:color w:val="000000" w:themeColor="text1"/>
                      <w:sz w:val="18"/>
                      <w:szCs w:val="18"/>
                    </w:rPr>
                    <w:t>br0             8000.000000000000       no</w:t>
                  </w:r>
                </w:p>
              </w:txbxContent>
            </v:textbox>
            <w10:wrap type="none"/>
            <w10:anchorlock/>
          </v:shape>
        </w:pict>
      </w:r>
    </w:p>
    <w:p w:rsidR="005654E6" w:rsidRPr="001311F6" w:rsidRDefault="008930B0" w:rsidP="005654E6">
      <w:pPr>
        <w:pStyle w:val="Alt-W"/>
        <w:ind w:left="681" w:firstLine="0"/>
        <w:rPr>
          <w:sz w:val="21"/>
          <w:szCs w:val="21"/>
        </w:rPr>
      </w:pPr>
      <w:r w:rsidRPr="008930B0">
        <w:pict>
          <v:shape id="_x0000_s2070" type="#_x0000_t202" style="width:425.95pt;height:81.35pt;mso-position-horizontal-relative:char;mso-position-vertical-relative:line;mso-width-relative:margin;mso-height-relative:margin">
            <v:textbox style="mso-next-textbox:#_x0000_s2070">
              <w:txbxContent>
                <w:p w:rsidR="00E462FE" w:rsidRPr="0075706A" w:rsidRDefault="00E462FE" w:rsidP="005654E6">
                  <w:pPr>
                    <w:rPr>
                      <w:color w:val="FF0000"/>
                      <w:sz w:val="18"/>
                      <w:szCs w:val="18"/>
                    </w:rPr>
                  </w:pPr>
                  <w:r w:rsidRPr="0075706A">
                    <w:rPr>
                      <w:color w:val="FF0000"/>
                      <w:sz w:val="18"/>
                      <w:szCs w:val="18"/>
                    </w:rPr>
                    <w:t xml:space="preserve">root@debian-1:~# </w:t>
                  </w:r>
                  <w:proofErr w:type="spellStart"/>
                  <w:proofErr w:type="gramStart"/>
                  <w:r w:rsidRPr="0075706A">
                    <w:rPr>
                      <w:color w:val="FF0000"/>
                      <w:sz w:val="18"/>
                      <w:szCs w:val="18"/>
                    </w:rPr>
                    <w:t>lsmod</w:t>
                  </w:r>
                  <w:proofErr w:type="spellEnd"/>
                  <w:r w:rsidRPr="0075706A">
                    <w:rPr>
                      <w:color w:val="FF0000"/>
                      <w:sz w:val="18"/>
                      <w:szCs w:val="18"/>
                    </w:rPr>
                    <w:t xml:space="preserve">  |</w:t>
                  </w:r>
                  <w:proofErr w:type="spellStart"/>
                  <w:proofErr w:type="gramEnd"/>
                  <w:r w:rsidRPr="0075706A">
                    <w:rPr>
                      <w:color w:val="FF0000"/>
                      <w:sz w:val="18"/>
                      <w:szCs w:val="18"/>
                    </w:rPr>
                    <w:t>grep</w:t>
                  </w:r>
                  <w:proofErr w:type="spellEnd"/>
                  <w:r w:rsidRPr="0075706A">
                    <w:rPr>
                      <w:color w:val="FF0000"/>
                      <w:sz w:val="18"/>
                      <w:szCs w:val="18"/>
                    </w:rPr>
                    <w:t xml:space="preserve"> bridge</w:t>
                  </w:r>
                </w:p>
                <w:p w:rsidR="00E462FE" w:rsidRPr="0075706A" w:rsidRDefault="00E462FE" w:rsidP="005654E6">
                  <w:pPr>
                    <w:rPr>
                      <w:sz w:val="18"/>
                      <w:szCs w:val="18"/>
                    </w:rPr>
                  </w:pPr>
                  <w:proofErr w:type="gramStart"/>
                  <w:r w:rsidRPr="0075706A">
                    <w:rPr>
                      <w:sz w:val="18"/>
                      <w:szCs w:val="18"/>
                    </w:rPr>
                    <w:t>bridge</w:t>
                  </w:r>
                  <w:proofErr w:type="gramEnd"/>
                  <w:r w:rsidRPr="0075706A">
                    <w:rPr>
                      <w:sz w:val="18"/>
                      <w:szCs w:val="18"/>
                    </w:rPr>
                    <w:t xml:space="preserve">                 55884  0</w:t>
                  </w:r>
                </w:p>
                <w:p w:rsidR="00E462FE" w:rsidRPr="0075706A" w:rsidRDefault="00E462FE" w:rsidP="005654E6">
                  <w:pPr>
                    <w:rPr>
                      <w:sz w:val="18"/>
                      <w:szCs w:val="18"/>
                    </w:rPr>
                  </w:pPr>
                  <w:proofErr w:type="spellStart"/>
                  <w:proofErr w:type="gramStart"/>
                  <w:r w:rsidRPr="0075706A">
                    <w:rPr>
                      <w:sz w:val="18"/>
                      <w:szCs w:val="18"/>
                    </w:rPr>
                    <w:t>stp</w:t>
                  </w:r>
                  <w:proofErr w:type="spellEnd"/>
                  <w:proofErr w:type="gramEnd"/>
                  <w:r w:rsidRPr="0075706A">
                    <w:rPr>
                      <w:sz w:val="18"/>
                      <w:szCs w:val="18"/>
                    </w:rPr>
                    <w:t xml:space="preserve">                    12405  2 </w:t>
                  </w:r>
                  <w:proofErr w:type="spellStart"/>
                  <w:r w:rsidRPr="0075706A">
                    <w:rPr>
                      <w:sz w:val="18"/>
                      <w:szCs w:val="18"/>
                    </w:rPr>
                    <w:t>bridge,garp</w:t>
                  </w:r>
                  <w:proofErr w:type="spellEnd"/>
                </w:p>
                <w:p w:rsidR="00E462FE" w:rsidRPr="0075706A" w:rsidRDefault="00E462FE" w:rsidP="005654E6">
                  <w:pPr>
                    <w:rPr>
                      <w:color w:val="FF0000"/>
                      <w:sz w:val="18"/>
                      <w:szCs w:val="18"/>
                    </w:rPr>
                  </w:pPr>
                  <w:r w:rsidRPr="0075706A">
                    <w:rPr>
                      <w:color w:val="FF0000"/>
                      <w:sz w:val="18"/>
                      <w:szCs w:val="18"/>
                    </w:rPr>
                    <w:t xml:space="preserve">root@debian-1:~# </w:t>
                  </w:r>
                  <w:proofErr w:type="spellStart"/>
                  <w:r w:rsidRPr="0075706A">
                    <w:rPr>
                      <w:color w:val="FF0000"/>
                      <w:sz w:val="18"/>
                      <w:szCs w:val="18"/>
                    </w:rPr>
                    <w:t>dpkg</w:t>
                  </w:r>
                  <w:proofErr w:type="spellEnd"/>
                  <w:r w:rsidRPr="0075706A">
                    <w:rPr>
                      <w:color w:val="FF0000"/>
                      <w:sz w:val="18"/>
                      <w:szCs w:val="18"/>
                    </w:rPr>
                    <w:t xml:space="preserve"> -</w:t>
                  </w:r>
                  <w:proofErr w:type="spellStart"/>
                  <w:r w:rsidRPr="0075706A">
                    <w:rPr>
                      <w:color w:val="FF0000"/>
                      <w:sz w:val="18"/>
                      <w:szCs w:val="18"/>
                    </w:rPr>
                    <w:t>l|grep</w:t>
                  </w:r>
                  <w:proofErr w:type="spellEnd"/>
                  <w:r w:rsidRPr="0075706A">
                    <w:rPr>
                      <w:color w:val="FF0000"/>
                      <w:sz w:val="18"/>
                      <w:szCs w:val="18"/>
                    </w:rPr>
                    <w:t xml:space="preserve"> bridge-</w:t>
                  </w:r>
                  <w:proofErr w:type="spellStart"/>
                  <w:r w:rsidRPr="0075706A">
                    <w:rPr>
                      <w:color w:val="FF0000"/>
                      <w:sz w:val="18"/>
                      <w:szCs w:val="18"/>
                    </w:rPr>
                    <w:t>utils</w:t>
                  </w:r>
                  <w:proofErr w:type="spellEnd"/>
                </w:p>
                <w:p w:rsidR="00E462FE" w:rsidRPr="0075706A" w:rsidRDefault="00E462FE" w:rsidP="005654E6">
                  <w:pPr>
                    <w:rPr>
                      <w:sz w:val="18"/>
                      <w:szCs w:val="18"/>
                    </w:rPr>
                  </w:pPr>
                  <w:proofErr w:type="gramStart"/>
                  <w:r w:rsidRPr="0075706A">
                    <w:rPr>
                      <w:sz w:val="18"/>
                      <w:szCs w:val="18"/>
                    </w:rPr>
                    <w:t>ii  bridge</w:t>
                  </w:r>
                  <w:proofErr w:type="gramEnd"/>
                  <w:r w:rsidRPr="0075706A">
                    <w:rPr>
                      <w:sz w:val="18"/>
                      <w:szCs w:val="18"/>
                    </w:rPr>
                    <w:t>-</w:t>
                  </w:r>
                  <w:proofErr w:type="spellStart"/>
                  <w:r w:rsidRPr="0075706A">
                    <w:rPr>
                      <w:sz w:val="18"/>
                      <w:szCs w:val="18"/>
                    </w:rPr>
                    <w:t>utils</w:t>
                  </w:r>
                  <w:proofErr w:type="spellEnd"/>
                  <w:r w:rsidRPr="0075706A">
                    <w:rPr>
                      <w:sz w:val="18"/>
                      <w:szCs w:val="18"/>
                    </w:rPr>
                    <w:t xml:space="preserve">                         1.5-6                         i386         Utilities for configuring the Linux Ethernet bridge</w:t>
                  </w:r>
                </w:p>
              </w:txbxContent>
            </v:textbox>
            <w10:wrap type="none"/>
            <w10:anchorlock/>
          </v:shape>
        </w:pict>
      </w:r>
    </w:p>
    <w:p w:rsidR="00D1705E" w:rsidRPr="005654E6" w:rsidRDefault="00D1705E" w:rsidP="00D1705E">
      <w:pPr>
        <w:pStyle w:val="Alt-W"/>
        <w:numPr>
          <w:ilvl w:val="0"/>
          <w:numId w:val="44"/>
        </w:numPr>
        <w:rPr>
          <w:sz w:val="21"/>
          <w:szCs w:val="21"/>
        </w:rPr>
      </w:pPr>
      <w:r>
        <w:rPr>
          <w:rFonts w:hint="eastAsia"/>
          <w:sz w:val="21"/>
          <w:szCs w:val="21"/>
        </w:rPr>
        <w:t>开启</w:t>
      </w:r>
      <w:r>
        <w:rPr>
          <w:rFonts w:hint="eastAsia"/>
          <w:sz w:val="21"/>
          <w:szCs w:val="21"/>
        </w:rPr>
        <w:t>STP</w:t>
      </w:r>
    </w:p>
    <w:p w:rsidR="005654E6" w:rsidRDefault="005654E6" w:rsidP="005654E6">
      <w:pPr>
        <w:pStyle w:val="Alt-W"/>
        <w:ind w:left="846" w:firstLine="0"/>
        <w:rPr>
          <w:sz w:val="21"/>
          <w:szCs w:val="21"/>
        </w:rPr>
      </w:pPr>
      <w:r>
        <w:rPr>
          <w:rFonts w:hint="eastAsia"/>
          <w:sz w:val="21"/>
          <w:szCs w:val="21"/>
        </w:rPr>
        <w:t>如果有需要可以开启</w:t>
      </w:r>
      <w:r>
        <w:rPr>
          <w:rFonts w:hint="eastAsia"/>
          <w:sz w:val="21"/>
          <w:szCs w:val="21"/>
        </w:rPr>
        <w:t>STP,</w:t>
      </w:r>
      <w:r>
        <w:rPr>
          <w:rFonts w:hint="eastAsia"/>
          <w:sz w:val="21"/>
          <w:szCs w:val="21"/>
        </w:rPr>
        <w:t>在</w:t>
      </w:r>
      <w:proofErr w:type="gramStart"/>
      <w:r>
        <w:rPr>
          <w:rFonts w:hint="eastAsia"/>
          <w:sz w:val="21"/>
          <w:szCs w:val="21"/>
        </w:rPr>
        <w:t>云计算</w:t>
      </w:r>
      <w:proofErr w:type="gramEnd"/>
      <w:r>
        <w:rPr>
          <w:rFonts w:hint="eastAsia"/>
          <w:sz w:val="21"/>
          <w:szCs w:val="21"/>
        </w:rPr>
        <w:t>环境中，不需要开启这个选项。</w:t>
      </w:r>
      <w:r w:rsidR="00614458">
        <w:rPr>
          <w:rFonts w:hint="eastAsia"/>
          <w:sz w:val="21"/>
          <w:szCs w:val="21"/>
        </w:rPr>
        <w:t>详见</w:t>
      </w:r>
      <w:hyperlink w:anchor="_bridge_stp选项" w:history="1">
        <w:r w:rsidR="00B04E94">
          <w:rPr>
            <w:rStyle w:val="ab"/>
            <w:rFonts w:hint="eastAsia"/>
            <w:sz w:val="21"/>
            <w:szCs w:val="21"/>
          </w:rPr>
          <w:t>4</w:t>
        </w:r>
        <w:r w:rsidR="00614458" w:rsidRPr="009D4C3B">
          <w:rPr>
            <w:rStyle w:val="ab"/>
            <w:rFonts w:hint="eastAsia"/>
            <w:sz w:val="21"/>
            <w:szCs w:val="21"/>
          </w:rPr>
          <w:t>.3</w:t>
        </w:r>
      </w:hyperlink>
    </w:p>
    <w:p w:rsidR="005654E6" w:rsidRDefault="008930B0" w:rsidP="005654E6">
      <w:pPr>
        <w:pStyle w:val="Alt-W"/>
      </w:pPr>
      <w:r>
        <w:pict>
          <v:shape id="_x0000_s2069" type="#_x0000_t202" style="width:425.95pt;height:47.1pt;mso-position-horizontal-relative:char;mso-position-vertical-relative:line;mso-width-relative:margin;mso-height-relative:margin">
            <v:textbox style="mso-next-textbox:#_x0000_s2069">
              <w:txbxContent>
                <w:p w:rsidR="00E462FE" w:rsidRPr="005654E6" w:rsidRDefault="00E462FE" w:rsidP="005654E6">
                  <w:pPr>
                    <w:rPr>
                      <w:color w:val="FF0000"/>
                      <w:sz w:val="18"/>
                      <w:szCs w:val="18"/>
                    </w:rPr>
                  </w:pPr>
                  <w:r w:rsidRPr="005654E6">
                    <w:rPr>
                      <w:color w:val="FF0000"/>
                      <w:sz w:val="18"/>
                      <w:szCs w:val="18"/>
                    </w:rPr>
                    <w:t xml:space="preserve">root@debian-1:~# </w:t>
                  </w:r>
                  <w:proofErr w:type="spellStart"/>
                  <w:r w:rsidRPr="005654E6">
                    <w:rPr>
                      <w:color w:val="FF0000"/>
                      <w:sz w:val="18"/>
                      <w:szCs w:val="18"/>
                    </w:rPr>
                    <w:t>brctl</w:t>
                  </w:r>
                  <w:proofErr w:type="spellEnd"/>
                  <w:r w:rsidRPr="005654E6">
                    <w:rPr>
                      <w:color w:val="FF0000"/>
                      <w:sz w:val="18"/>
                      <w:szCs w:val="18"/>
                    </w:rPr>
                    <w:t xml:space="preserve"> </w:t>
                  </w:r>
                  <w:proofErr w:type="spellStart"/>
                  <w:proofErr w:type="gramStart"/>
                  <w:r w:rsidRPr="005654E6">
                    <w:rPr>
                      <w:color w:val="FF0000"/>
                      <w:sz w:val="18"/>
                      <w:szCs w:val="18"/>
                    </w:rPr>
                    <w:t>stp</w:t>
                  </w:r>
                  <w:proofErr w:type="spellEnd"/>
                  <w:proofErr w:type="gramEnd"/>
                  <w:r w:rsidRPr="005654E6">
                    <w:rPr>
                      <w:color w:val="FF0000"/>
                      <w:sz w:val="18"/>
                      <w:szCs w:val="18"/>
                    </w:rPr>
                    <w:t xml:space="preserve"> br0 on</w:t>
                  </w:r>
                </w:p>
                <w:p w:rsidR="00E462FE" w:rsidRPr="005654E6" w:rsidRDefault="00E462FE" w:rsidP="005654E6">
                  <w:pPr>
                    <w:rPr>
                      <w:color w:val="FF0000"/>
                      <w:sz w:val="18"/>
                      <w:szCs w:val="18"/>
                    </w:rPr>
                  </w:pPr>
                  <w:r w:rsidRPr="005654E6">
                    <w:rPr>
                      <w:color w:val="FF0000"/>
                      <w:sz w:val="18"/>
                      <w:szCs w:val="18"/>
                    </w:rPr>
                    <w:t xml:space="preserve">root@debian-1:~# </w:t>
                  </w:r>
                  <w:proofErr w:type="spellStart"/>
                  <w:r w:rsidRPr="005654E6">
                    <w:rPr>
                      <w:color w:val="FF0000"/>
                      <w:sz w:val="18"/>
                      <w:szCs w:val="18"/>
                    </w:rPr>
                    <w:t>brctl</w:t>
                  </w:r>
                  <w:proofErr w:type="spellEnd"/>
                  <w:r w:rsidRPr="005654E6">
                    <w:rPr>
                      <w:color w:val="FF0000"/>
                      <w:sz w:val="18"/>
                      <w:szCs w:val="18"/>
                    </w:rPr>
                    <w:t xml:space="preserve"> show br0</w:t>
                  </w:r>
                </w:p>
                <w:p w:rsidR="00E462FE" w:rsidRPr="005654E6" w:rsidRDefault="00E462FE" w:rsidP="005654E6">
                  <w:pPr>
                    <w:rPr>
                      <w:sz w:val="18"/>
                      <w:szCs w:val="18"/>
                    </w:rPr>
                  </w:pPr>
                  <w:proofErr w:type="gramStart"/>
                  <w:r w:rsidRPr="005654E6">
                    <w:rPr>
                      <w:sz w:val="18"/>
                      <w:szCs w:val="18"/>
                    </w:rPr>
                    <w:t>bridge</w:t>
                  </w:r>
                  <w:proofErr w:type="gramEnd"/>
                  <w:r w:rsidRPr="005654E6">
                    <w:rPr>
                      <w:sz w:val="18"/>
                      <w:szCs w:val="18"/>
                    </w:rPr>
                    <w:t xml:space="preserve"> name     bridge id               STP enabled     interfaces</w:t>
                  </w:r>
                </w:p>
                <w:p w:rsidR="00E462FE" w:rsidRPr="005654E6" w:rsidRDefault="00E462FE" w:rsidP="005654E6">
                  <w:pPr>
                    <w:rPr>
                      <w:sz w:val="18"/>
                      <w:szCs w:val="18"/>
                    </w:rPr>
                  </w:pPr>
                  <w:r w:rsidRPr="005654E6">
                    <w:rPr>
                      <w:sz w:val="18"/>
                      <w:szCs w:val="18"/>
                    </w:rPr>
                    <w:t>br0             8000.000000000000       yes</w:t>
                  </w:r>
                </w:p>
              </w:txbxContent>
            </v:textbox>
            <w10:wrap type="none"/>
            <w10:anchorlock/>
          </v:shape>
        </w:pict>
      </w:r>
    </w:p>
    <w:p w:rsidR="00D1705E" w:rsidRPr="00D1705E" w:rsidRDefault="00D1705E" w:rsidP="00D1705E">
      <w:pPr>
        <w:pStyle w:val="Alt-W"/>
        <w:numPr>
          <w:ilvl w:val="0"/>
          <w:numId w:val="44"/>
        </w:numPr>
        <w:rPr>
          <w:sz w:val="21"/>
          <w:szCs w:val="21"/>
        </w:rPr>
      </w:pPr>
      <w:r>
        <w:rPr>
          <w:rFonts w:hint="eastAsia"/>
          <w:sz w:val="21"/>
          <w:szCs w:val="21"/>
        </w:rPr>
        <w:t>移除以太网接口的</w:t>
      </w:r>
      <w:r>
        <w:rPr>
          <w:rFonts w:hint="eastAsia"/>
          <w:sz w:val="21"/>
          <w:szCs w:val="21"/>
        </w:rPr>
        <w:t>IP</w:t>
      </w:r>
      <w:r>
        <w:rPr>
          <w:rFonts w:hint="eastAsia"/>
          <w:sz w:val="21"/>
          <w:szCs w:val="21"/>
        </w:rPr>
        <w:t>地址</w:t>
      </w:r>
      <w:r>
        <w:rPr>
          <w:rFonts w:hint="eastAsia"/>
          <w:sz w:val="21"/>
          <w:szCs w:val="21"/>
        </w:rPr>
        <w:t>,</w:t>
      </w:r>
      <w:r>
        <w:rPr>
          <w:rFonts w:hint="eastAsia"/>
          <w:sz w:val="21"/>
          <w:szCs w:val="21"/>
        </w:rPr>
        <w:t>原因参考</w:t>
      </w:r>
      <w:r w:rsidR="008930B0">
        <w:rPr>
          <w:sz w:val="21"/>
          <w:szCs w:val="21"/>
        </w:rPr>
        <w:fldChar w:fldCharType="begin"/>
      </w:r>
      <w:r>
        <w:rPr>
          <w:sz w:val="21"/>
          <w:szCs w:val="21"/>
        </w:rPr>
        <w:instrText xml:space="preserve"> HYPERLINK  \l "</w:instrText>
      </w:r>
      <w:r>
        <w:rPr>
          <w:rFonts w:hint="eastAsia"/>
          <w:sz w:val="21"/>
          <w:szCs w:val="21"/>
        </w:rPr>
        <w:instrText>_</w:instrText>
      </w:r>
      <w:r>
        <w:rPr>
          <w:rFonts w:hint="eastAsia"/>
          <w:sz w:val="21"/>
          <w:szCs w:val="21"/>
        </w:rPr>
        <w:instrText>机器无法登陆</w:instrText>
      </w:r>
      <w:r>
        <w:rPr>
          <w:sz w:val="21"/>
          <w:szCs w:val="21"/>
        </w:rPr>
        <w:instrText xml:space="preserve">" </w:instrText>
      </w:r>
      <w:r w:rsidR="008930B0">
        <w:rPr>
          <w:sz w:val="21"/>
          <w:szCs w:val="21"/>
        </w:rPr>
        <w:fldChar w:fldCharType="separate"/>
      </w:r>
      <w:r w:rsidR="00D2689D">
        <w:rPr>
          <w:rStyle w:val="ab"/>
          <w:rFonts w:hint="eastAsia"/>
          <w:sz w:val="21"/>
          <w:szCs w:val="21"/>
        </w:rPr>
        <w:t>4</w:t>
      </w:r>
      <w:r w:rsidRPr="00D1705E">
        <w:rPr>
          <w:rStyle w:val="ab"/>
          <w:rFonts w:hint="eastAsia"/>
          <w:sz w:val="21"/>
          <w:szCs w:val="21"/>
        </w:rPr>
        <w:t>.</w:t>
      </w:r>
      <w:r w:rsidR="00D2689D">
        <w:rPr>
          <w:rStyle w:val="ab"/>
          <w:rFonts w:hint="eastAsia"/>
          <w:sz w:val="21"/>
          <w:szCs w:val="21"/>
        </w:rPr>
        <w:t>5</w:t>
      </w:r>
      <w:r w:rsidRPr="00D1705E">
        <w:rPr>
          <w:rStyle w:val="ab"/>
          <w:rFonts w:hint="eastAsia"/>
          <w:sz w:val="21"/>
          <w:szCs w:val="21"/>
        </w:rPr>
        <w:t>.1</w:t>
      </w:r>
      <w:r w:rsidR="008930B0">
        <w:rPr>
          <w:sz w:val="21"/>
          <w:szCs w:val="21"/>
        </w:rPr>
        <w:fldChar w:fldCharType="end"/>
      </w:r>
    </w:p>
    <w:p w:rsidR="00D1705E" w:rsidRPr="00D1705E" w:rsidRDefault="00D1705E" w:rsidP="00D1705E">
      <w:pPr>
        <w:pStyle w:val="Alt-W"/>
        <w:ind w:firstLineChars="350" w:firstLine="630"/>
        <w:rPr>
          <w:sz w:val="18"/>
          <w:szCs w:val="18"/>
        </w:rPr>
      </w:pPr>
      <w:r w:rsidRPr="00D1705E">
        <w:rPr>
          <w:rFonts w:hint="eastAsia"/>
          <w:sz w:val="18"/>
          <w:szCs w:val="18"/>
        </w:rPr>
        <w:t>IPV6</w:t>
      </w:r>
      <w:r w:rsidRPr="00D1705E">
        <w:rPr>
          <w:rFonts w:hint="eastAsia"/>
          <w:sz w:val="18"/>
          <w:szCs w:val="18"/>
        </w:rPr>
        <w:t>地址会自动移除，</w:t>
      </w:r>
      <w:r w:rsidRPr="00D1705E">
        <w:rPr>
          <w:rFonts w:hint="eastAsia"/>
          <w:sz w:val="18"/>
          <w:szCs w:val="18"/>
        </w:rPr>
        <w:t>IPV4</w:t>
      </w:r>
      <w:r w:rsidRPr="00D1705E">
        <w:rPr>
          <w:rFonts w:hint="eastAsia"/>
          <w:sz w:val="18"/>
          <w:szCs w:val="18"/>
        </w:rPr>
        <w:t>不会</w:t>
      </w:r>
    </w:p>
    <w:p w:rsidR="005654E6" w:rsidRDefault="008930B0" w:rsidP="005654E6">
      <w:pPr>
        <w:pStyle w:val="Alt-W"/>
      </w:pPr>
      <w:r>
        <w:pict>
          <v:shape id="_x0000_s2068" type="#_x0000_t202" style="width:425.95pt;height:22.4pt;mso-position-horizontal-relative:char;mso-position-vertical-relative:line;mso-width-relative:margin;mso-height-relative:margin">
            <v:textbox style="mso-next-textbox:#_x0000_s2068">
              <w:txbxContent>
                <w:p w:rsidR="00E462FE" w:rsidRPr="00D1705E" w:rsidRDefault="00E462FE" w:rsidP="00D1705E">
                  <w:pPr>
                    <w:rPr>
                      <w:szCs w:val="18"/>
                    </w:rPr>
                  </w:pPr>
                  <w:r w:rsidRPr="00D1705E">
                    <w:rPr>
                      <w:color w:val="FF0000"/>
                      <w:sz w:val="18"/>
                      <w:szCs w:val="18"/>
                    </w:rPr>
                    <w:t xml:space="preserve">root@debian-1:~# </w:t>
                  </w:r>
                  <w:proofErr w:type="spellStart"/>
                  <w:r w:rsidRPr="00D1705E">
                    <w:rPr>
                      <w:color w:val="FF0000"/>
                      <w:sz w:val="18"/>
                      <w:szCs w:val="18"/>
                    </w:rPr>
                    <w:t>ifconfig</w:t>
                  </w:r>
                  <w:proofErr w:type="spellEnd"/>
                  <w:r w:rsidRPr="00D1705E">
                    <w:rPr>
                      <w:color w:val="FF0000"/>
                      <w:sz w:val="18"/>
                      <w:szCs w:val="18"/>
                    </w:rPr>
                    <w:t xml:space="preserve"> eth2 0.0.0.0 down</w:t>
                  </w:r>
                </w:p>
              </w:txbxContent>
            </v:textbox>
            <w10:wrap type="none"/>
            <w10:anchorlock/>
          </v:shape>
        </w:pict>
      </w:r>
    </w:p>
    <w:p w:rsidR="00D87DB2" w:rsidRDefault="00D87DB2" w:rsidP="00D87DB2">
      <w:pPr>
        <w:pStyle w:val="Alt-W"/>
        <w:numPr>
          <w:ilvl w:val="0"/>
          <w:numId w:val="44"/>
        </w:numPr>
        <w:rPr>
          <w:sz w:val="21"/>
          <w:szCs w:val="21"/>
        </w:rPr>
      </w:pPr>
      <w:r>
        <w:rPr>
          <w:rFonts w:hint="eastAsia"/>
          <w:sz w:val="21"/>
          <w:szCs w:val="21"/>
        </w:rPr>
        <w:t>attach</w:t>
      </w:r>
      <w:r>
        <w:rPr>
          <w:rFonts w:hint="eastAsia"/>
          <w:sz w:val="21"/>
          <w:szCs w:val="21"/>
        </w:rPr>
        <w:t>以太网接口到网桥</w:t>
      </w:r>
    </w:p>
    <w:p w:rsidR="00D87DB2" w:rsidRDefault="00D87DB2" w:rsidP="00D87DB2">
      <w:pPr>
        <w:pStyle w:val="Alt-W"/>
        <w:ind w:left="426" w:firstLine="0"/>
        <w:rPr>
          <w:sz w:val="21"/>
          <w:szCs w:val="21"/>
        </w:rPr>
      </w:pPr>
      <w:r>
        <w:rPr>
          <w:rFonts w:hint="eastAsia"/>
          <w:sz w:val="21"/>
          <w:szCs w:val="21"/>
        </w:rPr>
        <w:t xml:space="preserve">  </w:t>
      </w:r>
      <w:r>
        <w:rPr>
          <w:rFonts w:hint="eastAsia"/>
          <w:sz w:val="21"/>
          <w:szCs w:val="21"/>
        </w:rPr>
        <w:t>可以添加指定的多个接口。</w:t>
      </w:r>
    </w:p>
    <w:p w:rsidR="00D87DB2" w:rsidRDefault="008930B0" w:rsidP="00D87DB2">
      <w:pPr>
        <w:pStyle w:val="Alt-W"/>
        <w:rPr>
          <w:sz w:val="21"/>
          <w:szCs w:val="21"/>
        </w:rPr>
      </w:pPr>
      <w:r w:rsidRPr="008930B0">
        <w:pict>
          <v:shape id="_x0000_s2067" type="#_x0000_t202" style="width:425.95pt;height:52.35pt;mso-position-horizontal-relative:char;mso-position-vertical-relative:line;mso-width-relative:margin;mso-height-relative:margin">
            <v:textbox style="mso-next-textbox:#_x0000_s2067">
              <w:txbxContent>
                <w:p w:rsidR="00E462FE" w:rsidRPr="00D87DB2" w:rsidRDefault="00E462FE" w:rsidP="00D87DB2">
                  <w:pPr>
                    <w:rPr>
                      <w:color w:val="FF0000"/>
                      <w:sz w:val="18"/>
                      <w:szCs w:val="18"/>
                    </w:rPr>
                  </w:pPr>
                  <w:r w:rsidRPr="00D87DB2">
                    <w:rPr>
                      <w:color w:val="FF0000"/>
                      <w:sz w:val="18"/>
                      <w:szCs w:val="18"/>
                    </w:rPr>
                    <w:t xml:space="preserve">root@debian-1:~# </w:t>
                  </w:r>
                  <w:proofErr w:type="spellStart"/>
                  <w:r w:rsidRPr="00D87DB2">
                    <w:rPr>
                      <w:color w:val="FF0000"/>
                      <w:sz w:val="18"/>
                      <w:szCs w:val="18"/>
                    </w:rPr>
                    <w:t>brctl</w:t>
                  </w:r>
                  <w:proofErr w:type="spellEnd"/>
                  <w:r w:rsidRPr="00D87DB2">
                    <w:rPr>
                      <w:color w:val="FF0000"/>
                      <w:sz w:val="18"/>
                      <w:szCs w:val="18"/>
                    </w:rPr>
                    <w:t xml:space="preserve"> </w:t>
                  </w:r>
                  <w:proofErr w:type="spellStart"/>
                  <w:r w:rsidRPr="00D87DB2">
                    <w:rPr>
                      <w:color w:val="FF0000"/>
                      <w:sz w:val="18"/>
                      <w:szCs w:val="18"/>
                    </w:rPr>
                    <w:t>addif</w:t>
                  </w:r>
                  <w:proofErr w:type="spellEnd"/>
                  <w:r w:rsidRPr="00D87DB2">
                    <w:rPr>
                      <w:color w:val="FF0000"/>
                      <w:sz w:val="18"/>
                      <w:szCs w:val="18"/>
                    </w:rPr>
                    <w:t xml:space="preserve"> br0 eth2</w:t>
                  </w:r>
                </w:p>
                <w:p w:rsidR="00E462FE" w:rsidRPr="00D87DB2" w:rsidRDefault="00E462FE" w:rsidP="00D87DB2">
                  <w:pPr>
                    <w:rPr>
                      <w:color w:val="FF0000"/>
                      <w:sz w:val="18"/>
                      <w:szCs w:val="18"/>
                    </w:rPr>
                  </w:pPr>
                  <w:r w:rsidRPr="00D87DB2">
                    <w:rPr>
                      <w:color w:val="FF0000"/>
                      <w:sz w:val="18"/>
                      <w:szCs w:val="18"/>
                    </w:rPr>
                    <w:t xml:space="preserve">root@debian-1:~# </w:t>
                  </w:r>
                  <w:proofErr w:type="spellStart"/>
                  <w:r w:rsidRPr="00D87DB2">
                    <w:rPr>
                      <w:color w:val="FF0000"/>
                      <w:sz w:val="18"/>
                      <w:szCs w:val="18"/>
                    </w:rPr>
                    <w:t>brctl</w:t>
                  </w:r>
                  <w:proofErr w:type="spellEnd"/>
                  <w:r w:rsidRPr="00D87DB2">
                    <w:rPr>
                      <w:color w:val="FF0000"/>
                      <w:sz w:val="18"/>
                      <w:szCs w:val="18"/>
                    </w:rPr>
                    <w:t xml:space="preserve"> show</w:t>
                  </w:r>
                </w:p>
                <w:p w:rsidR="00E462FE" w:rsidRPr="00D87DB2" w:rsidRDefault="00E462FE" w:rsidP="00D87DB2">
                  <w:pPr>
                    <w:rPr>
                      <w:sz w:val="18"/>
                      <w:szCs w:val="18"/>
                    </w:rPr>
                  </w:pPr>
                  <w:proofErr w:type="gramStart"/>
                  <w:r w:rsidRPr="00D87DB2">
                    <w:rPr>
                      <w:sz w:val="18"/>
                      <w:szCs w:val="18"/>
                    </w:rPr>
                    <w:t>bridge</w:t>
                  </w:r>
                  <w:proofErr w:type="gramEnd"/>
                  <w:r w:rsidRPr="00D87DB2">
                    <w:rPr>
                      <w:sz w:val="18"/>
                      <w:szCs w:val="18"/>
                    </w:rPr>
                    <w:t xml:space="preserve"> name     bridge id               STP enabled     interfaces</w:t>
                  </w:r>
                </w:p>
                <w:p w:rsidR="00E462FE" w:rsidRPr="00D87DB2" w:rsidRDefault="00E462FE" w:rsidP="00D87DB2">
                  <w:pPr>
                    <w:rPr>
                      <w:sz w:val="18"/>
                      <w:szCs w:val="18"/>
                    </w:rPr>
                  </w:pPr>
                  <w:r w:rsidRPr="00D87DB2">
                    <w:rPr>
                      <w:sz w:val="18"/>
                      <w:szCs w:val="18"/>
                    </w:rPr>
                    <w:t>br0             8000.000c2960a785       yes             eth2</w:t>
                  </w:r>
                </w:p>
              </w:txbxContent>
            </v:textbox>
            <w10:wrap type="none"/>
            <w10:anchorlock/>
          </v:shape>
        </w:pict>
      </w:r>
    </w:p>
    <w:p w:rsidR="00D87DB2" w:rsidRDefault="00D87DB2" w:rsidP="00D87DB2">
      <w:pPr>
        <w:pStyle w:val="Alt-W"/>
        <w:numPr>
          <w:ilvl w:val="0"/>
          <w:numId w:val="44"/>
        </w:numPr>
        <w:rPr>
          <w:sz w:val="21"/>
          <w:szCs w:val="21"/>
        </w:rPr>
      </w:pPr>
      <w:r>
        <w:rPr>
          <w:rFonts w:hint="eastAsia"/>
          <w:sz w:val="21"/>
          <w:szCs w:val="21"/>
        </w:rPr>
        <w:t>启动网桥</w:t>
      </w:r>
    </w:p>
    <w:p w:rsidR="00D87DB2" w:rsidRDefault="00D87DB2" w:rsidP="00D87DB2">
      <w:pPr>
        <w:pStyle w:val="Alt-W"/>
        <w:ind w:left="846" w:firstLine="0"/>
        <w:rPr>
          <w:sz w:val="21"/>
          <w:szCs w:val="21"/>
        </w:rPr>
      </w:pPr>
      <w:r>
        <w:rPr>
          <w:rFonts w:hint="eastAsia"/>
          <w:sz w:val="21"/>
          <w:szCs w:val="21"/>
        </w:rPr>
        <w:t>网桥是一个二层设备，建立好之后，跟其他因特网设备类似。</w:t>
      </w:r>
    </w:p>
    <w:p w:rsidR="00D87DB2" w:rsidRDefault="008930B0" w:rsidP="00D87DB2">
      <w:pPr>
        <w:pStyle w:val="Alt-W"/>
        <w:ind w:left="846" w:firstLine="0"/>
      </w:pPr>
      <w:r>
        <w:pict>
          <v:shape id="_x0000_s2066" type="#_x0000_t202" style="width:425.95pt;height:29.65pt;mso-position-horizontal-relative:char;mso-position-vertical-relative:line;mso-width-relative:margin;mso-height-relative:margin">
            <v:textbox style="mso-next-textbox:#_x0000_s2066">
              <w:txbxContent>
                <w:p w:rsidR="00E462FE" w:rsidRPr="00D87DB2" w:rsidRDefault="00E462FE" w:rsidP="00D87DB2">
                  <w:pPr>
                    <w:rPr>
                      <w:color w:val="FF0000"/>
                      <w:sz w:val="18"/>
                      <w:szCs w:val="18"/>
                    </w:rPr>
                  </w:pPr>
                  <w:r w:rsidRPr="00D87DB2">
                    <w:rPr>
                      <w:color w:val="FF0000"/>
                      <w:sz w:val="18"/>
                      <w:szCs w:val="18"/>
                    </w:rPr>
                    <w:t xml:space="preserve">root@debian-1:~# </w:t>
                  </w:r>
                  <w:proofErr w:type="spellStart"/>
                  <w:r w:rsidRPr="00D87DB2">
                    <w:rPr>
                      <w:color w:val="FF0000"/>
                      <w:sz w:val="18"/>
                      <w:szCs w:val="18"/>
                    </w:rPr>
                    <w:t>ifconfig</w:t>
                  </w:r>
                  <w:proofErr w:type="spellEnd"/>
                  <w:r w:rsidRPr="00D87DB2">
                    <w:rPr>
                      <w:color w:val="FF0000"/>
                      <w:sz w:val="18"/>
                      <w:szCs w:val="18"/>
                    </w:rPr>
                    <w:t xml:space="preserve"> eth2 up</w:t>
                  </w:r>
                </w:p>
                <w:p w:rsidR="00E462FE" w:rsidRPr="00D87DB2" w:rsidRDefault="00E462FE" w:rsidP="00D87DB2">
                  <w:pPr>
                    <w:rPr>
                      <w:sz w:val="18"/>
                      <w:szCs w:val="18"/>
                    </w:rPr>
                  </w:pPr>
                  <w:r w:rsidRPr="00D87DB2">
                    <w:rPr>
                      <w:color w:val="FF0000"/>
                      <w:sz w:val="18"/>
                      <w:szCs w:val="18"/>
                    </w:rPr>
                    <w:t xml:space="preserve">root@debian-1:~# </w:t>
                  </w:r>
                  <w:proofErr w:type="spellStart"/>
                  <w:proofErr w:type="gramStart"/>
                  <w:r w:rsidRPr="00D87DB2">
                    <w:rPr>
                      <w:color w:val="FF0000"/>
                      <w:sz w:val="18"/>
                      <w:szCs w:val="18"/>
                    </w:rPr>
                    <w:t>ifconfig</w:t>
                  </w:r>
                  <w:proofErr w:type="spellEnd"/>
                  <w:r w:rsidRPr="00D87DB2">
                    <w:rPr>
                      <w:color w:val="FF0000"/>
                      <w:sz w:val="18"/>
                      <w:szCs w:val="18"/>
                    </w:rPr>
                    <w:t xml:space="preserve">  br0</w:t>
                  </w:r>
                  <w:proofErr w:type="gramEnd"/>
                  <w:r w:rsidRPr="00D87DB2">
                    <w:rPr>
                      <w:color w:val="FF0000"/>
                      <w:sz w:val="18"/>
                      <w:szCs w:val="18"/>
                    </w:rPr>
                    <w:t xml:space="preserve"> up</w:t>
                  </w:r>
                </w:p>
              </w:txbxContent>
            </v:textbox>
            <w10:wrap type="none"/>
            <w10:anchorlock/>
          </v:shape>
        </w:pict>
      </w:r>
    </w:p>
    <w:p w:rsidR="00D87DB2" w:rsidRDefault="00D87DB2" w:rsidP="00D87DB2">
      <w:pPr>
        <w:pStyle w:val="Alt-W"/>
        <w:numPr>
          <w:ilvl w:val="0"/>
          <w:numId w:val="44"/>
        </w:numPr>
        <w:rPr>
          <w:sz w:val="21"/>
          <w:szCs w:val="21"/>
        </w:rPr>
      </w:pPr>
      <w:r>
        <w:rPr>
          <w:rFonts w:hint="eastAsia"/>
          <w:sz w:val="21"/>
          <w:szCs w:val="21"/>
        </w:rPr>
        <w:t>配置</w:t>
      </w:r>
      <w:r>
        <w:rPr>
          <w:rFonts w:hint="eastAsia"/>
          <w:sz w:val="21"/>
          <w:szCs w:val="21"/>
        </w:rPr>
        <w:t>IP</w:t>
      </w:r>
    </w:p>
    <w:p w:rsidR="00D87DB2" w:rsidRDefault="00D87DB2" w:rsidP="00D87DB2">
      <w:pPr>
        <w:pStyle w:val="Alt-W"/>
        <w:ind w:left="846" w:firstLine="0"/>
        <w:rPr>
          <w:sz w:val="21"/>
          <w:szCs w:val="21"/>
        </w:rPr>
      </w:pPr>
      <w:r>
        <w:rPr>
          <w:rFonts w:hint="eastAsia"/>
          <w:sz w:val="21"/>
          <w:szCs w:val="21"/>
        </w:rPr>
        <w:t>可以为网桥配置</w:t>
      </w:r>
      <w:r>
        <w:rPr>
          <w:rFonts w:hint="eastAsia"/>
          <w:sz w:val="21"/>
          <w:szCs w:val="21"/>
        </w:rPr>
        <w:t>IP</w:t>
      </w:r>
      <w:r w:rsidR="009A1AF0">
        <w:rPr>
          <w:rFonts w:hint="eastAsia"/>
          <w:sz w:val="21"/>
          <w:szCs w:val="21"/>
        </w:rPr>
        <w:t>，以便</w:t>
      </w:r>
      <w:r w:rsidR="00D4770E">
        <w:rPr>
          <w:rFonts w:hint="eastAsia"/>
          <w:sz w:val="21"/>
          <w:szCs w:val="21"/>
        </w:rPr>
        <w:t>对网桥进行管理，比如</w:t>
      </w:r>
      <w:r w:rsidR="009A1AF0">
        <w:rPr>
          <w:rFonts w:hint="eastAsia"/>
          <w:sz w:val="21"/>
          <w:szCs w:val="21"/>
        </w:rPr>
        <w:t>远程登录网桥</w:t>
      </w:r>
      <w:r>
        <w:rPr>
          <w:rFonts w:hint="eastAsia"/>
          <w:sz w:val="21"/>
          <w:szCs w:val="21"/>
        </w:rPr>
        <w:t>.</w:t>
      </w:r>
    </w:p>
    <w:p w:rsidR="00D1705E" w:rsidRPr="00D87DB2" w:rsidRDefault="008930B0" w:rsidP="00D87DB2">
      <w:pPr>
        <w:pStyle w:val="Alt-W"/>
        <w:ind w:left="846" w:firstLine="0"/>
        <w:rPr>
          <w:sz w:val="21"/>
          <w:szCs w:val="21"/>
        </w:rPr>
      </w:pPr>
      <w:r w:rsidRPr="008930B0">
        <w:pict>
          <v:shape id="_x0000_s2065" type="#_x0000_t202" style="width:425.95pt;height:43.75pt;mso-position-horizontal-relative:char;mso-position-vertical-relative:line;mso-width-relative:margin;mso-height-relative:margin">
            <v:textbox style="mso-next-textbox:#_x0000_s2065">
              <w:txbxContent>
                <w:p w:rsidR="00E462FE" w:rsidRPr="00D87DB2" w:rsidRDefault="00E462FE" w:rsidP="00D87DB2">
                  <w:pPr>
                    <w:rPr>
                      <w:rFonts w:ascii="宋体" w:hAnsi="宋体" w:cs="宋体"/>
                      <w:color w:val="FF0000"/>
                      <w:kern w:val="0"/>
                      <w:sz w:val="18"/>
                      <w:szCs w:val="18"/>
                    </w:rPr>
                  </w:pPr>
                  <w:r w:rsidRPr="00D87DB2">
                    <w:rPr>
                      <w:rFonts w:ascii="宋体" w:hAnsi="宋体" w:cs="宋体"/>
                      <w:color w:val="FF0000"/>
                      <w:kern w:val="0"/>
                      <w:sz w:val="18"/>
                      <w:szCs w:val="18"/>
                    </w:rPr>
                    <w:t xml:space="preserve">root@debian-1:~# </w:t>
                  </w:r>
                  <w:proofErr w:type="spellStart"/>
                  <w:r w:rsidRPr="00D87DB2">
                    <w:rPr>
                      <w:rFonts w:ascii="宋体" w:hAnsi="宋体" w:cs="宋体"/>
                      <w:color w:val="FF0000"/>
                      <w:kern w:val="0"/>
                      <w:sz w:val="18"/>
                      <w:szCs w:val="18"/>
                    </w:rPr>
                    <w:t>ifconfig</w:t>
                  </w:r>
                  <w:proofErr w:type="spellEnd"/>
                  <w:r w:rsidRPr="00D87DB2">
                    <w:rPr>
                      <w:rFonts w:ascii="宋体" w:hAnsi="宋体" w:cs="宋体"/>
                      <w:color w:val="FF0000"/>
                      <w:kern w:val="0"/>
                      <w:sz w:val="18"/>
                      <w:szCs w:val="18"/>
                    </w:rPr>
                    <w:t xml:space="preserve"> br0 192.168.0.1</w:t>
                  </w:r>
                </w:p>
                <w:p w:rsidR="00E462FE" w:rsidRPr="00D87DB2" w:rsidRDefault="00E462FE" w:rsidP="00D87DB2">
                  <w:pPr>
                    <w:rPr>
                      <w:rFonts w:ascii="宋体" w:hAnsi="宋体" w:cs="宋体"/>
                      <w:color w:val="FF0000"/>
                      <w:kern w:val="0"/>
                      <w:sz w:val="18"/>
                      <w:szCs w:val="18"/>
                    </w:rPr>
                  </w:pPr>
                  <w:r w:rsidRPr="00D87DB2">
                    <w:rPr>
                      <w:rFonts w:ascii="宋体" w:hAnsi="宋体" w:cs="宋体"/>
                      <w:color w:val="FF0000"/>
                      <w:kern w:val="0"/>
                      <w:sz w:val="18"/>
                      <w:szCs w:val="18"/>
                    </w:rPr>
                    <w:t>root@debian-1:~# ping 192.168.0.1 -c 1</w:t>
                  </w:r>
                </w:p>
                <w:p w:rsidR="00E462FE" w:rsidRPr="00D87DB2" w:rsidRDefault="00E462FE" w:rsidP="00D87DB2">
                  <w:pPr>
                    <w:rPr>
                      <w:rFonts w:ascii="宋体" w:hAnsi="宋体" w:cs="宋体"/>
                      <w:kern w:val="0"/>
                      <w:sz w:val="18"/>
                      <w:szCs w:val="18"/>
                    </w:rPr>
                  </w:pPr>
                  <w:proofErr w:type="gramStart"/>
                  <w:r w:rsidRPr="00D87DB2">
                    <w:rPr>
                      <w:rFonts w:ascii="宋体" w:hAnsi="宋体" w:cs="宋体"/>
                      <w:kern w:val="0"/>
                      <w:sz w:val="18"/>
                      <w:szCs w:val="18"/>
                    </w:rPr>
                    <w:t>PING 192.168.0.1 (192.168.0.1) 56(84) bytes of data.</w:t>
                  </w:r>
                  <w:proofErr w:type="gramEnd"/>
                </w:p>
                <w:p w:rsidR="00E462FE" w:rsidRPr="00D87DB2" w:rsidRDefault="00E462FE" w:rsidP="00D87DB2">
                  <w:pPr>
                    <w:rPr>
                      <w:sz w:val="18"/>
                      <w:szCs w:val="18"/>
                    </w:rPr>
                  </w:pPr>
                  <w:r w:rsidRPr="00D87DB2">
                    <w:rPr>
                      <w:rFonts w:ascii="宋体" w:hAnsi="宋体" w:cs="宋体"/>
                      <w:kern w:val="0"/>
                      <w:sz w:val="18"/>
                      <w:szCs w:val="18"/>
                    </w:rPr>
                    <w:t xml:space="preserve">64 bytes from 192.168.0.1: </w:t>
                  </w:r>
                  <w:proofErr w:type="spellStart"/>
                  <w:r w:rsidRPr="00D87DB2">
                    <w:rPr>
                      <w:rFonts w:ascii="宋体" w:hAnsi="宋体" w:cs="宋体"/>
                      <w:kern w:val="0"/>
                      <w:sz w:val="18"/>
                      <w:szCs w:val="18"/>
                    </w:rPr>
                    <w:t>icmp_req</w:t>
                  </w:r>
                  <w:proofErr w:type="spellEnd"/>
                  <w:r w:rsidRPr="00D87DB2">
                    <w:rPr>
                      <w:rFonts w:ascii="宋体" w:hAnsi="宋体" w:cs="宋体"/>
                      <w:kern w:val="0"/>
                      <w:sz w:val="18"/>
                      <w:szCs w:val="18"/>
                    </w:rPr>
                    <w:t xml:space="preserve">=1 </w:t>
                  </w:r>
                  <w:proofErr w:type="spellStart"/>
                  <w:r w:rsidRPr="00D87DB2">
                    <w:rPr>
                      <w:rFonts w:ascii="宋体" w:hAnsi="宋体" w:cs="宋体"/>
                      <w:kern w:val="0"/>
                      <w:sz w:val="18"/>
                      <w:szCs w:val="18"/>
                    </w:rPr>
                    <w:t>ttl</w:t>
                  </w:r>
                  <w:proofErr w:type="spellEnd"/>
                  <w:r w:rsidRPr="00D87DB2">
                    <w:rPr>
                      <w:rFonts w:ascii="宋体" w:hAnsi="宋体" w:cs="宋体"/>
                      <w:kern w:val="0"/>
                      <w:sz w:val="18"/>
                      <w:szCs w:val="18"/>
                    </w:rPr>
                    <w:t>=64 time=0.041 ms</w:t>
                  </w:r>
                </w:p>
              </w:txbxContent>
            </v:textbox>
            <w10:wrap type="none"/>
            <w10:anchorlock/>
          </v:shape>
        </w:pict>
      </w:r>
    </w:p>
    <w:p w:rsidR="00B0584A" w:rsidRPr="004C281B" w:rsidRDefault="00B0584A" w:rsidP="00B0584A">
      <w:pPr>
        <w:pStyle w:val="2"/>
        <w:rPr>
          <w:sz w:val="21"/>
          <w:szCs w:val="21"/>
        </w:rPr>
      </w:pPr>
      <w:bookmarkStart w:id="13" w:name="_Toc382820124"/>
      <w:r>
        <w:rPr>
          <w:rFonts w:hint="eastAsia"/>
          <w:sz w:val="21"/>
          <w:szCs w:val="21"/>
        </w:rPr>
        <w:t>持久化配置</w:t>
      </w:r>
      <w:bookmarkEnd w:id="13"/>
    </w:p>
    <w:p w:rsidR="009C09C1" w:rsidRPr="009D4C3B" w:rsidRDefault="008930B0" w:rsidP="009C09C1">
      <w:pPr>
        <w:pStyle w:val="Alt-W"/>
        <w:rPr>
          <w:sz w:val="18"/>
          <w:szCs w:val="18"/>
        </w:rPr>
      </w:pPr>
      <w:hyperlink r:id="rId20" w:history="1">
        <w:r w:rsidR="009C09C1" w:rsidRPr="009D4C3B">
          <w:rPr>
            <w:rStyle w:val="ab"/>
            <w:sz w:val="18"/>
            <w:szCs w:val="18"/>
          </w:rPr>
          <w:t>http://www.faqs.org/docs/Linux-HOWTO/BRIDGE-STP-HOWTO.html</w:t>
        </w:r>
      </w:hyperlink>
    </w:p>
    <w:p w:rsidR="009C09C1" w:rsidRDefault="008930B0" w:rsidP="007C7420">
      <w:pPr>
        <w:pStyle w:val="Alt-W"/>
      </w:pPr>
      <w:r>
        <w:pict>
          <v:shape id="_x0000_s2064" type="#_x0000_t202" style="width:425.95pt;height:53.75pt;mso-position-horizontal-relative:char;mso-position-vertical-relative:line;mso-width-relative:margin;mso-height-relative:margin">
            <v:textbox style="mso-next-textbox:#_x0000_s2064">
              <w:txbxContent>
                <w:p w:rsidR="00E462FE" w:rsidRPr="007C7420" w:rsidRDefault="00E462FE" w:rsidP="007C7420">
                  <w:pPr>
                    <w:pStyle w:val="HTML"/>
                    <w:rPr>
                      <w:sz w:val="18"/>
                      <w:szCs w:val="18"/>
                    </w:rPr>
                  </w:pPr>
                  <w:proofErr w:type="gramStart"/>
                  <w:r w:rsidRPr="007C7420">
                    <w:rPr>
                      <w:sz w:val="18"/>
                      <w:szCs w:val="18"/>
                    </w:rPr>
                    <w:t>auto</w:t>
                  </w:r>
                  <w:proofErr w:type="gramEnd"/>
                  <w:r w:rsidRPr="007C7420">
                    <w:rPr>
                      <w:sz w:val="18"/>
                      <w:szCs w:val="18"/>
                    </w:rPr>
                    <w:t xml:space="preserve"> br0</w:t>
                  </w:r>
                </w:p>
                <w:p w:rsidR="00E462FE" w:rsidRPr="007C7420" w:rsidRDefault="00E462FE" w:rsidP="007C7420">
                  <w:pPr>
                    <w:pStyle w:val="HTML"/>
                    <w:rPr>
                      <w:sz w:val="18"/>
                      <w:szCs w:val="18"/>
                    </w:rPr>
                  </w:pPr>
                  <w:proofErr w:type="spellStart"/>
                  <w:proofErr w:type="gramStart"/>
                  <w:r w:rsidRPr="007C7420">
                    <w:rPr>
                      <w:sz w:val="18"/>
                      <w:szCs w:val="18"/>
                    </w:rPr>
                    <w:t>iface</w:t>
                  </w:r>
                  <w:proofErr w:type="spellEnd"/>
                  <w:proofErr w:type="gramEnd"/>
                  <w:r w:rsidRPr="007C7420">
                    <w:rPr>
                      <w:sz w:val="18"/>
                      <w:szCs w:val="18"/>
                    </w:rPr>
                    <w:t xml:space="preserve"> br0 </w:t>
                  </w:r>
                  <w:proofErr w:type="spellStart"/>
                  <w:r w:rsidRPr="007C7420">
                    <w:rPr>
                      <w:sz w:val="18"/>
                      <w:szCs w:val="18"/>
                    </w:rPr>
                    <w:t>inet</w:t>
                  </w:r>
                  <w:proofErr w:type="spellEnd"/>
                  <w:r w:rsidRPr="007C7420">
                    <w:rPr>
                      <w:sz w:val="18"/>
                      <w:szCs w:val="18"/>
                    </w:rPr>
                    <w:t xml:space="preserve"> manual</w:t>
                  </w:r>
                </w:p>
                <w:p w:rsidR="00E462FE" w:rsidRPr="007C7420" w:rsidRDefault="00E462FE" w:rsidP="007C7420">
                  <w:pPr>
                    <w:pStyle w:val="HTML"/>
                    <w:rPr>
                      <w:sz w:val="18"/>
                      <w:szCs w:val="18"/>
                    </w:rPr>
                  </w:pPr>
                  <w:r w:rsidRPr="007C7420">
                    <w:rPr>
                      <w:sz w:val="18"/>
                      <w:szCs w:val="18"/>
                    </w:rPr>
                    <w:tab/>
                  </w:r>
                  <w:proofErr w:type="spellStart"/>
                  <w:r w:rsidRPr="007C7420">
                    <w:rPr>
                      <w:sz w:val="18"/>
                      <w:szCs w:val="18"/>
                    </w:rPr>
                    <w:t>bridge_ports</w:t>
                  </w:r>
                  <w:proofErr w:type="spellEnd"/>
                  <w:r w:rsidRPr="007C7420">
                    <w:rPr>
                      <w:sz w:val="18"/>
                      <w:szCs w:val="18"/>
                    </w:rPr>
                    <w:t xml:space="preserve"> eth0 eth1</w:t>
                  </w:r>
                </w:p>
                <w:p w:rsidR="00E462FE" w:rsidRPr="00D87DB2" w:rsidRDefault="00E462FE" w:rsidP="007C7420">
                  <w:pPr>
                    <w:pStyle w:val="HTML"/>
                    <w:rPr>
                      <w:sz w:val="18"/>
                      <w:szCs w:val="18"/>
                    </w:rPr>
                  </w:pPr>
                  <w:r w:rsidRPr="007C7420">
                    <w:rPr>
                      <w:sz w:val="18"/>
                      <w:szCs w:val="18"/>
                    </w:rPr>
                    <w:tab/>
                  </w:r>
                  <w:proofErr w:type="spellStart"/>
                  <w:proofErr w:type="gramStart"/>
                  <w:r w:rsidRPr="007C7420">
                    <w:rPr>
                      <w:sz w:val="18"/>
                      <w:szCs w:val="18"/>
                    </w:rPr>
                    <w:t>bridge_stp</w:t>
                  </w:r>
                  <w:proofErr w:type="spellEnd"/>
                  <w:proofErr w:type="gramEnd"/>
                  <w:r w:rsidRPr="007C7420">
                    <w:rPr>
                      <w:sz w:val="18"/>
                      <w:szCs w:val="18"/>
                    </w:rPr>
                    <w:t xml:space="preserve"> on</w:t>
                  </w:r>
                </w:p>
              </w:txbxContent>
            </v:textbox>
            <w10:wrap type="none"/>
            <w10:anchorlock/>
          </v:shape>
        </w:pict>
      </w:r>
    </w:p>
    <w:p w:rsidR="007C7420" w:rsidRPr="007C7420" w:rsidRDefault="007C7420" w:rsidP="007C7420">
      <w:pPr>
        <w:pStyle w:val="Alt-W"/>
        <w:numPr>
          <w:ilvl w:val="0"/>
          <w:numId w:val="45"/>
        </w:numPr>
        <w:rPr>
          <w:sz w:val="18"/>
          <w:szCs w:val="18"/>
        </w:rPr>
      </w:pPr>
      <w:r w:rsidRPr="007C7420">
        <w:rPr>
          <w:rFonts w:hint="eastAsia"/>
          <w:sz w:val="18"/>
          <w:szCs w:val="18"/>
        </w:rPr>
        <w:t>跟</w:t>
      </w:r>
      <w:proofErr w:type="spellStart"/>
      <w:r w:rsidRPr="007C7420">
        <w:rPr>
          <w:rFonts w:hint="eastAsia"/>
          <w:sz w:val="18"/>
          <w:szCs w:val="18"/>
        </w:rPr>
        <w:t>vlan</w:t>
      </w:r>
      <w:proofErr w:type="spellEnd"/>
      <w:r w:rsidRPr="007C7420">
        <w:rPr>
          <w:rFonts w:hint="eastAsia"/>
          <w:sz w:val="18"/>
          <w:szCs w:val="18"/>
        </w:rPr>
        <w:t>不同，网桥不需要特殊的命名规则</w:t>
      </w:r>
    </w:p>
    <w:p w:rsidR="007C7420" w:rsidRDefault="007C7420" w:rsidP="007C7420">
      <w:pPr>
        <w:pStyle w:val="Alt-W"/>
        <w:numPr>
          <w:ilvl w:val="0"/>
          <w:numId w:val="45"/>
        </w:numPr>
        <w:rPr>
          <w:sz w:val="18"/>
          <w:szCs w:val="18"/>
        </w:rPr>
      </w:pPr>
      <w:proofErr w:type="spellStart"/>
      <w:r w:rsidRPr="007C7420">
        <w:rPr>
          <w:sz w:val="18"/>
          <w:szCs w:val="18"/>
        </w:rPr>
        <w:t>bridge_ports</w:t>
      </w:r>
      <w:proofErr w:type="spellEnd"/>
      <w:r w:rsidRPr="007C7420">
        <w:rPr>
          <w:rFonts w:hint="eastAsia"/>
          <w:sz w:val="18"/>
          <w:szCs w:val="18"/>
        </w:rPr>
        <w:t>关键字用来指示这是一个网桥。</w:t>
      </w:r>
    </w:p>
    <w:p w:rsidR="007C7420" w:rsidRDefault="007C7420" w:rsidP="007C7420">
      <w:pPr>
        <w:pStyle w:val="Alt-W"/>
        <w:numPr>
          <w:ilvl w:val="0"/>
          <w:numId w:val="45"/>
        </w:numPr>
        <w:rPr>
          <w:sz w:val="18"/>
          <w:szCs w:val="18"/>
        </w:rPr>
      </w:pPr>
      <w:proofErr w:type="spellStart"/>
      <w:r w:rsidRPr="007C7420">
        <w:rPr>
          <w:sz w:val="18"/>
          <w:szCs w:val="18"/>
        </w:rPr>
        <w:t>bridge_stp</w:t>
      </w:r>
      <w:proofErr w:type="spellEnd"/>
      <w:r>
        <w:rPr>
          <w:rFonts w:hint="eastAsia"/>
          <w:sz w:val="18"/>
          <w:szCs w:val="18"/>
        </w:rPr>
        <w:t>关键字会影响网桥的启动时间</w:t>
      </w:r>
      <w:r>
        <w:rPr>
          <w:rFonts w:hint="eastAsia"/>
          <w:sz w:val="18"/>
          <w:szCs w:val="18"/>
        </w:rPr>
        <w:t>,</w:t>
      </w:r>
      <w:r w:rsidRPr="007C7420">
        <w:rPr>
          <w:rFonts w:hint="eastAsia"/>
          <w:sz w:val="21"/>
          <w:szCs w:val="21"/>
        </w:rPr>
        <w:t xml:space="preserve"> </w:t>
      </w:r>
      <w:r>
        <w:rPr>
          <w:rFonts w:hint="eastAsia"/>
          <w:sz w:val="21"/>
          <w:szCs w:val="21"/>
        </w:rPr>
        <w:t>详见</w:t>
      </w:r>
      <w:r w:rsidR="008930B0">
        <w:rPr>
          <w:sz w:val="21"/>
          <w:szCs w:val="21"/>
        </w:rPr>
        <w:fldChar w:fldCharType="begin"/>
      </w:r>
      <w:r w:rsidR="009D4C3B">
        <w:rPr>
          <w:sz w:val="21"/>
          <w:szCs w:val="21"/>
        </w:rPr>
        <w:instrText xml:space="preserve"> HYPERLINK  \l "</w:instrText>
      </w:r>
      <w:r w:rsidR="009D4C3B">
        <w:rPr>
          <w:rFonts w:hint="eastAsia"/>
          <w:sz w:val="21"/>
          <w:szCs w:val="21"/>
        </w:rPr>
        <w:instrText>_bridge_stp</w:instrText>
      </w:r>
      <w:r w:rsidR="009D4C3B">
        <w:rPr>
          <w:rFonts w:hint="eastAsia"/>
          <w:sz w:val="21"/>
          <w:szCs w:val="21"/>
        </w:rPr>
        <w:instrText>选项</w:instrText>
      </w:r>
      <w:r w:rsidR="009D4C3B">
        <w:rPr>
          <w:sz w:val="21"/>
          <w:szCs w:val="21"/>
        </w:rPr>
        <w:instrText xml:space="preserve">" </w:instrText>
      </w:r>
      <w:r w:rsidR="008930B0">
        <w:rPr>
          <w:sz w:val="21"/>
          <w:szCs w:val="21"/>
        </w:rPr>
        <w:fldChar w:fldCharType="separate"/>
      </w:r>
      <w:r w:rsidR="00B04E94">
        <w:rPr>
          <w:rStyle w:val="ab"/>
          <w:rFonts w:hint="eastAsia"/>
          <w:sz w:val="21"/>
          <w:szCs w:val="21"/>
        </w:rPr>
        <w:t>4</w:t>
      </w:r>
      <w:r w:rsidRPr="009D4C3B">
        <w:rPr>
          <w:rStyle w:val="ab"/>
          <w:rFonts w:hint="eastAsia"/>
          <w:sz w:val="21"/>
          <w:szCs w:val="21"/>
        </w:rPr>
        <w:t>.</w:t>
      </w:r>
      <w:r w:rsidR="009D4C3B" w:rsidRPr="009D4C3B">
        <w:rPr>
          <w:rStyle w:val="ab"/>
          <w:rFonts w:hint="eastAsia"/>
          <w:sz w:val="21"/>
          <w:szCs w:val="21"/>
        </w:rPr>
        <w:t>3</w:t>
      </w:r>
      <w:r w:rsidR="008930B0">
        <w:rPr>
          <w:sz w:val="21"/>
          <w:szCs w:val="21"/>
        </w:rPr>
        <w:fldChar w:fldCharType="end"/>
      </w:r>
      <w:r>
        <w:rPr>
          <w:rFonts w:hint="eastAsia"/>
          <w:sz w:val="18"/>
          <w:szCs w:val="18"/>
        </w:rPr>
        <w:t>。</w:t>
      </w:r>
    </w:p>
    <w:p w:rsidR="002803A6" w:rsidRDefault="002803A6" w:rsidP="007C7420">
      <w:pPr>
        <w:pStyle w:val="Alt-W"/>
        <w:numPr>
          <w:ilvl w:val="0"/>
          <w:numId w:val="45"/>
        </w:numPr>
        <w:rPr>
          <w:sz w:val="18"/>
          <w:szCs w:val="18"/>
        </w:rPr>
      </w:pPr>
      <w:r>
        <w:rPr>
          <w:rFonts w:hint="eastAsia"/>
          <w:sz w:val="18"/>
          <w:szCs w:val="18"/>
        </w:rPr>
        <w:t>同样可以把</w:t>
      </w:r>
      <w:proofErr w:type="spellStart"/>
      <w:r>
        <w:rPr>
          <w:rFonts w:hint="eastAsia"/>
          <w:sz w:val="18"/>
          <w:szCs w:val="18"/>
        </w:rPr>
        <w:t>vlan</w:t>
      </w:r>
      <w:proofErr w:type="spellEnd"/>
      <w:r>
        <w:rPr>
          <w:rFonts w:hint="eastAsia"/>
          <w:sz w:val="18"/>
          <w:szCs w:val="18"/>
        </w:rPr>
        <w:t>设备添加进网桥。</w:t>
      </w:r>
    </w:p>
    <w:p w:rsidR="00813952" w:rsidRDefault="00813952" w:rsidP="00813952">
      <w:pPr>
        <w:pStyle w:val="Alt-W"/>
        <w:ind w:left="681" w:firstLine="0"/>
        <w:rPr>
          <w:sz w:val="18"/>
          <w:szCs w:val="18"/>
        </w:rPr>
      </w:pPr>
      <w:r>
        <w:rPr>
          <w:rFonts w:hint="eastAsia"/>
          <w:sz w:val="18"/>
          <w:szCs w:val="18"/>
        </w:rPr>
        <w:t>同样可以为网桥配置</w:t>
      </w:r>
      <w:r>
        <w:rPr>
          <w:rFonts w:hint="eastAsia"/>
          <w:sz w:val="18"/>
          <w:szCs w:val="18"/>
        </w:rPr>
        <w:t>IP</w:t>
      </w:r>
      <w:r>
        <w:rPr>
          <w:rFonts w:hint="eastAsia"/>
          <w:sz w:val="18"/>
          <w:szCs w:val="18"/>
        </w:rPr>
        <w:t>。</w:t>
      </w:r>
    </w:p>
    <w:p w:rsidR="00B0584A" w:rsidRDefault="008930B0" w:rsidP="000322CF">
      <w:pPr>
        <w:pStyle w:val="Alt-W"/>
      </w:pPr>
      <w:r>
        <w:pict>
          <v:shape id="_x0000_s2063" type="#_x0000_t202" style="width:425.95pt;height:88.95pt;mso-position-horizontal-relative:char;mso-position-vertical-relative:line;mso-width-relative:margin;mso-height-relative:margin">
            <v:textbox style="mso-next-textbox:#_x0000_s2063">
              <w:txbxContent>
                <w:p w:rsidR="00E462FE" w:rsidRPr="00813952" w:rsidRDefault="00E462FE" w:rsidP="00813952">
                  <w:pPr>
                    <w:pStyle w:val="HTML"/>
                    <w:rPr>
                      <w:rStyle w:val="grey"/>
                      <w:sz w:val="18"/>
                      <w:szCs w:val="18"/>
                    </w:rPr>
                  </w:pPr>
                  <w:proofErr w:type="gramStart"/>
                  <w:r w:rsidRPr="00813952">
                    <w:rPr>
                      <w:rStyle w:val="grey"/>
                      <w:sz w:val="18"/>
                      <w:szCs w:val="18"/>
                    </w:rPr>
                    <w:t>auto</w:t>
                  </w:r>
                  <w:proofErr w:type="gramEnd"/>
                  <w:r w:rsidRPr="00813952">
                    <w:rPr>
                      <w:rStyle w:val="grey"/>
                      <w:sz w:val="18"/>
                      <w:szCs w:val="18"/>
                    </w:rPr>
                    <w:t xml:space="preserve"> br0</w:t>
                  </w:r>
                </w:p>
                <w:p w:rsidR="00E462FE" w:rsidRPr="00813952" w:rsidRDefault="00E462FE" w:rsidP="00813952">
                  <w:pPr>
                    <w:pStyle w:val="HTML"/>
                    <w:rPr>
                      <w:sz w:val="18"/>
                      <w:szCs w:val="18"/>
                    </w:rPr>
                  </w:pPr>
                  <w:proofErr w:type="spellStart"/>
                  <w:proofErr w:type="gramStart"/>
                  <w:r w:rsidRPr="00813952">
                    <w:rPr>
                      <w:rStyle w:val="grey"/>
                      <w:sz w:val="18"/>
                      <w:szCs w:val="18"/>
                    </w:rPr>
                    <w:t>iface</w:t>
                  </w:r>
                  <w:proofErr w:type="spellEnd"/>
                  <w:proofErr w:type="gramEnd"/>
                  <w:r w:rsidRPr="00813952">
                    <w:rPr>
                      <w:rStyle w:val="grey"/>
                      <w:sz w:val="18"/>
                      <w:szCs w:val="18"/>
                    </w:rPr>
                    <w:t xml:space="preserve"> br0 </w:t>
                  </w:r>
                  <w:proofErr w:type="spellStart"/>
                  <w:r w:rsidRPr="00813952">
                    <w:rPr>
                      <w:rStyle w:val="grey"/>
                      <w:sz w:val="18"/>
                      <w:szCs w:val="18"/>
                    </w:rPr>
                    <w:t>inet</w:t>
                  </w:r>
                  <w:proofErr w:type="spellEnd"/>
                  <w:r w:rsidRPr="00813952">
                    <w:rPr>
                      <w:sz w:val="18"/>
                      <w:szCs w:val="18"/>
                    </w:rPr>
                    <w:t xml:space="preserve"> static</w:t>
                  </w:r>
                </w:p>
                <w:p w:rsidR="00E462FE" w:rsidRPr="00813952" w:rsidRDefault="00E462FE" w:rsidP="00813952">
                  <w:pPr>
                    <w:pStyle w:val="HTML"/>
                    <w:rPr>
                      <w:rStyle w:val="grey"/>
                      <w:sz w:val="18"/>
                      <w:szCs w:val="18"/>
                    </w:rPr>
                  </w:pPr>
                  <w:r w:rsidRPr="00813952">
                    <w:rPr>
                      <w:sz w:val="18"/>
                      <w:szCs w:val="18"/>
                    </w:rPr>
                    <w:tab/>
                  </w:r>
                  <w:proofErr w:type="spellStart"/>
                  <w:r w:rsidRPr="00813952">
                    <w:rPr>
                      <w:rStyle w:val="grey"/>
                      <w:sz w:val="18"/>
                      <w:szCs w:val="18"/>
                    </w:rPr>
                    <w:t>bridge_ports</w:t>
                  </w:r>
                  <w:proofErr w:type="spellEnd"/>
                  <w:r w:rsidRPr="00813952">
                    <w:rPr>
                      <w:rStyle w:val="grey"/>
                      <w:sz w:val="18"/>
                      <w:szCs w:val="18"/>
                    </w:rPr>
                    <w:t xml:space="preserve"> eth0 eth1</w:t>
                  </w:r>
                </w:p>
                <w:p w:rsidR="00E462FE" w:rsidRPr="00813952" w:rsidRDefault="00E462FE" w:rsidP="00813952">
                  <w:pPr>
                    <w:pStyle w:val="HTML"/>
                    <w:rPr>
                      <w:sz w:val="18"/>
                      <w:szCs w:val="18"/>
                    </w:rPr>
                  </w:pPr>
                  <w:r w:rsidRPr="00813952">
                    <w:rPr>
                      <w:rStyle w:val="grey"/>
                      <w:sz w:val="18"/>
                      <w:szCs w:val="18"/>
                    </w:rPr>
                    <w:tab/>
                  </w:r>
                  <w:proofErr w:type="spellStart"/>
                  <w:proofErr w:type="gramStart"/>
                  <w:r w:rsidRPr="00813952">
                    <w:rPr>
                      <w:rStyle w:val="grey"/>
                      <w:sz w:val="18"/>
                      <w:szCs w:val="18"/>
                    </w:rPr>
                    <w:t>bridge_stp</w:t>
                  </w:r>
                  <w:proofErr w:type="spellEnd"/>
                  <w:proofErr w:type="gramEnd"/>
                  <w:r w:rsidRPr="00813952">
                    <w:rPr>
                      <w:rStyle w:val="grey"/>
                      <w:sz w:val="18"/>
                      <w:szCs w:val="18"/>
                    </w:rPr>
                    <w:t xml:space="preserve"> on</w:t>
                  </w:r>
                </w:p>
                <w:p w:rsidR="00E462FE" w:rsidRPr="00813952" w:rsidRDefault="00E462FE" w:rsidP="00813952">
                  <w:pPr>
                    <w:pStyle w:val="HTML"/>
                    <w:rPr>
                      <w:sz w:val="18"/>
                      <w:szCs w:val="18"/>
                    </w:rPr>
                  </w:pPr>
                  <w:r w:rsidRPr="00813952">
                    <w:rPr>
                      <w:sz w:val="18"/>
                      <w:szCs w:val="18"/>
                    </w:rPr>
                    <w:tab/>
                  </w:r>
                  <w:proofErr w:type="gramStart"/>
                  <w:r w:rsidRPr="00813952">
                    <w:rPr>
                      <w:sz w:val="18"/>
                      <w:szCs w:val="18"/>
                    </w:rPr>
                    <w:t>address</w:t>
                  </w:r>
                  <w:proofErr w:type="gramEnd"/>
                  <w:r w:rsidRPr="00813952">
                    <w:rPr>
                      <w:sz w:val="18"/>
                      <w:szCs w:val="18"/>
                    </w:rPr>
                    <w:t xml:space="preserve"> 192.168.0.2</w:t>
                  </w:r>
                </w:p>
                <w:p w:rsidR="00E462FE" w:rsidRPr="00813952" w:rsidRDefault="00E462FE" w:rsidP="00813952">
                  <w:pPr>
                    <w:pStyle w:val="HTML"/>
                    <w:rPr>
                      <w:sz w:val="18"/>
                      <w:szCs w:val="18"/>
                    </w:rPr>
                  </w:pPr>
                  <w:r w:rsidRPr="00813952">
                    <w:rPr>
                      <w:sz w:val="18"/>
                      <w:szCs w:val="18"/>
                    </w:rPr>
                    <w:tab/>
                  </w:r>
                  <w:proofErr w:type="spellStart"/>
                  <w:proofErr w:type="gramStart"/>
                  <w:r w:rsidRPr="00813952">
                    <w:rPr>
                      <w:sz w:val="18"/>
                      <w:szCs w:val="18"/>
                    </w:rPr>
                    <w:t>netmask</w:t>
                  </w:r>
                  <w:proofErr w:type="spellEnd"/>
                  <w:proofErr w:type="gramEnd"/>
                  <w:r w:rsidRPr="00813952">
                    <w:rPr>
                      <w:sz w:val="18"/>
                      <w:szCs w:val="18"/>
                    </w:rPr>
                    <w:t xml:space="preserve"> 255.255.255.0</w:t>
                  </w:r>
                </w:p>
                <w:p w:rsidR="00E462FE" w:rsidRPr="00D87DB2" w:rsidRDefault="00E462FE" w:rsidP="00813952">
                  <w:pPr>
                    <w:pStyle w:val="HTML"/>
                    <w:rPr>
                      <w:sz w:val="18"/>
                      <w:szCs w:val="18"/>
                    </w:rPr>
                  </w:pPr>
                  <w:r w:rsidRPr="00813952">
                    <w:rPr>
                      <w:sz w:val="18"/>
                      <w:szCs w:val="18"/>
                    </w:rPr>
                    <w:tab/>
                  </w:r>
                  <w:proofErr w:type="gramStart"/>
                  <w:r w:rsidRPr="00813952">
                    <w:rPr>
                      <w:sz w:val="18"/>
                      <w:szCs w:val="18"/>
                    </w:rPr>
                    <w:t>gateway</w:t>
                  </w:r>
                  <w:proofErr w:type="gramEnd"/>
                  <w:r w:rsidRPr="00813952">
                    <w:rPr>
                      <w:sz w:val="18"/>
                      <w:szCs w:val="18"/>
                    </w:rPr>
                    <w:t xml:space="preserve"> 192.168.0.1</w:t>
                  </w:r>
                </w:p>
              </w:txbxContent>
            </v:textbox>
            <w10:wrap type="none"/>
            <w10:anchorlock/>
          </v:shape>
        </w:pict>
      </w:r>
    </w:p>
    <w:p w:rsidR="00D53AA4" w:rsidRPr="00D53AA4" w:rsidRDefault="00D53AA4" w:rsidP="00D53AA4">
      <w:pPr>
        <w:pStyle w:val="2"/>
        <w:rPr>
          <w:sz w:val="21"/>
          <w:szCs w:val="21"/>
        </w:rPr>
      </w:pPr>
      <w:bookmarkStart w:id="14" w:name="_bridge_stp选项"/>
      <w:bookmarkStart w:id="15" w:name="_Toc382820125"/>
      <w:bookmarkEnd w:id="14"/>
      <w:proofErr w:type="spellStart"/>
      <w:r w:rsidRPr="00D53AA4">
        <w:rPr>
          <w:rStyle w:val="HTML0"/>
          <w:rFonts w:ascii="Consolas" w:hAnsi="Consolas" w:cs="Consolas"/>
          <w:color w:val="000000"/>
          <w:sz w:val="21"/>
          <w:szCs w:val="21"/>
        </w:rPr>
        <w:t>bridge_stp</w:t>
      </w:r>
      <w:proofErr w:type="spellEnd"/>
      <w:r w:rsidRPr="00D53AA4">
        <w:rPr>
          <w:rStyle w:val="HTML0"/>
          <w:rFonts w:ascii="Consolas" w:hAnsi="Consolas" w:cs="Consolas" w:hint="eastAsia"/>
          <w:color w:val="000000"/>
          <w:sz w:val="21"/>
          <w:szCs w:val="21"/>
        </w:rPr>
        <w:t>选项</w:t>
      </w:r>
      <w:bookmarkEnd w:id="15"/>
    </w:p>
    <w:p w:rsidR="00D53AA4" w:rsidRDefault="00D53AA4" w:rsidP="00D53AA4">
      <w:r w:rsidRPr="00B07861">
        <w:rPr>
          <w:rFonts w:hint="eastAsia"/>
        </w:rPr>
        <w:t>添加这个选项，会增加网桥启动时间。</w:t>
      </w:r>
      <w:r>
        <w:rPr>
          <w:rFonts w:hint="eastAsia"/>
        </w:rPr>
        <w:t>在</w:t>
      </w:r>
      <w:proofErr w:type="gramStart"/>
      <w:r>
        <w:rPr>
          <w:rFonts w:hint="eastAsia"/>
        </w:rPr>
        <w:t>云计算</w:t>
      </w:r>
      <w:proofErr w:type="gramEnd"/>
      <w:r>
        <w:rPr>
          <w:rFonts w:hint="eastAsia"/>
        </w:rPr>
        <w:t>环境当中，网桥只是桥接一组虚拟机到一个物理接口，这个选项可以禁止。</w:t>
      </w:r>
    </w:p>
    <w:p w:rsidR="00D53AA4" w:rsidRDefault="008930B0" w:rsidP="00D53AA4">
      <w:r>
        <w:pict>
          <v:shape id="_x0000_s2062" type="#_x0000_t202" style="width:425.95pt;height:128.45pt;mso-position-horizontal-relative:char;mso-position-vertical-relative:line;mso-width-relative:margin;mso-height-relative:margin">
            <v:textbox style="mso-next-textbox:#_x0000_s2062">
              <w:txbxContent>
                <w:p w:rsidR="00D53AA4" w:rsidRDefault="008930B0" w:rsidP="00D53AA4">
                  <w:pPr>
                    <w:pStyle w:val="Alt-W"/>
                    <w:rPr>
                      <w:rFonts w:ascii="微软雅黑" w:eastAsia="微软雅黑" w:hAnsi="微软雅黑"/>
                      <w:color w:val="000000"/>
                      <w:sz w:val="16"/>
                      <w:szCs w:val="16"/>
                    </w:rPr>
                  </w:pPr>
                  <w:hyperlink r:id="rId21" w:history="1">
                    <w:r w:rsidR="00D53AA4" w:rsidRPr="0059485D">
                      <w:rPr>
                        <w:rStyle w:val="ab"/>
                        <w:rFonts w:ascii="微软雅黑" w:eastAsia="微软雅黑" w:hAnsi="微软雅黑"/>
                        <w:sz w:val="16"/>
                        <w:szCs w:val="16"/>
                      </w:rPr>
                      <w:t>http://www.microhowto.info/howto/persistently_bridge_traffic_between_two_or_more_ethernet_interfaces_on_debian.html</w:t>
                    </w:r>
                  </w:hyperlink>
                </w:p>
                <w:p w:rsidR="00D53AA4" w:rsidRPr="00B0584A" w:rsidRDefault="00D53AA4" w:rsidP="00D53AA4">
                  <w:pPr>
                    <w:pStyle w:val="Alt-W"/>
                  </w:pPr>
                  <w:r>
                    <w:rPr>
                      <w:rFonts w:ascii="微软雅黑" w:eastAsia="微软雅黑" w:hAnsi="微软雅黑" w:hint="eastAsia"/>
                      <w:color w:val="000000"/>
                      <w:sz w:val="16"/>
                      <w:szCs w:val="16"/>
                    </w:rPr>
                    <w:t>The </w:t>
                  </w:r>
                  <w:proofErr w:type="spellStart"/>
                  <w:r>
                    <w:rPr>
                      <w:rStyle w:val="HTML0"/>
                      <w:rFonts w:ascii="Consolas" w:hAnsi="Consolas" w:cs="Consolas"/>
                      <w:color w:val="000000"/>
                      <w:sz w:val="14"/>
                      <w:szCs w:val="14"/>
                    </w:rPr>
                    <w:t>bridge_stp</w:t>
                  </w:r>
                  <w:proofErr w:type="spellEnd"/>
                  <w:r>
                    <w:rPr>
                      <w:rFonts w:ascii="微软雅黑" w:eastAsia="微软雅黑" w:hAnsi="微软雅黑" w:hint="eastAsia"/>
                      <w:color w:val="000000"/>
                      <w:sz w:val="16"/>
                      <w:szCs w:val="16"/>
                    </w:rPr>
                    <w:t> option specifies whether or not the Spanning Tree Protocol should be enabled. This is essential if there is any possibility of the bridge creating a loop in the network. It is safe in other cases,</w:t>
                  </w:r>
                  <w:r>
                    <w:rPr>
                      <w:rStyle w:val="apple-converted-space"/>
                      <w:rFonts w:ascii="微软雅黑" w:eastAsia="微软雅黑" w:hAnsi="微软雅黑" w:hint="eastAsia"/>
                      <w:color w:val="000000"/>
                      <w:sz w:val="16"/>
                      <w:szCs w:val="16"/>
                    </w:rPr>
                    <w:t> </w:t>
                  </w:r>
                  <w:r>
                    <w:rPr>
                      <w:rFonts w:ascii="微软雅黑" w:eastAsia="微软雅黑" w:hAnsi="微软雅黑" w:hint="eastAsia"/>
                      <w:color w:val="FF0000"/>
                      <w:sz w:val="16"/>
                      <w:szCs w:val="16"/>
                    </w:rPr>
                    <w:t>but it will increase the delay between a new link being added and it being able to pass traffic.</w:t>
                  </w:r>
                  <w:r>
                    <w:rPr>
                      <w:rStyle w:val="apple-converted-space"/>
                      <w:rFonts w:ascii="微软雅黑" w:eastAsia="微软雅黑" w:hAnsi="微软雅黑" w:hint="eastAsia"/>
                      <w:color w:val="000000"/>
                      <w:sz w:val="16"/>
                      <w:szCs w:val="16"/>
                    </w:rPr>
                    <w:t> </w:t>
                  </w:r>
                  <w:r>
                    <w:rPr>
                      <w:rFonts w:ascii="微软雅黑" w:eastAsia="微软雅黑" w:hAnsi="微软雅黑" w:hint="eastAsia"/>
                      <w:color w:val="000000"/>
                      <w:sz w:val="16"/>
                      <w:szCs w:val="16"/>
                    </w:rPr>
                    <w:t>For this reason you may want to</w:t>
                  </w:r>
                  <w:r>
                    <w:rPr>
                      <w:rStyle w:val="apple-converted-space"/>
                      <w:rFonts w:ascii="微软雅黑" w:eastAsia="微软雅黑" w:hAnsi="微软雅黑" w:hint="eastAsia"/>
                      <w:color w:val="FF0000"/>
                      <w:sz w:val="16"/>
                      <w:szCs w:val="16"/>
                    </w:rPr>
                    <w:t> </w:t>
                  </w:r>
                  <w:r>
                    <w:rPr>
                      <w:rFonts w:ascii="微软雅黑" w:eastAsia="微软雅黑" w:hAnsi="微软雅黑" w:hint="eastAsia"/>
                      <w:color w:val="FF0000"/>
                      <w:sz w:val="16"/>
                      <w:szCs w:val="16"/>
                    </w:rPr>
                    <w:t>leave STP disabled in simple cases</w:t>
                  </w:r>
                  <w:r>
                    <w:rPr>
                      <w:rStyle w:val="apple-converted-space"/>
                      <w:rFonts w:ascii="微软雅黑" w:eastAsia="微软雅黑" w:hAnsi="微软雅黑" w:hint="eastAsia"/>
                      <w:color w:val="000000"/>
                      <w:sz w:val="16"/>
                      <w:szCs w:val="16"/>
                    </w:rPr>
                    <w:t> </w:t>
                  </w:r>
                  <w:r>
                    <w:rPr>
                      <w:rFonts w:ascii="微软雅黑" w:eastAsia="微软雅黑" w:hAnsi="微软雅黑" w:hint="eastAsia"/>
                      <w:color w:val="000000"/>
                      <w:sz w:val="16"/>
                      <w:szCs w:val="16"/>
                    </w:rPr>
                    <w:t>(such as</w:t>
                  </w:r>
                  <w:r>
                    <w:rPr>
                      <w:rStyle w:val="apple-converted-space"/>
                      <w:rFonts w:ascii="微软雅黑" w:eastAsia="微软雅黑" w:hAnsi="微软雅黑" w:hint="eastAsia"/>
                      <w:color w:val="FF0000"/>
                      <w:sz w:val="16"/>
                      <w:szCs w:val="16"/>
                    </w:rPr>
                    <w:t> </w:t>
                  </w:r>
                  <w:r>
                    <w:rPr>
                      <w:rFonts w:ascii="微软雅黑" w:eastAsia="微软雅黑" w:hAnsi="微软雅黑" w:hint="eastAsia"/>
                      <w:color w:val="FF0000"/>
                      <w:sz w:val="16"/>
                      <w:szCs w:val="16"/>
                    </w:rPr>
                    <w:t>when bridging a set of virtual machines to a single physical interface</w:t>
                  </w:r>
                  <w:r>
                    <w:rPr>
                      <w:rFonts w:ascii="微软雅黑" w:eastAsia="微软雅黑" w:hAnsi="微软雅黑" w:hint="eastAsia"/>
                      <w:color w:val="000000"/>
                      <w:sz w:val="16"/>
                      <w:szCs w:val="16"/>
                    </w:rPr>
                    <w:t>).</w:t>
                  </w:r>
                </w:p>
                <w:p w:rsidR="00D53AA4" w:rsidRPr="00B07861" w:rsidRDefault="00D53AA4" w:rsidP="00D53AA4">
                  <w:pPr>
                    <w:rPr>
                      <w:szCs w:val="18"/>
                    </w:rPr>
                  </w:pPr>
                </w:p>
              </w:txbxContent>
            </v:textbox>
            <w10:wrap type="none"/>
            <w10:anchorlock/>
          </v:shape>
        </w:pict>
      </w:r>
    </w:p>
    <w:p w:rsidR="00D53AA4" w:rsidRDefault="00D53AA4" w:rsidP="00D53AA4">
      <w:r>
        <w:rPr>
          <w:rFonts w:hint="eastAsia"/>
        </w:rPr>
        <w:t>实验如下：</w:t>
      </w:r>
    </w:p>
    <w:p w:rsidR="00D53AA4" w:rsidRDefault="008930B0" w:rsidP="00D53AA4">
      <w:r>
        <w:pict>
          <v:shape id="_x0000_s2061" type="#_x0000_t202" style="width:425.95pt;height:125.7pt;mso-position-horizontal-relative:char;mso-position-vertical-relative:line;mso-width-relative:margin;mso-height-relative:margin">
            <v:textbox style="mso-next-textbox:#_x0000_s2061">
              <w:txbxContent>
                <w:p w:rsidR="00D53AA4" w:rsidRPr="00B07861" w:rsidRDefault="00D53AA4" w:rsidP="00D53AA4">
                  <w:pPr>
                    <w:rPr>
                      <w:rFonts w:ascii="微软雅黑" w:eastAsia="微软雅黑" w:hAnsi="微软雅黑"/>
                      <w:color w:val="FF0000"/>
                      <w:sz w:val="16"/>
                      <w:szCs w:val="16"/>
                    </w:rPr>
                  </w:pPr>
                  <w:r w:rsidRPr="00B07861">
                    <w:rPr>
                      <w:rFonts w:ascii="微软雅黑" w:eastAsia="微软雅黑" w:hAnsi="微软雅黑"/>
                      <w:color w:val="FF0000"/>
                      <w:sz w:val="16"/>
                      <w:szCs w:val="16"/>
                    </w:rPr>
                    <w:t>root@debian-1:~# cat /etc/network/interfaces</w:t>
                  </w:r>
                </w:p>
                <w:p w:rsidR="00D53AA4" w:rsidRPr="00B07861" w:rsidRDefault="00D53AA4" w:rsidP="00D53AA4">
                  <w:pPr>
                    <w:rPr>
                      <w:rFonts w:ascii="微软雅黑" w:eastAsia="微软雅黑" w:hAnsi="微软雅黑"/>
                      <w:color w:val="000000"/>
                      <w:sz w:val="16"/>
                      <w:szCs w:val="16"/>
                    </w:rPr>
                  </w:pPr>
                  <w:proofErr w:type="gramStart"/>
                  <w:r w:rsidRPr="00B07861">
                    <w:rPr>
                      <w:rFonts w:ascii="微软雅黑" w:eastAsia="微软雅黑" w:hAnsi="微软雅黑"/>
                      <w:color w:val="000000"/>
                      <w:sz w:val="16"/>
                      <w:szCs w:val="16"/>
                    </w:rPr>
                    <w:t>auto</w:t>
                  </w:r>
                  <w:proofErr w:type="gramEnd"/>
                  <w:r w:rsidRPr="00B07861">
                    <w:rPr>
                      <w:rFonts w:ascii="微软雅黑" w:eastAsia="微软雅黑" w:hAnsi="微软雅黑"/>
                      <w:color w:val="000000"/>
                      <w:sz w:val="16"/>
                      <w:szCs w:val="16"/>
                    </w:rPr>
                    <w:t xml:space="preserve"> br0</w:t>
                  </w:r>
                </w:p>
                <w:p w:rsidR="00D53AA4" w:rsidRPr="00B07861" w:rsidRDefault="00D53AA4" w:rsidP="00D53AA4">
                  <w:pPr>
                    <w:rPr>
                      <w:rFonts w:ascii="微软雅黑" w:eastAsia="微软雅黑" w:hAnsi="微软雅黑"/>
                      <w:color w:val="000000"/>
                      <w:sz w:val="16"/>
                      <w:szCs w:val="16"/>
                    </w:rPr>
                  </w:pPr>
                  <w:proofErr w:type="spellStart"/>
                  <w:proofErr w:type="gramStart"/>
                  <w:r w:rsidRPr="00B07861">
                    <w:rPr>
                      <w:rFonts w:ascii="微软雅黑" w:eastAsia="微软雅黑" w:hAnsi="微软雅黑"/>
                      <w:color w:val="000000"/>
                      <w:sz w:val="16"/>
                      <w:szCs w:val="16"/>
                    </w:rPr>
                    <w:t>iface</w:t>
                  </w:r>
                  <w:proofErr w:type="spellEnd"/>
                  <w:proofErr w:type="gramEnd"/>
                  <w:r w:rsidRPr="00B07861">
                    <w:rPr>
                      <w:rFonts w:ascii="微软雅黑" w:eastAsia="微软雅黑" w:hAnsi="微软雅黑"/>
                      <w:color w:val="000000"/>
                      <w:sz w:val="16"/>
                      <w:szCs w:val="16"/>
                    </w:rPr>
                    <w:t xml:space="preserve"> br0 </w:t>
                  </w:r>
                  <w:proofErr w:type="spellStart"/>
                  <w:r w:rsidRPr="00B07861">
                    <w:rPr>
                      <w:rFonts w:ascii="微软雅黑" w:eastAsia="微软雅黑" w:hAnsi="微软雅黑"/>
                      <w:color w:val="000000"/>
                      <w:sz w:val="16"/>
                      <w:szCs w:val="16"/>
                    </w:rPr>
                    <w:t>inet</w:t>
                  </w:r>
                  <w:proofErr w:type="spellEnd"/>
                  <w:r w:rsidRPr="00B07861">
                    <w:rPr>
                      <w:rFonts w:ascii="微软雅黑" w:eastAsia="微软雅黑" w:hAnsi="微软雅黑"/>
                      <w:color w:val="000000"/>
                      <w:sz w:val="16"/>
                      <w:szCs w:val="16"/>
                    </w:rPr>
                    <w:t xml:space="preserve"> static</w:t>
                  </w:r>
                </w:p>
                <w:p w:rsidR="00D53AA4" w:rsidRPr="00B07861" w:rsidRDefault="00D53AA4" w:rsidP="00D53AA4">
                  <w:pPr>
                    <w:rPr>
                      <w:rFonts w:ascii="微软雅黑" w:eastAsia="微软雅黑" w:hAnsi="微软雅黑"/>
                      <w:color w:val="000000"/>
                      <w:sz w:val="16"/>
                      <w:szCs w:val="16"/>
                    </w:rPr>
                  </w:pPr>
                  <w:r w:rsidRPr="00B07861">
                    <w:rPr>
                      <w:rFonts w:ascii="微软雅黑" w:eastAsia="微软雅黑" w:hAnsi="微软雅黑"/>
                      <w:color w:val="000000"/>
                      <w:sz w:val="16"/>
                      <w:szCs w:val="16"/>
                    </w:rPr>
                    <w:t xml:space="preserve">    </w:t>
                  </w:r>
                  <w:proofErr w:type="spellStart"/>
                  <w:r w:rsidRPr="00B07861">
                    <w:rPr>
                      <w:rFonts w:ascii="微软雅黑" w:eastAsia="微软雅黑" w:hAnsi="微软雅黑"/>
                      <w:color w:val="000000"/>
                      <w:sz w:val="16"/>
                      <w:szCs w:val="16"/>
                    </w:rPr>
                    <w:t>bridge_ports</w:t>
                  </w:r>
                  <w:proofErr w:type="spellEnd"/>
                  <w:r w:rsidRPr="00B07861">
                    <w:rPr>
                      <w:rFonts w:ascii="微软雅黑" w:eastAsia="微软雅黑" w:hAnsi="微软雅黑"/>
                      <w:color w:val="000000"/>
                      <w:sz w:val="16"/>
                      <w:szCs w:val="16"/>
                    </w:rPr>
                    <w:t xml:space="preserve"> eth2</w:t>
                  </w:r>
                </w:p>
                <w:p w:rsidR="00D53AA4" w:rsidRPr="00B07861" w:rsidRDefault="00D53AA4" w:rsidP="00D53AA4">
                  <w:pPr>
                    <w:rPr>
                      <w:rFonts w:ascii="微软雅黑" w:eastAsia="微软雅黑" w:hAnsi="微软雅黑"/>
                      <w:color w:val="0070C0"/>
                      <w:sz w:val="16"/>
                      <w:szCs w:val="16"/>
                    </w:rPr>
                  </w:pPr>
                  <w:r w:rsidRPr="00B07861">
                    <w:rPr>
                      <w:rFonts w:ascii="微软雅黑" w:eastAsia="微软雅黑" w:hAnsi="微软雅黑"/>
                      <w:color w:val="000000"/>
                      <w:sz w:val="16"/>
                      <w:szCs w:val="16"/>
                    </w:rPr>
                    <w:t xml:space="preserve">    </w:t>
                  </w:r>
                  <w:r w:rsidRPr="00B07861">
                    <w:rPr>
                      <w:rFonts w:ascii="微软雅黑" w:eastAsia="微软雅黑" w:hAnsi="微软雅黑" w:hint="eastAsia"/>
                      <w:color w:val="0070C0"/>
                      <w:sz w:val="16"/>
                      <w:szCs w:val="16"/>
                    </w:rPr>
                    <w:t>#</w:t>
                  </w:r>
                  <w:proofErr w:type="spellStart"/>
                  <w:r w:rsidRPr="00B07861">
                    <w:rPr>
                      <w:rFonts w:ascii="微软雅黑" w:eastAsia="微软雅黑" w:hAnsi="微软雅黑"/>
                      <w:color w:val="0070C0"/>
                      <w:sz w:val="16"/>
                      <w:szCs w:val="16"/>
                    </w:rPr>
                    <w:t>bridge_stp</w:t>
                  </w:r>
                  <w:proofErr w:type="spellEnd"/>
                  <w:r w:rsidRPr="00B07861">
                    <w:rPr>
                      <w:rFonts w:ascii="微软雅黑" w:eastAsia="微软雅黑" w:hAnsi="微软雅黑"/>
                      <w:color w:val="0070C0"/>
                      <w:sz w:val="16"/>
                      <w:szCs w:val="16"/>
                    </w:rPr>
                    <w:t xml:space="preserve"> on</w:t>
                  </w:r>
                </w:p>
                <w:p w:rsidR="00D53AA4" w:rsidRPr="00B07861" w:rsidRDefault="00D53AA4" w:rsidP="00D53AA4">
                  <w:pPr>
                    <w:rPr>
                      <w:rFonts w:ascii="微软雅黑" w:eastAsia="微软雅黑" w:hAnsi="微软雅黑"/>
                      <w:color w:val="000000"/>
                      <w:sz w:val="16"/>
                      <w:szCs w:val="16"/>
                    </w:rPr>
                  </w:pPr>
                  <w:r w:rsidRPr="00B07861">
                    <w:rPr>
                      <w:rFonts w:ascii="微软雅黑" w:eastAsia="微软雅黑" w:hAnsi="微软雅黑"/>
                      <w:color w:val="000000"/>
                      <w:sz w:val="16"/>
                      <w:szCs w:val="16"/>
                    </w:rPr>
                    <w:t xml:space="preserve">    </w:t>
                  </w:r>
                  <w:proofErr w:type="gramStart"/>
                  <w:r w:rsidRPr="00B07861">
                    <w:rPr>
                      <w:rFonts w:ascii="微软雅黑" w:eastAsia="微软雅黑" w:hAnsi="微软雅黑"/>
                      <w:color w:val="000000"/>
                      <w:sz w:val="16"/>
                      <w:szCs w:val="16"/>
                    </w:rPr>
                    <w:t>address</w:t>
                  </w:r>
                  <w:proofErr w:type="gramEnd"/>
                  <w:r w:rsidRPr="00B07861">
                    <w:rPr>
                      <w:rFonts w:ascii="微软雅黑" w:eastAsia="微软雅黑" w:hAnsi="微软雅黑"/>
                      <w:color w:val="000000"/>
                      <w:sz w:val="16"/>
                      <w:szCs w:val="16"/>
                    </w:rPr>
                    <w:t xml:space="preserve"> 192.168.0.2</w:t>
                  </w:r>
                </w:p>
                <w:p w:rsidR="00D53AA4" w:rsidRDefault="00D53AA4" w:rsidP="00D53AA4">
                  <w:pPr>
                    <w:ind w:firstLine="300"/>
                    <w:rPr>
                      <w:rFonts w:ascii="微软雅黑" w:eastAsia="微软雅黑" w:hAnsi="微软雅黑"/>
                      <w:color w:val="000000"/>
                      <w:sz w:val="16"/>
                      <w:szCs w:val="16"/>
                    </w:rPr>
                  </w:pPr>
                  <w:proofErr w:type="spellStart"/>
                  <w:proofErr w:type="gramStart"/>
                  <w:r w:rsidRPr="00B07861">
                    <w:rPr>
                      <w:rFonts w:ascii="微软雅黑" w:eastAsia="微软雅黑" w:hAnsi="微软雅黑"/>
                      <w:color w:val="000000"/>
                      <w:sz w:val="16"/>
                      <w:szCs w:val="16"/>
                    </w:rPr>
                    <w:t>netmask</w:t>
                  </w:r>
                  <w:proofErr w:type="spellEnd"/>
                  <w:proofErr w:type="gramEnd"/>
                  <w:r w:rsidRPr="00B07861">
                    <w:rPr>
                      <w:rFonts w:ascii="微软雅黑" w:eastAsia="微软雅黑" w:hAnsi="微软雅黑"/>
                      <w:color w:val="000000"/>
                      <w:sz w:val="16"/>
                      <w:szCs w:val="16"/>
                    </w:rPr>
                    <w:t xml:space="preserve"> 255.255.255.0</w:t>
                  </w:r>
                </w:p>
                <w:p w:rsidR="00D53AA4" w:rsidRPr="00CD6777" w:rsidRDefault="00D53AA4" w:rsidP="00D53AA4">
                  <w:pPr>
                    <w:rPr>
                      <w:color w:val="FF0000"/>
                      <w:sz w:val="18"/>
                      <w:szCs w:val="18"/>
                    </w:rPr>
                  </w:pPr>
                  <w:r w:rsidRPr="00CD6777">
                    <w:rPr>
                      <w:color w:val="FF0000"/>
                      <w:sz w:val="18"/>
                      <w:szCs w:val="18"/>
                    </w:rPr>
                    <w:t xml:space="preserve">root@debian-1:~# </w:t>
                  </w:r>
                  <w:proofErr w:type="spellStart"/>
                  <w:proofErr w:type="gramStart"/>
                  <w:r w:rsidRPr="00CD6777">
                    <w:rPr>
                      <w:color w:val="FF0000"/>
                      <w:sz w:val="18"/>
                      <w:szCs w:val="18"/>
                    </w:rPr>
                    <w:t>ifup</w:t>
                  </w:r>
                  <w:proofErr w:type="spellEnd"/>
                  <w:r w:rsidRPr="00CD6777">
                    <w:rPr>
                      <w:color w:val="FF0000"/>
                      <w:sz w:val="18"/>
                      <w:szCs w:val="18"/>
                    </w:rPr>
                    <w:t xml:space="preserve">  br0</w:t>
                  </w:r>
                  <w:proofErr w:type="gramEnd"/>
                </w:p>
                <w:p w:rsidR="00D53AA4" w:rsidRPr="00CD6777" w:rsidRDefault="00D53AA4" w:rsidP="00D53AA4">
                  <w:pPr>
                    <w:ind w:firstLine="300"/>
                    <w:rPr>
                      <w:sz w:val="18"/>
                      <w:szCs w:val="18"/>
                    </w:rPr>
                  </w:pPr>
                  <w:r w:rsidRPr="00CD6777">
                    <w:rPr>
                      <w:sz w:val="18"/>
                      <w:szCs w:val="18"/>
                    </w:rPr>
                    <w:t>Waiting for br0 to get ready (MAXWAIT is 32 seconds).</w:t>
                  </w:r>
                </w:p>
              </w:txbxContent>
            </v:textbox>
            <w10:wrap type="none"/>
            <w10:anchorlock/>
          </v:shape>
        </w:pict>
      </w:r>
    </w:p>
    <w:p w:rsidR="00DF6294" w:rsidRPr="00DF6294" w:rsidRDefault="00DF6294" w:rsidP="00DF6294">
      <w:pPr>
        <w:pStyle w:val="2"/>
        <w:rPr>
          <w:sz w:val="21"/>
          <w:szCs w:val="21"/>
        </w:rPr>
      </w:pPr>
      <w:bookmarkStart w:id="16" w:name="_Toc382820126"/>
      <w:r w:rsidRPr="00DF6294">
        <w:rPr>
          <w:rFonts w:asciiTheme="majorEastAsia" w:eastAsiaTheme="majorEastAsia" w:hAnsiTheme="majorEastAsia" w:hint="eastAsia"/>
          <w:sz w:val="21"/>
          <w:szCs w:val="21"/>
        </w:rPr>
        <w:t>其他命令行选项</w:t>
      </w:r>
      <w:bookmarkEnd w:id="16"/>
    </w:p>
    <w:p w:rsidR="00DF6294" w:rsidRPr="00A649D5" w:rsidRDefault="008930B0" w:rsidP="00DF6294">
      <w:pPr>
        <w:pStyle w:val="Alt-W"/>
        <w:rPr>
          <w:sz w:val="18"/>
          <w:szCs w:val="18"/>
        </w:rPr>
      </w:pPr>
      <w:hyperlink r:id="rId22" w:history="1">
        <w:r w:rsidR="00DF6294" w:rsidRPr="00A649D5">
          <w:rPr>
            <w:rStyle w:val="ab"/>
            <w:sz w:val="18"/>
            <w:szCs w:val="18"/>
          </w:rPr>
          <w:t>http://iomem.com/index.php?archives/4-Ethernet-Bridges-under-Linux.html&amp;serendipity[entrypage]=3&amp;serendipity[entrypage]=all&amp;serendipity[entrypage]=all&amp;serendipity[entrypage]=all</w:t>
        </w:r>
      </w:hyperlink>
    </w:p>
    <w:p w:rsidR="00DF6294" w:rsidRDefault="00DF6294" w:rsidP="00DF6294">
      <w:pPr>
        <w:pStyle w:val="Alt-W"/>
        <w:numPr>
          <w:ilvl w:val="0"/>
          <w:numId w:val="48"/>
        </w:numPr>
        <w:rPr>
          <w:sz w:val="21"/>
          <w:szCs w:val="21"/>
        </w:rPr>
      </w:pPr>
      <w:r w:rsidRPr="00B62FE1">
        <w:rPr>
          <w:rFonts w:hint="eastAsia"/>
          <w:sz w:val="21"/>
          <w:szCs w:val="21"/>
        </w:rPr>
        <w:t>显示所有</w:t>
      </w:r>
      <w:r>
        <w:rPr>
          <w:rFonts w:hint="eastAsia"/>
          <w:sz w:val="21"/>
          <w:szCs w:val="21"/>
        </w:rPr>
        <w:t>端口</w:t>
      </w:r>
      <w:r w:rsidRPr="00B62FE1">
        <w:rPr>
          <w:rFonts w:hint="eastAsia"/>
          <w:sz w:val="21"/>
          <w:szCs w:val="21"/>
        </w:rPr>
        <w:t>的</w:t>
      </w:r>
      <w:proofErr w:type="spellStart"/>
      <w:r w:rsidRPr="00B62FE1">
        <w:rPr>
          <w:rFonts w:hint="eastAsia"/>
          <w:sz w:val="21"/>
          <w:szCs w:val="21"/>
        </w:rPr>
        <w:t>mac</w:t>
      </w:r>
      <w:proofErr w:type="spellEnd"/>
      <w:r w:rsidRPr="00B62FE1">
        <w:rPr>
          <w:rFonts w:hint="eastAsia"/>
          <w:sz w:val="21"/>
          <w:szCs w:val="21"/>
        </w:rPr>
        <w:t>地址</w:t>
      </w:r>
    </w:p>
    <w:p w:rsidR="00DF6294" w:rsidRPr="00B62FE1" w:rsidRDefault="00DF6294" w:rsidP="00DF6294">
      <w:pPr>
        <w:pStyle w:val="Alt-W"/>
        <w:ind w:left="1101" w:firstLine="0"/>
        <w:rPr>
          <w:sz w:val="21"/>
          <w:szCs w:val="21"/>
        </w:rPr>
      </w:pPr>
      <w:r>
        <w:rPr>
          <w:rFonts w:hint="eastAsia"/>
          <w:sz w:val="21"/>
          <w:szCs w:val="21"/>
        </w:rPr>
        <w:t>网桥的</w:t>
      </w:r>
      <w:proofErr w:type="spellStart"/>
      <w:r>
        <w:rPr>
          <w:rFonts w:hint="eastAsia"/>
          <w:sz w:val="21"/>
          <w:szCs w:val="21"/>
        </w:rPr>
        <w:t>mac</w:t>
      </w:r>
      <w:proofErr w:type="spellEnd"/>
      <w:r>
        <w:rPr>
          <w:rFonts w:hint="eastAsia"/>
          <w:sz w:val="21"/>
          <w:szCs w:val="21"/>
        </w:rPr>
        <w:t>地址是</w:t>
      </w:r>
      <w:r>
        <w:rPr>
          <w:rFonts w:hint="eastAsia"/>
          <w:sz w:val="21"/>
          <w:szCs w:val="21"/>
        </w:rPr>
        <w:t>port id</w:t>
      </w:r>
      <w:r>
        <w:rPr>
          <w:rFonts w:hint="eastAsia"/>
          <w:sz w:val="21"/>
          <w:szCs w:val="21"/>
        </w:rPr>
        <w:t>最小的接口的</w:t>
      </w:r>
      <w:proofErr w:type="spellStart"/>
      <w:r>
        <w:rPr>
          <w:rFonts w:hint="eastAsia"/>
          <w:sz w:val="21"/>
          <w:szCs w:val="21"/>
        </w:rPr>
        <w:t>mac</w:t>
      </w:r>
      <w:proofErr w:type="spellEnd"/>
      <w:r>
        <w:rPr>
          <w:rFonts w:hint="eastAsia"/>
          <w:sz w:val="21"/>
          <w:szCs w:val="21"/>
        </w:rPr>
        <w:t>地址</w:t>
      </w:r>
    </w:p>
    <w:p w:rsidR="00DF6294" w:rsidRDefault="008930B0" w:rsidP="00DF6294">
      <w:pPr>
        <w:pStyle w:val="Alt-W"/>
      </w:pPr>
      <w:r>
        <w:pict>
          <v:shape id="_x0000_s2060" type="#_x0000_t202" style="width:425.95pt;height:22.25pt;mso-position-horizontal-relative:char;mso-position-vertical-relative:line;mso-width-relative:margin;mso-height-relative:margin">
            <v:textbox style="mso-next-textbox:#_x0000_s2060">
              <w:txbxContent>
                <w:p w:rsidR="00DF6294" w:rsidRPr="00B62FE1" w:rsidRDefault="00DF6294" w:rsidP="00DF6294">
                  <w:pPr>
                    <w:rPr>
                      <w:sz w:val="18"/>
                      <w:szCs w:val="18"/>
                    </w:rPr>
                  </w:pPr>
                  <w:r w:rsidRPr="00B62FE1">
                    <w:rPr>
                      <w:sz w:val="18"/>
                      <w:szCs w:val="18"/>
                    </w:rPr>
                    <w:t xml:space="preserve">hzsunzixiang@10-120-120-15:~$ </w:t>
                  </w:r>
                  <w:proofErr w:type="spellStart"/>
                  <w:r w:rsidRPr="00B62FE1">
                    <w:rPr>
                      <w:sz w:val="18"/>
                      <w:szCs w:val="18"/>
                    </w:rPr>
                    <w:t>sudo</w:t>
                  </w:r>
                  <w:proofErr w:type="spellEnd"/>
                  <w:r w:rsidRPr="00B62FE1">
                    <w:rPr>
                      <w:sz w:val="18"/>
                      <w:szCs w:val="18"/>
                    </w:rPr>
                    <w:t xml:space="preserve"> </w:t>
                  </w:r>
                  <w:proofErr w:type="spellStart"/>
                  <w:r w:rsidRPr="00B62FE1">
                    <w:rPr>
                      <w:sz w:val="18"/>
                      <w:szCs w:val="18"/>
                    </w:rPr>
                    <w:t>brctl</w:t>
                  </w:r>
                  <w:proofErr w:type="spellEnd"/>
                  <w:r w:rsidRPr="00B62FE1">
                    <w:rPr>
                      <w:sz w:val="18"/>
                      <w:szCs w:val="18"/>
                    </w:rPr>
                    <w:t xml:space="preserve"> </w:t>
                  </w:r>
                  <w:proofErr w:type="spellStart"/>
                  <w:r w:rsidRPr="00B62FE1">
                    <w:rPr>
                      <w:sz w:val="18"/>
                      <w:szCs w:val="18"/>
                    </w:rPr>
                    <w:t>showmacs</w:t>
                  </w:r>
                  <w:proofErr w:type="spellEnd"/>
                  <w:r w:rsidRPr="00B62FE1">
                    <w:rPr>
                      <w:sz w:val="18"/>
                      <w:szCs w:val="18"/>
                    </w:rPr>
                    <w:t xml:space="preserve"> br100</w:t>
                  </w:r>
                  <w:r w:rsidRPr="00B62FE1">
                    <w:rPr>
                      <w:rFonts w:hint="eastAsia"/>
                      <w:sz w:val="18"/>
                      <w:szCs w:val="18"/>
                    </w:rPr>
                    <w:t xml:space="preserve">  </w:t>
                  </w:r>
                </w:p>
              </w:txbxContent>
            </v:textbox>
            <w10:wrap type="none"/>
            <w10:anchorlock/>
          </v:shape>
        </w:pict>
      </w:r>
    </w:p>
    <w:p w:rsidR="00DF6294" w:rsidRPr="00B62FE1" w:rsidRDefault="00DF6294" w:rsidP="00DF6294">
      <w:pPr>
        <w:pStyle w:val="Alt-W"/>
        <w:numPr>
          <w:ilvl w:val="0"/>
          <w:numId w:val="48"/>
        </w:numPr>
        <w:rPr>
          <w:sz w:val="21"/>
          <w:szCs w:val="21"/>
        </w:rPr>
      </w:pPr>
      <w:proofErr w:type="spellStart"/>
      <w:r>
        <w:rPr>
          <w:rFonts w:hint="eastAsia"/>
          <w:sz w:val="21"/>
          <w:szCs w:val="21"/>
        </w:rPr>
        <w:t>stp</w:t>
      </w:r>
      <w:proofErr w:type="spellEnd"/>
      <w:r>
        <w:rPr>
          <w:rFonts w:hint="eastAsia"/>
          <w:sz w:val="21"/>
          <w:szCs w:val="21"/>
        </w:rPr>
        <w:t>的各种参数</w:t>
      </w:r>
    </w:p>
    <w:p w:rsidR="00DF6294" w:rsidRPr="00B0584A" w:rsidRDefault="008930B0" w:rsidP="00DF6294">
      <w:pPr>
        <w:pStyle w:val="Alt-W"/>
      </w:pPr>
      <w:r>
        <w:pict>
          <v:shape id="_x0000_s2059" type="#_x0000_t202" style="width:425.95pt;height:22.25pt;mso-position-horizontal-relative:char;mso-position-vertical-relative:line;mso-width-relative:margin;mso-height-relative:margin">
            <v:textbox style="mso-next-textbox:#_x0000_s2059">
              <w:txbxContent>
                <w:p w:rsidR="00DF6294" w:rsidRPr="00B62FE1" w:rsidRDefault="00DF6294" w:rsidP="00DF6294">
                  <w:pPr>
                    <w:rPr>
                      <w:szCs w:val="18"/>
                    </w:rPr>
                  </w:pPr>
                  <w:r w:rsidRPr="00B62FE1">
                    <w:rPr>
                      <w:sz w:val="18"/>
                      <w:szCs w:val="18"/>
                    </w:rPr>
                    <w:t xml:space="preserve">hzsunzixiang@10-120-120-15:~$ </w:t>
                  </w:r>
                  <w:proofErr w:type="spellStart"/>
                  <w:r w:rsidRPr="00B62FE1">
                    <w:rPr>
                      <w:sz w:val="18"/>
                      <w:szCs w:val="18"/>
                    </w:rPr>
                    <w:t>sudo</w:t>
                  </w:r>
                  <w:proofErr w:type="spellEnd"/>
                  <w:r w:rsidRPr="00B62FE1">
                    <w:rPr>
                      <w:sz w:val="18"/>
                      <w:szCs w:val="18"/>
                    </w:rPr>
                    <w:t xml:space="preserve"> </w:t>
                  </w:r>
                  <w:proofErr w:type="spellStart"/>
                  <w:proofErr w:type="gramStart"/>
                  <w:r w:rsidRPr="00B62FE1">
                    <w:rPr>
                      <w:sz w:val="18"/>
                      <w:szCs w:val="18"/>
                    </w:rPr>
                    <w:t>brctl</w:t>
                  </w:r>
                  <w:proofErr w:type="spellEnd"/>
                  <w:r w:rsidRPr="00B62FE1">
                    <w:rPr>
                      <w:sz w:val="18"/>
                      <w:szCs w:val="18"/>
                    </w:rPr>
                    <w:t xml:space="preserve">  </w:t>
                  </w:r>
                  <w:proofErr w:type="spellStart"/>
                  <w:r w:rsidRPr="00B62FE1">
                    <w:rPr>
                      <w:sz w:val="18"/>
                      <w:szCs w:val="18"/>
                    </w:rPr>
                    <w:t>showstp</w:t>
                  </w:r>
                  <w:proofErr w:type="spellEnd"/>
                  <w:proofErr w:type="gramEnd"/>
                  <w:r w:rsidRPr="00B62FE1">
                    <w:rPr>
                      <w:sz w:val="18"/>
                      <w:szCs w:val="18"/>
                    </w:rPr>
                    <w:t xml:space="preserve"> br100</w:t>
                  </w:r>
                </w:p>
              </w:txbxContent>
            </v:textbox>
            <w10:wrap type="none"/>
            <w10:anchorlock/>
          </v:shape>
        </w:pict>
      </w:r>
    </w:p>
    <w:p w:rsidR="00DF6294" w:rsidRDefault="008930B0" w:rsidP="00DF6294">
      <w:pPr>
        <w:pStyle w:val="Alt-W"/>
      </w:pPr>
      <w:r>
        <w:pict>
          <v:shape id="_x0000_s2058" type="#_x0000_t202" style="width:425.95pt;height:22.25pt;mso-position-horizontal-relative:char;mso-position-vertical-relative:line;mso-width-relative:margin;mso-height-relative:margin">
            <v:textbox style="mso-next-textbox:#_x0000_s2058">
              <w:txbxContent>
                <w:p w:rsidR="00DF6294" w:rsidRPr="00B62FE1" w:rsidRDefault="00DF6294" w:rsidP="00DF6294">
                  <w:pPr>
                    <w:rPr>
                      <w:sz w:val="18"/>
                      <w:szCs w:val="18"/>
                    </w:rPr>
                  </w:pPr>
                  <w:r w:rsidRPr="00B62FE1">
                    <w:rPr>
                      <w:sz w:val="18"/>
                      <w:szCs w:val="18"/>
                    </w:rPr>
                    <w:t xml:space="preserve">hzsunzixiang@10-120-120-15:~$ </w:t>
                  </w:r>
                  <w:proofErr w:type="spellStart"/>
                  <w:r w:rsidRPr="00B62FE1">
                    <w:rPr>
                      <w:sz w:val="18"/>
                      <w:szCs w:val="18"/>
                    </w:rPr>
                    <w:t>sudo</w:t>
                  </w:r>
                  <w:proofErr w:type="spellEnd"/>
                  <w:r w:rsidRPr="00B62FE1">
                    <w:rPr>
                      <w:sz w:val="18"/>
                      <w:szCs w:val="18"/>
                    </w:rPr>
                    <w:t xml:space="preserve"> </w:t>
                  </w:r>
                  <w:proofErr w:type="spellStart"/>
                  <w:r w:rsidRPr="00B62FE1">
                    <w:rPr>
                      <w:sz w:val="18"/>
                      <w:szCs w:val="18"/>
                    </w:rPr>
                    <w:t>brctl</w:t>
                  </w:r>
                  <w:proofErr w:type="spellEnd"/>
                  <w:r w:rsidRPr="00B62FE1">
                    <w:rPr>
                      <w:sz w:val="18"/>
                      <w:szCs w:val="18"/>
                    </w:rPr>
                    <w:t xml:space="preserve"> </w:t>
                  </w:r>
                  <w:proofErr w:type="spellStart"/>
                  <w:r w:rsidRPr="00B62FE1">
                    <w:rPr>
                      <w:sz w:val="18"/>
                      <w:szCs w:val="18"/>
                    </w:rPr>
                    <w:t>showmacs</w:t>
                  </w:r>
                  <w:proofErr w:type="spellEnd"/>
                  <w:r w:rsidRPr="00B62FE1">
                    <w:rPr>
                      <w:sz w:val="18"/>
                      <w:szCs w:val="18"/>
                    </w:rPr>
                    <w:t xml:space="preserve"> br100</w:t>
                  </w:r>
                  <w:r w:rsidRPr="00B62FE1">
                    <w:rPr>
                      <w:rFonts w:hint="eastAsia"/>
                      <w:sz w:val="18"/>
                      <w:szCs w:val="18"/>
                    </w:rPr>
                    <w:t xml:space="preserve">  </w:t>
                  </w:r>
                </w:p>
              </w:txbxContent>
            </v:textbox>
            <w10:wrap type="none"/>
            <w10:anchorlock/>
          </v:shape>
        </w:pict>
      </w:r>
    </w:p>
    <w:p w:rsidR="00DF6294" w:rsidRPr="00B62FE1" w:rsidRDefault="00DF6294" w:rsidP="00DF6294">
      <w:pPr>
        <w:pStyle w:val="Alt-W"/>
        <w:numPr>
          <w:ilvl w:val="0"/>
          <w:numId w:val="48"/>
        </w:numPr>
        <w:rPr>
          <w:sz w:val="21"/>
          <w:szCs w:val="21"/>
        </w:rPr>
      </w:pPr>
      <w:proofErr w:type="spellStart"/>
      <w:r>
        <w:rPr>
          <w:rFonts w:hint="eastAsia"/>
          <w:sz w:val="21"/>
          <w:szCs w:val="21"/>
        </w:rPr>
        <w:t>stp</w:t>
      </w:r>
      <w:proofErr w:type="spellEnd"/>
      <w:r>
        <w:rPr>
          <w:rFonts w:hint="eastAsia"/>
          <w:sz w:val="21"/>
          <w:szCs w:val="21"/>
        </w:rPr>
        <w:t>的各种参数调整</w:t>
      </w:r>
    </w:p>
    <w:p w:rsidR="00D53AA4" w:rsidRPr="00DF6294" w:rsidRDefault="008930B0" w:rsidP="00DF6294">
      <w:pPr>
        <w:pStyle w:val="Alt-W"/>
      </w:pPr>
      <w:r>
        <w:pict>
          <v:shape id="_x0000_s2057" type="#_x0000_t202" style="width:425.95pt;height:205.2pt;mso-position-horizontal-relative:char;mso-position-vertical-relative:line;mso-width-relative:margin;mso-height-relative:margin">
            <v:textbox style="mso-next-textbox:#_x0000_s2057">
              <w:txbxContent>
                <w:p w:rsidR="00DF6294" w:rsidRPr="00D53AA4" w:rsidRDefault="00DF6294" w:rsidP="00DF6294">
                  <w:pPr>
                    <w:rPr>
                      <w:sz w:val="18"/>
                      <w:szCs w:val="18"/>
                    </w:rPr>
                  </w:pPr>
                  <w:r w:rsidRPr="00D53AA4">
                    <w:rPr>
                      <w:sz w:val="18"/>
                      <w:szCs w:val="18"/>
                    </w:rPr>
                    <w:t xml:space="preserve">hzsunzixiang@10-120-120-15:~$ </w:t>
                  </w:r>
                  <w:proofErr w:type="spellStart"/>
                  <w:r w:rsidRPr="00D53AA4">
                    <w:rPr>
                      <w:sz w:val="18"/>
                      <w:szCs w:val="18"/>
                    </w:rPr>
                    <w:t>sudo</w:t>
                  </w:r>
                  <w:proofErr w:type="spellEnd"/>
                  <w:r w:rsidRPr="00D53AA4">
                    <w:rPr>
                      <w:sz w:val="18"/>
                      <w:szCs w:val="18"/>
                    </w:rPr>
                    <w:t xml:space="preserve"> </w:t>
                  </w:r>
                  <w:proofErr w:type="spellStart"/>
                  <w:r w:rsidRPr="00D53AA4">
                    <w:rPr>
                      <w:sz w:val="18"/>
                      <w:szCs w:val="18"/>
                    </w:rPr>
                    <w:t>brctl</w:t>
                  </w:r>
                  <w:proofErr w:type="spellEnd"/>
                </w:p>
                <w:p w:rsidR="00DF6294" w:rsidRPr="00D53AA4" w:rsidRDefault="00DF6294" w:rsidP="00DF6294">
                  <w:pPr>
                    <w:rPr>
                      <w:sz w:val="18"/>
                      <w:szCs w:val="18"/>
                    </w:rPr>
                  </w:pPr>
                  <w:r w:rsidRPr="00D53AA4">
                    <w:rPr>
                      <w:sz w:val="18"/>
                      <w:szCs w:val="18"/>
                    </w:rPr>
                    <w:t xml:space="preserve">Usage: </w:t>
                  </w:r>
                  <w:proofErr w:type="spellStart"/>
                  <w:r w:rsidRPr="00D53AA4">
                    <w:rPr>
                      <w:sz w:val="18"/>
                      <w:szCs w:val="18"/>
                    </w:rPr>
                    <w:t>brctl</w:t>
                  </w:r>
                  <w:proofErr w:type="spellEnd"/>
                  <w:r w:rsidRPr="00D53AA4">
                    <w:rPr>
                      <w:sz w:val="18"/>
                      <w:szCs w:val="18"/>
                    </w:rPr>
                    <w:t xml:space="preserve"> [commands]</w:t>
                  </w:r>
                </w:p>
                <w:p w:rsidR="00DF6294" w:rsidRPr="00D53AA4" w:rsidRDefault="00DF6294" w:rsidP="00DF6294">
                  <w:pPr>
                    <w:rPr>
                      <w:sz w:val="18"/>
                      <w:szCs w:val="18"/>
                    </w:rPr>
                  </w:pPr>
                  <w:proofErr w:type="gramStart"/>
                  <w:r w:rsidRPr="00D53AA4">
                    <w:rPr>
                      <w:sz w:val="18"/>
                      <w:szCs w:val="18"/>
                    </w:rPr>
                    <w:t>commands</w:t>
                  </w:r>
                  <w:proofErr w:type="gramEnd"/>
                  <w:r w:rsidRPr="00D53AA4">
                    <w:rPr>
                      <w:sz w:val="18"/>
                      <w:szCs w:val="18"/>
                    </w:rPr>
                    <w:t>:</w:t>
                  </w:r>
                </w:p>
                <w:p w:rsidR="00DF6294" w:rsidRPr="00D53AA4" w:rsidRDefault="00DF6294" w:rsidP="00DF6294">
                  <w:pPr>
                    <w:rPr>
                      <w:sz w:val="18"/>
                      <w:szCs w:val="18"/>
                    </w:rPr>
                  </w:pPr>
                  <w:r w:rsidRPr="00D53AA4">
                    <w:rPr>
                      <w:sz w:val="18"/>
                      <w:szCs w:val="18"/>
                    </w:rPr>
                    <w:t xml:space="preserve">        </w:t>
                  </w:r>
                  <w:proofErr w:type="spellStart"/>
                  <w:proofErr w:type="gramStart"/>
                  <w:r w:rsidRPr="00D53AA4">
                    <w:rPr>
                      <w:sz w:val="18"/>
                      <w:szCs w:val="18"/>
                    </w:rPr>
                    <w:t>addbr</w:t>
                  </w:r>
                  <w:proofErr w:type="spellEnd"/>
                  <w:proofErr w:type="gramEnd"/>
                  <w:r w:rsidRPr="00D53AA4">
                    <w:rPr>
                      <w:sz w:val="18"/>
                      <w:szCs w:val="18"/>
                    </w:rPr>
                    <w:t xml:space="preserve">           &lt;bridge&gt;                add bridge</w:t>
                  </w:r>
                </w:p>
                <w:p w:rsidR="00DF6294" w:rsidRPr="00D53AA4" w:rsidRDefault="00DF6294" w:rsidP="00DF6294">
                  <w:pPr>
                    <w:rPr>
                      <w:sz w:val="18"/>
                      <w:szCs w:val="18"/>
                    </w:rPr>
                  </w:pPr>
                  <w:r w:rsidRPr="00D53AA4">
                    <w:rPr>
                      <w:sz w:val="18"/>
                      <w:szCs w:val="18"/>
                    </w:rPr>
                    <w:t xml:space="preserve">        </w:t>
                  </w:r>
                  <w:proofErr w:type="spellStart"/>
                  <w:proofErr w:type="gramStart"/>
                  <w:r w:rsidRPr="00D53AA4">
                    <w:rPr>
                      <w:sz w:val="18"/>
                      <w:szCs w:val="18"/>
                    </w:rPr>
                    <w:t>delbr</w:t>
                  </w:r>
                  <w:proofErr w:type="spellEnd"/>
                  <w:proofErr w:type="gramEnd"/>
                  <w:r w:rsidRPr="00D53AA4">
                    <w:rPr>
                      <w:sz w:val="18"/>
                      <w:szCs w:val="18"/>
                    </w:rPr>
                    <w:t xml:space="preserve">           &lt;bridge&gt;                delete bridge</w:t>
                  </w:r>
                </w:p>
                <w:p w:rsidR="00DF6294" w:rsidRPr="00D53AA4" w:rsidRDefault="00DF6294" w:rsidP="00DF6294">
                  <w:pPr>
                    <w:rPr>
                      <w:sz w:val="18"/>
                      <w:szCs w:val="18"/>
                    </w:rPr>
                  </w:pPr>
                  <w:r w:rsidRPr="00D53AA4">
                    <w:rPr>
                      <w:sz w:val="18"/>
                      <w:szCs w:val="18"/>
                    </w:rPr>
                    <w:t xml:space="preserve">        </w:t>
                  </w:r>
                  <w:proofErr w:type="spellStart"/>
                  <w:proofErr w:type="gramStart"/>
                  <w:r w:rsidRPr="00D53AA4">
                    <w:rPr>
                      <w:sz w:val="18"/>
                      <w:szCs w:val="18"/>
                    </w:rPr>
                    <w:t>addif</w:t>
                  </w:r>
                  <w:proofErr w:type="spellEnd"/>
                  <w:proofErr w:type="gramEnd"/>
                  <w:r w:rsidRPr="00D53AA4">
                    <w:rPr>
                      <w:sz w:val="18"/>
                      <w:szCs w:val="18"/>
                    </w:rPr>
                    <w:t xml:space="preserve">           &lt;bridge&gt; &lt;device&gt;       add interface to bridge</w:t>
                  </w:r>
                </w:p>
                <w:p w:rsidR="00DF6294" w:rsidRPr="00D53AA4" w:rsidRDefault="00DF6294" w:rsidP="00DF6294">
                  <w:pPr>
                    <w:rPr>
                      <w:sz w:val="18"/>
                      <w:szCs w:val="18"/>
                    </w:rPr>
                  </w:pPr>
                  <w:r w:rsidRPr="00D53AA4">
                    <w:rPr>
                      <w:sz w:val="18"/>
                      <w:szCs w:val="18"/>
                    </w:rPr>
                    <w:t xml:space="preserve">        </w:t>
                  </w:r>
                  <w:proofErr w:type="spellStart"/>
                  <w:proofErr w:type="gramStart"/>
                  <w:r w:rsidRPr="00D53AA4">
                    <w:rPr>
                      <w:sz w:val="18"/>
                      <w:szCs w:val="18"/>
                    </w:rPr>
                    <w:t>delif</w:t>
                  </w:r>
                  <w:proofErr w:type="spellEnd"/>
                  <w:proofErr w:type="gramEnd"/>
                  <w:r w:rsidRPr="00D53AA4">
                    <w:rPr>
                      <w:sz w:val="18"/>
                      <w:szCs w:val="18"/>
                    </w:rPr>
                    <w:t xml:space="preserve">           &lt;bridge&gt; &lt;device&gt;       delete interface from bridge</w:t>
                  </w:r>
                </w:p>
                <w:p w:rsidR="00DF6294" w:rsidRPr="00D53AA4" w:rsidRDefault="00DF6294" w:rsidP="00DF6294">
                  <w:pPr>
                    <w:rPr>
                      <w:sz w:val="18"/>
                      <w:szCs w:val="18"/>
                    </w:rPr>
                  </w:pPr>
                  <w:r w:rsidRPr="00D53AA4">
                    <w:rPr>
                      <w:sz w:val="18"/>
                      <w:szCs w:val="18"/>
                    </w:rPr>
                    <w:t xml:space="preserve">        </w:t>
                  </w:r>
                  <w:proofErr w:type="gramStart"/>
                  <w:r w:rsidRPr="00D53AA4">
                    <w:rPr>
                      <w:sz w:val="18"/>
                      <w:szCs w:val="18"/>
                    </w:rPr>
                    <w:t>hairpin</w:t>
                  </w:r>
                  <w:proofErr w:type="gramEnd"/>
                  <w:r w:rsidRPr="00D53AA4">
                    <w:rPr>
                      <w:sz w:val="18"/>
                      <w:szCs w:val="18"/>
                    </w:rPr>
                    <w:t xml:space="preserve">         &lt;bridge&gt; &lt;port&gt; {</w:t>
                  </w:r>
                  <w:proofErr w:type="spellStart"/>
                  <w:r w:rsidRPr="00D53AA4">
                    <w:rPr>
                      <w:sz w:val="18"/>
                      <w:szCs w:val="18"/>
                    </w:rPr>
                    <w:t>on|off</w:t>
                  </w:r>
                  <w:proofErr w:type="spellEnd"/>
                  <w:r w:rsidRPr="00D53AA4">
                    <w:rPr>
                      <w:sz w:val="18"/>
                      <w:szCs w:val="18"/>
                    </w:rPr>
                    <w:t>}        turn hairpin on/off</w:t>
                  </w:r>
                </w:p>
                <w:p w:rsidR="00DF6294" w:rsidRPr="00D53AA4" w:rsidRDefault="00DF6294" w:rsidP="00DF6294">
                  <w:pPr>
                    <w:rPr>
                      <w:sz w:val="18"/>
                      <w:szCs w:val="18"/>
                    </w:rPr>
                  </w:pPr>
                  <w:r w:rsidRPr="00D53AA4">
                    <w:rPr>
                      <w:sz w:val="18"/>
                      <w:szCs w:val="18"/>
                    </w:rPr>
                    <w:t xml:space="preserve">        </w:t>
                  </w:r>
                  <w:proofErr w:type="spellStart"/>
                  <w:proofErr w:type="gramStart"/>
                  <w:r w:rsidRPr="00D53AA4">
                    <w:rPr>
                      <w:sz w:val="18"/>
                      <w:szCs w:val="18"/>
                    </w:rPr>
                    <w:t>setageing</w:t>
                  </w:r>
                  <w:proofErr w:type="spellEnd"/>
                  <w:proofErr w:type="gramEnd"/>
                  <w:r w:rsidRPr="00D53AA4">
                    <w:rPr>
                      <w:sz w:val="18"/>
                      <w:szCs w:val="18"/>
                    </w:rPr>
                    <w:t xml:space="preserve">       &lt;bridge&gt; &lt;time&gt;         set ageing time</w:t>
                  </w:r>
                </w:p>
                <w:p w:rsidR="00DF6294" w:rsidRPr="00D53AA4" w:rsidRDefault="00DF6294" w:rsidP="00DF6294">
                  <w:pPr>
                    <w:rPr>
                      <w:sz w:val="18"/>
                      <w:szCs w:val="18"/>
                    </w:rPr>
                  </w:pPr>
                  <w:r w:rsidRPr="00D53AA4">
                    <w:rPr>
                      <w:sz w:val="18"/>
                      <w:szCs w:val="18"/>
                    </w:rPr>
                    <w:t xml:space="preserve">        </w:t>
                  </w:r>
                  <w:proofErr w:type="spellStart"/>
                  <w:proofErr w:type="gramStart"/>
                  <w:r w:rsidRPr="00D53AA4">
                    <w:rPr>
                      <w:sz w:val="18"/>
                      <w:szCs w:val="18"/>
                    </w:rPr>
                    <w:t>setbridgeprio</w:t>
                  </w:r>
                  <w:proofErr w:type="spellEnd"/>
                  <w:proofErr w:type="gramEnd"/>
                  <w:r w:rsidRPr="00D53AA4">
                    <w:rPr>
                      <w:sz w:val="18"/>
                      <w:szCs w:val="18"/>
                    </w:rPr>
                    <w:t xml:space="preserve">   &lt;bridge&gt; &lt;</w:t>
                  </w:r>
                  <w:proofErr w:type="spellStart"/>
                  <w:r w:rsidRPr="00D53AA4">
                    <w:rPr>
                      <w:sz w:val="18"/>
                      <w:szCs w:val="18"/>
                    </w:rPr>
                    <w:t>prio</w:t>
                  </w:r>
                  <w:proofErr w:type="spellEnd"/>
                  <w:r w:rsidRPr="00D53AA4">
                    <w:rPr>
                      <w:sz w:val="18"/>
                      <w:szCs w:val="18"/>
                    </w:rPr>
                    <w:t>&gt;         set bridge priority</w:t>
                  </w:r>
                </w:p>
                <w:p w:rsidR="00DF6294" w:rsidRPr="00D53AA4" w:rsidRDefault="00DF6294" w:rsidP="00DF6294">
                  <w:pPr>
                    <w:rPr>
                      <w:sz w:val="18"/>
                      <w:szCs w:val="18"/>
                    </w:rPr>
                  </w:pPr>
                  <w:r w:rsidRPr="00D53AA4">
                    <w:rPr>
                      <w:sz w:val="18"/>
                      <w:szCs w:val="18"/>
                    </w:rPr>
                    <w:t xml:space="preserve">        </w:t>
                  </w:r>
                  <w:proofErr w:type="spellStart"/>
                  <w:proofErr w:type="gramStart"/>
                  <w:r w:rsidRPr="00D53AA4">
                    <w:rPr>
                      <w:sz w:val="18"/>
                      <w:szCs w:val="18"/>
                    </w:rPr>
                    <w:t>setfd</w:t>
                  </w:r>
                  <w:proofErr w:type="spellEnd"/>
                  <w:proofErr w:type="gramEnd"/>
                  <w:r w:rsidRPr="00D53AA4">
                    <w:rPr>
                      <w:sz w:val="18"/>
                      <w:szCs w:val="18"/>
                    </w:rPr>
                    <w:t xml:space="preserve">           &lt;bridge&gt; &lt;time&gt;         set bridge forward delay</w:t>
                  </w:r>
                </w:p>
                <w:p w:rsidR="00DF6294" w:rsidRPr="00D53AA4" w:rsidRDefault="00DF6294" w:rsidP="00DF6294">
                  <w:pPr>
                    <w:rPr>
                      <w:sz w:val="18"/>
                      <w:szCs w:val="18"/>
                    </w:rPr>
                  </w:pPr>
                  <w:r w:rsidRPr="00D53AA4">
                    <w:rPr>
                      <w:sz w:val="18"/>
                      <w:szCs w:val="18"/>
                    </w:rPr>
                    <w:t xml:space="preserve">        </w:t>
                  </w:r>
                  <w:proofErr w:type="spellStart"/>
                  <w:proofErr w:type="gramStart"/>
                  <w:r w:rsidRPr="00D53AA4">
                    <w:rPr>
                      <w:sz w:val="18"/>
                      <w:szCs w:val="18"/>
                    </w:rPr>
                    <w:t>sethello</w:t>
                  </w:r>
                  <w:proofErr w:type="spellEnd"/>
                  <w:proofErr w:type="gramEnd"/>
                  <w:r w:rsidRPr="00D53AA4">
                    <w:rPr>
                      <w:sz w:val="18"/>
                      <w:szCs w:val="18"/>
                    </w:rPr>
                    <w:t xml:space="preserve">        &lt;bridge&gt; &lt;time&gt;         set hello time</w:t>
                  </w:r>
                </w:p>
                <w:p w:rsidR="00DF6294" w:rsidRPr="00D53AA4" w:rsidRDefault="00DF6294" w:rsidP="00DF6294">
                  <w:pPr>
                    <w:rPr>
                      <w:sz w:val="18"/>
                      <w:szCs w:val="18"/>
                    </w:rPr>
                  </w:pPr>
                  <w:r w:rsidRPr="00D53AA4">
                    <w:rPr>
                      <w:sz w:val="18"/>
                      <w:szCs w:val="18"/>
                    </w:rPr>
                    <w:t xml:space="preserve">        </w:t>
                  </w:r>
                  <w:proofErr w:type="spellStart"/>
                  <w:proofErr w:type="gramStart"/>
                  <w:r w:rsidRPr="00D53AA4">
                    <w:rPr>
                      <w:sz w:val="18"/>
                      <w:szCs w:val="18"/>
                    </w:rPr>
                    <w:t>setmaxage</w:t>
                  </w:r>
                  <w:proofErr w:type="spellEnd"/>
                  <w:proofErr w:type="gramEnd"/>
                  <w:r w:rsidRPr="00D53AA4">
                    <w:rPr>
                      <w:sz w:val="18"/>
                      <w:szCs w:val="18"/>
                    </w:rPr>
                    <w:t xml:space="preserve">       &lt;bridge&gt; &lt;time&gt;         set max message age</w:t>
                  </w:r>
                </w:p>
                <w:p w:rsidR="00DF6294" w:rsidRPr="00D53AA4" w:rsidRDefault="00DF6294" w:rsidP="00DF6294">
                  <w:pPr>
                    <w:rPr>
                      <w:sz w:val="18"/>
                      <w:szCs w:val="18"/>
                    </w:rPr>
                  </w:pPr>
                  <w:r w:rsidRPr="00D53AA4">
                    <w:rPr>
                      <w:sz w:val="18"/>
                      <w:szCs w:val="18"/>
                    </w:rPr>
                    <w:t xml:space="preserve">        </w:t>
                  </w:r>
                  <w:proofErr w:type="spellStart"/>
                  <w:proofErr w:type="gramStart"/>
                  <w:r w:rsidRPr="00D53AA4">
                    <w:rPr>
                      <w:sz w:val="18"/>
                      <w:szCs w:val="18"/>
                    </w:rPr>
                    <w:t>setpathcost</w:t>
                  </w:r>
                  <w:proofErr w:type="spellEnd"/>
                  <w:proofErr w:type="gramEnd"/>
                  <w:r w:rsidRPr="00D53AA4">
                    <w:rPr>
                      <w:sz w:val="18"/>
                      <w:szCs w:val="18"/>
                    </w:rPr>
                    <w:t xml:space="preserve">     &lt;bridge&gt; &lt;port&gt; &lt;cost&gt;  set path cost</w:t>
                  </w:r>
                </w:p>
                <w:p w:rsidR="00DF6294" w:rsidRPr="00D53AA4" w:rsidRDefault="00DF6294" w:rsidP="00DF6294">
                  <w:pPr>
                    <w:rPr>
                      <w:sz w:val="18"/>
                      <w:szCs w:val="18"/>
                    </w:rPr>
                  </w:pPr>
                  <w:r w:rsidRPr="00D53AA4">
                    <w:rPr>
                      <w:sz w:val="18"/>
                      <w:szCs w:val="18"/>
                    </w:rPr>
                    <w:t xml:space="preserve">        </w:t>
                  </w:r>
                  <w:proofErr w:type="spellStart"/>
                  <w:proofErr w:type="gramStart"/>
                  <w:r w:rsidRPr="00D53AA4">
                    <w:rPr>
                      <w:sz w:val="18"/>
                      <w:szCs w:val="18"/>
                    </w:rPr>
                    <w:t>setportprio</w:t>
                  </w:r>
                  <w:proofErr w:type="spellEnd"/>
                  <w:proofErr w:type="gramEnd"/>
                  <w:r w:rsidRPr="00D53AA4">
                    <w:rPr>
                      <w:sz w:val="18"/>
                      <w:szCs w:val="18"/>
                    </w:rPr>
                    <w:t xml:space="preserve">     &lt;bridge&gt; &lt;port&gt; &lt;</w:t>
                  </w:r>
                  <w:proofErr w:type="spellStart"/>
                  <w:r w:rsidRPr="00D53AA4">
                    <w:rPr>
                      <w:sz w:val="18"/>
                      <w:szCs w:val="18"/>
                    </w:rPr>
                    <w:t>prio</w:t>
                  </w:r>
                  <w:proofErr w:type="spellEnd"/>
                  <w:r w:rsidRPr="00D53AA4">
                    <w:rPr>
                      <w:sz w:val="18"/>
                      <w:szCs w:val="18"/>
                    </w:rPr>
                    <w:t>&gt;  set port priority</w:t>
                  </w:r>
                </w:p>
                <w:p w:rsidR="00DF6294" w:rsidRPr="00D53AA4" w:rsidRDefault="00DF6294" w:rsidP="00DF6294">
                  <w:pPr>
                    <w:rPr>
                      <w:sz w:val="18"/>
                      <w:szCs w:val="18"/>
                    </w:rPr>
                  </w:pPr>
                  <w:r w:rsidRPr="00D53AA4">
                    <w:rPr>
                      <w:sz w:val="18"/>
                      <w:szCs w:val="18"/>
                    </w:rPr>
                    <w:t xml:space="preserve">        </w:t>
                  </w:r>
                  <w:proofErr w:type="gramStart"/>
                  <w:r w:rsidRPr="00D53AA4">
                    <w:rPr>
                      <w:sz w:val="18"/>
                      <w:szCs w:val="18"/>
                    </w:rPr>
                    <w:t>show</w:t>
                  </w:r>
                  <w:proofErr w:type="gramEnd"/>
                  <w:r w:rsidRPr="00D53AA4">
                    <w:rPr>
                      <w:sz w:val="18"/>
                      <w:szCs w:val="18"/>
                    </w:rPr>
                    <w:t xml:space="preserve">            [ &lt;bridge&gt; ]            show a list of bridges</w:t>
                  </w:r>
                </w:p>
                <w:p w:rsidR="00DF6294" w:rsidRPr="00D53AA4" w:rsidRDefault="00DF6294" w:rsidP="00DF6294">
                  <w:pPr>
                    <w:rPr>
                      <w:sz w:val="18"/>
                      <w:szCs w:val="18"/>
                    </w:rPr>
                  </w:pPr>
                  <w:r w:rsidRPr="00D53AA4">
                    <w:rPr>
                      <w:sz w:val="18"/>
                      <w:szCs w:val="18"/>
                    </w:rPr>
                    <w:t xml:space="preserve">        </w:t>
                  </w:r>
                  <w:proofErr w:type="spellStart"/>
                  <w:proofErr w:type="gramStart"/>
                  <w:r w:rsidRPr="00D53AA4">
                    <w:rPr>
                      <w:sz w:val="18"/>
                      <w:szCs w:val="18"/>
                    </w:rPr>
                    <w:t>showmacs</w:t>
                  </w:r>
                  <w:proofErr w:type="spellEnd"/>
                  <w:proofErr w:type="gramEnd"/>
                  <w:r w:rsidRPr="00D53AA4">
                    <w:rPr>
                      <w:sz w:val="18"/>
                      <w:szCs w:val="18"/>
                    </w:rPr>
                    <w:t xml:space="preserve">        &lt;bridge&gt;                show a list of </w:t>
                  </w:r>
                  <w:proofErr w:type="spellStart"/>
                  <w:r w:rsidRPr="00D53AA4">
                    <w:rPr>
                      <w:sz w:val="18"/>
                      <w:szCs w:val="18"/>
                    </w:rPr>
                    <w:t>mac</w:t>
                  </w:r>
                  <w:proofErr w:type="spellEnd"/>
                  <w:r w:rsidRPr="00D53AA4">
                    <w:rPr>
                      <w:sz w:val="18"/>
                      <w:szCs w:val="18"/>
                    </w:rPr>
                    <w:t xml:space="preserve"> </w:t>
                  </w:r>
                  <w:proofErr w:type="spellStart"/>
                  <w:r w:rsidRPr="00D53AA4">
                    <w:rPr>
                      <w:sz w:val="18"/>
                      <w:szCs w:val="18"/>
                    </w:rPr>
                    <w:t>addrs</w:t>
                  </w:r>
                  <w:proofErr w:type="spellEnd"/>
                </w:p>
                <w:p w:rsidR="00DF6294" w:rsidRPr="00D53AA4" w:rsidRDefault="00DF6294" w:rsidP="00DF6294">
                  <w:pPr>
                    <w:rPr>
                      <w:sz w:val="18"/>
                      <w:szCs w:val="18"/>
                    </w:rPr>
                  </w:pPr>
                  <w:r w:rsidRPr="00D53AA4">
                    <w:rPr>
                      <w:sz w:val="18"/>
                      <w:szCs w:val="18"/>
                    </w:rPr>
                    <w:t xml:space="preserve">        </w:t>
                  </w:r>
                  <w:proofErr w:type="spellStart"/>
                  <w:proofErr w:type="gramStart"/>
                  <w:r w:rsidRPr="00D53AA4">
                    <w:rPr>
                      <w:sz w:val="18"/>
                      <w:szCs w:val="18"/>
                    </w:rPr>
                    <w:t>showstp</w:t>
                  </w:r>
                  <w:proofErr w:type="spellEnd"/>
                  <w:proofErr w:type="gramEnd"/>
                  <w:r w:rsidRPr="00D53AA4">
                    <w:rPr>
                      <w:sz w:val="18"/>
                      <w:szCs w:val="18"/>
                    </w:rPr>
                    <w:t xml:space="preserve">         &lt;bridge&gt;                show bridge </w:t>
                  </w:r>
                  <w:proofErr w:type="spellStart"/>
                  <w:r w:rsidRPr="00D53AA4">
                    <w:rPr>
                      <w:sz w:val="18"/>
                      <w:szCs w:val="18"/>
                    </w:rPr>
                    <w:t>stp</w:t>
                  </w:r>
                  <w:proofErr w:type="spellEnd"/>
                  <w:r w:rsidRPr="00D53AA4">
                    <w:rPr>
                      <w:sz w:val="18"/>
                      <w:szCs w:val="18"/>
                    </w:rPr>
                    <w:t xml:space="preserve"> info</w:t>
                  </w:r>
                </w:p>
                <w:p w:rsidR="00DF6294" w:rsidRPr="00D53AA4" w:rsidRDefault="00DF6294" w:rsidP="00DF6294">
                  <w:pPr>
                    <w:rPr>
                      <w:szCs w:val="18"/>
                    </w:rPr>
                  </w:pPr>
                  <w:r w:rsidRPr="00D53AA4">
                    <w:rPr>
                      <w:sz w:val="18"/>
                      <w:szCs w:val="18"/>
                    </w:rPr>
                    <w:t xml:space="preserve">        </w:t>
                  </w:r>
                  <w:proofErr w:type="spellStart"/>
                  <w:proofErr w:type="gramStart"/>
                  <w:r w:rsidRPr="00D53AA4">
                    <w:rPr>
                      <w:sz w:val="18"/>
                      <w:szCs w:val="18"/>
                    </w:rPr>
                    <w:t>stp</w:t>
                  </w:r>
                  <w:proofErr w:type="spellEnd"/>
                  <w:proofErr w:type="gramEnd"/>
                  <w:r w:rsidRPr="00D53AA4">
                    <w:rPr>
                      <w:sz w:val="18"/>
                      <w:szCs w:val="18"/>
                    </w:rPr>
                    <w:t xml:space="preserve">             &lt;bridge&gt; {</w:t>
                  </w:r>
                  <w:proofErr w:type="spellStart"/>
                  <w:r w:rsidRPr="00D53AA4">
                    <w:rPr>
                      <w:sz w:val="18"/>
                      <w:szCs w:val="18"/>
                    </w:rPr>
                    <w:t>on|off</w:t>
                  </w:r>
                  <w:proofErr w:type="spellEnd"/>
                  <w:r w:rsidRPr="00D53AA4">
                    <w:rPr>
                      <w:sz w:val="18"/>
                      <w:szCs w:val="18"/>
                    </w:rPr>
                    <w:t xml:space="preserve">}       turn </w:t>
                  </w:r>
                  <w:proofErr w:type="spellStart"/>
                  <w:r w:rsidRPr="00D53AA4">
                    <w:rPr>
                      <w:sz w:val="18"/>
                      <w:szCs w:val="18"/>
                    </w:rPr>
                    <w:t>stp</w:t>
                  </w:r>
                  <w:proofErr w:type="spellEnd"/>
                  <w:r w:rsidRPr="00D53AA4">
                    <w:rPr>
                      <w:sz w:val="18"/>
                      <w:szCs w:val="18"/>
                    </w:rPr>
                    <w:t xml:space="preserve"> on/off</w:t>
                  </w:r>
                </w:p>
              </w:txbxContent>
            </v:textbox>
            <w10:wrap type="none"/>
            <w10:anchorlock/>
          </v:shape>
        </w:pict>
      </w:r>
    </w:p>
    <w:p w:rsidR="003050B6" w:rsidRDefault="003050B6" w:rsidP="003050B6">
      <w:pPr>
        <w:pStyle w:val="2"/>
        <w:rPr>
          <w:sz w:val="21"/>
          <w:szCs w:val="21"/>
        </w:rPr>
      </w:pPr>
      <w:bookmarkStart w:id="17" w:name="_Toc382820127"/>
      <w:r>
        <w:rPr>
          <w:rFonts w:hint="eastAsia"/>
          <w:sz w:val="21"/>
          <w:szCs w:val="21"/>
        </w:rPr>
        <w:lastRenderedPageBreak/>
        <w:t>常见故障诊断</w:t>
      </w:r>
      <w:bookmarkEnd w:id="17"/>
    </w:p>
    <w:p w:rsidR="00D87DB2" w:rsidRDefault="008930B0" w:rsidP="00D87DB2">
      <w:hyperlink r:id="rId23" w:history="1">
        <w:r w:rsidR="00D87DB2" w:rsidRPr="0059485D">
          <w:rPr>
            <w:rStyle w:val="ab"/>
          </w:rPr>
          <w:t>http://www.microhowto.info/troubleshooting/troubleshooting_ethernet_bridging_on_linux.html</w:t>
        </w:r>
      </w:hyperlink>
    </w:p>
    <w:p w:rsidR="00B0584A" w:rsidRDefault="003050B6" w:rsidP="00B0584A">
      <w:pPr>
        <w:pStyle w:val="3"/>
        <w:numPr>
          <w:ilvl w:val="2"/>
          <w:numId w:val="24"/>
        </w:numPr>
        <w:tabs>
          <w:tab w:val="num" w:pos="1021"/>
        </w:tabs>
        <w:ind w:left="794"/>
        <w:rPr>
          <w:sz w:val="21"/>
          <w:szCs w:val="21"/>
        </w:rPr>
      </w:pPr>
      <w:bookmarkStart w:id="18" w:name="_机器无法登陆"/>
      <w:bookmarkStart w:id="19" w:name="_Toc382820128"/>
      <w:bookmarkEnd w:id="18"/>
      <w:r>
        <w:rPr>
          <w:rFonts w:hint="eastAsia"/>
          <w:sz w:val="21"/>
          <w:szCs w:val="21"/>
        </w:rPr>
        <w:t>机器无法登陆</w:t>
      </w:r>
      <w:bookmarkEnd w:id="19"/>
    </w:p>
    <w:p w:rsidR="003050B6" w:rsidRDefault="003050B6" w:rsidP="003050B6">
      <w:pPr>
        <w:pStyle w:val="Alt-W"/>
        <w:rPr>
          <w:sz w:val="21"/>
          <w:szCs w:val="21"/>
        </w:rPr>
      </w:pPr>
      <w:r w:rsidRPr="003050B6">
        <w:rPr>
          <w:rFonts w:hint="eastAsia"/>
          <w:sz w:val="21"/>
          <w:szCs w:val="21"/>
        </w:rPr>
        <w:t>一旦接口加入到一个网桥，这个接口就不能作为其他</w:t>
      </w:r>
      <w:r w:rsidR="00D87DB2">
        <w:rPr>
          <w:rFonts w:hint="eastAsia"/>
          <w:sz w:val="21"/>
          <w:szCs w:val="21"/>
        </w:rPr>
        <w:t>用途。特别是不能作为网络互联的终端。一个接口在加入网桥之后，需要</w:t>
      </w:r>
      <w:r w:rsidRPr="003050B6">
        <w:rPr>
          <w:rFonts w:hint="eastAsia"/>
          <w:sz w:val="21"/>
          <w:szCs w:val="21"/>
        </w:rPr>
        <w:t>先移除其</w:t>
      </w:r>
      <w:proofErr w:type="spellStart"/>
      <w:r w:rsidRPr="003050B6">
        <w:rPr>
          <w:rFonts w:hint="eastAsia"/>
          <w:sz w:val="21"/>
          <w:szCs w:val="21"/>
        </w:rPr>
        <w:t>ip</w:t>
      </w:r>
      <w:proofErr w:type="spellEnd"/>
      <w:r w:rsidR="00065783">
        <w:rPr>
          <w:rFonts w:hint="eastAsia"/>
          <w:sz w:val="21"/>
          <w:szCs w:val="21"/>
        </w:rPr>
        <w:t>,</w:t>
      </w:r>
      <w:r w:rsidR="00065783">
        <w:rPr>
          <w:rFonts w:hint="eastAsia"/>
          <w:sz w:val="21"/>
          <w:szCs w:val="21"/>
        </w:rPr>
        <w:t>也不要在启动脚本中对这个接口运行</w:t>
      </w:r>
      <w:proofErr w:type="spellStart"/>
      <w:r w:rsidR="00065783">
        <w:rPr>
          <w:rFonts w:hint="eastAsia"/>
          <w:sz w:val="21"/>
          <w:szCs w:val="21"/>
        </w:rPr>
        <w:t>dhcp</w:t>
      </w:r>
      <w:proofErr w:type="spellEnd"/>
      <w:r w:rsidR="00D87DB2">
        <w:rPr>
          <w:rFonts w:hint="eastAsia"/>
          <w:sz w:val="21"/>
          <w:szCs w:val="21"/>
        </w:rPr>
        <w:t>。</w:t>
      </w:r>
    </w:p>
    <w:p w:rsidR="007444CC" w:rsidRPr="003050B6" w:rsidRDefault="007444CC" w:rsidP="003050B6">
      <w:pPr>
        <w:pStyle w:val="Alt-W"/>
        <w:rPr>
          <w:sz w:val="21"/>
          <w:szCs w:val="21"/>
        </w:rPr>
      </w:pPr>
      <w:r>
        <w:rPr>
          <w:rFonts w:hint="eastAsia"/>
          <w:sz w:val="21"/>
          <w:szCs w:val="21"/>
        </w:rPr>
        <w:t>如果此接口之前作为</w:t>
      </w:r>
      <w:proofErr w:type="spellStart"/>
      <w:r>
        <w:rPr>
          <w:rFonts w:hint="eastAsia"/>
          <w:sz w:val="21"/>
          <w:szCs w:val="21"/>
        </w:rPr>
        <w:t>ssh</w:t>
      </w:r>
      <w:proofErr w:type="spellEnd"/>
      <w:r>
        <w:rPr>
          <w:rFonts w:hint="eastAsia"/>
          <w:sz w:val="21"/>
          <w:szCs w:val="21"/>
        </w:rPr>
        <w:t>等用途，加入网桥之后，就无法从这个接口登陆。</w:t>
      </w:r>
    </w:p>
    <w:p w:rsidR="003050B6" w:rsidRDefault="008930B0" w:rsidP="003050B6">
      <w:pPr>
        <w:pStyle w:val="Alt-W"/>
        <w:ind w:left="0" w:firstLine="0"/>
      </w:pPr>
      <w:r>
        <w:pict>
          <v:shape id="_x0000_s2056" type="#_x0000_t202" style="width:425.95pt;height:72.3pt;mso-position-horizontal-relative:char;mso-position-vertical-relative:line;mso-width-relative:margin;mso-height-relative:margin">
            <v:textbox style="mso-next-textbox:#_x0000_s2056">
              <w:txbxContent>
                <w:p w:rsidR="00E462FE" w:rsidRPr="00A649D5" w:rsidRDefault="008930B0" w:rsidP="003050B6">
                  <w:pPr>
                    <w:rPr>
                      <w:sz w:val="18"/>
                      <w:szCs w:val="18"/>
                    </w:rPr>
                  </w:pPr>
                  <w:hyperlink r:id="rId24" w:history="1">
                    <w:r w:rsidR="00E462FE" w:rsidRPr="00A649D5">
                      <w:rPr>
                        <w:rStyle w:val="ab"/>
                        <w:sz w:val="18"/>
                        <w:szCs w:val="18"/>
                      </w:rPr>
                      <w:t>http://www.microhowto.info/howto/bridge_traffic_between_two_or_more_ethernet_interfaces_on_linux.html</w:t>
                    </w:r>
                  </w:hyperlink>
                </w:p>
                <w:p w:rsidR="00E462FE" w:rsidRPr="00A649D5" w:rsidRDefault="00E462FE" w:rsidP="003050B6">
                  <w:pPr>
                    <w:rPr>
                      <w:sz w:val="18"/>
                      <w:szCs w:val="18"/>
                    </w:rPr>
                  </w:pPr>
                  <w:r w:rsidRPr="00A649D5">
                    <w:rPr>
                      <w:sz w:val="18"/>
                      <w:szCs w:val="18"/>
                    </w:rPr>
                    <w:t>Once an interface has been attached to a bridge it cannot be used for other purposes. In particular it cannot be used as an endpoint for Internet protocol traffic, so if the interface has been bound to any IP addresses then those addresses should be removed before the interface is attached to a bridge. If they are not removed then spurious entries will be left in the routing table which can disrupt connectivity.</w:t>
                  </w:r>
                </w:p>
              </w:txbxContent>
            </v:textbox>
            <w10:wrap type="none"/>
            <w10:anchorlock/>
          </v:shape>
        </w:pict>
      </w:r>
    </w:p>
    <w:p w:rsidR="007444CC" w:rsidRPr="007444CC" w:rsidRDefault="007444CC" w:rsidP="003050B6">
      <w:pPr>
        <w:pStyle w:val="Alt-W"/>
        <w:ind w:left="0" w:firstLine="0"/>
        <w:rPr>
          <w:sz w:val="21"/>
          <w:szCs w:val="21"/>
        </w:rPr>
      </w:pPr>
      <w:r w:rsidRPr="007444CC">
        <w:rPr>
          <w:rFonts w:hint="eastAsia"/>
          <w:sz w:val="21"/>
          <w:szCs w:val="21"/>
        </w:rPr>
        <w:t>实验步骤</w:t>
      </w:r>
      <w:r>
        <w:rPr>
          <w:rFonts w:hint="eastAsia"/>
          <w:sz w:val="21"/>
          <w:szCs w:val="21"/>
        </w:rPr>
        <w:t>如下</w:t>
      </w:r>
      <w:r w:rsidRPr="007444CC">
        <w:rPr>
          <w:rFonts w:hint="eastAsia"/>
          <w:sz w:val="21"/>
          <w:szCs w:val="21"/>
        </w:rPr>
        <w:t>:</w:t>
      </w:r>
    </w:p>
    <w:p w:rsidR="007444CC" w:rsidRDefault="008930B0" w:rsidP="003050B6">
      <w:pPr>
        <w:pStyle w:val="Alt-W"/>
        <w:ind w:left="0" w:firstLine="0"/>
      </w:pPr>
      <w:r>
        <w:pict>
          <v:shape id="_x0000_s2055" type="#_x0000_t202" style="width:425.95pt;height:312.3pt;mso-position-horizontal-relative:char;mso-position-vertical-relative:line;mso-width-relative:margin;mso-height-relative:margin">
            <v:textbox style="mso-next-textbox:#_x0000_s2055">
              <w:txbxContent>
                <w:p w:rsidR="00E462FE" w:rsidRPr="007444CC" w:rsidRDefault="00E462FE" w:rsidP="007444CC">
                  <w:pPr>
                    <w:rPr>
                      <w:color w:val="FF0000"/>
                      <w:sz w:val="18"/>
                      <w:szCs w:val="18"/>
                    </w:rPr>
                  </w:pPr>
                  <w:r w:rsidRPr="007444CC">
                    <w:rPr>
                      <w:color w:val="FF0000"/>
                      <w:sz w:val="18"/>
                      <w:szCs w:val="18"/>
                    </w:rPr>
                    <w:t>root@debian-1:~# cat /etc/network/interfaces</w:t>
                  </w:r>
                </w:p>
                <w:p w:rsidR="00E462FE" w:rsidRPr="007444CC" w:rsidRDefault="00E462FE" w:rsidP="007444CC">
                  <w:pPr>
                    <w:rPr>
                      <w:color w:val="000000" w:themeColor="text1"/>
                      <w:sz w:val="18"/>
                      <w:szCs w:val="18"/>
                    </w:rPr>
                  </w:pPr>
                  <w:r w:rsidRPr="007444CC">
                    <w:rPr>
                      <w:color w:val="000000" w:themeColor="text1"/>
                      <w:sz w:val="18"/>
                      <w:szCs w:val="18"/>
                    </w:rPr>
                    <w:t>………</w:t>
                  </w:r>
                  <w:r w:rsidRPr="007444CC">
                    <w:rPr>
                      <w:rFonts w:hint="eastAsia"/>
                      <w:color w:val="000000" w:themeColor="text1"/>
                      <w:sz w:val="18"/>
                      <w:szCs w:val="18"/>
                    </w:rPr>
                    <w:t>..</w:t>
                  </w:r>
                </w:p>
                <w:p w:rsidR="00E462FE" w:rsidRPr="007444CC" w:rsidRDefault="00E462FE" w:rsidP="007444CC">
                  <w:pPr>
                    <w:rPr>
                      <w:sz w:val="18"/>
                      <w:szCs w:val="18"/>
                    </w:rPr>
                  </w:pPr>
                  <w:proofErr w:type="gramStart"/>
                  <w:r w:rsidRPr="007444CC">
                    <w:rPr>
                      <w:sz w:val="18"/>
                      <w:szCs w:val="18"/>
                    </w:rPr>
                    <w:t>auto</w:t>
                  </w:r>
                  <w:proofErr w:type="gramEnd"/>
                  <w:r w:rsidRPr="007444CC">
                    <w:rPr>
                      <w:sz w:val="18"/>
                      <w:szCs w:val="18"/>
                    </w:rPr>
                    <w:t xml:space="preserve"> eth2</w:t>
                  </w:r>
                </w:p>
                <w:p w:rsidR="00E462FE" w:rsidRPr="007444CC" w:rsidRDefault="00E462FE" w:rsidP="007444CC">
                  <w:pPr>
                    <w:rPr>
                      <w:sz w:val="18"/>
                      <w:szCs w:val="18"/>
                    </w:rPr>
                  </w:pPr>
                  <w:proofErr w:type="spellStart"/>
                  <w:proofErr w:type="gramStart"/>
                  <w:r w:rsidRPr="007444CC">
                    <w:rPr>
                      <w:sz w:val="18"/>
                      <w:szCs w:val="18"/>
                    </w:rPr>
                    <w:t>iface</w:t>
                  </w:r>
                  <w:proofErr w:type="spellEnd"/>
                  <w:proofErr w:type="gramEnd"/>
                  <w:r w:rsidRPr="007444CC">
                    <w:rPr>
                      <w:sz w:val="18"/>
                      <w:szCs w:val="18"/>
                    </w:rPr>
                    <w:t xml:space="preserve"> eth2 </w:t>
                  </w:r>
                  <w:proofErr w:type="spellStart"/>
                  <w:r w:rsidRPr="007444CC">
                    <w:rPr>
                      <w:sz w:val="18"/>
                      <w:szCs w:val="18"/>
                    </w:rPr>
                    <w:t>inet</w:t>
                  </w:r>
                  <w:proofErr w:type="spellEnd"/>
                  <w:r w:rsidRPr="007444CC">
                    <w:rPr>
                      <w:sz w:val="18"/>
                      <w:szCs w:val="18"/>
                    </w:rPr>
                    <w:t xml:space="preserve"> static</w:t>
                  </w:r>
                </w:p>
                <w:p w:rsidR="00E462FE" w:rsidRPr="007444CC" w:rsidRDefault="00E462FE" w:rsidP="007444CC">
                  <w:pPr>
                    <w:rPr>
                      <w:sz w:val="18"/>
                      <w:szCs w:val="18"/>
                    </w:rPr>
                  </w:pPr>
                  <w:r w:rsidRPr="007444CC">
                    <w:rPr>
                      <w:sz w:val="18"/>
                      <w:szCs w:val="18"/>
                    </w:rPr>
                    <w:t xml:space="preserve">  </w:t>
                  </w:r>
                  <w:proofErr w:type="gramStart"/>
                  <w:r w:rsidRPr="007444CC">
                    <w:rPr>
                      <w:sz w:val="18"/>
                      <w:szCs w:val="18"/>
                    </w:rPr>
                    <w:t>address</w:t>
                  </w:r>
                  <w:proofErr w:type="gramEnd"/>
                  <w:r w:rsidRPr="007444CC">
                    <w:rPr>
                      <w:sz w:val="18"/>
                      <w:szCs w:val="18"/>
                    </w:rPr>
                    <w:t xml:space="preserve"> 192.168.2.201</w:t>
                  </w:r>
                </w:p>
                <w:p w:rsidR="00E462FE" w:rsidRPr="007444CC" w:rsidRDefault="00E462FE" w:rsidP="007444CC">
                  <w:pPr>
                    <w:rPr>
                      <w:sz w:val="18"/>
                      <w:szCs w:val="18"/>
                    </w:rPr>
                  </w:pPr>
                  <w:r w:rsidRPr="007444CC">
                    <w:rPr>
                      <w:sz w:val="18"/>
                      <w:szCs w:val="18"/>
                    </w:rPr>
                    <w:t xml:space="preserve">  </w:t>
                  </w:r>
                  <w:proofErr w:type="spellStart"/>
                  <w:proofErr w:type="gramStart"/>
                  <w:r w:rsidRPr="007444CC">
                    <w:rPr>
                      <w:sz w:val="18"/>
                      <w:szCs w:val="18"/>
                    </w:rPr>
                    <w:t>netmask</w:t>
                  </w:r>
                  <w:proofErr w:type="spellEnd"/>
                  <w:proofErr w:type="gramEnd"/>
                  <w:r w:rsidRPr="007444CC">
                    <w:rPr>
                      <w:sz w:val="18"/>
                      <w:szCs w:val="18"/>
                    </w:rPr>
                    <w:t xml:space="preserve"> 255.255.255.0</w:t>
                  </w:r>
                </w:p>
                <w:p w:rsidR="00E462FE" w:rsidRPr="007444CC" w:rsidRDefault="00E462FE" w:rsidP="007444CC">
                  <w:pPr>
                    <w:rPr>
                      <w:sz w:val="18"/>
                      <w:szCs w:val="18"/>
                    </w:rPr>
                  </w:pPr>
                  <w:proofErr w:type="gramStart"/>
                  <w:r w:rsidRPr="007444CC">
                    <w:rPr>
                      <w:sz w:val="18"/>
                      <w:szCs w:val="18"/>
                    </w:rPr>
                    <w:t>auto</w:t>
                  </w:r>
                  <w:proofErr w:type="gramEnd"/>
                  <w:r w:rsidRPr="007444CC">
                    <w:rPr>
                      <w:sz w:val="18"/>
                      <w:szCs w:val="18"/>
                    </w:rPr>
                    <w:t xml:space="preserve"> br2</w:t>
                  </w:r>
                </w:p>
                <w:p w:rsidR="00E462FE" w:rsidRPr="007444CC" w:rsidRDefault="00E462FE" w:rsidP="007444CC">
                  <w:pPr>
                    <w:rPr>
                      <w:sz w:val="18"/>
                      <w:szCs w:val="18"/>
                    </w:rPr>
                  </w:pPr>
                  <w:proofErr w:type="spellStart"/>
                  <w:proofErr w:type="gramStart"/>
                  <w:r w:rsidRPr="007444CC">
                    <w:rPr>
                      <w:sz w:val="18"/>
                      <w:szCs w:val="18"/>
                    </w:rPr>
                    <w:t>iface</w:t>
                  </w:r>
                  <w:proofErr w:type="spellEnd"/>
                  <w:proofErr w:type="gramEnd"/>
                  <w:r w:rsidRPr="007444CC">
                    <w:rPr>
                      <w:sz w:val="18"/>
                      <w:szCs w:val="18"/>
                    </w:rPr>
                    <w:t xml:space="preserve"> br2 </w:t>
                  </w:r>
                  <w:proofErr w:type="spellStart"/>
                  <w:r w:rsidRPr="007444CC">
                    <w:rPr>
                      <w:sz w:val="18"/>
                      <w:szCs w:val="18"/>
                    </w:rPr>
                    <w:t>inet</w:t>
                  </w:r>
                  <w:proofErr w:type="spellEnd"/>
                  <w:r w:rsidRPr="007444CC">
                    <w:rPr>
                      <w:sz w:val="18"/>
                      <w:szCs w:val="18"/>
                    </w:rPr>
                    <w:t xml:space="preserve"> static</w:t>
                  </w:r>
                </w:p>
                <w:p w:rsidR="00E462FE" w:rsidRPr="007444CC" w:rsidRDefault="00E462FE" w:rsidP="007444CC">
                  <w:pPr>
                    <w:rPr>
                      <w:sz w:val="18"/>
                      <w:szCs w:val="18"/>
                    </w:rPr>
                  </w:pPr>
                  <w:r w:rsidRPr="007444CC">
                    <w:rPr>
                      <w:sz w:val="18"/>
                      <w:szCs w:val="18"/>
                    </w:rPr>
                    <w:t xml:space="preserve">    </w:t>
                  </w:r>
                  <w:proofErr w:type="spellStart"/>
                  <w:r w:rsidRPr="007444CC">
                    <w:rPr>
                      <w:sz w:val="18"/>
                      <w:szCs w:val="18"/>
                    </w:rPr>
                    <w:t>bridge_ports</w:t>
                  </w:r>
                  <w:proofErr w:type="spellEnd"/>
                  <w:r w:rsidRPr="007444CC">
                    <w:rPr>
                      <w:sz w:val="18"/>
                      <w:szCs w:val="18"/>
                    </w:rPr>
                    <w:t xml:space="preserve"> eth2</w:t>
                  </w:r>
                </w:p>
                <w:p w:rsidR="00E462FE" w:rsidRPr="007444CC" w:rsidRDefault="00E462FE" w:rsidP="007444CC">
                  <w:pPr>
                    <w:rPr>
                      <w:sz w:val="18"/>
                      <w:szCs w:val="18"/>
                    </w:rPr>
                  </w:pPr>
                  <w:r w:rsidRPr="007444CC">
                    <w:rPr>
                      <w:sz w:val="18"/>
                      <w:szCs w:val="18"/>
                    </w:rPr>
                    <w:t xml:space="preserve">    </w:t>
                  </w:r>
                  <w:proofErr w:type="gramStart"/>
                  <w:r w:rsidRPr="007444CC">
                    <w:rPr>
                      <w:sz w:val="18"/>
                      <w:szCs w:val="18"/>
                    </w:rPr>
                    <w:t>address</w:t>
                  </w:r>
                  <w:proofErr w:type="gramEnd"/>
                  <w:r w:rsidRPr="007444CC">
                    <w:rPr>
                      <w:sz w:val="18"/>
                      <w:szCs w:val="18"/>
                    </w:rPr>
                    <w:t xml:space="preserve"> 192.168.2.2</w:t>
                  </w:r>
                </w:p>
                <w:p w:rsidR="00E462FE" w:rsidRPr="007444CC" w:rsidRDefault="00E462FE" w:rsidP="007444CC">
                  <w:pPr>
                    <w:ind w:firstLine="405"/>
                    <w:rPr>
                      <w:sz w:val="18"/>
                      <w:szCs w:val="18"/>
                    </w:rPr>
                  </w:pPr>
                  <w:proofErr w:type="spellStart"/>
                  <w:proofErr w:type="gramStart"/>
                  <w:r w:rsidRPr="007444CC">
                    <w:rPr>
                      <w:sz w:val="18"/>
                      <w:szCs w:val="18"/>
                    </w:rPr>
                    <w:t>netmask</w:t>
                  </w:r>
                  <w:proofErr w:type="spellEnd"/>
                  <w:proofErr w:type="gramEnd"/>
                  <w:r w:rsidRPr="007444CC">
                    <w:rPr>
                      <w:sz w:val="18"/>
                      <w:szCs w:val="18"/>
                    </w:rPr>
                    <w:t xml:space="preserve"> 255.255.255.0</w:t>
                  </w:r>
                </w:p>
                <w:p w:rsidR="00E462FE" w:rsidRPr="007444CC" w:rsidRDefault="00E462FE" w:rsidP="007444CC">
                  <w:pPr>
                    <w:rPr>
                      <w:sz w:val="18"/>
                      <w:szCs w:val="18"/>
                    </w:rPr>
                  </w:pPr>
                  <w:r w:rsidRPr="007444CC">
                    <w:rPr>
                      <w:sz w:val="18"/>
                      <w:szCs w:val="18"/>
                    </w:rPr>
                    <w:t>…………</w:t>
                  </w:r>
                </w:p>
                <w:p w:rsidR="00E462FE" w:rsidRPr="007444CC" w:rsidRDefault="00E462FE" w:rsidP="007444CC">
                  <w:pPr>
                    <w:rPr>
                      <w:sz w:val="18"/>
                      <w:szCs w:val="18"/>
                    </w:rPr>
                  </w:pPr>
                  <w:r w:rsidRPr="007444CC">
                    <w:rPr>
                      <w:color w:val="FF0000"/>
                      <w:sz w:val="18"/>
                      <w:szCs w:val="18"/>
                    </w:rPr>
                    <w:t xml:space="preserve">root@debian-1:~# </w:t>
                  </w:r>
                  <w:proofErr w:type="spellStart"/>
                  <w:r w:rsidRPr="007444CC">
                    <w:rPr>
                      <w:color w:val="FF0000"/>
                      <w:sz w:val="18"/>
                      <w:szCs w:val="18"/>
                    </w:rPr>
                    <w:t>ifup</w:t>
                  </w:r>
                  <w:proofErr w:type="spellEnd"/>
                  <w:r w:rsidRPr="007444CC">
                    <w:rPr>
                      <w:color w:val="FF0000"/>
                      <w:sz w:val="18"/>
                      <w:szCs w:val="18"/>
                    </w:rPr>
                    <w:t xml:space="preserve"> eth2</w:t>
                  </w:r>
                  <w:r w:rsidRPr="007444CC">
                    <w:rPr>
                      <w:rFonts w:hint="eastAsia"/>
                      <w:color w:val="FF0000"/>
                      <w:sz w:val="18"/>
                      <w:szCs w:val="18"/>
                    </w:rPr>
                    <w:t xml:space="preserve">   </w:t>
                  </w:r>
                  <w:r w:rsidRPr="007444CC">
                    <w:rPr>
                      <w:rFonts w:hint="eastAsia"/>
                      <w:sz w:val="18"/>
                      <w:szCs w:val="18"/>
                    </w:rPr>
                    <w:t xml:space="preserve">                      # </w:t>
                  </w:r>
                  <w:r w:rsidRPr="007444CC">
                    <w:rPr>
                      <w:rFonts w:hint="eastAsia"/>
                      <w:sz w:val="18"/>
                      <w:szCs w:val="18"/>
                    </w:rPr>
                    <w:t>启动</w:t>
                  </w:r>
                  <w:r w:rsidRPr="007444CC">
                    <w:rPr>
                      <w:rFonts w:hint="eastAsia"/>
                      <w:sz w:val="18"/>
                      <w:szCs w:val="18"/>
                    </w:rPr>
                    <w:t>eth2</w:t>
                  </w:r>
                </w:p>
                <w:p w:rsidR="00E462FE" w:rsidRPr="007444CC" w:rsidRDefault="00E462FE" w:rsidP="007444CC">
                  <w:pPr>
                    <w:rPr>
                      <w:sz w:val="18"/>
                      <w:szCs w:val="18"/>
                    </w:rPr>
                  </w:pPr>
                  <w:r w:rsidRPr="007444CC">
                    <w:rPr>
                      <w:color w:val="FF0000"/>
                      <w:sz w:val="18"/>
                      <w:szCs w:val="18"/>
                    </w:rPr>
                    <w:t>root@debian-1:~# ping 192.168.2.201 -c 1</w:t>
                  </w:r>
                  <w:r w:rsidRPr="007444CC">
                    <w:rPr>
                      <w:rFonts w:hint="eastAsia"/>
                      <w:color w:val="FF0000"/>
                      <w:sz w:val="18"/>
                      <w:szCs w:val="18"/>
                    </w:rPr>
                    <w:t xml:space="preserve"> </w:t>
                  </w:r>
                  <w:r w:rsidRPr="007444CC">
                    <w:rPr>
                      <w:rFonts w:hint="eastAsia"/>
                      <w:sz w:val="18"/>
                      <w:szCs w:val="18"/>
                    </w:rPr>
                    <w:t xml:space="preserve">           # </w:t>
                  </w:r>
                  <w:r w:rsidRPr="007444CC">
                    <w:rPr>
                      <w:rFonts w:hint="eastAsia"/>
                      <w:sz w:val="18"/>
                      <w:szCs w:val="18"/>
                    </w:rPr>
                    <w:t>正常</w:t>
                  </w:r>
                  <w:r w:rsidRPr="007444CC">
                    <w:rPr>
                      <w:rFonts w:hint="eastAsia"/>
                      <w:sz w:val="18"/>
                      <w:szCs w:val="18"/>
                    </w:rPr>
                    <w:t>ping</w:t>
                  </w:r>
                  <w:r w:rsidRPr="007444CC">
                    <w:rPr>
                      <w:rFonts w:hint="eastAsia"/>
                      <w:sz w:val="18"/>
                      <w:szCs w:val="18"/>
                    </w:rPr>
                    <w:t>通</w:t>
                  </w:r>
                </w:p>
                <w:p w:rsidR="00E462FE" w:rsidRPr="007444CC" w:rsidRDefault="00E462FE" w:rsidP="007444CC">
                  <w:pPr>
                    <w:rPr>
                      <w:sz w:val="18"/>
                      <w:szCs w:val="18"/>
                    </w:rPr>
                  </w:pPr>
                  <w:proofErr w:type="gramStart"/>
                  <w:r w:rsidRPr="007444CC">
                    <w:rPr>
                      <w:sz w:val="18"/>
                      <w:szCs w:val="18"/>
                    </w:rPr>
                    <w:t>PING 192.168.2.201 (192.168.2.201) 56(84) bytes of data.</w:t>
                  </w:r>
                  <w:proofErr w:type="gramEnd"/>
                </w:p>
                <w:p w:rsidR="00E462FE" w:rsidRPr="007444CC" w:rsidRDefault="00E462FE" w:rsidP="007444CC">
                  <w:pPr>
                    <w:rPr>
                      <w:sz w:val="18"/>
                      <w:szCs w:val="18"/>
                    </w:rPr>
                  </w:pPr>
                  <w:r w:rsidRPr="007444CC">
                    <w:rPr>
                      <w:sz w:val="18"/>
                      <w:szCs w:val="18"/>
                    </w:rPr>
                    <w:t xml:space="preserve">64 bytes from 192.168.2.201: </w:t>
                  </w:r>
                  <w:proofErr w:type="spellStart"/>
                  <w:r w:rsidRPr="007444CC">
                    <w:rPr>
                      <w:sz w:val="18"/>
                      <w:szCs w:val="18"/>
                    </w:rPr>
                    <w:t>icmp_req</w:t>
                  </w:r>
                  <w:proofErr w:type="spellEnd"/>
                  <w:r w:rsidRPr="007444CC">
                    <w:rPr>
                      <w:sz w:val="18"/>
                      <w:szCs w:val="18"/>
                    </w:rPr>
                    <w:t xml:space="preserve">=1 </w:t>
                  </w:r>
                  <w:proofErr w:type="spellStart"/>
                  <w:r w:rsidRPr="007444CC">
                    <w:rPr>
                      <w:sz w:val="18"/>
                      <w:szCs w:val="18"/>
                    </w:rPr>
                    <w:t>ttl</w:t>
                  </w:r>
                  <w:proofErr w:type="spellEnd"/>
                  <w:r w:rsidRPr="007444CC">
                    <w:rPr>
                      <w:sz w:val="18"/>
                      <w:szCs w:val="18"/>
                    </w:rPr>
                    <w:t>=64 time=0.059 ms</w:t>
                  </w:r>
                </w:p>
                <w:p w:rsidR="00E462FE" w:rsidRPr="007444CC" w:rsidRDefault="00E462FE" w:rsidP="007444CC">
                  <w:pPr>
                    <w:rPr>
                      <w:sz w:val="18"/>
                      <w:szCs w:val="18"/>
                    </w:rPr>
                  </w:pPr>
                  <w:r w:rsidRPr="007444CC">
                    <w:rPr>
                      <w:sz w:val="18"/>
                      <w:szCs w:val="18"/>
                    </w:rPr>
                    <w:t>--- 192.168.2.201 ping statistics ---</w:t>
                  </w:r>
                </w:p>
                <w:p w:rsidR="00E462FE" w:rsidRPr="007444CC" w:rsidRDefault="00E462FE" w:rsidP="007444CC">
                  <w:pPr>
                    <w:rPr>
                      <w:sz w:val="18"/>
                      <w:szCs w:val="18"/>
                    </w:rPr>
                  </w:pPr>
                  <w:r w:rsidRPr="007444CC">
                    <w:rPr>
                      <w:sz w:val="18"/>
                      <w:szCs w:val="18"/>
                    </w:rPr>
                    <w:t>1 packets transmitted, 1 received, 0% packet loss, time 0ms</w:t>
                  </w:r>
                </w:p>
                <w:p w:rsidR="00E462FE" w:rsidRPr="007444CC" w:rsidRDefault="00E462FE" w:rsidP="007444CC">
                  <w:pPr>
                    <w:rPr>
                      <w:sz w:val="18"/>
                      <w:szCs w:val="18"/>
                    </w:rPr>
                  </w:pPr>
                  <w:proofErr w:type="spellStart"/>
                  <w:proofErr w:type="gramStart"/>
                  <w:r w:rsidRPr="007444CC">
                    <w:rPr>
                      <w:sz w:val="18"/>
                      <w:szCs w:val="18"/>
                    </w:rPr>
                    <w:t>rtt</w:t>
                  </w:r>
                  <w:proofErr w:type="spellEnd"/>
                  <w:proofErr w:type="gramEnd"/>
                  <w:r w:rsidRPr="007444CC">
                    <w:rPr>
                      <w:sz w:val="18"/>
                      <w:szCs w:val="18"/>
                    </w:rPr>
                    <w:t xml:space="preserve"> min/</w:t>
                  </w:r>
                  <w:proofErr w:type="spellStart"/>
                  <w:r w:rsidRPr="007444CC">
                    <w:rPr>
                      <w:sz w:val="18"/>
                      <w:szCs w:val="18"/>
                    </w:rPr>
                    <w:t>avg</w:t>
                  </w:r>
                  <w:proofErr w:type="spellEnd"/>
                  <w:r w:rsidRPr="007444CC">
                    <w:rPr>
                      <w:sz w:val="18"/>
                      <w:szCs w:val="18"/>
                    </w:rPr>
                    <w:t>/max/</w:t>
                  </w:r>
                  <w:proofErr w:type="spellStart"/>
                  <w:r w:rsidRPr="007444CC">
                    <w:rPr>
                      <w:sz w:val="18"/>
                      <w:szCs w:val="18"/>
                    </w:rPr>
                    <w:t>mdev</w:t>
                  </w:r>
                  <w:proofErr w:type="spellEnd"/>
                  <w:r w:rsidRPr="007444CC">
                    <w:rPr>
                      <w:sz w:val="18"/>
                      <w:szCs w:val="18"/>
                    </w:rPr>
                    <w:t xml:space="preserve"> = 0.059/0.059/0.059/0.000 ms</w:t>
                  </w:r>
                </w:p>
                <w:p w:rsidR="00E462FE" w:rsidRPr="007444CC" w:rsidRDefault="00E462FE" w:rsidP="007444CC">
                  <w:pPr>
                    <w:rPr>
                      <w:color w:val="FF0000"/>
                      <w:sz w:val="18"/>
                      <w:szCs w:val="18"/>
                    </w:rPr>
                  </w:pPr>
                  <w:r w:rsidRPr="007444CC">
                    <w:rPr>
                      <w:color w:val="FF0000"/>
                      <w:sz w:val="18"/>
                      <w:szCs w:val="18"/>
                    </w:rPr>
                    <w:t xml:space="preserve">root@debian-1:~# </w:t>
                  </w:r>
                  <w:proofErr w:type="spellStart"/>
                  <w:r w:rsidRPr="007444CC">
                    <w:rPr>
                      <w:color w:val="FF0000"/>
                      <w:sz w:val="18"/>
                      <w:szCs w:val="18"/>
                    </w:rPr>
                    <w:t>ifup</w:t>
                  </w:r>
                  <w:proofErr w:type="spellEnd"/>
                  <w:r w:rsidRPr="007444CC">
                    <w:rPr>
                      <w:color w:val="FF0000"/>
                      <w:sz w:val="18"/>
                      <w:szCs w:val="18"/>
                    </w:rPr>
                    <w:t xml:space="preserve">  br2</w:t>
                  </w:r>
                  <w:r w:rsidRPr="007444CC">
                    <w:rPr>
                      <w:rFonts w:hint="eastAsia"/>
                      <w:color w:val="FF0000"/>
                      <w:sz w:val="18"/>
                      <w:szCs w:val="18"/>
                    </w:rPr>
                    <w:t xml:space="preserve">                        </w:t>
                  </w:r>
                  <w:r w:rsidRPr="007444CC">
                    <w:rPr>
                      <w:rFonts w:hint="eastAsia"/>
                      <w:color w:val="000000" w:themeColor="text1"/>
                      <w:sz w:val="18"/>
                      <w:szCs w:val="18"/>
                    </w:rPr>
                    <w:t xml:space="preserve"> #</w:t>
                  </w:r>
                  <w:r w:rsidRPr="007444CC">
                    <w:rPr>
                      <w:rFonts w:hint="eastAsia"/>
                      <w:color w:val="000000" w:themeColor="text1"/>
                      <w:sz w:val="18"/>
                      <w:szCs w:val="18"/>
                    </w:rPr>
                    <w:t>启动网桥</w:t>
                  </w:r>
                </w:p>
                <w:p w:rsidR="00E462FE" w:rsidRPr="007444CC" w:rsidRDefault="00E462FE" w:rsidP="007444CC">
                  <w:pPr>
                    <w:rPr>
                      <w:sz w:val="18"/>
                      <w:szCs w:val="18"/>
                    </w:rPr>
                  </w:pPr>
                  <w:r w:rsidRPr="007444CC">
                    <w:rPr>
                      <w:sz w:val="18"/>
                      <w:szCs w:val="18"/>
                    </w:rPr>
                    <w:t>Waiting for br2 to get ready (MAXWAIT is 32 seconds).</w:t>
                  </w:r>
                </w:p>
                <w:p w:rsidR="00E462FE" w:rsidRPr="007444CC" w:rsidRDefault="00E462FE" w:rsidP="007444CC">
                  <w:pPr>
                    <w:rPr>
                      <w:sz w:val="18"/>
                      <w:szCs w:val="18"/>
                    </w:rPr>
                  </w:pPr>
                  <w:r w:rsidRPr="007444CC">
                    <w:rPr>
                      <w:sz w:val="18"/>
                      <w:szCs w:val="18"/>
                    </w:rPr>
                    <w:t xml:space="preserve">root@debian-1:~# </w:t>
                  </w:r>
                  <w:proofErr w:type="spellStart"/>
                  <w:r w:rsidRPr="007444CC">
                    <w:rPr>
                      <w:sz w:val="18"/>
                      <w:szCs w:val="18"/>
                    </w:rPr>
                    <w:t>brctl</w:t>
                  </w:r>
                  <w:proofErr w:type="spellEnd"/>
                  <w:r w:rsidRPr="007444CC">
                    <w:rPr>
                      <w:sz w:val="18"/>
                      <w:szCs w:val="18"/>
                    </w:rPr>
                    <w:t xml:space="preserve"> show br2</w:t>
                  </w:r>
                  <w:proofErr w:type="gramStart"/>
                  <w:r w:rsidRPr="007444CC">
                    <w:rPr>
                      <w:rFonts w:hint="eastAsia"/>
                      <w:sz w:val="18"/>
                      <w:szCs w:val="18"/>
                    </w:rPr>
                    <w:t xml:space="preserve">　　　　　　　　　</w:t>
                  </w:r>
                  <w:proofErr w:type="gramEnd"/>
                  <w:r>
                    <w:rPr>
                      <w:rFonts w:hint="eastAsia"/>
                      <w:sz w:val="18"/>
                      <w:szCs w:val="18"/>
                    </w:rPr>
                    <w:t xml:space="preserve">  </w:t>
                  </w:r>
                  <w:r w:rsidRPr="007444CC">
                    <w:rPr>
                      <w:rFonts w:hint="eastAsia"/>
                      <w:color w:val="000000" w:themeColor="text1"/>
                      <w:sz w:val="18"/>
                      <w:szCs w:val="18"/>
                    </w:rPr>
                    <w:t>#</w:t>
                  </w:r>
                  <w:r w:rsidRPr="007444CC">
                    <w:rPr>
                      <w:rFonts w:hint="eastAsia"/>
                      <w:color w:val="000000" w:themeColor="text1"/>
                      <w:sz w:val="18"/>
                      <w:szCs w:val="18"/>
                    </w:rPr>
                    <w:t>接口</w:t>
                  </w:r>
                  <w:r w:rsidRPr="007444CC">
                    <w:rPr>
                      <w:rFonts w:hint="eastAsia"/>
                      <w:color w:val="000000" w:themeColor="text1"/>
                      <w:sz w:val="18"/>
                      <w:szCs w:val="18"/>
                    </w:rPr>
                    <w:t>eth2</w:t>
                  </w:r>
                  <w:r w:rsidRPr="007444CC">
                    <w:rPr>
                      <w:rFonts w:hint="eastAsia"/>
                      <w:sz w:val="18"/>
                      <w:szCs w:val="18"/>
                    </w:rPr>
                    <w:t>加入网桥</w:t>
                  </w:r>
                </w:p>
                <w:p w:rsidR="00E462FE" w:rsidRPr="007444CC" w:rsidRDefault="00E462FE" w:rsidP="007444CC">
                  <w:pPr>
                    <w:rPr>
                      <w:sz w:val="18"/>
                      <w:szCs w:val="18"/>
                    </w:rPr>
                  </w:pPr>
                  <w:proofErr w:type="gramStart"/>
                  <w:r w:rsidRPr="007444CC">
                    <w:rPr>
                      <w:sz w:val="18"/>
                      <w:szCs w:val="18"/>
                    </w:rPr>
                    <w:t>bridge</w:t>
                  </w:r>
                  <w:proofErr w:type="gramEnd"/>
                  <w:r w:rsidRPr="007444CC">
                    <w:rPr>
                      <w:sz w:val="18"/>
                      <w:szCs w:val="18"/>
                    </w:rPr>
                    <w:t xml:space="preserve"> name     bridge id               STP enabled     interfaces</w:t>
                  </w:r>
                </w:p>
                <w:p w:rsidR="00E462FE" w:rsidRPr="007444CC" w:rsidRDefault="00E462FE" w:rsidP="007444CC">
                  <w:pPr>
                    <w:rPr>
                      <w:sz w:val="18"/>
                      <w:szCs w:val="18"/>
                    </w:rPr>
                  </w:pPr>
                  <w:r w:rsidRPr="007444CC">
                    <w:rPr>
                      <w:sz w:val="18"/>
                      <w:szCs w:val="18"/>
                    </w:rPr>
                    <w:t>br2             8000.000c2960a785       no              eth2</w:t>
                  </w:r>
                </w:p>
                <w:p w:rsidR="00E462FE" w:rsidRPr="007444CC" w:rsidRDefault="00E462FE" w:rsidP="007444CC">
                  <w:pPr>
                    <w:rPr>
                      <w:color w:val="FF0000"/>
                      <w:sz w:val="18"/>
                      <w:szCs w:val="18"/>
                    </w:rPr>
                  </w:pPr>
                  <w:r w:rsidRPr="007444CC">
                    <w:rPr>
                      <w:color w:val="FF0000"/>
                      <w:sz w:val="18"/>
                      <w:szCs w:val="18"/>
                    </w:rPr>
                    <w:t>root@debian-1:~# ping 192.168.2.201 -c 1</w:t>
                  </w:r>
                  <w:r>
                    <w:rPr>
                      <w:rFonts w:hint="eastAsia"/>
                      <w:color w:val="FF0000"/>
                      <w:sz w:val="18"/>
                      <w:szCs w:val="18"/>
                    </w:rPr>
                    <w:t xml:space="preserve">           </w:t>
                  </w:r>
                  <w:r w:rsidRPr="007444CC">
                    <w:rPr>
                      <w:rFonts w:hint="eastAsia"/>
                      <w:color w:val="000000" w:themeColor="text1"/>
                      <w:sz w:val="18"/>
                      <w:szCs w:val="18"/>
                    </w:rPr>
                    <w:t>#</w:t>
                  </w:r>
                  <w:r>
                    <w:rPr>
                      <w:rFonts w:hint="eastAsia"/>
                      <w:color w:val="000000" w:themeColor="text1"/>
                      <w:sz w:val="18"/>
                      <w:szCs w:val="18"/>
                    </w:rPr>
                    <w:t>此时再</w:t>
                  </w:r>
                  <w:r>
                    <w:rPr>
                      <w:rFonts w:hint="eastAsia"/>
                      <w:color w:val="000000" w:themeColor="text1"/>
                      <w:sz w:val="18"/>
                      <w:szCs w:val="18"/>
                    </w:rPr>
                    <w:t>ping</w:t>
                  </w:r>
                  <w:r>
                    <w:rPr>
                      <w:rFonts w:hint="eastAsia"/>
                      <w:color w:val="000000" w:themeColor="text1"/>
                      <w:sz w:val="18"/>
                      <w:szCs w:val="18"/>
                    </w:rPr>
                    <w:t>就会失败</w:t>
                  </w:r>
                </w:p>
                <w:p w:rsidR="00E462FE" w:rsidRPr="007444CC" w:rsidRDefault="00E462FE" w:rsidP="007444CC">
                  <w:pPr>
                    <w:rPr>
                      <w:sz w:val="18"/>
                      <w:szCs w:val="18"/>
                    </w:rPr>
                  </w:pPr>
                  <w:proofErr w:type="gramStart"/>
                  <w:r w:rsidRPr="007444CC">
                    <w:rPr>
                      <w:sz w:val="18"/>
                      <w:szCs w:val="18"/>
                    </w:rPr>
                    <w:t>PING 192.168.2.201 (192.168.2.201) 56(84) bytes of data.</w:t>
                  </w:r>
                  <w:proofErr w:type="gramEnd"/>
                </w:p>
                <w:p w:rsidR="00E462FE" w:rsidRPr="007444CC" w:rsidRDefault="00E462FE" w:rsidP="007444CC">
                  <w:pPr>
                    <w:rPr>
                      <w:sz w:val="18"/>
                      <w:szCs w:val="18"/>
                    </w:rPr>
                  </w:pPr>
                  <w:r w:rsidRPr="007444CC">
                    <w:rPr>
                      <w:sz w:val="18"/>
                      <w:szCs w:val="18"/>
                    </w:rPr>
                    <w:t xml:space="preserve">From 192.168.2.2 </w:t>
                  </w:r>
                  <w:proofErr w:type="spellStart"/>
                  <w:r w:rsidRPr="007444CC">
                    <w:rPr>
                      <w:sz w:val="18"/>
                      <w:szCs w:val="18"/>
                    </w:rPr>
                    <w:t>icmp_seq</w:t>
                  </w:r>
                  <w:proofErr w:type="spellEnd"/>
                  <w:r>
                    <w:rPr>
                      <w:sz w:val="18"/>
                      <w:szCs w:val="18"/>
                    </w:rPr>
                    <w:t>=1 Destination Host Unreachable</w:t>
                  </w:r>
                </w:p>
                <w:p w:rsidR="00E462FE" w:rsidRPr="007444CC" w:rsidRDefault="00E462FE" w:rsidP="007444CC">
                  <w:pPr>
                    <w:rPr>
                      <w:sz w:val="18"/>
                      <w:szCs w:val="18"/>
                    </w:rPr>
                  </w:pPr>
                  <w:r w:rsidRPr="007444CC">
                    <w:rPr>
                      <w:sz w:val="18"/>
                      <w:szCs w:val="18"/>
                    </w:rPr>
                    <w:t>--- 192.168.2.201 ping statistics ---</w:t>
                  </w:r>
                </w:p>
                <w:p w:rsidR="00E462FE" w:rsidRPr="007444CC" w:rsidRDefault="00E462FE" w:rsidP="007444CC">
                  <w:pPr>
                    <w:rPr>
                      <w:sz w:val="18"/>
                      <w:szCs w:val="18"/>
                    </w:rPr>
                  </w:pPr>
                  <w:r w:rsidRPr="007444CC">
                    <w:rPr>
                      <w:sz w:val="18"/>
                      <w:szCs w:val="18"/>
                    </w:rPr>
                    <w:t>1 packets transmitted, 0 received, +1 errors, 100% packet loss, time 0ms</w:t>
                  </w:r>
                </w:p>
              </w:txbxContent>
            </v:textbox>
            <w10:wrap type="none"/>
            <w10:anchorlock/>
          </v:shape>
        </w:pict>
      </w:r>
    </w:p>
    <w:p w:rsidR="003050B6" w:rsidRPr="007444CC" w:rsidRDefault="007444CC" w:rsidP="007444CC">
      <w:pPr>
        <w:pStyle w:val="3"/>
        <w:numPr>
          <w:ilvl w:val="2"/>
          <w:numId w:val="24"/>
        </w:numPr>
        <w:tabs>
          <w:tab w:val="num" w:pos="1021"/>
        </w:tabs>
        <w:ind w:left="794"/>
        <w:rPr>
          <w:sz w:val="21"/>
          <w:szCs w:val="21"/>
        </w:rPr>
      </w:pPr>
      <w:r w:rsidRPr="007444CC">
        <w:rPr>
          <w:rFonts w:hint="eastAsia"/>
          <w:sz w:val="21"/>
          <w:szCs w:val="21"/>
        </w:rPr>
        <w:t xml:space="preserve"> </w:t>
      </w:r>
      <w:bookmarkStart w:id="20" w:name="_Toc382820129"/>
      <w:r w:rsidR="003445A8">
        <w:rPr>
          <w:rFonts w:hint="eastAsia"/>
          <w:sz w:val="21"/>
          <w:szCs w:val="21"/>
        </w:rPr>
        <w:t>添加接口失败</w:t>
      </w:r>
      <w:bookmarkEnd w:id="20"/>
    </w:p>
    <w:p w:rsidR="007444CC" w:rsidRPr="007444CC" w:rsidRDefault="007444CC" w:rsidP="007444CC">
      <w:pPr>
        <w:pStyle w:val="Alt-W"/>
        <w:rPr>
          <w:sz w:val="21"/>
          <w:szCs w:val="21"/>
        </w:rPr>
      </w:pPr>
      <w:r w:rsidRPr="007444CC">
        <w:rPr>
          <w:rFonts w:hint="eastAsia"/>
          <w:sz w:val="21"/>
          <w:szCs w:val="21"/>
        </w:rPr>
        <w:t>一个接口不能同时隶属于两个网桥</w:t>
      </w:r>
      <w:r>
        <w:rPr>
          <w:rFonts w:hint="eastAsia"/>
          <w:sz w:val="21"/>
          <w:szCs w:val="21"/>
        </w:rPr>
        <w:t>,</w:t>
      </w:r>
      <w:r>
        <w:rPr>
          <w:rFonts w:hint="eastAsia"/>
          <w:sz w:val="21"/>
          <w:szCs w:val="21"/>
        </w:rPr>
        <w:t>否则会报错。</w:t>
      </w:r>
    </w:p>
    <w:p w:rsidR="003050B6" w:rsidRPr="00B0584A" w:rsidRDefault="008930B0" w:rsidP="00DF6294">
      <w:pPr>
        <w:pStyle w:val="Alt-W"/>
        <w:ind w:left="0" w:firstLine="0"/>
      </w:pPr>
      <w:r>
        <w:pict>
          <v:shape id="_x0000_s2054" type="#_x0000_t202" style="width:425.95pt;height:48.8pt;mso-position-horizontal-relative:char;mso-position-vertical-relative:line;mso-width-relative:margin;mso-height-relative:margin">
            <v:textbox style="mso-next-textbox:#_x0000_s2054">
              <w:txbxContent>
                <w:p w:rsidR="00E462FE" w:rsidRPr="005D5D5E" w:rsidRDefault="00E462FE" w:rsidP="005D5D5E">
                  <w:pPr>
                    <w:rPr>
                      <w:color w:val="FF0000"/>
                      <w:sz w:val="18"/>
                      <w:szCs w:val="18"/>
                    </w:rPr>
                  </w:pPr>
                  <w:r w:rsidRPr="005D5D5E">
                    <w:rPr>
                      <w:color w:val="FF0000"/>
                      <w:sz w:val="18"/>
                      <w:szCs w:val="18"/>
                    </w:rPr>
                    <w:t xml:space="preserve">root@debian-1:~# </w:t>
                  </w:r>
                  <w:proofErr w:type="spellStart"/>
                  <w:proofErr w:type="gramStart"/>
                  <w:r w:rsidRPr="005D5D5E">
                    <w:rPr>
                      <w:color w:val="FF0000"/>
                      <w:sz w:val="18"/>
                      <w:szCs w:val="18"/>
                    </w:rPr>
                    <w:t>ifup</w:t>
                  </w:r>
                  <w:proofErr w:type="spellEnd"/>
                  <w:r w:rsidRPr="005D5D5E">
                    <w:rPr>
                      <w:color w:val="FF0000"/>
                      <w:sz w:val="18"/>
                      <w:szCs w:val="18"/>
                    </w:rPr>
                    <w:t xml:space="preserve">  br2</w:t>
                  </w:r>
                  <w:proofErr w:type="gramEnd"/>
                </w:p>
                <w:p w:rsidR="00E462FE" w:rsidRPr="005D5D5E" w:rsidRDefault="00E462FE" w:rsidP="005D5D5E">
                  <w:pPr>
                    <w:rPr>
                      <w:sz w:val="18"/>
                      <w:szCs w:val="18"/>
                    </w:rPr>
                  </w:pPr>
                  <w:proofErr w:type="gramStart"/>
                  <w:r w:rsidRPr="005D5D5E">
                    <w:rPr>
                      <w:sz w:val="18"/>
                      <w:szCs w:val="18"/>
                    </w:rPr>
                    <w:t>device</w:t>
                  </w:r>
                  <w:proofErr w:type="gramEnd"/>
                  <w:r w:rsidRPr="005D5D5E">
                    <w:rPr>
                      <w:sz w:val="18"/>
                      <w:szCs w:val="18"/>
                    </w:rPr>
                    <w:t xml:space="preserve"> eth2 is already a member of a bridge; can't enslave it to bridge br2.</w:t>
                  </w:r>
                </w:p>
                <w:p w:rsidR="00E462FE" w:rsidRPr="005D5D5E" w:rsidRDefault="00E462FE" w:rsidP="005D5D5E">
                  <w:pPr>
                    <w:rPr>
                      <w:sz w:val="18"/>
                      <w:szCs w:val="18"/>
                    </w:rPr>
                  </w:pPr>
                  <w:r w:rsidRPr="005D5D5E">
                    <w:rPr>
                      <w:sz w:val="18"/>
                      <w:szCs w:val="18"/>
                    </w:rPr>
                    <w:t>Waiting for br2 to get ready (MAXWAIT is 32 seconds).</w:t>
                  </w:r>
                </w:p>
              </w:txbxContent>
            </v:textbox>
            <w10:wrap type="none"/>
            <w10:anchorlock/>
          </v:shape>
        </w:pict>
      </w:r>
    </w:p>
    <w:p w:rsidR="00BA2F2C" w:rsidRDefault="00CD6777" w:rsidP="00BA2F2C">
      <w:pPr>
        <w:pStyle w:val="1"/>
        <w:rPr>
          <w:sz w:val="24"/>
          <w:szCs w:val="24"/>
        </w:rPr>
      </w:pPr>
      <w:bookmarkStart w:id="21" w:name="_Toc382820130"/>
      <w:proofErr w:type="spellStart"/>
      <w:r>
        <w:rPr>
          <w:rFonts w:hint="eastAsia"/>
          <w:sz w:val="24"/>
          <w:szCs w:val="24"/>
        </w:rPr>
        <w:lastRenderedPageBreak/>
        <w:t>v</w:t>
      </w:r>
      <w:r w:rsidR="00BA2F2C">
        <w:rPr>
          <w:rFonts w:hint="eastAsia"/>
          <w:sz w:val="24"/>
          <w:szCs w:val="24"/>
        </w:rPr>
        <w:t>mware</w:t>
      </w:r>
      <w:proofErr w:type="spellEnd"/>
      <w:r w:rsidR="00BA2F2C">
        <w:rPr>
          <w:rFonts w:hint="eastAsia"/>
          <w:sz w:val="24"/>
          <w:szCs w:val="24"/>
        </w:rPr>
        <w:t>的三种</w:t>
      </w:r>
      <w:r w:rsidR="009015B1">
        <w:rPr>
          <w:rFonts w:hint="eastAsia"/>
          <w:sz w:val="24"/>
          <w:szCs w:val="24"/>
        </w:rPr>
        <w:t>网络连接</w:t>
      </w:r>
      <w:r w:rsidR="00BA2F2C">
        <w:rPr>
          <w:rFonts w:hint="eastAsia"/>
          <w:sz w:val="24"/>
          <w:szCs w:val="24"/>
        </w:rPr>
        <w:t>方式</w:t>
      </w:r>
      <w:bookmarkEnd w:id="21"/>
    </w:p>
    <w:p w:rsidR="00BA2F2C" w:rsidRDefault="009015B1" w:rsidP="00BA2F2C">
      <w:r>
        <w:rPr>
          <w:rFonts w:hint="eastAsia"/>
        </w:rPr>
        <w:t>理解了网桥的概念之后，可以很好的理解</w:t>
      </w:r>
      <w:proofErr w:type="spellStart"/>
      <w:r>
        <w:rPr>
          <w:rFonts w:hint="eastAsia"/>
        </w:rPr>
        <w:t>vmware</w:t>
      </w:r>
      <w:proofErr w:type="spellEnd"/>
      <w:r>
        <w:rPr>
          <w:rFonts w:hint="eastAsia"/>
        </w:rPr>
        <w:t>的三种网络连接方式</w:t>
      </w:r>
      <w:r>
        <w:rPr>
          <w:rFonts w:hint="eastAsia"/>
        </w:rPr>
        <w:t>.</w:t>
      </w:r>
    </w:p>
    <w:p w:rsidR="009015B1" w:rsidRDefault="008930B0" w:rsidP="00BA2F2C">
      <w:hyperlink r:id="rId25" w:history="1">
        <w:r w:rsidR="00516B95" w:rsidRPr="0059485D">
          <w:rPr>
            <w:rStyle w:val="ab"/>
          </w:rPr>
          <w:t>http://vmfaq.com/entry/34/</w:t>
        </w:r>
      </w:hyperlink>
    </w:p>
    <w:p w:rsidR="00C808EE" w:rsidRPr="00A649D5" w:rsidRDefault="008930B0" w:rsidP="00BA2F2C">
      <w:hyperlink r:id="rId26" w:history="1">
        <w:r w:rsidR="00C808EE" w:rsidRPr="0059485D">
          <w:rPr>
            <w:rStyle w:val="ab"/>
          </w:rPr>
          <w:t>http://www.huangkeye.cn/linux/593.html</w:t>
        </w:r>
      </w:hyperlink>
    </w:p>
    <w:p w:rsidR="001311F6" w:rsidRDefault="008E0994" w:rsidP="001311F6">
      <w:pPr>
        <w:pStyle w:val="1"/>
        <w:rPr>
          <w:sz w:val="24"/>
          <w:szCs w:val="24"/>
        </w:rPr>
      </w:pPr>
      <w:bookmarkStart w:id="22" w:name="_Toc382820131"/>
      <w:proofErr w:type="gramStart"/>
      <w:r>
        <w:rPr>
          <w:rFonts w:hint="eastAsia"/>
          <w:sz w:val="24"/>
          <w:szCs w:val="24"/>
        </w:rPr>
        <w:t>云计算</w:t>
      </w:r>
      <w:proofErr w:type="gramEnd"/>
      <w:r>
        <w:rPr>
          <w:rFonts w:hint="eastAsia"/>
          <w:sz w:val="24"/>
          <w:szCs w:val="24"/>
        </w:rPr>
        <w:t>环境</w:t>
      </w:r>
      <w:r w:rsidR="001311F6">
        <w:rPr>
          <w:rFonts w:hint="eastAsia"/>
          <w:sz w:val="24"/>
          <w:szCs w:val="24"/>
        </w:rPr>
        <w:t>常见网络故障</w:t>
      </w:r>
      <w:bookmarkEnd w:id="22"/>
    </w:p>
    <w:p w:rsidR="00E462FE" w:rsidRPr="00E462FE" w:rsidRDefault="00E462FE" w:rsidP="00E462FE">
      <w:proofErr w:type="gramStart"/>
      <w:r>
        <w:rPr>
          <w:rFonts w:hint="eastAsia"/>
        </w:rPr>
        <w:t>云计算</w:t>
      </w:r>
      <w:proofErr w:type="gramEnd"/>
      <w:r>
        <w:rPr>
          <w:rFonts w:hint="eastAsia"/>
        </w:rPr>
        <w:t>环境中登陆</w:t>
      </w:r>
      <w:r>
        <w:rPr>
          <w:rFonts w:hint="eastAsia"/>
        </w:rPr>
        <w:t>VNC</w:t>
      </w:r>
      <w:r>
        <w:rPr>
          <w:rFonts w:hint="eastAsia"/>
        </w:rPr>
        <w:t>方便调试。</w:t>
      </w:r>
    </w:p>
    <w:p w:rsidR="009015B1" w:rsidRDefault="00E462FE" w:rsidP="00BA2F2C">
      <w:pPr>
        <w:pStyle w:val="2"/>
        <w:rPr>
          <w:sz w:val="21"/>
          <w:szCs w:val="21"/>
        </w:rPr>
      </w:pPr>
      <w:bookmarkStart w:id="23" w:name="_Toc382820132"/>
      <w:r>
        <w:rPr>
          <w:rFonts w:hint="eastAsia"/>
          <w:sz w:val="21"/>
          <w:szCs w:val="21"/>
        </w:rPr>
        <w:t>浮动</w:t>
      </w:r>
      <w:r>
        <w:rPr>
          <w:rFonts w:hint="eastAsia"/>
          <w:sz w:val="21"/>
          <w:szCs w:val="21"/>
        </w:rPr>
        <w:t>IP ping</w:t>
      </w:r>
      <w:r>
        <w:rPr>
          <w:rFonts w:hint="eastAsia"/>
          <w:sz w:val="21"/>
          <w:szCs w:val="21"/>
        </w:rPr>
        <w:t>不通</w:t>
      </w:r>
      <w:bookmarkEnd w:id="23"/>
    </w:p>
    <w:p w:rsidR="00E462FE" w:rsidRPr="00E462FE" w:rsidRDefault="00E462FE" w:rsidP="00E462FE">
      <w:pPr>
        <w:pStyle w:val="Alt-W"/>
        <w:numPr>
          <w:ilvl w:val="0"/>
          <w:numId w:val="46"/>
        </w:numPr>
        <w:rPr>
          <w:sz w:val="21"/>
          <w:szCs w:val="21"/>
        </w:rPr>
      </w:pPr>
      <w:r w:rsidRPr="00E462FE">
        <w:rPr>
          <w:rFonts w:hint="eastAsia"/>
          <w:sz w:val="21"/>
          <w:szCs w:val="21"/>
        </w:rPr>
        <w:t>安全组规则是否设置</w:t>
      </w:r>
      <w:r>
        <w:rPr>
          <w:rFonts w:hint="eastAsia"/>
          <w:sz w:val="21"/>
          <w:szCs w:val="21"/>
        </w:rPr>
        <w:t>。</w:t>
      </w:r>
    </w:p>
    <w:p w:rsidR="00E462FE" w:rsidRDefault="00E462FE" w:rsidP="00E462FE">
      <w:pPr>
        <w:pStyle w:val="Alt-W"/>
        <w:numPr>
          <w:ilvl w:val="0"/>
          <w:numId w:val="46"/>
        </w:numPr>
        <w:rPr>
          <w:sz w:val="21"/>
          <w:szCs w:val="21"/>
        </w:rPr>
      </w:pPr>
      <w:r w:rsidRPr="00E462FE">
        <w:rPr>
          <w:rFonts w:hint="eastAsia"/>
          <w:sz w:val="21"/>
          <w:szCs w:val="21"/>
        </w:rPr>
        <w:t>是否获取了固定</w:t>
      </w:r>
      <w:r w:rsidRPr="00E462FE">
        <w:rPr>
          <w:rFonts w:hint="eastAsia"/>
          <w:sz w:val="21"/>
          <w:szCs w:val="21"/>
        </w:rPr>
        <w:t>IP</w:t>
      </w:r>
      <w:r>
        <w:rPr>
          <w:rFonts w:hint="eastAsia"/>
          <w:sz w:val="21"/>
          <w:szCs w:val="21"/>
        </w:rPr>
        <w:t>。可以进入</w:t>
      </w:r>
      <w:proofErr w:type="spellStart"/>
      <w:r>
        <w:rPr>
          <w:rFonts w:hint="eastAsia"/>
          <w:sz w:val="21"/>
          <w:szCs w:val="21"/>
        </w:rPr>
        <w:t>vnc</w:t>
      </w:r>
      <w:proofErr w:type="spellEnd"/>
      <w:r>
        <w:rPr>
          <w:rFonts w:hint="eastAsia"/>
          <w:sz w:val="21"/>
          <w:szCs w:val="21"/>
        </w:rPr>
        <w:t>调试。</w:t>
      </w:r>
    </w:p>
    <w:p w:rsidR="00E462FE" w:rsidRDefault="00E462FE" w:rsidP="00E462FE">
      <w:pPr>
        <w:pStyle w:val="Alt-W"/>
        <w:numPr>
          <w:ilvl w:val="0"/>
          <w:numId w:val="46"/>
        </w:numPr>
        <w:rPr>
          <w:sz w:val="21"/>
          <w:szCs w:val="21"/>
        </w:rPr>
      </w:pPr>
      <w:r>
        <w:rPr>
          <w:rFonts w:hint="eastAsia"/>
          <w:sz w:val="21"/>
          <w:szCs w:val="21"/>
        </w:rPr>
        <w:t>根据虚拟机的</w:t>
      </w:r>
      <w:r>
        <w:rPr>
          <w:rFonts w:hint="eastAsia"/>
          <w:sz w:val="21"/>
          <w:szCs w:val="21"/>
        </w:rPr>
        <w:t>MAC</w:t>
      </w:r>
      <w:r>
        <w:rPr>
          <w:rFonts w:hint="eastAsia"/>
          <w:sz w:val="21"/>
          <w:szCs w:val="21"/>
        </w:rPr>
        <w:t>地址查找宿主机上网桥对应的端口，是否添加进了网桥。</w:t>
      </w:r>
    </w:p>
    <w:p w:rsidR="00E462FE" w:rsidRDefault="008930B0" w:rsidP="00E462FE">
      <w:pPr>
        <w:pStyle w:val="Alt-W"/>
        <w:ind w:left="1101" w:firstLine="0"/>
        <w:rPr>
          <w:sz w:val="21"/>
          <w:szCs w:val="21"/>
        </w:rPr>
      </w:pPr>
      <w:r w:rsidRPr="008930B0">
        <w:pict>
          <v:shape id="_x0000_s2053" type="#_x0000_t202" style="width:425.95pt;height:26.05pt;mso-position-horizontal-relative:char;mso-position-vertical-relative:line;mso-width-relative:margin;mso-height-relative:margin">
            <v:textbox style="mso-next-textbox:#_x0000_s2053">
              <w:txbxContent>
                <w:p w:rsidR="00E462FE" w:rsidRPr="000C3F94" w:rsidRDefault="00E462FE" w:rsidP="00E462FE">
                  <w:pPr>
                    <w:rPr>
                      <w:color w:val="FF0000"/>
                      <w:sz w:val="18"/>
                      <w:szCs w:val="18"/>
                    </w:rPr>
                  </w:pPr>
                  <w:r w:rsidRPr="000C3F94">
                    <w:rPr>
                      <w:color w:val="FF0000"/>
                      <w:sz w:val="18"/>
                      <w:szCs w:val="18"/>
                    </w:rPr>
                    <w:t xml:space="preserve">hzsunzixiang@10-120-120-15:~$ </w:t>
                  </w:r>
                  <w:proofErr w:type="spellStart"/>
                  <w:r w:rsidRPr="000C3F94">
                    <w:rPr>
                      <w:color w:val="FF0000"/>
                      <w:sz w:val="18"/>
                      <w:szCs w:val="18"/>
                    </w:rPr>
                    <w:t>sudo</w:t>
                  </w:r>
                  <w:proofErr w:type="spellEnd"/>
                  <w:r w:rsidRPr="000C3F94">
                    <w:rPr>
                      <w:color w:val="FF0000"/>
                      <w:sz w:val="18"/>
                      <w:szCs w:val="18"/>
                    </w:rPr>
                    <w:t xml:space="preserve"> </w:t>
                  </w:r>
                  <w:proofErr w:type="spellStart"/>
                  <w:proofErr w:type="gramStart"/>
                  <w:r w:rsidRPr="000C3F94">
                    <w:rPr>
                      <w:color w:val="FF0000"/>
                      <w:sz w:val="18"/>
                      <w:szCs w:val="18"/>
                    </w:rPr>
                    <w:t>brctl</w:t>
                  </w:r>
                  <w:proofErr w:type="spellEnd"/>
                  <w:r w:rsidRPr="000C3F94">
                    <w:rPr>
                      <w:color w:val="FF0000"/>
                      <w:sz w:val="18"/>
                      <w:szCs w:val="18"/>
                    </w:rPr>
                    <w:t xml:space="preserve">  </w:t>
                  </w:r>
                  <w:proofErr w:type="spellStart"/>
                  <w:r w:rsidRPr="000C3F94">
                    <w:rPr>
                      <w:color w:val="FF0000"/>
                      <w:sz w:val="18"/>
                      <w:szCs w:val="18"/>
                    </w:rPr>
                    <w:t>showmacs</w:t>
                  </w:r>
                  <w:proofErr w:type="spellEnd"/>
                  <w:proofErr w:type="gramEnd"/>
                  <w:r w:rsidRPr="000C3F94">
                    <w:rPr>
                      <w:color w:val="FF0000"/>
                      <w:sz w:val="18"/>
                      <w:szCs w:val="18"/>
                    </w:rPr>
                    <w:t xml:space="preserve"> br100 |</w:t>
                  </w:r>
                  <w:proofErr w:type="spellStart"/>
                  <w:r w:rsidRPr="000C3F94">
                    <w:rPr>
                      <w:color w:val="FF0000"/>
                      <w:sz w:val="18"/>
                      <w:szCs w:val="18"/>
                    </w:rPr>
                    <w:t>grep</w:t>
                  </w:r>
                  <w:proofErr w:type="spellEnd"/>
                  <w:r w:rsidRPr="000C3F94">
                    <w:rPr>
                      <w:color w:val="FF0000"/>
                      <w:sz w:val="18"/>
                      <w:szCs w:val="18"/>
                    </w:rPr>
                    <w:t xml:space="preserve"> fa:16:3e:14:54:37</w:t>
                  </w:r>
                </w:p>
              </w:txbxContent>
            </v:textbox>
            <w10:wrap type="none"/>
            <w10:anchorlock/>
          </v:shape>
        </w:pict>
      </w:r>
    </w:p>
    <w:p w:rsidR="00E462FE" w:rsidRDefault="00E462FE" w:rsidP="00E462FE">
      <w:pPr>
        <w:pStyle w:val="2"/>
        <w:rPr>
          <w:sz w:val="21"/>
          <w:szCs w:val="21"/>
        </w:rPr>
      </w:pPr>
      <w:bookmarkStart w:id="24" w:name="_Toc382820133"/>
      <w:r>
        <w:rPr>
          <w:rFonts w:hint="eastAsia"/>
          <w:sz w:val="21"/>
          <w:szCs w:val="21"/>
        </w:rPr>
        <w:t>无法获取固定</w:t>
      </w:r>
      <w:r>
        <w:rPr>
          <w:rFonts w:hint="eastAsia"/>
          <w:sz w:val="21"/>
          <w:szCs w:val="21"/>
        </w:rPr>
        <w:t>IP</w:t>
      </w:r>
      <w:bookmarkEnd w:id="24"/>
    </w:p>
    <w:p w:rsidR="00E462FE" w:rsidRDefault="00E462FE" w:rsidP="00E462FE">
      <w:pPr>
        <w:pStyle w:val="Alt-W"/>
        <w:numPr>
          <w:ilvl w:val="0"/>
          <w:numId w:val="47"/>
        </w:numPr>
        <w:rPr>
          <w:sz w:val="21"/>
          <w:szCs w:val="21"/>
        </w:rPr>
      </w:pPr>
      <w:proofErr w:type="spellStart"/>
      <w:r w:rsidRPr="00E462FE">
        <w:rPr>
          <w:rFonts w:hint="eastAsia"/>
          <w:sz w:val="21"/>
          <w:szCs w:val="21"/>
        </w:rPr>
        <w:t>dnsmasq</w:t>
      </w:r>
      <w:proofErr w:type="spellEnd"/>
      <w:proofErr w:type="gramStart"/>
      <w:r w:rsidRPr="00E462FE">
        <w:rPr>
          <w:rFonts w:hint="eastAsia"/>
          <w:sz w:val="21"/>
          <w:szCs w:val="21"/>
        </w:rPr>
        <w:t>服务时否启动</w:t>
      </w:r>
      <w:proofErr w:type="gramEnd"/>
    </w:p>
    <w:p w:rsidR="00E462FE" w:rsidRDefault="008930B0" w:rsidP="00E462FE">
      <w:pPr>
        <w:pStyle w:val="Alt-W"/>
        <w:ind w:left="1101" w:firstLine="0"/>
      </w:pPr>
      <w:r>
        <w:pict>
          <v:shape id="_x0000_s2052" type="#_x0000_t202" style="width:425.95pt;height:26.05pt;mso-position-horizontal-relative:char;mso-position-vertical-relative:line;mso-width-relative:margin;mso-height-relative:margin">
            <v:textbox style="mso-next-textbox:#_x0000_s2052">
              <w:txbxContent>
                <w:p w:rsidR="00E462FE" w:rsidRPr="000C3F94" w:rsidRDefault="00E462FE" w:rsidP="000C3F94">
                  <w:pPr>
                    <w:rPr>
                      <w:color w:val="FF0000"/>
                      <w:sz w:val="18"/>
                      <w:szCs w:val="18"/>
                    </w:rPr>
                  </w:pPr>
                  <w:r w:rsidRPr="000C3F94">
                    <w:rPr>
                      <w:color w:val="FF0000"/>
                      <w:sz w:val="18"/>
                      <w:szCs w:val="18"/>
                    </w:rPr>
                    <w:t xml:space="preserve">hzsunzixiang@10-120-120-15:~$ </w:t>
                  </w:r>
                  <w:proofErr w:type="spellStart"/>
                  <w:r w:rsidRPr="000C3F94">
                    <w:rPr>
                      <w:color w:val="FF0000"/>
                      <w:sz w:val="18"/>
                      <w:szCs w:val="18"/>
                    </w:rPr>
                    <w:t>ps</w:t>
                  </w:r>
                  <w:proofErr w:type="spellEnd"/>
                  <w:r w:rsidRPr="000C3F94">
                    <w:rPr>
                      <w:color w:val="FF0000"/>
                      <w:sz w:val="18"/>
                      <w:szCs w:val="18"/>
                    </w:rPr>
                    <w:t xml:space="preserve"> </w:t>
                  </w:r>
                  <w:proofErr w:type="spellStart"/>
                  <w:r w:rsidRPr="000C3F94">
                    <w:rPr>
                      <w:color w:val="FF0000"/>
                      <w:sz w:val="18"/>
                      <w:szCs w:val="18"/>
                    </w:rPr>
                    <w:t>aux|grep</w:t>
                  </w:r>
                  <w:proofErr w:type="spellEnd"/>
                  <w:r w:rsidRPr="000C3F94">
                    <w:rPr>
                      <w:color w:val="FF0000"/>
                      <w:sz w:val="18"/>
                      <w:szCs w:val="18"/>
                    </w:rPr>
                    <w:t xml:space="preserve"> </w:t>
                  </w:r>
                  <w:proofErr w:type="spellStart"/>
                  <w:r w:rsidRPr="000C3F94">
                    <w:rPr>
                      <w:color w:val="FF0000"/>
                      <w:sz w:val="18"/>
                      <w:szCs w:val="18"/>
                    </w:rPr>
                    <w:t>dnsmasq|grep</w:t>
                  </w:r>
                  <w:proofErr w:type="spellEnd"/>
                  <w:r w:rsidRPr="000C3F94">
                    <w:rPr>
                      <w:color w:val="FF0000"/>
                      <w:sz w:val="18"/>
                      <w:szCs w:val="18"/>
                    </w:rPr>
                    <w:t xml:space="preserve"> -v </w:t>
                  </w:r>
                  <w:proofErr w:type="spellStart"/>
                  <w:r w:rsidRPr="000C3F94">
                    <w:rPr>
                      <w:color w:val="FF0000"/>
                      <w:sz w:val="18"/>
                      <w:szCs w:val="18"/>
                    </w:rPr>
                    <w:t>grep</w:t>
                  </w:r>
                  <w:proofErr w:type="spellEnd"/>
                </w:p>
              </w:txbxContent>
            </v:textbox>
            <w10:wrap type="none"/>
            <w10:anchorlock/>
          </v:shape>
        </w:pict>
      </w:r>
    </w:p>
    <w:p w:rsidR="00B50A98" w:rsidRPr="00B50A98" w:rsidRDefault="00B50A98" w:rsidP="00E462FE">
      <w:pPr>
        <w:pStyle w:val="Alt-W"/>
        <w:ind w:left="1101" w:firstLine="0"/>
        <w:rPr>
          <w:sz w:val="18"/>
          <w:szCs w:val="18"/>
        </w:rPr>
      </w:pPr>
      <w:proofErr w:type="spellStart"/>
      <w:r w:rsidRPr="00B50A98">
        <w:rPr>
          <w:rFonts w:hint="eastAsia"/>
          <w:sz w:val="18"/>
          <w:szCs w:val="18"/>
        </w:rPr>
        <w:t>dnsmasq</w:t>
      </w:r>
      <w:proofErr w:type="spellEnd"/>
      <w:r w:rsidRPr="00B50A98">
        <w:rPr>
          <w:rFonts w:hint="eastAsia"/>
          <w:sz w:val="18"/>
          <w:szCs w:val="18"/>
        </w:rPr>
        <w:t>服务监听在网桥的</w:t>
      </w:r>
      <w:r w:rsidRPr="00B50A98">
        <w:rPr>
          <w:rFonts w:hint="eastAsia"/>
          <w:sz w:val="18"/>
          <w:szCs w:val="18"/>
        </w:rPr>
        <w:t>IP</w:t>
      </w:r>
      <w:r w:rsidRPr="00B50A98">
        <w:rPr>
          <w:rFonts w:hint="eastAsia"/>
          <w:sz w:val="18"/>
          <w:szCs w:val="18"/>
        </w:rPr>
        <w:t>上。</w:t>
      </w:r>
    </w:p>
    <w:p w:rsidR="00E462FE" w:rsidRDefault="008930B0" w:rsidP="00B50A98">
      <w:pPr>
        <w:pStyle w:val="Alt-W"/>
        <w:ind w:left="1101" w:firstLine="0"/>
      </w:pPr>
      <w:r>
        <w:pict>
          <v:shape id="_x0000_s2051" type="#_x0000_t202" style="width:425.95pt;height:87.5pt;mso-position-horizontal-relative:char;mso-position-vertical-relative:line;mso-width-relative:margin;mso-height-relative:margin">
            <v:textbox style="mso-next-textbox:#_x0000_s2051">
              <w:txbxContent>
                <w:p w:rsidR="00E462FE" w:rsidRPr="000C3F94" w:rsidRDefault="00E462FE" w:rsidP="00E462FE">
                  <w:pPr>
                    <w:rPr>
                      <w:color w:val="FF0000"/>
                      <w:sz w:val="18"/>
                      <w:szCs w:val="18"/>
                    </w:rPr>
                  </w:pPr>
                  <w:r w:rsidRPr="000C3F94">
                    <w:rPr>
                      <w:color w:val="FF0000"/>
                      <w:sz w:val="18"/>
                      <w:szCs w:val="18"/>
                    </w:rPr>
                    <w:t xml:space="preserve">hzsunzixiang@10-120-120-15:~$ </w:t>
                  </w:r>
                  <w:proofErr w:type="spellStart"/>
                  <w:r w:rsidRPr="000C3F94">
                    <w:rPr>
                      <w:color w:val="FF0000"/>
                      <w:sz w:val="18"/>
                      <w:szCs w:val="18"/>
                    </w:rPr>
                    <w:t>sudo</w:t>
                  </w:r>
                  <w:proofErr w:type="spellEnd"/>
                  <w:r w:rsidRPr="000C3F94">
                    <w:rPr>
                      <w:color w:val="FF0000"/>
                      <w:sz w:val="18"/>
                      <w:szCs w:val="18"/>
                    </w:rPr>
                    <w:t xml:space="preserve"> </w:t>
                  </w:r>
                  <w:proofErr w:type="spellStart"/>
                  <w:r w:rsidRPr="000C3F94">
                    <w:rPr>
                      <w:color w:val="FF0000"/>
                      <w:sz w:val="18"/>
                      <w:szCs w:val="18"/>
                    </w:rPr>
                    <w:t>netstat</w:t>
                  </w:r>
                  <w:proofErr w:type="spellEnd"/>
                  <w:r w:rsidRPr="000C3F94">
                    <w:rPr>
                      <w:color w:val="FF0000"/>
                      <w:sz w:val="18"/>
                      <w:szCs w:val="18"/>
                    </w:rPr>
                    <w:t xml:space="preserve"> -</w:t>
                  </w:r>
                  <w:proofErr w:type="spellStart"/>
                  <w:r w:rsidRPr="000C3F94">
                    <w:rPr>
                      <w:color w:val="FF0000"/>
                      <w:sz w:val="18"/>
                      <w:szCs w:val="18"/>
                    </w:rPr>
                    <w:t>apnt|grep</w:t>
                  </w:r>
                  <w:proofErr w:type="spellEnd"/>
                  <w:r w:rsidRPr="000C3F94">
                    <w:rPr>
                      <w:color w:val="FF0000"/>
                      <w:sz w:val="18"/>
                      <w:szCs w:val="18"/>
                    </w:rPr>
                    <w:t xml:space="preserve"> </w:t>
                  </w:r>
                  <w:proofErr w:type="spellStart"/>
                  <w:r w:rsidRPr="000C3F94">
                    <w:rPr>
                      <w:color w:val="FF0000"/>
                      <w:sz w:val="18"/>
                      <w:szCs w:val="18"/>
                    </w:rPr>
                    <w:t>dnsmasq</w:t>
                  </w:r>
                  <w:proofErr w:type="spellEnd"/>
                </w:p>
                <w:p w:rsidR="00E462FE" w:rsidRPr="00E462FE" w:rsidRDefault="00E462FE" w:rsidP="00E462FE">
                  <w:pPr>
                    <w:rPr>
                      <w:sz w:val="18"/>
                      <w:szCs w:val="18"/>
                    </w:rPr>
                  </w:pPr>
                  <w:proofErr w:type="spellStart"/>
                  <w:proofErr w:type="gramStart"/>
                  <w:r w:rsidRPr="00E462FE">
                    <w:rPr>
                      <w:sz w:val="18"/>
                      <w:szCs w:val="18"/>
                    </w:rPr>
                    <w:t>tcp</w:t>
                  </w:r>
                  <w:proofErr w:type="spellEnd"/>
                  <w:proofErr w:type="gramEnd"/>
                  <w:r w:rsidRPr="00E462FE">
                    <w:rPr>
                      <w:sz w:val="18"/>
                      <w:szCs w:val="18"/>
                    </w:rPr>
                    <w:t xml:space="preserve">        0      </w:t>
                  </w:r>
                  <w:proofErr w:type="spellStart"/>
                  <w:r w:rsidRPr="00E462FE">
                    <w:rPr>
                      <w:sz w:val="18"/>
                      <w:szCs w:val="18"/>
                    </w:rPr>
                    <w:t>0</w:t>
                  </w:r>
                  <w:proofErr w:type="spellEnd"/>
                  <w:r w:rsidRPr="00E462FE">
                    <w:rPr>
                      <w:sz w:val="18"/>
                      <w:szCs w:val="18"/>
                    </w:rPr>
                    <w:t xml:space="preserve"> 10.160.30.15:53         0.0.0.0:*               LISTEN      24614/</w:t>
                  </w:r>
                  <w:proofErr w:type="spellStart"/>
                  <w:r w:rsidRPr="00E462FE">
                    <w:rPr>
                      <w:sz w:val="18"/>
                      <w:szCs w:val="18"/>
                    </w:rPr>
                    <w:t>dnsmasq</w:t>
                  </w:r>
                  <w:proofErr w:type="spellEnd"/>
                </w:p>
                <w:p w:rsidR="00E462FE" w:rsidRPr="00E462FE" w:rsidRDefault="00E462FE" w:rsidP="00E462FE">
                  <w:pPr>
                    <w:rPr>
                      <w:sz w:val="18"/>
                      <w:szCs w:val="18"/>
                    </w:rPr>
                  </w:pPr>
                  <w:r w:rsidRPr="00E462FE">
                    <w:rPr>
                      <w:sz w:val="18"/>
                      <w:szCs w:val="18"/>
                    </w:rPr>
                    <w:t xml:space="preserve">hzsunzixiang@10-120-120-15:~$ </w:t>
                  </w:r>
                  <w:proofErr w:type="spellStart"/>
                  <w:r w:rsidRPr="00E462FE">
                    <w:rPr>
                      <w:sz w:val="18"/>
                      <w:szCs w:val="18"/>
                    </w:rPr>
                    <w:t>ip</w:t>
                  </w:r>
                  <w:proofErr w:type="spellEnd"/>
                  <w:r w:rsidRPr="00E462FE">
                    <w:rPr>
                      <w:sz w:val="18"/>
                      <w:szCs w:val="18"/>
                    </w:rPr>
                    <w:t xml:space="preserve"> </w:t>
                  </w:r>
                  <w:proofErr w:type="gramStart"/>
                  <w:r w:rsidRPr="00E462FE">
                    <w:rPr>
                      <w:sz w:val="18"/>
                      <w:szCs w:val="18"/>
                    </w:rPr>
                    <w:t>a</w:t>
                  </w:r>
                  <w:proofErr w:type="gramEnd"/>
                  <w:r w:rsidRPr="00E462FE">
                    <w:rPr>
                      <w:sz w:val="18"/>
                      <w:szCs w:val="18"/>
                    </w:rPr>
                    <w:t xml:space="preserve"> s br100</w:t>
                  </w:r>
                </w:p>
                <w:p w:rsidR="00E462FE" w:rsidRPr="00E462FE" w:rsidRDefault="00E462FE" w:rsidP="00E462FE">
                  <w:pPr>
                    <w:rPr>
                      <w:sz w:val="18"/>
                      <w:szCs w:val="18"/>
                    </w:rPr>
                  </w:pPr>
                  <w:r w:rsidRPr="00E462FE">
                    <w:rPr>
                      <w:sz w:val="18"/>
                      <w:szCs w:val="18"/>
                    </w:rPr>
                    <w:t>7: br100: &lt;BROADCAST</w:t>
                  </w:r>
                  <w:proofErr w:type="gramStart"/>
                  <w:r w:rsidRPr="00E462FE">
                    <w:rPr>
                      <w:sz w:val="18"/>
                      <w:szCs w:val="18"/>
                    </w:rPr>
                    <w:t>,MULTICAST,UP,LOWER</w:t>
                  </w:r>
                  <w:proofErr w:type="gramEnd"/>
                  <w:r w:rsidRPr="00E462FE">
                    <w:rPr>
                      <w:sz w:val="18"/>
                      <w:szCs w:val="18"/>
                    </w:rPr>
                    <w:t xml:space="preserve">_UP&gt; </w:t>
                  </w:r>
                  <w:proofErr w:type="spellStart"/>
                  <w:r w:rsidRPr="00E462FE">
                    <w:rPr>
                      <w:sz w:val="18"/>
                      <w:szCs w:val="18"/>
                    </w:rPr>
                    <w:t>mtu</w:t>
                  </w:r>
                  <w:proofErr w:type="spellEnd"/>
                  <w:r w:rsidRPr="00E462FE">
                    <w:rPr>
                      <w:sz w:val="18"/>
                      <w:szCs w:val="18"/>
                    </w:rPr>
                    <w:t xml:space="preserve"> 1500 </w:t>
                  </w:r>
                  <w:proofErr w:type="spellStart"/>
                  <w:r w:rsidRPr="00E462FE">
                    <w:rPr>
                      <w:sz w:val="18"/>
                      <w:szCs w:val="18"/>
                    </w:rPr>
                    <w:t>qdisc</w:t>
                  </w:r>
                  <w:proofErr w:type="spellEnd"/>
                  <w:r w:rsidRPr="00E462FE">
                    <w:rPr>
                      <w:sz w:val="18"/>
                      <w:szCs w:val="18"/>
                    </w:rPr>
                    <w:t xml:space="preserve"> </w:t>
                  </w:r>
                  <w:proofErr w:type="spellStart"/>
                  <w:r w:rsidRPr="00E462FE">
                    <w:rPr>
                      <w:sz w:val="18"/>
                      <w:szCs w:val="18"/>
                    </w:rPr>
                    <w:t>noqueue</w:t>
                  </w:r>
                  <w:proofErr w:type="spellEnd"/>
                  <w:r w:rsidRPr="00E462FE">
                    <w:rPr>
                      <w:sz w:val="18"/>
                      <w:szCs w:val="18"/>
                    </w:rPr>
                    <w:t xml:space="preserve"> state UP</w:t>
                  </w:r>
                </w:p>
                <w:p w:rsidR="00E462FE" w:rsidRPr="00E462FE" w:rsidRDefault="00E462FE" w:rsidP="00E462FE">
                  <w:pPr>
                    <w:rPr>
                      <w:sz w:val="18"/>
                      <w:szCs w:val="18"/>
                    </w:rPr>
                  </w:pPr>
                  <w:r w:rsidRPr="00E462FE">
                    <w:rPr>
                      <w:sz w:val="18"/>
                      <w:szCs w:val="18"/>
                    </w:rPr>
                    <w:t xml:space="preserve">    </w:t>
                  </w:r>
                  <w:proofErr w:type="gramStart"/>
                  <w:r w:rsidRPr="00E462FE">
                    <w:rPr>
                      <w:sz w:val="18"/>
                      <w:szCs w:val="18"/>
                    </w:rPr>
                    <w:t>link/ether</w:t>
                  </w:r>
                  <w:proofErr w:type="gramEnd"/>
                  <w:r w:rsidRPr="00E462FE">
                    <w:rPr>
                      <w:sz w:val="18"/>
                      <w:szCs w:val="18"/>
                    </w:rPr>
                    <w:t xml:space="preserve"> 00:e0:81:dd:e0:ea </w:t>
                  </w:r>
                  <w:proofErr w:type="spellStart"/>
                  <w:r w:rsidRPr="00E462FE">
                    <w:rPr>
                      <w:sz w:val="18"/>
                      <w:szCs w:val="18"/>
                    </w:rPr>
                    <w:t>brd</w:t>
                  </w:r>
                  <w:proofErr w:type="spellEnd"/>
                  <w:r w:rsidRPr="00E462FE">
                    <w:rPr>
                      <w:sz w:val="18"/>
                      <w:szCs w:val="18"/>
                    </w:rPr>
                    <w:t xml:space="preserve"> </w:t>
                  </w:r>
                  <w:proofErr w:type="spellStart"/>
                  <w:r w:rsidRPr="00E462FE">
                    <w:rPr>
                      <w:sz w:val="18"/>
                      <w:szCs w:val="18"/>
                    </w:rPr>
                    <w:t>ff:ff:ff:ff:ff:ff</w:t>
                  </w:r>
                  <w:proofErr w:type="spellEnd"/>
                </w:p>
                <w:p w:rsidR="00E462FE" w:rsidRPr="00E462FE" w:rsidRDefault="00E462FE" w:rsidP="00E462FE">
                  <w:pPr>
                    <w:rPr>
                      <w:sz w:val="18"/>
                      <w:szCs w:val="18"/>
                    </w:rPr>
                  </w:pPr>
                  <w:r w:rsidRPr="00E462FE">
                    <w:rPr>
                      <w:sz w:val="18"/>
                      <w:szCs w:val="18"/>
                    </w:rPr>
                    <w:t xml:space="preserve">    </w:t>
                  </w:r>
                  <w:proofErr w:type="spellStart"/>
                  <w:proofErr w:type="gramStart"/>
                  <w:r w:rsidRPr="00E462FE">
                    <w:rPr>
                      <w:sz w:val="18"/>
                      <w:szCs w:val="18"/>
                    </w:rPr>
                    <w:t>inet</w:t>
                  </w:r>
                  <w:proofErr w:type="spellEnd"/>
                  <w:proofErr w:type="gramEnd"/>
                  <w:r w:rsidRPr="00E462FE">
                    <w:rPr>
                      <w:sz w:val="18"/>
                      <w:szCs w:val="18"/>
                    </w:rPr>
                    <w:t xml:space="preserve"> 10.160.30.15/23 </w:t>
                  </w:r>
                  <w:proofErr w:type="spellStart"/>
                  <w:r w:rsidRPr="00E462FE">
                    <w:rPr>
                      <w:sz w:val="18"/>
                      <w:szCs w:val="18"/>
                    </w:rPr>
                    <w:t>brd</w:t>
                  </w:r>
                  <w:proofErr w:type="spellEnd"/>
                  <w:r w:rsidRPr="00E462FE">
                    <w:rPr>
                      <w:sz w:val="18"/>
                      <w:szCs w:val="18"/>
                    </w:rPr>
                    <w:t xml:space="preserve"> 10.160.31.255 scope global br100</w:t>
                  </w:r>
                </w:p>
                <w:p w:rsidR="00E462FE" w:rsidRPr="00E462FE" w:rsidRDefault="00E462FE" w:rsidP="00E462FE">
                  <w:pPr>
                    <w:rPr>
                      <w:sz w:val="18"/>
                      <w:szCs w:val="18"/>
                    </w:rPr>
                  </w:pPr>
                  <w:r w:rsidRPr="00E462FE">
                    <w:rPr>
                      <w:sz w:val="18"/>
                      <w:szCs w:val="18"/>
                    </w:rPr>
                    <w:t xml:space="preserve">       </w:t>
                  </w:r>
                  <w:proofErr w:type="spellStart"/>
                  <w:proofErr w:type="gramStart"/>
                  <w:r w:rsidRPr="00E462FE">
                    <w:rPr>
                      <w:sz w:val="18"/>
                      <w:szCs w:val="18"/>
                    </w:rPr>
                    <w:t>valid_lft</w:t>
                  </w:r>
                  <w:proofErr w:type="spellEnd"/>
                  <w:proofErr w:type="gramEnd"/>
                  <w:r w:rsidRPr="00E462FE">
                    <w:rPr>
                      <w:sz w:val="18"/>
                      <w:szCs w:val="18"/>
                    </w:rPr>
                    <w:t xml:space="preserve"> forever </w:t>
                  </w:r>
                  <w:proofErr w:type="spellStart"/>
                  <w:r w:rsidRPr="00E462FE">
                    <w:rPr>
                      <w:sz w:val="18"/>
                      <w:szCs w:val="18"/>
                    </w:rPr>
                    <w:t>preferred_lft</w:t>
                  </w:r>
                  <w:proofErr w:type="spellEnd"/>
                  <w:r w:rsidRPr="00E462FE">
                    <w:rPr>
                      <w:sz w:val="18"/>
                      <w:szCs w:val="18"/>
                    </w:rPr>
                    <w:t xml:space="preserve"> forever</w:t>
                  </w:r>
                </w:p>
                <w:p w:rsidR="00E462FE" w:rsidRPr="00E462FE" w:rsidRDefault="00E462FE" w:rsidP="00E462FE">
                  <w:pPr>
                    <w:rPr>
                      <w:sz w:val="18"/>
                      <w:szCs w:val="18"/>
                    </w:rPr>
                  </w:pPr>
                </w:p>
              </w:txbxContent>
            </v:textbox>
            <w10:wrap type="none"/>
            <w10:anchorlock/>
          </v:shape>
        </w:pict>
      </w:r>
    </w:p>
    <w:p w:rsidR="00E462FE" w:rsidRDefault="005D5D5E" w:rsidP="00E462FE">
      <w:pPr>
        <w:pStyle w:val="Alt-W"/>
        <w:numPr>
          <w:ilvl w:val="0"/>
          <w:numId w:val="47"/>
        </w:numPr>
        <w:rPr>
          <w:sz w:val="21"/>
          <w:szCs w:val="21"/>
        </w:rPr>
      </w:pPr>
      <w:proofErr w:type="spellStart"/>
      <w:r>
        <w:rPr>
          <w:rFonts w:hint="eastAsia"/>
          <w:sz w:val="21"/>
          <w:szCs w:val="21"/>
        </w:rPr>
        <w:t>iptables</w:t>
      </w:r>
      <w:proofErr w:type="spellEnd"/>
      <w:r w:rsidR="00E462FE" w:rsidRPr="00E462FE">
        <w:rPr>
          <w:rFonts w:hint="eastAsia"/>
          <w:sz w:val="21"/>
          <w:szCs w:val="21"/>
        </w:rPr>
        <w:t>规则是否缺失</w:t>
      </w:r>
    </w:p>
    <w:p w:rsidR="008814EA" w:rsidRPr="000C3F94" w:rsidRDefault="008930B0" w:rsidP="000C3F94">
      <w:pPr>
        <w:pStyle w:val="Alt-W"/>
        <w:ind w:left="1101" w:firstLine="0"/>
        <w:rPr>
          <w:sz w:val="21"/>
          <w:szCs w:val="21"/>
        </w:rPr>
      </w:pPr>
      <w:r w:rsidRPr="008930B0">
        <w:pict>
          <v:shape id="_x0000_s2050" type="#_x0000_t202" style="width:425.95pt;height:41pt;mso-position-horizontal-relative:char;mso-position-vertical-relative:line;mso-width-relative:margin;mso-height-relative:margin">
            <v:textbox style="mso-next-textbox:#_x0000_s2050">
              <w:txbxContent>
                <w:p w:rsidR="00E462FE" w:rsidRPr="000C3F94" w:rsidRDefault="00E462FE" w:rsidP="00E462FE">
                  <w:pPr>
                    <w:rPr>
                      <w:color w:val="FF0000"/>
                      <w:sz w:val="18"/>
                      <w:szCs w:val="18"/>
                    </w:rPr>
                  </w:pPr>
                  <w:r w:rsidRPr="000C3F94">
                    <w:rPr>
                      <w:color w:val="FF0000"/>
                      <w:sz w:val="18"/>
                      <w:szCs w:val="18"/>
                    </w:rPr>
                    <w:t xml:space="preserve">hzsunzixiang@10-120-120-15:~$ </w:t>
                  </w:r>
                  <w:proofErr w:type="spellStart"/>
                  <w:r w:rsidRPr="000C3F94">
                    <w:rPr>
                      <w:color w:val="FF0000"/>
                      <w:sz w:val="18"/>
                      <w:szCs w:val="18"/>
                    </w:rPr>
                    <w:t>sudo</w:t>
                  </w:r>
                  <w:proofErr w:type="spellEnd"/>
                  <w:r w:rsidRPr="000C3F94">
                    <w:rPr>
                      <w:color w:val="FF0000"/>
                      <w:sz w:val="18"/>
                      <w:szCs w:val="18"/>
                    </w:rPr>
                    <w:t xml:space="preserve"> </w:t>
                  </w:r>
                  <w:proofErr w:type="spellStart"/>
                  <w:r w:rsidRPr="000C3F94">
                    <w:rPr>
                      <w:color w:val="FF0000"/>
                      <w:sz w:val="18"/>
                      <w:szCs w:val="18"/>
                    </w:rPr>
                    <w:t>iptables</w:t>
                  </w:r>
                  <w:proofErr w:type="spellEnd"/>
                  <w:r w:rsidRPr="000C3F94">
                    <w:rPr>
                      <w:color w:val="FF0000"/>
                      <w:sz w:val="18"/>
                      <w:szCs w:val="18"/>
                    </w:rPr>
                    <w:t>-save |</w:t>
                  </w:r>
                  <w:proofErr w:type="spellStart"/>
                  <w:r w:rsidRPr="000C3F94">
                    <w:rPr>
                      <w:color w:val="FF0000"/>
                      <w:sz w:val="18"/>
                      <w:szCs w:val="18"/>
                    </w:rPr>
                    <w:t>grep</w:t>
                  </w:r>
                  <w:proofErr w:type="spellEnd"/>
                  <w:r w:rsidRPr="000C3F94">
                    <w:rPr>
                      <w:color w:val="FF0000"/>
                      <w:sz w:val="18"/>
                      <w:szCs w:val="18"/>
                    </w:rPr>
                    <w:t xml:space="preserve"> CHECKSUM</w:t>
                  </w:r>
                </w:p>
                <w:p w:rsidR="00E462FE" w:rsidRPr="00E462FE" w:rsidRDefault="00E462FE" w:rsidP="00E462FE">
                  <w:pPr>
                    <w:rPr>
                      <w:sz w:val="18"/>
                      <w:szCs w:val="18"/>
                    </w:rPr>
                  </w:pPr>
                  <w:r w:rsidRPr="00E462FE">
                    <w:rPr>
                      <w:sz w:val="18"/>
                      <w:szCs w:val="18"/>
                    </w:rPr>
                    <w:t xml:space="preserve">-A POSTROUTING -p </w:t>
                  </w:r>
                  <w:proofErr w:type="spellStart"/>
                  <w:r w:rsidRPr="00E462FE">
                    <w:rPr>
                      <w:sz w:val="18"/>
                      <w:szCs w:val="18"/>
                    </w:rPr>
                    <w:t>udp</w:t>
                  </w:r>
                  <w:proofErr w:type="spellEnd"/>
                  <w:r w:rsidRPr="00E462FE">
                    <w:rPr>
                      <w:sz w:val="18"/>
                      <w:szCs w:val="18"/>
                    </w:rPr>
                    <w:t xml:space="preserve"> -m </w:t>
                  </w:r>
                  <w:proofErr w:type="spellStart"/>
                  <w:r w:rsidRPr="00E462FE">
                    <w:rPr>
                      <w:sz w:val="18"/>
                      <w:szCs w:val="18"/>
                    </w:rPr>
                    <w:t>udp</w:t>
                  </w:r>
                  <w:proofErr w:type="spellEnd"/>
                  <w:r w:rsidRPr="00E462FE">
                    <w:rPr>
                      <w:sz w:val="18"/>
                      <w:szCs w:val="18"/>
                    </w:rPr>
                    <w:t xml:space="preserve"> --</w:t>
                  </w:r>
                  <w:proofErr w:type="spellStart"/>
                  <w:r w:rsidRPr="00E462FE">
                    <w:rPr>
                      <w:sz w:val="18"/>
                      <w:szCs w:val="18"/>
                    </w:rPr>
                    <w:t>dport</w:t>
                  </w:r>
                  <w:proofErr w:type="spellEnd"/>
                  <w:r w:rsidRPr="00E462FE">
                    <w:rPr>
                      <w:sz w:val="18"/>
                      <w:szCs w:val="18"/>
                    </w:rPr>
                    <w:t xml:space="preserve"> 68 -j CHECKSUM --checksum-fill</w:t>
                  </w:r>
                </w:p>
                <w:p w:rsidR="00E462FE" w:rsidRPr="00E462FE" w:rsidRDefault="00E462FE" w:rsidP="00E462FE">
                  <w:pPr>
                    <w:rPr>
                      <w:sz w:val="18"/>
                      <w:szCs w:val="18"/>
                    </w:rPr>
                  </w:pPr>
                  <w:r w:rsidRPr="00E462FE">
                    <w:rPr>
                      <w:sz w:val="18"/>
                      <w:szCs w:val="18"/>
                    </w:rPr>
                    <w:t xml:space="preserve">-A nova-network-POSTROUTING -o br100 -p </w:t>
                  </w:r>
                  <w:proofErr w:type="spellStart"/>
                  <w:r w:rsidRPr="00E462FE">
                    <w:rPr>
                      <w:sz w:val="18"/>
                      <w:szCs w:val="18"/>
                    </w:rPr>
                    <w:t>udp</w:t>
                  </w:r>
                  <w:proofErr w:type="spellEnd"/>
                  <w:r w:rsidRPr="00E462FE">
                    <w:rPr>
                      <w:sz w:val="18"/>
                      <w:szCs w:val="18"/>
                    </w:rPr>
                    <w:t xml:space="preserve"> -m </w:t>
                  </w:r>
                  <w:proofErr w:type="spellStart"/>
                  <w:r w:rsidRPr="00E462FE">
                    <w:rPr>
                      <w:sz w:val="18"/>
                      <w:szCs w:val="18"/>
                    </w:rPr>
                    <w:t>udp</w:t>
                  </w:r>
                  <w:proofErr w:type="spellEnd"/>
                  <w:r w:rsidRPr="00E462FE">
                    <w:rPr>
                      <w:sz w:val="18"/>
                      <w:szCs w:val="18"/>
                    </w:rPr>
                    <w:t xml:space="preserve"> --</w:t>
                  </w:r>
                  <w:proofErr w:type="spellStart"/>
                  <w:r w:rsidRPr="00E462FE">
                    <w:rPr>
                      <w:sz w:val="18"/>
                      <w:szCs w:val="18"/>
                    </w:rPr>
                    <w:t>dport</w:t>
                  </w:r>
                  <w:proofErr w:type="spellEnd"/>
                  <w:r w:rsidRPr="00E462FE">
                    <w:rPr>
                      <w:sz w:val="18"/>
                      <w:szCs w:val="18"/>
                    </w:rPr>
                    <w:t xml:space="preserve"> 68 -j CHECKSUM --checksum-fill</w:t>
                  </w:r>
                </w:p>
              </w:txbxContent>
            </v:textbox>
            <w10:wrap type="none"/>
            <w10:anchorlock/>
          </v:shape>
        </w:pict>
      </w:r>
    </w:p>
    <w:sectPr w:rsidR="008814EA" w:rsidRPr="000C3F94" w:rsidSect="006209A7">
      <w:pgSz w:w="11907" w:h="16840"/>
      <w:pgMar w:top="1440" w:right="1457" w:bottom="1440" w:left="1797" w:header="851" w:footer="992" w:gutter="0"/>
      <w:cols w:space="72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07C1" w:rsidRDefault="007207C1" w:rsidP="004222F1">
      <w:r>
        <w:separator/>
      </w:r>
    </w:p>
  </w:endnote>
  <w:endnote w:type="continuationSeparator" w:id="0">
    <w:p w:rsidR="007207C1" w:rsidRDefault="007207C1" w:rsidP="004222F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icrosoft Sans Serif">
    <w:panose1 w:val="020B0604020202020204"/>
    <w:charset w:val="00"/>
    <w:family w:val="swiss"/>
    <w:pitch w:val="variable"/>
    <w:sig w:usb0="E1002AFF" w:usb1="C0000002" w:usb2="00000008" w:usb3="00000000" w:csb0="000101FF" w:csb1="00000000"/>
  </w:font>
  <w:font w:name="Arial">
    <w:panose1 w:val="020B0604020202020204"/>
    <w:charset w:val="00"/>
    <w:family w:val="swiss"/>
    <w:pitch w:val="variable"/>
    <w:sig w:usb0="E0002AFF" w:usb1="C0007843"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楷体_GB2312">
    <w:altName w:val="Arial Unicode MS"/>
    <w:charset w:val="86"/>
    <w:family w:val="modern"/>
    <w:pitch w:val="fixed"/>
    <w:sig w:usb0="00000000"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62FE" w:rsidRDefault="00E462FE">
    <w:pPr>
      <w:pStyle w:val="a5"/>
    </w:pPr>
    <w:r>
      <w:rPr>
        <w:kern w:val="0"/>
      </w:rPr>
      <w:t xml:space="preserve">- </w:t>
    </w:r>
    <w:r w:rsidR="008930B0">
      <w:rPr>
        <w:kern w:val="0"/>
      </w:rPr>
      <w:fldChar w:fldCharType="begin"/>
    </w:r>
    <w:r>
      <w:rPr>
        <w:kern w:val="0"/>
      </w:rPr>
      <w:instrText xml:space="preserve"> PAGE </w:instrText>
    </w:r>
    <w:r w:rsidR="008930B0">
      <w:rPr>
        <w:kern w:val="0"/>
      </w:rPr>
      <w:fldChar w:fldCharType="separate"/>
    </w:r>
    <w:r>
      <w:rPr>
        <w:kern w:val="0"/>
      </w:rPr>
      <w:t>2</w:t>
    </w:r>
    <w:r w:rsidR="008930B0">
      <w:rPr>
        <w:kern w:val="0"/>
      </w:rPr>
      <w:fldChar w:fldCharType="end"/>
    </w:r>
    <w:r>
      <w:rPr>
        <w:kern w:val="0"/>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62FE" w:rsidRDefault="00E462FE">
    <w:pPr>
      <w:pStyle w:val="a5"/>
      <w:jc w:val="right"/>
    </w:pPr>
    <w:r>
      <w:rPr>
        <w:kern w:val="0"/>
      </w:rPr>
      <w:t xml:space="preserve">- </w:t>
    </w:r>
    <w:r w:rsidR="008930B0">
      <w:rPr>
        <w:kern w:val="0"/>
      </w:rPr>
      <w:fldChar w:fldCharType="begin"/>
    </w:r>
    <w:r>
      <w:rPr>
        <w:kern w:val="0"/>
      </w:rPr>
      <w:instrText xml:space="preserve"> PAGE </w:instrText>
    </w:r>
    <w:r w:rsidR="008930B0">
      <w:rPr>
        <w:kern w:val="0"/>
      </w:rPr>
      <w:fldChar w:fldCharType="separate"/>
    </w:r>
    <w:r w:rsidR="000A61F8">
      <w:rPr>
        <w:noProof/>
        <w:kern w:val="0"/>
      </w:rPr>
      <w:t>5</w:t>
    </w:r>
    <w:r w:rsidR="008930B0">
      <w:rPr>
        <w:kern w:val="0"/>
      </w:rPr>
      <w:fldChar w:fldCharType="end"/>
    </w:r>
    <w:r>
      <w:rPr>
        <w:kern w:val="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07C1" w:rsidRDefault="007207C1" w:rsidP="004222F1">
      <w:r>
        <w:separator/>
      </w:r>
    </w:p>
  </w:footnote>
  <w:footnote w:type="continuationSeparator" w:id="0">
    <w:p w:rsidR="007207C1" w:rsidRDefault="007207C1" w:rsidP="004222F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62FE" w:rsidRDefault="00E462FE">
    <w:pPr>
      <w:pStyle w:val="a4"/>
      <w:jc w:val="both"/>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62FE" w:rsidRPr="00AC41F0" w:rsidRDefault="00E462FE" w:rsidP="00AC41F0">
    <w:pPr>
      <w:pStyle w:val="-0"/>
      <w:rPr>
        <w:rFonts w:eastAsia="黑体"/>
        <w:sz w:val="18"/>
        <w:szCs w:val="18"/>
      </w:rPr>
    </w:pPr>
    <w:r>
      <w:rPr>
        <w:rFonts w:eastAsia="黑体"/>
        <w:sz w:val="18"/>
        <w:szCs w:val="18"/>
      </w:rPr>
      <w:t>L</w:t>
    </w:r>
    <w:r>
      <w:rPr>
        <w:rFonts w:eastAsia="黑体" w:hint="eastAsia"/>
        <w:sz w:val="18"/>
        <w:szCs w:val="18"/>
      </w:rPr>
      <w:t>inux</w:t>
    </w:r>
    <w:r>
      <w:rPr>
        <w:rFonts w:eastAsia="黑体" w:hint="eastAsia"/>
        <w:sz w:val="18"/>
        <w:szCs w:val="18"/>
      </w:rPr>
      <w:t>下的网桥简介</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multilevel"/>
    <w:tmpl w:val="00000006"/>
    <w:lvl w:ilvl="0">
      <w:start w:val="1"/>
      <w:numFmt w:val="decimalZero"/>
      <w:pStyle w:val="Alt-C"/>
      <w:lvlText w:val="%1 "/>
      <w:lvlJc w:val="left"/>
      <w:pPr>
        <w:tabs>
          <w:tab w:val="num" w:pos="1134"/>
        </w:tabs>
        <w:ind w:left="1134" w:hanging="680"/>
      </w:pPr>
      <w:rPr>
        <w:rFonts w:hint="eastAsia"/>
        <w:color w:val="FF000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08"/>
    <w:multiLevelType w:val="multilevel"/>
    <w:tmpl w:val="00000008"/>
    <w:lvl w:ilvl="0">
      <w:start w:val="1"/>
      <w:numFmt w:val="decimal"/>
      <w:pStyle w:val="a"/>
      <w:lvlText w:val="[%1]."/>
      <w:lvlJc w:val="left"/>
      <w:pPr>
        <w:tabs>
          <w:tab w:val="num" w:pos="902"/>
        </w:tabs>
        <w:ind w:left="902"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0000000C"/>
    <w:multiLevelType w:val="multilevel"/>
    <w:tmpl w:val="0000000C"/>
    <w:lvl w:ilvl="0">
      <w:start w:val="1"/>
      <w:numFmt w:val="bullet"/>
      <w:pStyle w:val="Alt-E"/>
      <w:lvlText w:val=""/>
      <w:lvlJc w:val="left"/>
      <w:pPr>
        <w:tabs>
          <w:tab w:val="num" w:pos="874"/>
        </w:tabs>
        <w:ind w:left="874"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
    <w:nsid w:val="0000000D"/>
    <w:multiLevelType w:val="multilevel"/>
    <w:tmpl w:val="0000000D"/>
    <w:lvl w:ilvl="0">
      <w:start w:val="1"/>
      <w:numFmt w:val="decimal"/>
      <w:pStyle w:val="Alt-D"/>
      <w:lvlText w:val="%1."/>
      <w:lvlJc w:val="left"/>
      <w:pPr>
        <w:tabs>
          <w:tab w:val="num" w:pos="874"/>
        </w:tabs>
        <w:ind w:left="874" w:hanging="420"/>
      </w:pPr>
      <w:rPr>
        <w:rFonts w:hint="eastAsia"/>
      </w:rPr>
    </w:lvl>
    <w:lvl w:ilvl="1">
      <w:start w:val="1"/>
      <w:numFmt w:val="lowerLetter"/>
      <w:lvlText w:val="%2)"/>
      <w:lvlJc w:val="left"/>
      <w:pPr>
        <w:tabs>
          <w:tab w:val="num" w:pos="1294"/>
        </w:tabs>
        <w:ind w:left="1294" w:hanging="420"/>
      </w:pPr>
    </w:lvl>
    <w:lvl w:ilvl="2">
      <w:start w:val="1"/>
      <w:numFmt w:val="lowerRoman"/>
      <w:lvlText w:val="%3."/>
      <w:lvlJc w:val="right"/>
      <w:pPr>
        <w:tabs>
          <w:tab w:val="num" w:pos="1714"/>
        </w:tabs>
        <w:ind w:left="1714" w:hanging="420"/>
      </w:pPr>
    </w:lvl>
    <w:lvl w:ilvl="3">
      <w:start w:val="1"/>
      <w:numFmt w:val="decimal"/>
      <w:lvlText w:val="%4."/>
      <w:lvlJc w:val="left"/>
      <w:pPr>
        <w:tabs>
          <w:tab w:val="num" w:pos="2134"/>
        </w:tabs>
        <w:ind w:left="2134" w:hanging="420"/>
      </w:pPr>
    </w:lvl>
    <w:lvl w:ilvl="4">
      <w:start w:val="1"/>
      <w:numFmt w:val="lowerLetter"/>
      <w:lvlText w:val="%5)"/>
      <w:lvlJc w:val="left"/>
      <w:pPr>
        <w:tabs>
          <w:tab w:val="num" w:pos="2554"/>
        </w:tabs>
        <w:ind w:left="2554" w:hanging="420"/>
      </w:pPr>
    </w:lvl>
    <w:lvl w:ilvl="5">
      <w:start w:val="1"/>
      <w:numFmt w:val="lowerRoman"/>
      <w:lvlText w:val="%6."/>
      <w:lvlJc w:val="right"/>
      <w:pPr>
        <w:tabs>
          <w:tab w:val="num" w:pos="2974"/>
        </w:tabs>
        <w:ind w:left="2974" w:hanging="420"/>
      </w:pPr>
    </w:lvl>
    <w:lvl w:ilvl="6">
      <w:start w:val="1"/>
      <w:numFmt w:val="decimal"/>
      <w:lvlText w:val="%7."/>
      <w:lvlJc w:val="left"/>
      <w:pPr>
        <w:tabs>
          <w:tab w:val="num" w:pos="3394"/>
        </w:tabs>
        <w:ind w:left="3394" w:hanging="420"/>
      </w:pPr>
    </w:lvl>
    <w:lvl w:ilvl="7">
      <w:start w:val="1"/>
      <w:numFmt w:val="lowerLetter"/>
      <w:lvlText w:val="%8)"/>
      <w:lvlJc w:val="left"/>
      <w:pPr>
        <w:tabs>
          <w:tab w:val="num" w:pos="3814"/>
        </w:tabs>
        <w:ind w:left="3814" w:hanging="420"/>
      </w:pPr>
    </w:lvl>
    <w:lvl w:ilvl="8">
      <w:start w:val="1"/>
      <w:numFmt w:val="lowerRoman"/>
      <w:lvlText w:val="%9."/>
      <w:lvlJc w:val="right"/>
      <w:pPr>
        <w:tabs>
          <w:tab w:val="num" w:pos="4234"/>
        </w:tabs>
        <w:ind w:left="4234" w:hanging="420"/>
      </w:pPr>
    </w:lvl>
  </w:abstractNum>
  <w:abstractNum w:abstractNumId="4">
    <w:nsid w:val="0000000E"/>
    <w:multiLevelType w:val="multilevel"/>
    <w:tmpl w:val="21A4E87C"/>
    <w:lvl w:ilvl="0">
      <w:start w:val="1"/>
      <w:numFmt w:val="decimal"/>
      <w:pStyle w:val="1"/>
      <w:lvlText w:val="%1"/>
      <w:lvlJc w:val="left"/>
      <w:pPr>
        <w:tabs>
          <w:tab w:val="num" w:pos="567"/>
        </w:tabs>
        <w:ind w:left="567" w:hanging="567"/>
      </w:pPr>
      <w:rPr>
        <w:rFonts w:hint="eastAsia"/>
      </w:rPr>
    </w:lvl>
    <w:lvl w:ilvl="1">
      <w:start w:val="1"/>
      <w:numFmt w:val="decimal"/>
      <w:pStyle w:val="2"/>
      <w:lvlText w:val="%1.%2"/>
      <w:lvlJc w:val="left"/>
      <w:pPr>
        <w:tabs>
          <w:tab w:val="num" w:pos="765"/>
        </w:tabs>
        <w:ind w:left="765" w:hanging="765"/>
      </w:pPr>
      <w:rPr>
        <w:color w:val="000000" w:themeColor="text1"/>
      </w:rPr>
    </w:lvl>
    <w:lvl w:ilvl="2">
      <w:start w:val="1"/>
      <w:numFmt w:val="decimal"/>
      <w:lvlText w:val="%1.%2.%3"/>
      <w:lvlJc w:val="left"/>
      <w:pPr>
        <w:tabs>
          <w:tab w:val="num" w:pos="1163"/>
        </w:tabs>
        <w:ind w:left="936" w:hanging="794"/>
      </w:pPr>
      <w:rPr>
        <w:rFonts w:hint="eastAsia"/>
      </w:rPr>
    </w:lvl>
    <w:lvl w:ilvl="3">
      <w:start w:val="1"/>
      <w:numFmt w:val="decimal"/>
      <w:lvlText w:val="%1.%2.%3.%4"/>
      <w:lvlJc w:val="left"/>
      <w:pPr>
        <w:tabs>
          <w:tab w:val="num" w:pos="1701"/>
        </w:tabs>
        <w:ind w:left="1701" w:hanging="1247"/>
      </w:pPr>
      <w:rPr>
        <w:rFonts w:hint="eastAsia"/>
      </w:rPr>
    </w:lvl>
    <w:lvl w:ilvl="4">
      <w:start w:val="1"/>
      <w:numFmt w:val="decimal"/>
      <w:lvlText w:val="%1.%2.%3.%4.%5"/>
      <w:lvlJc w:val="left"/>
      <w:pPr>
        <w:tabs>
          <w:tab w:val="num" w:pos="3501"/>
        </w:tabs>
        <w:ind w:left="2551" w:hanging="850"/>
      </w:pPr>
      <w:rPr>
        <w:rFonts w:hint="eastAsia"/>
      </w:rPr>
    </w:lvl>
    <w:lvl w:ilvl="5">
      <w:start w:val="1"/>
      <w:numFmt w:val="decimal"/>
      <w:lvlText w:val="%1.%2.%3.%4.%5.%6"/>
      <w:lvlJc w:val="left"/>
      <w:pPr>
        <w:tabs>
          <w:tab w:val="num" w:pos="4286"/>
        </w:tabs>
        <w:ind w:left="3260" w:hanging="1134"/>
      </w:pPr>
      <w:rPr>
        <w:rFonts w:hint="eastAsia"/>
      </w:rPr>
    </w:lvl>
    <w:lvl w:ilvl="6">
      <w:start w:val="1"/>
      <w:numFmt w:val="decimal"/>
      <w:lvlText w:val="%1.%2.%3.%4.%5.%6.%7"/>
      <w:lvlJc w:val="left"/>
      <w:pPr>
        <w:tabs>
          <w:tab w:val="num" w:pos="5071"/>
        </w:tabs>
        <w:ind w:left="3827" w:hanging="1276"/>
      </w:pPr>
      <w:rPr>
        <w:rFonts w:hint="eastAsia"/>
      </w:rPr>
    </w:lvl>
    <w:lvl w:ilvl="7">
      <w:start w:val="1"/>
      <w:numFmt w:val="decimal"/>
      <w:lvlText w:val="%1.%2.%3.%4.%5.%6.%7.%8"/>
      <w:lvlJc w:val="left"/>
      <w:pPr>
        <w:tabs>
          <w:tab w:val="num" w:pos="5496"/>
        </w:tabs>
        <w:ind w:left="4394" w:hanging="1418"/>
      </w:pPr>
      <w:rPr>
        <w:rFonts w:hint="eastAsia"/>
      </w:rPr>
    </w:lvl>
    <w:lvl w:ilvl="8">
      <w:start w:val="1"/>
      <w:numFmt w:val="decimal"/>
      <w:lvlText w:val="%1.%2.%3.%4.%5.%6.%7.%8.%9"/>
      <w:lvlJc w:val="left"/>
      <w:pPr>
        <w:tabs>
          <w:tab w:val="num" w:pos="6282"/>
        </w:tabs>
        <w:ind w:left="5102" w:hanging="1700"/>
      </w:pPr>
      <w:rPr>
        <w:rFonts w:hint="eastAsia"/>
      </w:rPr>
    </w:lvl>
  </w:abstractNum>
  <w:abstractNum w:abstractNumId="5">
    <w:nsid w:val="00000012"/>
    <w:multiLevelType w:val="multilevel"/>
    <w:tmpl w:val="00000012"/>
    <w:lvl w:ilvl="0">
      <w:start w:val="1"/>
      <w:numFmt w:val="chineseCountingThousand"/>
      <w:pStyle w:val="4"/>
      <w:lvlText w:val="%1、"/>
      <w:lvlJc w:val="left"/>
      <w:pPr>
        <w:ind w:left="647" w:hanging="420"/>
      </w:pPr>
    </w:lvl>
    <w:lvl w:ilvl="1">
      <w:start w:val="1"/>
      <w:numFmt w:val="lowerLetter"/>
      <w:lvlText w:val="%2)"/>
      <w:lvlJc w:val="left"/>
      <w:pPr>
        <w:ind w:left="1067" w:hanging="420"/>
      </w:pPr>
    </w:lvl>
    <w:lvl w:ilvl="2">
      <w:start w:val="1"/>
      <w:numFmt w:val="lowerRoman"/>
      <w:lvlText w:val="%3."/>
      <w:lvlJc w:val="right"/>
      <w:pPr>
        <w:ind w:left="1487" w:hanging="420"/>
      </w:pPr>
    </w:lvl>
    <w:lvl w:ilvl="3">
      <w:start w:val="1"/>
      <w:numFmt w:val="decimal"/>
      <w:lvlText w:val="%4."/>
      <w:lvlJc w:val="left"/>
      <w:pPr>
        <w:ind w:left="420" w:hanging="420"/>
      </w:pPr>
    </w:lvl>
    <w:lvl w:ilvl="4">
      <w:start w:val="1"/>
      <w:numFmt w:val="lowerLetter"/>
      <w:lvlText w:val="%5)"/>
      <w:lvlJc w:val="left"/>
      <w:pPr>
        <w:ind w:left="2327" w:hanging="420"/>
      </w:pPr>
    </w:lvl>
    <w:lvl w:ilvl="5">
      <w:start w:val="1"/>
      <w:numFmt w:val="lowerRoman"/>
      <w:lvlText w:val="%6."/>
      <w:lvlJc w:val="right"/>
      <w:pPr>
        <w:ind w:left="2747" w:hanging="420"/>
      </w:pPr>
    </w:lvl>
    <w:lvl w:ilvl="6">
      <w:start w:val="1"/>
      <w:numFmt w:val="decimal"/>
      <w:lvlText w:val="%7."/>
      <w:lvlJc w:val="left"/>
      <w:pPr>
        <w:ind w:left="3167" w:hanging="420"/>
      </w:pPr>
    </w:lvl>
    <w:lvl w:ilvl="7">
      <w:start w:val="1"/>
      <w:numFmt w:val="lowerLetter"/>
      <w:lvlText w:val="%8)"/>
      <w:lvlJc w:val="left"/>
      <w:pPr>
        <w:ind w:left="3587" w:hanging="420"/>
      </w:pPr>
    </w:lvl>
    <w:lvl w:ilvl="8">
      <w:start w:val="1"/>
      <w:numFmt w:val="lowerRoman"/>
      <w:lvlText w:val="%9."/>
      <w:lvlJc w:val="right"/>
      <w:pPr>
        <w:ind w:left="4007" w:hanging="420"/>
      </w:pPr>
    </w:lvl>
  </w:abstractNum>
  <w:abstractNum w:abstractNumId="6">
    <w:nsid w:val="00306DC6"/>
    <w:multiLevelType w:val="hybridMultilevel"/>
    <w:tmpl w:val="0D5E38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004F045D"/>
    <w:multiLevelType w:val="hybridMultilevel"/>
    <w:tmpl w:val="1886472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nsid w:val="0733500A"/>
    <w:multiLevelType w:val="hybridMultilevel"/>
    <w:tmpl w:val="9496AE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0A713384"/>
    <w:multiLevelType w:val="hybridMultilevel"/>
    <w:tmpl w:val="E62E2D10"/>
    <w:lvl w:ilvl="0" w:tplc="04090001">
      <w:start w:val="1"/>
      <w:numFmt w:val="bullet"/>
      <w:lvlText w:val=""/>
      <w:lvlJc w:val="left"/>
      <w:pPr>
        <w:ind w:left="1101" w:hanging="420"/>
      </w:pPr>
      <w:rPr>
        <w:rFonts w:ascii="Wingdings" w:hAnsi="Wingdings" w:hint="default"/>
      </w:rPr>
    </w:lvl>
    <w:lvl w:ilvl="1" w:tplc="04090003" w:tentative="1">
      <w:start w:val="1"/>
      <w:numFmt w:val="bullet"/>
      <w:lvlText w:val=""/>
      <w:lvlJc w:val="left"/>
      <w:pPr>
        <w:ind w:left="1521" w:hanging="420"/>
      </w:pPr>
      <w:rPr>
        <w:rFonts w:ascii="Wingdings" w:hAnsi="Wingdings" w:hint="default"/>
      </w:rPr>
    </w:lvl>
    <w:lvl w:ilvl="2" w:tplc="04090005" w:tentative="1">
      <w:start w:val="1"/>
      <w:numFmt w:val="bullet"/>
      <w:lvlText w:val=""/>
      <w:lvlJc w:val="left"/>
      <w:pPr>
        <w:ind w:left="1941" w:hanging="420"/>
      </w:pPr>
      <w:rPr>
        <w:rFonts w:ascii="Wingdings" w:hAnsi="Wingdings" w:hint="default"/>
      </w:rPr>
    </w:lvl>
    <w:lvl w:ilvl="3" w:tplc="04090001" w:tentative="1">
      <w:start w:val="1"/>
      <w:numFmt w:val="bullet"/>
      <w:lvlText w:val=""/>
      <w:lvlJc w:val="left"/>
      <w:pPr>
        <w:ind w:left="2361" w:hanging="420"/>
      </w:pPr>
      <w:rPr>
        <w:rFonts w:ascii="Wingdings" w:hAnsi="Wingdings" w:hint="default"/>
      </w:rPr>
    </w:lvl>
    <w:lvl w:ilvl="4" w:tplc="04090003" w:tentative="1">
      <w:start w:val="1"/>
      <w:numFmt w:val="bullet"/>
      <w:lvlText w:val=""/>
      <w:lvlJc w:val="left"/>
      <w:pPr>
        <w:ind w:left="2781" w:hanging="420"/>
      </w:pPr>
      <w:rPr>
        <w:rFonts w:ascii="Wingdings" w:hAnsi="Wingdings" w:hint="default"/>
      </w:rPr>
    </w:lvl>
    <w:lvl w:ilvl="5" w:tplc="04090005" w:tentative="1">
      <w:start w:val="1"/>
      <w:numFmt w:val="bullet"/>
      <w:lvlText w:val=""/>
      <w:lvlJc w:val="left"/>
      <w:pPr>
        <w:ind w:left="3201" w:hanging="420"/>
      </w:pPr>
      <w:rPr>
        <w:rFonts w:ascii="Wingdings" w:hAnsi="Wingdings" w:hint="default"/>
      </w:rPr>
    </w:lvl>
    <w:lvl w:ilvl="6" w:tplc="04090001" w:tentative="1">
      <w:start w:val="1"/>
      <w:numFmt w:val="bullet"/>
      <w:lvlText w:val=""/>
      <w:lvlJc w:val="left"/>
      <w:pPr>
        <w:ind w:left="3621" w:hanging="420"/>
      </w:pPr>
      <w:rPr>
        <w:rFonts w:ascii="Wingdings" w:hAnsi="Wingdings" w:hint="default"/>
      </w:rPr>
    </w:lvl>
    <w:lvl w:ilvl="7" w:tplc="04090003" w:tentative="1">
      <w:start w:val="1"/>
      <w:numFmt w:val="bullet"/>
      <w:lvlText w:val=""/>
      <w:lvlJc w:val="left"/>
      <w:pPr>
        <w:ind w:left="4041" w:hanging="420"/>
      </w:pPr>
      <w:rPr>
        <w:rFonts w:ascii="Wingdings" w:hAnsi="Wingdings" w:hint="default"/>
      </w:rPr>
    </w:lvl>
    <w:lvl w:ilvl="8" w:tplc="04090005" w:tentative="1">
      <w:start w:val="1"/>
      <w:numFmt w:val="bullet"/>
      <w:lvlText w:val=""/>
      <w:lvlJc w:val="left"/>
      <w:pPr>
        <w:ind w:left="4461" w:hanging="420"/>
      </w:pPr>
      <w:rPr>
        <w:rFonts w:ascii="Wingdings" w:hAnsi="Wingdings" w:hint="default"/>
      </w:rPr>
    </w:lvl>
  </w:abstractNum>
  <w:abstractNum w:abstractNumId="10">
    <w:nsid w:val="0AA32E30"/>
    <w:multiLevelType w:val="hybridMultilevel"/>
    <w:tmpl w:val="4202AA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11577B7F"/>
    <w:multiLevelType w:val="hybridMultilevel"/>
    <w:tmpl w:val="1492812E"/>
    <w:lvl w:ilvl="0" w:tplc="42448C48">
      <w:start w:val="1"/>
      <w:numFmt w:val="japaneseCounting"/>
      <w:lvlText w:val="%1、"/>
      <w:lvlJc w:val="left"/>
      <w:pPr>
        <w:ind w:left="833" w:hanging="720"/>
      </w:pPr>
      <w:rPr>
        <w:rFonts w:asciiTheme="minorEastAsia" w:eastAsiaTheme="minorEastAsia" w:hAnsiTheme="minorEastAsia" w:hint="default"/>
        <w:b w:val="0"/>
      </w:rPr>
    </w:lvl>
    <w:lvl w:ilvl="1" w:tplc="04090019" w:tentative="1">
      <w:start w:val="1"/>
      <w:numFmt w:val="lowerLetter"/>
      <w:lvlText w:val="%2)"/>
      <w:lvlJc w:val="left"/>
      <w:pPr>
        <w:ind w:left="953" w:hanging="420"/>
      </w:pPr>
    </w:lvl>
    <w:lvl w:ilvl="2" w:tplc="0409001B" w:tentative="1">
      <w:start w:val="1"/>
      <w:numFmt w:val="lowerRoman"/>
      <w:lvlText w:val="%3."/>
      <w:lvlJc w:val="right"/>
      <w:pPr>
        <w:ind w:left="1373" w:hanging="420"/>
      </w:pPr>
    </w:lvl>
    <w:lvl w:ilvl="3" w:tplc="0409000F" w:tentative="1">
      <w:start w:val="1"/>
      <w:numFmt w:val="decimal"/>
      <w:lvlText w:val="%4."/>
      <w:lvlJc w:val="left"/>
      <w:pPr>
        <w:ind w:left="1793" w:hanging="420"/>
      </w:pPr>
    </w:lvl>
    <w:lvl w:ilvl="4" w:tplc="04090019" w:tentative="1">
      <w:start w:val="1"/>
      <w:numFmt w:val="lowerLetter"/>
      <w:lvlText w:val="%5)"/>
      <w:lvlJc w:val="left"/>
      <w:pPr>
        <w:ind w:left="2213" w:hanging="420"/>
      </w:pPr>
    </w:lvl>
    <w:lvl w:ilvl="5" w:tplc="0409001B" w:tentative="1">
      <w:start w:val="1"/>
      <w:numFmt w:val="lowerRoman"/>
      <w:lvlText w:val="%6."/>
      <w:lvlJc w:val="right"/>
      <w:pPr>
        <w:ind w:left="2633" w:hanging="420"/>
      </w:pPr>
    </w:lvl>
    <w:lvl w:ilvl="6" w:tplc="0409000F" w:tentative="1">
      <w:start w:val="1"/>
      <w:numFmt w:val="decimal"/>
      <w:lvlText w:val="%7."/>
      <w:lvlJc w:val="left"/>
      <w:pPr>
        <w:ind w:left="3053" w:hanging="420"/>
      </w:pPr>
    </w:lvl>
    <w:lvl w:ilvl="7" w:tplc="04090019" w:tentative="1">
      <w:start w:val="1"/>
      <w:numFmt w:val="lowerLetter"/>
      <w:lvlText w:val="%8)"/>
      <w:lvlJc w:val="left"/>
      <w:pPr>
        <w:ind w:left="3473" w:hanging="420"/>
      </w:pPr>
    </w:lvl>
    <w:lvl w:ilvl="8" w:tplc="0409001B" w:tentative="1">
      <w:start w:val="1"/>
      <w:numFmt w:val="lowerRoman"/>
      <w:lvlText w:val="%9."/>
      <w:lvlJc w:val="right"/>
      <w:pPr>
        <w:ind w:left="3893" w:hanging="420"/>
      </w:pPr>
    </w:lvl>
  </w:abstractNum>
  <w:abstractNum w:abstractNumId="12">
    <w:nsid w:val="1C2C071F"/>
    <w:multiLevelType w:val="multilevel"/>
    <w:tmpl w:val="DF66E3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465" w:hanging="465"/>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19D3BC2"/>
    <w:multiLevelType w:val="hybridMultilevel"/>
    <w:tmpl w:val="9274D5BA"/>
    <w:lvl w:ilvl="0" w:tplc="04090001">
      <w:start w:val="1"/>
      <w:numFmt w:val="bullet"/>
      <w:lvlText w:val=""/>
      <w:lvlJc w:val="left"/>
      <w:pPr>
        <w:ind w:left="1101" w:hanging="420"/>
      </w:pPr>
      <w:rPr>
        <w:rFonts w:ascii="Wingdings" w:hAnsi="Wingdings" w:hint="default"/>
      </w:rPr>
    </w:lvl>
    <w:lvl w:ilvl="1" w:tplc="04090003" w:tentative="1">
      <w:start w:val="1"/>
      <w:numFmt w:val="bullet"/>
      <w:lvlText w:val=""/>
      <w:lvlJc w:val="left"/>
      <w:pPr>
        <w:ind w:left="1521" w:hanging="420"/>
      </w:pPr>
      <w:rPr>
        <w:rFonts w:ascii="Wingdings" w:hAnsi="Wingdings" w:hint="default"/>
      </w:rPr>
    </w:lvl>
    <w:lvl w:ilvl="2" w:tplc="04090005" w:tentative="1">
      <w:start w:val="1"/>
      <w:numFmt w:val="bullet"/>
      <w:lvlText w:val=""/>
      <w:lvlJc w:val="left"/>
      <w:pPr>
        <w:ind w:left="1941" w:hanging="420"/>
      </w:pPr>
      <w:rPr>
        <w:rFonts w:ascii="Wingdings" w:hAnsi="Wingdings" w:hint="default"/>
      </w:rPr>
    </w:lvl>
    <w:lvl w:ilvl="3" w:tplc="04090001" w:tentative="1">
      <w:start w:val="1"/>
      <w:numFmt w:val="bullet"/>
      <w:lvlText w:val=""/>
      <w:lvlJc w:val="left"/>
      <w:pPr>
        <w:ind w:left="2361" w:hanging="420"/>
      </w:pPr>
      <w:rPr>
        <w:rFonts w:ascii="Wingdings" w:hAnsi="Wingdings" w:hint="default"/>
      </w:rPr>
    </w:lvl>
    <w:lvl w:ilvl="4" w:tplc="04090003" w:tentative="1">
      <w:start w:val="1"/>
      <w:numFmt w:val="bullet"/>
      <w:lvlText w:val=""/>
      <w:lvlJc w:val="left"/>
      <w:pPr>
        <w:ind w:left="2781" w:hanging="420"/>
      </w:pPr>
      <w:rPr>
        <w:rFonts w:ascii="Wingdings" w:hAnsi="Wingdings" w:hint="default"/>
      </w:rPr>
    </w:lvl>
    <w:lvl w:ilvl="5" w:tplc="04090005" w:tentative="1">
      <w:start w:val="1"/>
      <w:numFmt w:val="bullet"/>
      <w:lvlText w:val=""/>
      <w:lvlJc w:val="left"/>
      <w:pPr>
        <w:ind w:left="3201" w:hanging="420"/>
      </w:pPr>
      <w:rPr>
        <w:rFonts w:ascii="Wingdings" w:hAnsi="Wingdings" w:hint="default"/>
      </w:rPr>
    </w:lvl>
    <w:lvl w:ilvl="6" w:tplc="04090001" w:tentative="1">
      <w:start w:val="1"/>
      <w:numFmt w:val="bullet"/>
      <w:lvlText w:val=""/>
      <w:lvlJc w:val="left"/>
      <w:pPr>
        <w:ind w:left="3621" w:hanging="420"/>
      </w:pPr>
      <w:rPr>
        <w:rFonts w:ascii="Wingdings" w:hAnsi="Wingdings" w:hint="default"/>
      </w:rPr>
    </w:lvl>
    <w:lvl w:ilvl="7" w:tplc="04090003" w:tentative="1">
      <w:start w:val="1"/>
      <w:numFmt w:val="bullet"/>
      <w:lvlText w:val=""/>
      <w:lvlJc w:val="left"/>
      <w:pPr>
        <w:ind w:left="4041" w:hanging="420"/>
      </w:pPr>
      <w:rPr>
        <w:rFonts w:ascii="Wingdings" w:hAnsi="Wingdings" w:hint="default"/>
      </w:rPr>
    </w:lvl>
    <w:lvl w:ilvl="8" w:tplc="04090005" w:tentative="1">
      <w:start w:val="1"/>
      <w:numFmt w:val="bullet"/>
      <w:lvlText w:val=""/>
      <w:lvlJc w:val="left"/>
      <w:pPr>
        <w:ind w:left="4461" w:hanging="420"/>
      </w:pPr>
      <w:rPr>
        <w:rFonts w:ascii="Wingdings" w:hAnsi="Wingdings" w:hint="default"/>
      </w:rPr>
    </w:lvl>
  </w:abstractNum>
  <w:abstractNum w:abstractNumId="14">
    <w:nsid w:val="23FB7E85"/>
    <w:multiLevelType w:val="hybridMultilevel"/>
    <w:tmpl w:val="B4049D6A"/>
    <w:lvl w:ilvl="0" w:tplc="04090001">
      <w:start w:val="1"/>
      <w:numFmt w:val="bullet"/>
      <w:lvlText w:val=""/>
      <w:lvlJc w:val="left"/>
      <w:pPr>
        <w:ind w:left="896" w:hanging="420"/>
      </w:pPr>
      <w:rPr>
        <w:rFonts w:ascii="Wingdings" w:hAnsi="Wingdings" w:hint="default"/>
      </w:rPr>
    </w:lvl>
    <w:lvl w:ilvl="1" w:tplc="04090003" w:tentative="1">
      <w:start w:val="1"/>
      <w:numFmt w:val="bullet"/>
      <w:lvlText w:val=""/>
      <w:lvlJc w:val="left"/>
      <w:pPr>
        <w:ind w:left="1316" w:hanging="420"/>
      </w:pPr>
      <w:rPr>
        <w:rFonts w:ascii="Wingdings" w:hAnsi="Wingdings" w:hint="default"/>
      </w:rPr>
    </w:lvl>
    <w:lvl w:ilvl="2" w:tplc="04090005" w:tentative="1">
      <w:start w:val="1"/>
      <w:numFmt w:val="bullet"/>
      <w:lvlText w:val=""/>
      <w:lvlJc w:val="left"/>
      <w:pPr>
        <w:ind w:left="1736" w:hanging="420"/>
      </w:pPr>
      <w:rPr>
        <w:rFonts w:ascii="Wingdings" w:hAnsi="Wingdings" w:hint="default"/>
      </w:rPr>
    </w:lvl>
    <w:lvl w:ilvl="3" w:tplc="04090001" w:tentative="1">
      <w:start w:val="1"/>
      <w:numFmt w:val="bullet"/>
      <w:lvlText w:val=""/>
      <w:lvlJc w:val="left"/>
      <w:pPr>
        <w:ind w:left="2156" w:hanging="420"/>
      </w:pPr>
      <w:rPr>
        <w:rFonts w:ascii="Wingdings" w:hAnsi="Wingdings" w:hint="default"/>
      </w:rPr>
    </w:lvl>
    <w:lvl w:ilvl="4" w:tplc="04090003" w:tentative="1">
      <w:start w:val="1"/>
      <w:numFmt w:val="bullet"/>
      <w:lvlText w:val=""/>
      <w:lvlJc w:val="left"/>
      <w:pPr>
        <w:ind w:left="2576" w:hanging="420"/>
      </w:pPr>
      <w:rPr>
        <w:rFonts w:ascii="Wingdings" w:hAnsi="Wingdings" w:hint="default"/>
      </w:rPr>
    </w:lvl>
    <w:lvl w:ilvl="5" w:tplc="04090005" w:tentative="1">
      <w:start w:val="1"/>
      <w:numFmt w:val="bullet"/>
      <w:lvlText w:val=""/>
      <w:lvlJc w:val="left"/>
      <w:pPr>
        <w:ind w:left="2996" w:hanging="420"/>
      </w:pPr>
      <w:rPr>
        <w:rFonts w:ascii="Wingdings" w:hAnsi="Wingdings" w:hint="default"/>
      </w:rPr>
    </w:lvl>
    <w:lvl w:ilvl="6" w:tplc="04090001" w:tentative="1">
      <w:start w:val="1"/>
      <w:numFmt w:val="bullet"/>
      <w:lvlText w:val=""/>
      <w:lvlJc w:val="left"/>
      <w:pPr>
        <w:ind w:left="3416" w:hanging="420"/>
      </w:pPr>
      <w:rPr>
        <w:rFonts w:ascii="Wingdings" w:hAnsi="Wingdings" w:hint="default"/>
      </w:rPr>
    </w:lvl>
    <w:lvl w:ilvl="7" w:tplc="04090003" w:tentative="1">
      <w:start w:val="1"/>
      <w:numFmt w:val="bullet"/>
      <w:lvlText w:val=""/>
      <w:lvlJc w:val="left"/>
      <w:pPr>
        <w:ind w:left="3836" w:hanging="420"/>
      </w:pPr>
      <w:rPr>
        <w:rFonts w:ascii="Wingdings" w:hAnsi="Wingdings" w:hint="default"/>
      </w:rPr>
    </w:lvl>
    <w:lvl w:ilvl="8" w:tplc="04090005" w:tentative="1">
      <w:start w:val="1"/>
      <w:numFmt w:val="bullet"/>
      <w:lvlText w:val=""/>
      <w:lvlJc w:val="left"/>
      <w:pPr>
        <w:ind w:left="4256" w:hanging="420"/>
      </w:pPr>
      <w:rPr>
        <w:rFonts w:ascii="Wingdings" w:hAnsi="Wingdings" w:hint="default"/>
      </w:rPr>
    </w:lvl>
  </w:abstractNum>
  <w:abstractNum w:abstractNumId="15">
    <w:nsid w:val="251725E8"/>
    <w:multiLevelType w:val="multilevel"/>
    <w:tmpl w:val="BD5AC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9D1660B"/>
    <w:multiLevelType w:val="hybridMultilevel"/>
    <w:tmpl w:val="F6FCB1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2B5344EA"/>
    <w:multiLevelType w:val="hybridMultilevel"/>
    <w:tmpl w:val="141CF866"/>
    <w:lvl w:ilvl="0" w:tplc="04090001">
      <w:start w:val="1"/>
      <w:numFmt w:val="bullet"/>
      <w:lvlText w:val=""/>
      <w:lvlJc w:val="left"/>
      <w:pPr>
        <w:ind w:left="1101" w:hanging="420"/>
      </w:pPr>
      <w:rPr>
        <w:rFonts w:ascii="Wingdings" w:hAnsi="Wingdings" w:hint="default"/>
      </w:rPr>
    </w:lvl>
    <w:lvl w:ilvl="1" w:tplc="04090003" w:tentative="1">
      <w:start w:val="1"/>
      <w:numFmt w:val="bullet"/>
      <w:lvlText w:val=""/>
      <w:lvlJc w:val="left"/>
      <w:pPr>
        <w:ind w:left="1521" w:hanging="420"/>
      </w:pPr>
      <w:rPr>
        <w:rFonts w:ascii="Wingdings" w:hAnsi="Wingdings" w:hint="default"/>
      </w:rPr>
    </w:lvl>
    <w:lvl w:ilvl="2" w:tplc="04090005" w:tentative="1">
      <w:start w:val="1"/>
      <w:numFmt w:val="bullet"/>
      <w:lvlText w:val=""/>
      <w:lvlJc w:val="left"/>
      <w:pPr>
        <w:ind w:left="1941" w:hanging="420"/>
      </w:pPr>
      <w:rPr>
        <w:rFonts w:ascii="Wingdings" w:hAnsi="Wingdings" w:hint="default"/>
      </w:rPr>
    </w:lvl>
    <w:lvl w:ilvl="3" w:tplc="04090001" w:tentative="1">
      <w:start w:val="1"/>
      <w:numFmt w:val="bullet"/>
      <w:lvlText w:val=""/>
      <w:lvlJc w:val="left"/>
      <w:pPr>
        <w:ind w:left="2361" w:hanging="420"/>
      </w:pPr>
      <w:rPr>
        <w:rFonts w:ascii="Wingdings" w:hAnsi="Wingdings" w:hint="default"/>
      </w:rPr>
    </w:lvl>
    <w:lvl w:ilvl="4" w:tplc="04090003" w:tentative="1">
      <w:start w:val="1"/>
      <w:numFmt w:val="bullet"/>
      <w:lvlText w:val=""/>
      <w:lvlJc w:val="left"/>
      <w:pPr>
        <w:ind w:left="2781" w:hanging="420"/>
      </w:pPr>
      <w:rPr>
        <w:rFonts w:ascii="Wingdings" w:hAnsi="Wingdings" w:hint="default"/>
      </w:rPr>
    </w:lvl>
    <w:lvl w:ilvl="5" w:tplc="04090005" w:tentative="1">
      <w:start w:val="1"/>
      <w:numFmt w:val="bullet"/>
      <w:lvlText w:val=""/>
      <w:lvlJc w:val="left"/>
      <w:pPr>
        <w:ind w:left="3201" w:hanging="420"/>
      </w:pPr>
      <w:rPr>
        <w:rFonts w:ascii="Wingdings" w:hAnsi="Wingdings" w:hint="default"/>
      </w:rPr>
    </w:lvl>
    <w:lvl w:ilvl="6" w:tplc="04090001" w:tentative="1">
      <w:start w:val="1"/>
      <w:numFmt w:val="bullet"/>
      <w:lvlText w:val=""/>
      <w:lvlJc w:val="left"/>
      <w:pPr>
        <w:ind w:left="3621" w:hanging="420"/>
      </w:pPr>
      <w:rPr>
        <w:rFonts w:ascii="Wingdings" w:hAnsi="Wingdings" w:hint="default"/>
      </w:rPr>
    </w:lvl>
    <w:lvl w:ilvl="7" w:tplc="04090003" w:tentative="1">
      <w:start w:val="1"/>
      <w:numFmt w:val="bullet"/>
      <w:lvlText w:val=""/>
      <w:lvlJc w:val="left"/>
      <w:pPr>
        <w:ind w:left="4041" w:hanging="420"/>
      </w:pPr>
      <w:rPr>
        <w:rFonts w:ascii="Wingdings" w:hAnsi="Wingdings" w:hint="default"/>
      </w:rPr>
    </w:lvl>
    <w:lvl w:ilvl="8" w:tplc="04090005" w:tentative="1">
      <w:start w:val="1"/>
      <w:numFmt w:val="bullet"/>
      <w:lvlText w:val=""/>
      <w:lvlJc w:val="left"/>
      <w:pPr>
        <w:ind w:left="4461" w:hanging="420"/>
      </w:pPr>
      <w:rPr>
        <w:rFonts w:ascii="Wingdings" w:hAnsi="Wingdings" w:hint="default"/>
      </w:rPr>
    </w:lvl>
  </w:abstractNum>
  <w:abstractNum w:abstractNumId="18">
    <w:nsid w:val="2CFA1F63"/>
    <w:multiLevelType w:val="hybridMultilevel"/>
    <w:tmpl w:val="D438EEA6"/>
    <w:lvl w:ilvl="0" w:tplc="04090001">
      <w:start w:val="1"/>
      <w:numFmt w:val="bullet"/>
      <w:lvlText w:val=""/>
      <w:lvlJc w:val="left"/>
      <w:pPr>
        <w:ind w:left="601" w:hanging="420"/>
      </w:pPr>
      <w:rPr>
        <w:rFonts w:ascii="Wingdings" w:hAnsi="Wingdings" w:hint="default"/>
      </w:rPr>
    </w:lvl>
    <w:lvl w:ilvl="1" w:tplc="04090003" w:tentative="1">
      <w:start w:val="1"/>
      <w:numFmt w:val="bullet"/>
      <w:lvlText w:val=""/>
      <w:lvlJc w:val="left"/>
      <w:pPr>
        <w:ind w:left="1021" w:hanging="420"/>
      </w:pPr>
      <w:rPr>
        <w:rFonts w:ascii="Wingdings" w:hAnsi="Wingdings" w:hint="default"/>
      </w:rPr>
    </w:lvl>
    <w:lvl w:ilvl="2" w:tplc="04090005" w:tentative="1">
      <w:start w:val="1"/>
      <w:numFmt w:val="bullet"/>
      <w:lvlText w:val=""/>
      <w:lvlJc w:val="left"/>
      <w:pPr>
        <w:ind w:left="1441" w:hanging="420"/>
      </w:pPr>
      <w:rPr>
        <w:rFonts w:ascii="Wingdings" w:hAnsi="Wingdings" w:hint="default"/>
      </w:rPr>
    </w:lvl>
    <w:lvl w:ilvl="3" w:tplc="04090001" w:tentative="1">
      <w:start w:val="1"/>
      <w:numFmt w:val="bullet"/>
      <w:lvlText w:val=""/>
      <w:lvlJc w:val="left"/>
      <w:pPr>
        <w:ind w:left="1861" w:hanging="420"/>
      </w:pPr>
      <w:rPr>
        <w:rFonts w:ascii="Wingdings" w:hAnsi="Wingdings" w:hint="default"/>
      </w:rPr>
    </w:lvl>
    <w:lvl w:ilvl="4" w:tplc="04090003" w:tentative="1">
      <w:start w:val="1"/>
      <w:numFmt w:val="bullet"/>
      <w:lvlText w:val=""/>
      <w:lvlJc w:val="left"/>
      <w:pPr>
        <w:ind w:left="2281" w:hanging="420"/>
      </w:pPr>
      <w:rPr>
        <w:rFonts w:ascii="Wingdings" w:hAnsi="Wingdings" w:hint="default"/>
      </w:rPr>
    </w:lvl>
    <w:lvl w:ilvl="5" w:tplc="04090005" w:tentative="1">
      <w:start w:val="1"/>
      <w:numFmt w:val="bullet"/>
      <w:lvlText w:val=""/>
      <w:lvlJc w:val="left"/>
      <w:pPr>
        <w:ind w:left="2701" w:hanging="420"/>
      </w:pPr>
      <w:rPr>
        <w:rFonts w:ascii="Wingdings" w:hAnsi="Wingdings" w:hint="default"/>
      </w:rPr>
    </w:lvl>
    <w:lvl w:ilvl="6" w:tplc="04090001" w:tentative="1">
      <w:start w:val="1"/>
      <w:numFmt w:val="bullet"/>
      <w:lvlText w:val=""/>
      <w:lvlJc w:val="left"/>
      <w:pPr>
        <w:ind w:left="3121" w:hanging="420"/>
      </w:pPr>
      <w:rPr>
        <w:rFonts w:ascii="Wingdings" w:hAnsi="Wingdings" w:hint="default"/>
      </w:rPr>
    </w:lvl>
    <w:lvl w:ilvl="7" w:tplc="04090003" w:tentative="1">
      <w:start w:val="1"/>
      <w:numFmt w:val="bullet"/>
      <w:lvlText w:val=""/>
      <w:lvlJc w:val="left"/>
      <w:pPr>
        <w:ind w:left="3541" w:hanging="420"/>
      </w:pPr>
      <w:rPr>
        <w:rFonts w:ascii="Wingdings" w:hAnsi="Wingdings" w:hint="default"/>
      </w:rPr>
    </w:lvl>
    <w:lvl w:ilvl="8" w:tplc="04090005" w:tentative="1">
      <w:start w:val="1"/>
      <w:numFmt w:val="bullet"/>
      <w:lvlText w:val=""/>
      <w:lvlJc w:val="left"/>
      <w:pPr>
        <w:ind w:left="3961" w:hanging="420"/>
      </w:pPr>
      <w:rPr>
        <w:rFonts w:ascii="Wingdings" w:hAnsi="Wingdings" w:hint="default"/>
      </w:rPr>
    </w:lvl>
  </w:abstractNum>
  <w:abstractNum w:abstractNumId="19">
    <w:nsid w:val="34207B4A"/>
    <w:multiLevelType w:val="hybridMultilevel"/>
    <w:tmpl w:val="28800C9E"/>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20">
    <w:nsid w:val="348C1B98"/>
    <w:multiLevelType w:val="hybridMultilevel"/>
    <w:tmpl w:val="8AD6CF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387F179D"/>
    <w:multiLevelType w:val="hybridMultilevel"/>
    <w:tmpl w:val="4DCCE0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3AC377D6"/>
    <w:multiLevelType w:val="hybridMultilevel"/>
    <w:tmpl w:val="D49276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3E5C13A6"/>
    <w:multiLevelType w:val="hybridMultilevel"/>
    <w:tmpl w:val="D2CA4CC4"/>
    <w:lvl w:ilvl="0" w:tplc="04090001">
      <w:start w:val="1"/>
      <w:numFmt w:val="bullet"/>
      <w:lvlText w:val=""/>
      <w:lvlJc w:val="left"/>
      <w:pPr>
        <w:ind w:left="1101" w:hanging="420"/>
      </w:pPr>
      <w:rPr>
        <w:rFonts w:ascii="Wingdings" w:hAnsi="Wingdings" w:hint="default"/>
      </w:rPr>
    </w:lvl>
    <w:lvl w:ilvl="1" w:tplc="04090003" w:tentative="1">
      <w:start w:val="1"/>
      <w:numFmt w:val="bullet"/>
      <w:lvlText w:val=""/>
      <w:lvlJc w:val="left"/>
      <w:pPr>
        <w:ind w:left="1521" w:hanging="420"/>
      </w:pPr>
      <w:rPr>
        <w:rFonts w:ascii="Wingdings" w:hAnsi="Wingdings" w:hint="default"/>
      </w:rPr>
    </w:lvl>
    <w:lvl w:ilvl="2" w:tplc="04090005" w:tentative="1">
      <w:start w:val="1"/>
      <w:numFmt w:val="bullet"/>
      <w:lvlText w:val=""/>
      <w:lvlJc w:val="left"/>
      <w:pPr>
        <w:ind w:left="1941" w:hanging="420"/>
      </w:pPr>
      <w:rPr>
        <w:rFonts w:ascii="Wingdings" w:hAnsi="Wingdings" w:hint="default"/>
      </w:rPr>
    </w:lvl>
    <w:lvl w:ilvl="3" w:tplc="04090001" w:tentative="1">
      <w:start w:val="1"/>
      <w:numFmt w:val="bullet"/>
      <w:lvlText w:val=""/>
      <w:lvlJc w:val="left"/>
      <w:pPr>
        <w:ind w:left="2361" w:hanging="420"/>
      </w:pPr>
      <w:rPr>
        <w:rFonts w:ascii="Wingdings" w:hAnsi="Wingdings" w:hint="default"/>
      </w:rPr>
    </w:lvl>
    <w:lvl w:ilvl="4" w:tplc="04090003" w:tentative="1">
      <w:start w:val="1"/>
      <w:numFmt w:val="bullet"/>
      <w:lvlText w:val=""/>
      <w:lvlJc w:val="left"/>
      <w:pPr>
        <w:ind w:left="2781" w:hanging="420"/>
      </w:pPr>
      <w:rPr>
        <w:rFonts w:ascii="Wingdings" w:hAnsi="Wingdings" w:hint="default"/>
      </w:rPr>
    </w:lvl>
    <w:lvl w:ilvl="5" w:tplc="04090005" w:tentative="1">
      <w:start w:val="1"/>
      <w:numFmt w:val="bullet"/>
      <w:lvlText w:val=""/>
      <w:lvlJc w:val="left"/>
      <w:pPr>
        <w:ind w:left="3201" w:hanging="420"/>
      </w:pPr>
      <w:rPr>
        <w:rFonts w:ascii="Wingdings" w:hAnsi="Wingdings" w:hint="default"/>
      </w:rPr>
    </w:lvl>
    <w:lvl w:ilvl="6" w:tplc="04090001" w:tentative="1">
      <w:start w:val="1"/>
      <w:numFmt w:val="bullet"/>
      <w:lvlText w:val=""/>
      <w:lvlJc w:val="left"/>
      <w:pPr>
        <w:ind w:left="3621" w:hanging="420"/>
      </w:pPr>
      <w:rPr>
        <w:rFonts w:ascii="Wingdings" w:hAnsi="Wingdings" w:hint="default"/>
      </w:rPr>
    </w:lvl>
    <w:lvl w:ilvl="7" w:tplc="04090003" w:tentative="1">
      <w:start w:val="1"/>
      <w:numFmt w:val="bullet"/>
      <w:lvlText w:val=""/>
      <w:lvlJc w:val="left"/>
      <w:pPr>
        <w:ind w:left="4041" w:hanging="420"/>
      </w:pPr>
      <w:rPr>
        <w:rFonts w:ascii="Wingdings" w:hAnsi="Wingdings" w:hint="default"/>
      </w:rPr>
    </w:lvl>
    <w:lvl w:ilvl="8" w:tplc="04090005" w:tentative="1">
      <w:start w:val="1"/>
      <w:numFmt w:val="bullet"/>
      <w:lvlText w:val=""/>
      <w:lvlJc w:val="left"/>
      <w:pPr>
        <w:ind w:left="4461" w:hanging="420"/>
      </w:pPr>
      <w:rPr>
        <w:rFonts w:ascii="Wingdings" w:hAnsi="Wingdings" w:hint="default"/>
      </w:rPr>
    </w:lvl>
  </w:abstractNum>
  <w:abstractNum w:abstractNumId="24">
    <w:nsid w:val="40791E5F"/>
    <w:multiLevelType w:val="hybridMultilevel"/>
    <w:tmpl w:val="931ABD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418009A5"/>
    <w:multiLevelType w:val="hybridMultilevel"/>
    <w:tmpl w:val="7F0EB206"/>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26">
    <w:nsid w:val="427C6326"/>
    <w:multiLevelType w:val="hybridMultilevel"/>
    <w:tmpl w:val="15CA6512"/>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946" w:hanging="420"/>
      </w:pPr>
      <w:rPr>
        <w:rFonts w:ascii="Wingdings" w:hAnsi="Wingdings" w:hint="default"/>
      </w:rPr>
    </w:lvl>
    <w:lvl w:ilvl="2" w:tplc="04090005" w:tentative="1">
      <w:start w:val="1"/>
      <w:numFmt w:val="bullet"/>
      <w:lvlText w:val=""/>
      <w:lvlJc w:val="left"/>
      <w:pPr>
        <w:ind w:left="2366" w:hanging="420"/>
      </w:pPr>
      <w:rPr>
        <w:rFonts w:ascii="Wingdings" w:hAnsi="Wingdings" w:hint="default"/>
      </w:rPr>
    </w:lvl>
    <w:lvl w:ilvl="3" w:tplc="04090001" w:tentative="1">
      <w:start w:val="1"/>
      <w:numFmt w:val="bullet"/>
      <w:lvlText w:val=""/>
      <w:lvlJc w:val="left"/>
      <w:pPr>
        <w:ind w:left="2786" w:hanging="420"/>
      </w:pPr>
      <w:rPr>
        <w:rFonts w:ascii="Wingdings" w:hAnsi="Wingdings" w:hint="default"/>
      </w:rPr>
    </w:lvl>
    <w:lvl w:ilvl="4" w:tplc="04090003" w:tentative="1">
      <w:start w:val="1"/>
      <w:numFmt w:val="bullet"/>
      <w:lvlText w:val=""/>
      <w:lvlJc w:val="left"/>
      <w:pPr>
        <w:ind w:left="3206" w:hanging="420"/>
      </w:pPr>
      <w:rPr>
        <w:rFonts w:ascii="Wingdings" w:hAnsi="Wingdings" w:hint="default"/>
      </w:rPr>
    </w:lvl>
    <w:lvl w:ilvl="5" w:tplc="04090005" w:tentative="1">
      <w:start w:val="1"/>
      <w:numFmt w:val="bullet"/>
      <w:lvlText w:val=""/>
      <w:lvlJc w:val="left"/>
      <w:pPr>
        <w:ind w:left="3626" w:hanging="420"/>
      </w:pPr>
      <w:rPr>
        <w:rFonts w:ascii="Wingdings" w:hAnsi="Wingdings" w:hint="default"/>
      </w:rPr>
    </w:lvl>
    <w:lvl w:ilvl="6" w:tplc="04090001" w:tentative="1">
      <w:start w:val="1"/>
      <w:numFmt w:val="bullet"/>
      <w:lvlText w:val=""/>
      <w:lvlJc w:val="left"/>
      <w:pPr>
        <w:ind w:left="4046" w:hanging="420"/>
      </w:pPr>
      <w:rPr>
        <w:rFonts w:ascii="Wingdings" w:hAnsi="Wingdings" w:hint="default"/>
      </w:rPr>
    </w:lvl>
    <w:lvl w:ilvl="7" w:tplc="04090003" w:tentative="1">
      <w:start w:val="1"/>
      <w:numFmt w:val="bullet"/>
      <w:lvlText w:val=""/>
      <w:lvlJc w:val="left"/>
      <w:pPr>
        <w:ind w:left="4466" w:hanging="420"/>
      </w:pPr>
      <w:rPr>
        <w:rFonts w:ascii="Wingdings" w:hAnsi="Wingdings" w:hint="default"/>
      </w:rPr>
    </w:lvl>
    <w:lvl w:ilvl="8" w:tplc="04090005" w:tentative="1">
      <w:start w:val="1"/>
      <w:numFmt w:val="bullet"/>
      <w:lvlText w:val=""/>
      <w:lvlJc w:val="left"/>
      <w:pPr>
        <w:ind w:left="4886" w:hanging="420"/>
      </w:pPr>
      <w:rPr>
        <w:rFonts w:ascii="Wingdings" w:hAnsi="Wingdings" w:hint="default"/>
      </w:rPr>
    </w:lvl>
  </w:abstractNum>
  <w:abstractNum w:abstractNumId="27">
    <w:nsid w:val="45D52E87"/>
    <w:multiLevelType w:val="hybridMultilevel"/>
    <w:tmpl w:val="7388A174"/>
    <w:lvl w:ilvl="0" w:tplc="04090001">
      <w:start w:val="1"/>
      <w:numFmt w:val="bullet"/>
      <w:lvlText w:val=""/>
      <w:lvlJc w:val="left"/>
      <w:pPr>
        <w:ind w:left="1101" w:hanging="420"/>
      </w:pPr>
      <w:rPr>
        <w:rFonts w:ascii="Wingdings" w:hAnsi="Wingdings" w:hint="default"/>
      </w:rPr>
    </w:lvl>
    <w:lvl w:ilvl="1" w:tplc="04090003" w:tentative="1">
      <w:start w:val="1"/>
      <w:numFmt w:val="bullet"/>
      <w:lvlText w:val=""/>
      <w:lvlJc w:val="left"/>
      <w:pPr>
        <w:ind w:left="1521" w:hanging="420"/>
      </w:pPr>
      <w:rPr>
        <w:rFonts w:ascii="Wingdings" w:hAnsi="Wingdings" w:hint="default"/>
      </w:rPr>
    </w:lvl>
    <w:lvl w:ilvl="2" w:tplc="04090005" w:tentative="1">
      <w:start w:val="1"/>
      <w:numFmt w:val="bullet"/>
      <w:lvlText w:val=""/>
      <w:lvlJc w:val="left"/>
      <w:pPr>
        <w:ind w:left="1941" w:hanging="420"/>
      </w:pPr>
      <w:rPr>
        <w:rFonts w:ascii="Wingdings" w:hAnsi="Wingdings" w:hint="default"/>
      </w:rPr>
    </w:lvl>
    <w:lvl w:ilvl="3" w:tplc="04090001" w:tentative="1">
      <w:start w:val="1"/>
      <w:numFmt w:val="bullet"/>
      <w:lvlText w:val=""/>
      <w:lvlJc w:val="left"/>
      <w:pPr>
        <w:ind w:left="2361" w:hanging="420"/>
      </w:pPr>
      <w:rPr>
        <w:rFonts w:ascii="Wingdings" w:hAnsi="Wingdings" w:hint="default"/>
      </w:rPr>
    </w:lvl>
    <w:lvl w:ilvl="4" w:tplc="04090003" w:tentative="1">
      <w:start w:val="1"/>
      <w:numFmt w:val="bullet"/>
      <w:lvlText w:val=""/>
      <w:lvlJc w:val="left"/>
      <w:pPr>
        <w:ind w:left="2781" w:hanging="420"/>
      </w:pPr>
      <w:rPr>
        <w:rFonts w:ascii="Wingdings" w:hAnsi="Wingdings" w:hint="default"/>
      </w:rPr>
    </w:lvl>
    <w:lvl w:ilvl="5" w:tplc="04090005" w:tentative="1">
      <w:start w:val="1"/>
      <w:numFmt w:val="bullet"/>
      <w:lvlText w:val=""/>
      <w:lvlJc w:val="left"/>
      <w:pPr>
        <w:ind w:left="3201" w:hanging="420"/>
      </w:pPr>
      <w:rPr>
        <w:rFonts w:ascii="Wingdings" w:hAnsi="Wingdings" w:hint="default"/>
      </w:rPr>
    </w:lvl>
    <w:lvl w:ilvl="6" w:tplc="04090001" w:tentative="1">
      <w:start w:val="1"/>
      <w:numFmt w:val="bullet"/>
      <w:lvlText w:val=""/>
      <w:lvlJc w:val="left"/>
      <w:pPr>
        <w:ind w:left="3621" w:hanging="420"/>
      </w:pPr>
      <w:rPr>
        <w:rFonts w:ascii="Wingdings" w:hAnsi="Wingdings" w:hint="default"/>
      </w:rPr>
    </w:lvl>
    <w:lvl w:ilvl="7" w:tplc="04090003" w:tentative="1">
      <w:start w:val="1"/>
      <w:numFmt w:val="bullet"/>
      <w:lvlText w:val=""/>
      <w:lvlJc w:val="left"/>
      <w:pPr>
        <w:ind w:left="4041" w:hanging="420"/>
      </w:pPr>
      <w:rPr>
        <w:rFonts w:ascii="Wingdings" w:hAnsi="Wingdings" w:hint="default"/>
      </w:rPr>
    </w:lvl>
    <w:lvl w:ilvl="8" w:tplc="04090005" w:tentative="1">
      <w:start w:val="1"/>
      <w:numFmt w:val="bullet"/>
      <w:lvlText w:val=""/>
      <w:lvlJc w:val="left"/>
      <w:pPr>
        <w:ind w:left="4461" w:hanging="420"/>
      </w:pPr>
      <w:rPr>
        <w:rFonts w:ascii="Wingdings" w:hAnsi="Wingdings" w:hint="default"/>
      </w:rPr>
    </w:lvl>
  </w:abstractNum>
  <w:abstractNum w:abstractNumId="28">
    <w:nsid w:val="499E689A"/>
    <w:multiLevelType w:val="hybridMultilevel"/>
    <w:tmpl w:val="6F8831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4A834D7B"/>
    <w:multiLevelType w:val="hybridMultilevel"/>
    <w:tmpl w:val="012A21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4D6573E4"/>
    <w:multiLevelType w:val="hybridMultilevel"/>
    <w:tmpl w:val="723A9F30"/>
    <w:lvl w:ilvl="0" w:tplc="04090001">
      <w:start w:val="1"/>
      <w:numFmt w:val="bullet"/>
      <w:lvlText w:val=""/>
      <w:lvlJc w:val="left"/>
      <w:pPr>
        <w:ind w:left="1101" w:hanging="420"/>
      </w:pPr>
      <w:rPr>
        <w:rFonts w:ascii="Wingdings" w:hAnsi="Wingdings" w:hint="default"/>
      </w:rPr>
    </w:lvl>
    <w:lvl w:ilvl="1" w:tplc="04090003" w:tentative="1">
      <w:start w:val="1"/>
      <w:numFmt w:val="bullet"/>
      <w:lvlText w:val=""/>
      <w:lvlJc w:val="left"/>
      <w:pPr>
        <w:ind w:left="1521" w:hanging="420"/>
      </w:pPr>
      <w:rPr>
        <w:rFonts w:ascii="Wingdings" w:hAnsi="Wingdings" w:hint="default"/>
      </w:rPr>
    </w:lvl>
    <w:lvl w:ilvl="2" w:tplc="04090005" w:tentative="1">
      <w:start w:val="1"/>
      <w:numFmt w:val="bullet"/>
      <w:lvlText w:val=""/>
      <w:lvlJc w:val="left"/>
      <w:pPr>
        <w:ind w:left="1941" w:hanging="420"/>
      </w:pPr>
      <w:rPr>
        <w:rFonts w:ascii="Wingdings" w:hAnsi="Wingdings" w:hint="default"/>
      </w:rPr>
    </w:lvl>
    <w:lvl w:ilvl="3" w:tplc="04090001" w:tentative="1">
      <w:start w:val="1"/>
      <w:numFmt w:val="bullet"/>
      <w:lvlText w:val=""/>
      <w:lvlJc w:val="left"/>
      <w:pPr>
        <w:ind w:left="2361" w:hanging="420"/>
      </w:pPr>
      <w:rPr>
        <w:rFonts w:ascii="Wingdings" w:hAnsi="Wingdings" w:hint="default"/>
      </w:rPr>
    </w:lvl>
    <w:lvl w:ilvl="4" w:tplc="04090003" w:tentative="1">
      <w:start w:val="1"/>
      <w:numFmt w:val="bullet"/>
      <w:lvlText w:val=""/>
      <w:lvlJc w:val="left"/>
      <w:pPr>
        <w:ind w:left="2781" w:hanging="420"/>
      </w:pPr>
      <w:rPr>
        <w:rFonts w:ascii="Wingdings" w:hAnsi="Wingdings" w:hint="default"/>
      </w:rPr>
    </w:lvl>
    <w:lvl w:ilvl="5" w:tplc="04090005" w:tentative="1">
      <w:start w:val="1"/>
      <w:numFmt w:val="bullet"/>
      <w:lvlText w:val=""/>
      <w:lvlJc w:val="left"/>
      <w:pPr>
        <w:ind w:left="3201" w:hanging="420"/>
      </w:pPr>
      <w:rPr>
        <w:rFonts w:ascii="Wingdings" w:hAnsi="Wingdings" w:hint="default"/>
      </w:rPr>
    </w:lvl>
    <w:lvl w:ilvl="6" w:tplc="04090001" w:tentative="1">
      <w:start w:val="1"/>
      <w:numFmt w:val="bullet"/>
      <w:lvlText w:val=""/>
      <w:lvlJc w:val="left"/>
      <w:pPr>
        <w:ind w:left="3621" w:hanging="420"/>
      </w:pPr>
      <w:rPr>
        <w:rFonts w:ascii="Wingdings" w:hAnsi="Wingdings" w:hint="default"/>
      </w:rPr>
    </w:lvl>
    <w:lvl w:ilvl="7" w:tplc="04090003" w:tentative="1">
      <w:start w:val="1"/>
      <w:numFmt w:val="bullet"/>
      <w:lvlText w:val=""/>
      <w:lvlJc w:val="left"/>
      <w:pPr>
        <w:ind w:left="4041" w:hanging="420"/>
      </w:pPr>
      <w:rPr>
        <w:rFonts w:ascii="Wingdings" w:hAnsi="Wingdings" w:hint="default"/>
      </w:rPr>
    </w:lvl>
    <w:lvl w:ilvl="8" w:tplc="04090005" w:tentative="1">
      <w:start w:val="1"/>
      <w:numFmt w:val="bullet"/>
      <w:lvlText w:val=""/>
      <w:lvlJc w:val="left"/>
      <w:pPr>
        <w:ind w:left="4461" w:hanging="420"/>
      </w:pPr>
      <w:rPr>
        <w:rFonts w:ascii="Wingdings" w:hAnsi="Wingdings" w:hint="default"/>
      </w:rPr>
    </w:lvl>
  </w:abstractNum>
  <w:abstractNum w:abstractNumId="31">
    <w:nsid w:val="576E6EE8"/>
    <w:multiLevelType w:val="hybridMultilevel"/>
    <w:tmpl w:val="11BCB600"/>
    <w:lvl w:ilvl="0" w:tplc="04090001">
      <w:start w:val="1"/>
      <w:numFmt w:val="bullet"/>
      <w:lvlText w:val=""/>
      <w:lvlJc w:val="left"/>
      <w:pPr>
        <w:ind w:left="540" w:hanging="420"/>
      </w:pPr>
      <w:rPr>
        <w:rFonts w:ascii="Wingdings" w:hAnsi="Wingdings" w:hint="default"/>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32">
    <w:nsid w:val="5A5376D4"/>
    <w:multiLevelType w:val="multilevel"/>
    <w:tmpl w:val="3F504E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BD82B89"/>
    <w:multiLevelType w:val="hybridMultilevel"/>
    <w:tmpl w:val="B4A2402E"/>
    <w:lvl w:ilvl="0" w:tplc="04090001">
      <w:start w:val="1"/>
      <w:numFmt w:val="bullet"/>
      <w:lvlText w:val=""/>
      <w:lvlJc w:val="left"/>
      <w:pPr>
        <w:ind w:left="736" w:hanging="420"/>
      </w:pPr>
      <w:rPr>
        <w:rFonts w:ascii="Wingdings" w:hAnsi="Wingdings" w:hint="default"/>
      </w:rPr>
    </w:lvl>
    <w:lvl w:ilvl="1" w:tplc="04090003" w:tentative="1">
      <w:start w:val="1"/>
      <w:numFmt w:val="bullet"/>
      <w:lvlText w:val=""/>
      <w:lvlJc w:val="left"/>
      <w:pPr>
        <w:ind w:left="1156" w:hanging="420"/>
      </w:pPr>
      <w:rPr>
        <w:rFonts w:ascii="Wingdings" w:hAnsi="Wingdings" w:hint="default"/>
      </w:rPr>
    </w:lvl>
    <w:lvl w:ilvl="2" w:tplc="04090005" w:tentative="1">
      <w:start w:val="1"/>
      <w:numFmt w:val="bullet"/>
      <w:lvlText w:val=""/>
      <w:lvlJc w:val="left"/>
      <w:pPr>
        <w:ind w:left="1576" w:hanging="420"/>
      </w:pPr>
      <w:rPr>
        <w:rFonts w:ascii="Wingdings" w:hAnsi="Wingdings" w:hint="default"/>
      </w:rPr>
    </w:lvl>
    <w:lvl w:ilvl="3" w:tplc="04090001" w:tentative="1">
      <w:start w:val="1"/>
      <w:numFmt w:val="bullet"/>
      <w:lvlText w:val=""/>
      <w:lvlJc w:val="left"/>
      <w:pPr>
        <w:ind w:left="1996" w:hanging="420"/>
      </w:pPr>
      <w:rPr>
        <w:rFonts w:ascii="Wingdings" w:hAnsi="Wingdings" w:hint="default"/>
      </w:rPr>
    </w:lvl>
    <w:lvl w:ilvl="4" w:tplc="04090003" w:tentative="1">
      <w:start w:val="1"/>
      <w:numFmt w:val="bullet"/>
      <w:lvlText w:val=""/>
      <w:lvlJc w:val="left"/>
      <w:pPr>
        <w:ind w:left="2416" w:hanging="420"/>
      </w:pPr>
      <w:rPr>
        <w:rFonts w:ascii="Wingdings" w:hAnsi="Wingdings" w:hint="default"/>
      </w:rPr>
    </w:lvl>
    <w:lvl w:ilvl="5" w:tplc="04090005" w:tentative="1">
      <w:start w:val="1"/>
      <w:numFmt w:val="bullet"/>
      <w:lvlText w:val=""/>
      <w:lvlJc w:val="left"/>
      <w:pPr>
        <w:ind w:left="2836" w:hanging="420"/>
      </w:pPr>
      <w:rPr>
        <w:rFonts w:ascii="Wingdings" w:hAnsi="Wingdings" w:hint="default"/>
      </w:rPr>
    </w:lvl>
    <w:lvl w:ilvl="6" w:tplc="04090001" w:tentative="1">
      <w:start w:val="1"/>
      <w:numFmt w:val="bullet"/>
      <w:lvlText w:val=""/>
      <w:lvlJc w:val="left"/>
      <w:pPr>
        <w:ind w:left="3256" w:hanging="420"/>
      </w:pPr>
      <w:rPr>
        <w:rFonts w:ascii="Wingdings" w:hAnsi="Wingdings" w:hint="default"/>
      </w:rPr>
    </w:lvl>
    <w:lvl w:ilvl="7" w:tplc="04090003" w:tentative="1">
      <w:start w:val="1"/>
      <w:numFmt w:val="bullet"/>
      <w:lvlText w:val=""/>
      <w:lvlJc w:val="left"/>
      <w:pPr>
        <w:ind w:left="3676" w:hanging="420"/>
      </w:pPr>
      <w:rPr>
        <w:rFonts w:ascii="Wingdings" w:hAnsi="Wingdings" w:hint="default"/>
      </w:rPr>
    </w:lvl>
    <w:lvl w:ilvl="8" w:tplc="04090005" w:tentative="1">
      <w:start w:val="1"/>
      <w:numFmt w:val="bullet"/>
      <w:lvlText w:val=""/>
      <w:lvlJc w:val="left"/>
      <w:pPr>
        <w:ind w:left="4096" w:hanging="420"/>
      </w:pPr>
      <w:rPr>
        <w:rFonts w:ascii="Wingdings" w:hAnsi="Wingdings" w:hint="default"/>
      </w:rPr>
    </w:lvl>
  </w:abstractNum>
  <w:abstractNum w:abstractNumId="34">
    <w:nsid w:val="5CDC3419"/>
    <w:multiLevelType w:val="hybridMultilevel"/>
    <w:tmpl w:val="022CB8D6"/>
    <w:lvl w:ilvl="0" w:tplc="04090001">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35">
    <w:nsid w:val="5E2E4B7E"/>
    <w:multiLevelType w:val="multilevel"/>
    <w:tmpl w:val="98DA8E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89B56BA"/>
    <w:multiLevelType w:val="hybridMultilevel"/>
    <w:tmpl w:val="E99A4A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6B986BB8"/>
    <w:multiLevelType w:val="hybridMultilevel"/>
    <w:tmpl w:val="4C969E3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8">
    <w:nsid w:val="6DE110C8"/>
    <w:multiLevelType w:val="hybridMultilevel"/>
    <w:tmpl w:val="08BEE15E"/>
    <w:lvl w:ilvl="0" w:tplc="04090001">
      <w:start w:val="1"/>
      <w:numFmt w:val="bullet"/>
      <w:lvlText w:val=""/>
      <w:lvlJc w:val="left"/>
      <w:pPr>
        <w:ind w:left="1101" w:hanging="420"/>
      </w:pPr>
      <w:rPr>
        <w:rFonts w:ascii="Wingdings" w:hAnsi="Wingdings" w:hint="default"/>
      </w:rPr>
    </w:lvl>
    <w:lvl w:ilvl="1" w:tplc="04090003" w:tentative="1">
      <w:start w:val="1"/>
      <w:numFmt w:val="bullet"/>
      <w:lvlText w:val=""/>
      <w:lvlJc w:val="left"/>
      <w:pPr>
        <w:ind w:left="1521" w:hanging="420"/>
      </w:pPr>
      <w:rPr>
        <w:rFonts w:ascii="Wingdings" w:hAnsi="Wingdings" w:hint="default"/>
      </w:rPr>
    </w:lvl>
    <w:lvl w:ilvl="2" w:tplc="04090005" w:tentative="1">
      <w:start w:val="1"/>
      <w:numFmt w:val="bullet"/>
      <w:lvlText w:val=""/>
      <w:lvlJc w:val="left"/>
      <w:pPr>
        <w:ind w:left="1941" w:hanging="420"/>
      </w:pPr>
      <w:rPr>
        <w:rFonts w:ascii="Wingdings" w:hAnsi="Wingdings" w:hint="default"/>
      </w:rPr>
    </w:lvl>
    <w:lvl w:ilvl="3" w:tplc="04090001" w:tentative="1">
      <w:start w:val="1"/>
      <w:numFmt w:val="bullet"/>
      <w:lvlText w:val=""/>
      <w:lvlJc w:val="left"/>
      <w:pPr>
        <w:ind w:left="2361" w:hanging="420"/>
      </w:pPr>
      <w:rPr>
        <w:rFonts w:ascii="Wingdings" w:hAnsi="Wingdings" w:hint="default"/>
      </w:rPr>
    </w:lvl>
    <w:lvl w:ilvl="4" w:tplc="04090003" w:tentative="1">
      <w:start w:val="1"/>
      <w:numFmt w:val="bullet"/>
      <w:lvlText w:val=""/>
      <w:lvlJc w:val="left"/>
      <w:pPr>
        <w:ind w:left="2781" w:hanging="420"/>
      </w:pPr>
      <w:rPr>
        <w:rFonts w:ascii="Wingdings" w:hAnsi="Wingdings" w:hint="default"/>
      </w:rPr>
    </w:lvl>
    <w:lvl w:ilvl="5" w:tplc="04090005" w:tentative="1">
      <w:start w:val="1"/>
      <w:numFmt w:val="bullet"/>
      <w:lvlText w:val=""/>
      <w:lvlJc w:val="left"/>
      <w:pPr>
        <w:ind w:left="3201" w:hanging="420"/>
      </w:pPr>
      <w:rPr>
        <w:rFonts w:ascii="Wingdings" w:hAnsi="Wingdings" w:hint="default"/>
      </w:rPr>
    </w:lvl>
    <w:lvl w:ilvl="6" w:tplc="04090001" w:tentative="1">
      <w:start w:val="1"/>
      <w:numFmt w:val="bullet"/>
      <w:lvlText w:val=""/>
      <w:lvlJc w:val="left"/>
      <w:pPr>
        <w:ind w:left="3621" w:hanging="420"/>
      </w:pPr>
      <w:rPr>
        <w:rFonts w:ascii="Wingdings" w:hAnsi="Wingdings" w:hint="default"/>
      </w:rPr>
    </w:lvl>
    <w:lvl w:ilvl="7" w:tplc="04090003" w:tentative="1">
      <w:start w:val="1"/>
      <w:numFmt w:val="bullet"/>
      <w:lvlText w:val=""/>
      <w:lvlJc w:val="left"/>
      <w:pPr>
        <w:ind w:left="4041" w:hanging="420"/>
      </w:pPr>
      <w:rPr>
        <w:rFonts w:ascii="Wingdings" w:hAnsi="Wingdings" w:hint="default"/>
      </w:rPr>
    </w:lvl>
    <w:lvl w:ilvl="8" w:tplc="04090005" w:tentative="1">
      <w:start w:val="1"/>
      <w:numFmt w:val="bullet"/>
      <w:lvlText w:val=""/>
      <w:lvlJc w:val="left"/>
      <w:pPr>
        <w:ind w:left="4461" w:hanging="420"/>
      </w:pPr>
      <w:rPr>
        <w:rFonts w:ascii="Wingdings" w:hAnsi="Wingdings" w:hint="default"/>
      </w:rPr>
    </w:lvl>
  </w:abstractNum>
  <w:abstractNum w:abstractNumId="39">
    <w:nsid w:val="6DF22E2B"/>
    <w:multiLevelType w:val="hybridMultilevel"/>
    <w:tmpl w:val="D7F678CC"/>
    <w:lvl w:ilvl="0" w:tplc="04090001">
      <w:start w:val="1"/>
      <w:numFmt w:val="bullet"/>
      <w:lvlText w:val=""/>
      <w:lvlJc w:val="left"/>
      <w:pPr>
        <w:ind w:left="1101" w:hanging="420"/>
      </w:pPr>
      <w:rPr>
        <w:rFonts w:ascii="Wingdings" w:hAnsi="Wingdings" w:hint="default"/>
      </w:rPr>
    </w:lvl>
    <w:lvl w:ilvl="1" w:tplc="04090003" w:tentative="1">
      <w:start w:val="1"/>
      <w:numFmt w:val="bullet"/>
      <w:lvlText w:val=""/>
      <w:lvlJc w:val="left"/>
      <w:pPr>
        <w:ind w:left="1521" w:hanging="420"/>
      </w:pPr>
      <w:rPr>
        <w:rFonts w:ascii="Wingdings" w:hAnsi="Wingdings" w:hint="default"/>
      </w:rPr>
    </w:lvl>
    <w:lvl w:ilvl="2" w:tplc="04090005" w:tentative="1">
      <w:start w:val="1"/>
      <w:numFmt w:val="bullet"/>
      <w:lvlText w:val=""/>
      <w:lvlJc w:val="left"/>
      <w:pPr>
        <w:ind w:left="1941" w:hanging="420"/>
      </w:pPr>
      <w:rPr>
        <w:rFonts w:ascii="Wingdings" w:hAnsi="Wingdings" w:hint="default"/>
      </w:rPr>
    </w:lvl>
    <w:lvl w:ilvl="3" w:tplc="04090001" w:tentative="1">
      <w:start w:val="1"/>
      <w:numFmt w:val="bullet"/>
      <w:lvlText w:val=""/>
      <w:lvlJc w:val="left"/>
      <w:pPr>
        <w:ind w:left="2361" w:hanging="420"/>
      </w:pPr>
      <w:rPr>
        <w:rFonts w:ascii="Wingdings" w:hAnsi="Wingdings" w:hint="default"/>
      </w:rPr>
    </w:lvl>
    <w:lvl w:ilvl="4" w:tplc="04090003" w:tentative="1">
      <w:start w:val="1"/>
      <w:numFmt w:val="bullet"/>
      <w:lvlText w:val=""/>
      <w:lvlJc w:val="left"/>
      <w:pPr>
        <w:ind w:left="2781" w:hanging="420"/>
      </w:pPr>
      <w:rPr>
        <w:rFonts w:ascii="Wingdings" w:hAnsi="Wingdings" w:hint="default"/>
      </w:rPr>
    </w:lvl>
    <w:lvl w:ilvl="5" w:tplc="04090005" w:tentative="1">
      <w:start w:val="1"/>
      <w:numFmt w:val="bullet"/>
      <w:lvlText w:val=""/>
      <w:lvlJc w:val="left"/>
      <w:pPr>
        <w:ind w:left="3201" w:hanging="420"/>
      </w:pPr>
      <w:rPr>
        <w:rFonts w:ascii="Wingdings" w:hAnsi="Wingdings" w:hint="default"/>
      </w:rPr>
    </w:lvl>
    <w:lvl w:ilvl="6" w:tplc="04090001" w:tentative="1">
      <w:start w:val="1"/>
      <w:numFmt w:val="bullet"/>
      <w:lvlText w:val=""/>
      <w:lvlJc w:val="left"/>
      <w:pPr>
        <w:ind w:left="3621" w:hanging="420"/>
      </w:pPr>
      <w:rPr>
        <w:rFonts w:ascii="Wingdings" w:hAnsi="Wingdings" w:hint="default"/>
      </w:rPr>
    </w:lvl>
    <w:lvl w:ilvl="7" w:tplc="04090003" w:tentative="1">
      <w:start w:val="1"/>
      <w:numFmt w:val="bullet"/>
      <w:lvlText w:val=""/>
      <w:lvlJc w:val="left"/>
      <w:pPr>
        <w:ind w:left="4041" w:hanging="420"/>
      </w:pPr>
      <w:rPr>
        <w:rFonts w:ascii="Wingdings" w:hAnsi="Wingdings" w:hint="default"/>
      </w:rPr>
    </w:lvl>
    <w:lvl w:ilvl="8" w:tplc="04090005" w:tentative="1">
      <w:start w:val="1"/>
      <w:numFmt w:val="bullet"/>
      <w:lvlText w:val=""/>
      <w:lvlJc w:val="left"/>
      <w:pPr>
        <w:ind w:left="4461" w:hanging="420"/>
      </w:pPr>
      <w:rPr>
        <w:rFonts w:ascii="Wingdings" w:hAnsi="Wingdings" w:hint="default"/>
      </w:rPr>
    </w:lvl>
  </w:abstractNum>
  <w:abstractNum w:abstractNumId="40">
    <w:nsid w:val="77A42791"/>
    <w:multiLevelType w:val="hybridMultilevel"/>
    <w:tmpl w:val="2D56A876"/>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78CC705E"/>
    <w:multiLevelType w:val="hybridMultilevel"/>
    <w:tmpl w:val="1A80EB72"/>
    <w:lvl w:ilvl="0" w:tplc="04090001">
      <w:start w:val="1"/>
      <w:numFmt w:val="bullet"/>
      <w:lvlText w:val=""/>
      <w:lvlJc w:val="left"/>
      <w:pPr>
        <w:ind w:left="1101" w:hanging="420"/>
      </w:pPr>
      <w:rPr>
        <w:rFonts w:ascii="Wingdings" w:hAnsi="Wingdings" w:hint="default"/>
      </w:rPr>
    </w:lvl>
    <w:lvl w:ilvl="1" w:tplc="04090003" w:tentative="1">
      <w:start w:val="1"/>
      <w:numFmt w:val="bullet"/>
      <w:lvlText w:val=""/>
      <w:lvlJc w:val="left"/>
      <w:pPr>
        <w:ind w:left="1521" w:hanging="420"/>
      </w:pPr>
      <w:rPr>
        <w:rFonts w:ascii="Wingdings" w:hAnsi="Wingdings" w:hint="default"/>
      </w:rPr>
    </w:lvl>
    <w:lvl w:ilvl="2" w:tplc="04090005" w:tentative="1">
      <w:start w:val="1"/>
      <w:numFmt w:val="bullet"/>
      <w:lvlText w:val=""/>
      <w:lvlJc w:val="left"/>
      <w:pPr>
        <w:ind w:left="1941" w:hanging="420"/>
      </w:pPr>
      <w:rPr>
        <w:rFonts w:ascii="Wingdings" w:hAnsi="Wingdings" w:hint="default"/>
      </w:rPr>
    </w:lvl>
    <w:lvl w:ilvl="3" w:tplc="04090001" w:tentative="1">
      <w:start w:val="1"/>
      <w:numFmt w:val="bullet"/>
      <w:lvlText w:val=""/>
      <w:lvlJc w:val="left"/>
      <w:pPr>
        <w:ind w:left="2361" w:hanging="420"/>
      </w:pPr>
      <w:rPr>
        <w:rFonts w:ascii="Wingdings" w:hAnsi="Wingdings" w:hint="default"/>
      </w:rPr>
    </w:lvl>
    <w:lvl w:ilvl="4" w:tplc="04090003" w:tentative="1">
      <w:start w:val="1"/>
      <w:numFmt w:val="bullet"/>
      <w:lvlText w:val=""/>
      <w:lvlJc w:val="left"/>
      <w:pPr>
        <w:ind w:left="2781" w:hanging="420"/>
      </w:pPr>
      <w:rPr>
        <w:rFonts w:ascii="Wingdings" w:hAnsi="Wingdings" w:hint="default"/>
      </w:rPr>
    </w:lvl>
    <w:lvl w:ilvl="5" w:tplc="04090005" w:tentative="1">
      <w:start w:val="1"/>
      <w:numFmt w:val="bullet"/>
      <w:lvlText w:val=""/>
      <w:lvlJc w:val="left"/>
      <w:pPr>
        <w:ind w:left="3201" w:hanging="420"/>
      </w:pPr>
      <w:rPr>
        <w:rFonts w:ascii="Wingdings" w:hAnsi="Wingdings" w:hint="default"/>
      </w:rPr>
    </w:lvl>
    <w:lvl w:ilvl="6" w:tplc="04090001" w:tentative="1">
      <w:start w:val="1"/>
      <w:numFmt w:val="bullet"/>
      <w:lvlText w:val=""/>
      <w:lvlJc w:val="left"/>
      <w:pPr>
        <w:ind w:left="3621" w:hanging="420"/>
      </w:pPr>
      <w:rPr>
        <w:rFonts w:ascii="Wingdings" w:hAnsi="Wingdings" w:hint="default"/>
      </w:rPr>
    </w:lvl>
    <w:lvl w:ilvl="7" w:tplc="04090003" w:tentative="1">
      <w:start w:val="1"/>
      <w:numFmt w:val="bullet"/>
      <w:lvlText w:val=""/>
      <w:lvlJc w:val="left"/>
      <w:pPr>
        <w:ind w:left="4041" w:hanging="420"/>
      </w:pPr>
      <w:rPr>
        <w:rFonts w:ascii="Wingdings" w:hAnsi="Wingdings" w:hint="default"/>
      </w:rPr>
    </w:lvl>
    <w:lvl w:ilvl="8" w:tplc="04090005" w:tentative="1">
      <w:start w:val="1"/>
      <w:numFmt w:val="bullet"/>
      <w:lvlText w:val=""/>
      <w:lvlJc w:val="left"/>
      <w:pPr>
        <w:ind w:left="4461" w:hanging="420"/>
      </w:pPr>
      <w:rPr>
        <w:rFonts w:ascii="Wingdings" w:hAnsi="Wingdings" w:hint="default"/>
      </w:rPr>
    </w:lvl>
  </w:abstractNum>
  <w:abstractNum w:abstractNumId="42">
    <w:nsid w:val="7AD768A1"/>
    <w:multiLevelType w:val="hybridMultilevel"/>
    <w:tmpl w:val="886C0832"/>
    <w:lvl w:ilvl="0" w:tplc="04090001">
      <w:start w:val="1"/>
      <w:numFmt w:val="bullet"/>
      <w:lvlText w:val=""/>
      <w:lvlJc w:val="left"/>
      <w:pPr>
        <w:ind w:left="1101" w:hanging="420"/>
      </w:pPr>
      <w:rPr>
        <w:rFonts w:ascii="Wingdings" w:hAnsi="Wingdings" w:hint="default"/>
      </w:rPr>
    </w:lvl>
    <w:lvl w:ilvl="1" w:tplc="04090003" w:tentative="1">
      <w:start w:val="1"/>
      <w:numFmt w:val="bullet"/>
      <w:lvlText w:val=""/>
      <w:lvlJc w:val="left"/>
      <w:pPr>
        <w:ind w:left="1521" w:hanging="420"/>
      </w:pPr>
      <w:rPr>
        <w:rFonts w:ascii="Wingdings" w:hAnsi="Wingdings" w:hint="default"/>
      </w:rPr>
    </w:lvl>
    <w:lvl w:ilvl="2" w:tplc="04090005" w:tentative="1">
      <w:start w:val="1"/>
      <w:numFmt w:val="bullet"/>
      <w:lvlText w:val=""/>
      <w:lvlJc w:val="left"/>
      <w:pPr>
        <w:ind w:left="1941" w:hanging="420"/>
      </w:pPr>
      <w:rPr>
        <w:rFonts w:ascii="Wingdings" w:hAnsi="Wingdings" w:hint="default"/>
      </w:rPr>
    </w:lvl>
    <w:lvl w:ilvl="3" w:tplc="04090001" w:tentative="1">
      <w:start w:val="1"/>
      <w:numFmt w:val="bullet"/>
      <w:lvlText w:val=""/>
      <w:lvlJc w:val="left"/>
      <w:pPr>
        <w:ind w:left="2361" w:hanging="420"/>
      </w:pPr>
      <w:rPr>
        <w:rFonts w:ascii="Wingdings" w:hAnsi="Wingdings" w:hint="default"/>
      </w:rPr>
    </w:lvl>
    <w:lvl w:ilvl="4" w:tplc="04090003" w:tentative="1">
      <w:start w:val="1"/>
      <w:numFmt w:val="bullet"/>
      <w:lvlText w:val=""/>
      <w:lvlJc w:val="left"/>
      <w:pPr>
        <w:ind w:left="2781" w:hanging="420"/>
      </w:pPr>
      <w:rPr>
        <w:rFonts w:ascii="Wingdings" w:hAnsi="Wingdings" w:hint="default"/>
      </w:rPr>
    </w:lvl>
    <w:lvl w:ilvl="5" w:tplc="04090005" w:tentative="1">
      <w:start w:val="1"/>
      <w:numFmt w:val="bullet"/>
      <w:lvlText w:val=""/>
      <w:lvlJc w:val="left"/>
      <w:pPr>
        <w:ind w:left="3201" w:hanging="420"/>
      </w:pPr>
      <w:rPr>
        <w:rFonts w:ascii="Wingdings" w:hAnsi="Wingdings" w:hint="default"/>
      </w:rPr>
    </w:lvl>
    <w:lvl w:ilvl="6" w:tplc="04090001" w:tentative="1">
      <w:start w:val="1"/>
      <w:numFmt w:val="bullet"/>
      <w:lvlText w:val=""/>
      <w:lvlJc w:val="left"/>
      <w:pPr>
        <w:ind w:left="3621" w:hanging="420"/>
      </w:pPr>
      <w:rPr>
        <w:rFonts w:ascii="Wingdings" w:hAnsi="Wingdings" w:hint="default"/>
      </w:rPr>
    </w:lvl>
    <w:lvl w:ilvl="7" w:tplc="04090003" w:tentative="1">
      <w:start w:val="1"/>
      <w:numFmt w:val="bullet"/>
      <w:lvlText w:val=""/>
      <w:lvlJc w:val="left"/>
      <w:pPr>
        <w:ind w:left="4041" w:hanging="420"/>
      </w:pPr>
      <w:rPr>
        <w:rFonts w:ascii="Wingdings" w:hAnsi="Wingdings" w:hint="default"/>
      </w:rPr>
    </w:lvl>
    <w:lvl w:ilvl="8" w:tplc="04090005" w:tentative="1">
      <w:start w:val="1"/>
      <w:numFmt w:val="bullet"/>
      <w:lvlText w:val=""/>
      <w:lvlJc w:val="left"/>
      <w:pPr>
        <w:ind w:left="4461" w:hanging="420"/>
      </w:pPr>
      <w:rPr>
        <w:rFonts w:ascii="Wingdings" w:hAnsi="Wingdings" w:hint="default"/>
      </w:rPr>
    </w:lvl>
  </w:abstractNum>
  <w:abstractNum w:abstractNumId="43">
    <w:nsid w:val="7B0E1864"/>
    <w:multiLevelType w:val="hybridMultilevel"/>
    <w:tmpl w:val="4FA248A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nsid w:val="7F50750A"/>
    <w:multiLevelType w:val="hybridMultilevel"/>
    <w:tmpl w:val="8D043A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nsid w:val="7F594C0E"/>
    <w:multiLevelType w:val="hybridMultilevel"/>
    <w:tmpl w:val="A5927E5A"/>
    <w:lvl w:ilvl="0" w:tplc="04090001">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num w:numId="1">
    <w:abstractNumId w:val="4"/>
  </w:num>
  <w:num w:numId="2">
    <w:abstractNumId w:val="5"/>
  </w:num>
  <w:num w:numId="3">
    <w:abstractNumId w:val="1"/>
  </w:num>
  <w:num w:numId="4">
    <w:abstractNumId w:val="2"/>
  </w:num>
  <w:num w:numId="5">
    <w:abstractNumId w:val="0"/>
  </w:num>
  <w:num w:numId="6">
    <w:abstractNumId w:val="3"/>
  </w:num>
  <w:num w:numId="7">
    <w:abstractNumId w:val="13"/>
  </w:num>
  <w:num w:numId="8">
    <w:abstractNumId w:val="40"/>
  </w:num>
  <w:num w:numId="9">
    <w:abstractNumId w:val="14"/>
  </w:num>
  <w:num w:numId="10">
    <w:abstractNumId w:val="36"/>
  </w:num>
  <w:num w:numId="11">
    <w:abstractNumId w:val="7"/>
  </w:num>
  <w:num w:numId="12">
    <w:abstractNumId w:val="37"/>
  </w:num>
  <w:num w:numId="13">
    <w:abstractNumId w:val="45"/>
  </w:num>
  <w:num w:numId="14">
    <w:abstractNumId w:val="33"/>
  </w:num>
  <w:num w:numId="15">
    <w:abstractNumId w:val="29"/>
  </w:num>
  <w:num w:numId="16">
    <w:abstractNumId w:val="23"/>
  </w:num>
  <w:num w:numId="17">
    <w:abstractNumId w:val="11"/>
  </w:num>
  <w:num w:numId="18">
    <w:abstractNumId w:val="9"/>
  </w:num>
  <w:num w:numId="19">
    <w:abstractNumId w:val="26"/>
  </w:num>
  <w:num w:numId="20">
    <w:abstractNumId w:val="18"/>
  </w:num>
  <w:num w:numId="21">
    <w:abstractNumId w:val="22"/>
  </w:num>
  <w:num w:numId="22">
    <w:abstractNumId w:val="43"/>
  </w:num>
  <w:num w:numId="23">
    <w:abstractNumId w:val="34"/>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num>
  <w:num w:numId="27">
    <w:abstractNumId w:val="20"/>
  </w:num>
  <w:num w:numId="28">
    <w:abstractNumId w:val="41"/>
  </w:num>
  <w:num w:numId="29">
    <w:abstractNumId w:val="28"/>
  </w:num>
  <w:num w:numId="30">
    <w:abstractNumId w:val="24"/>
  </w:num>
  <w:num w:numId="31">
    <w:abstractNumId w:val="6"/>
  </w:num>
  <w:num w:numId="32">
    <w:abstractNumId w:val="10"/>
  </w:num>
  <w:num w:numId="33">
    <w:abstractNumId w:val="31"/>
  </w:num>
  <w:num w:numId="34">
    <w:abstractNumId w:val="21"/>
  </w:num>
  <w:num w:numId="35">
    <w:abstractNumId w:val="15"/>
  </w:num>
  <w:num w:numId="36">
    <w:abstractNumId w:val="35"/>
  </w:num>
  <w:num w:numId="37">
    <w:abstractNumId w:val="32"/>
  </w:num>
  <w:num w:numId="38">
    <w:abstractNumId w:val="12"/>
  </w:num>
  <w:num w:numId="39">
    <w:abstractNumId w:val="44"/>
  </w:num>
  <w:num w:numId="40">
    <w:abstractNumId w:val="8"/>
  </w:num>
  <w:num w:numId="41">
    <w:abstractNumId w:val="16"/>
  </w:num>
  <w:num w:numId="42">
    <w:abstractNumId w:val="39"/>
  </w:num>
  <w:num w:numId="43">
    <w:abstractNumId w:val="30"/>
  </w:num>
  <w:num w:numId="44">
    <w:abstractNumId w:val="25"/>
  </w:num>
  <w:num w:numId="45">
    <w:abstractNumId w:val="38"/>
  </w:num>
  <w:num w:numId="46">
    <w:abstractNumId w:val="17"/>
  </w:num>
  <w:num w:numId="47">
    <w:abstractNumId w:val="27"/>
  </w:num>
  <w:num w:numId="48">
    <w:abstractNumId w:val="42"/>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27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222F1"/>
    <w:rsid w:val="00002B88"/>
    <w:rsid w:val="00003F95"/>
    <w:rsid w:val="000041DA"/>
    <w:rsid w:val="00006ECE"/>
    <w:rsid w:val="0001033E"/>
    <w:rsid w:val="000135C3"/>
    <w:rsid w:val="000240C6"/>
    <w:rsid w:val="00030603"/>
    <w:rsid w:val="000322CF"/>
    <w:rsid w:val="00035116"/>
    <w:rsid w:val="00040C11"/>
    <w:rsid w:val="000418BD"/>
    <w:rsid w:val="00041E59"/>
    <w:rsid w:val="00042730"/>
    <w:rsid w:val="00044892"/>
    <w:rsid w:val="00046080"/>
    <w:rsid w:val="000477E2"/>
    <w:rsid w:val="000528BF"/>
    <w:rsid w:val="00065783"/>
    <w:rsid w:val="00071BBD"/>
    <w:rsid w:val="00073E8F"/>
    <w:rsid w:val="00074DEA"/>
    <w:rsid w:val="00077519"/>
    <w:rsid w:val="00080959"/>
    <w:rsid w:val="0008097E"/>
    <w:rsid w:val="00084AC6"/>
    <w:rsid w:val="00085658"/>
    <w:rsid w:val="00093B28"/>
    <w:rsid w:val="000963DC"/>
    <w:rsid w:val="000A244E"/>
    <w:rsid w:val="000A3200"/>
    <w:rsid w:val="000A61F8"/>
    <w:rsid w:val="000A65FE"/>
    <w:rsid w:val="000B4032"/>
    <w:rsid w:val="000B53A4"/>
    <w:rsid w:val="000C0180"/>
    <w:rsid w:val="000C237C"/>
    <w:rsid w:val="000C33CA"/>
    <w:rsid w:val="000C36E5"/>
    <w:rsid w:val="000C3F94"/>
    <w:rsid w:val="000C487B"/>
    <w:rsid w:val="000C5BBC"/>
    <w:rsid w:val="000D0838"/>
    <w:rsid w:val="000E30FC"/>
    <w:rsid w:val="000E7E40"/>
    <w:rsid w:val="001034E3"/>
    <w:rsid w:val="00105912"/>
    <w:rsid w:val="00115554"/>
    <w:rsid w:val="00117B74"/>
    <w:rsid w:val="001311F6"/>
    <w:rsid w:val="00131DD9"/>
    <w:rsid w:val="001322D2"/>
    <w:rsid w:val="001406FC"/>
    <w:rsid w:val="00145EA4"/>
    <w:rsid w:val="00147CEB"/>
    <w:rsid w:val="00170647"/>
    <w:rsid w:val="00182581"/>
    <w:rsid w:val="00195AC2"/>
    <w:rsid w:val="00197EFA"/>
    <w:rsid w:val="001A6FBC"/>
    <w:rsid w:val="001A7B92"/>
    <w:rsid w:val="001B6594"/>
    <w:rsid w:val="001B7065"/>
    <w:rsid w:val="001C295C"/>
    <w:rsid w:val="001C4F35"/>
    <w:rsid w:val="001C6C9C"/>
    <w:rsid w:val="001D10F1"/>
    <w:rsid w:val="001D2871"/>
    <w:rsid w:val="001D4DE4"/>
    <w:rsid w:val="001D5008"/>
    <w:rsid w:val="001D7B2D"/>
    <w:rsid w:val="001E6123"/>
    <w:rsid w:val="001F2790"/>
    <w:rsid w:val="001F6BE6"/>
    <w:rsid w:val="00201F87"/>
    <w:rsid w:val="00203FA8"/>
    <w:rsid w:val="00207B95"/>
    <w:rsid w:val="00215E32"/>
    <w:rsid w:val="002178E5"/>
    <w:rsid w:val="00224BAF"/>
    <w:rsid w:val="0022564E"/>
    <w:rsid w:val="002266EE"/>
    <w:rsid w:val="00227614"/>
    <w:rsid w:val="00232BC8"/>
    <w:rsid w:val="002444BC"/>
    <w:rsid w:val="00245EBB"/>
    <w:rsid w:val="002460D5"/>
    <w:rsid w:val="002475F0"/>
    <w:rsid w:val="002479C0"/>
    <w:rsid w:val="00247E90"/>
    <w:rsid w:val="00253496"/>
    <w:rsid w:val="00253E92"/>
    <w:rsid w:val="00254481"/>
    <w:rsid w:val="0025514E"/>
    <w:rsid w:val="00256587"/>
    <w:rsid w:val="00257286"/>
    <w:rsid w:val="00261EDE"/>
    <w:rsid w:val="00262564"/>
    <w:rsid w:val="00272CAB"/>
    <w:rsid w:val="00274B0A"/>
    <w:rsid w:val="002803A6"/>
    <w:rsid w:val="002838BB"/>
    <w:rsid w:val="00283EA8"/>
    <w:rsid w:val="00284F99"/>
    <w:rsid w:val="00287045"/>
    <w:rsid w:val="00290298"/>
    <w:rsid w:val="002920AC"/>
    <w:rsid w:val="00297869"/>
    <w:rsid w:val="002A4ACD"/>
    <w:rsid w:val="002A4B8B"/>
    <w:rsid w:val="002B12EE"/>
    <w:rsid w:val="002B26F8"/>
    <w:rsid w:val="002B4F9D"/>
    <w:rsid w:val="002B500E"/>
    <w:rsid w:val="002C0836"/>
    <w:rsid w:val="002C2621"/>
    <w:rsid w:val="002D59F9"/>
    <w:rsid w:val="002E5589"/>
    <w:rsid w:val="002F2C5E"/>
    <w:rsid w:val="002F4A0C"/>
    <w:rsid w:val="002F603B"/>
    <w:rsid w:val="003050B6"/>
    <w:rsid w:val="003157B9"/>
    <w:rsid w:val="003276E3"/>
    <w:rsid w:val="00334658"/>
    <w:rsid w:val="00342A87"/>
    <w:rsid w:val="003445A8"/>
    <w:rsid w:val="00350B1E"/>
    <w:rsid w:val="00361997"/>
    <w:rsid w:val="00373683"/>
    <w:rsid w:val="0037440D"/>
    <w:rsid w:val="00382D2E"/>
    <w:rsid w:val="00386D7F"/>
    <w:rsid w:val="003900B0"/>
    <w:rsid w:val="003A489A"/>
    <w:rsid w:val="003A7046"/>
    <w:rsid w:val="003B5608"/>
    <w:rsid w:val="003C1B3D"/>
    <w:rsid w:val="003D0E9E"/>
    <w:rsid w:val="003D2081"/>
    <w:rsid w:val="003D5E43"/>
    <w:rsid w:val="003D690F"/>
    <w:rsid w:val="003D6B9F"/>
    <w:rsid w:val="003D6F77"/>
    <w:rsid w:val="003E06C8"/>
    <w:rsid w:val="003E53E2"/>
    <w:rsid w:val="003F2DDF"/>
    <w:rsid w:val="003F7833"/>
    <w:rsid w:val="00401C65"/>
    <w:rsid w:val="004051B5"/>
    <w:rsid w:val="004132A6"/>
    <w:rsid w:val="00413622"/>
    <w:rsid w:val="00414ED6"/>
    <w:rsid w:val="004173D3"/>
    <w:rsid w:val="004177DC"/>
    <w:rsid w:val="004222F1"/>
    <w:rsid w:val="00422E43"/>
    <w:rsid w:val="00424222"/>
    <w:rsid w:val="004252A7"/>
    <w:rsid w:val="004328D0"/>
    <w:rsid w:val="004444C2"/>
    <w:rsid w:val="00451395"/>
    <w:rsid w:val="00457243"/>
    <w:rsid w:val="004609BF"/>
    <w:rsid w:val="00460AC7"/>
    <w:rsid w:val="00470622"/>
    <w:rsid w:val="00473808"/>
    <w:rsid w:val="00474CDE"/>
    <w:rsid w:val="004759A5"/>
    <w:rsid w:val="00480A11"/>
    <w:rsid w:val="00490EA4"/>
    <w:rsid w:val="00493FBD"/>
    <w:rsid w:val="00496562"/>
    <w:rsid w:val="004A49B6"/>
    <w:rsid w:val="004B74A7"/>
    <w:rsid w:val="004B78CB"/>
    <w:rsid w:val="004C1A02"/>
    <w:rsid w:val="004C2189"/>
    <w:rsid w:val="004C281B"/>
    <w:rsid w:val="004C2989"/>
    <w:rsid w:val="004C3B94"/>
    <w:rsid w:val="004D4636"/>
    <w:rsid w:val="004D4B48"/>
    <w:rsid w:val="004D4C27"/>
    <w:rsid w:val="004D4F08"/>
    <w:rsid w:val="004D55F5"/>
    <w:rsid w:val="004E0711"/>
    <w:rsid w:val="004E3AFC"/>
    <w:rsid w:val="004E7DBE"/>
    <w:rsid w:val="004F0170"/>
    <w:rsid w:val="004F3A1B"/>
    <w:rsid w:val="004F4AE1"/>
    <w:rsid w:val="004F4F59"/>
    <w:rsid w:val="004F5732"/>
    <w:rsid w:val="004F5B38"/>
    <w:rsid w:val="004F5B8F"/>
    <w:rsid w:val="00503946"/>
    <w:rsid w:val="00503D40"/>
    <w:rsid w:val="005102DA"/>
    <w:rsid w:val="00516B95"/>
    <w:rsid w:val="00522638"/>
    <w:rsid w:val="005261F6"/>
    <w:rsid w:val="005279BA"/>
    <w:rsid w:val="00530828"/>
    <w:rsid w:val="00530B5A"/>
    <w:rsid w:val="0053279D"/>
    <w:rsid w:val="005371C5"/>
    <w:rsid w:val="005543B4"/>
    <w:rsid w:val="0055623A"/>
    <w:rsid w:val="0055727E"/>
    <w:rsid w:val="00560942"/>
    <w:rsid w:val="0056152A"/>
    <w:rsid w:val="00561959"/>
    <w:rsid w:val="00562A24"/>
    <w:rsid w:val="005654E6"/>
    <w:rsid w:val="00565927"/>
    <w:rsid w:val="0057075A"/>
    <w:rsid w:val="0057196F"/>
    <w:rsid w:val="00576C21"/>
    <w:rsid w:val="00580786"/>
    <w:rsid w:val="00581897"/>
    <w:rsid w:val="00583346"/>
    <w:rsid w:val="005912F9"/>
    <w:rsid w:val="005A479E"/>
    <w:rsid w:val="005A62FE"/>
    <w:rsid w:val="005A6392"/>
    <w:rsid w:val="005C5D4B"/>
    <w:rsid w:val="005D1B3E"/>
    <w:rsid w:val="005D5D5E"/>
    <w:rsid w:val="005D5FE3"/>
    <w:rsid w:val="005D7C98"/>
    <w:rsid w:val="005E7712"/>
    <w:rsid w:val="005F2209"/>
    <w:rsid w:val="005F3BFD"/>
    <w:rsid w:val="005F58C5"/>
    <w:rsid w:val="0060178E"/>
    <w:rsid w:val="00605144"/>
    <w:rsid w:val="00605E10"/>
    <w:rsid w:val="00606C1F"/>
    <w:rsid w:val="00610684"/>
    <w:rsid w:val="00614458"/>
    <w:rsid w:val="0061477B"/>
    <w:rsid w:val="006147F0"/>
    <w:rsid w:val="0061663E"/>
    <w:rsid w:val="0061734F"/>
    <w:rsid w:val="006209A7"/>
    <w:rsid w:val="00621161"/>
    <w:rsid w:val="0062216E"/>
    <w:rsid w:val="00623DE6"/>
    <w:rsid w:val="006265F7"/>
    <w:rsid w:val="00626A98"/>
    <w:rsid w:val="0063058F"/>
    <w:rsid w:val="0063285A"/>
    <w:rsid w:val="006455FA"/>
    <w:rsid w:val="00653D98"/>
    <w:rsid w:val="00654852"/>
    <w:rsid w:val="00654ED2"/>
    <w:rsid w:val="00661513"/>
    <w:rsid w:val="006616A1"/>
    <w:rsid w:val="00661898"/>
    <w:rsid w:val="006622D5"/>
    <w:rsid w:val="00664425"/>
    <w:rsid w:val="00667241"/>
    <w:rsid w:val="00667F1D"/>
    <w:rsid w:val="00670FB0"/>
    <w:rsid w:val="006730EB"/>
    <w:rsid w:val="006750EB"/>
    <w:rsid w:val="00690840"/>
    <w:rsid w:val="00696E72"/>
    <w:rsid w:val="006A0786"/>
    <w:rsid w:val="006A0FED"/>
    <w:rsid w:val="006A5257"/>
    <w:rsid w:val="006A78BF"/>
    <w:rsid w:val="006A7B26"/>
    <w:rsid w:val="006A7D8E"/>
    <w:rsid w:val="006B2BF1"/>
    <w:rsid w:val="006C2B1A"/>
    <w:rsid w:val="006D247C"/>
    <w:rsid w:val="006D2D36"/>
    <w:rsid w:val="006D3C0E"/>
    <w:rsid w:val="006D6E60"/>
    <w:rsid w:val="006E5BE6"/>
    <w:rsid w:val="006E7E0D"/>
    <w:rsid w:val="006F16B5"/>
    <w:rsid w:val="006F6A4E"/>
    <w:rsid w:val="00704535"/>
    <w:rsid w:val="00707A81"/>
    <w:rsid w:val="00717216"/>
    <w:rsid w:val="00717A78"/>
    <w:rsid w:val="007207C1"/>
    <w:rsid w:val="00727FE2"/>
    <w:rsid w:val="007342F1"/>
    <w:rsid w:val="00734FCB"/>
    <w:rsid w:val="00735F07"/>
    <w:rsid w:val="00737CD8"/>
    <w:rsid w:val="007427C4"/>
    <w:rsid w:val="007428CF"/>
    <w:rsid w:val="00742B0C"/>
    <w:rsid w:val="007444CC"/>
    <w:rsid w:val="00753DF7"/>
    <w:rsid w:val="0075706A"/>
    <w:rsid w:val="00761265"/>
    <w:rsid w:val="007615F3"/>
    <w:rsid w:val="00761F01"/>
    <w:rsid w:val="007628C7"/>
    <w:rsid w:val="007665B7"/>
    <w:rsid w:val="00774218"/>
    <w:rsid w:val="00774C4E"/>
    <w:rsid w:val="0078247A"/>
    <w:rsid w:val="0078274A"/>
    <w:rsid w:val="00791CE7"/>
    <w:rsid w:val="007925AB"/>
    <w:rsid w:val="00795DA8"/>
    <w:rsid w:val="00796738"/>
    <w:rsid w:val="007978CE"/>
    <w:rsid w:val="007A1A52"/>
    <w:rsid w:val="007A49A2"/>
    <w:rsid w:val="007A5A35"/>
    <w:rsid w:val="007C0513"/>
    <w:rsid w:val="007C7172"/>
    <w:rsid w:val="007C7420"/>
    <w:rsid w:val="007D3978"/>
    <w:rsid w:val="007E069D"/>
    <w:rsid w:val="007F757C"/>
    <w:rsid w:val="00813952"/>
    <w:rsid w:val="00813CEA"/>
    <w:rsid w:val="008177A1"/>
    <w:rsid w:val="0082667A"/>
    <w:rsid w:val="00836287"/>
    <w:rsid w:val="0084750D"/>
    <w:rsid w:val="00852A5F"/>
    <w:rsid w:val="0085619B"/>
    <w:rsid w:val="0085640D"/>
    <w:rsid w:val="00857054"/>
    <w:rsid w:val="008574A1"/>
    <w:rsid w:val="00866D6D"/>
    <w:rsid w:val="00866DCF"/>
    <w:rsid w:val="00880C23"/>
    <w:rsid w:val="008814EA"/>
    <w:rsid w:val="00882423"/>
    <w:rsid w:val="00883FCC"/>
    <w:rsid w:val="00891C4E"/>
    <w:rsid w:val="008930B0"/>
    <w:rsid w:val="00895BD6"/>
    <w:rsid w:val="00897035"/>
    <w:rsid w:val="008B438D"/>
    <w:rsid w:val="008B78C3"/>
    <w:rsid w:val="008C170B"/>
    <w:rsid w:val="008C5774"/>
    <w:rsid w:val="008D04F8"/>
    <w:rsid w:val="008D20E7"/>
    <w:rsid w:val="008D355B"/>
    <w:rsid w:val="008E0994"/>
    <w:rsid w:val="008E5D9D"/>
    <w:rsid w:val="008F05AA"/>
    <w:rsid w:val="008F2B2D"/>
    <w:rsid w:val="009015B1"/>
    <w:rsid w:val="009019BF"/>
    <w:rsid w:val="00904A04"/>
    <w:rsid w:val="009069F2"/>
    <w:rsid w:val="00911922"/>
    <w:rsid w:val="00913A7D"/>
    <w:rsid w:val="00922177"/>
    <w:rsid w:val="00922C47"/>
    <w:rsid w:val="00924573"/>
    <w:rsid w:val="009357CF"/>
    <w:rsid w:val="00947E0E"/>
    <w:rsid w:val="0095529B"/>
    <w:rsid w:val="009621CB"/>
    <w:rsid w:val="00976AC5"/>
    <w:rsid w:val="00981282"/>
    <w:rsid w:val="009813DD"/>
    <w:rsid w:val="00986FBD"/>
    <w:rsid w:val="00993C9C"/>
    <w:rsid w:val="0099690C"/>
    <w:rsid w:val="009979F8"/>
    <w:rsid w:val="009A0376"/>
    <w:rsid w:val="009A1283"/>
    <w:rsid w:val="009A1AF0"/>
    <w:rsid w:val="009A1C44"/>
    <w:rsid w:val="009A3B67"/>
    <w:rsid w:val="009A617D"/>
    <w:rsid w:val="009A694A"/>
    <w:rsid w:val="009A7F93"/>
    <w:rsid w:val="009B0390"/>
    <w:rsid w:val="009B2230"/>
    <w:rsid w:val="009B4FB7"/>
    <w:rsid w:val="009B53C4"/>
    <w:rsid w:val="009B5E68"/>
    <w:rsid w:val="009C09C1"/>
    <w:rsid w:val="009C16CD"/>
    <w:rsid w:val="009C2FB3"/>
    <w:rsid w:val="009C4986"/>
    <w:rsid w:val="009D4A37"/>
    <w:rsid w:val="009D4C3B"/>
    <w:rsid w:val="009F0AF7"/>
    <w:rsid w:val="009F281C"/>
    <w:rsid w:val="009F55B8"/>
    <w:rsid w:val="00A00346"/>
    <w:rsid w:val="00A04C54"/>
    <w:rsid w:val="00A10515"/>
    <w:rsid w:val="00A124E5"/>
    <w:rsid w:val="00A12BB5"/>
    <w:rsid w:val="00A149C3"/>
    <w:rsid w:val="00A16A36"/>
    <w:rsid w:val="00A20FCA"/>
    <w:rsid w:val="00A26BB1"/>
    <w:rsid w:val="00A27487"/>
    <w:rsid w:val="00A30D04"/>
    <w:rsid w:val="00A35E70"/>
    <w:rsid w:val="00A36DBD"/>
    <w:rsid w:val="00A4044D"/>
    <w:rsid w:val="00A601FA"/>
    <w:rsid w:val="00A649D5"/>
    <w:rsid w:val="00A65293"/>
    <w:rsid w:val="00A70696"/>
    <w:rsid w:val="00A71970"/>
    <w:rsid w:val="00A7205C"/>
    <w:rsid w:val="00A7418E"/>
    <w:rsid w:val="00A81906"/>
    <w:rsid w:val="00A83A2C"/>
    <w:rsid w:val="00A85A14"/>
    <w:rsid w:val="00A91356"/>
    <w:rsid w:val="00A92398"/>
    <w:rsid w:val="00A9732F"/>
    <w:rsid w:val="00A97336"/>
    <w:rsid w:val="00AA3B95"/>
    <w:rsid w:val="00AA60D2"/>
    <w:rsid w:val="00AB233C"/>
    <w:rsid w:val="00AB4730"/>
    <w:rsid w:val="00AB57A1"/>
    <w:rsid w:val="00AB5A21"/>
    <w:rsid w:val="00AC3DB6"/>
    <w:rsid w:val="00AC41F0"/>
    <w:rsid w:val="00AC7266"/>
    <w:rsid w:val="00AD1C6C"/>
    <w:rsid w:val="00AD64F5"/>
    <w:rsid w:val="00AE286F"/>
    <w:rsid w:val="00AE7ECF"/>
    <w:rsid w:val="00B04E94"/>
    <w:rsid w:val="00B0584A"/>
    <w:rsid w:val="00B07861"/>
    <w:rsid w:val="00B132EA"/>
    <w:rsid w:val="00B17BA9"/>
    <w:rsid w:val="00B2359A"/>
    <w:rsid w:val="00B33221"/>
    <w:rsid w:val="00B33DD8"/>
    <w:rsid w:val="00B34A37"/>
    <w:rsid w:val="00B4073F"/>
    <w:rsid w:val="00B45AFF"/>
    <w:rsid w:val="00B47F81"/>
    <w:rsid w:val="00B50A98"/>
    <w:rsid w:val="00B51275"/>
    <w:rsid w:val="00B543BB"/>
    <w:rsid w:val="00B62FE1"/>
    <w:rsid w:val="00B67C93"/>
    <w:rsid w:val="00B77A78"/>
    <w:rsid w:val="00B844A7"/>
    <w:rsid w:val="00B85591"/>
    <w:rsid w:val="00B864A4"/>
    <w:rsid w:val="00B95146"/>
    <w:rsid w:val="00B978D5"/>
    <w:rsid w:val="00BA1DBD"/>
    <w:rsid w:val="00BA2F2C"/>
    <w:rsid w:val="00BA431B"/>
    <w:rsid w:val="00BA6F8E"/>
    <w:rsid w:val="00BB31D5"/>
    <w:rsid w:val="00BB4FEA"/>
    <w:rsid w:val="00BC01C8"/>
    <w:rsid w:val="00BC4BDB"/>
    <w:rsid w:val="00BC5C91"/>
    <w:rsid w:val="00BD13B7"/>
    <w:rsid w:val="00BD454A"/>
    <w:rsid w:val="00BF3C34"/>
    <w:rsid w:val="00BF6AA8"/>
    <w:rsid w:val="00C00C2F"/>
    <w:rsid w:val="00C01B5A"/>
    <w:rsid w:val="00C032B2"/>
    <w:rsid w:val="00C1207A"/>
    <w:rsid w:val="00C14DF6"/>
    <w:rsid w:val="00C17FDE"/>
    <w:rsid w:val="00C2310F"/>
    <w:rsid w:val="00C23D8E"/>
    <w:rsid w:val="00C32854"/>
    <w:rsid w:val="00C34072"/>
    <w:rsid w:val="00C4126D"/>
    <w:rsid w:val="00C53FD2"/>
    <w:rsid w:val="00C61553"/>
    <w:rsid w:val="00C722F6"/>
    <w:rsid w:val="00C75F24"/>
    <w:rsid w:val="00C779EA"/>
    <w:rsid w:val="00C808EE"/>
    <w:rsid w:val="00C84FB7"/>
    <w:rsid w:val="00C91555"/>
    <w:rsid w:val="00C97184"/>
    <w:rsid w:val="00C97913"/>
    <w:rsid w:val="00CA33FE"/>
    <w:rsid w:val="00CB18BD"/>
    <w:rsid w:val="00CB5715"/>
    <w:rsid w:val="00CC5E52"/>
    <w:rsid w:val="00CD3F6B"/>
    <w:rsid w:val="00CD6777"/>
    <w:rsid w:val="00CF155F"/>
    <w:rsid w:val="00D0008E"/>
    <w:rsid w:val="00D026EB"/>
    <w:rsid w:val="00D04119"/>
    <w:rsid w:val="00D05FBA"/>
    <w:rsid w:val="00D071B8"/>
    <w:rsid w:val="00D1140D"/>
    <w:rsid w:val="00D1705E"/>
    <w:rsid w:val="00D179C6"/>
    <w:rsid w:val="00D17E3F"/>
    <w:rsid w:val="00D213F2"/>
    <w:rsid w:val="00D23D73"/>
    <w:rsid w:val="00D25996"/>
    <w:rsid w:val="00D2689D"/>
    <w:rsid w:val="00D35D6B"/>
    <w:rsid w:val="00D36E5F"/>
    <w:rsid w:val="00D37677"/>
    <w:rsid w:val="00D41854"/>
    <w:rsid w:val="00D4770E"/>
    <w:rsid w:val="00D53AA4"/>
    <w:rsid w:val="00D550F5"/>
    <w:rsid w:val="00D559EE"/>
    <w:rsid w:val="00D775B4"/>
    <w:rsid w:val="00D85093"/>
    <w:rsid w:val="00D85B49"/>
    <w:rsid w:val="00D87DB2"/>
    <w:rsid w:val="00D9015D"/>
    <w:rsid w:val="00D97E04"/>
    <w:rsid w:val="00DA0217"/>
    <w:rsid w:val="00DA653E"/>
    <w:rsid w:val="00DB3A1E"/>
    <w:rsid w:val="00DB474B"/>
    <w:rsid w:val="00DD2F2D"/>
    <w:rsid w:val="00DE07CE"/>
    <w:rsid w:val="00DE086B"/>
    <w:rsid w:val="00DE6EFC"/>
    <w:rsid w:val="00DF1D9B"/>
    <w:rsid w:val="00DF56EB"/>
    <w:rsid w:val="00DF6294"/>
    <w:rsid w:val="00E13E7A"/>
    <w:rsid w:val="00E415E1"/>
    <w:rsid w:val="00E43EAA"/>
    <w:rsid w:val="00E462FE"/>
    <w:rsid w:val="00E51638"/>
    <w:rsid w:val="00E53449"/>
    <w:rsid w:val="00E53648"/>
    <w:rsid w:val="00E6167D"/>
    <w:rsid w:val="00E63D18"/>
    <w:rsid w:val="00E75046"/>
    <w:rsid w:val="00E77747"/>
    <w:rsid w:val="00E77C9E"/>
    <w:rsid w:val="00E82692"/>
    <w:rsid w:val="00E83A24"/>
    <w:rsid w:val="00E91F60"/>
    <w:rsid w:val="00E93E40"/>
    <w:rsid w:val="00E97D36"/>
    <w:rsid w:val="00EB14CE"/>
    <w:rsid w:val="00ED036F"/>
    <w:rsid w:val="00ED297E"/>
    <w:rsid w:val="00ED6E89"/>
    <w:rsid w:val="00EE00AF"/>
    <w:rsid w:val="00EE1B60"/>
    <w:rsid w:val="00EE1DCA"/>
    <w:rsid w:val="00EE365C"/>
    <w:rsid w:val="00EE610E"/>
    <w:rsid w:val="00EF12C7"/>
    <w:rsid w:val="00EF4149"/>
    <w:rsid w:val="00EF6856"/>
    <w:rsid w:val="00EF7F27"/>
    <w:rsid w:val="00F00B63"/>
    <w:rsid w:val="00F038DF"/>
    <w:rsid w:val="00F05547"/>
    <w:rsid w:val="00F07EE4"/>
    <w:rsid w:val="00F11E51"/>
    <w:rsid w:val="00F14FAD"/>
    <w:rsid w:val="00F15CC1"/>
    <w:rsid w:val="00F166EC"/>
    <w:rsid w:val="00F20FB0"/>
    <w:rsid w:val="00F22845"/>
    <w:rsid w:val="00F232DA"/>
    <w:rsid w:val="00F275E0"/>
    <w:rsid w:val="00F27D47"/>
    <w:rsid w:val="00F30316"/>
    <w:rsid w:val="00F65D73"/>
    <w:rsid w:val="00F67323"/>
    <w:rsid w:val="00F70120"/>
    <w:rsid w:val="00F71828"/>
    <w:rsid w:val="00F72400"/>
    <w:rsid w:val="00F825CE"/>
    <w:rsid w:val="00F82973"/>
    <w:rsid w:val="00F87DFF"/>
    <w:rsid w:val="00F93ABF"/>
    <w:rsid w:val="00F9445A"/>
    <w:rsid w:val="00F961A6"/>
    <w:rsid w:val="00F97D60"/>
    <w:rsid w:val="00FA3068"/>
    <w:rsid w:val="00FA346B"/>
    <w:rsid w:val="00FA5A51"/>
    <w:rsid w:val="00FA79B5"/>
    <w:rsid w:val="00FB2595"/>
    <w:rsid w:val="00FB2B2E"/>
    <w:rsid w:val="00FB688E"/>
    <w:rsid w:val="00FC77B1"/>
    <w:rsid w:val="00FC788C"/>
    <w:rsid w:val="00FD0EC4"/>
    <w:rsid w:val="00FE1D2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AC41F0"/>
    <w:pPr>
      <w:widowControl w:val="0"/>
      <w:jc w:val="both"/>
    </w:pPr>
    <w:rPr>
      <w:rFonts w:ascii="Microsoft Sans Serif" w:eastAsia="宋体" w:hAnsi="Microsoft Sans Serif" w:cs="Times New Roman"/>
      <w:szCs w:val="20"/>
    </w:rPr>
  </w:style>
  <w:style w:type="paragraph" w:styleId="1">
    <w:name w:val="heading 1"/>
    <w:basedOn w:val="a0"/>
    <w:next w:val="a0"/>
    <w:link w:val="1Char"/>
    <w:qFormat/>
    <w:rsid w:val="00AC41F0"/>
    <w:pPr>
      <w:keepNext/>
      <w:keepLines/>
      <w:numPr>
        <w:numId w:val="1"/>
      </w:numPr>
      <w:tabs>
        <w:tab w:val="left" w:pos="1361"/>
      </w:tabs>
      <w:spacing w:before="500" w:after="120" w:line="360" w:lineRule="auto"/>
      <w:jc w:val="left"/>
      <w:outlineLvl w:val="0"/>
    </w:pPr>
    <w:rPr>
      <w:rFonts w:ascii="Arial" w:eastAsia="华文细黑" w:hAnsi="Arial"/>
      <w:kern w:val="44"/>
      <w:sz w:val="30"/>
    </w:rPr>
  </w:style>
  <w:style w:type="paragraph" w:styleId="2">
    <w:name w:val="heading 2"/>
    <w:basedOn w:val="a0"/>
    <w:next w:val="Alt-W"/>
    <w:link w:val="2Char"/>
    <w:qFormat/>
    <w:rsid w:val="00AC41F0"/>
    <w:pPr>
      <w:keepNext/>
      <w:keepLines/>
      <w:numPr>
        <w:ilvl w:val="1"/>
        <w:numId w:val="1"/>
      </w:numPr>
      <w:tabs>
        <w:tab w:val="left" w:pos="720"/>
      </w:tabs>
      <w:spacing w:before="180" w:after="120" w:line="360" w:lineRule="auto"/>
      <w:outlineLvl w:val="1"/>
    </w:pPr>
    <w:rPr>
      <w:rFonts w:ascii="Arial" w:eastAsia="华文仿宋" w:hAnsi="Arial"/>
      <w:sz w:val="28"/>
    </w:rPr>
  </w:style>
  <w:style w:type="paragraph" w:styleId="3">
    <w:name w:val="heading 3"/>
    <w:basedOn w:val="a0"/>
    <w:next w:val="Alt-W"/>
    <w:link w:val="3Char"/>
    <w:qFormat/>
    <w:rsid w:val="00AC41F0"/>
    <w:pPr>
      <w:keepNext/>
      <w:keepLines/>
      <w:tabs>
        <w:tab w:val="left" w:pos="960"/>
      </w:tabs>
      <w:spacing w:before="240" w:after="240"/>
      <w:ind w:left="113"/>
      <w:outlineLvl w:val="2"/>
    </w:pPr>
    <w:rPr>
      <w:rFonts w:ascii="Arial" w:eastAsia="黑体" w:hAnsi="Arial"/>
      <w:sz w:val="24"/>
    </w:rPr>
  </w:style>
  <w:style w:type="paragraph" w:styleId="4">
    <w:name w:val="heading 4"/>
    <w:basedOn w:val="a0"/>
    <w:next w:val="Alt-W"/>
    <w:link w:val="4Char"/>
    <w:qFormat/>
    <w:rsid w:val="00AC41F0"/>
    <w:pPr>
      <w:keepNext/>
      <w:keepLines/>
      <w:numPr>
        <w:numId w:val="2"/>
      </w:numPr>
      <w:spacing w:before="120"/>
      <w:outlineLvl w:val="3"/>
    </w:pPr>
    <w:rPr>
      <w:rFonts w:ascii="Verdana" w:eastAsia="楷体_GB2312" w:hAnsi="Verdana"/>
      <w:b/>
      <w:sz w:val="24"/>
    </w:rPr>
  </w:style>
  <w:style w:type="paragraph" w:styleId="5">
    <w:name w:val="heading 5"/>
    <w:basedOn w:val="a0"/>
    <w:next w:val="a0"/>
    <w:link w:val="5Char"/>
    <w:qFormat/>
    <w:rsid w:val="00AC41F0"/>
    <w:pPr>
      <w:keepNext/>
      <w:keepLines/>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semiHidden/>
    <w:unhideWhenUsed/>
    <w:rsid w:val="004222F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semiHidden/>
    <w:rsid w:val="004222F1"/>
    <w:rPr>
      <w:sz w:val="18"/>
      <w:szCs w:val="18"/>
    </w:rPr>
  </w:style>
  <w:style w:type="paragraph" w:styleId="a5">
    <w:name w:val="footer"/>
    <w:basedOn w:val="a0"/>
    <w:link w:val="Char0"/>
    <w:semiHidden/>
    <w:unhideWhenUsed/>
    <w:rsid w:val="004222F1"/>
    <w:pPr>
      <w:tabs>
        <w:tab w:val="center" w:pos="4153"/>
        <w:tab w:val="right" w:pos="8306"/>
      </w:tabs>
      <w:snapToGrid w:val="0"/>
      <w:jc w:val="left"/>
    </w:pPr>
    <w:rPr>
      <w:sz w:val="18"/>
      <w:szCs w:val="18"/>
    </w:rPr>
  </w:style>
  <w:style w:type="character" w:customStyle="1" w:styleId="Char0">
    <w:name w:val="页脚 Char"/>
    <w:basedOn w:val="a1"/>
    <w:link w:val="a5"/>
    <w:uiPriority w:val="99"/>
    <w:semiHidden/>
    <w:rsid w:val="004222F1"/>
    <w:rPr>
      <w:sz w:val="18"/>
      <w:szCs w:val="18"/>
    </w:rPr>
  </w:style>
  <w:style w:type="paragraph" w:styleId="HTML">
    <w:name w:val="HTML Preformatted"/>
    <w:basedOn w:val="a0"/>
    <w:link w:val="HTMLChar"/>
    <w:uiPriority w:val="99"/>
    <w:unhideWhenUsed/>
    <w:rsid w:val="00D213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1"/>
    <w:link w:val="HTML"/>
    <w:uiPriority w:val="99"/>
    <w:rsid w:val="00D213F2"/>
    <w:rPr>
      <w:rFonts w:ascii="宋体" w:eastAsia="宋体" w:hAnsi="宋体" w:cs="宋体"/>
      <w:kern w:val="0"/>
      <w:sz w:val="24"/>
      <w:szCs w:val="24"/>
    </w:rPr>
  </w:style>
  <w:style w:type="paragraph" w:styleId="a6">
    <w:name w:val="Balloon Text"/>
    <w:basedOn w:val="a0"/>
    <w:link w:val="Char1"/>
    <w:unhideWhenUsed/>
    <w:rsid w:val="00C4126D"/>
    <w:rPr>
      <w:sz w:val="18"/>
      <w:szCs w:val="18"/>
    </w:rPr>
  </w:style>
  <w:style w:type="character" w:customStyle="1" w:styleId="Char1">
    <w:name w:val="批注框文本 Char"/>
    <w:basedOn w:val="a1"/>
    <w:link w:val="a6"/>
    <w:uiPriority w:val="99"/>
    <w:semiHidden/>
    <w:rsid w:val="00C4126D"/>
    <w:rPr>
      <w:sz w:val="18"/>
      <w:szCs w:val="18"/>
    </w:rPr>
  </w:style>
  <w:style w:type="paragraph" w:styleId="a7">
    <w:name w:val="Document Map"/>
    <w:basedOn w:val="a0"/>
    <w:link w:val="Char2"/>
    <w:semiHidden/>
    <w:unhideWhenUsed/>
    <w:rsid w:val="00AC41F0"/>
    <w:rPr>
      <w:rFonts w:ascii="宋体"/>
      <w:sz w:val="18"/>
      <w:szCs w:val="18"/>
    </w:rPr>
  </w:style>
  <w:style w:type="character" w:customStyle="1" w:styleId="Char2">
    <w:name w:val="文档结构图 Char"/>
    <w:basedOn w:val="a1"/>
    <w:link w:val="a7"/>
    <w:uiPriority w:val="99"/>
    <w:semiHidden/>
    <w:rsid w:val="00AC41F0"/>
    <w:rPr>
      <w:rFonts w:ascii="宋体" w:eastAsia="宋体"/>
      <w:sz w:val="18"/>
      <w:szCs w:val="18"/>
    </w:rPr>
  </w:style>
  <w:style w:type="character" w:customStyle="1" w:styleId="1Char">
    <w:name w:val="标题 1 Char"/>
    <w:basedOn w:val="a1"/>
    <w:link w:val="1"/>
    <w:rsid w:val="00AC41F0"/>
    <w:rPr>
      <w:rFonts w:ascii="Arial" w:eastAsia="华文细黑" w:hAnsi="Arial" w:cs="Times New Roman"/>
      <w:kern w:val="44"/>
      <w:sz w:val="30"/>
      <w:szCs w:val="20"/>
    </w:rPr>
  </w:style>
  <w:style w:type="character" w:customStyle="1" w:styleId="2Char">
    <w:name w:val="标题 2 Char"/>
    <w:basedOn w:val="a1"/>
    <w:link w:val="2"/>
    <w:rsid w:val="00AC41F0"/>
    <w:rPr>
      <w:rFonts w:ascii="Arial" w:eastAsia="华文仿宋" w:hAnsi="Arial" w:cs="Times New Roman"/>
      <w:sz w:val="28"/>
      <w:szCs w:val="20"/>
    </w:rPr>
  </w:style>
  <w:style w:type="character" w:customStyle="1" w:styleId="3Char">
    <w:name w:val="标题 3 Char"/>
    <w:basedOn w:val="a1"/>
    <w:link w:val="3"/>
    <w:rsid w:val="00AC41F0"/>
    <w:rPr>
      <w:rFonts w:ascii="Arial" w:eastAsia="黑体" w:hAnsi="Arial" w:cs="Times New Roman"/>
      <w:sz w:val="24"/>
      <w:szCs w:val="20"/>
    </w:rPr>
  </w:style>
  <w:style w:type="character" w:customStyle="1" w:styleId="4Char">
    <w:name w:val="标题 4 Char"/>
    <w:basedOn w:val="a1"/>
    <w:link w:val="4"/>
    <w:rsid w:val="00AC41F0"/>
    <w:rPr>
      <w:rFonts w:ascii="Verdana" w:eastAsia="楷体_GB2312" w:hAnsi="Verdana" w:cs="Times New Roman"/>
      <w:b/>
      <w:sz w:val="24"/>
      <w:szCs w:val="20"/>
    </w:rPr>
  </w:style>
  <w:style w:type="character" w:customStyle="1" w:styleId="5Char">
    <w:name w:val="标题 5 Char"/>
    <w:basedOn w:val="a1"/>
    <w:link w:val="5"/>
    <w:rsid w:val="00AC41F0"/>
    <w:rPr>
      <w:rFonts w:ascii="Microsoft Sans Serif" w:eastAsia="宋体" w:hAnsi="Microsoft Sans Serif" w:cs="Times New Roman"/>
      <w:b/>
      <w:bCs/>
      <w:sz w:val="28"/>
      <w:szCs w:val="28"/>
    </w:rPr>
  </w:style>
  <w:style w:type="character" w:customStyle="1" w:styleId="Alt-V">
    <w:name w:val="变量 Alt-V"/>
    <w:basedOn w:val="a1"/>
    <w:rsid w:val="00AC41F0"/>
    <w:rPr>
      <w:i/>
    </w:rPr>
  </w:style>
  <w:style w:type="character" w:styleId="a8">
    <w:name w:val="annotation reference"/>
    <w:basedOn w:val="a1"/>
    <w:semiHidden/>
    <w:rsid w:val="00AC41F0"/>
    <w:rPr>
      <w:sz w:val="21"/>
    </w:rPr>
  </w:style>
  <w:style w:type="character" w:customStyle="1" w:styleId="Alt-EChar">
    <w:name w:val="一级项目列表 Alt-E Char"/>
    <w:basedOn w:val="a1"/>
    <w:rsid w:val="00AC41F0"/>
    <w:rPr>
      <w:rFonts w:ascii="Microsoft Sans Serif" w:hAnsi="Microsoft Sans Serif"/>
      <w:kern w:val="2"/>
      <w:sz w:val="21"/>
    </w:rPr>
  </w:style>
  <w:style w:type="character" w:styleId="a9">
    <w:name w:val="page number"/>
    <w:basedOn w:val="a1"/>
    <w:semiHidden/>
    <w:rsid w:val="00AC41F0"/>
  </w:style>
  <w:style w:type="character" w:customStyle="1" w:styleId="Alt-WChar">
    <w:name w:val="我的正文 Alt-W Char"/>
    <w:basedOn w:val="a1"/>
    <w:rsid w:val="00AC41F0"/>
    <w:rPr>
      <w:rFonts w:ascii="Microsoft Sans Serif" w:eastAsia="宋体" w:hAnsi="Microsoft Sans Serif"/>
      <w:kern w:val="2"/>
      <w:sz w:val="24"/>
      <w:lang w:val="en-US" w:eastAsia="zh-CN"/>
    </w:rPr>
  </w:style>
  <w:style w:type="character" w:customStyle="1" w:styleId="Alt-A">
    <w:name w:val="代码注释 Alt-A"/>
    <w:basedOn w:val="a1"/>
    <w:rsid w:val="00AC41F0"/>
    <w:rPr>
      <w:i/>
      <w:color w:val="008000"/>
    </w:rPr>
  </w:style>
  <w:style w:type="character" w:customStyle="1" w:styleId="Ctrl-Down">
    <w:name w:val="下标 Ctrl-Down"/>
    <w:basedOn w:val="a1"/>
    <w:rsid w:val="00AC41F0"/>
    <w:rPr>
      <w:vertAlign w:val="subscript"/>
    </w:rPr>
  </w:style>
  <w:style w:type="character" w:styleId="aa">
    <w:name w:val="FollowedHyperlink"/>
    <w:basedOn w:val="a1"/>
    <w:semiHidden/>
    <w:rsid w:val="00AC41F0"/>
    <w:rPr>
      <w:color w:val="800080"/>
      <w:u w:val="single"/>
    </w:rPr>
  </w:style>
  <w:style w:type="character" w:customStyle="1" w:styleId="Alt-Q">
    <w:name w:val="重点 Alt-Q"/>
    <w:basedOn w:val="a1"/>
    <w:rsid w:val="00AC41F0"/>
    <w:rPr>
      <w:rFonts w:ascii="Microsoft Sans Serif" w:eastAsia="宋体" w:hAnsi="Microsoft Sans Serif"/>
      <w:color w:val="auto"/>
      <w:shd w:val="clear" w:color="auto" w:fill="D9D9D9"/>
    </w:rPr>
  </w:style>
  <w:style w:type="character" w:styleId="ab">
    <w:name w:val="Hyperlink"/>
    <w:basedOn w:val="a1"/>
    <w:uiPriority w:val="99"/>
    <w:rsid w:val="00AC41F0"/>
    <w:rPr>
      <w:color w:val="0000FF"/>
      <w:u w:val="single"/>
    </w:rPr>
  </w:style>
  <w:style w:type="character" w:customStyle="1" w:styleId="Alt-CChar">
    <w:name w:val="代码 Alt-C Char"/>
    <w:basedOn w:val="Alt-WChar"/>
    <w:rsid w:val="00AC41F0"/>
    <w:rPr>
      <w:rFonts w:ascii="Courier New" w:hAnsi="Courier New"/>
      <w:sz w:val="18"/>
      <w:shd w:val="clear" w:color="auto" w:fill="D9D9D9"/>
    </w:rPr>
  </w:style>
  <w:style w:type="character" w:customStyle="1" w:styleId="Ctrl-Up">
    <w:name w:val="上标 Ctrl-Up"/>
    <w:basedOn w:val="a1"/>
    <w:rsid w:val="00AC41F0"/>
    <w:rPr>
      <w:vertAlign w:val="superscript"/>
    </w:rPr>
  </w:style>
  <w:style w:type="paragraph" w:customStyle="1" w:styleId="Alt-W">
    <w:name w:val="我的正文 Alt-W"/>
    <w:basedOn w:val="a0"/>
    <w:rsid w:val="00AC41F0"/>
    <w:pPr>
      <w:spacing w:line="300" w:lineRule="auto"/>
      <w:ind w:left="227" w:firstLine="454"/>
      <w:textAlignment w:val="baseline"/>
    </w:pPr>
    <w:rPr>
      <w:sz w:val="24"/>
    </w:rPr>
  </w:style>
  <w:style w:type="paragraph" w:customStyle="1" w:styleId="CaptionVlt-X">
    <w:name w:val="Caption Vlt-X"/>
    <w:basedOn w:val="Alt-W"/>
    <w:next w:val="Alt-W"/>
    <w:rsid w:val="00AC41F0"/>
    <w:pPr>
      <w:jc w:val="center"/>
    </w:pPr>
    <w:rPr>
      <w:rFonts w:eastAsia="华文细黑"/>
      <w:sz w:val="18"/>
    </w:rPr>
  </w:style>
  <w:style w:type="paragraph" w:styleId="ac">
    <w:name w:val="annotation text"/>
    <w:basedOn w:val="a0"/>
    <w:link w:val="Char3"/>
    <w:semiHidden/>
    <w:unhideWhenUsed/>
    <w:rsid w:val="00AC41F0"/>
    <w:pPr>
      <w:jc w:val="left"/>
    </w:pPr>
  </w:style>
  <w:style w:type="character" w:customStyle="1" w:styleId="Char3">
    <w:name w:val="批注文字 Char"/>
    <w:basedOn w:val="a1"/>
    <w:link w:val="ac"/>
    <w:uiPriority w:val="99"/>
    <w:semiHidden/>
    <w:rsid w:val="00AC41F0"/>
    <w:rPr>
      <w:rFonts w:ascii="Microsoft Sans Serif" w:eastAsia="宋体" w:hAnsi="Microsoft Sans Serif" w:cs="Times New Roman"/>
      <w:szCs w:val="20"/>
    </w:rPr>
  </w:style>
  <w:style w:type="paragraph" w:styleId="ad">
    <w:name w:val="annotation subject"/>
    <w:basedOn w:val="ac"/>
    <w:next w:val="ac"/>
    <w:link w:val="Char4"/>
    <w:rsid w:val="00AC41F0"/>
    <w:rPr>
      <w:b/>
    </w:rPr>
  </w:style>
  <w:style w:type="character" w:customStyle="1" w:styleId="Char4">
    <w:name w:val="批注主题 Char"/>
    <w:basedOn w:val="Char3"/>
    <w:link w:val="ad"/>
    <w:rsid w:val="00AC41F0"/>
    <w:rPr>
      <w:b/>
    </w:rPr>
  </w:style>
  <w:style w:type="paragraph" w:customStyle="1" w:styleId="ae">
    <w:name w:val="封面标题"/>
    <w:basedOn w:val="a0"/>
    <w:next w:val="a0"/>
    <w:rsid w:val="00AC41F0"/>
    <w:pPr>
      <w:spacing w:line="360" w:lineRule="auto"/>
      <w:jc w:val="center"/>
    </w:pPr>
    <w:rPr>
      <w:rFonts w:eastAsia="黑体"/>
      <w:b/>
      <w:sz w:val="48"/>
    </w:rPr>
  </w:style>
  <w:style w:type="paragraph" w:customStyle="1" w:styleId="a">
    <w:name w:val="参考文献列表"/>
    <w:basedOn w:val="a0"/>
    <w:rsid w:val="00AC41F0"/>
    <w:pPr>
      <w:numPr>
        <w:numId w:val="3"/>
      </w:numPr>
      <w:tabs>
        <w:tab w:val="left" w:pos="902"/>
      </w:tabs>
      <w:jc w:val="left"/>
    </w:pPr>
    <w:rPr>
      <w:sz w:val="18"/>
    </w:rPr>
  </w:style>
  <w:style w:type="paragraph" w:customStyle="1" w:styleId="af">
    <w:name w:val="非主要文本（引用、讨论等）"/>
    <w:basedOn w:val="Alt-W"/>
    <w:rsid w:val="00AC41F0"/>
    <w:rPr>
      <w:rFonts w:eastAsia="楷体_GB2312"/>
    </w:rPr>
  </w:style>
  <w:style w:type="paragraph" w:customStyle="1" w:styleId="Alt-S">
    <w:name w:val="样式 居中 Alt-S"/>
    <w:basedOn w:val="a0"/>
    <w:rsid w:val="00AC41F0"/>
    <w:pPr>
      <w:spacing w:line="300" w:lineRule="auto"/>
      <w:jc w:val="center"/>
    </w:pPr>
  </w:style>
  <w:style w:type="paragraph" w:customStyle="1" w:styleId="Alt-E">
    <w:name w:val="一级项目列表 Alt-E"/>
    <w:basedOn w:val="a0"/>
    <w:rsid w:val="00AC41F0"/>
    <w:pPr>
      <w:numPr>
        <w:numId w:val="4"/>
      </w:numPr>
      <w:spacing w:line="300" w:lineRule="auto"/>
    </w:pPr>
  </w:style>
  <w:style w:type="paragraph" w:customStyle="1" w:styleId="Alt-C">
    <w:name w:val="代码 Alt-C"/>
    <w:basedOn w:val="Alt-W"/>
    <w:rsid w:val="00AC41F0"/>
    <w:pPr>
      <w:numPr>
        <w:numId w:val="5"/>
      </w:numPr>
      <w:shd w:val="clear" w:color="auto" w:fill="D9D9D9"/>
      <w:tabs>
        <w:tab w:val="clear" w:pos="1134"/>
        <w:tab w:val="left" w:pos="680"/>
        <w:tab w:val="left" w:pos="907"/>
        <w:tab w:val="left" w:pos="1361"/>
        <w:tab w:val="left" w:pos="1588"/>
        <w:tab w:val="left" w:pos="1814"/>
        <w:tab w:val="left" w:pos="2041"/>
        <w:tab w:val="left" w:pos="2268"/>
        <w:tab w:val="left" w:pos="2495"/>
        <w:tab w:val="left" w:pos="2722"/>
      </w:tabs>
      <w:spacing w:line="240" w:lineRule="exact"/>
    </w:pPr>
    <w:rPr>
      <w:rFonts w:ascii="Courier New" w:hAnsi="Courier New"/>
      <w:sz w:val="18"/>
    </w:rPr>
  </w:style>
  <w:style w:type="paragraph" w:customStyle="1" w:styleId="-">
    <w:name w:val="封面-普通"/>
    <w:basedOn w:val="a0"/>
    <w:rsid w:val="00AC41F0"/>
    <w:pPr>
      <w:ind w:left="2268"/>
    </w:pPr>
  </w:style>
  <w:style w:type="paragraph" w:customStyle="1" w:styleId="-0">
    <w:name w:val="封面-副标题"/>
    <w:basedOn w:val="a0"/>
    <w:rsid w:val="00AC41F0"/>
    <w:pPr>
      <w:jc w:val="center"/>
    </w:pPr>
    <w:rPr>
      <w:sz w:val="32"/>
    </w:rPr>
  </w:style>
  <w:style w:type="paragraph" w:styleId="20">
    <w:name w:val="toc 2"/>
    <w:basedOn w:val="a0"/>
    <w:next w:val="a0"/>
    <w:uiPriority w:val="39"/>
    <w:rsid w:val="00AC41F0"/>
    <w:pPr>
      <w:ind w:leftChars="200" w:left="420"/>
    </w:pPr>
  </w:style>
  <w:style w:type="paragraph" w:customStyle="1" w:styleId="Alt-D">
    <w:name w:val="一级编号列表 Alt-D"/>
    <w:basedOn w:val="a0"/>
    <w:rsid w:val="00AC41F0"/>
    <w:pPr>
      <w:numPr>
        <w:numId w:val="6"/>
      </w:numPr>
    </w:pPr>
  </w:style>
  <w:style w:type="paragraph" w:styleId="10">
    <w:name w:val="toc 1"/>
    <w:basedOn w:val="a0"/>
    <w:next w:val="a0"/>
    <w:uiPriority w:val="39"/>
    <w:rsid w:val="00AC41F0"/>
  </w:style>
  <w:style w:type="paragraph" w:customStyle="1" w:styleId="Alt-Shift-C">
    <w:name w:val="无编号代码 Alt-Shift-C"/>
    <w:basedOn w:val="Alt-C"/>
    <w:next w:val="Alt-W"/>
    <w:rsid w:val="00AC41F0"/>
    <w:pPr>
      <w:numPr>
        <w:numId w:val="0"/>
      </w:numPr>
      <w:ind w:left="340"/>
    </w:pPr>
  </w:style>
  <w:style w:type="paragraph" w:styleId="30">
    <w:name w:val="toc 3"/>
    <w:basedOn w:val="a0"/>
    <w:next w:val="a0"/>
    <w:uiPriority w:val="39"/>
    <w:rsid w:val="00AC41F0"/>
    <w:pPr>
      <w:ind w:leftChars="400" w:left="840"/>
    </w:pPr>
  </w:style>
  <w:style w:type="paragraph" w:customStyle="1" w:styleId="af0">
    <w:name w:val="参考文献"/>
    <w:basedOn w:val="a0"/>
    <w:rsid w:val="00AC41F0"/>
    <w:pPr>
      <w:jc w:val="center"/>
      <w:outlineLvl w:val="0"/>
    </w:pPr>
    <w:rPr>
      <w:rFonts w:eastAsia="黑体"/>
      <w:sz w:val="28"/>
    </w:rPr>
  </w:style>
  <w:style w:type="paragraph" w:styleId="af1">
    <w:name w:val="Revision"/>
    <w:rsid w:val="00AC41F0"/>
    <w:rPr>
      <w:rFonts w:ascii="Microsoft Sans Serif" w:eastAsia="宋体" w:hAnsi="Microsoft Sans Serif" w:cs="Times New Roman"/>
      <w:szCs w:val="20"/>
    </w:rPr>
  </w:style>
  <w:style w:type="paragraph" w:customStyle="1" w:styleId="af2">
    <w:name w:val="无编号标题"/>
    <w:basedOn w:val="a0"/>
    <w:rsid w:val="00AC41F0"/>
    <w:pPr>
      <w:jc w:val="center"/>
    </w:pPr>
    <w:rPr>
      <w:rFonts w:eastAsia="黑体"/>
      <w:sz w:val="28"/>
    </w:rPr>
  </w:style>
  <w:style w:type="paragraph" w:styleId="af3">
    <w:name w:val="caption"/>
    <w:basedOn w:val="a0"/>
    <w:next w:val="a0"/>
    <w:qFormat/>
    <w:rsid w:val="00AC41F0"/>
    <w:rPr>
      <w:rFonts w:ascii="Arial" w:eastAsia="黑体" w:hAnsi="Arial"/>
      <w:sz w:val="20"/>
    </w:rPr>
  </w:style>
  <w:style w:type="paragraph" w:styleId="af4">
    <w:name w:val="Normal (Web)"/>
    <w:basedOn w:val="a0"/>
    <w:semiHidden/>
    <w:rsid w:val="00AC41F0"/>
    <w:pPr>
      <w:widowControl/>
      <w:spacing w:before="100" w:beforeAutospacing="1" w:after="100" w:afterAutospacing="1"/>
      <w:jc w:val="left"/>
    </w:pPr>
    <w:rPr>
      <w:rFonts w:ascii="宋体" w:hAnsi="宋体" w:cs="宋体"/>
      <w:kern w:val="0"/>
      <w:sz w:val="24"/>
      <w:szCs w:val="24"/>
    </w:rPr>
  </w:style>
  <w:style w:type="character" w:customStyle="1" w:styleId="apple-style-span">
    <w:name w:val="apple-style-span"/>
    <w:basedOn w:val="a1"/>
    <w:rsid w:val="00AC41F0"/>
  </w:style>
  <w:style w:type="character" w:customStyle="1" w:styleId="apple-converted-space">
    <w:name w:val="apple-converted-space"/>
    <w:basedOn w:val="a1"/>
    <w:rsid w:val="00AC41F0"/>
  </w:style>
  <w:style w:type="character" w:styleId="HTML0">
    <w:name w:val="HTML Code"/>
    <w:basedOn w:val="a1"/>
    <w:uiPriority w:val="99"/>
    <w:semiHidden/>
    <w:unhideWhenUsed/>
    <w:rsid w:val="00AC41F0"/>
    <w:rPr>
      <w:rFonts w:ascii="宋体" w:eastAsia="宋体" w:hAnsi="宋体" w:cs="宋体"/>
      <w:sz w:val="24"/>
      <w:szCs w:val="24"/>
    </w:rPr>
  </w:style>
  <w:style w:type="character" w:customStyle="1" w:styleId="nobr">
    <w:name w:val="nobr"/>
    <w:basedOn w:val="a1"/>
    <w:rsid w:val="00AC41F0"/>
  </w:style>
  <w:style w:type="paragraph" w:styleId="af5">
    <w:name w:val="List Paragraph"/>
    <w:basedOn w:val="a0"/>
    <w:uiPriority w:val="34"/>
    <w:qFormat/>
    <w:rsid w:val="00AC41F0"/>
    <w:pPr>
      <w:ind w:firstLineChars="200" w:firstLine="420"/>
    </w:pPr>
    <w:rPr>
      <w:rFonts w:ascii="Calibri" w:hAnsi="Calibri"/>
      <w:szCs w:val="22"/>
    </w:rPr>
  </w:style>
  <w:style w:type="character" w:styleId="af6">
    <w:name w:val="Strong"/>
    <w:basedOn w:val="a1"/>
    <w:uiPriority w:val="22"/>
    <w:qFormat/>
    <w:rsid w:val="00AC41F0"/>
    <w:rPr>
      <w:b/>
      <w:bCs/>
    </w:rPr>
  </w:style>
  <w:style w:type="table" w:styleId="af7">
    <w:name w:val="Table Grid"/>
    <w:basedOn w:val="a2"/>
    <w:uiPriority w:val="59"/>
    <w:rsid w:val="00AC41F0"/>
    <w:rPr>
      <w:rFonts w:ascii="Times New Roman" w:eastAsia="宋体" w:hAnsi="Times New Roman" w:cs="Times New Roman"/>
      <w:kern w:val="0"/>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kw4">
    <w:name w:val="kw4"/>
    <w:basedOn w:val="a1"/>
    <w:rsid w:val="00AC41F0"/>
  </w:style>
  <w:style w:type="character" w:customStyle="1" w:styleId="br0">
    <w:name w:val="br0"/>
    <w:basedOn w:val="a1"/>
    <w:rsid w:val="00AC41F0"/>
  </w:style>
  <w:style w:type="character" w:customStyle="1" w:styleId="sy0">
    <w:name w:val="sy0"/>
    <w:basedOn w:val="a1"/>
    <w:rsid w:val="00AC41F0"/>
  </w:style>
  <w:style w:type="character" w:styleId="af8">
    <w:name w:val="Emphasis"/>
    <w:basedOn w:val="a1"/>
    <w:uiPriority w:val="20"/>
    <w:qFormat/>
    <w:rsid w:val="00AC41F0"/>
    <w:rPr>
      <w:i/>
      <w:iCs/>
    </w:rPr>
  </w:style>
  <w:style w:type="paragraph" w:customStyle="1" w:styleId="reader-word-layer">
    <w:name w:val="reader-word-layer"/>
    <w:basedOn w:val="a0"/>
    <w:rsid w:val="009A0376"/>
    <w:pPr>
      <w:widowControl/>
      <w:spacing w:before="100" w:beforeAutospacing="1" w:after="100" w:afterAutospacing="1"/>
      <w:jc w:val="left"/>
    </w:pPr>
    <w:rPr>
      <w:rFonts w:ascii="宋体" w:hAnsi="宋体" w:cs="宋体"/>
      <w:kern w:val="0"/>
      <w:sz w:val="24"/>
      <w:szCs w:val="24"/>
    </w:rPr>
  </w:style>
  <w:style w:type="character" w:customStyle="1" w:styleId="mw-headline">
    <w:name w:val="mw-headline"/>
    <w:basedOn w:val="a1"/>
    <w:rsid w:val="006E5BE6"/>
  </w:style>
  <w:style w:type="character" w:styleId="HTML1">
    <w:name w:val="HTML Typewriter"/>
    <w:basedOn w:val="a1"/>
    <w:uiPriority w:val="99"/>
    <w:semiHidden/>
    <w:unhideWhenUsed/>
    <w:rsid w:val="00737CD8"/>
    <w:rPr>
      <w:rFonts w:ascii="宋体" w:eastAsia="宋体" w:hAnsi="宋体" w:cs="宋体"/>
      <w:sz w:val="24"/>
      <w:szCs w:val="24"/>
    </w:rPr>
  </w:style>
  <w:style w:type="character" w:customStyle="1" w:styleId="grey">
    <w:name w:val="grey"/>
    <w:basedOn w:val="a1"/>
    <w:rsid w:val="00813952"/>
  </w:style>
</w:styles>
</file>

<file path=word/webSettings.xml><?xml version="1.0" encoding="utf-8"?>
<w:webSettings xmlns:r="http://schemas.openxmlformats.org/officeDocument/2006/relationships" xmlns:w="http://schemas.openxmlformats.org/wordprocessingml/2006/main">
  <w:divs>
    <w:div w:id="8652268">
      <w:bodyDiv w:val="1"/>
      <w:marLeft w:val="0"/>
      <w:marRight w:val="0"/>
      <w:marTop w:val="0"/>
      <w:marBottom w:val="0"/>
      <w:divBdr>
        <w:top w:val="none" w:sz="0" w:space="0" w:color="auto"/>
        <w:left w:val="none" w:sz="0" w:space="0" w:color="auto"/>
        <w:bottom w:val="none" w:sz="0" w:space="0" w:color="auto"/>
        <w:right w:val="none" w:sz="0" w:space="0" w:color="auto"/>
      </w:divBdr>
    </w:div>
    <w:div w:id="14501630">
      <w:bodyDiv w:val="1"/>
      <w:marLeft w:val="0"/>
      <w:marRight w:val="0"/>
      <w:marTop w:val="0"/>
      <w:marBottom w:val="0"/>
      <w:divBdr>
        <w:top w:val="none" w:sz="0" w:space="0" w:color="auto"/>
        <w:left w:val="none" w:sz="0" w:space="0" w:color="auto"/>
        <w:bottom w:val="none" w:sz="0" w:space="0" w:color="auto"/>
        <w:right w:val="none" w:sz="0" w:space="0" w:color="auto"/>
      </w:divBdr>
    </w:div>
    <w:div w:id="23478701">
      <w:bodyDiv w:val="1"/>
      <w:marLeft w:val="0"/>
      <w:marRight w:val="0"/>
      <w:marTop w:val="0"/>
      <w:marBottom w:val="0"/>
      <w:divBdr>
        <w:top w:val="none" w:sz="0" w:space="0" w:color="auto"/>
        <w:left w:val="none" w:sz="0" w:space="0" w:color="auto"/>
        <w:bottom w:val="none" w:sz="0" w:space="0" w:color="auto"/>
        <w:right w:val="none" w:sz="0" w:space="0" w:color="auto"/>
      </w:divBdr>
    </w:div>
    <w:div w:id="64499450">
      <w:bodyDiv w:val="1"/>
      <w:marLeft w:val="0"/>
      <w:marRight w:val="0"/>
      <w:marTop w:val="0"/>
      <w:marBottom w:val="0"/>
      <w:divBdr>
        <w:top w:val="none" w:sz="0" w:space="0" w:color="auto"/>
        <w:left w:val="none" w:sz="0" w:space="0" w:color="auto"/>
        <w:bottom w:val="none" w:sz="0" w:space="0" w:color="auto"/>
        <w:right w:val="none" w:sz="0" w:space="0" w:color="auto"/>
      </w:divBdr>
    </w:div>
    <w:div w:id="66223870">
      <w:bodyDiv w:val="1"/>
      <w:marLeft w:val="0"/>
      <w:marRight w:val="0"/>
      <w:marTop w:val="0"/>
      <w:marBottom w:val="0"/>
      <w:divBdr>
        <w:top w:val="none" w:sz="0" w:space="0" w:color="auto"/>
        <w:left w:val="none" w:sz="0" w:space="0" w:color="auto"/>
        <w:bottom w:val="none" w:sz="0" w:space="0" w:color="auto"/>
        <w:right w:val="none" w:sz="0" w:space="0" w:color="auto"/>
      </w:divBdr>
    </w:div>
    <w:div w:id="68044865">
      <w:bodyDiv w:val="1"/>
      <w:marLeft w:val="0"/>
      <w:marRight w:val="0"/>
      <w:marTop w:val="0"/>
      <w:marBottom w:val="0"/>
      <w:divBdr>
        <w:top w:val="none" w:sz="0" w:space="0" w:color="auto"/>
        <w:left w:val="none" w:sz="0" w:space="0" w:color="auto"/>
        <w:bottom w:val="none" w:sz="0" w:space="0" w:color="auto"/>
        <w:right w:val="none" w:sz="0" w:space="0" w:color="auto"/>
      </w:divBdr>
    </w:div>
    <w:div w:id="163860096">
      <w:bodyDiv w:val="1"/>
      <w:marLeft w:val="0"/>
      <w:marRight w:val="0"/>
      <w:marTop w:val="0"/>
      <w:marBottom w:val="0"/>
      <w:divBdr>
        <w:top w:val="none" w:sz="0" w:space="0" w:color="auto"/>
        <w:left w:val="none" w:sz="0" w:space="0" w:color="auto"/>
        <w:bottom w:val="none" w:sz="0" w:space="0" w:color="auto"/>
        <w:right w:val="none" w:sz="0" w:space="0" w:color="auto"/>
      </w:divBdr>
    </w:div>
    <w:div w:id="201212347">
      <w:bodyDiv w:val="1"/>
      <w:marLeft w:val="0"/>
      <w:marRight w:val="0"/>
      <w:marTop w:val="0"/>
      <w:marBottom w:val="0"/>
      <w:divBdr>
        <w:top w:val="none" w:sz="0" w:space="0" w:color="auto"/>
        <w:left w:val="none" w:sz="0" w:space="0" w:color="auto"/>
        <w:bottom w:val="none" w:sz="0" w:space="0" w:color="auto"/>
        <w:right w:val="none" w:sz="0" w:space="0" w:color="auto"/>
      </w:divBdr>
    </w:div>
    <w:div w:id="230191959">
      <w:bodyDiv w:val="1"/>
      <w:marLeft w:val="0"/>
      <w:marRight w:val="0"/>
      <w:marTop w:val="0"/>
      <w:marBottom w:val="0"/>
      <w:divBdr>
        <w:top w:val="none" w:sz="0" w:space="0" w:color="auto"/>
        <w:left w:val="none" w:sz="0" w:space="0" w:color="auto"/>
        <w:bottom w:val="none" w:sz="0" w:space="0" w:color="auto"/>
        <w:right w:val="none" w:sz="0" w:space="0" w:color="auto"/>
      </w:divBdr>
    </w:div>
    <w:div w:id="300421981">
      <w:bodyDiv w:val="1"/>
      <w:marLeft w:val="0"/>
      <w:marRight w:val="0"/>
      <w:marTop w:val="0"/>
      <w:marBottom w:val="0"/>
      <w:divBdr>
        <w:top w:val="none" w:sz="0" w:space="0" w:color="auto"/>
        <w:left w:val="none" w:sz="0" w:space="0" w:color="auto"/>
        <w:bottom w:val="none" w:sz="0" w:space="0" w:color="auto"/>
        <w:right w:val="none" w:sz="0" w:space="0" w:color="auto"/>
      </w:divBdr>
    </w:div>
    <w:div w:id="345640656">
      <w:bodyDiv w:val="1"/>
      <w:marLeft w:val="0"/>
      <w:marRight w:val="0"/>
      <w:marTop w:val="0"/>
      <w:marBottom w:val="0"/>
      <w:divBdr>
        <w:top w:val="none" w:sz="0" w:space="0" w:color="auto"/>
        <w:left w:val="none" w:sz="0" w:space="0" w:color="auto"/>
        <w:bottom w:val="none" w:sz="0" w:space="0" w:color="auto"/>
        <w:right w:val="none" w:sz="0" w:space="0" w:color="auto"/>
      </w:divBdr>
    </w:div>
    <w:div w:id="388725659">
      <w:bodyDiv w:val="1"/>
      <w:marLeft w:val="0"/>
      <w:marRight w:val="0"/>
      <w:marTop w:val="0"/>
      <w:marBottom w:val="0"/>
      <w:divBdr>
        <w:top w:val="none" w:sz="0" w:space="0" w:color="auto"/>
        <w:left w:val="none" w:sz="0" w:space="0" w:color="auto"/>
        <w:bottom w:val="none" w:sz="0" w:space="0" w:color="auto"/>
        <w:right w:val="none" w:sz="0" w:space="0" w:color="auto"/>
      </w:divBdr>
    </w:div>
    <w:div w:id="406461232">
      <w:bodyDiv w:val="1"/>
      <w:marLeft w:val="0"/>
      <w:marRight w:val="0"/>
      <w:marTop w:val="0"/>
      <w:marBottom w:val="0"/>
      <w:divBdr>
        <w:top w:val="none" w:sz="0" w:space="0" w:color="auto"/>
        <w:left w:val="none" w:sz="0" w:space="0" w:color="auto"/>
        <w:bottom w:val="none" w:sz="0" w:space="0" w:color="auto"/>
        <w:right w:val="none" w:sz="0" w:space="0" w:color="auto"/>
      </w:divBdr>
    </w:div>
    <w:div w:id="452478391">
      <w:bodyDiv w:val="1"/>
      <w:marLeft w:val="0"/>
      <w:marRight w:val="0"/>
      <w:marTop w:val="0"/>
      <w:marBottom w:val="0"/>
      <w:divBdr>
        <w:top w:val="none" w:sz="0" w:space="0" w:color="auto"/>
        <w:left w:val="none" w:sz="0" w:space="0" w:color="auto"/>
        <w:bottom w:val="none" w:sz="0" w:space="0" w:color="auto"/>
        <w:right w:val="none" w:sz="0" w:space="0" w:color="auto"/>
      </w:divBdr>
    </w:div>
    <w:div w:id="600141899">
      <w:bodyDiv w:val="1"/>
      <w:marLeft w:val="0"/>
      <w:marRight w:val="0"/>
      <w:marTop w:val="0"/>
      <w:marBottom w:val="0"/>
      <w:divBdr>
        <w:top w:val="none" w:sz="0" w:space="0" w:color="auto"/>
        <w:left w:val="none" w:sz="0" w:space="0" w:color="auto"/>
        <w:bottom w:val="none" w:sz="0" w:space="0" w:color="auto"/>
        <w:right w:val="none" w:sz="0" w:space="0" w:color="auto"/>
      </w:divBdr>
    </w:div>
    <w:div w:id="621036220">
      <w:bodyDiv w:val="1"/>
      <w:marLeft w:val="0"/>
      <w:marRight w:val="0"/>
      <w:marTop w:val="0"/>
      <w:marBottom w:val="0"/>
      <w:divBdr>
        <w:top w:val="none" w:sz="0" w:space="0" w:color="auto"/>
        <w:left w:val="none" w:sz="0" w:space="0" w:color="auto"/>
        <w:bottom w:val="none" w:sz="0" w:space="0" w:color="auto"/>
        <w:right w:val="none" w:sz="0" w:space="0" w:color="auto"/>
      </w:divBdr>
    </w:div>
    <w:div w:id="661541884">
      <w:bodyDiv w:val="1"/>
      <w:marLeft w:val="0"/>
      <w:marRight w:val="0"/>
      <w:marTop w:val="0"/>
      <w:marBottom w:val="0"/>
      <w:divBdr>
        <w:top w:val="none" w:sz="0" w:space="0" w:color="auto"/>
        <w:left w:val="none" w:sz="0" w:space="0" w:color="auto"/>
        <w:bottom w:val="none" w:sz="0" w:space="0" w:color="auto"/>
        <w:right w:val="none" w:sz="0" w:space="0" w:color="auto"/>
      </w:divBdr>
      <w:divsChild>
        <w:div w:id="896627970">
          <w:marLeft w:val="0"/>
          <w:marRight w:val="0"/>
          <w:marTop w:val="0"/>
          <w:marBottom w:val="0"/>
          <w:divBdr>
            <w:top w:val="none" w:sz="0" w:space="0" w:color="auto"/>
            <w:left w:val="none" w:sz="0" w:space="0" w:color="auto"/>
            <w:bottom w:val="none" w:sz="0" w:space="0" w:color="auto"/>
            <w:right w:val="none" w:sz="0" w:space="0" w:color="auto"/>
          </w:divBdr>
          <w:divsChild>
            <w:div w:id="887179377">
              <w:marLeft w:val="0"/>
              <w:marRight w:val="0"/>
              <w:marTop w:val="0"/>
              <w:marBottom w:val="0"/>
              <w:divBdr>
                <w:top w:val="none" w:sz="0" w:space="0" w:color="auto"/>
                <w:left w:val="none" w:sz="0" w:space="0" w:color="auto"/>
                <w:bottom w:val="none" w:sz="0" w:space="0" w:color="auto"/>
                <w:right w:val="none" w:sz="0" w:space="0" w:color="auto"/>
              </w:divBdr>
            </w:div>
            <w:div w:id="732701252">
              <w:marLeft w:val="0"/>
              <w:marRight w:val="0"/>
              <w:marTop w:val="0"/>
              <w:marBottom w:val="0"/>
              <w:divBdr>
                <w:top w:val="none" w:sz="0" w:space="0" w:color="auto"/>
                <w:left w:val="none" w:sz="0" w:space="0" w:color="auto"/>
                <w:bottom w:val="none" w:sz="0" w:space="0" w:color="auto"/>
                <w:right w:val="none" w:sz="0" w:space="0" w:color="auto"/>
              </w:divBdr>
            </w:div>
            <w:div w:id="284973040">
              <w:marLeft w:val="0"/>
              <w:marRight w:val="0"/>
              <w:marTop w:val="0"/>
              <w:marBottom w:val="0"/>
              <w:divBdr>
                <w:top w:val="none" w:sz="0" w:space="0" w:color="auto"/>
                <w:left w:val="none" w:sz="0" w:space="0" w:color="auto"/>
                <w:bottom w:val="none" w:sz="0" w:space="0" w:color="auto"/>
                <w:right w:val="none" w:sz="0" w:space="0" w:color="auto"/>
              </w:divBdr>
            </w:div>
            <w:div w:id="755784152">
              <w:marLeft w:val="0"/>
              <w:marRight w:val="0"/>
              <w:marTop w:val="0"/>
              <w:marBottom w:val="0"/>
              <w:divBdr>
                <w:top w:val="none" w:sz="0" w:space="0" w:color="auto"/>
                <w:left w:val="none" w:sz="0" w:space="0" w:color="auto"/>
                <w:bottom w:val="none" w:sz="0" w:space="0" w:color="auto"/>
                <w:right w:val="none" w:sz="0" w:space="0" w:color="auto"/>
              </w:divBdr>
            </w:div>
            <w:div w:id="1264144146">
              <w:marLeft w:val="0"/>
              <w:marRight w:val="0"/>
              <w:marTop w:val="0"/>
              <w:marBottom w:val="0"/>
              <w:divBdr>
                <w:top w:val="none" w:sz="0" w:space="0" w:color="auto"/>
                <w:left w:val="none" w:sz="0" w:space="0" w:color="auto"/>
                <w:bottom w:val="none" w:sz="0" w:space="0" w:color="auto"/>
                <w:right w:val="none" w:sz="0" w:space="0" w:color="auto"/>
              </w:divBdr>
            </w:div>
            <w:div w:id="245069662">
              <w:marLeft w:val="0"/>
              <w:marRight w:val="0"/>
              <w:marTop w:val="0"/>
              <w:marBottom w:val="0"/>
              <w:divBdr>
                <w:top w:val="none" w:sz="0" w:space="0" w:color="auto"/>
                <w:left w:val="none" w:sz="0" w:space="0" w:color="auto"/>
                <w:bottom w:val="none" w:sz="0" w:space="0" w:color="auto"/>
                <w:right w:val="none" w:sz="0" w:space="0" w:color="auto"/>
              </w:divBdr>
            </w:div>
            <w:div w:id="38746988">
              <w:marLeft w:val="0"/>
              <w:marRight w:val="0"/>
              <w:marTop w:val="0"/>
              <w:marBottom w:val="0"/>
              <w:divBdr>
                <w:top w:val="none" w:sz="0" w:space="0" w:color="auto"/>
                <w:left w:val="none" w:sz="0" w:space="0" w:color="auto"/>
                <w:bottom w:val="none" w:sz="0" w:space="0" w:color="auto"/>
                <w:right w:val="none" w:sz="0" w:space="0" w:color="auto"/>
              </w:divBdr>
            </w:div>
          </w:divsChild>
        </w:div>
        <w:div w:id="139225649">
          <w:marLeft w:val="0"/>
          <w:marRight w:val="0"/>
          <w:marTop w:val="0"/>
          <w:marBottom w:val="0"/>
          <w:divBdr>
            <w:top w:val="none" w:sz="0" w:space="0" w:color="auto"/>
            <w:left w:val="none" w:sz="0" w:space="0" w:color="auto"/>
            <w:bottom w:val="none" w:sz="0" w:space="0" w:color="auto"/>
            <w:right w:val="none" w:sz="0" w:space="0" w:color="auto"/>
          </w:divBdr>
        </w:div>
        <w:div w:id="1894808412">
          <w:marLeft w:val="0"/>
          <w:marRight w:val="0"/>
          <w:marTop w:val="0"/>
          <w:marBottom w:val="0"/>
          <w:divBdr>
            <w:top w:val="none" w:sz="0" w:space="0" w:color="auto"/>
            <w:left w:val="none" w:sz="0" w:space="0" w:color="auto"/>
            <w:bottom w:val="none" w:sz="0" w:space="0" w:color="auto"/>
            <w:right w:val="none" w:sz="0" w:space="0" w:color="auto"/>
          </w:divBdr>
        </w:div>
        <w:div w:id="400835773">
          <w:marLeft w:val="0"/>
          <w:marRight w:val="0"/>
          <w:marTop w:val="0"/>
          <w:marBottom w:val="0"/>
          <w:divBdr>
            <w:top w:val="none" w:sz="0" w:space="0" w:color="auto"/>
            <w:left w:val="none" w:sz="0" w:space="0" w:color="auto"/>
            <w:bottom w:val="none" w:sz="0" w:space="0" w:color="auto"/>
            <w:right w:val="none" w:sz="0" w:space="0" w:color="auto"/>
          </w:divBdr>
        </w:div>
      </w:divsChild>
    </w:div>
    <w:div w:id="715470012">
      <w:bodyDiv w:val="1"/>
      <w:marLeft w:val="0"/>
      <w:marRight w:val="0"/>
      <w:marTop w:val="0"/>
      <w:marBottom w:val="0"/>
      <w:divBdr>
        <w:top w:val="none" w:sz="0" w:space="0" w:color="auto"/>
        <w:left w:val="none" w:sz="0" w:space="0" w:color="auto"/>
        <w:bottom w:val="none" w:sz="0" w:space="0" w:color="auto"/>
        <w:right w:val="none" w:sz="0" w:space="0" w:color="auto"/>
      </w:divBdr>
    </w:div>
    <w:div w:id="788820803">
      <w:bodyDiv w:val="1"/>
      <w:marLeft w:val="0"/>
      <w:marRight w:val="0"/>
      <w:marTop w:val="0"/>
      <w:marBottom w:val="0"/>
      <w:divBdr>
        <w:top w:val="none" w:sz="0" w:space="0" w:color="auto"/>
        <w:left w:val="none" w:sz="0" w:space="0" w:color="auto"/>
        <w:bottom w:val="none" w:sz="0" w:space="0" w:color="auto"/>
        <w:right w:val="none" w:sz="0" w:space="0" w:color="auto"/>
      </w:divBdr>
    </w:div>
    <w:div w:id="815491826">
      <w:bodyDiv w:val="1"/>
      <w:marLeft w:val="0"/>
      <w:marRight w:val="0"/>
      <w:marTop w:val="0"/>
      <w:marBottom w:val="0"/>
      <w:divBdr>
        <w:top w:val="none" w:sz="0" w:space="0" w:color="auto"/>
        <w:left w:val="none" w:sz="0" w:space="0" w:color="auto"/>
        <w:bottom w:val="none" w:sz="0" w:space="0" w:color="auto"/>
        <w:right w:val="none" w:sz="0" w:space="0" w:color="auto"/>
      </w:divBdr>
      <w:divsChild>
        <w:div w:id="59712796">
          <w:marLeft w:val="0"/>
          <w:marRight w:val="0"/>
          <w:marTop w:val="0"/>
          <w:marBottom w:val="0"/>
          <w:divBdr>
            <w:top w:val="none" w:sz="0" w:space="0" w:color="auto"/>
            <w:left w:val="none" w:sz="0" w:space="0" w:color="auto"/>
            <w:bottom w:val="none" w:sz="0" w:space="0" w:color="auto"/>
            <w:right w:val="none" w:sz="0" w:space="0" w:color="auto"/>
          </w:divBdr>
        </w:div>
        <w:div w:id="900823484">
          <w:marLeft w:val="0"/>
          <w:marRight w:val="0"/>
          <w:marTop w:val="0"/>
          <w:marBottom w:val="0"/>
          <w:divBdr>
            <w:top w:val="none" w:sz="0" w:space="0" w:color="auto"/>
            <w:left w:val="none" w:sz="0" w:space="0" w:color="auto"/>
            <w:bottom w:val="none" w:sz="0" w:space="0" w:color="auto"/>
            <w:right w:val="none" w:sz="0" w:space="0" w:color="auto"/>
          </w:divBdr>
        </w:div>
        <w:div w:id="1430858425">
          <w:marLeft w:val="0"/>
          <w:marRight w:val="0"/>
          <w:marTop w:val="0"/>
          <w:marBottom w:val="0"/>
          <w:divBdr>
            <w:top w:val="none" w:sz="0" w:space="0" w:color="auto"/>
            <w:left w:val="none" w:sz="0" w:space="0" w:color="auto"/>
            <w:bottom w:val="none" w:sz="0" w:space="0" w:color="auto"/>
            <w:right w:val="none" w:sz="0" w:space="0" w:color="auto"/>
          </w:divBdr>
        </w:div>
        <w:div w:id="11422690">
          <w:marLeft w:val="0"/>
          <w:marRight w:val="0"/>
          <w:marTop w:val="0"/>
          <w:marBottom w:val="0"/>
          <w:divBdr>
            <w:top w:val="none" w:sz="0" w:space="0" w:color="auto"/>
            <w:left w:val="none" w:sz="0" w:space="0" w:color="auto"/>
            <w:bottom w:val="none" w:sz="0" w:space="0" w:color="auto"/>
            <w:right w:val="none" w:sz="0" w:space="0" w:color="auto"/>
          </w:divBdr>
        </w:div>
      </w:divsChild>
    </w:div>
    <w:div w:id="834733810">
      <w:bodyDiv w:val="1"/>
      <w:marLeft w:val="0"/>
      <w:marRight w:val="0"/>
      <w:marTop w:val="0"/>
      <w:marBottom w:val="0"/>
      <w:divBdr>
        <w:top w:val="none" w:sz="0" w:space="0" w:color="auto"/>
        <w:left w:val="none" w:sz="0" w:space="0" w:color="auto"/>
        <w:bottom w:val="none" w:sz="0" w:space="0" w:color="auto"/>
        <w:right w:val="none" w:sz="0" w:space="0" w:color="auto"/>
      </w:divBdr>
    </w:div>
    <w:div w:id="934676482">
      <w:bodyDiv w:val="1"/>
      <w:marLeft w:val="0"/>
      <w:marRight w:val="0"/>
      <w:marTop w:val="0"/>
      <w:marBottom w:val="0"/>
      <w:divBdr>
        <w:top w:val="none" w:sz="0" w:space="0" w:color="auto"/>
        <w:left w:val="none" w:sz="0" w:space="0" w:color="auto"/>
        <w:bottom w:val="none" w:sz="0" w:space="0" w:color="auto"/>
        <w:right w:val="none" w:sz="0" w:space="0" w:color="auto"/>
      </w:divBdr>
    </w:div>
    <w:div w:id="955521845">
      <w:bodyDiv w:val="1"/>
      <w:marLeft w:val="0"/>
      <w:marRight w:val="0"/>
      <w:marTop w:val="0"/>
      <w:marBottom w:val="0"/>
      <w:divBdr>
        <w:top w:val="none" w:sz="0" w:space="0" w:color="auto"/>
        <w:left w:val="none" w:sz="0" w:space="0" w:color="auto"/>
        <w:bottom w:val="none" w:sz="0" w:space="0" w:color="auto"/>
        <w:right w:val="none" w:sz="0" w:space="0" w:color="auto"/>
      </w:divBdr>
    </w:div>
    <w:div w:id="956837947">
      <w:bodyDiv w:val="1"/>
      <w:marLeft w:val="0"/>
      <w:marRight w:val="0"/>
      <w:marTop w:val="0"/>
      <w:marBottom w:val="0"/>
      <w:divBdr>
        <w:top w:val="none" w:sz="0" w:space="0" w:color="auto"/>
        <w:left w:val="none" w:sz="0" w:space="0" w:color="auto"/>
        <w:bottom w:val="none" w:sz="0" w:space="0" w:color="auto"/>
        <w:right w:val="none" w:sz="0" w:space="0" w:color="auto"/>
      </w:divBdr>
    </w:div>
    <w:div w:id="961378493">
      <w:bodyDiv w:val="1"/>
      <w:marLeft w:val="0"/>
      <w:marRight w:val="0"/>
      <w:marTop w:val="0"/>
      <w:marBottom w:val="0"/>
      <w:divBdr>
        <w:top w:val="none" w:sz="0" w:space="0" w:color="auto"/>
        <w:left w:val="none" w:sz="0" w:space="0" w:color="auto"/>
        <w:bottom w:val="none" w:sz="0" w:space="0" w:color="auto"/>
        <w:right w:val="none" w:sz="0" w:space="0" w:color="auto"/>
      </w:divBdr>
    </w:div>
    <w:div w:id="1004866554">
      <w:bodyDiv w:val="1"/>
      <w:marLeft w:val="0"/>
      <w:marRight w:val="0"/>
      <w:marTop w:val="0"/>
      <w:marBottom w:val="0"/>
      <w:divBdr>
        <w:top w:val="none" w:sz="0" w:space="0" w:color="auto"/>
        <w:left w:val="none" w:sz="0" w:space="0" w:color="auto"/>
        <w:bottom w:val="none" w:sz="0" w:space="0" w:color="auto"/>
        <w:right w:val="none" w:sz="0" w:space="0" w:color="auto"/>
      </w:divBdr>
    </w:div>
    <w:div w:id="1008220141">
      <w:bodyDiv w:val="1"/>
      <w:marLeft w:val="0"/>
      <w:marRight w:val="0"/>
      <w:marTop w:val="0"/>
      <w:marBottom w:val="0"/>
      <w:divBdr>
        <w:top w:val="none" w:sz="0" w:space="0" w:color="auto"/>
        <w:left w:val="none" w:sz="0" w:space="0" w:color="auto"/>
        <w:bottom w:val="none" w:sz="0" w:space="0" w:color="auto"/>
        <w:right w:val="none" w:sz="0" w:space="0" w:color="auto"/>
      </w:divBdr>
    </w:div>
    <w:div w:id="1038436522">
      <w:bodyDiv w:val="1"/>
      <w:marLeft w:val="0"/>
      <w:marRight w:val="0"/>
      <w:marTop w:val="0"/>
      <w:marBottom w:val="0"/>
      <w:divBdr>
        <w:top w:val="none" w:sz="0" w:space="0" w:color="auto"/>
        <w:left w:val="none" w:sz="0" w:space="0" w:color="auto"/>
        <w:bottom w:val="none" w:sz="0" w:space="0" w:color="auto"/>
        <w:right w:val="none" w:sz="0" w:space="0" w:color="auto"/>
      </w:divBdr>
    </w:div>
    <w:div w:id="1075131189">
      <w:bodyDiv w:val="1"/>
      <w:marLeft w:val="0"/>
      <w:marRight w:val="0"/>
      <w:marTop w:val="0"/>
      <w:marBottom w:val="0"/>
      <w:divBdr>
        <w:top w:val="none" w:sz="0" w:space="0" w:color="auto"/>
        <w:left w:val="none" w:sz="0" w:space="0" w:color="auto"/>
        <w:bottom w:val="none" w:sz="0" w:space="0" w:color="auto"/>
        <w:right w:val="none" w:sz="0" w:space="0" w:color="auto"/>
      </w:divBdr>
    </w:div>
    <w:div w:id="1145855527">
      <w:bodyDiv w:val="1"/>
      <w:marLeft w:val="0"/>
      <w:marRight w:val="0"/>
      <w:marTop w:val="0"/>
      <w:marBottom w:val="0"/>
      <w:divBdr>
        <w:top w:val="none" w:sz="0" w:space="0" w:color="auto"/>
        <w:left w:val="none" w:sz="0" w:space="0" w:color="auto"/>
        <w:bottom w:val="none" w:sz="0" w:space="0" w:color="auto"/>
        <w:right w:val="none" w:sz="0" w:space="0" w:color="auto"/>
      </w:divBdr>
    </w:div>
    <w:div w:id="1167476118">
      <w:bodyDiv w:val="1"/>
      <w:marLeft w:val="0"/>
      <w:marRight w:val="0"/>
      <w:marTop w:val="0"/>
      <w:marBottom w:val="0"/>
      <w:divBdr>
        <w:top w:val="none" w:sz="0" w:space="0" w:color="auto"/>
        <w:left w:val="none" w:sz="0" w:space="0" w:color="auto"/>
        <w:bottom w:val="none" w:sz="0" w:space="0" w:color="auto"/>
        <w:right w:val="none" w:sz="0" w:space="0" w:color="auto"/>
      </w:divBdr>
    </w:div>
    <w:div w:id="1178471411">
      <w:bodyDiv w:val="1"/>
      <w:marLeft w:val="0"/>
      <w:marRight w:val="0"/>
      <w:marTop w:val="0"/>
      <w:marBottom w:val="0"/>
      <w:divBdr>
        <w:top w:val="none" w:sz="0" w:space="0" w:color="auto"/>
        <w:left w:val="none" w:sz="0" w:space="0" w:color="auto"/>
        <w:bottom w:val="none" w:sz="0" w:space="0" w:color="auto"/>
        <w:right w:val="none" w:sz="0" w:space="0" w:color="auto"/>
      </w:divBdr>
    </w:div>
    <w:div w:id="1196583654">
      <w:bodyDiv w:val="1"/>
      <w:marLeft w:val="0"/>
      <w:marRight w:val="0"/>
      <w:marTop w:val="0"/>
      <w:marBottom w:val="0"/>
      <w:divBdr>
        <w:top w:val="none" w:sz="0" w:space="0" w:color="auto"/>
        <w:left w:val="none" w:sz="0" w:space="0" w:color="auto"/>
        <w:bottom w:val="none" w:sz="0" w:space="0" w:color="auto"/>
        <w:right w:val="none" w:sz="0" w:space="0" w:color="auto"/>
      </w:divBdr>
    </w:div>
    <w:div w:id="1249999708">
      <w:bodyDiv w:val="1"/>
      <w:marLeft w:val="0"/>
      <w:marRight w:val="0"/>
      <w:marTop w:val="0"/>
      <w:marBottom w:val="0"/>
      <w:divBdr>
        <w:top w:val="none" w:sz="0" w:space="0" w:color="auto"/>
        <w:left w:val="none" w:sz="0" w:space="0" w:color="auto"/>
        <w:bottom w:val="none" w:sz="0" w:space="0" w:color="auto"/>
        <w:right w:val="none" w:sz="0" w:space="0" w:color="auto"/>
      </w:divBdr>
    </w:div>
    <w:div w:id="1266420580">
      <w:bodyDiv w:val="1"/>
      <w:marLeft w:val="0"/>
      <w:marRight w:val="0"/>
      <w:marTop w:val="0"/>
      <w:marBottom w:val="0"/>
      <w:divBdr>
        <w:top w:val="none" w:sz="0" w:space="0" w:color="auto"/>
        <w:left w:val="none" w:sz="0" w:space="0" w:color="auto"/>
        <w:bottom w:val="none" w:sz="0" w:space="0" w:color="auto"/>
        <w:right w:val="none" w:sz="0" w:space="0" w:color="auto"/>
      </w:divBdr>
    </w:div>
    <w:div w:id="1266839693">
      <w:bodyDiv w:val="1"/>
      <w:marLeft w:val="0"/>
      <w:marRight w:val="0"/>
      <w:marTop w:val="0"/>
      <w:marBottom w:val="0"/>
      <w:divBdr>
        <w:top w:val="none" w:sz="0" w:space="0" w:color="auto"/>
        <w:left w:val="none" w:sz="0" w:space="0" w:color="auto"/>
        <w:bottom w:val="none" w:sz="0" w:space="0" w:color="auto"/>
        <w:right w:val="none" w:sz="0" w:space="0" w:color="auto"/>
      </w:divBdr>
    </w:div>
    <w:div w:id="1276863782">
      <w:bodyDiv w:val="1"/>
      <w:marLeft w:val="0"/>
      <w:marRight w:val="0"/>
      <w:marTop w:val="0"/>
      <w:marBottom w:val="0"/>
      <w:divBdr>
        <w:top w:val="none" w:sz="0" w:space="0" w:color="auto"/>
        <w:left w:val="none" w:sz="0" w:space="0" w:color="auto"/>
        <w:bottom w:val="none" w:sz="0" w:space="0" w:color="auto"/>
        <w:right w:val="none" w:sz="0" w:space="0" w:color="auto"/>
      </w:divBdr>
    </w:div>
    <w:div w:id="1362240731">
      <w:bodyDiv w:val="1"/>
      <w:marLeft w:val="0"/>
      <w:marRight w:val="0"/>
      <w:marTop w:val="0"/>
      <w:marBottom w:val="0"/>
      <w:divBdr>
        <w:top w:val="none" w:sz="0" w:space="0" w:color="auto"/>
        <w:left w:val="none" w:sz="0" w:space="0" w:color="auto"/>
        <w:bottom w:val="none" w:sz="0" w:space="0" w:color="auto"/>
        <w:right w:val="none" w:sz="0" w:space="0" w:color="auto"/>
      </w:divBdr>
    </w:div>
    <w:div w:id="1452742428">
      <w:bodyDiv w:val="1"/>
      <w:marLeft w:val="0"/>
      <w:marRight w:val="0"/>
      <w:marTop w:val="0"/>
      <w:marBottom w:val="0"/>
      <w:divBdr>
        <w:top w:val="none" w:sz="0" w:space="0" w:color="auto"/>
        <w:left w:val="none" w:sz="0" w:space="0" w:color="auto"/>
        <w:bottom w:val="none" w:sz="0" w:space="0" w:color="auto"/>
        <w:right w:val="none" w:sz="0" w:space="0" w:color="auto"/>
      </w:divBdr>
    </w:div>
    <w:div w:id="1508786519">
      <w:bodyDiv w:val="1"/>
      <w:marLeft w:val="180"/>
      <w:marRight w:val="180"/>
      <w:marTop w:val="180"/>
      <w:marBottom w:val="180"/>
      <w:divBdr>
        <w:top w:val="none" w:sz="0" w:space="0" w:color="auto"/>
        <w:left w:val="none" w:sz="0" w:space="0" w:color="auto"/>
        <w:bottom w:val="none" w:sz="0" w:space="0" w:color="auto"/>
        <w:right w:val="none" w:sz="0" w:space="0" w:color="auto"/>
      </w:divBdr>
      <w:divsChild>
        <w:div w:id="1389301973">
          <w:marLeft w:val="0"/>
          <w:marRight w:val="0"/>
          <w:marTop w:val="0"/>
          <w:marBottom w:val="0"/>
          <w:divBdr>
            <w:top w:val="none" w:sz="0" w:space="0" w:color="auto"/>
            <w:left w:val="none" w:sz="0" w:space="0" w:color="auto"/>
            <w:bottom w:val="none" w:sz="0" w:space="0" w:color="auto"/>
            <w:right w:val="none" w:sz="0" w:space="0" w:color="auto"/>
          </w:divBdr>
        </w:div>
        <w:div w:id="1394619212">
          <w:marLeft w:val="0"/>
          <w:marRight w:val="0"/>
          <w:marTop w:val="0"/>
          <w:marBottom w:val="0"/>
          <w:divBdr>
            <w:top w:val="none" w:sz="0" w:space="0" w:color="auto"/>
            <w:left w:val="none" w:sz="0" w:space="0" w:color="auto"/>
            <w:bottom w:val="none" w:sz="0" w:space="0" w:color="auto"/>
            <w:right w:val="none" w:sz="0" w:space="0" w:color="auto"/>
          </w:divBdr>
        </w:div>
        <w:div w:id="167184768">
          <w:marLeft w:val="0"/>
          <w:marRight w:val="0"/>
          <w:marTop w:val="0"/>
          <w:marBottom w:val="0"/>
          <w:divBdr>
            <w:top w:val="none" w:sz="0" w:space="0" w:color="auto"/>
            <w:left w:val="none" w:sz="0" w:space="0" w:color="auto"/>
            <w:bottom w:val="none" w:sz="0" w:space="0" w:color="auto"/>
            <w:right w:val="none" w:sz="0" w:space="0" w:color="auto"/>
          </w:divBdr>
        </w:div>
        <w:div w:id="2146387432">
          <w:marLeft w:val="0"/>
          <w:marRight w:val="0"/>
          <w:marTop w:val="0"/>
          <w:marBottom w:val="0"/>
          <w:divBdr>
            <w:top w:val="none" w:sz="0" w:space="0" w:color="auto"/>
            <w:left w:val="none" w:sz="0" w:space="0" w:color="auto"/>
            <w:bottom w:val="none" w:sz="0" w:space="0" w:color="auto"/>
            <w:right w:val="none" w:sz="0" w:space="0" w:color="auto"/>
          </w:divBdr>
        </w:div>
        <w:div w:id="2084985186">
          <w:marLeft w:val="0"/>
          <w:marRight w:val="0"/>
          <w:marTop w:val="0"/>
          <w:marBottom w:val="0"/>
          <w:divBdr>
            <w:top w:val="none" w:sz="0" w:space="0" w:color="auto"/>
            <w:left w:val="none" w:sz="0" w:space="0" w:color="auto"/>
            <w:bottom w:val="none" w:sz="0" w:space="0" w:color="auto"/>
            <w:right w:val="none" w:sz="0" w:space="0" w:color="auto"/>
          </w:divBdr>
        </w:div>
        <w:div w:id="444227973">
          <w:marLeft w:val="0"/>
          <w:marRight w:val="0"/>
          <w:marTop w:val="0"/>
          <w:marBottom w:val="0"/>
          <w:divBdr>
            <w:top w:val="none" w:sz="0" w:space="0" w:color="auto"/>
            <w:left w:val="none" w:sz="0" w:space="0" w:color="auto"/>
            <w:bottom w:val="none" w:sz="0" w:space="0" w:color="auto"/>
            <w:right w:val="none" w:sz="0" w:space="0" w:color="auto"/>
          </w:divBdr>
        </w:div>
      </w:divsChild>
    </w:div>
    <w:div w:id="1533616312">
      <w:bodyDiv w:val="1"/>
      <w:marLeft w:val="0"/>
      <w:marRight w:val="0"/>
      <w:marTop w:val="0"/>
      <w:marBottom w:val="0"/>
      <w:divBdr>
        <w:top w:val="none" w:sz="0" w:space="0" w:color="auto"/>
        <w:left w:val="none" w:sz="0" w:space="0" w:color="auto"/>
        <w:bottom w:val="none" w:sz="0" w:space="0" w:color="auto"/>
        <w:right w:val="none" w:sz="0" w:space="0" w:color="auto"/>
      </w:divBdr>
    </w:div>
    <w:div w:id="1617906585">
      <w:bodyDiv w:val="1"/>
      <w:marLeft w:val="0"/>
      <w:marRight w:val="0"/>
      <w:marTop w:val="0"/>
      <w:marBottom w:val="0"/>
      <w:divBdr>
        <w:top w:val="none" w:sz="0" w:space="0" w:color="auto"/>
        <w:left w:val="none" w:sz="0" w:space="0" w:color="auto"/>
        <w:bottom w:val="none" w:sz="0" w:space="0" w:color="auto"/>
        <w:right w:val="none" w:sz="0" w:space="0" w:color="auto"/>
      </w:divBdr>
    </w:div>
    <w:div w:id="1681542949">
      <w:bodyDiv w:val="1"/>
      <w:marLeft w:val="0"/>
      <w:marRight w:val="0"/>
      <w:marTop w:val="0"/>
      <w:marBottom w:val="0"/>
      <w:divBdr>
        <w:top w:val="none" w:sz="0" w:space="0" w:color="auto"/>
        <w:left w:val="none" w:sz="0" w:space="0" w:color="auto"/>
        <w:bottom w:val="none" w:sz="0" w:space="0" w:color="auto"/>
        <w:right w:val="none" w:sz="0" w:space="0" w:color="auto"/>
      </w:divBdr>
    </w:div>
    <w:div w:id="1709790964">
      <w:bodyDiv w:val="1"/>
      <w:marLeft w:val="0"/>
      <w:marRight w:val="0"/>
      <w:marTop w:val="0"/>
      <w:marBottom w:val="0"/>
      <w:divBdr>
        <w:top w:val="none" w:sz="0" w:space="0" w:color="auto"/>
        <w:left w:val="none" w:sz="0" w:space="0" w:color="auto"/>
        <w:bottom w:val="none" w:sz="0" w:space="0" w:color="auto"/>
        <w:right w:val="none" w:sz="0" w:space="0" w:color="auto"/>
      </w:divBdr>
    </w:div>
    <w:div w:id="1710373254">
      <w:bodyDiv w:val="1"/>
      <w:marLeft w:val="0"/>
      <w:marRight w:val="0"/>
      <w:marTop w:val="0"/>
      <w:marBottom w:val="0"/>
      <w:divBdr>
        <w:top w:val="none" w:sz="0" w:space="0" w:color="auto"/>
        <w:left w:val="none" w:sz="0" w:space="0" w:color="auto"/>
        <w:bottom w:val="none" w:sz="0" w:space="0" w:color="auto"/>
        <w:right w:val="none" w:sz="0" w:space="0" w:color="auto"/>
      </w:divBdr>
    </w:div>
    <w:div w:id="1736246408">
      <w:bodyDiv w:val="1"/>
      <w:marLeft w:val="0"/>
      <w:marRight w:val="0"/>
      <w:marTop w:val="0"/>
      <w:marBottom w:val="0"/>
      <w:divBdr>
        <w:top w:val="none" w:sz="0" w:space="0" w:color="auto"/>
        <w:left w:val="none" w:sz="0" w:space="0" w:color="auto"/>
        <w:bottom w:val="none" w:sz="0" w:space="0" w:color="auto"/>
        <w:right w:val="none" w:sz="0" w:space="0" w:color="auto"/>
      </w:divBdr>
    </w:div>
    <w:div w:id="1756124963">
      <w:bodyDiv w:val="1"/>
      <w:marLeft w:val="0"/>
      <w:marRight w:val="0"/>
      <w:marTop w:val="0"/>
      <w:marBottom w:val="0"/>
      <w:divBdr>
        <w:top w:val="none" w:sz="0" w:space="0" w:color="auto"/>
        <w:left w:val="none" w:sz="0" w:space="0" w:color="auto"/>
        <w:bottom w:val="none" w:sz="0" w:space="0" w:color="auto"/>
        <w:right w:val="none" w:sz="0" w:space="0" w:color="auto"/>
      </w:divBdr>
    </w:div>
    <w:div w:id="1765613834">
      <w:bodyDiv w:val="1"/>
      <w:marLeft w:val="0"/>
      <w:marRight w:val="0"/>
      <w:marTop w:val="0"/>
      <w:marBottom w:val="0"/>
      <w:divBdr>
        <w:top w:val="none" w:sz="0" w:space="0" w:color="auto"/>
        <w:left w:val="none" w:sz="0" w:space="0" w:color="auto"/>
        <w:bottom w:val="none" w:sz="0" w:space="0" w:color="auto"/>
        <w:right w:val="none" w:sz="0" w:space="0" w:color="auto"/>
      </w:divBdr>
    </w:div>
    <w:div w:id="1821269573">
      <w:bodyDiv w:val="1"/>
      <w:marLeft w:val="0"/>
      <w:marRight w:val="0"/>
      <w:marTop w:val="0"/>
      <w:marBottom w:val="0"/>
      <w:divBdr>
        <w:top w:val="none" w:sz="0" w:space="0" w:color="auto"/>
        <w:left w:val="none" w:sz="0" w:space="0" w:color="auto"/>
        <w:bottom w:val="none" w:sz="0" w:space="0" w:color="auto"/>
        <w:right w:val="none" w:sz="0" w:space="0" w:color="auto"/>
      </w:divBdr>
    </w:div>
    <w:div w:id="1836264191">
      <w:bodyDiv w:val="1"/>
      <w:marLeft w:val="0"/>
      <w:marRight w:val="0"/>
      <w:marTop w:val="0"/>
      <w:marBottom w:val="0"/>
      <w:divBdr>
        <w:top w:val="none" w:sz="0" w:space="0" w:color="auto"/>
        <w:left w:val="none" w:sz="0" w:space="0" w:color="auto"/>
        <w:bottom w:val="none" w:sz="0" w:space="0" w:color="auto"/>
        <w:right w:val="none" w:sz="0" w:space="0" w:color="auto"/>
      </w:divBdr>
    </w:div>
    <w:div w:id="1894004945">
      <w:bodyDiv w:val="1"/>
      <w:marLeft w:val="0"/>
      <w:marRight w:val="0"/>
      <w:marTop w:val="0"/>
      <w:marBottom w:val="0"/>
      <w:divBdr>
        <w:top w:val="none" w:sz="0" w:space="0" w:color="auto"/>
        <w:left w:val="none" w:sz="0" w:space="0" w:color="auto"/>
        <w:bottom w:val="none" w:sz="0" w:space="0" w:color="auto"/>
        <w:right w:val="none" w:sz="0" w:space="0" w:color="auto"/>
      </w:divBdr>
    </w:div>
    <w:div w:id="1903054696">
      <w:bodyDiv w:val="1"/>
      <w:marLeft w:val="0"/>
      <w:marRight w:val="0"/>
      <w:marTop w:val="0"/>
      <w:marBottom w:val="0"/>
      <w:divBdr>
        <w:top w:val="none" w:sz="0" w:space="0" w:color="auto"/>
        <w:left w:val="none" w:sz="0" w:space="0" w:color="auto"/>
        <w:bottom w:val="none" w:sz="0" w:space="0" w:color="auto"/>
        <w:right w:val="none" w:sz="0" w:space="0" w:color="auto"/>
      </w:divBdr>
    </w:div>
    <w:div w:id="1943948021">
      <w:bodyDiv w:val="1"/>
      <w:marLeft w:val="0"/>
      <w:marRight w:val="0"/>
      <w:marTop w:val="0"/>
      <w:marBottom w:val="0"/>
      <w:divBdr>
        <w:top w:val="none" w:sz="0" w:space="0" w:color="auto"/>
        <w:left w:val="none" w:sz="0" w:space="0" w:color="auto"/>
        <w:bottom w:val="none" w:sz="0" w:space="0" w:color="auto"/>
        <w:right w:val="none" w:sz="0" w:space="0" w:color="auto"/>
      </w:divBdr>
    </w:div>
    <w:div w:id="1985811619">
      <w:bodyDiv w:val="1"/>
      <w:marLeft w:val="0"/>
      <w:marRight w:val="0"/>
      <w:marTop w:val="0"/>
      <w:marBottom w:val="0"/>
      <w:divBdr>
        <w:top w:val="none" w:sz="0" w:space="0" w:color="auto"/>
        <w:left w:val="none" w:sz="0" w:space="0" w:color="auto"/>
        <w:bottom w:val="none" w:sz="0" w:space="0" w:color="auto"/>
        <w:right w:val="none" w:sz="0" w:space="0" w:color="auto"/>
      </w:divBdr>
    </w:div>
    <w:div w:id="1991711946">
      <w:bodyDiv w:val="1"/>
      <w:marLeft w:val="0"/>
      <w:marRight w:val="0"/>
      <w:marTop w:val="0"/>
      <w:marBottom w:val="0"/>
      <w:divBdr>
        <w:top w:val="none" w:sz="0" w:space="0" w:color="auto"/>
        <w:left w:val="none" w:sz="0" w:space="0" w:color="auto"/>
        <w:bottom w:val="none" w:sz="0" w:space="0" w:color="auto"/>
        <w:right w:val="none" w:sz="0" w:space="0" w:color="auto"/>
      </w:divBdr>
    </w:div>
    <w:div w:id="2070305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firewall.cx/networking-topics/general-networking/235-hubs-repeaters.html" TargetMode="External"/><Relationship Id="rId18" Type="http://schemas.openxmlformats.org/officeDocument/2006/relationships/image" Target="media/image1.png"/><Relationship Id="rId26" Type="http://schemas.openxmlformats.org/officeDocument/2006/relationships/hyperlink" Target="http://www.huangkeye.cn/linux/593.html" TargetMode="External"/><Relationship Id="rId3" Type="http://schemas.openxmlformats.org/officeDocument/2006/relationships/styles" Target="styles.xml"/><Relationship Id="rId21" Type="http://schemas.openxmlformats.org/officeDocument/2006/relationships/hyperlink" Target="http://www.microhowto.info/howto/persistently_bridge_traffic_between_two_or_more_ethernet_interfaces_on_debian.html" TargetMode="External"/><Relationship Id="rId7" Type="http://schemas.openxmlformats.org/officeDocument/2006/relationships/endnotes" Target="endnotes.xml"/><Relationship Id="rId12" Type="http://schemas.openxmlformats.org/officeDocument/2006/relationships/hyperlink" Target="http://www.firewall.cx/networking-topics/general-networking/235-hubs-repeaters.html" TargetMode="External"/><Relationship Id="rId17" Type="http://schemas.openxmlformats.org/officeDocument/2006/relationships/hyperlink" Target="http://www.mirantis.com/blog/openstack-networking-vlanmanager/" TargetMode="External"/><Relationship Id="rId25" Type="http://schemas.openxmlformats.org/officeDocument/2006/relationships/hyperlink" Target="http://vmfaq.com/entry/34/" TargetMode="External"/><Relationship Id="rId2" Type="http://schemas.openxmlformats.org/officeDocument/2006/relationships/numbering" Target="numbering.xml"/><Relationship Id="rId16" Type="http://schemas.openxmlformats.org/officeDocument/2006/relationships/hyperlink" Target="http://www.mirantis.com/blog/openstack-networking-flatmanager-and-flatdhcpmanager/" TargetMode="External"/><Relationship Id="rId20" Type="http://schemas.openxmlformats.org/officeDocument/2006/relationships/hyperlink" Target="http://www.faqs.org/docs/Linux-HOWTO/BRIDGE-STP-HOWTO.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microhowto.info/howto/bridge_traffic_between_two_or_more_ethernet_interfaces_on_linux.html" TargetMode="External"/><Relationship Id="rId5" Type="http://schemas.openxmlformats.org/officeDocument/2006/relationships/webSettings" Target="webSettings.xml"/><Relationship Id="rId15" Type="http://schemas.openxmlformats.org/officeDocument/2006/relationships/hyperlink" Target="http://www.mirantis.com/blog/openstack-networking-single-host-flatdhcpmanager/" TargetMode="External"/><Relationship Id="rId23" Type="http://schemas.openxmlformats.org/officeDocument/2006/relationships/hyperlink" Target="http://www.microhowto.info/troubleshooting/troubleshooting_ethernet_bridging_on_linux.html"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www.microhowto.info/howto/bridge_traffic_between_two_or_more_ethernet_interfaces_on_linux.htm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firewall.cx/networking-topics/general-networking/236-switches-bridges.html" TargetMode="External"/><Relationship Id="rId22" Type="http://schemas.openxmlformats.org/officeDocument/2006/relationships/hyperlink" Target="http://iomem.com/index.php?archives/4-Ethernet-Bridges-under-Linux.html&amp;serendipity%5bentrypage%5d=3&amp;serendipity%5bentrypage%5d=all&amp;serendipity%5bentrypage%5d=all&amp;serendipity%5bentrypage%5d=all"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B1C6CB-4D98-47CA-80C4-9CE7AE2FF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15362</TotalTime>
  <Pages>9</Pages>
  <Words>895</Words>
  <Characters>5102</Characters>
  <Application>Microsoft Office Word</Application>
  <DocSecurity>0</DocSecurity>
  <Lines>42</Lines>
  <Paragraphs>11</Paragraphs>
  <ScaleCrop>false</ScaleCrop>
  <Company/>
  <LinksUpToDate>false</LinksUpToDate>
  <CharactersWithSpaces>5986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haicheng</dc:creator>
  <cp:keywords/>
  <dc:description/>
  <cp:lastModifiedBy>hzsunzixiang</cp:lastModifiedBy>
  <cp:revision>514</cp:revision>
  <dcterms:created xsi:type="dcterms:W3CDTF">2013-04-07T02:47:00Z</dcterms:created>
  <dcterms:modified xsi:type="dcterms:W3CDTF">2014-03-27T11:33:00Z</dcterms:modified>
</cp:coreProperties>
</file>